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46A1C" w14:textId="77777777" w:rsidR="00712546" w:rsidRPr="00320BA4" w:rsidRDefault="00712546" w:rsidP="00712546">
      <w:pPr>
        <w:rPr>
          <w:b/>
          <w:sz w:val="36"/>
        </w:rPr>
      </w:pPr>
      <w:bookmarkStart w:id="0" w:name="_GoBack"/>
      <w:bookmarkEnd w:id="0"/>
      <w:r>
        <w:rPr>
          <w:b/>
          <w:sz w:val="36"/>
        </w:rPr>
        <w:t>Chapter 8</w:t>
      </w:r>
    </w:p>
    <w:p w14:paraId="67478F0F" w14:textId="77777777" w:rsidR="00712546" w:rsidRPr="00320BA4" w:rsidRDefault="00712546" w:rsidP="00712546">
      <w:pPr>
        <w:pStyle w:val="CommentText"/>
        <w:rPr>
          <w:b/>
          <w:bCs/>
          <w:sz w:val="36"/>
          <w:szCs w:val="48"/>
        </w:rPr>
      </w:pPr>
      <w:r>
        <w:rPr>
          <w:b/>
          <w:bCs/>
          <w:sz w:val="36"/>
          <w:szCs w:val="48"/>
        </w:rPr>
        <w:t>Information Security</w:t>
      </w:r>
    </w:p>
    <w:p w14:paraId="3F4818F4" w14:textId="77777777" w:rsidR="00712546" w:rsidRPr="00320BA4" w:rsidRDefault="00712546" w:rsidP="00712546"/>
    <w:p w14:paraId="4BF20EB3" w14:textId="77777777" w:rsidR="00ED102E" w:rsidRPr="003D41F3" w:rsidRDefault="00ED102E" w:rsidP="00ED102E">
      <w:pPr>
        <w:pStyle w:val="ListBullet"/>
        <w:numPr>
          <w:ilvl w:val="0"/>
          <w:numId w:val="0"/>
        </w:numPr>
        <w:rPr>
          <w:b/>
        </w:rPr>
      </w:pPr>
      <w:r w:rsidRPr="003D41F3">
        <w:rPr>
          <w:b/>
        </w:rPr>
        <w:t>A Guide to this Instructor’s Manual:</w:t>
      </w:r>
    </w:p>
    <w:p w14:paraId="202ABC80" w14:textId="77777777" w:rsidR="00ED102E" w:rsidRDefault="00ED102E" w:rsidP="00ED102E">
      <w:pPr>
        <w:pStyle w:val="NormalWeb"/>
      </w:pPr>
      <w:r w:rsidRPr="006B47D6">
        <w:t>We have designed this Instructor’s Manual to supplement and enhance your teaching experience through classroom activities and a cohesive chapter summary.</w:t>
      </w:r>
    </w:p>
    <w:p w14:paraId="228E3B51" w14:textId="77777777" w:rsidR="00ED102E" w:rsidRDefault="00ED102E" w:rsidP="00ED102E">
      <w:pPr>
        <w:pStyle w:val="NormalWeb"/>
      </w:pPr>
      <w:r w:rsidRPr="006B47D6">
        <w:t>This document is organized chronologically, using the same headings that you see in the textbook. Under the headings you will find: lecture notes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towards quizzing your students and enhancing their critical thinking skills.</w:t>
      </w:r>
    </w:p>
    <w:p w14:paraId="45864A79" w14:textId="77777777" w:rsidR="00ED102E" w:rsidRDefault="00ED102E" w:rsidP="00ED102E">
      <w:bookmarkStart w:id="1" w:name="13e46af8e12a3990_OLE_LINK1"/>
      <w:r w:rsidRPr="006B47D6">
        <w:t>In addition to this Instructor’s Manual, our Instructor’s Resources also contain PowerPoint Presentations, Test Banks, and other supplements to aid in your teaching experience.</w:t>
      </w:r>
      <w:bookmarkEnd w:id="1"/>
    </w:p>
    <w:p w14:paraId="4BE3D8B3" w14:textId="77777777" w:rsidR="00712546" w:rsidRPr="00320BA4" w:rsidRDefault="00712546" w:rsidP="00712546"/>
    <w:tbl>
      <w:tblPr>
        <w:tblW w:w="0" w:type="auto"/>
        <w:tblLayout w:type="fixed"/>
        <w:tblLook w:val="0000" w:firstRow="0" w:lastRow="0" w:firstColumn="0" w:lastColumn="0" w:noHBand="0" w:noVBand="0"/>
      </w:tblPr>
      <w:tblGrid>
        <w:gridCol w:w="9504"/>
      </w:tblGrid>
      <w:tr w:rsidR="00712546" w:rsidRPr="00320BA4" w14:paraId="52FD2D7B" w14:textId="77777777">
        <w:tc>
          <w:tcPr>
            <w:tcW w:w="9504" w:type="dxa"/>
            <w:shd w:val="clear" w:color="auto" w:fill="000000"/>
          </w:tcPr>
          <w:p w14:paraId="7EFD3592" w14:textId="77777777" w:rsidR="00712546" w:rsidRPr="00320BA4" w:rsidRDefault="00712546" w:rsidP="00712546">
            <w:pPr>
              <w:pStyle w:val="Heading3"/>
              <w:numPr>
                <w:ilvl w:val="2"/>
                <w:numId w:val="1"/>
              </w:numPr>
              <w:tabs>
                <w:tab w:val="left" w:pos="0"/>
              </w:tabs>
              <w:snapToGrid w:val="0"/>
              <w:rPr>
                <w:b/>
                <w:bCs/>
                <w:sz w:val="28"/>
                <w:u w:val="none"/>
              </w:rPr>
            </w:pPr>
            <w:r w:rsidRPr="00320BA4">
              <w:rPr>
                <w:b/>
                <w:bCs/>
                <w:sz w:val="28"/>
                <w:u w:val="none"/>
              </w:rPr>
              <w:t>At a Glance</w:t>
            </w:r>
          </w:p>
        </w:tc>
      </w:tr>
    </w:tbl>
    <w:p w14:paraId="55C6A2DF" w14:textId="77777777" w:rsidR="00712546" w:rsidRPr="00320BA4" w:rsidRDefault="00712546" w:rsidP="00712546">
      <w:pPr>
        <w:rPr>
          <w:bCs/>
          <w:sz w:val="32"/>
        </w:rPr>
      </w:pPr>
    </w:p>
    <w:p w14:paraId="40632106" w14:textId="77777777" w:rsidR="00712546" w:rsidRPr="00320BA4" w:rsidRDefault="00712546" w:rsidP="00712546">
      <w:pPr>
        <w:rPr>
          <w:b/>
          <w:sz w:val="28"/>
        </w:rPr>
      </w:pPr>
      <w:r w:rsidRPr="00320BA4">
        <w:rPr>
          <w:b/>
          <w:sz w:val="28"/>
        </w:rPr>
        <w:t>Instructor’s Manual Table of Contents</w:t>
      </w:r>
    </w:p>
    <w:p w14:paraId="35F6BF1E" w14:textId="77777777" w:rsidR="00712546" w:rsidRPr="00320BA4" w:rsidRDefault="00712546" w:rsidP="00712546"/>
    <w:p w14:paraId="560EB6DE" w14:textId="77777777" w:rsidR="00712546" w:rsidRPr="00320BA4" w:rsidRDefault="00712546" w:rsidP="00712546">
      <w:pPr>
        <w:numPr>
          <w:ilvl w:val="0"/>
          <w:numId w:val="3"/>
        </w:numPr>
        <w:tabs>
          <w:tab w:val="left" w:pos="360"/>
        </w:tabs>
        <w:spacing w:line="360" w:lineRule="auto"/>
      </w:pPr>
      <w:r w:rsidRPr="00320BA4">
        <w:t>Overview</w:t>
      </w:r>
    </w:p>
    <w:p w14:paraId="0D8A3BBE" w14:textId="77777777" w:rsidR="00712546" w:rsidRPr="00320BA4" w:rsidRDefault="00483A99" w:rsidP="00712546">
      <w:pPr>
        <w:numPr>
          <w:ilvl w:val="0"/>
          <w:numId w:val="8"/>
        </w:numPr>
        <w:tabs>
          <w:tab w:val="left" w:pos="360"/>
        </w:tabs>
        <w:spacing w:line="360" w:lineRule="auto"/>
      </w:pPr>
      <w:r>
        <w:t>Learning Objectives</w:t>
      </w:r>
    </w:p>
    <w:p w14:paraId="0B229A61" w14:textId="77777777" w:rsidR="00712546" w:rsidRPr="00320BA4" w:rsidRDefault="00712546" w:rsidP="00712546">
      <w:pPr>
        <w:numPr>
          <w:ilvl w:val="0"/>
          <w:numId w:val="9"/>
        </w:numPr>
        <w:tabs>
          <w:tab w:val="left" w:pos="360"/>
        </w:tabs>
        <w:spacing w:line="360" w:lineRule="auto"/>
      </w:pPr>
      <w:r w:rsidRPr="00320BA4">
        <w:t>Teaching Tips</w:t>
      </w:r>
      <w:r>
        <w:t xml:space="preserve"> and Quick Quizzes</w:t>
      </w:r>
    </w:p>
    <w:p w14:paraId="4989311D" w14:textId="77777777" w:rsidR="00712546" w:rsidRPr="00320BA4" w:rsidRDefault="00712546" w:rsidP="00712546">
      <w:pPr>
        <w:numPr>
          <w:ilvl w:val="0"/>
          <w:numId w:val="10"/>
        </w:numPr>
        <w:tabs>
          <w:tab w:val="left" w:pos="360"/>
        </w:tabs>
        <w:spacing w:line="360" w:lineRule="auto"/>
      </w:pPr>
      <w:r w:rsidRPr="00320BA4">
        <w:t>Class Discussion Topics</w:t>
      </w:r>
    </w:p>
    <w:p w14:paraId="2F2DF004" w14:textId="77777777" w:rsidR="00712546" w:rsidRPr="00320BA4" w:rsidRDefault="00712546" w:rsidP="00712546">
      <w:pPr>
        <w:numPr>
          <w:ilvl w:val="0"/>
          <w:numId w:val="11"/>
        </w:numPr>
        <w:tabs>
          <w:tab w:val="left" w:pos="360"/>
        </w:tabs>
        <w:spacing w:line="360" w:lineRule="auto"/>
      </w:pPr>
      <w:r w:rsidRPr="00320BA4">
        <w:t>Additional Projects</w:t>
      </w:r>
    </w:p>
    <w:p w14:paraId="105D9210" w14:textId="77777777" w:rsidR="00712546" w:rsidRPr="00320BA4" w:rsidRDefault="00712546" w:rsidP="00712546">
      <w:pPr>
        <w:numPr>
          <w:ilvl w:val="0"/>
          <w:numId w:val="12"/>
        </w:numPr>
        <w:tabs>
          <w:tab w:val="left" w:pos="360"/>
        </w:tabs>
        <w:spacing w:line="360" w:lineRule="auto"/>
      </w:pPr>
      <w:r w:rsidRPr="00320BA4">
        <w:t>Additional Resources</w:t>
      </w:r>
    </w:p>
    <w:p w14:paraId="70B923A9" w14:textId="77777777" w:rsidR="00712546" w:rsidRDefault="00712546" w:rsidP="00712546">
      <w:pPr>
        <w:numPr>
          <w:ilvl w:val="0"/>
          <w:numId w:val="13"/>
        </w:numPr>
        <w:tabs>
          <w:tab w:val="left" w:pos="360"/>
        </w:tabs>
        <w:spacing w:line="360" w:lineRule="auto"/>
      </w:pPr>
      <w:r w:rsidRPr="00320BA4">
        <w:t>Key Terms</w:t>
      </w:r>
    </w:p>
    <w:p w14:paraId="0999FEE9" w14:textId="77777777" w:rsidR="00926D6B" w:rsidRDefault="00926D6B" w:rsidP="00926D6B">
      <w:pPr>
        <w:numPr>
          <w:ilvl w:val="0"/>
          <w:numId w:val="13"/>
        </w:numPr>
      </w:pPr>
      <w:r w:rsidRPr="00964D6F">
        <w:t>Solutions to End-of-Chapter Exercises</w:t>
      </w:r>
    </w:p>
    <w:p w14:paraId="73D4F580" w14:textId="77777777" w:rsidR="00926D6B" w:rsidRDefault="00926D6B" w:rsidP="00926D6B">
      <w:pPr>
        <w:spacing w:line="360" w:lineRule="auto"/>
        <w:ind w:left="360"/>
      </w:pPr>
    </w:p>
    <w:p w14:paraId="4BDB2CEE" w14:textId="77777777" w:rsidR="00712546" w:rsidRPr="00320BA4" w:rsidRDefault="00712546" w:rsidP="00712546">
      <w:pPr>
        <w:pageBreakBefore/>
        <w:rPr>
          <w:sz w:val="20"/>
        </w:rPr>
      </w:pPr>
    </w:p>
    <w:tbl>
      <w:tblPr>
        <w:tblW w:w="0" w:type="auto"/>
        <w:tblLayout w:type="fixed"/>
        <w:tblLook w:val="0000" w:firstRow="0" w:lastRow="0" w:firstColumn="0" w:lastColumn="0" w:noHBand="0" w:noVBand="0"/>
      </w:tblPr>
      <w:tblGrid>
        <w:gridCol w:w="9504"/>
      </w:tblGrid>
      <w:tr w:rsidR="00712546" w:rsidRPr="00320BA4" w14:paraId="624956FD" w14:textId="77777777">
        <w:tc>
          <w:tcPr>
            <w:tcW w:w="9504" w:type="dxa"/>
            <w:shd w:val="clear" w:color="auto" w:fill="000000"/>
          </w:tcPr>
          <w:p w14:paraId="32578300" w14:textId="77777777" w:rsidR="00712546" w:rsidRPr="00320BA4" w:rsidRDefault="00712546" w:rsidP="00712546">
            <w:pPr>
              <w:pStyle w:val="Header"/>
              <w:tabs>
                <w:tab w:val="clear" w:pos="4320"/>
                <w:tab w:val="clear" w:pos="8640"/>
              </w:tabs>
              <w:snapToGrid w:val="0"/>
              <w:rPr>
                <w:bCs/>
                <w:sz w:val="28"/>
              </w:rPr>
            </w:pPr>
            <w:r w:rsidRPr="00320BA4">
              <w:rPr>
                <w:bCs/>
                <w:sz w:val="28"/>
              </w:rPr>
              <w:t>Lecture Notes</w:t>
            </w:r>
          </w:p>
        </w:tc>
      </w:tr>
    </w:tbl>
    <w:p w14:paraId="329B0665" w14:textId="77777777" w:rsidR="00712546" w:rsidRPr="00320BA4" w:rsidRDefault="00712546" w:rsidP="00712546">
      <w:pPr>
        <w:rPr>
          <w:sz w:val="20"/>
          <w:szCs w:val="20"/>
        </w:rPr>
      </w:pPr>
    </w:p>
    <w:p w14:paraId="00512C68" w14:textId="77777777" w:rsidR="00712546" w:rsidRPr="00320BA4" w:rsidRDefault="00712546" w:rsidP="00712546">
      <w:pPr>
        <w:rPr>
          <w:b/>
          <w:sz w:val="32"/>
          <w:szCs w:val="32"/>
          <w:u w:val="single"/>
        </w:rPr>
      </w:pPr>
      <w:r w:rsidRPr="00320BA4">
        <w:rPr>
          <w:b/>
          <w:sz w:val="32"/>
          <w:szCs w:val="32"/>
          <w:u w:val="single"/>
        </w:rPr>
        <w:t>Overview</w:t>
      </w:r>
    </w:p>
    <w:p w14:paraId="452151D8" w14:textId="77777777" w:rsidR="00712546" w:rsidRPr="00320BA4" w:rsidRDefault="00712546" w:rsidP="00712546">
      <w:pPr>
        <w:rPr>
          <w:b/>
        </w:rPr>
      </w:pPr>
    </w:p>
    <w:p w14:paraId="2A4DB0ED" w14:textId="77777777" w:rsidR="00712546" w:rsidRPr="004C67A1" w:rsidRDefault="00712546" w:rsidP="00712546">
      <w:pPr>
        <w:autoSpaceDE w:val="0"/>
        <w:autoSpaceDN w:val="0"/>
        <w:adjustRightInd w:val="0"/>
        <w:rPr>
          <w:color w:val="000000"/>
          <w:szCs w:val="20"/>
        </w:rPr>
      </w:pPr>
      <w:r w:rsidRPr="001433F7">
        <w:rPr>
          <w:color w:val="000000"/>
          <w:szCs w:val="20"/>
        </w:rPr>
        <w:t xml:space="preserve">Chapter </w:t>
      </w:r>
      <w:r>
        <w:rPr>
          <w:color w:val="000000"/>
          <w:szCs w:val="20"/>
        </w:rPr>
        <w:t xml:space="preserve">8 introduces the issues of information security in the online world. It discusses methods for controlling access to information using authentication and authorization. It describes common kinds of attacks on a computer’s security, including viruses, worms, Trojan horses, and zombie armies. It describes a range of techniques for encrypting messages, starting from simple Caesar ciphers and other symmetric encryption algorithms and ending with an explanation of RSA public-key encryption. It discusses the importance of security </w:t>
      </w:r>
      <w:r w:rsidR="00545853">
        <w:rPr>
          <w:color w:val="000000"/>
          <w:szCs w:val="20"/>
        </w:rPr>
        <w:t>protocols (</w:t>
      </w:r>
      <w:r>
        <w:rPr>
          <w:color w:val="000000"/>
          <w:szCs w:val="20"/>
        </w:rPr>
        <w:t xml:space="preserve">SSL and TLS) for transmission of sensitive personal information over the web. And it </w:t>
      </w:r>
      <w:r w:rsidR="0068113F">
        <w:rPr>
          <w:color w:val="000000"/>
          <w:szCs w:val="20"/>
        </w:rPr>
        <w:t xml:space="preserve">explains </w:t>
      </w:r>
      <w:r>
        <w:rPr>
          <w:color w:val="000000"/>
          <w:szCs w:val="20"/>
        </w:rPr>
        <w:t>the growing importance of computer security for small-scale, embedded systems that are connected to a network.</w:t>
      </w:r>
    </w:p>
    <w:p w14:paraId="018933B7" w14:textId="77777777" w:rsidR="00712546" w:rsidRPr="00320BA4" w:rsidRDefault="00712546" w:rsidP="00712546"/>
    <w:p w14:paraId="0791AF21" w14:textId="77777777" w:rsidR="0085280D" w:rsidRDefault="0085280D" w:rsidP="00712546">
      <w:pPr>
        <w:pStyle w:val="Heading1"/>
        <w:numPr>
          <w:ilvl w:val="0"/>
          <w:numId w:val="0"/>
        </w:numPr>
        <w:rPr>
          <w:b/>
          <w:bCs/>
          <w:sz w:val="32"/>
          <w:u w:val="single"/>
        </w:rPr>
      </w:pPr>
      <w:r>
        <w:rPr>
          <w:b/>
          <w:bCs/>
          <w:sz w:val="32"/>
          <w:u w:val="single"/>
        </w:rPr>
        <w:t>Learning Objectives</w:t>
      </w:r>
    </w:p>
    <w:p w14:paraId="7AF82894" w14:textId="77777777" w:rsidR="0085280D" w:rsidRPr="0085280D" w:rsidRDefault="0085280D" w:rsidP="002F7BE5">
      <w:pPr>
        <w:numPr>
          <w:ilvl w:val="0"/>
          <w:numId w:val="28"/>
        </w:numPr>
      </w:pPr>
      <w:r w:rsidRPr="0085280D">
        <w:t xml:space="preserve">Explain the difference between authentication and authorization </w:t>
      </w:r>
    </w:p>
    <w:p w14:paraId="1D39A5D3" w14:textId="77777777" w:rsidR="0085280D" w:rsidRPr="0085280D" w:rsidRDefault="0085280D" w:rsidP="002F7BE5">
      <w:pPr>
        <w:numPr>
          <w:ilvl w:val="0"/>
          <w:numId w:val="28"/>
        </w:numPr>
      </w:pPr>
      <w:r w:rsidRPr="0085280D">
        <w:t xml:space="preserve">Explain the use of a hash function to encrypt passwords on a computer system </w:t>
      </w:r>
    </w:p>
    <w:p w14:paraId="479B48AC" w14:textId="77777777" w:rsidR="0085280D" w:rsidRPr="0085280D" w:rsidRDefault="0085280D" w:rsidP="002F7BE5">
      <w:pPr>
        <w:numPr>
          <w:ilvl w:val="0"/>
          <w:numId w:val="28"/>
        </w:numPr>
      </w:pPr>
      <w:r w:rsidRPr="0085280D">
        <w:t xml:space="preserve">Describe cyber-attacks including viruses, worms, Trojan horses, DoS attacks, and phishing, and explain how they differ from each other </w:t>
      </w:r>
    </w:p>
    <w:p w14:paraId="2B3FD117" w14:textId="77777777" w:rsidR="0085280D" w:rsidRPr="0085280D" w:rsidRDefault="0085280D" w:rsidP="002F7BE5">
      <w:pPr>
        <w:numPr>
          <w:ilvl w:val="0"/>
          <w:numId w:val="28"/>
        </w:numPr>
      </w:pPr>
      <w:r w:rsidRPr="0085280D">
        <w:t xml:space="preserve">Describe ways to increase the security of information on your computer and online </w:t>
      </w:r>
    </w:p>
    <w:p w14:paraId="4A453AB1" w14:textId="77777777" w:rsidR="0085280D" w:rsidRPr="0085280D" w:rsidRDefault="0085280D" w:rsidP="002F7BE5">
      <w:pPr>
        <w:numPr>
          <w:ilvl w:val="0"/>
          <w:numId w:val="28"/>
        </w:numPr>
      </w:pPr>
      <w:r w:rsidRPr="0085280D">
        <w:t xml:space="preserve">Encrypt and decrypt messages using simple Caesar ciphers and matrix-based block ciphers </w:t>
      </w:r>
    </w:p>
    <w:p w14:paraId="5CE9823F" w14:textId="77777777" w:rsidR="0085280D" w:rsidRPr="0085280D" w:rsidRDefault="0085280D" w:rsidP="002F7BE5">
      <w:pPr>
        <w:numPr>
          <w:ilvl w:val="0"/>
          <w:numId w:val="28"/>
        </w:numPr>
      </w:pPr>
      <w:r w:rsidRPr="0085280D">
        <w:t xml:space="preserve">Describe the overall process used by symmetric encryption algorithms such as DES </w:t>
      </w:r>
    </w:p>
    <w:p w14:paraId="0536A4F3" w14:textId="77777777" w:rsidR="0085280D" w:rsidRPr="0085280D" w:rsidRDefault="0085280D" w:rsidP="002F7BE5">
      <w:pPr>
        <w:numPr>
          <w:ilvl w:val="0"/>
          <w:numId w:val="28"/>
        </w:numPr>
      </w:pPr>
      <w:r w:rsidRPr="0085280D">
        <w:t xml:space="preserve">Describe the overall process used by RSA public-key encryption </w:t>
      </w:r>
    </w:p>
    <w:p w14:paraId="1C62ADA2" w14:textId="77777777" w:rsidR="0085280D" w:rsidRPr="0085280D" w:rsidRDefault="0085280D" w:rsidP="002F7BE5">
      <w:pPr>
        <w:numPr>
          <w:ilvl w:val="0"/>
          <w:numId w:val="28"/>
        </w:numPr>
      </w:pPr>
      <w:r w:rsidRPr="0085280D">
        <w:t xml:space="preserve">Explain why web transmission protocols such as SSL and TLS use multiple forms of encryption to secure data transfer over the web </w:t>
      </w:r>
    </w:p>
    <w:p w14:paraId="10ABF1E7" w14:textId="77777777" w:rsidR="0085280D" w:rsidRPr="002F7BE5" w:rsidRDefault="0085280D" w:rsidP="002F7BE5">
      <w:pPr>
        <w:numPr>
          <w:ilvl w:val="0"/>
          <w:numId w:val="28"/>
        </w:numPr>
      </w:pPr>
      <w:r w:rsidRPr="0085280D">
        <w:t xml:space="preserve">Explain the importance of computer security for networked embedded systems </w:t>
      </w:r>
    </w:p>
    <w:p w14:paraId="2F6BDA6D" w14:textId="77777777" w:rsidR="0085280D" w:rsidRDefault="0085280D" w:rsidP="00712546">
      <w:pPr>
        <w:pStyle w:val="Heading1"/>
        <w:numPr>
          <w:ilvl w:val="0"/>
          <w:numId w:val="0"/>
        </w:numPr>
        <w:rPr>
          <w:b/>
          <w:bCs/>
          <w:sz w:val="32"/>
          <w:u w:val="single"/>
        </w:rPr>
      </w:pPr>
    </w:p>
    <w:p w14:paraId="57A74137" w14:textId="77777777" w:rsidR="00712546" w:rsidRPr="00320BA4" w:rsidRDefault="00712546" w:rsidP="00712546">
      <w:pPr>
        <w:pStyle w:val="Heading1"/>
        <w:numPr>
          <w:ilvl w:val="0"/>
          <w:numId w:val="0"/>
        </w:numPr>
        <w:rPr>
          <w:b/>
          <w:bCs/>
          <w:sz w:val="32"/>
          <w:u w:val="single"/>
        </w:rPr>
      </w:pPr>
      <w:r w:rsidRPr="00320BA4">
        <w:rPr>
          <w:b/>
          <w:bCs/>
          <w:sz w:val="32"/>
          <w:u w:val="single"/>
        </w:rPr>
        <w:t>Teaching Tips</w:t>
      </w:r>
    </w:p>
    <w:p w14:paraId="467DCEF8" w14:textId="77777777" w:rsidR="00712546" w:rsidRPr="00320BA4" w:rsidRDefault="00712546" w:rsidP="00712546">
      <w:pPr>
        <w:pStyle w:val="Heading2"/>
        <w:numPr>
          <w:ilvl w:val="0"/>
          <w:numId w:val="0"/>
        </w:numPr>
        <w:tabs>
          <w:tab w:val="left" w:pos="0"/>
        </w:tabs>
        <w:ind w:left="810"/>
        <w:rPr>
          <w:b/>
          <w:sz w:val="28"/>
          <w:szCs w:val="28"/>
        </w:rPr>
      </w:pPr>
    </w:p>
    <w:p w14:paraId="6379E0D3" w14:textId="77777777" w:rsidR="00712546" w:rsidRPr="007B297E" w:rsidRDefault="00712546" w:rsidP="00712546">
      <w:pPr>
        <w:rPr>
          <w:b/>
          <w:bCs/>
          <w:sz w:val="28"/>
          <w:szCs w:val="28"/>
          <w:u w:val="single"/>
          <w:lang w:eastAsia="en-US"/>
        </w:rPr>
      </w:pPr>
      <w:r>
        <w:rPr>
          <w:b/>
          <w:bCs/>
          <w:sz w:val="28"/>
          <w:szCs w:val="28"/>
          <w:u w:val="single"/>
          <w:lang w:eastAsia="en-US"/>
        </w:rPr>
        <w:t>8.1</w:t>
      </w:r>
      <w:r w:rsidRPr="007B297E">
        <w:rPr>
          <w:b/>
          <w:bCs/>
          <w:sz w:val="28"/>
          <w:szCs w:val="28"/>
          <w:u w:val="single"/>
          <w:lang w:eastAsia="en-US"/>
        </w:rPr>
        <w:t xml:space="preserve"> Introduction</w:t>
      </w:r>
    </w:p>
    <w:p w14:paraId="55B2EB99" w14:textId="77777777" w:rsidR="00712546" w:rsidRPr="00320BA4" w:rsidRDefault="00712546" w:rsidP="00712546">
      <w:pPr>
        <w:ind w:left="360"/>
      </w:pPr>
    </w:p>
    <w:p w14:paraId="4C052A77" w14:textId="77777777" w:rsidR="00712546" w:rsidRPr="007226F2" w:rsidRDefault="00712546" w:rsidP="00712546">
      <w:pPr>
        <w:numPr>
          <w:ilvl w:val="0"/>
          <w:numId w:val="5"/>
        </w:numPr>
        <w:tabs>
          <w:tab w:val="left" w:pos="720"/>
        </w:tabs>
      </w:pPr>
      <w:r>
        <w:rPr>
          <w:color w:val="000000"/>
        </w:rPr>
        <w:t xml:space="preserve">Introduce the term </w:t>
      </w:r>
      <w:r>
        <w:rPr>
          <w:b/>
          <w:color w:val="000000"/>
        </w:rPr>
        <w:t>information security</w:t>
      </w:r>
      <w:r>
        <w:rPr>
          <w:color w:val="000000"/>
        </w:rPr>
        <w:t xml:space="preserve">. </w:t>
      </w:r>
      <w:r w:rsidR="00022A78">
        <w:rPr>
          <w:color w:val="000000"/>
        </w:rPr>
        <w:t>Talk about basic precautionary steps that can be taken to safeguard phy</w:t>
      </w:r>
      <w:r w:rsidR="0068113F">
        <w:rPr>
          <w:color w:val="000000"/>
        </w:rPr>
        <w:t>s</w:t>
      </w:r>
      <w:r w:rsidR="00A40B2A">
        <w:rPr>
          <w:color w:val="000000"/>
        </w:rPr>
        <w:t>i</w:t>
      </w:r>
      <w:r w:rsidR="00022A78">
        <w:rPr>
          <w:color w:val="000000"/>
        </w:rPr>
        <w:t>cal information devices such as laptops and smartphones. Emphasize that the security of the physical devices, and even of IDs and physical credit cards, pales in comparison with the security risks created by the Internet and the web.</w:t>
      </w:r>
    </w:p>
    <w:p w14:paraId="7D3B07EB" w14:textId="77777777" w:rsidR="00774C98" w:rsidRPr="00320BA4" w:rsidRDefault="00774C98" w:rsidP="00712546">
      <w:pPr>
        <w:tabs>
          <w:tab w:val="left" w:pos="720"/>
        </w:tabs>
      </w:pPr>
    </w:p>
    <w:p w14:paraId="5CABC9C4" w14:textId="77777777" w:rsidR="00712546" w:rsidRPr="00615BB3" w:rsidRDefault="00712546" w:rsidP="00712546">
      <w:pPr>
        <w:rPr>
          <w:u w:val="single"/>
        </w:rPr>
      </w:pPr>
      <w:r>
        <w:rPr>
          <w:b/>
          <w:bCs/>
          <w:sz w:val="28"/>
          <w:szCs w:val="28"/>
          <w:u w:val="single"/>
          <w:lang w:eastAsia="en-US"/>
        </w:rPr>
        <w:t>8</w:t>
      </w:r>
      <w:r w:rsidRPr="00615BB3">
        <w:rPr>
          <w:b/>
          <w:bCs/>
          <w:sz w:val="28"/>
          <w:szCs w:val="28"/>
          <w:u w:val="single"/>
          <w:lang w:eastAsia="en-US"/>
        </w:rPr>
        <w:t xml:space="preserve">.2 </w:t>
      </w:r>
      <w:r>
        <w:rPr>
          <w:b/>
          <w:bCs/>
          <w:sz w:val="28"/>
          <w:szCs w:val="28"/>
          <w:u w:val="single"/>
          <w:lang w:eastAsia="en-US"/>
        </w:rPr>
        <w:t>Threats and Defenses</w:t>
      </w:r>
    </w:p>
    <w:p w14:paraId="456846BC" w14:textId="77777777" w:rsidR="00712546" w:rsidRPr="00320BA4" w:rsidRDefault="00712546" w:rsidP="00712546"/>
    <w:p w14:paraId="4C6E6EAA" w14:textId="77777777" w:rsidR="00712546" w:rsidRDefault="00712546" w:rsidP="00712546">
      <w:pPr>
        <w:numPr>
          <w:ilvl w:val="0"/>
          <w:numId w:val="17"/>
        </w:numPr>
      </w:pPr>
      <w:r>
        <w:t xml:space="preserve">Introduce the term </w:t>
      </w:r>
      <w:r>
        <w:rPr>
          <w:b/>
        </w:rPr>
        <w:t>authentication</w:t>
      </w:r>
      <w:r>
        <w:t>. Ask students how many different usernames and passwords they use</w:t>
      </w:r>
      <w:r w:rsidR="00A40B2A">
        <w:t>,</w:t>
      </w:r>
      <w:r>
        <w:t xml:space="preserve"> how many different systems they log into on a regular basis. Make a list of the different types. Note the importance of keeping the file containing passwords from being accessed by an unauthorized person: </w:t>
      </w:r>
      <w:r w:rsidRPr="002F7BE5">
        <w:rPr>
          <w:b/>
        </w:rPr>
        <w:t>encryption</w:t>
      </w:r>
      <w:r>
        <w:t xml:space="preserve"> is necessary. Ideal encryption for passwords is easy to apply but hard to undo. A </w:t>
      </w:r>
      <w:r>
        <w:rPr>
          <w:b/>
        </w:rPr>
        <w:t>hash function</w:t>
      </w:r>
      <w:r>
        <w:t xml:space="preserve"> works for this. Have students work through the book’s hash function for various strings</w:t>
      </w:r>
      <w:r w:rsidR="00C742BE">
        <w:t>.</w:t>
      </w:r>
      <w:r w:rsidR="00B865B4">
        <w:t xml:space="preserve"> </w:t>
      </w:r>
      <w:r w:rsidR="00B865B4">
        <w:lastRenderedPageBreak/>
        <w:t>Point out that if they use one password for multiple accounts and somebody gets their hands on it, then they’ve managed to get the keys to their personal data kingdom.</w:t>
      </w:r>
    </w:p>
    <w:p w14:paraId="43985DD4" w14:textId="77777777" w:rsidR="00712546" w:rsidRDefault="00712546" w:rsidP="00712546">
      <w:pPr>
        <w:ind w:left="720"/>
      </w:pPr>
    </w:p>
    <w:p w14:paraId="47546156" w14:textId="77777777" w:rsidR="006F54BB" w:rsidRDefault="006F54BB" w:rsidP="006F54BB">
      <w:pPr>
        <w:numPr>
          <w:ilvl w:val="0"/>
          <w:numId w:val="17"/>
        </w:numPr>
      </w:pPr>
      <w:r>
        <w:t xml:space="preserve">Talk briefly about the idea of </w:t>
      </w:r>
      <w:r w:rsidRPr="005E33C2">
        <w:rPr>
          <w:b/>
        </w:rPr>
        <w:t>cyberwarfare</w:t>
      </w:r>
      <w:r>
        <w:t xml:space="preserve"> and how it affects society when countries are hacking other countries for information and political gain.</w:t>
      </w:r>
    </w:p>
    <w:p w14:paraId="0B26F97C" w14:textId="77777777" w:rsidR="006F54BB" w:rsidRDefault="006F54BB" w:rsidP="002F7BE5"/>
    <w:p w14:paraId="713DCA55" w14:textId="77777777" w:rsidR="00580E9C" w:rsidRDefault="00712546" w:rsidP="00712546">
      <w:pPr>
        <w:numPr>
          <w:ilvl w:val="0"/>
          <w:numId w:val="17"/>
        </w:numPr>
      </w:pPr>
      <w:r>
        <w:t xml:space="preserve">Discuss different methods used to break into someone’s account: guessing the password, brute force trials of all possibilities, </w:t>
      </w:r>
      <w:r>
        <w:rPr>
          <w:b/>
        </w:rPr>
        <w:t>password-cracking software</w:t>
      </w:r>
      <w:r>
        <w:t xml:space="preserve">, or </w:t>
      </w:r>
      <w:r>
        <w:rPr>
          <w:b/>
        </w:rPr>
        <w:t>social engineering</w:t>
      </w:r>
      <w:r>
        <w:t xml:space="preserve"> (getting the user to hand over the information).</w:t>
      </w:r>
    </w:p>
    <w:p w14:paraId="6A88193C" w14:textId="77777777" w:rsidR="00580E9C" w:rsidRDefault="00580E9C" w:rsidP="002F7BE5"/>
    <w:p w14:paraId="023D0478" w14:textId="77777777" w:rsidR="00712546" w:rsidRDefault="00580E9C" w:rsidP="00712546">
      <w:pPr>
        <w:numPr>
          <w:ilvl w:val="0"/>
          <w:numId w:val="17"/>
        </w:numPr>
      </w:pPr>
      <w:r>
        <w:t xml:space="preserve">Talk about </w:t>
      </w:r>
      <w:r w:rsidRPr="002F7BE5">
        <w:rPr>
          <w:b/>
        </w:rPr>
        <w:t>password managers</w:t>
      </w:r>
      <w:r>
        <w:t xml:space="preserve"> and how they can be leveraged to protect all the various passwords you may use. Other elaborate</w:t>
      </w:r>
      <w:r w:rsidR="00712546">
        <w:t xml:space="preserve"> methods to secure accounts include fingerprint or retina scans and one-time password schemes, where a user receives a temporary password sent to a cell phone or similar device. These temporary passwords expire after a few seconds.</w:t>
      </w:r>
    </w:p>
    <w:p w14:paraId="79E111C2" w14:textId="77777777" w:rsidR="00AF4A58" w:rsidRDefault="00AF4A58" w:rsidP="002F7BE5"/>
    <w:p w14:paraId="4A733916" w14:textId="77777777" w:rsidR="00AF4A58" w:rsidRDefault="00AF4A58" w:rsidP="00712546">
      <w:pPr>
        <w:numPr>
          <w:ilvl w:val="0"/>
          <w:numId w:val="17"/>
        </w:numPr>
      </w:pPr>
      <w:r>
        <w:t xml:space="preserve">Discuss the new </w:t>
      </w:r>
      <w:r>
        <w:rPr>
          <w:b/>
        </w:rPr>
        <w:t xml:space="preserve">dual authentication </w:t>
      </w:r>
      <w:r>
        <w:t>methods being employed by some companies, where a one-time code is sent to a specific email address or texted to a cell phone after a login attempt.</w:t>
      </w:r>
    </w:p>
    <w:p w14:paraId="4161EA44" w14:textId="77777777" w:rsidR="00712546" w:rsidRDefault="00712546" w:rsidP="00712546"/>
    <w:p w14:paraId="64651468" w14:textId="77777777" w:rsidR="00712546" w:rsidRDefault="00712546" w:rsidP="00712546">
      <w:pPr>
        <w:numPr>
          <w:ilvl w:val="0"/>
          <w:numId w:val="17"/>
        </w:numPr>
      </w:pPr>
      <w:r>
        <w:t xml:space="preserve">Introduce the term </w:t>
      </w:r>
      <w:r>
        <w:rPr>
          <w:b/>
        </w:rPr>
        <w:t>authorization</w:t>
      </w:r>
      <w:r>
        <w:t>. Each user has permission to access certain information or files and to run certain software. The operating system checks for authorization</w:t>
      </w:r>
      <w:r w:rsidR="00BD356C">
        <w:t xml:space="preserve"> with </w:t>
      </w:r>
      <w:r w:rsidR="00BD356C" w:rsidRPr="00BD356C">
        <w:rPr>
          <w:b/>
        </w:rPr>
        <w:t>access control lists</w:t>
      </w:r>
      <w:r w:rsidR="00636E40">
        <w:rPr>
          <w:b/>
        </w:rPr>
        <w:t xml:space="preserve"> (permissions)</w:t>
      </w:r>
      <w:r>
        <w:t xml:space="preserve">; the </w:t>
      </w:r>
      <w:r>
        <w:rPr>
          <w:b/>
        </w:rPr>
        <w:t xml:space="preserve">system administrator </w:t>
      </w:r>
      <w:r>
        <w:t xml:space="preserve">or </w:t>
      </w:r>
      <w:r>
        <w:rPr>
          <w:b/>
        </w:rPr>
        <w:t>superuser</w:t>
      </w:r>
      <w:r>
        <w:t xml:space="preserve"> ultimately determines what is authorized for each kind of user.</w:t>
      </w:r>
    </w:p>
    <w:p w14:paraId="14CCD497" w14:textId="77777777" w:rsidR="00712546" w:rsidRDefault="00712546" w:rsidP="00712546"/>
    <w:p w14:paraId="11047389" w14:textId="77777777" w:rsidR="00712546" w:rsidRDefault="00712546" w:rsidP="00712546">
      <w:pPr>
        <w:numPr>
          <w:ilvl w:val="0"/>
          <w:numId w:val="17"/>
        </w:numPr>
      </w:pPr>
      <w:r>
        <w:t xml:space="preserve">Internet security is more difficult than single-computer security. Introduce the term </w:t>
      </w:r>
      <w:r>
        <w:rPr>
          <w:b/>
        </w:rPr>
        <w:t>malware</w:t>
      </w:r>
      <w:r>
        <w:t xml:space="preserve"> for software designed to attack a computer. </w:t>
      </w:r>
      <w:r>
        <w:rPr>
          <w:b/>
        </w:rPr>
        <w:t>Viruses</w:t>
      </w:r>
      <w:r>
        <w:t xml:space="preserve"> embed themselves in other software and replicate when the software is run. </w:t>
      </w:r>
      <w:r>
        <w:rPr>
          <w:b/>
        </w:rPr>
        <w:t>Worms</w:t>
      </w:r>
      <w:r>
        <w:t xml:space="preserve"> can transmit themselves from one computer to another. A </w:t>
      </w:r>
      <w:r>
        <w:rPr>
          <w:b/>
        </w:rPr>
        <w:t>Trojan horse</w:t>
      </w:r>
      <w:r>
        <w:t xml:space="preserve"> is a piece of software that appears to do something useful but that also contains hidden malicious code. Discuss </w:t>
      </w:r>
      <w:r>
        <w:rPr>
          <w:b/>
        </w:rPr>
        <w:t>keystroke loggers</w:t>
      </w:r>
      <w:r>
        <w:t xml:space="preserve"> and Trojan horse attacks from visiting </w:t>
      </w:r>
      <w:r w:rsidR="00CE0F12">
        <w:t>website</w:t>
      </w:r>
      <w:r>
        <w:t>s (</w:t>
      </w:r>
      <w:r>
        <w:rPr>
          <w:b/>
        </w:rPr>
        <w:t>drive-by exploit</w:t>
      </w:r>
      <w:r>
        <w:t xml:space="preserve"> or </w:t>
      </w:r>
      <w:r>
        <w:rPr>
          <w:b/>
        </w:rPr>
        <w:t>drive-by download</w:t>
      </w:r>
      <w:r>
        <w:t xml:space="preserve">). </w:t>
      </w:r>
    </w:p>
    <w:p w14:paraId="72D0F79A" w14:textId="77777777" w:rsidR="00636E40" w:rsidRDefault="00636E40" w:rsidP="002F7BE5"/>
    <w:p w14:paraId="55B7CEEC" w14:textId="77777777" w:rsidR="00636E40" w:rsidRDefault="00636E40" w:rsidP="00712546">
      <w:pPr>
        <w:numPr>
          <w:ilvl w:val="0"/>
          <w:numId w:val="17"/>
        </w:numPr>
      </w:pPr>
      <w:r>
        <w:t xml:space="preserve">Call attention to a newer form of malware called </w:t>
      </w:r>
      <w:r>
        <w:rPr>
          <w:b/>
        </w:rPr>
        <w:t>ransomware</w:t>
      </w:r>
      <w:r>
        <w:t>. Discuss the methods it employs. Talk about some of the more high</w:t>
      </w:r>
      <w:r w:rsidR="00A40B2A">
        <w:t>-</w:t>
      </w:r>
      <w:r>
        <w:t>profile ransomware attacks in the past couple of years.</w:t>
      </w:r>
    </w:p>
    <w:p w14:paraId="078A16DE" w14:textId="77777777" w:rsidR="00712546" w:rsidRDefault="00712546" w:rsidP="00712546">
      <w:pPr>
        <w:rPr>
          <w:b/>
        </w:rPr>
      </w:pPr>
    </w:p>
    <w:p w14:paraId="579C0209" w14:textId="77777777" w:rsidR="00712546" w:rsidRDefault="00712546" w:rsidP="00712546">
      <w:pPr>
        <w:numPr>
          <w:ilvl w:val="0"/>
          <w:numId w:val="17"/>
        </w:numPr>
      </w:pPr>
      <w:r>
        <w:rPr>
          <w:b/>
        </w:rPr>
        <w:t>Denial-of-service (D</w:t>
      </w:r>
      <w:r w:rsidR="00A40B2A">
        <w:rPr>
          <w:b/>
        </w:rPr>
        <w:t>o</w:t>
      </w:r>
      <w:r>
        <w:rPr>
          <w:b/>
        </w:rPr>
        <w:t>S) attacks</w:t>
      </w:r>
      <w:r>
        <w:t xml:space="preserve"> direct many browsers to the same URL, effectively clogging that web server. One of the best technical terms ever is </w:t>
      </w:r>
      <w:r>
        <w:rPr>
          <w:b/>
        </w:rPr>
        <w:t>zombie army</w:t>
      </w:r>
      <w:r>
        <w:t xml:space="preserve"> (also called </w:t>
      </w:r>
      <w:r>
        <w:rPr>
          <w:b/>
        </w:rPr>
        <w:t>botnets</w:t>
      </w:r>
      <w:r>
        <w:t>), which describes innocent infected computers being used to perform D</w:t>
      </w:r>
      <w:r w:rsidR="00A40B2A">
        <w:t>o</w:t>
      </w:r>
      <w:r>
        <w:t>S attacks. Point out the scale of this criminal activity</w:t>
      </w:r>
      <w:r w:rsidR="00A40B2A">
        <w:t>;</w:t>
      </w:r>
      <w:r>
        <w:t xml:space="preserve"> the example in the book refers to a botnet involving 12 million computers.</w:t>
      </w:r>
    </w:p>
    <w:p w14:paraId="170706BD" w14:textId="77777777" w:rsidR="00636E40" w:rsidRDefault="00636E40" w:rsidP="002F7BE5"/>
    <w:p w14:paraId="039A309E" w14:textId="77777777" w:rsidR="00636E40" w:rsidRDefault="00636E40" w:rsidP="00712546">
      <w:pPr>
        <w:numPr>
          <w:ilvl w:val="0"/>
          <w:numId w:val="17"/>
        </w:numPr>
      </w:pPr>
      <w:r>
        <w:t xml:space="preserve">Discuss the new, more sophisticated method of DDoS attacks: </w:t>
      </w:r>
      <w:r>
        <w:rPr>
          <w:b/>
        </w:rPr>
        <w:t>reflection and amplification</w:t>
      </w:r>
      <w:r>
        <w:t xml:space="preserve"> attacks.</w:t>
      </w:r>
    </w:p>
    <w:p w14:paraId="4D47DA77" w14:textId="77777777" w:rsidR="00712546" w:rsidRDefault="00712546" w:rsidP="00712546"/>
    <w:p w14:paraId="5894E27E" w14:textId="77777777" w:rsidR="00712546" w:rsidRDefault="00712546" w:rsidP="00712546">
      <w:pPr>
        <w:numPr>
          <w:ilvl w:val="0"/>
          <w:numId w:val="17"/>
        </w:numPr>
      </w:pPr>
      <w:r>
        <w:rPr>
          <w:b/>
        </w:rPr>
        <w:t>Phishing</w:t>
      </w:r>
      <w:r>
        <w:t xml:space="preserve"> attacks involve emails </w:t>
      </w:r>
      <w:r w:rsidR="00065018">
        <w:t xml:space="preserve">claiming </w:t>
      </w:r>
      <w:r>
        <w:t xml:space="preserve">to be </w:t>
      </w:r>
      <w:r w:rsidR="00065018">
        <w:t xml:space="preserve">sent </w:t>
      </w:r>
      <w:r>
        <w:t>from legitimate organizations like banks, stores, or ISPs. The perpetrator hopes that the recipient will provide information like username and password, thinking the request is legitimate.</w:t>
      </w:r>
    </w:p>
    <w:p w14:paraId="62C1DEC0" w14:textId="77777777" w:rsidR="00C47701" w:rsidRDefault="00C47701" w:rsidP="002F7BE5"/>
    <w:p w14:paraId="428B69EE" w14:textId="77777777" w:rsidR="00C47701" w:rsidRDefault="00C47701" w:rsidP="00712546">
      <w:pPr>
        <w:numPr>
          <w:ilvl w:val="0"/>
          <w:numId w:val="17"/>
        </w:numPr>
      </w:pPr>
      <w:r>
        <w:t xml:space="preserve">Talk about ways to keep data safe. Go over </w:t>
      </w:r>
      <w:r w:rsidRPr="002F7BE5">
        <w:rPr>
          <w:b/>
        </w:rPr>
        <w:t>antivirus software</w:t>
      </w:r>
      <w:r>
        <w:t xml:space="preserve">, </w:t>
      </w:r>
      <w:r w:rsidR="005D0FAE">
        <w:rPr>
          <w:b/>
        </w:rPr>
        <w:t>firewall software</w:t>
      </w:r>
      <w:r>
        <w:t xml:space="preserve">, and </w:t>
      </w:r>
      <w:r w:rsidRPr="002F7BE5">
        <w:rPr>
          <w:b/>
        </w:rPr>
        <w:t>antispyware</w:t>
      </w:r>
      <w:r>
        <w:t xml:space="preserve">. Talk about the importance of applying any </w:t>
      </w:r>
      <w:r w:rsidRPr="002F7BE5">
        <w:rPr>
          <w:b/>
        </w:rPr>
        <w:t>security patches</w:t>
      </w:r>
      <w:r>
        <w:t xml:space="preserve"> released by companies in a timely fashion.</w:t>
      </w:r>
    </w:p>
    <w:p w14:paraId="796BA4CD" w14:textId="77777777" w:rsidR="00BD356C" w:rsidRDefault="00BD356C" w:rsidP="00BD356C">
      <w:pPr>
        <w:pStyle w:val="ColorfulList-Accent1"/>
      </w:pPr>
    </w:p>
    <w:p w14:paraId="319E4868" w14:textId="77777777" w:rsidR="00BD356C" w:rsidRDefault="00BD356C" w:rsidP="00712546">
      <w:pPr>
        <w:numPr>
          <w:ilvl w:val="0"/>
          <w:numId w:val="17"/>
        </w:numPr>
      </w:pPr>
      <w:r>
        <w:t xml:space="preserve">Distinguish </w:t>
      </w:r>
      <w:r w:rsidRPr="00BD356C">
        <w:rPr>
          <w:b/>
        </w:rPr>
        <w:t xml:space="preserve">White </w:t>
      </w:r>
      <w:r w:rsidR="00065018">
        <w:rPr>
          <w:b/>
        </w:rPr>
        <w:t>h</w:t>
      </w:r>
      <w:r w:rsidRPr="00BD356C">
        <w:rPr>
          <w:b/>
        </w:rPr>
        <w:t>ats</w:t>
      </w:r>
      <w:r>
        <w:t xml:space="preserve"> from </w:t>
      </w:r>
      <w:r w:rsidRPr="00BD356C">
        <w:rPr>
          <w:b/>
        </w:rPr>
        <w:t>Black hats</w:t>
      </w:r>
      <w:r>
        <w:rPr>
          <w:b/>
        </w:rPr>
        <w:t>.</w:t>
      </w:r>
    </w:p>
    <w:p w14:paraId="204C820B" w14:textId="77777777" w:rsidR="00712546" w:rsidRPr="00320BA4" w:rsidRDefault="00712546" w:rsidP="00712546"/>
    <w:p w14:paraId="3225A5AE" w14:textId="77777777" w:rsidR="00712546" w:rsidRPr="00C40D24" w:rsidRDefault="00712546" w:rsidP="00712546">
      <w:pPr>
        <w:pStyle w:val="Footer"/>
        <w:tabs>
          <w:tab w:val="clear" w:pos="4320"/>
          <w:tab w:val="clear" w:pos="8640"/>
        </w:tabs>
        <w:rPr>
          <w:b/>
          <w:bCs/>
        </w:rPr>
      </w:pPr>
      <w:r>
        <w:rPr>
          <w:b/>
          <w:bCs/>
        </w:rPr>
        <w:t>Quick Quiz 1</w:t>
      </w:r>
    </w:p>
    <w:p w14:paraId="6951DB33" w14:textId="77777777" w:rsidR="00712546" w:rsidRPr="00320BA4" w:rsidRDefault="00712546" w:rsidP="00712546">
      <w:pPr>
        <w:pStyle w:val="Footer"/>
        <w:tabs>
          <w:tab w:val="clear" w:pos="4320"/>
          <w:tab w:val="clear" w:pos="8640"/>
        </w:tabs>
        <w:rPr>
          <w:b/>
          <w:bCs/>
          <w:u w:val="single"/>
        </w:rPr>
      </w:pPr>
    </w:p>
    <w:p w14:paraId="04532F50" w14:textId="77777777" w:rsidR="00712546" w:rsidRDefault="00712546" w:rsidP="00712546">
      <w:pPr>
        <w:numPr>
          <w:ilvl w:val="0"/>
          <w:numId w:val="19"/>
        </w:numPr>
        <w:rPr>
          <w:color w:val="000000"/>
          <w:szCs w:val="20"/>
        </w:rPr>
      </w:pPr>
      <w:r>
        <w:rPr>
          <w:color w:val="000000"/>
          <w:szCs w:val="20"/>
        </w:rPr>
        <w:t>______________ is when a computer or online service requests a username and password before permitting access.</w:t>
      </w:r>
    </w:p>
    <w:p w14:paraId="064AC63D" w14:textId="77777777" w:rsidR="00712546" w:rsidRPr="00A02AC8" w:rsidRDefault="00712546" w:rsidP="00712546">
      <w:pPr>
        <w:ind w:left="720"/>
        <w:rPr>
          <w:color w:val="000000"/>
          <w:szCs w:val="20"/>
        </w:rPr>
      </w:pPr>
      <w:r>
        <w:rPr>
          <w:color w:val="000000"/>
          <w:szCs w:val="20"/>
        </w:rPr>
        <w:t xml:space="preserve">Answer: </w:t>
      </w:r>
      <w:r w:rsidR="00065018">
        <w:rPr>
          <w:color w:val="000000"/>
          <w:szCs w:val="20"/>
        </w:rPr>
        <w:t>A</w:t>
      </w:r>
      <w:r w:rsidR="000A6D99">
        <w:rPr>
          <w:color w:val="000000"/>
          <w:szCs w:val="20"/>
        </w:rPr>
        <w:t>uthorization</w:t>
      </w:r>
    </w:p>
    <w:p w14:paraId="7DA3D225" w14:textId="77777777" w:rsidR="00712546" w:rsidRPr="005A5D3F" w:rsidRDefault="00712546" w:rsidP="00712546">
      <w:pPr>
        <w:numPr>
          <w:ilvl w:val="0"/>
          <w:numId w:val="19"/>
        </w:numPr>
        <w:rPr>
          <w:color w:val="000000"/>
          <w:szCs w:val="20"/>
        </w:rPr>
      </w:pPr>
      <w:r>
        <w:t xml:space="preserve">(True or </w:t>
      </w:r>
      <w:r w:rsidR="0068113F">
        <w:t>f</w:t>
      </w:r>
      <w:r>
        <w:t xml:space="preserve">alse) Viruses are often spread through </w:t>
      </w:r>
      <w:r w:rsidR="002C5D02">
        <w:t>e</w:t>
      </w:r>
      <w:r>
        <w:t>mail attachments.</w:t>
      </w:r>
    </w:p>
    <w:p w14:paraId="10C1DA4B" w14:textId="77777777" w:rsidR="00712546" w:rsidRPr="00821570" w:rsidRDefault="00712546" w:rsidP="00712546">
      <w:pPr>
        <w:ind w:left="720"/>
        <w:rPr>
          <w:color w:val="000000"/>
          <w:szCs w:val="20"/>
        </w:rPr>
      </w:pPr>
      <w:r>
        <w:t>Answer: True</w:t>
      </w:r>
    </w:p>
    <w:p w14:paraId="77E024AB" w14:textId="77777777" w:rsidR="00712546" w:rsidRPr="00821570" w:rsidRDefault="00712546" w:rsidP="00712546">
      <w:pPr>
        <w:numPr>
          <w:ilvl w:val="0"/>
          <w:numId w:val="19"/>
        </w:numPr>
        <w:rPr>
          <w:color w:val="000000"/>
          <w:szCs w:val="20"/>
        </w:rPr>
      </w:pPr>
      <w:r>
        <w:t>What does the term “zombie army” refer to in computer security terms?</w:t>
      </w:r>
    </w:p>
    <w:p w14:paraId="6CEBA184" w14:textId="77777777" w:rsidR="00712546" w:rsidRDefault="00712546" w:rsidP="00712546">
      <w:pPr>
        <w:ind w:left="720"/>
      </w:pPr>
      <w:r>
        <w:t xml:space="preserve">Answer: Computers owned by innocent people that are co-opted by viruses or Trojan horse programs to support online criminal activities, such as </w:t>
      </w:r>
      <w:r w:rsidR="003E2467">
        <w:t xml:space="preserve">DDoS </w:t>
      </w:r>
      <w:r>
        <w:t>attacks.</w:t>
      </w:r>
    </w:p>
    <w:p w14:paraId="26A02649" w14:textId="77777777" w:rsidR="003E2467" w:rsidRPr="002F7BE5" w:rsidRDefault="00065018" w:rsidP="002F7BE5">
      <w:pPr>
        <w:numPr>
          <w:ilvl w:val="0"/>
          <w:numId w:val="19"/>
        </w:numPr>
        <w:rPr>
          <w:color w:val="000000"/>
          <w:szCs w:val="20"/>
        </w:rPr>
      </w:pPr>
      <w:r>
        <w:t>What is a</w:t>
      </w:r>
      <w:r w:rsidR="003E2467">
        <w:t>n email sent by a hacker pretending to be a legitimate business or entity requesting username and password information called?</w:t>
      </w:r>
    </w:p>
    <w:p w14:paraId="68E9968F" w14:textId="77777777" w:rsidR="003E2467" w:rsidRDefault="003E2467" w:rsidP="003E2467">
      <w:pPr>
        <w:ind w:left="720"/>
      </w:pPr>
      <w:r>
        <w:t xml:space="preserve">Answer: </w:t>
      </w:r>
      <w:r w:rsidR="00065018">
        <w:t>P</w:t>
      </w:r>
      <w:r>
        <w:t>hishing</w:t>
      </w:r>
    </w:p>
    <w:p w14:paraId="6441D632" w14:textId="77777777" w:rsidR="003E2467" w:rsidRPr="002F7BE5" w:rsidRDefault="003E2467" w:rsidP="002F7BE5">
      <w:pPr>
        <w:numPr>
          <w:ilvl w:val="0"/>
          <w:numId w:val="19"/>
        </w:numPr>
        <w:rPr>
          <w:color w:val="000000"/>
          <w:szCs w:val="20"/>
        </w:rPr>
      </w:pPr>
      <w:r>
        <w:t xml:space="preserve">(True or </w:t>
      </w:r>
      <w:r w:rsidR="0068113F">
        <w:t>f</w:t>
      </w:r>
      <w:r>
        <w:t>alse) Reflection and amplification is a newer way to protect your data by having a temporary code or password sent to a trusted device after a login attempt.</w:t>
      </w:r>
    </w:p>
    <w:p w14:paraId="4CC32BBB" w14:textId="77777777" w:rsidR="003E2467" w:rsidRPr="00821570" w:rsidRDefault="003E2467" w:rsidP="002F7BE5">
      <w:pPr>
        <w:ind w:left="720"/>
        <w:rPr>
          <w:color w:val="000000"/>
          <w:szCs w:val="20"/>
        </w:rPr>
      </w:pPr>
      <w:r>
        <w:t>Answer: False</w:t>
      </w:r>
    </w:p>
    <w:p w14:paraId="76719087" w14:textId="77777777" w:rsidR="00712546" w:rsidRDefault="00712546" w:rsidP="00712546"/>
    <w:p w14:paraId="7DC284F3" w14:textId="77777777" w:rsidR="00712546" w:rsidRDefault="00712546" w:rsidP="00712546"/>
    <w:p w14:paraId="2A734C80" w14:textId="77777777" w:rsidR="00712546" w:rsidRPr="00615BB3" w:rsidRDefault="00712546" w:rsidP="00712546">
      <w:pPr>
        <w:rPr>
          <w:u w:val="single"/>
        </w:rPr>
      </w:pPr>
      <w:r>
        <w:rPr>
          <w:b/>
          <w:bCs/>
          <w:sz w:val="28"/>
          <w:szCs w:val="28"/>
          <w:u w:val="single"/>
          <w:lang w:eastAsia="en-US"/>
        </w:rPr>
        <w:t>8.3</w:t>
      </w:r>
      <w:r w:rsidRPr="00615BB3">
        <w:rPr>
          <w:b/>
          <w:bCs/>
          <w:sz w:val="28"/>
          <w:szCs w:val="28"/>
          <w:u w:val="single"/>
          <w:lang w:eastAsia="en-US"/>
        </w:rPr>
        <w:t xml:space="preserve"> </w:t>
      </w:r>
      <w:r>
        <w:rPr>
          <w:b/>
          <w:bCs/>
          <w:sz w:val="28"/>
          <w:szCs w:val="28"/>
          <w:u w:val="single"/>
          <w:lang w:eastAsia="en-US"/>
        </w:rPr>
        <w:t>Encryption</w:t>
      </w:r>
    </w:p>
    <w:p w14:paraId="244A8578" w14:textId="77777777" w:rsidR="00712546" w:rsidRDefault="00712546" w:rsidP="00712546"/>
    <w:p w14:paraId="59EF248F" w14:textId="77777777" w:rsidR="00712546" w:rsidRDefault="00712546" w:rsidP="00712546">
      <w:pPr>
        <w:numPr>
          <w:ilvl w:val="0"/>
          <w:numId w:val="15"/>
        </w:numPr>
      </w:pPr>
      <w:r>
        <w:t xml:space="preserve">Introduce the terms </w:t>
      </w:r>
      <w:r w:rsidRPr="00C64BC2">
        <w:rPr>
          <w:b/>
        </w:rPr>
        <w:t>cryptography</w:t>
      </w:r>
      <w:r>
        <w:t xml:space="preserve">, </w:t>
      </w:r>
      <w:r w:rsidRPr="00C64BC2">
        <w:rPr>
          <w:b/>
        </w:rPr>
        <w:t>encryption</w:t>
      </w:r>
      <w:r>
        <w:t xml:space="preserve">, and </w:t>
      </w:r>
      <w:r w:rsidRPr="00C64BC2">
        <w:rPr>
          <w:b/>
        </w:rPr>
        <w:t>decryption</w:t>
      </w:r>
      <w:r w:rsidRPr="00233557">
        <w:t>.</w:t>
      </w:r>
      <w:r>
        <w:t xml:space="preserve"> </w:t>
      </w:r>
      <w:r>
        <w:rPr>
          <w:b/>
        </w:rPr>
        <w:t>Symmetric encryption algorithms</w:t>
      </w:r>
      <w:r>
        <w:t xml:space="preserve"> require </w:t>
      </w:r>
      <w:r w:rsidR="007A77E4">
        <w:t xml:space="preserve">the </w:t>
      </w:r>
      <w:r>
        <w:t xml:space="preserve">sender and receiver to share a special key with which messages may be encrypted or decrypted. </w:t>
      </w:r>
      <w:r>
        <w:rPr>
          <w:b/>
        </w:rPr>
        <w:t>Asymmetric encryption algorithms</w:t>
      </w:r>
      <w:r>
        <w:t xml:space="preserve"> (</w:t>
      </w:r>
      <w:r>
        <w:rPr>
          <w:b/>
        </w:rPr>
        <w:t>public key encryption algorithms</w:t>
      </w:r>
      <w:r>
        <w:t>) avoid this problem: one key belonging to person A is made public and may be used to encrypt a message to A. Only A holds a private key, necessary for decrypting a message encrypted with the public key. Only A can decrypt the message.</w:t>
      </w:r>
    </w:p>
    <w:p w14:paraId="465A653B" w14:textId="77777777" w:rsidR="00712546" w:rsidRDefault="00712546" w:rsidP="00712546">
      <w:pPr>
        <w:ind w:left="720"/>
      </w:pPr>
    </w:p>
    <w:p w14:paraId="14EA55C3" w14:textId="77777777" w:rsidR="00712546" w:rsidRDefault="00712546" w:rsidP="00712546">
      <w:pPr>
        <w:ind w:left="720"/>
      </w:pPr>
    </w:p>
    <w:tbl>
      <w:tblPr>
        <w:tblpPr w:leftFromText="180" w:rightFromText="180" w:vertAnchor="text" w:horzAnchor="page" w:tblpX="2575" w:tblpY="-51"/>
        <w:tblW w:w="9311" w:type="dxa"/>
        <w:tblLayout w:type="fixed"/>
        <w:tblLook w:val="0000" w:firstRow="0" w:lastRow="0" w:firstColumn="0" w:lastColumn="0" w:noHBand="0" w:noVBand="0"/>
      </w:tblPr>
      <w:tblGrid>
        <w:gridCol w:w="1620"/>
        <w:gridCol w:w="7691"/>
      </w:tblGrid>
      <w:tr w:rsidR="00712546" w:rsidRPr="00320BA4" w14:paraId="3902876F" w14:textId="77777777">
        <w:tc>
          <w:tcPr>
            <w:tcW w:w="1620" w:type="dxa"/>
            <w:tcBorders>
              <w:top w:val="single" w:sz="4" w:space="0" w:color="000000"/>
              <w:left w:val="single" w:sz="4" w:space="0" w:color="000000"/>
              <w:bottom w:val="single" w:sz="4" w:space="0" w:color="000000"/>
            </w:tcBorders>
            <w:shd w:val="clear" w:color="auto" w:fill="BFBFBF"/>
            <w:vAlign w:val="center"/>
          </w:tcPr>
          <w:p w14:paraId="7CE8DEB2" w14:textId="77777777" w:rsidR="00712546" w:rsidRPr="00320BA4" w:rsidRDefault="00712546" w:rsidP="00712546">
            <w:pPr>
              <w:pStyle w:val="Heading7"/>
              <w:tabs>
                <w:tab w:val="clear" w:pos="810"/>
                <w:tab w:val="left" w:pos="0"/>
                <w:tab w:val="left" w:pos="1002"/>
              </w:tabs>
              <w:ind w:left="0"/>
            </w:pPr>
            <w:r w:rsidRPr="00320BA4">
              <w:rPr>
                <w:b/>
                <w:i/>
              </w:rPr>
              <w:t>Teaching Tip</w:t>
            </w:r>
            <w:r w:rsidRPr="00320BA4">
              <w:t xml:space="preserve"> </w:t>
            </w:r>
          </w:p>
          <w:p w14:paraId="0CB45019" w14:textId="77777777" w:rsidR="00712546" w:rsidRPr="00320BA4" w:rsidRDefault="00712546" w:rsidP="00712546"/>
        </w:tc>
        <w:tc>
          <w:tcPr>
            <w:tcW w:w="7691" w:type="dxa"/>
            <w:tcBorders>
              <w:top w:val="single" w:sz="4" w:space="0" w:color="000000"/>
              <w:left w:val="single" w:sz="4" w:space="0" w:color="000000"/>
              <w:bottom w:val="single" w:sz="4" w:space="0" w:color="000000"/>
              <w:right w:val="single" w:sz="4" w:space="0" w:color="000000"/>
            </w:tcBorders>
            <w:vAlign w:val="center"/>
          </w:tcPr>
          <w:p w14:paraId="7C718540" w14:textId="77777777" w:rsidR="00712546" w:rsidRDefault="00712546" w:rsidP="00712546">
            <w:pPr>
              <w:snapToGrid w:val="0"/>
            </w:pPr>
          </w:p>
          <w:p w14:paraId="2A11F4F8" w14:textId="77777777" w:rsidR="00712546" w:rsidRDefault="00712546" w:rsidP="00712546">
            <w:pPr>
              <w:snapToGrid w:val="0"/>
            </w:pPr>
            <w:r>
              <w:t>Have students practice using the different encryption algorithms discussed in the book. You could design a treasure hunt where each clue is encrypted using one of these techniques, with teams of students seeking to find the treasure.</w:t>
            </w:r>
          </w:p>
          <w:p w14:paraId="0DEF865E" w14:textId="77777777" w:rsidR="00712546" w:rsidRPr="00F55D3F" w:rsidRDefault="00712546" w:rsidP="00712546">
            <w:pPr>
              <w:snapToGrid w:val="0"/>
            </w:pPr>
          </w:p>
        </w:tc>
      </w:tr>
    </w:tbl>
    <w:p w14:paraId="31128B83" w14:textId="77777777" w:rsidR="00ED102E" w:rsidRDefault="00ED102E" w:rsidP="00ED102E">
      <w:pPr>
        <w:ind w:left="720"/>
      </w:pPr>
    </w:p>
    <w:p w14:paraId="2F7EE06E" w14:textId="77777777" w:rsidR="00712546" w:rsidRDefault="00712546" w:rsidP="00712546">
      <w:pPr>
        <w:numPr>
          <w:ilvl w:val="0"/>
          <w:numId w:val="15"/>
        </w:numPr>
      </w:pPr>
      <w:r>
        <w:t xml:space="preserve">Introduce the term </w:t>
      </w:r>
      <w:r>
        <w:rPr>
          <w:b/>
        </w:rPr>
        <w:t>Caesar cipher</w:t>
      </w:r>
      <w:r>
        <w:t xml:space="preserve"> as an example of a </w:t>
      </w:r>
      <w:r>
        <w:rPr>
          <w:b/>
        </w:rPr>
        <w:t>stream cipher</w:t>
      </w:r>
      <w:r>
        <w:t>. Note that cryptogram puzzles often found in newspapers use this kind of cipher; the fact that we can break them for fun indicates the problem with this kind of cipher.</w:t>
      </w:r>
    </w:p>
    <w:p w14:paraId="3174AC83" w14:textId="77777777" w:rsidR="00712546" w:rsidRDefault="00712546" w:rsidP="00712546"/>
    <w:p w14:paraId="640ADB2E" w14:textId="77777777" w:rsidR="00712546" w:rsidRDefault="00712546" w:rsidP="00712546">
      <w:pPr>
        <w:numPr>
          <w:ilvl w:val="0"/>
          <w:numId w:val="15"/>
        </w:numPr>
      </w:pPr>
      <w:r>
        <w:t xml:space="preserve">Introduce the term </w:t>
      </w:r>
      <w:r>
        <w:rPr>
          <w:b/>
        </w:rPr>
        <w:t>block cipher</w:t>
      </w:r>
      <w:r>
        <w:t>, and note that each plaintext character contributes to multiple ciphertext characters. Go over examples of the book’s matrix-based block cipher carefully</w:t>
      </w:r>
      <w:r w:rsidR="00274BC6">
        <w:t>. T</w:t>
      </w:r>
      <w:r>
        <w:t>his is a much more complex idea than a stream cipher.</w:t>
      </w:r>
    </w:p>
    <w:p w14:paraId="0F875964" w14:textId="77777777" w:rsidR="00712546" w:rsidRDefault="00712546" w:rsidP="00712546"/>
    <w:p w14:paraId="567D1776" w14:textId="77777777" w:rsidR="00712546" w:rsidRDefault="00712546" w:rsidP="00712546">
      <w:pPr>
        <w:numPr>
          <w:ilvl w:val="0"/>
          <w:numId w:val="15"/>
        </w:numPr>
      </w:pPr>
      <w:r>
        <w:t xml:space="preserve">Introduce the term </w:t>
      </w:r>
      <w:r>
        <w:rPr>
          <w:b/>
        </w:rPr>
        <w:t>DES (Data Encryption Standard)</w:t>
      </w:r>
      <w:r>
        <w:t xml:space="preserve">. This algorithm requires a complex sequence of manipulations. Take a simple example and work through the steps of the algorithm, at least one pass, very carefully. Note the similarity of decryption to encryption. Introduce the term </w:t>
      </w:r>
      <w:r>
        <w:rPr>
          <w:b/>
        </w:rPr>
        <w:t>AES (Advanced Encryption Standard)</w:t>
      </w:r>
      <w:r>
        <w:t xml:space="preserve"> which is similar in form but uses longer keys </w:t>
      </w:r>
      <w:r w:rsidR="00274BC6">
        <w:t xml:space="preserve">in order </w:t>
      </w:r>
      <w:r>
        <w:t>to be harder to break.</w:t>
      </w:r>
    </w:p>
    <w:p w14:paraId="17F9E44F" w14:textId="77777777" w:rsidR="007B63F4" w:rsidRDefault="007B63F4" w:rsidP="002F7BE5"/>
    <w:p w14:paraId="68B86764" w14:textId="77777777" w:rsidR="007B63F4" w:rsidRDefault="007B63F4" w:rsidP="00712546">
      <w:pPr>
        <w:numPr>
          <w:ilvl w:val="0"/>
          <w:numId w:val="15"/>
        </w:numPr>
      </w:pPr>
      <w:r>
        <w:t xml:space="preserve">Talk about </w:t>
      </w:r>
      <w:r w:rsidR="006642CB">
        <w:t xml:space="preserve">the use of </w:t>
      </w:r>
      <w:r w:rsidR="006642CB">
        <w:rPr>
          <w:b/>
        </w:rPr>
        <w:t>steganography</w:t>
      </w:r>
      <w:r w:rsidR="006642CB">
        <w:t>, hiding information in plain sight, in terms of technology and computer files. Discuss the al-Qaeda operative who hid information inside a pornographic video.</w:t>
      </w:r>
    </w:p>
    <w:p w14:paraId="0563461E" w14:textId="77777777" w:rsidR="00712546" w:rsidRDefault="00712546" w:rsidP="00712546"/>
    <w:p w14:paraId="4C8597C2" w14:textId="77777777" w:rsidR="00712546" w:rsidRDefault="00712546" w:rsidP="00712546">
      <w:pPr>
        <w:numPr>
          <w:ilvl w:val="0"/>
          <w:numId w:val="15"/>
        </w:numPr>
      </w:pPr>
      <w:r>
        <w:t xml:space="preserve">Introduce the term </w:t>
      </w:r>
      <w:r>
        <w:rPr>
          <w:b/>
        </w:rPr>
        <w:t>RSA</w:t>
      </w:r>
      <w:r>
        <w:t xml:space="preserve"> (named for Rivest, Shamir, and Adleman), an asymmetric encryption algorithm. RSA is based on the difficulty of finding prime factors for large numbers. Go through an example of how RSA works with great care.</w:t>
      </w:r>
    </w:p>
    <w:p w14:paraId="3C1BC36B" w14:textId="77777777" w:rsidR="004A376A" w:rsidRDefault="004A376A" w:rsidP="002F7BE5"/>
    <w:p w14:paraId="1024C6D3" w14:textId="77777777" w:rsidR="004A376A" w:rsidRDefault="004A376A" w:rsidP="00712546">
      <w:pPr>
        <w:numPr>
          <w:ilvl w:val="0"/>
          <w:numId w:val="15"/>
        </w:numPr>
      </w:pPr>
      <w:r>
        <w:t>Discuss quantum computing and RSA encryption.</w:t>
      </w:r>
    </w:p>
    <w:p w14:paraId="6DEC5628" w14:textId="77777777" w:rsidR="00712546" w:rsidRDefault="00712546" w:rsidP="00712546"/>
    <w:tbl>
      <w:tblPr>
        <w:tblpPr w:leftFromText="180" w:rightFromText="180" w:vertAnchor="text" w:horzAnchor="page" w:tblpX="2455" w:tblpY="76"/>
        <w:tblW w:w="9311" w:type="dxa"/>
        <w:tblLayout w:type="fixed"/>
        <w:tblLook w:val="0000" w:firstRow="0" w:lastRow="0" w:firstColumn="0" w:lastColumn="0" w:noHBand="0" w:noVBand="0"/>
      </w:tblPr>
      <w:tblGrid>
        <w:gridCol w:w="1620"/>
        <w:gridCol w:w="7691"/>
      </w:tblGrid>
      <w:tr w:rsidR="00712546" w:rsidRPr="00320BA4" w14:paraId="52F9C8E1" w14:textId="77777777">
        <w:tc>
          <w:tcPr>
            <w:tcW w:w="1620" w:type="dxa"/>
            <w:tcBorders>
              <w:top w:val="single" w:sz="4" w:space="0" w:color="000000"/>
              <w:left w:val="single" w:sz="4" w:space="0" w:color="000000"/>
              <w:bottom w:val="single" w:sz="4" w:space="0" w:color="000000"/>
            </w:tcBorders>
            <w:shd w:val="clear" w:color="auto" w:fill="BFBFBF"/>
            <w:vAlign w:val="center"/>
          </w:tcPr>
          <w:p w14:paraId="1EB21DA4" w14:textId="77777777" w:rsidR="00712546" w:rsidRPr="00320BA4" w:rsidRDefault="00712546" w:rsidP="00712546">
            <w:pPr>
              <w:pStyle w:val="Heading7"/>
              <w:tabs>
                <w:tab w:val="clear" w:pos="810"/>
                <w:tab w:val="left" w:pos="0"/>
                <w:tab w:val="left" w:pos="1002"/>
              </w:tabs>
              <w:ind w:left="0"/>
            </w:pPr>
            <w:r w:rsidRPr="00320BA4">
              <w:rPr>
                <w:b/>
                <w:i/>
              </w:rPr>
              <w:t>Teaching Tip</w:t>
            </w:r>
            <w:r w:rsidRPr="00320BA4">
              <w:t xml:space="preserve"> </w:t>
            </w:r>
          </w:p>
          <w:p w14:paraId="3227DFA4" w14:textId="77777777" w:rsidR="00712546" w:rsidRPr="00320BA4" w:rsidRDefault="00712546" w:rsidP="00712546"/>
        </w:tc>
        <w:tc>
          <w:tcPr>
            <w:tcW w:w="7691" w:type="dxa"/>
            <w:tcBorders>
              <w:top w:val="single" w:sz="4" w:space="0" w:color="000000"/>
              <w:left w:val="single" w:sz="4" w:space="0" w:color="000000"/>
              <w:bottom w:val="single" w:sz="4" w:space="0" w:color="000000"/>
              <w:right w:val="single" w:sz="4" w:space="0" w:color="000000"/>
            </w:tcBorders>
            <w:vAlign w:val="center"/>
          </w:tcPr>
          <w:p w14:paraId="3EBB5FDC" w14:textId="77777777" w:rsidR="00712546" w:rsidRDefault="00712546" w:rsidP="00712546">
            <w:pPr>
              <w:snapToGrid w:val="0"/>
            </w:pPr>
          </w:p>
          <w:p w14:paraId="35594720" w14:textId="77777777" w:rsidR="00712546" w:rsidRPr="00EF27EF" w:rsidRDefault="00712546" w:rsidP="00712546">
            <w:pPr>
              <w:snapToGrid w:val="0"/>
            </w:pPr>
            <w:r>
              <w:t xml:space="preserve">Refer students to the following page for a demonstration of RSA encryption: </w:t>
            </w:r>
            <w:hyperlink r:id="rId7" w:history="1">
              <w:r w:rsidRPr="003F589D">
                <w:rPr>
                  <w:rStyle w:val="Hyperlink"/>
                </w:rPr>
                <w:t>http://people.eku.edu/styere/Encrypt/RSAdemo.html</w:t>
              </w:r>
            </w:hyperlink>
            <w:r>
              <w:t xml:space="preserve"> </w:t>
            </w:r>
          </w:p>
          <w:p w14:paraId="3D0A660D" w14:textId="77777777" w:rsidR="00712546" w:rsidRPr="00F55D3F" w:rsidRDefault="00712546" w:rsidP="00712546">
            <w:pPr>
              <w:snapToGrid w:val="0"/>
            </w:pPr>
          </w:p>
        </w:tc>
      </w:tr>
    </w:tbl>
    <w:p w14:paraId="539C3681" w14:textId="77777777" w:rsidR="00774C98" w:rsidRDefault="00774C98" w:rsidP="00712546">
      <w:pPr>
        <w:pStyle w:val="Footer"/>
        <w:tabs>
          <w:tab w:val="clear" w:pos="4320"/>
          <w:tab w:val="clear" w:pos="8640"/>
        </w:tabs>
        <w:rPr>
          <w:b/>
          <w:bCs/>
        </w:rPr>
      </w:pPr>
    </w:p>
    <w:p w14:paraId="2AE3D9BE" w14:textId="77777777" w:rsidR="00774C98" w:rsidRDefault="00774C98" w:rsidP="00712546">
      <w:pPr>
        <w:pStyle w:val="Footer"/>
        <w:tabs>
          <w:tab w:val="clear" w:pos="4320"/>
          <w:tab w:val="clear" w:pos="8640"/>
        </w:tabs>
        <w:rPr>
          <w:b/>
          <w:bCs/>
        </w:rPr>
      </w:pPr>
    </w:p>
    <w:p w14:paraId="02251090" w14:textId="77777777" w:rsidR="00712546" w:rsidRPr="00C40D24" w:rsidRDefault="00712546" w:rsidP="00712546">
      <w:pPr>
        <w:pStyle w:val="Footer"/>
        <w:tabs>
          <w:tab w:val="clear" w:pos="4320"/>
          <w:tab w:val="clear" w:pos="8640"/>
        </w:tabs>
        <w:rPr>
          <w:b/>
          <w:bCs/>
        </w:rPr>
      </w:pPr>
      <w:r>
        <w:rPr>
          <w:b/>
          <w:bCs/>
        </w:rPr>
        <w:t>Quick Quiz 2</w:t>
      </w:r>
    </w:p>
    <w:p w14:paraId="62F9232D" w14:textId="77777777" w:rsidR="00712546" w:rsidRPr="00320BA4" w:rsidRDefault="00712546" w:rsidP="00712546">
      <w:pPr>
        <w:pStyle w:val="Footer"/>
        <w:tabs>
          <w:tab w:val="clear" w:pos="4320"/>
          <w:tab w:val="clear" w:pos="8640"/>
        </w:tabs>
        <w:rPr>
          <w:b/>
          <w:bCs/>
          <w:u w:val="single"/>
        </w:rPr>
      </w:pPr>
    </w:p>
    <w:p w14:paraId="0AC75E67" w14:textId="77777777" w:rsidR="00712546" w:rsidRDefault="00712546" w:rsidP="00712546">
      <w:pPr>
        <w:numPr>
          <w:ilvl w:val="0"/>
          <w:numId w:val="24"/>
        </w:numPr>
        <w:rPr>
          <w:color w:val="000000"/>
          <w:szCs w:val="20"/>
        </w:rPr>
      </w:pPr>
      <w:r>
        <w:rPr>
          <w:color w:val="000000"/>
          <w:szCs w:val="20"/>
        </w:rPr>
        <w:t xml:space="preserve">An encryption algorithm that requires </w:t>
      </w:r>
      <w:r w:rsidR="007A77E4">
        <w:rPr>
          <w:color w:val="000000"/>
          <w:szCs w:val="20"/>
        </w:rPr>
        <w:t xml:space="preserve">the </w:t>
      </w:r>
      <w:r>
        <w:rPr>
          <w:color w:val="000000"/>
          <w:szCs w:val="20"/>
        </w:rPr>
        <w:t xml:space="preserve">sender and receiver to share a secret key is called ________________. </w:t>
      </w:r>
    </w:p>
    <w:p w14:paraId="1D7D52DD" w14:textId="77777777" w:rsidR="00712546" w:rsidRPr="00A02AC8" w:rsidRDefault="00712546" w:rsidP="00712546">
      <w:pPr>
        <w:ind w:left="720"/>
        <w:rPr>
          <w:color w:val="000000"/>
          <w:szCs w:val="20"/>
        </w:rPr>
      </w:pPr>
      <w:r>
        <w:rPr>
          <w:color w:val="000000"/>
          <w:szCs w:val="20"/>
        </w:rPr>
        <w:t xml:space="preserve">Answer: </w:t>
      </w:r>
      <w:r w:rsidR="007A77E4">
        <w:rPr>
          <w:color w:val="000000"/>
          <w:szCs w:val="20"/>
        </w:rPr>
        <w:t>s</w:t>
      </w:r>
      <w:r>
        <w:rPr>
          <w:color w:val="000000"/>
          <w:szCs w:val="20"/>
        </w:rPr>
        <w:t>ymmetric encryption</w:t>
      </w:r>
    </w:p>
    <w:p w14:paraId="6BE099A9" w14:textId="77777777" w:rsidR="00712546" w:rsidRPr="00F8236F" w:rsidRDefault="00712546" w:rsidP="00712546">
      <w:pPr>
        <w:numPr>
          <w:ilvl w:val="0"/>
          <w:numId w:val="24"/>
        </w:numPr>
        <w:rPr>
          <w:color w:val="000000"/>
          <w:szCs w:val="20"/>
        </w:rPr>
      </w:pPr>
      <w:r>
        <w:t xml:space="preserve">(True or </w:t>
      </w:r>
      <w:r w:rsidR="0068113F">
        <w:t>f</w:t>
      </w:r>
      <w:r>
        <w:t>alse) Julius Caesar invented the Caesar cipher.</w:t>
      </w:r>
    </w:p>
    <w:p w14:paraId="2273DD23" w14:textId="77777777" w:rsidR="00712546" w:rsidRPr="00821570" w:rsidRDefault="00712546" w:rsidP="00712546">
      <w:pPr>
        <w:ind w:left="720"/>
        <w:rPr>
          <w:color w:val="000000"/>
          <w:szCs w:val="20"/>
        </w:rPr>
      </w:pPr>
      <w:r>
        <w:t>Answer: True</w:t>
      </w:r>
    </w:p>
    <w:p w14:paraId="51F73B31" w14:textId="77777777" w:rsidR="00712546" w:rsidRPr="00821570" w:rsidRDefault="00712546" w:rsidP="00712546">
      <w:pPr>
        <w:numPr>
          <w:ilvl w:val="0"/>
          <w:numId w:val="24"/>
        </w:numPr>
        <w:rPr>
          <w:color w:val="000000"/>
          <w:szCs w:val="20"/>
        </w:rPr>
      </w:pPr>
      <w:r>
        <w:t xml:space="preserve">(True or </w:t>
      </w:r>
      <w:r w:rsidR="0068113F">
        <w:t>f</w:t>
      </w:r>
      <w:r>
        <w:t>alse) DES encryption is based on the difficulty of finding prime factors of large numbers.</w:t>
      </w:r>
    </w:p>
    <w:p w14:paraId="14A6987A" w14:textId="77777777" w:rsidR="00712546" w:rsidRDefault="00712546" w:rsidP="00712546">
      <w:pPr>
        <w:ind w:left="720"/>
      </w:pPr>
      <w:r>
        <w:t>Answer: False</w:t>
      </w:r>
    </w:p>
    <w:p w14:paraId="56343358" w14:textId="77777777" w:rsidR="00447D86" w:rsidRPr="002F7BE5" w:rsidRDefault="00447D86" w:rsidP="002F7BE5">
      <w:pPr>
        <w:numPr>
          <w:ilvl w:val="0"/>
          <w:numId w:val="24"/>
        </w:numPr>
        <w:rPr>
          <w:color w:val="000000"/>
          <w:szCs w:val="20"/>
        </w:rPr>
      </w:pPr>
      <w:r>
        <w:t>____ is the most common public-key encryption algorithm.</w:t>
      </w:r>
    </w:p>
    <w:p w14:paraId="2BA2AB8F" w14:textId="77777777" w:rsidR="00447D86" w:rsidRDefault="00447D86" w:rsidP="00447D86">
      <w:pPr>
        <w:ind w:left="720"/>
      </w:pPr>
      <w:r>
        <w:t>Answer: RSA</w:t>
      </w:r>
    </w:p>
    <w:p w14:paraId="1A9C58B4" w14:textId="77777777" w:rsidR="00447D86" w:rsidRPr="002F7BE5" w:rsidRDefault="00447D86" w:rsidP="002F7BE5">
      <w:pPr>
        <w:numPr>
          <w:ilvl w:val="0"/>
          <w:numId w:val="24"/>
        </w:numPr>
        <w:rPr>
          <w:color w:val="000000"/>
          <w:szCs w:val="20"/>
        </w:rPr>
      </w:pPr>
      <w:r>
        <w:t>________ is the act of hiding data in other types of files by changing the last bits of the date to match the information being hidden.</w:t>
      </w:r>
    </w:p>
    <w:p w14:paraId="7B03BD5D" w14:textId="77777777" w:rsidR="00447D86" w:rsidRPr="00821570" w:rsidRDefault="00447D86" w:rsidP="002F7BE5">
      <w:pPr>
        <w:ind w:left="720"/>
        <w:rPr>
          <w:color w:val="000000"/>
          <w:szCs w:val="20"/>
        </w:rPr>
      </w:pPr>
      <w:r>
        <w:t xml:space="preserve">Answer: </w:t>
      </w:r>
      <w:r w:rsidR="007A77E4">
        <w:t>S</w:t>
      </w:r>
      <w:r>
        <w:t>teganography</w:t>
      </w:r>
    </w:p>
    <w:p w14:paraId="5984A008" w14:textId="77777777" w:rsidR="00712546" w:rsidRDefault="00712546" w:rsidP="00712546">
      <w:pPr>
        <w:rPr>
          <w:color w:val="000000"/>
          <w:szCs w:val="20"/>
        </w:rPr>
      </w:pPr>
    </w:p>
    <w:p w14:paraId="4FFC2780" w14:textId="77777777" w:rsidR="00926D6B" w:rsidRDefault="00926D6B" w:rsidP="00712546">
      <w:pPr>
        <w:rPr>
          <w:color w:val="000000"/>
          <w:szCs w:val="20"/>
        </w:rPr>
      </w:pPr>
    </w:p>
    <w:p w14:paraId="1784361D" w14:textId="77777777" w:rsidR="00712546" w:rsidRDefault="00712546" w:rsidP="00712546">
      <w:pPr>
        <w:rPr>
          <w:color w:val="000000"/>
          <w:szCs w:val="20"/>
        </w:rPr>
      </w:pPr>
    </w:p>
    <w:p w14:paraId="461CBD7E" w14:textId="77777777" w:rsidR="00712546" w:rsidRPr="005B576A" w:rsidRDefault="00712546" w:rsidP="00712546">
      <w:pPr>
        <w:rPr>
          <w:b/>
          <w:bCs/>
          <w:sz w:val="28"/>
          <w:szCs w:val="28"/>
          <w:u w:val="single"/>
          <w:lang w:eastAsia="en-US"/>
        </w:rPr>
      </w:pPr>
      <w:r>
        <w:rPr>
          <w:b/>
          <w:bCs/>
          <w:sz w:val="28"/>
          <w:szCs w:val="28"/>
          <w:u w:val="single"/>
          <w:lang w:eastAsia="en-US"/>
        </w:rPr>
        <w:t>8</w:t>
      </w:r>
      <w:r w:rsidRPr="005B576A">
        <w:rPr>
          <w:b/>
          <w:bCs/>
          <w:sz w:val="28"/>
          <w:szCs w:val="28"/>
          <w:u w:val="single"/>
          <w:lang w:eastAsia="en-US"/>
        </w:rPr>
        <w:t xml:space="preserve">.4 </w:t>
      </w:r>
      <w:r>
        <w:rPr>
          <w:b/>
          <w:bCs/>
          <w:sz w:val="28"/>
          <w:szCs w:val="28"/>
          <w:u w:val="single"/>
          <w:lang w:eastAsia="en-US"/>
        </w:rPr>
        <w:t>Web Transmission Security</w:t>
      </w:r>
    </w:p>
    <w:p w14:paraId="579E6523" w14:textId="77777777" w:rsidR="00712546" w:rsidRPr="005B576A" w:rsidRDefault="00712546" w:rsidP="00712546">
      <w:pPr>
        <w:rPr>
          <w:color w:val="000000"/>
          <w:szCs w:val="20"/>
          <w:u w:val="single"/>
        </w:rPr>
      </w:pPr>
    </w:p>
    <w:p w14:paraId="729ACBCD" w14:textId="77777777" w:rsidR="00712546" w:rsidRDefault="00712546" w:rsidP="00712546">
      <w:pPr>
        <w:numPr>
          <w:ilvl w:val="0"/>
          <w:numId w:val="18"/>
        </w:numPr>
      </w:pPr>
      <w:r>
        <w:t xml:space="preserve">Introduce the terms </w:t>
      </w:r>
      <w:r>
        <w:rPr>
          <w:b/>
        </w:rPr>
        <w:t>SSL (Secure Sockets Layer)</w:t>
      </w:r>
      <w:r>
        <w:t xml:space="preserve"> and </w:t>
      </w:r>
      <w:r>
        <w:rPr>
          <w:b/>
        </w:rPr>
        <w:t>TLS (Transport Layer Security)</w:t>
      </w:r>
      <w:r>
        <w:t xml:space="preserve">. These standards allow the encryption of transmissions over the web, working between the application and transport layers. These use both RSA and DES encryption: RSA encryption is established but used only to encrypt a DES shared key, </w:t>
      </w:r>
      <w:r w:rsidR="00F201AA">
        <w:t xml:space="preserve">and </w:t>
      </w:r>
      <w:r>
        <w:t>then (less computationally expensive) DES may be use</w:t>
      </w:r>
      <w:r w:rsidR="00274BC6">
        <w:t>d</w:t>
      </w:r>
      <w:r>
        <w:t xml:space="preserve"> from then on.</w:t>
      </w:r>
    </w:p>
    <w:p w14:paraId="37895A61" w14:textId="77777777" w:rsidR="00CD0A5E" w:rsidRDefault="00CD0A5E" w:rsidP="002F7BE5">
      <w:pPr>
        <w:ind w:left="720"/>
      </w:pPr>
    </w:p>
    <w:p w14:paraId="2B5D0C16" w14:textId="77777777" w:rsidR="00CD0A5E" w:rsidRDefault="00CD0A5E" w:rsidP="00712546">
      <w:pPr>
        <w:numPr>
          <w:ilvl w:val="0"/>
          <w:numId w:val="18"/>
        </w:numPr>
      </w:pPr>
      <w:r>
        <w:t xml:space="preserve">Talk about </w:t>
      </w:r>
      <w:r>
        <w:rPr>
          <w:b/>
        </w:rPr>
        <w:t>public-key certificates (digital certificate)</w:t>
      </w:r>
      <w:r>
        <w:t xml:space="preserve"> and how these play into </w:t>
      </w:r>
      <w:r w:rsidR="00F201AA">
        <w:t>I</w:t>
      </w:r>
      <w:r>
        <w:t>nternet communications and safety.</w:t>
      </w:r>
    </w:p>
    <w:p w14:paraId="2BA58175" w14:textId="77777777" w:rsidR="00CD0A5E" w:rsidRDefault="00CD0A5E" w:rsidP="002F7BE5"/>
    <w:p w14:paraId="07643AB3" w14:textId="77777777" w:rsidR="00CD0A5E" w:rsidRDefault="00CD0A5E" w:rsidP="00712546">
      <w:pPr>
        <w:numPr>
          <w:ilvl w:val="0"/>
          <w:numId w:val="18"/>
        </w:numPr>
      </w:pPr>
      <w:r>
        <w:t xml:space="preserve">Talk about how systems </w:t>
      </w:r>
      <w:r>
        <w:rPr>
          <w:b/>
        </w:rPr>
        <w:t>handshake</w:t>
      </w:r>
      <w:r>
        <w:t xml:space="preserve"> to setup the information exchange between systems.</w:t>
      </w:r>
    </w:p>
    <w:p w14:paraId="2B2CACA9" w14:textId="77777777" w:rsidR="00CD0A5E" w:rsidRDefault="00CD0A5E" w:rsidP="002F7BE5"/>
    <w:p w14:paraId="6BE89BBE" w14:textId="77777777" w:rsidR="00CD0A5E" w:rsidRDefault="00CD0A5E" w:rsidP="00712546">
      <w:pPr>
        <w:numPr>
          <w:ilvl w:val="0"/>
          <w:numId w:val="18"/>
        </w:numPr>
      </w:pPr>
      <w:r>
        <w:t xml:space="preserve">Discuss the </w:t>
      </w:r>
      <w:r>
        <w:rPr>
          <w:b/>
        </w:rPr>
        <w:t>Virtual Private Network (VPN)</w:t>
      </w:r>
      <w:r>
        <w:t xml:space="preserve"> and how it can help keep data safe when in public spaces.</w:t>
      </w:r>
    </w:p>
    <w:p w14:paraId="55ABCBBF" w14:textId="77777777" w:rsidR="00712546" w:rsidRDefault="00712546" w:rsidP="00712546"/>
    <w:p w14:paraId="3AB444D0" w14:textId="77777777" w:rsidR="00712546" w:rsidRDefault="00712546" w:rsidP="00712546">
      <w:pPr>
        <w:rPr>
          <w:color w:val="000000"/>
          <w:szCs w:val="20"/>
        </w:rPr>
      </w:pPr>
    </w:p>
    <w:p w14:paraId="30C0C504" w14:textId="77777777" w:rsidR="00712546" w:rsidRPr="005B576A" w:rsidRDefault="00712546" w:rsidP="00712546">
      <w:pPr>
        <w:rPr>
          <w:b/>
          <w:bCs/>
          <w:sz w:val="28"/>
          <w:szCs w:val="28"/>
          <w:u w:val="single"/>
          <w:lang w:eastAsia="en-US"/>
        </w:rPr>
      </w:pPr>
      <w:r>
        <w:rPr>
          <w:b/>
          <w:bCs/>
          <w:sz w:val="28"/>
          <w:szCs w:val="28"/>
          <w:u w:val="single"/>
          <w:lang w:eastAsia="en-US"/>
        </w:rPr>
        <w:t>8.5</w:t>
      </w:r>
      <w:r w:rsidRPr="005B576A">
        <w:rPr>
          <w:b/>
          <w:bCs/>
          <w:sz w:val="28"/>
          <w:szCs w:val="28"/>
          <w:u w:val="single"/>
          <w:lang w:eastAsia="en-US"/>
        </w:rPr>
        <w:t xml:space="preserve"> </w:t>
      </w:r>
      <w:r w:rsidR="009C342B">
        <w:rPr>
          <w:b/>
          <w:bCs/>
          <w:sz w:val="28"/>
          <w:szCs w:val="28"/>
          <w:u w:val="single"/>
          <w:lang w:eastAsia="en-US"/>
        </w:rPr>
        <w:t>Embedded Computing</w:t>
      </w:r>
    </w:p>
    <w:p w14:paraId="6E53020B" w14:textId="77777777" w:rsidR="00712546" w:rsidRPr="005B576A" w:rsidRDefault="00712546" w:rsidP="00712546">
      <w:pPr>
        <w:rPr>
          <w:color w:val="000000"/>
          <w:szCs w:val="20"/>
          <w:u w:val="single"/>
        </w:rPr>
      </w:pPr>
    </w:p>
    <w:p w14:paraId="018246CD" w14:textId="77777777" w:rsidR="00712546" w:rsidRDefault="00712546" w:rsidP="00712546">
      <w:pPr>
        <w:numPr>
          <w:ilvl w:val="0"/>
          <w:numId w:val="21"/>
        </w:numPr>
      </w:pPr>
      <w:r>
        <w:t xml:space="preserve">Introduce the term </w:t>
      </w:r>
      <w:r>
        <w:rPr>
          <w:b/>
        </w:rPr>
        <w:t xml:space="preserve">embedded </w:t>
      </w:r>
      <w:r w:rsidR="00F201AA">
        <w:rPr>
          <w:b/>
        </w:rPr>
        <w:t>computers</w:t>
      </w:r>
      <w:r>
        <w:t xml:space="preserve">. Note the proliferation of embedded </w:t>
      </w:r>
      <w:r w:rsidR="00F201AA">
        <w:t xml:space="preserve">computers </w:t>
      </w:r>
      <w:r>
        <w:t>in everything these days, including furnaces, automobiles, and control systems of every type. The newest trend is to connect these systems to the network to share data and get updates. Cyber-attacks on embedded systems can cause chaos.</w:t>
      </w:r>
    </w:p>
    <w:p w14:paraId="7DE2E20A" w14:textId="77777777" w:rsidR="003937B1" w:rsidRDefault="003937B1" w:rsidP="002F7BE5"/>
    <w:p w14:paraId="040682FD" w14:textId="77777777" w:rsidR="003937B1" w:rsidRDefault="003937B1" w:rsidP="002F7BE5">
      <w:pPr>
        <w:rPr>
          <w:b/>
          <w:sz w:val="28"/>
          <w:szCs w:val="28"/>
          <w:u w:val="single"/>
        </w:rPr>
      </w:pPr>
      <w:r>
        <w:rPr>
          <w:b/>
          <w:sz w:val="28"/>
          <w:szCs w:val="28"/>
          <w:u w:val="single"/>
        </w:rPr>
        <w:t>8.6 Conclusion</w:t>
      </w:r>
    </w:p>
    <w:p w14:paraId="08DBCB67" w14:textId="77777777" w:rsidR="003937B1" w:rsidRDefault="003937B1" w:rsidP="002F7BE5">
      <w:pPr>
        <w:numPr>
          <w:ilvl w:val="0"/>
          <w:numId w:val="29"/>
        </w:numPr>
      </w:pPr>
      <w:r>
        <w:t>Computer systems are vulnerable to different types of attacks.</w:t>
      </w:r>
    </w:p>
    <w:p w14:paraId="7316D753" w14:textId="77777777" w:rsidR="003937B1" w:rsidRDefault="003937B1" w:rsidP="002F7BE5">
      <w:pPr>
        <w:ind w:left="720"/>
      </w:pPr>
    </w:p>
    <w:p w14:paraId="4E4F9219" w14:textId="77777777" w:rsidR="003937B1" w:rsidRDefault="003937B1" w:rsidP="002F7BE5">
      <w:pPr>
        <w:numPr>
          <w:ilvl w:val="0"/>
          <w:numId w:val="29"/>
        </w:numPr>
      </w:pPr>
      <w:r>
        <w:t>The weakest point of computer security is people.</w:t>
      </w:r>
    </w:p>
    <w:p w14:paraId="5DA4A82A" w14:textId="77777777" w:rsidR="003937B1" w:rsidRDefault="003937B1" w:rsidP="002F7BE5"/>
    <w:p w14:paraId="10D4405B" w14:textId="77777777" w:rsidR="003937B1" w:rsidRDefault="003937B1" w:rsidP="002F7BE5">
      <w:pPr>
        <w:numPr>
          <w:ilvl w:val="0"/>
          <w:numId w:val="29"/>
        </w:numPr>
      </w:pPr>
      <w:r>
        <w:t xml:space="preserve">Varying types of encryption exist to </w:t>
      </w:r>
      <w:r w:rsidR="00F201AA">
        <w:t xml:space="preserve">provide </w:t>
      </w:r>
      <w:r>
        <w:t>different levels of protection.</w:t>
      </w:r>
    </w:p>
    <w:p w14:paraId="39B5A885" w14:textId="77777777" w:rsidR="003937B1" w:rsidRDefault="003937B1" w:rsidP="002F7BE5"/>
    <w:p w14:paraId="090EB868" w14:textId="77777777" w:rsidR="003937B1" w:rsidRDefault="003937B1" w:rsidP="002F7BE5"/>
    <w:p w14:paraId="14C52934" w14:textId="77777777" w:rsidR="003937B1" w:rsidRPr="002F7BE5" w:rsidRDefault="003937B1" w:rsidP="002F7BE5">
      <w:pPr>
        <w:rPr>
          <w:sz w:val="28"/>
          <w:szCs w:val="28"/>
        </w:rPr>
      </w:pPr>
      <w:r w:rsidRPr="002F7BE5">
        <w:rPr>
          <w:b/>
          <w:sz w:val="28"/>
          <w:szCs w:val="28"/>
          <w:u w:val="single"/>
        </w:rPr>
        <w:t>8.7 Summary of Level 3</w:t>
      </w:r>
    </w:p>
    <w:p w14:paraId="6ACA64F0" w14:textId="77777777" w:rsidR="003937B1" w:rsidRDefault="003937B1" w:rsidP="002F7BE5">
      <w:pPr>
        <w:numPr>
          <w:ilvl w:val="0"/>
          <w:numId w:val="31"/>
        </w:numPr>
      </w:pPr>
      <w:r>
        <w:t xml:space="preserve">Hardware described in Chapters 4 and 5 </w:t>
      </w:r>
      <w:r w:rsidR="00F201AA">
        <w:t xml:space="preserve">is </w:t>
      </w:r>
      <w:r>
        <w:t>unusable by the average user.</w:t>
      </w:r>
    </w:p>
    <w:p w14:paraId="718F3C1A" w14:textId="77777777" w:rsidR="003937B1" w:rsidRDefault="003937B1" w:rsidP="002F7BE5">
      <w:pPr>
        <w:ind w:left="720"/>
      </w:pPr>
    </w:p>
    <w:p w14:paraId="1F01A776" w14:textId="77777777" w:rsidR="003937B1" w:rsidRDefault="003937B1" w:rsidP="002F7BE5">
      <w:pPr>
        <w:numPr>
          <w:ilvl w:val="0"/>
          <w:numId w:val="31"/>
        </w:numPr>
      </w:pPr>
      <w:r>
        <w:t xml:space="preserve">The </w:t>
      </w:r>
      <w:r w:rsidR="00F201AA">
        <w:t>o</w:t>
      </w:r>
      <w:r>
        <w:t xml:space="preserve">perating </w:t>
      </w:r>
      <w:r w:rsidR="00F201AA">
        <w:t>s</w:t>
      </w:r>
      <w:r>
        <w:t>ystem provides the virtual environment the ease of use for the average user to make use of the hardware in a computer system.</w:t>
      </w:r>
    </w:p>
    <w:p w14:paraId="1D8210A4" w14:textId="77777777" w:rsidR="003937B1" w:rsidRDefault="003937B1" w:rsidP="002F7BE5"/>
    <w:p w14:paraId="21C534F4" w14:textId="77777777" w:rsidR="003937B1" w:rsidRPr="003937B1" w:rsidRDefault="003937B1" w:rsidP="002F7BE5">
      <w:pPr>
        <w:numPr>
          <w:ilvl w:val="0"/>
          <w:numId w:val="31"/>
        </w:numPr>
      </w:pPr>
      <w:r>
        <w:t>This hardware/software combination is vulnerable to attack</w:t>
      </w:r>
      <w:r w:rsidR="0082113E">
        <w:t>,</w:t>
      </w:r>
      <w:r>
        <w:t xml:space="preserve"> and therefor</w:t>
      </w:r>
      <w:r w:rsidR="0082113E">
        <w:t>e</w:t>
      </w:r>
      <w:r>
        <w:t xml:space="preserve"> system security and encryption and security is important to safeguard data both locally and on the web.</w:t>
      </w:r>
    </w:p>
    <w:p w14:paraId="258D3229" w14:textId="77777777" w:rsidR="003937B1" w:rsidRDefault="003937B1" w:rsidP="002F7BE5"/>
    <w:p w14:paraId="34CA073E" w14:textId="77777777" w:rsidR="00712546" w:rsidRPr="00320BA4" w:rsidRDefault="00712546" w:rsidP="00712546">
      <w:pPr>
        <w:pStyle w:val="Heading1"/>
        <w:numPr>
          <w:ilvl w:val="0"/>
          <w:numId w:val="0"/>
        </w:numPr>
        <w:rPr>
          <w:b/>
          <w:sz w:val="32"/>
          <w:szCs w:val="32"/>
          <w:u w:val="single"/>
        </w:rPr>
      </w:pPr>
      <w:r w:rsidRPr="00320BA4">
        <w:rPr>
          <w:b/>
          <w:sz w:val="32"/>
          <w:szCs w:val="32"/>
          <w:u w:val="single"/>
        </w:rPr>
        <w:t>Class Discussion Topics</w:t>
      </w:r>
    </w:p>
    <w:p w14:paraId="45849FC7" w14:textId="77777777" w:rsidR="00712546" w:rsidRPr="00320BA4" w:rsidRDefault="00712546" w:rsidP="00712546"/>
    <w:p w14:paraId="0BF26F5C" w14:textId="77777777" w:rsidR="00712546" w:rsidRDefault="00712546" w:rsidP="00712546">
      <w:pPr>
        <w:numPr>
          <w:ilvl w:val="0"/>
          <w:numId w:val="6"/>
        </w:numPr>
        <w:tabs>
          <w:tab w:val="left" w:pos="720"/>
        </w:tabs>
        <w:rPr>
          <w:szCs w:val="20"/>
        </w:rPr>
      </w:pPr>
      <w:r>
        <w:rPr>
          <w:szCs w:val="20"/>
        </w:rPr>
        <w:t xml:space="preserve">What kinds of cyber-attacks have you experienced? Have you had a computer that was infected with a virus? Have you been unable to use a site </w:t>
      </w:r>
      <w:r w:rsidR="007132B7">
        <w:rPr>
          <w:szCs w:val="20"/>
        </w:rPr>
        <w:t xml:space="preserve">by </w:t>
      </w:r>
      <w:r>
        <w:rPr>
          <w:szCs w:val="20"/>
        </w:rPr>
        <w:t>experiencing a D</w:t>
      </w:r>
      <w:r w:rsidR="00A40B2A">
        <w:rPr>
          <w:szCs w:val="20"/>
        </w:rPr>
        <w:t>o</w:t>
      </w:r>
      <w:r>
        <w:rPr>
          <w:szCs w:val="20"/>
        </w:rPr>
        <w:t>S attack or downloaded spyware or a Trojan h</w:t>
      </w:r>
      <w:r w:rsidR="002C5D02">
        <w:rPr>
          <w:szCs w:val="20"/>
        </w:rPr>
        <w:t xml:space="preserve">orse? </w:t>
      </w:r>
      <w:r w:rsidR="00F60272">
        <w:rPr>
          <w:szCs w:val="20"/>
        </w:rPr>
        <w:t>Have you fallen for a</w:t>
      </w:r>
      <w:r w:rsidR="002C5D02">
        <w:rPr>
          <w:szCs w:val="20"/>
        </w:rPr>
        <w:t xml:space="preserve"> phishing </w:t>
      </w:r>
      <w:r w:rsidR="00F60272">
        <w:rPr>
          <w:szCs w:val="20"/>
        </w:rPr>
        <w:t>scheme</w:t>
      </w:r>
      <w:r>
        <w:rPr>
          <w:szCs w:val="20"/>
        </w:rPr>
        <w:t>? What do you do to secure your information on the Internet?</w:t>
      </w:r>
    </w:p>
    <w:p w14:paraId="6EA6DCA2" w14:textId="77777777" w:rsidR="00F60272" w:rsidRDefault="00F60272" w:rsidP="002F7BE5">
      <w:pPr>
        <w:ind w:left="720"/>
        <w:rPr>
          <w:szCs w:val="20"/>
        </w:rPr>
      </w:pPr>
    </w:p>
    <w:p w14:paraId="126B263F" w14:textId="77777777" w:rsidR="00F60272" w:rsidRPr="007613B8" w:rsidRDefault="00F60272" w:rsidP="00712546">
      <w:pPr>
        <w:numPr>
          <w:ilvl w:val="0"/>
          <w:numId w:val="6"/>
        </w:numPr>
        <w:tabs>
          <w:tab w:val="left" w:pos="720"/>
        </w:tabs>
        <w:rPr>
          <w:szCs w:val="20"/>
        </w:rPr>
      </w:pPr>
      <w:r>
        <w:rPr>
          <w:szCs w:val="20"/>
        </w:rPr>
        <w:t>How many passwords do you use?</w:t>
      </w:r>
    </w:p>
    <w:p w14:paraId="33A6E7E0" w14:textId="77777777" w:rsidR="00712546" w:rsidRPr="00C43695" w:rsidRDefault="00712546" w:rsidP="00712546">
      <w:pPr>
        <w:tabs>
          <w:tab w:val="left" w:pos="720"/>
        </w:tabs>
        <w:ind w:left="360"/>
        <w:rPr>
          <w:szCs w:val="20"/>
          <w:highlight w:val="yellow"/>
        </w:rPr>
      </w:pPr>
    </w:p>
    <w:p w14:paraId="251A3D91" w14:textId="77777777" w:rsidR="00712546" w:rsidRDefault="00712546" w:rsidP="00712546">
      <w:pPr>
        <w:numPr>
          <w:ilvl w:val="0"/>
          <w:numId w:val="6"/>
        </w:numPr>
        <w:suppressAutoHyphens w:val="0"/>
        <w:rPr>
          <w:szCs w:val="20"/>
        </w:rPr>
      </w:pPr>
      <w:r>
        <w:rPr>
          <w:szCs w:val="20"/>
        </w:rPr>
        <w:t>What are the pros and cons of symmetric versus asymmetric encryption algorithms? What issues must be considered when deciding what kind of encryption to use?</w:t>
      </w:r>
    </w:p>
    <w:p w14:paraId="7AB89832" w14:textId="77777777" w:rsidR="00712546" w:rsidRDefault="00712546" w:rsidP="00712546">
      <w:pPr>
        <w:suppressAutoHyphens w:val="0"/>
        <w:rPr>
          <w:szCs w:val="20"/>
        </w:rPr>
      </w:pPr>
    </w:p>
    <w:p w14:paraId="16B3C308" w14:textId="77777777" w:rsidR="00712546" w:rsidRDefault="00712546" w:rsidP="00712546">
      <w:pPr>
        <w:numPr>
          <w:ilvl w:val="0"/>
          <w:numId w:val="6"/>
        </w:numPr>
        <w:suppressAutoHyphens w:val="0"/>
        <w:rPr>
          <w:szCs w:val="20"/>
        </w:rPr>
      </w:pPr>
      <w:r>
        <w:rPr>
          <w:szCs w:val="20"/>
        </w:rPr>
        <w:t>Imagine a networked embedded system attached to your air conditioning system. This system permits the power company to raise the thermostat, or cycle the system on and off, when energy demands are high. If every household had such a device, what might be the ramifications of a cyber-attack?</w:t>
      </w:r>
    </w:p>
    <w:p w14:paraId="094DCFF8" w14:textId="77777777" w:rsidR="00F60272" w:rsidRDefault="00F60272" w:rsidP="002F7BE5">
      <w:pPr>
        <w:suppressAutoHyphens w:val="0"/>
        <w:rPr>
          <w:szCs w:val="20"/>
        </w:rPr>
      </w:pPr>
    </w:p>
    <w:p w14:paraId="09300A34" w14:textId="77777777" w:rsidR="00F60272" w:rsidRDefault="00F60272" w:rsidP="00712546">
      <w:pPr>
        <w:numPr>
          <w:ilvl w:val="0"/>
          <w:numId w:val="6"/>
        </w:numPr>
        <w:suppressAutoHyphens w:val="0"/>
        <w:rPr>
          <w:szCs w:val="20"/>
        </w:rPr>
      </w:pPr>
      <w:r>
        <w:rPr>
          <w:szCs w:val="20"/>
        </w:rPr>
        <w:t xml:space="preserve">Do you believe that “hackers” who do things like expose the identity of rapists are </w:t>
      </w:r>
      <w:r w:rsidR="00065018">
        <w:rPr>
          <w:szCs w:val="20"/>
        </w:rPr>
        <w:t>W</w:t>
      </w:r>
      <w:r>
        <w:rPr>
          <w:szCs w:val="20"/>
        </w:rPr>
        <w:t>hite hat</w:t>
      </w:r>
      <w:r w:rsidR="00065018">
        <w:rPr>
          <w:szCs w:val="20"/>
        </w:rPr>
        <w:t>s</w:t>
      </w:r>
      <w:r>
        <w:rPr>
          <w:szCs w:val="20"/>
        </w:rPr>
        <w:t xml:space="preserve"> or </w:t>
      </w:r>
      <w:r w:rsidR="00065018">
        <w:rPr>
          <w:szCs w:val="20"/>
        </w:rPr>
        <w:t>B</w:t>
      </w:r>
      <w:r>
        <w:rPr>
          <w:szCs w:val="20"/>
        </w:rPr>
        <w:t>lack hat</w:t>
      </w:r>
      <w:r w:rsidR="00065018">
        <w:rPr>
          <w:szCs w:val="20"/>
        </w:rPr>
        <w:t>s</w:t>
      </w:r>
      <w:r>
        <w:rPr>
          <w:szCs w:val="20"/>
        </w:rPr>
        <w:t xml:space="preserve">? Regardless of the law, do you feel they are being ethical? Are they being </w:t>
      </w:r>
      <w:r w:rsidR="00065018">
        <w:rPr>
          <w:szCs w:val="20"/>
        </w:rPr>
        <w:t>m</w:t>
      </w:r>
      <w:r>
        <w:rPr>
          <w:szCs w:val="20"/>
        </w:rPr>
        <w:t xml:space="preserve">oral? Is it right for them to be </w:t>
      </w:r>
      <w:r w:rsidR="007132B7">
        <w:rPr>
          <w:szCs w:val="20"/>
        </w:rPr>
        <w:t>sentenced to</w:t>
      </w:r>
      <w:r>
        <w:rPr>
          <w:szCs w:val="20"/>
        </w:rPr>
        <w:t xml:space="preserve"> a longer jail term than the individuals they uncovered?</w:t>
      </w:r>
    </w:p>
    <w:p w14:paraId="13042DB5" w14:textId="77777777" w:rsidR="00712546" w:rsidRPr="00723B40" w:rsidRDefault="00712546" w:rsidP="00712546">
      <w:pPr>
        <w:suppressAutoHyphens w:val="0"/>
        <w:rPr>
          <w:szCs w:val="20"/>
        </w:rPr>
      </w:pPr>
    </w:p>
    <w:p w14:paraId="225A30CD" w14:textId="77777777" w:rsidR="00712546" w:rsidRPr="007032F1" w:rsidRDefault="00712546" w:rsidP="00712546"/>
    <w:p w14:paraId="790EFD37" w14:textId="77777777" w:rsidR="00712546" w:rsidRPr="007032F1" w:rsidRDefault="00712546" w:rsidP="00712546">
      <w:pPr>
        <w:pStyle w:val="Heading1"/>
        <w:numPr>
          <w:ilvl w:val="0"/>
          <w:numId w:val="0"/>
        </w:numPr>
        <w:rPr>
          <w:b/>
          <w:sz w:val="32"/>
          <w:szCs w:val="32"/>
          <w:u w:val="single"/>
        </w:rPr>
      </w:pPr>
      <w:r w:rsidRPr="00320BA4">
        <w:rPr>
          <w:b/>
          <w:sz w:val="32"/>
          <w:szCs w:val="32"/>
          <w:u w:val="single"/>
        </w:rPr>
        <w:t>Additional Projects</w:t>
      </w:r>
    </w:p>
    <w:p w14:paraId="4F151187" w14:textId="77777777" w:rsidR="00712546" w:rsidRPr="00320BA4" w:rsidRDefault="00712546" w:rsidP="00712546"/>
    <w:p w14:paraId="764E4D45" w14:textId="77777777" w:rsidR="00712546" w:rsidRDefault="00712546" w:rsidP="00712546">
      <w:pPr>
        <w:numPr>
          <w:ilvl w:val="0"/>
          <w:numId w:val="4"/>
        </w:numPr>
        <w:tabs>
          <w:tab w:val="left" w:pos="720"/>
        </w:tabs>
      </w:pPr>
      <w:r>
        <w:t>Form into groups, and create a simple Caesar cipher for your group, keeping it secret from other groups. Use your cipher to encrypt a sentence-long message. Then trade messages with another group, and see how long it takes you to break the encryption.</w:t>
      </w:r>
    </w:p>
    <w:p w14:paraId="34F7391E" w14:textId="77777777" w:rsidR="00712546" w:rsidRDefault="00712546" w:rsidP="00712546">
      <w:pPr>
        <w:ind w:left="720"/>
      </w:pPr>
    </w:p>
    <w:p w14:paraId="0B5700DA" w14:textId="77777777" w:rsidR="00712546" w:rsidRPr="007613B8" w:rsidRDefault="00712546" w:rsidP="00712546">
      <w:pPr>
        <w:numPr>
          <w:ilvl w:val="0"/>
          <w:numId w:val="4"/>
        </w:numPr>
        <w:tabs>
          <w:tab w:val="left" w:pos="720"/>
        </w:tabs>
      </w:pPr>
      <w:r>
        <w:t>Look up information on the uses of public key encryption for sending secure message</w:t>
      </w:r>
      <w:r w:rsidR="007132B7">
        <w:t>s</w:t>
      </w:r>
      <w:r>
        <w:t xml:space="preserve"> and for creating secure electronic “signatures.” Describe how keys are distributed and used for these purposes.</w:t>
      </w:r>
    </w:p>
    <w:p w14:paraId="23C87394" w14:textId="77777777" w:rsidR="00712546" w:rsidRPr="007613B8" w:rsidRDefault="00712546" w:rsidP="00712546">
      <w:pPr>
        <w:ind w:left="720"/>
      </w:pPr>
    </w:p>
    <w:p w14:paraId="5C06BA13" w14:textId="77777777" w:rsidR="00712546" w:rsidRPr="007613B8" w:rsidRDefault="00712546" w:rsidP="00712546">
      <w:pPr>
        <w:numPr>
          <w:ilvl w:val="0"/>
          <w:numId w:val="4"/>
        </w:numPr>
        <w:tabs>
          <w:tab w:val="left" w:pos="720"/>
        </w:tabs>
      </w:pPr>
      <w:r>
        <w:t>As a group, work through the matrix-based block cipher described in the book for encoding a short message. Check your work with another group.</w:t>
      </w:r>
    </w:p>
    <w:p w14:paraId="091D456B" w14:textId="77777777" w:rsidR="00712546" w:rsidRDefault="00712546" w:rsidP="00712546"/>
    <w:p w14:paraId="42FCDD88" w14:textId="77777777" w:rsidR="00712546" w:rsidRPr="00320BA4" w:rsidRDefault="00712546" w:rsidP="00712546">
      <w:pPr>
        <w:pStyle w:val="Heading1"/>
        <w:numPr>
          <w:ilvl w:val="0"/>
          <w:numId w:val="0"/>
        </w:numPr>
        <w:rPr>
          <w:b/>
          <w:sz w:val="32"/>
          <w:szCs w:val="32"/>
          <w:u w:val="single"/>
        </w:rPr>
      </w:pPr>
      <w:r w:rsidRPr="00320BA4">
        <w:rPr>
          <w:b/>
          <w:sz w:val="32"/>
          <w:szCs w:val="32"/>
          <w:u w:val="single"/>
        </w:rPr>
        <w:t>Additional Resources</w:t>
      </w:r>
    </w:p>
    <w:p w14:paraId="79CB8511" w14:textId="77777777" w:rsidR="00712546" w:rsidRPr="00320BA4" w:rsidRDefault="00712546" w:rsidP="00712546"/>
    <w:p w14:paraId="0FBCD524" w14:textId="77777777" w:rsidR="00712546" w:rsidRDefault="00712546" w:rsidP="00712546">
      <w:pPr>
        <w:numPr>
          <w:ilvl w:val="0"/>
          <w:numId w:val="25"/>
        </w:numPr>
      </w:pPr>
      <w:r>
        <w:t>News article about new approaches to authentication:</w:t>
      </w:r>
      <w:r w:rsidRPr="003F4E93">
        <w:t xml:space="preserve"> </w:t>
      </w:r>
      <w:hyperlink r:id="rId8" w:history="1">
        <w:r w:rsidRPr="003F589D">
          <w:rPr>
            <w:rStyle w:val="Hyperlink"/>
          </w:rPr>
          <w:t>http://www.networkworld.com/research/2007/060407-multifactor-authentication.html</w:t>
        </w:r>
      </w:hyperlink>
    </w:p>
    <w:p w14:paraId="5A497236" w14:textId="77777777" w:rsidR="00712546" w:rsidRDefault="00712546" w:rsidP="00712546">
      <w:pPr>
        <w:ind w:left="720"/>
      </w:pPr>
    </w:p>
    <w:p w14:paraId="4EAF5AEE" w14:textId="77777777" w:rsidR="00712546" w:rsidRDefault="00712546" w:rsidP="00712546">
      <w:pPr>
        <w:numPr>
          <w:ilvl w:val="0"/>
          <w:numId w:val="25"/>
        </w:numPr>
      </w:pPr>
      <w:r>
        <w:t xml:space="preserve">Article about distributed denial-of-service attacks: </w:t>
      </w:r>
      <w:hyperlink r:id="rId9" w:history="1">
        <w:r w:rsidRPr="003F589D">
          <w:rPr>
            <w:rStyle w:val="Hyperlink"/>
          </w:rPr>
          <w:t>http://www.cisco.com/web/about/ac123/ac147/archived_issues/ipj_7-4/dos_attacks.html</w:t>
        </w:r>
      </w:hyperlink>
    </w:p>
    <w:p w14:paraId="38404A15" w14:textId="77777777" w:rsidR="005D1E84" w:rsidRDefault="005D1E84" w:rsidP="002F7BE5"/>
    <w:p w14:paraId="1566D781" w14:textId="77777777" w:rsidR="005D1E84" w:rsidRDefault="005D1E84" w:rsidP="005D1E84">
      <w:pPr>
        <w:numPr>
          <w:ilvl w:val="0"/>
          <w:numId w:val="25"/>
        </w:numPr>
      </w:pPr>
      <w:r>
        <w:t>Take an entire MIT course online to learn about system security:</w:t>
      </w:r>
    </w:p>
    <w:p w14:paraId="25663B78" w14:textId="77777777" w:rsidR="005D1E84" w:rsidRDefault="005D1E84" w:rsidP="002F7BE5">
      <w:pPr>
        <w:ind w:left="720"/>
      </w:pPr>
      <w:r w:rsidRPr="005D1E84">
        <w:t>https://ocw.mit.edu/courses/electrical-engineering-and-computer-science/6-858-computer-systems-security-fall-2014/index.htm</w:t>
      </w:r>
    </w:p>
    <w:p w14:paraId="5E0428A2" w14:textId="77777777" w:rsidR="00712546" w:rsidRDefault="00712546" w:rsidP="00712546"/>
    <w:p w14:paraId="6097B7F9" w14:textId="77777777" w:rsidR="00712546" w:rsidRDefault="00712546" w:rsidP="00712546"/>
    <w:p w14:paraId="3779C597" w14:textId="77777777" w:rsidR="00926D6B" w:rsidRDefault="00926D6B" w:rsidP="00712546"/>
    <w:p w14:paraId="559E0E8A" w14:textId="77777777" w:rsidR="00712546" w:rsidRPr="00320BA4" w:rsidRDefault="00712546" w:rsidP="00712546">
      <w:pPr>
        <w:tabs>
          <w:tab w:val="left" w:pos="720"/>
        </w:tabs>
      </w:pPr>
      <w:r w:rsidRPr="00320BA4">
        <w:rPr>
          <w:b/>
          <w:sz w:val="32"/>
          <w:szCs w:val="32"/>
          <w:u w:val="single"/>
        </w:rPr>
        <w:t>Key Terms</w:t>
      </w:r>
    </w:p>
    <w:p w14:paraId="2BA0B86C" w14:textId="77777777" w:rsidR="00712546" w:rsidRPr="00320BA4" w:rsidRDefault="00712546" w:rsidP="00712546">
      <w:pPr>
        <w:rPr>
          <w:sz w:val="20"/>
        </w:rPr>
      </w:pPr>
    </w:p>
    <w:p w14:paraId="4FCFDD7A" w14:textId="77777777" w:rsidR="00712546" w:rsidRPr="002F7BE5" w:rsidRDefault="00712546" w:rsidP="00712546">
      <w:pPr>
        <w:numPr>
          <w:ilvl w:val="0"/>
          <w:numId w:val="16"/>
        </w:numPr>
        <w:tabs>
          <w:tab w:val="clear" w:pos="360"/>
        </w:tabs>
        <w:suppressAutoHyphens w:val="0"/>
        <w:rPr>
          <w:szCs w:val="20"/>
        </w:rPr>
      </w:pPr>
      <w:r w:rsidRPr="00AB11BD">
        <w:rPr>
          <w:b/>
          <w:szCs w:val="18"/>
          <w:lang w:eastAsia="en-US"/>
        </w:rPr>
        <w:t>AES (Advanced Encryption Standard)</w:t>
      </w:r>
      <w:r w:rsidRPr="00AB11BD">
        <w:rPr>
          <w:szCs w:val="18"/>
          <w:lang w:eastAsia="en-US"/>
        </w:rPr>
        <w:t>: A symmetric encryption algorithm that is newer than DES and uses a longer secret key.</w:t>
      </w:r>
    </w:p>
    <w:p w14:paraId="74706DC7" w14:textId="77777777" w:rsidR="002D3BB7" w:rsidRPr="00AB11BD" w:rsidRDefault="002D3BB7" w:rsidP="00712546">
      <w:pPr>
        <w:numPr>
          <w:ilvl w:val="0"/>
          <w:numId w:val="16"/>
        </w:numPr>
        <w:tabs>
          <w:tab w:val="clear" w:pos="360"/>
        </w:tabs>
        <w:suppressAutoHyphens w:val="0"/>
        <w:rPr>
          <w:szCs w:val="20"/>
        </w:rPr>
      </w:pPr>
      <w:r>
        <w:rPr>
          <w:b/>
          <w:szCs w:val="18"/>
          <w:lang w:eastAsia="en-US"/>
        </w:rPr>
        <w:t>Access control lists (permissions)</w:t>
      </w:r>
      <w:r w:rsidRPr="002F7BE5">
        <w:rPr>
          <w:szCs w:val="20"/>
        </w:rPr>
        <w:t>:</w:t>
      </w:r>
      <w:r>
        <w:rPr>
          <w:szCs w:val="20"/>
        </w:rPr>
        <w:t xml:space="preserve"> A list of controls that specify exactly what a user is allowed to do with each data file on a system or network.</w:t>
      </w:r>
    </w:p>
    <w:p w14:paraId="1830710B" w14:textId="77777777" w:rsidR="00712546" w:rsidRPr="00AB11BD" w:rsidRDefault="00712546" w:rsidP="00712546">
      <w:pPr>
        <w:numPr>
          <w:ilvl w:val="0"/>
          <w:numId w:val="16"/>
        </w:numPr>
        <w:tabs>
          <w:tab w:val="clear" w:pos="360"/>
        </w:tabs>
        <w:suppressAutoHyphens w:val="0"/>
        <w:rPr>
          <w:szCs w:val="20"/>
        </w:rPr>
      </w:pPr>
      <w:r>
        <w:rPr>
          <w:b/>
          <w:szCs w:val="18"/>
          <w:lang w:eastAsia="en-US"/>
        </w:rPr>
        <w:t>A</w:t>
      </w:r>
      <w:r w:rsidRPr="00AB11BD">
        <w:rPr>
          <w:b/>
          <w:szCs w:val="18"/>
          <w:lang w:eastAsia="en-US"/>
        </w:rPr>
        <w:t>ntispyware</w:t>
      </w:r>
      <w:r w:rsidRPr="00AB11BD">
        <w:rPr>
          <w:szCs w:val="18"/>
          <w:lang w:eastAsia="en-US"/>
        </w:rPr>
        <w:t>: Software that checks for the presence of a malicious program to capture personal inform</w:t>
      </w:r>
      <w:r w:rsidR="004B0579">
        <w:rPr>
          <w:szCs w:val="18"/>
          <w:lang w:eastAsia="en-US"/>
        </w:rPr>
        <w:t>ation that has been entered on w</w:t>
      </w:r>
      <w:r w:rsidRPr="00AB11BD">
        <w:rPr>
          <w:szCs w:val="18"/>
          <w:lang w:eastAsia="en-US"/>
        </w:rPr>
        <w:t>ebpages.</w:t>
      </w:r>
    </w:p>
    <w:p w14:paraId="156D6F51" w14:textId="77777777" w:rsidR="00712546" w:rsidRPr="00AB11BD" w:rsidRDefault="00712546" w:rsidP="00712546">
      <w:pPr>
        <w:numPr>
          <w:ilvl w:val="0"/>
          <w:numId w:val="16"/>
        </w:numPr>
        <w:tabs>
          <w:tab w:val="clear" w:pos="360"/>
        </w:tabs>
        <w:suppressAutoHyphens w:val="0"/>
        <w:rPr>
          <w:szCs w:val="20"/>
        </w:rPr>
      </w:pPr>
      <w:r>
        <w:rPr>
          <w:b/>
          <w:szCs w:val="18"/>
          <w:lang w:eastAsia="en-US"/>
        </w:rPr>
        <w:t>A</w:t>
      </w:r>
      <w:r w:rsidRPr="00AB11BD">
        <w:rPr>
          <w:b/>
          <w:szCs w:val="18"/>
          <w:lang w:eastAsia="en-US"/>
        </w:rPr>
        <w:t>ntivirus software</w:t>
      </w:r>
      <w:r>
        <w:rPr>
          <w:szCs w:val="18"/>
          <w:lang w:eastAsia="en-US"/>
        </w:rPr>
        <w:t xml:space="preserve">: </w:t>
      </w:r>
      <w:r w:rsidRPr="00AB11BD">
        <w:rPr>
          <w:szCs w:val="18"/>
          <w:lang w:eastAsia="en-US"/>
        </w:rPr>
        <w:t>Software designed to catch any possible virus attacks before they occur or clean up the damage if they do occur.</w:t>
      </w:r>
    </w:p>
    <w:p w14:paraId="2254325F" w14:textId="77777777" w:rsidR="00712546" w:rsidRPr="00AB11BD" w:rsidRDefault="00712546" w:rsidP="00712546">
      <w:pPr>
        <w:numPr>
          <w:ilvl w:val="0"/>
          <w:numId w:val="16"/>
        </w:numPr>
        <w:tabs>
          <w:tab w:val="clear" w:pos="360"/>
        </w:tabs>
        <w:suppressAutoHyphens w:val="0"/>
        <w:rPr>
          <w:szCs w:val="20"/>
        </w:rPr>
      </w:pPr>
      <w:r>
        <w:rPr>
          <w:b/>
          <w:szCs w:val="18"/>
          <w:lang w:eastAsia="en-US"/>
        </w:rPr>
        <w:t>A</w:t>
      </w:r>
      <w:r w:rsidRPr="00AB11BD">
        <w:rPr>
          <w:b/>
          <w:szCs w:val="18"/>
          <w:lang w:eastAsia="en-US"/>
        </w:rPr>
        <w:t>symmetric encry</w:t>
      </w:r>
      <w:r>
        <w:rPr>
          <w:b/>
          <w:szCs w:val="18"/>
          <w:lang w:eastAsia="en-US"/>
        </w:rPr>
        <w:t>ption algorithm/public-key encry</w:t>
      </w:r>
      <w:r w:rsidRPr="00AB11BD">
        <w:rPr>
          <w:b/>
          <w:szCs w:val="18"/>
          <w:lang w:eastAsia="en-US"/>
        </w:rPr>
        <w:t>ption algorithm</w:t>
      </w:r>
      <w:r>
        <w:rPr>
          <w:szCs w:val="18"/>
          <w:lang w:eastAsia="en-US"/>
        </w:rPr>
        <w:t xml:space="preserve">: </w:t>
      </w:r>
      <w:r w:rsidRPr="00AB11BD">
        <w:rPr>
          <w:szCs w:val="18"/>
          <w:lang w:eastAsia="en-US"/>
        </w:rPr>
        <w:t>An encryption algorithm where the encryption key is made public but th</w:t>
      </w:r>
      <w:r>
        <w:rPr>
          <w:szCs w:val="18"/>
          <w:lang w:eastAsia="en-US"/>
        </w:rPr>
        <w:t>e decry</w:t>
      </w:r>
      <w:r w:rsidRPr="00AB11BD">
        <w:rPr>
          <w:szCs w:val="18"/>
          <w:lang w:eastAsia="en-US"/>
        </w:rPr>
        <w:t>ption key, which is different, is known only to the receiver.</w:t>
      </w:r>
    </w:p>
    <w:p w14:paraId="131D25FB" w14:textId="77777777" w:rsidR="00712546" w:rsidRPr="00AB11BD" w:rsidRDefault="00712546" w:rsidP="00712546">
      <w:pPr>
        <w:numPr>
          <w:ilvl w:val="0"/>
          <w:numId w:val="16"/>
        </w:numPr>
        <w:tabs>
          <w:tab w:val="clear" w:pos="360"/>
        </w:tabs>
        <w:suppressAutoHyphens w:val="0"/>
        <w:rPr>
          <w:szCs w:val="20"/>
        </w:rPr>
      </w:pPr>
      <w:r w:rsidRPr="00AB11BD">
        <w:rPr>
          <w:b/>
          <w:szCs w:val="20"/>
        </w:rPr>
        <w:t>Authentication</w:t>
      </w:r>
      <w:r>
        <w:rPr>
          <w:szCs w:val="20"/>
        </w:rPr>
        <w:t xml:space="preserve">: </w:t>
      </w:r>
      <w:r w:rsidRPr="00AB11BD">
        <w:rPr>
          <w:szCs w:val="18"/>
          <w:lang w:eastAsia="en-US"/>
        </w:rPr>
        <w:t>The process of verifying who has the right to gain access to the computer.</w:t>
      </w:r>
    </w:p>
    <w:p w14:paraId="6046BBE3" w14:textId="77777777" w:rsidR="00712546" w:rsidRPr="00AB11BD" w:rsidRDefault="00712546" w:rsidP="00712546">
      <w:pPr>
        <w:numPr>
          <w:ilvl w:val="0"/>
          <w:numId w:val="16"/>
        </w:numPr>
        <w:tabs>
          <w:tab w:val="clear" w:pos="360"/>
        </w:tabs>
        <w:suppressAutoHyphens w:val="0"/>
        <w:rPr>
          <w:szCs w:val="20"/>
        </w:rPr>
      </w:pPr>
      <w:r>
        <w:rPr>
          <w:b/>
          <w:szCs w:val="20"/>
        </w:rPr>
        <w:t>Authorization</w:t>
      </w:r>
      <w:r w:rsidRPr="00AB11BD">
        <w:rPr>
          <w:szCs w:val="20"/>
        </w:rPr>
        <w:t>:</w:t>
      </w:r>
      <w:r>
        <w:rPr>
          <w:szCs w:val="20"/>
        </w:rPr>
        <w:t xml:space="preserve"> </w:t>
      </w:r>
      <w:r w:rsidRPr="00AB11BD">
        <w:rPr>
          <w:szCs w:val="18"/>
          <w:lang w:eastAsia="en-US"/>
        </w:rPr>
        <w:t>Governs what an authenticated user of a computer is allowed to do</w:t>
      </w:r>
      <w:r>
        <w:rPr>
          <w:szCs w:val="18"/>
          <w:lang w:eastAsia="en-US"/>
        </w:rPr>
        <w:t>.</w:t>
      </w:r>
    </w:p>
    <w:p w14:paraId="14A2EC07" w14:textId="77777777" w:rsidR="00712546" w:rsidRPr="00AB11BD" w:rsidRDefault="00712546" w:rsidP="00712546">
      <w:pPr>
        <w:numPr>
          <w:ilvl w:val="0"/>
          <w:numId w:val="16"/>
        </w:numPr>
        <w:tabs>
          <w:tab w:val="clear" w:pos="360"/>
        </w:tabs>
        <w:suppressAutoHyphens w:val="0"/>
        <w:rPr>
          <w:szCs w:val="20"/>
        </w:rPr>
      </w:pPr>
      <w:r>
        <w:rPr>
          <w:b/>
          <w:szCs w:val="20"/>
        </w:rPr>
        <w:t>Block cipher</w:t>
      </w:r>
      <w:r w:rsidRPr="00AB11BD">
        <w:rPr>
          <w:szCs w:val="20"/>
        </w:rPr>
        <w:t>:</w:t>
      </w:r>
      <w:r>
        <w:rPr>
          <w:szCs w:val="20"/>
        </w:rPr>
        <w:t xml:space="preserve"> </w:t>
      </w:r>
      <w:r w:rsidRPr="00AB11BD">
        <w:rPr>
          <w:szCs w:val="18"/>
          <w:lang w:eastAsia="en-US"/>
        </w:rPr>
        <w:t>Any encryption algorithm that encodes a block of characters together so that each coded character is the result of several plaintext characters.</w:t>
      </w:r>
    </w:p>
    <w:p w14:paraId="494585FC" w14:textId="77777777" w:rsidR="00712546" w:rsidRPr="00AB11BD" w:rsidRDefault="00712546" w:rsidP="00712546">
      <w:pPr>
        <w:numPr>
          <w:ilvl w:val="0"/>
          <w:numId w:val="16"/>
        </w:numPr>
        <w:tabs>
          <w:tab w:val="clear" w:pos="360"/>
        </w:tabs>
        <w:suppressAutoHyphens w:val="0"/>
        <w:rPr>
          <w:szCs w:val="20"/>
        </w:rPr>
      </w:pPr>
      <w:r>
        <w:rPr>
          <w:b/>
          <w:szCs w:val="20"/>
        </w:rPr>
        <w:t>Botnet</w:t>
      </w:r>
      <w:r w:rsidRPr="00AB11BD">
        <w:rPr>
          <w:szCs w:val="20"/>
        </w:rPr>
        <w:t>:</w:t>
      </w:r>
      <w:r>
        <w:rPr>
          <w:szCs w:val="20"/>
        </w:rPr>
        <w:t xml:space="preserve"> </w:t>
      </w:r>
      <w:r w:rsidRPr="00AB11BD">
        <w:rPr>
          <w:szCs w:val="18"/>
          <w:lang w:eastAsia="en-US"/>
        </w:rPr>
        <w:t>A collection of infected computers under the control of a central site that can direct a D</w:t>
      </w:r>
      <w:r w:rsidR="00A40B2A">
        <w:rPr>
          <w:szCs w:val="18"/>
          <w:lang w:eastAsia="en-US"/>
        </w:rPr>
        <w:t>o</w:t>
      </w:r>
      <w:r w:rsidRPr="00AB11BD">
        <w:rPr>
          <w:szCs w:val="18"/>
          <w:lang w:eastAsia="en-US"/>
        </w:rPr>
        <w:t>S attack</w:t>
      </w:r>
      <w:r>
        <w:rPr>
          <w:szCs w:val="18"/>
          <w:lang w:eastAsia="en-US"/>
        </w:rPr>
        <w:t>.</w:t>
      </w:r>
    </w:p>
    <w:p w14:paraId="0B31EC4B" w14:textId="77777777" w:rsidR="00712546" w:rsidRPr="00AB11BD" w:rsidRDefault="00712546" w:rsidP="00712546">
      <w:pPr>
        <w:numPr>
          <w:ilvl w:val="0"/>
          <w:numId w:val="16"/>
        </w:numPr>
        <w:tabs>
          <w:tab w:val="clear" w:pos="360"/>
        </w:tabs>
        <w:suppressAutoHyphens w:val="0"/>
        <w:rPr>
          <w:szCs w:val="20"/>
        </w:rPr>
      </w:pPr>
      <w:r>
        <w:rPr>
          <w:b/>
          <w:szCs w:val="20"/>
        </w:rPr>
        <w:t>Caesar cipher</w:t>
      </w:r>
      <w:r w:rsidRPr="00AB11BD">
        <w:rPr>
          <w:szCs w:val="20"/>
        </w:rPr>
        <w:t>:</w:t>
      </w:r>
      <w:r>
        <w:rPr>
          <w:szCs w:val="20"/>
        </w:rPr>
        <w:t xml:space="preserve"> </w:t>
      </w:r>
      <w:r w:rsidRPr="00AB11BD">
        <w:rPr>
          <w:szCs w:val="18"/>
          <w:lang w:eastAsia="en-US"/>
        </w:rPr>
        <w:t>An encryption algorithm that shifts each character in the message to another character some fixed distance farther along in the alphabet.</w:t>
      </w:r>
    </w:p>
    <w:p w14:paraId="1542A143" w14:textId="77777777" w:rsidR="00712546" w:rsidRPr="00AB11BD" w:rsidRDefault="00712546" w:rsidP="00712546">
      <w:pPr>
        <w:numPr>
          <w:ilvl w:val="0"/>
          <w:numId w:val="16"/>
        </w:numPr>
        <w:tabs>
          <w:tab w:val="clear" w:pos="360"/>
        </w:tabs>
        <w:suppressAutoHyphens w:val="0"/>
        <w:rPr>
          <w:szCs w:val="20"/>
        </w:rPr>
      </w:pPr>
      <w:r>
        <w:rPr>
          <w:b/>
          <w:szCs w:val="20"/>
        </w:rPr>
        <w:t>Cryptography</w:t>
      </w:r>
      <w:r w:rsidRPr="00AB11BD">
        <w:rPr>
          <w:szCs w:val="20"/>
        </w:rPr>
        <w:t>:</w:t>
      </w:r>
      <w:r>
        <w:rPr>
          <w:szCs w:val="20"/>
        </w:rPr>
        <w:t xml:space="preserve"> </w:t>
      </w:r>
      <w:r w:rsidRPr="00AB11BD">
        <w:rPr>
          <w:szCs w:val="18"/>
          <w:lang w:eastAsia="en-US"/>
        </w:rPr>
        <w:t>The science of secret writing</w:t>
      </w:r>
      <w:r>
        <w:rPr>
          <w:szCs w:val="18"/>
          <w:lang w:eastAsia="en-US"/>
        </w:rPr>
        <w:t>.</w:t>
      </w:r>
    </w:p>
    <w:p w14:paraId="38313AAB" w14:textId="77777777" w:rsidR="00712546" w:rsidRPr="00AB11BD" w:rsidRDefault="00712546" w:rsidP="00712546">
      <w:pPr>
        <w:numPr>
          <w:ilvl w:val="0"/>
          <w:numId w:val="16"/>
        </w:numPr>
        <w:tabs>
          <w:tab w:val="clear" w:pos="360"/>
        </w:tabs>
        <w:suppressAutoHyphens w:val="0"/>
        <w:rPr>
          <w:szCs w:val="20"/>
        </w:rPr>
      </w:pPr>
      <w:r>
        <w:rPr>
          <w:b/>
          <w:szCs w:val="20"/>
        </w:rPr>
        <w:t>Cyberwarfare</w:t>
      </w:r>
      <w:r w:rsidRPr="00AB11BD">
        <w:rPr>
          <w:szCs w:val="20"/>
        </w:rPr>
        <w:t>:</w:t>
      </w:r>
      <w:r>
        <w:rPr>
          <w:szCs w:val="20"/>
        </w:rPr>
        <w:t xml:space="preserve"> </w:t>
      </w:r>
      <w:r w:rsidRPr="00AB11BD">
        <w:rPr>
          <w:szCs w:val="18"/>
          <w:lang w:eastAsia="en-US"/>
        </w:rPr>
        <w:t>Computer attacks from one country on the computing resources of another country with intent to damage or destroy computer systems or steal sensitive information.</w:t>
      </w:r>
    </w:p>
    <w:p w14:paraId="53A475DB" w14:textId="77777777" w:rsidR="00712546" w:rsidRPr="00AB11BD" w:rsidRDefault="00712546" w:rsidP="00712546">
      <w:pPr>
        <w:numPr>
          <w:ilvl w:val="0"/>
          <w:numId w:val="16"/>
        </w:numPr>
        <w:tabs>
          <w:tab w:val="clear" w:pos="360"/>
        </w:tabs>
        <w:suppressAutoHyphens w:val="0"/>
        <w:rPr>
          <w:szCs w:val="20"/>
        </w:rPr>
      </w:pPr>
      <w:r>
        <w:rPr>
          <w:b/>
          <w:szCs w:val="20"/>
        </w:rPr>
        <w:t>Decryption</w:t>
      </w:r>
      <w:r w:rsidRPr="00AB11BD">
        <w:rPr>
          <w:szCs w:val="20"/>
        </w:rPr>
        <w:t>:</w:t>
      </w:r>
      <w:r>
        <w:rPr>
          <w:szCs w:val="20"/>
        </w:rPr>
        <w:t xml:space="preserve"> </w:t>
      </w:r>
      <w:r w:rsidRPr="00AB11BD">
        <w:rPr>
          <w:szCs w:val="18"/>
          <w:lang w:eastAsia="en-US"/>
        </w:rPr>
        <w:t>The process of reversing the effects of encryption, using an algorithm that converts the encoded text back into the original text</w:t>
      </w:r>
      <w:r>
        <w:rPr>
          <w:szCs w:val="18"/>
          <w:lang w:eastAsia="en-US"/>
        </w:rPr>
        <w:t>.</w:t>
      </w:r>
    </w:p>
    <w:p w14:paraId="674A3430" w14:textId="77777777" w:rsidR="00712546" w:rsidRPr="00AB11BD" w:rsidRDefault="00712546" w:rsidP="00712546">
      <w:pPr>
        <w:numPr>
          <w:ilvl w:val="0"/>
          <w:numId w:val="16"/>
        </w:numPr>
        <w:tabs>
          <w:tab w:val="clear" w:pos="360"/>
        </w:tabs>
        <w:suppressAutoHyphens w:val="0"/>
        <w:rPr>
          <w:szCs w:val="20"/>
        </w:rPr>
      </w:pPr>
      <w:r>
        <w:rPr>
          <w:b/>
          <w:szCs w:val="20"/>
        </w:rPr>
        <w:t>Denial</w:t>
      </w:r>
      <w:r w:rsidRPr="00AB11BD">
        <w:rPr>
          <w:b/>
          <w:szCs w:val="20"/>
        </w:rPr>
        <w:t>-of-service (D</w:t>
      </w:r>
      <w:r w:rsidR="00A40B2A">
        <w:rPr>
          <w:b/>
          <w:szCs w:val="20"/>
        </w:rPr>
        <w:t>o</w:t>
      </w:r>
      <w:r w:rsidRPr="00AB11BD">
        <w:rPr>
          <w:b/>
          <w:szCs w:val="20"/>
        </w:rPr>
        <w:t>S) attack</w:t>
      </w:r>
      <w:r>
        <w:rPr>
          <w:szCs w:val="20"/>
        </w:rPr>
        <w:t xml:space="preserve">: </w:t>
      </w:r>
      <w:r w:rsidRPr="00AB11BD">
        <w:rPr>
          <w:szCs w:val="18"/>
          <w:lang w:eastAsia="en-US"/>
        </w:rPr>
        <w:t>An attempt to disable a particular website by automatically directing many browsers to that site</w:t>
      </w:r>
      <w:r>
        <w:rPr>
          <w:szCs w:val="18"/>
          <w:lang w:eastAsia="en-US"/>
        </w:rPr>
        <w:t>.</w:t>
      </w:r>
    </w:p>
    <w:p w14:paraId="24C10947" w14:textId="77777777" w:rsidR="00712546" w:rsidRPr="00AB11BD" w:rsidRDefault="00712546" w:rsidP="00712546">
      <w:pPr>
        <w:numPr>
          <w:ilvl w:val="0"/>
          <w:numId w:val="16"/>
        </w:numPr>
        <w:tabs>
          <w:tab w:val="clear" w:pos="360"/>
        </w:tabs>
        <w:suppressAutoHyphens w:val="0"/>
        <w:rPr>
          <w:szCs w:val="20"/>
        </w:rPr>
      </w:pPr>
      <w:r>
        <w:rPr>
          <w:b/>
          <w:szCs w:val="20"/>
        </w:rPr>
        <w:t>DES (Data Encryption Standard)</w:t>
      </w:r>
      <w:r w:rsidRPr="00AB11BD">
        <w:rPr>
          <w:szCs w:val="20"/>
        </w:rPr>
        <w:t>:</w:t>
      </w:r>
      <w:r>
        <w:rPr>
          <w:szCs w:val="20"/>
        </w:rPr>
        <w:t xml:space="preserve"> </w:t>
      </w:r>
      <w:r w:rsidRPr="00AB11BD">
        <w:rPr>
          <w:szCs w:val="18"/>
          <w:lang w:eastAsia="en-US"/>
        </w:rPr>
        <w:t>A symmetric encryption algorithm developed in t</w:t>
      </w:r>
      <w:r>
        <w:rPr>
          <w:szCs w:val="18"/>
          <w:lang w:eastAsia="en-US"/>
        </w:rPr>
        <w:t>he 1970s but still widely used.</w:t>
      </w:r>
    </w:p>
    <w:p w14:paraId="1C8DBB97" w14:textId="77777777" w:rsidR="00712546" w:rsidRPr="002F7BE5" w:rsidRDefault="00712546" w:rsidP="00712546">
      <w:pPr>
        <w:numPr>
          <w:ilvl w:val="0"/>
          <w:numId w:val="16"/>
        </w:numPr>
        <w:tabs>
          <w:tab w:val="clear" w:pos="360"/>
        </w:tabs>
        <w:suppressAutoHyphens w:val="0"/>
        <w:rPr>
          <w:szCs w:val="20"/>
        </w:rPr>
      </w:pPr>
      <w:r>
        <w:rPr>
          <w:b/>
          <w:szCs w:val="20"/>
        </w:rPr>
        <w:t>Drive</w:t>
      </w:r>
      <w:r w:rsidRPr="00AB11BD">
        <w:rPr>
          <w:b/>
          <w:szCs w:val="20"/>
        </w:rPr>
        <w:t>-by download/drive-by exploit</w:t>
      </w:r>
      <w:r>
        <w:rPr>
          <w:szCs w:val="20"/>
        </w:rPr>
        <w:t xml:space="preserve">: </w:t>
      </w:r>
      <w:r w:rsidRPr="00AB11BD">
        <w:rPr>
          <w:szCs w:val="18"/>
          <w:lang w:eastAsia="en-US"/>
        </w:rPr>
        <w:t>The p</w:t>
      </w:r>
      <w:r>
        <w:rPr>
          <w:szCs w:val="18"/>
          <w:lang w:eastAsia="en-US"/>
        </w:rPr>
        <w:t>rocess whereby an infected webs</w:t>
      </w:r>
      <w:r w:rsidRPr="00AB11BD">
        <w:rPr>
          <w:szCs w:val="18"/>
          <w:lang w:eastAsia="en-US"/>
        </w:rPr>
        <w:t>ite downloads a Trojan horse to the computer of a user visiting that site.</w:t>
      </w:r>
    </w:p>
    <w:p w14:paraId="04625EAF" w14:textId="77777777" w:rsidR="000A0741" w:rsidRPr="00221A3A" w:rsidRDefault="000A0741" w:rsidP="00712546">
      <w:pPr>
        <w:numPr>
          <w:ilvl w:val="0"/>
          <w:numId w:val="16"/>
        </w:numPr>
        <w:tabs>
          <w:tab w:val="clear" w:pos="360"/>
        </w:tabs>
        <w:suppressAutoHyphens w:val="0"/>
        <w:rPr>
          <w:szCs w:val="20"/>
        </w:rPr>
      </w:pPr>
      <w:r>
        <w:rPr>
          <w:b/>
          <w:szCs w:val="20"/>
        </w:rPr>
        <w:t>Dual authentication</w:t>
      </w:r>
      <w:r w:rsidRPr="002F7BE5">
        <w:rPr>
          <w:szCs w:val="20"/>
        </w:rPr>
        <w:t>:</w:t>
      </w:r>
      <w:r>
        <w:rPr>
          <w:szCs w:val="20"/>
        </w:rPr>
        <w:t xml:space="preserve"> The use of an additional temporary code or password sent to a trusted device to complete a login attempt with a correct username and password.</w:t>
      </w:r>
    </w:p>
    <w:p w14:paraId="4CD71659" w14:textId="77777777" w:rsidR="00712546" w:rsidRPr="00221A3A" w:rsidRDefault="00712546" w:rsidP="00712546">
      <w:pPr>
        <w:numPr>
          <w:ilvl w:val="0"/>
          <w:numId w:val="16"/>
        </w:numPr>
        <w:tabs>
          <w:tab w:val="clear" w:pos="360"/>
        </w:tabs>
        <w:suppressAutoHyphens w:val="0"/>
        <w:rPr>
          <w:szCs w:val="20"/>
        </w:rPr>
      </w:pPr>
      <w:r>
        <w:rPr>
          <w:b/>
          <w:szCs w:val="20"/>
        </w:rPr>
        <w:t>Embedded computer</w:t>
      </w:r>
      <w:r w:rsidRPr="00221A3A">
        <w:rPr>
          <w:szCs w:val="20"/>
        </w:rPr>
        <w:t>:</w:t>
      </w:r>
      <w:r>
        <w:rPr>
          <w:szCs w:val="20"/>
        </w:rPr>
        <w:t xml:space="preserve"> </w:t>
      </w:r>
      <w:r w:rsidRPr="00AB11BD">
        <w:rPr>
          <w:szCs w:val="18"/>
          <w:lang w:eastAsia="en-US"/>
        </w:rPr>
        <w:t>A computational device (chip, processor, computer) embedded within another system.</w:t>
      </w:r>
    </w:p>
    <w:p w14:paraId="728125B4" w14:textId="77777777" w:rsidR="00712546" w:rsidRPr="00221A3A" w:rsidRDefault="00712546" w:rsidP="00712546">
      <w:pPr>
        <w:numPr>
          <w:ilvl w:val="0"/>
          <w:numId w:val="16"/>
        </w:numPr>
        <w:tabs>
          <w:tab w:val="clear" w:pos="360"/>
        </w:tabs>
        <w:suppressAutoHyphens w:val="0"/>
        <w:rPr>
          <w:szCs w:val="20"/>
        </w:rPr>
      </w:pPr>
      <w:r>
        <w:rPr>
          <w:b/>
          <w:szCs w:val="20"/>
        </w:rPr>
        <w:t>Encryption</w:t>
      </w:r>
      <w:r w:rsidRPr="00221A3A">
        <w:rPr>
          <w:szCs w:val="20"/>
        </w:rPr>
        <w:t>:</w:t>
      </w:r>
      <w:r>
        <w:rPr>
          <w:szCs w:val="20"/>
        </w:rPr>
        <w:t xml:space="preserve"> </w:t>
      </w:r>
      <w:r w:rsidRPr="00AB11BD">
        <w:rPr>
          <w:szCs w:val="18"/>
          <w:lang w:eastAsia="en-US"/>
        </w:rPr>
        <w:t>The process of using an algorithm to convert information into a representation that cannot be understood or utilized by anyone without the appropriate decryption algorithm</w:t>
      </w:r>
      <w:r>
        <w:rPr>
          <w:szCs w:val="18"/>
          <w:lang w:eastAsia="en-US"/>
        </w:rPr>
        <w:t>.</w:t>
      </w:r>
    </w:p>
    <w:p w14:paraId="5F904E45" w14:textId="77777777" w:rsidR="00712546" w:rsidRPr="00221A3A" w:rsidRDefault="00712546" w:rsidP="00712546">
      <w:pPr>
        <w:numPr>
          <w:ilvl w:val="0"/>
          <w:numId w:val="16"/>
        </w:numPr>
        <w:tabs>
          <w:tab w:val="clear" w:pos="360"/>
        </w:tabs>
        <w:suppressAutoHyphens w:val="0"/>
        <w:rPr>
          <w:szCs w:val="20"/>
        </w:rPr>
      </w:pPr>
      <w:r>
        <w:rPr>
          <w:b/>
          <w:szCs w:val="20"/>
        </w:rPr>
        <w:t>Firewall software</w:t>
      </w:r>
      <w:r w:rsidRPr="00221A3A">
        <w:rPr>
          <w:szCs w:val="20"/>
        </w:rPr>
        <w:t>:</w:t>
      </w:r>
      <w:r>
        <w:rPr>
          <w:szCs w:val="20"/>
        </w:rPr>
        <w:t xml:space="preserve"> </w:t>
      </w:r>
      <w:r w:rsidRPr="00AB11BD">
        <w:rPr>
          <w:szCs w:val="18"/>
          <w:lang w:eastAsia="en-US"/>
        </w:rPr>
        <w:t>Software that filters what programs and network communications can access a computer.</w:t>
      </w:r>
    </w:p>
    <w:p w14:paraId="3E178BDA" w14:textId="77777777" w:rsidR="00712546" w:rsidRPr="002F7BE5" w:rsidRDefault="00712546" w:rsidP="00712546">
      <w:pPr>
        <w:numPr>
          <w:ilvl w:val="0"/>
          <w:numId w:val="16"/>
        </w:numPr>
        <w:tabs>
          <w:tab w:val="clear" w:pos="360"/>
        </w:tabs>
        <w:suppressAutoHyphens w:val="0"/>
        <w:rPr>
          <w:szCs w:val="20"/>
        </w:rPr>
      </w:pPr>
      <w:r>
        <w:rPr>
          <w:b/>
          <w:szCs w:val="20"/>
        </w:rPr>
        <w:t>Hacker</w:t>
      </w:r>
      <w:r w:rsidRPr="00221A3A">
        <w:rPr>
          <w:szCs w:val="20"/>
        </w:rPr>
        <w:t>:</w:t>
      </w:r>
      <w:r>
        <w:rPr>
          <w:szCs w:val="20"/>
        </w:rPr>
        <w:t xml:space="preserve"> </w:t>
      </w:r>
      <w:r w:rsidRPr="00AB11BD">
        <w:rPr>
          <w:szCs w:val="18"/>
          <w:lang w:eastAsia="en-US"/>
        </w:rPr>
        <w:t>Originally, someone proficient at tinkering with computers; now</w:t>
      </w:r>
      <w:r w:rsidR="00462B9B">
        <w:rPr>
          <w:szCs w:val="18"/>
          <w:lang w:eastAsia="en-US"/>
        </w:rPr>
        <w:t>,</w:t>
      </w:r>
      <w:r w:rsidRPr="00AB11BD">
        <w:rPr>
          <w:szCs w:val="18"/>
          <w:lang w:eastAsia="en-US"/>
        </w:rPr>
        <w:t xml:space="preserve"> someone who breaks into a computer system for the purpose of doing harm.</w:t>
      </w:r>
    </w:p>
    <w:p w14:paraId="285CFB6B" w14:textId="77777777" w:rsidR="00DE6946" w:rsidRPr="00221A3A" w:rsidRDefault="00DE6946" w:rsidP="00712546">
      <w:pPr>
        <w:numPr>
          <w:ilvl w:val="0"/>
          <w:numId w:val="16"/>
        </w:numPr>
        <w:tabs>
          <w:tab w:val="clear" w:pos="360"/>
        </w:tabs>
        <w:suppressAutoHyphens w:val="0"/>
        <w:rPr>
          <w:szCs w:val="20"/>
        </w:rPr>
      </w:pPr>
      <w:r>
        <w:rPr>
          <w:b/>
          <w:szCs w:val="20"/>
        </w:rPr>
        <w:t>Handshake</w:t>
      </w:r>
      <w:r w:rsidRPr="002F7BE5">
        <w:rPr>
          <w:szCs w:val="20"/>
        </w:rPr>
        <w:t>:</w:t>
      </w:r>
      <w:r>
        <w:rPr>
          <w:szCs w:val="20"/>
        </w:rPr>
        <w:t xml:space="preserve"> The exchange of setup information between the client and the server prior to sending real data.</w:t>
      </w:r>
    </w:p>
    <w:p w14:paraId="12260DD1" w14:textId="77777777" w:rsidR="00712546" w:rsidRDefault="00712546" w:rsidP="00712546">
      <w:pPr>
        <w:numPr>
          <w:ilvl w:val="0"/>
          <w:numId w:val="16"/>
        </w:numPr>
        <w:tabs>
          <w:tab w:val="clear" w:pos="360"/>
        </w:tabs>
        <w:suppressAutoHyphens w:val="0"/>
        <w:rPr>
          <w:szCs w:val="20"/>
        </w:rPr>
      </w:pPr>
      <w:r>
        <w:rPr>
          <w:b/>
          <w:szCs w:val="20"/>
        </w:rPr>
        <w:t>Hash function</w:t>
      </w:r>
      <w:r w:rsidRPr="00221A3A">
        <w:rPr>
          <w:szCs w:val="20"/>
        </w:rPr>
        <w:t>:</w:t>
      </w:r>
      <w:r>
        <w:rPr>
          <w:szCs w:val="20"/>
        </w:rPr>
        <w:t xml:space="preserve"> An encryption process that is easy to apply but hard to undo.</w:t>
      </w:r>
    </w:p>
    <w:p w14:paraId="58ECCB83" w14:textId="77777777" w:rsidR="00712546" w:rsidRPr="00221A3A" w:rsidRDefault="00712546" w:rsidP="00712546">
      <w:pPr>
        <w:numPr>
          <w:ilvl w:val="0"/>
          <w:numId w:val="16"/>
        </w:numPr>
        <w:tabs>
          <w:tab w:val="clear" w:pos="360"/>
        </w:tabs>
        <w:suppressAutoHyphens w:val="0"/>
        <w:rPr>
          <w:szCs w:val="20"/>
        </w:rPr>
      </w:pPr>
      <w:r w:rsidRPr="00221A3A">
        <w:rPr>
          <w:b/>
          <w:szCs w:val="20"/>
        </w:rPr>
        <w:t xml:space="preserve">Information </w:t>
      </w:r>
      <w:r>
        <w:rPr>
          <w:b/>
          <w:szCs w:val="20"/>
        </w:rPr>
        <w:t>security</w:t>
      </w:r>
      <w:r w:rsidRPr="00221A3A">
        <w:rPr>
          <w:szCs w:val="20"/>
        </w:rPr>
        <w:t>:</w:t>
      </w:r>
      <w:r>
        <w:rPr>
          <w:szCs w:val="20"/>
        </w:rPr>
        <w:t xml:space="preserve"> </w:t>
      </w:r>
      <w:r w:rsidRPr="00AB11BD">
        <w:rPr>
          <w:szCs w:val="18"/>
          <w:lang w:eastAsia="en-US"/>
        </w:rPr>
        <w:t>The goal of keeping information protected from those who should not have access to it.</w:t>
      </w:r>
    </w:p>
    <w:p w14:paraId="0F485076" w14:textId="77777777" w:rsidR="00712546" w:rsidRPr="00221A3A" w:rsidRDefault="00712546" w:rsidP="00712546">
      <w:pPr>
        <w:numPr>
          <w:ilvl w:val="0"/>
          <w:numId w:val="16"/>
        </w:numPr>
        <w:tabs>
          <w:tab w:val="clear" w:pos="360"/>
        </w:tabs>
        <w:suppressAutoHyphens w:val="0"/>
        <w:rPr>
          <w:szCs w:val="20"/>
        </w:rPr>
      </w:pPr>
      <w:r>
        <w:rPr>
          <w:b/>
          <w:szCs w:val="20"/>
        </w:rPr>
        <w:t>Keystroke logger</w:t>
      </w:r>
      <w:r w:rsidRPr="00221A3A">
        <w:rPr>
          <w:szCs w:val="20"/>
        </w:rPr>
        <w:t>:</w:t>
      </w:r>
      <w:r>
        <w:rPr>
          <w:szCs w:val="20"/>
        </w:rPr>
        <w:t xml:space="preserve"> </w:t>
      </w:r>
      <w:r w:rsidRPr="00AB11BD">
        <w:rPr>
          <w:szCs w:val="18"/>
          <w:lang w:eastAsia="en-US"/>
        </w:rPr>
        <w:t>A hidden program that captures the user’s passwords and credit card numbers as they are typed.</w:t>
      </w:r>
    </w:p>
    <w:p w14:paraId="6443799C" w14:textId="77777777" w:rsidR="00712546" w:rsidRPr="00221A3A" w:rsidRDefault="00712546" w:rsidP="00712546">
      <w:pPr>
        <w:numPr>
          <w:ilvl w:val="0"/>
          <w:numId w:val="16"/>
        </w:numPr>
        <w:tabs>
          <w:tab w:val="clear" w:pos="360"/>
        </w:tabs>
        <w:suppressAutoHyphens w:val="0"/>
        <w:rPr>
          <w:szCs w:val="20"/>
        </w:rPr>
      </w:pPr>
      <w:r>
        <w:rPr>
          <w:b/>
          <w:szCs w:val="20"/>
        </w:rPr>
        <w:t>Malware</w:t>
      </w:r>
      <w:r w:rsidRPr="00221A3A">
        <w:rPr>
          <w:szCs w:val="20"/>
        </w:rPr>
        <w:t>:</w:t>
      </w:r>
      <w:r>
        <w:rPr>
          <w:szCs w:val="20"/>
        </w:rPr>
        <w:t xml:space="preserve"> </w:t>
      </w:r>
      <w:r w:rsidRPr="00AB11BD">
        <w:rPr>
          <w:szCs w:val="18"/>
          <w:lang w:eastAsia="en-US"/>
        </w:rPr>
        <w:t>Malicious software designed to attack a computer.</w:t>
      </w:r>
    </w:p>
    <w:p w14:paraId="0B9D3F19" w14:textId="77777777" w:rsidR="00712546" w:rsidRPr="002F7BE5" w:rsidRDefault="00712546" w:rsidP="00712546">
      <w:pPr>
        <w:numPr>
          <w:ilvl w:val="0"/>
          <w:numId w:val="16"/>
        </w:numPr>
        <w:tabs>
          <w:tab w:val="clear" w:pos="360"/>
        </w:tabs>
        <w:suppressAutoHyphens w:val="0"/>
        <w:rPr>
          <w:szCs w:val="20"/>
        </w:rPr>
      </w:pPr>
      <w:r>
        <w:rPr>
          <w:b/>
          <w:szCs w:val="20"/>
        </w:rPr>
        <w:t>Password</w:t>
      </w:r>
      <w:r w:rsidRPr="00221A3A">
        <w:rPr>
          <w:b/>
          <w:szCs w:val="20"/>
        </w:rPr>
        <w:t>-cracking software</w:t>
      </w:r>
      <w:r>
        <w:rPr>
          <w:szCs w:val="20"/>
        </w:rPr>
        <w:t xml:space="preserve">: </w:t>
      </w:r>
      <w:r w:rsidRPr="00AB11BD">
        <w:rPr>
          <w:szCs w:val="18"/>
          <w:lang w:eastAsia="en-US"/>
        </w:rPr>
        <w:t>A program that automates a brute-force approach to finding a password for a given user ID by encrypting in turn all words in its dictionary using the known hash function.</w:t>
      </w:r>
    </w:p>
    <w:p w14:paraId="2A8A6B5D" w14:textId="77777777" w:rsidR="000A0741" w:rsidRPr="00221A3A" w:rsidRDefault="000A0741" w:rsidP="00712546">
      <w:pPr>
        <w:numPr>
          <w:ilvl w:val="0"/>
          <w:numId w:val="16"/>
        </w:numPr>
        <w:tabs>
          <w:tab w:val="clear" w:pos="360"/>
        </w:tabs>
        <w:suppressAutoHyphens w:val="0"/>
        <w:rPr>
          <w:szCs w:val="20"/>
        </w:rPr>
      </w:pPr>
      <w:r>
        <w:rPr>
          <w:b/>
          <w:szCs w:val="20"/>
        </w:rPr>
        <w:t>Password manager software (password vault)</w:t>
      </w:r>
      <w:r w:rsidRPr="000A0741">
        <w:rPr>
          <w:szCs w:val="20"/>
        </w:rPr>
        <w:t>:</w:t>
      </w:r>
      <w:r>
        <w:rPr>
          <w:szCs w:val="20"/>
        </w:rPr>
        <w:t xml:space="preserve"> A central site that securely stores all your passwords in encrypted form.</w:t>
      </w:r>
    </w:p>
    <w:p w14:paraId="1B459AFD" w14:textId="77777777" w:rsidR="00712546" w:rsidRPr="002F7BE5" w:rsidRDefault="00712546" w:rsidP="00712546">
      <w:pPr>
        <w:numPr>
          <w:ilvl w:val="0"/>
          <w:numId w:val="16"/>
        </w:numPr>
        <w:tabs>
          <w:tab w:val="clear" w:pos="360"/>
        </w:tabs>
        <w:suppressAutoHyphens w:val="0"/>
        <w:rPr>
          <w:szCs w:val="20"/>
        </w:rPr>
      </w:pPr>
      <w:r>
        <w:rPr>
          <w:b/>
          <w:szCs w:val="20"/>
        </w:rPr>
        <w:t>Phishing</w:t>
      </w:r>
      <w:r w:rsidRPr="00221A3A">
        <w:rPr>
          <w:szCs w:val="20"/>
        </w:rPr>
        <w:t>:</w:t>
      </w:r>
      <w:r>
        <w:rPr>
          <w:szCs w:val="20"/>
        </w:rPr>
        <w:t xml:space="preserve"> </w:t>
      </w:r>
      <w:r w:rsidRPr="00AB11BD">
        <w:rPr>
          <w:szCs w:val="18"/>
          <w:lang w:eastAsia="en-US"/>
        </w:rPr>
        <w:t>The p</w:t>
      </w:r>
      <w:r w:rsidR="002C5D02">
        <w:rPr>
          <w:szCs w:val="18"/>
          <w:lang w:eastAsia="en-US"/>
        </w:rPr>
        <w:t>ractice of sending widespread e</w:t>
      </w:r>
      <w:r w:rsidRPr="00AB11BD">
        <w:rPr>
          <w:szCs w:val="18"/>
          <w:lang w:eastAsia="en-US"/>
        </w:rPr>
        <w:t>mails in hopes of luring users to visit a fake website, where personal information can be collected.</w:t>
      </w:r>
    </w:p>
    <w:p w14:paraId="5857AB55" w14:textId="77777777" w:rsidR="00DE6946" w:rsidRPr="002F7BE5" w:rsidRDefault="00DE6946" w:rsidP="00712546">
      <w:pPr>
        <w:numPr>
          <w:ilvl w:val="0"/>
          <w:numId w:val="16"/>
        </w:numPr>
        <w:tabs>
          <w:tab w:val="clear" w:pos="360"/>
        </w:tabs>
        <w:suppressAutoHyphens w:val="0"/>
        <w:rPr>
          <w:szCs w:val="20"/>
        </w:rPr>
      </w:pPr>
      <w:r>
        <w:rPr>
          <w:b/>
          <w:szCs w:val="20"/>
        </w:rPr>
        <w:t>Public-key certificate/digital certificate</w:t>
      </w:r>
      <w:r>
        <w:rPr>
          <w:szCs w:val="20"/>
        </w:rPr>
        <w:t>: A certificate issued by a trusted third-party certificate authority.</w:t>
      </w:r>
    </w:p>
    <w:p w14:paraId="3654CA66" w14:textId="77777777" w:rsidR="00727529" w:rsidRDefault="00727529" w:rsidP="00712546">
      <w:pPr>
        <w:numPr>
          <w:ilvl w:val="0"/>
          <w:numId w:val="16"/>
        </w:numPr>
        <w:tabs>
          <w:tab w:val="clear" w:pos="360"/>
        </w:tabs>
        <w:suppressAutoHyphens w:val="0"/>
        <w:rPr>
          <w:szCs w:val="20"/>
        </w:rPr>
      </w:pPr>
      <w:r>
        <w:rPr>
          <w:b/>
          <w:szCs w:val="20"/>
        </w:rPr>
        <w:t>Ransomware</w:t>
      </w:r>
      <w:r w:rsidRPr="002F7BE5">
        <w:rPr>
          <w:szCs w:val="20"/>
        </w:rPr>
        <w:t>:</w:t>
      </w:r>
      <w:r>
        <w:rPr>
          <w:szCs w:val="20"/>
        </w:rPr>
        <w:t xml:space="preserve"> Software usually downloaded through an email attachment that encrypts the user</w:t>
      </w:r>
      <w:r w:rsidR="00DE6946">
        <w:rPr>
          <w:szCs w:val="20"/>
        </w:rPr>
        <w:t>’</w:t>
      </w:r>
      <w:r>
        <w:rPr>
          <w:szCs w:val="20"/>
        </w:rPr>
        <w:t>s files and demands payment for an unlock key.</w:t>
      </w:r>
    </w:p>
    <w:p w14:paraId="6DE581D2" w14:textId="77777777" w:rsidR="00727529" w:rsidRDefault="00727529" w:rsidP="00712546">
      <w:pPr>
        <w:numPr>
          <w:ilvl w:val="0"/>
          <w:numId w:val="16"/>
        </w:numPr>
        <w:tabs>
          <w:tab w:val="clear" w:pos="360"/>
        </w:tabs>
        <w:suppressAutoHyphens w:val="0"/>
        <w:rPr>
          <w:szCs w:val="20"/>
        </w:rPr>
      </w:pPr>
      <w:r>
        <w:rPr>
          <w:b/>
          <w:szCs w:val="20"/>
        </w:rPr>
        <w:t>Reflection and amplification</w:t>
      </w:r>
      <w:r w:rsidRPr="002F7BE5">
        <w:rPr>
          <w:szCs w:val="20"/>
        </w:rPr>
        <w:t>:</w:t>
      </w:r>
      <w:r>
        <w:rPr>
          <w:szCs w:val="20"/>
        </w:rPr>
        <w:t xml:space="preserve"> A more sophisticated type of DDoS attack that fools the attacked system into thinking a DNS query is coming from a legi</w:t>
      </w:r>
      <w:r w:rsidR="005F1C7F">
        <w:rPr>
          <w:szCs w:val="20"/>
        </w:rPr>
        <w:t>timate source, causing the system to flood itself with requests and sendouts.</w:t>
      </w:r>
    </w:p>
    <w:p w14:paraId="18B23C2B" w14:textId="77777777" w:rsidR="00910894" w:rsidRPr="00221A3A" w:rsidRDefault="00910894" w:rsidP="00712546">
      <w:pPr>
        <w:numPr>
          <w:ilvl w:val="0"/>
          <w:numId w:val="16"/>
        </w:numPr>
        <w:tabs>
          <w:tab w:val="clear" w:pos="360"/>
        </w:tabs>
        <w:suppressAutoHyphens w:val="0"/>
        <w:rPr>
          <w:szCs w:val="20"/>
        </w:rPr>
      </w:pPr>
      <w:r>
        <w:rPr>
          <w:b/>
          <w:szCs w:val="20"/>
        </w:rPr>
        <w:t>Remote Desktop Protocol (RDP)</w:t>
      </w:r>
      <w:r w:rsidRPr="002F7BE5">
        <w:rPr>
          <w:szCs w:val="20"/>
        </w:rPr>
        <w:t>:</w:t>
      </w:r>
      <w:r>
        <w:rPr>
          <w:szCs w:val="20"/>
        </w:rPr>
        <w:t xml:space="preserve"> The ability for </w:t>
      </w:r>
      <w:r w:rsidR="00462B9B">
        <w:rPr>
          <w:szCs w:val="20"/>
        </w:rPr>
        <w:t>employees</w:t>
      </w:r>
      <w:r>
        <w:rPr>
          <w:szCs w:val="20"/>
        </w:rPr>
        <w:t xml:space="preserve"> to see and utilize another system at another location as though they were sitting at it.</w:t>
      </w:r>
    </w:p>
    <w:p w14:paraId="08BB003C" w14:textId="77777777" w:rsidR="00712546" w:rsidRPr="00221A3A" w:rsidRDefault="00712546" w:rsidP="00712546">
      <w:pPr>
        <w:numPr>
          <w:ilvl w:val="0"/>
          <w:numId w:val="16"/>
        </w:numPr>
        <w:tabs>
          <w:tab w:val="clear" w:pos="360"/>
        </w:tabs>
        <w:suppressAutoHyphens w:val="0"/>
        <w:rPr>
          <w:szCs w:val="20"/>
        </w:rPr>
      </w:pPr>
      <w:r>
        <w:rPr>
          <w:b/>
          <w:szCs w:val="20"/>
        </w:rPr>
        <w:t>RSA</w:t>
      </w:r>
      <w:r w:rsidRPr="00221A3A">
        <w:rPr>
          <w:szCs w:val="20"/>
        </w:rPr>
        <w:t>:</w:t>
      </w:r>
      <w:r>
        <w:rPr>
          <w:szCs w:val="20"/>
        </w:rPr>
        <w:t xml:space="preserve"> </w:t>
      </w:r>
      <w:r w:rsidRPr="00AB11BD">
        <w:rPr>
          <w:szCs w:val="18"/>
          <w:lang w:eastAsia="en-US"/>
        </w:rPr>
        <w:t>A public-key encryption algorithm</w:t>
      </w:r>
      <w:r w:rsidR="00DE6946">
        <w:rPr>
          <w:szCs w:val="18"/>
          <w:lang w:eastAsia="en-US"/>
        </w:rPr>
        <w:t xml:space="preserve"> developed at MIT by Ron Rivest, Adi Shamir, and Len Adleman.</w:t>
      </w:r>
    </w:p>
    <w:p w14:paraId="0904C3A2" w14:textId="77777777" w:rsidR="00712546" w:rsidRDefault="00712546" w:rsidP="00712546">
      <w:pPr>
        <w:numPr>
          <w:ilvl w:val="0"/>
          <w:numId w:val="16"/>
        </w:numPr>
        <w:tabs>
          <w:tab w:val="clear" w:pos="360"/>
        </w:tabs>
        <w:suppressAutoHyphens w:val="0"/>
        <w:rPr>
          <w:szCs w:val="20"/>
        </w:rPr>
      </w:pPr>
      <w:r>
        <w:rPr>
          <w:b/>
          <w:szCs w:val="20"/>
        </w:rPr>
        <w:t>Security patch</w:t>
      </w:r>
      <w:r w:rsidRPr="00221A3A">
        <w:rPr>
          <w:szCs w:val="20"/>
        </w:rPr>
        <w:t>:</w:t>
      </w:r>
      <w:r>
        <w:rPr>
          <w:szCs w:val="20"/>
        </w:rPr>
        <w:t xml:space="preserve"> </w:t>
      </w:r>
      <w:r w:rsidRPr="00AB11BD">
        <w:rPr>
          <w:szCs w:val="18"/>
          <w:lang w:eastAsia="en-US"/>
        </w:rPr>
        <w:t>An update, generally to the operating system, that adds new or improved security measures.</w:t>
      </w:r>
    </w:p>
    <w:p w14:paraId="16D1DC6B" w14:textId="77777777" w:rsidR="00712546" w:rsidRPr="002F7BE5" w:rsidRDefault="00712546" w:rsidP="00712546">
      <w:pPr>
        <w:numPr>
          <w:ilvl w:val="0"/>
          <w:numId w:val="16"/>
        </w:numPr>
        <w:tabs>
          <w:tab w:val="clear" w:pos="360"/>
        </w:tabs>
        <w:suppressAutoHyphens w:val="0"/>
        <w:rPr>
          <w:szCs w:val="20"/>
        </w:rPr>
      </w:pPr>
      <w:r w:rsidRPr="00221A3A">
        <w:rPr>
          <w:b/>
          <w:szCs w:val="20"/>
        </w:rPr>
        <w:t>Social engineering</w:t>
      </w:r>
      <w:r w:rsidRPr="00221A3A">
        <w:rPr>
          <w:szCs w:val="20"/>
        </w:rPr>
        <w:t xml:space="preserve">: </w:t>
      </w:r>
      <w:r w:rsidRPr="00221A3A">
        <w:rPr>
          <w:szCs w:val="18"/>
          <w:lang w:eastAsia="en-US"/>
        </w:rPr>
        <w:t>The process of using people to get the information you want.</w:t>
      </w:r>
    </w:p>
    <w:p w14:paraId="0C01C20D" w14:textId="77777777" w:rsidR="00727529" w:rsidRDefault="00727529" w:rsidP="00712546">
      <w:pPr>
        <w:numPr>
          <w:ilvl w:val="0"/>
          <w:numId w:val="16"/>
        </w:numPr>
        <w:tabs>
          <w:tab w:val="clear" w:pos="360"/>
        </w:tabs>
        <w:suppressAutoHyphens w:val="0"/>
        <w:rPr>
          <w:szCs w:val="20"/>
        </w:rPr>
      </w:pPr>
      <w:r>
        <w:rPr>
          <w:b/>
          <w:szCs w:val="20"/>
        </w:rPr>
        <w:t>Spam</w:t>
      </w:r>
      <w:r w:rsidRPr="002F7BE5">
        <w:rPr>
          <w:szCs w:val="20"/>
        </w:rPr>
        <w:t>:</w:t>
      </w:r>
      <w:r>
        <w:rPr>
          <w:szCs w:val="20"/>
        </w:rPr>
        <w:t xml:space="preserve"> Junk email.</w:t>
      </w:r>
    </w:p>
    <w:p w14:paraId="3A7E23A5" w14:textId="77777777" w:rsidR="00712546" w:rsidRPr="00221A3A" w:rsidRDefault="00712546" w:rsidP="00712546">
      <w:pPr>
        <w:numPr>
          <w:ilvl w:val="0"/>
          <w:numId w:val="16"/>
        </w:numPr>
        <w:tabs>
          <w:tab w:val="clear" w:pos="360"/>
        </w:tabs>
        <w:suppressAutoHyphens w:val="0"/>
        <w:rPr>
          <w:szCs w:val="20"/>
        </w:rPr>
      </w:pPr>
      <w:r w:rsidRPr="00221A3A">
        <w:rPr>
          <w:b/>
          <w:szCs w:val="20"/>
        </w:rPr>
        <w:t>SSL (Secure Sockets Layer)</w:t>
      </w:r>
      <w:r w:rsidRPr="00221A3A">
        <w:rPr>
          <w:szCs w:val="20"/>
        </w:rPr>
        <w:t xml:space="preserve">: </w:t>
      </w:r>
      <w:r w:rsidRPr="00221A3A">
        <w:rPr>
          <w:szCs w:val="18"/>
          <w:lang w:eastAsia="en-US"/>
        </w:rPr>
        <w:t>A series of protocols to ensure s</w:t>
      </w:r>
      <w:r w:rsidR="004B0579">
        <w:rPr>
          <w:szCs w:val="18"/>
          <w:lang w:eastAsia="en-US"/>
        </w:rPr>
        <w:t>ecure data transmission on the w</w:t>
      </w:r>
      <w:r w:rsidRPr="00221A3A">
        <w:rPr>
          <w:szCs w:val="18"/>
          <w:lang w:eastAsia="en-US"/>
        </w:rPr>
        <w:t>eb.</w:t>
      </w:r>
    </w:p>
    <w:p w14:paraId="142A5041" w14:textId="77777777" w:rsidR="00712546" w:rsidRDefault="00712546" w:rsidP="00712546">
      <w:pPr>
        <w:numPr>
          <w:ilvl w:val="0"/>
          <w:numId w:val="16"/>
        </w:numPr>
        <w:tabs>
          <w:tab w:val="clear" w:pos="360"/>
        </w:tabs>
        <w:suppressAutoHyphens w:val="0"/>
        <w:rPr>
          <w:szCs w:val="20"/>
        </w:rPr>
      </w:pPr>
      <w:r>
        <w:rPr>
          <w:b/>
          <w:szCs w:val="20"/>
        </w:rPr>
        <w:t>Steganography</w:t>
      </w:r>
      <w:r w:rsidRPr="00221A3A">
        <w:rPr>
          <w:szCs w:val="20"/>
        </w:rPr>
        <w:t>:</w:t>
      </w:r>
      <w:r>
        <w:rPr>
          <w:szCs w:val="20"/>
        </w:rPr>
        <w:t xml:space="preserve"> </w:t>
      </w:r>
      <w:r w:rsidRPr="00AB11BD">
        <w:rPr>
          <w:szCs w:val="18"/>
          <w:lang w:eastAsia="en-US"/>
        </w:rPr>
        <w:t xml:space="preserve">The practice of hiding the very existence of a message, now </w:t>
      </w:r>
      <w:r w:rsidR="004B0579">
        <w:rPr>
          <w:szCs w:val="18"/>
          <w:lang w:eastAsia="en-US"/>
        </w:rPr>
        <w:t>usually within an image on the w</w:t>
      </w:r>
      <w:r w:rsidRPr="00AB11BD">
        <w:rPr>
          <w:szCs w:val="18"/>
          <w:lang w:eastAsia="en-US"/>
        </w:rPr>
        <w:t>eb.</w:t>
      </w:r>
    </w:p>
    <w:p w14:paraId="365582E3" w14:textId="77777777" w:rsidR="00712546" w:rsidRPr="00221A3A" w:rsidRDefault="00712546" w:rsidP="00712546">
      <w:pPr>
        <w:numPr>
          <w:ilvl w:val="0"/>
          <w:numId w:val="16"/>
        </w:numPr>
        <w:tabs>
          <w:tab w:val="clear" w:pos="360"/>
        </w:tabs>
        <w:suppressAutoHyphens w:val="0"/>
        <w:rPr>
          <w:szCs w:val="20"/>
        </w:rPr>
      </w:pPr>
      <w:r w:rsidRPr="00221A3A">
        <w:rPr>
          <w:b/>
          <w:szCs w:val="20"/>
        </w:rPr>
        <w:t>Stream cipher</w:t>
      </w:r>
      <w:r w:rsidRPr="00221A3A">
        <w:rPr>
          <w:szCs w:val="20"/>
        </w:rPr>
        <w:t xml:space="preserve">: </w:t>
      </w:r>
      <w:r w:rsidRPr="00221A3A">
        <w:rPr>
          <w:szCs w:val="18"/>
          <w:lang w:eastAsia="en-US"/>
        </w:rPr>
        <w:t>Any encryption algorithm that encodes one character at a time.</w:t>
      </w:r>
    </w:p>
    <w:p w14:paraId="098B1DED" w14:textId="77777777" w:rsidR="00712546" w:rsidRPr="00221A3A" w:rsidRDefault="00712546" w:rsidP="00712546">
      <w:pPr>
        <w:numPr>
          <w:ilvl w:val="0"/>
          <w:numId w:val="16"/>
        </w:numPr>
        <w:tabs>
          <w:tab w:val="clear" w:pos="360"/>
        </w:tabs>
        <w:suppressAutoHyphens w:val="0"/>
        <w:rPr>
          <w:szCs w:val="20"/>
        </w:rPr>
      </w:pPr>
      <w:r>
        <w:rPr>
          <w:b/>
          <w:szCs w:val="20"/>
        </w:rPr>
        <w:t>Symmetric encryption algorithm</w:t>
      </w:r>
      <w:r w:rsidRPr="00221A3A">
        <w:rPr>
          <w:szCs w:val="20"/>
        </w:rPr>
        <w:t>:</w:t>
      </w:r>
      <w:r>
        <w:rPr>
          <w:szCs w:val="20"/>
        </w:rPr>
        <w:t xml:space="preserve"> </w:t>
      </w:r>
      <w:r w:rsidRPr="00AB11BD">
        <w:rPr>
          <w:szCs w:val="18"/>
          <w:lang w:eastAsia="en-US"/>
        </w:rPr>
        <w:t xml:space="preserve">An encryption algorithm that requires a secret key shared by </w:t>
      </w:r>
      <w:r w:rsidR="00462B9B">
        <w:rPr>
          <w:szCs w:val="18"/>
          <w:lang w:eastAsia="en-US"/>
        </w:rPr>
        <w:t xml:space="preserve">the </w:t>
      </w:r>
      <w:r w:rsidRPr="00AB11BD">
        <w:rPr>
          <w:szCs w:val="18"/>
          <w:lang w:eastAsia="en-US"/>
        </w:rPr>
        <w:t>sender and receiver.</w:t>
      </w:r>
    </w:p>
    <w:p w14:paraId="3907D04F" w14:textId="77777777" w:rsidR="00712546" w:rsidRPr="00221A3A" w:rsidRDefault="00712546" w:rsidP="00712546">
      <w:pPr>
        <w:numPr>
          <w:ilvl w:val="0"/>
          <w:numId w:val="16"/>
        </w:numPr>
        <w:tabs>
          <w:tab w:val="clear" w:pos="360"/>
        </w:tabs>
        <w:suppressAutoHyphens w:val="0"/>
        <w:rPr>
          <w:szCs w:val="20"/>
        </w:rPr>
      </w:pPr>
      <w:r>
        <w:rPr>
          <w:b/>
          <w:szCs w:val="20"/>
        </w:rPr>
        <w:t>System administrator</w:t>
      </w:r>
      <w:r w:rsidRPr="00221A3A">
        <w:rPr>
          <w:szCs w:val="20"/>
        </w:rPr>
        <w:t>:</w:t>
      </w:r>
      <w:r>
        <w:rPr>
          <w:szCs w:val="20"/>
        </w:rPr>
        <w:t xml:space="preserve"> </w:t>
      </w:r>
      <w:r w:rsidRPr="00AB11BD">
        <w:rPr>
          <w:szCs w:val="18"/>
          <w:lang w:eastAsia="en-US"/>
        </w:rPr>
        <w:t>The person who has access to everything on a computer and who sets up the authorization privileges for all other user</w:t>
      </w:r>
      <w:r>
        <w:rPr>
          <w:szCs w:val="18"/>
          <w:lang w:eastAsia="en-US"/>
        </w:rPr>
        <w:t>s.</w:t>
      </w:r>
    </w:p>
    <w:p w14:paraId="7BCF3DEA" w14:textId="77777777" w:rsidR="00712546" w:rsidRDefault="00712546" w:rsidP="00712546">
      <w:pPr>
        <w:numPr>
          <w:ilvl w:val="0"/>
          <w:numId w:val="16"/>
        </w:numPr>
        <w:tabs>
          <w:tab w:val="clear" w:pos="360"/>
        </w:tabs>
        <w:suppressAutoHyphens w:val="0"/>
        <w:rPr>
          <w:szCs w:val="20"/>
        </w:rPr>
      </w:pPr>
      <w:r>
        <w:rPr>
          <w:b/>
          <w:szCs w:val="20"/>
        </w:rPr>
        <w:t>TLS (Transport Layer Security)</w:t>
      </w:r>
      <w:r w:rsidRPr="00221A3A">
        <w:rPr>
          <w:szCs w:val="20"/>
        </w:rPr>
        <w:t>:</w:t>
      </w:r>
      <w:r>
        <w:rPr>
          <w:szCs w:val="20"/>
        </w:rPr>
        <w:t xml:space="preserve"> An improved version of SSL.</w:t>
      </w:r>
    </w:p>
    <w:p w14:paraId="58872454" w14:textId="77777777" w:rsidR="00712546" w:rsidRPr="002F7BE5" w:rsidRDefault="00712546" w:rsidP="00712546">
      <w:pPr>
        <w:numPr>
          <w:ilvl w:val="0"/>
          <w:numId w:val="16"/>
        </w:numPr>
        <w:tabs>
          <w:tab w:val="clear" w:pos="360"/>
        </w:tabs>
        <w:suppressAutoHyphens w:val="0"/>
        <w:rPr>
          <w:szCs w:val="20"/>
        </w:rPr>
      </w:pPr>
      <w:r>
        <w:rPr>
          <w:b/>
          <w:szCs w:val="20"/>
        </w:rPr>
        <w:t>Trojan horse</w:t>
      </w:r>
      <w:r w:rsidRPr="00221A3A">
        <w:rPr>
          <w:szCs w:val="20"/>
        </w:rPr>
        <w:t>:</w:t>
      </w:r>
      <w:r>
        <w:rPr>
          <w:szCs w:val="20"/>
        </w:rPr>
        <w:t xml:space="preserve"> </w:t>
      </w:r>
      <w:r w:rsidRPr="00AB11BD">
        <w:rPr>
          <w:szCs w:val="18"/>
          <w:lang w:eastAsia="en-US"/>
        </w:rPr>
        <w:t>A computer program that does some harmless little job but</w:t>
      </w:r>
      <w:r>
        <w:rPr>
          <w:szCs w:val="18"/>
          <w:lang w:eastAsia="en-US"/>
        </w:rPr>
        <w:t xml:space="preserve"> also contains code to perform </w:t>
      </w:r>
      <w:r w:rsidRPr="00AB11BD">
        <w:rPr>
          <w:szCs w:val="18"/>
          <w:lang w:eastAsia="en-US"/>
        </w:rPr>
        <w:t>malicious attacks</w:t>
      </w:r>
      <w:r>
        <w:rPr>
          <w:szCs w:val="18"/>
          <w:lang w:eastAsia="en-US"/>
        </w:rPr>
        <w:t>.</w:t>
      </w:r>
    </w:p>
    <w:p w14:paraId="5389A120" w14:textId="77777777" w:rsidR="00DE6946" w:rsidRPr="00221A3A" w:rsidRDefault="00DE6946" w:rsidP="00712546">
      <w:pPr>
        <w:numPr>
          <w:ilvl w:val="0"/>
          <w:numId w:val="16"/>
        </w:numPr>
        <w:tabs>
          <w:tab w:val="clear" w:pos="360"/>
        </w:tabs>
        <w:suppressAutoHyphens w:val="0"/>
        <w:rPr>
          <w:szCs w:val="20"/>
        </w:rPr>
      </w:pPr>
      <w:r>
        <w:rPr>
          <w:b/>
          <w:szCs w:val="20"/>
        </w:rPr>
        <w:t>Virtual private network (VPN)</w:t>
      </w:r>
      <w:r w:rsidRPr="002F7BE5">
        <w:rPr>
          <w:szCs w:val="20"/>
        </w:rPr>
        <w:t>:</w:t>
      </w:r>
      <w:r>
        <w:rPr>
          <w:szCs w:val="20"/>
        </w:rPr>
        <w:t xml:space="preserve"> A connection made between a system and a network far away, usually through VPN tunnels, that hides data from the local network the computer is connected to.</w:t>
      </w:r>
    </w:p>
    <w:p w14:paraId="61F73711" w14:textId="77777777" w:rsidR="00712546" w:rsidRPr="00EE4E8A" w:rsidRDefault="00712546" w:rsidP="00712546">
      <w:pPr>
        <w:numPr>
          <w:ilvl w:val="0"/>
          <w:numId w:val="16"/>
        </w:numPr>
        <w:tabs>
          <w:tab w:val="clear" w:pos="360"/>
        </w:tabs>
        <w:suppressAutoHyphens w:val="0"/>
        <w:rPr>
          <w:szCs w:val="20"/>
        </w:rPr>
      </w:pPr>
      <w:r>
        <w:rPr>
          <w:b/>
          <w:szCs w:val="20"/>
        </w:rPr>
        <w:t>Virus</w:t>
      </w:r>
      <w:r w:rsidRPr="00221A3A">
        <w:rPr>
          <w:szCs w:val="20"/>
        </w:rPr>
        <w:t>:</w:t>
      </w:r>
      <w:r>
        <w:rPr>
          <w:szCs w:val="20"/>
        </w:rPr>
        <w:t xml:space="preserve"> </w:t>
      </w:r>
      <w:r>
        <w:rPr>
          <w:szCs w:val="18"/>
          <w:lang w:eastAsia="en-US"/>
        </w:rPr>
        <w:t xml:space="preserve">A computer program that </w:t>
      </w:r>
      <w:r w:rsidRPr="00AB11BD">
        <w:rPr>
          <w:szCs w:val="18"/>
          <w:lang w:eastAsia="en-US"/>
        </w:rPr>
        <w:t>embeds itself within another program or file in order to infect a host computer and then spread.</w:t>
      </w:r>
    </w:p>
    <w:p w14:paraId="64087D56" w14:textId="77777777" w:rsidR="00712546" w:rsidRPr="00EE4E8A" w:rsidRDefault="00712546" w:rsidP="00712546">
      <w:pPr>
        <w:numPr>
          <w:ilvl w:val="0"/>
          <w:numId w:val="16"/>
        </w:numPr>
        <w:tabs>
          <w:tab w:val="clear" w:pos="360"/>
        </w:tabs>
        <w:suppressAutoHyphens w:val="0"/>
        <w:rPr>
          <w:szCs w:val="20"/>
        </w:rPr>
      </w:pPr>
      <w:r>
        <w:rPr>
          <w:b/>
          <w:szCs w:val="20"/>
        </w:rPr>
        <w:t>Worm</w:t>
      </w:r>
      <w:r w:rsidRPr="00EE4E8A">
        <w:rPr>
          <w:szCs w:val="20"/>
        </w:rPr>
        <w:t>:</w:t>
      </w:r>
      <w:r>
        <w:rPr>
          <w:szCs w:val="20"/>
        </w:rPr>
        <w:t xml:space="preserve"> </w:t>
      </w:r>
      <w:r w:rsidRPr="00AB11BD">
        <w:rPr>
          <w:szCs w:val="18"/>
          <w:lang w:eastAsia="en-US"/>
        </w:rPr>
        <w:t>Similar to a virus but can send copies of itself to other nodes on a computer network without having to be carried by an infected host file.</w:t>
      </w:r>
    </w:p>
    <w:p w14:paraId="34BD373E" w14:textId="77777777" w:rsidR="00712546" w:rsidRPr="00221A3A" w:rsidRDefault="00712546" w:rsidP="00712546">
      <w:pPr>
        <w:numPr>
          <w:ilvl w:val="0"/>
          <w:numId w:val="16"/>
        </w:numPr>
        <w:tabs>
          <w:tab w:val="clear" w:pos="360"/>
        </w:tabs>
        <w:suppressAutoHyphens w:val="0"/>
        <w:rPr>
          <w:szCs w:val="20"/>
        </w:rPr>
      </w:pPr>
      <w:r>
        <w:rPr>
          <w:b/>
          <w:szCs w:val="20"/>
        </w:rPr>
        <w:t>Zombie army</w:t>
      </w:r>
      <w:r w:rsidRPr="00EE4E8A">
        <w:rPr>
          <w:szCs w:val="20"/>
        </w:rPr>
        <w:t>:</w:t>
      </w:r>
      <w:r>
        <w:rPr>
          <w:szCs w:val="20"/>
        </w:rPr>
        <w:t xml:space="preserve"> </w:t>
      </w:r>
      <w:r w:rsidRPr="00AB11BD">
        <w:rPr>
          <w:szCs w:val="18"/>
          <w:lang w:eastAsia="en-US"/>
        </w:rPr>
        <w:t>Another term for a botnet.</w:t>
      </w:r>
    </w:p>
    <w:p w14:paraId="59FD07AF" w14:textId="77777777" w:rsidR="00712546" w:rsidRDefault="00712546" w:rsidP="00712546">
      <w:pPr>
        <w:suppressAutoHyphens w:val="0"/>
        <w:rPr>
          <w:szCs w:val="20"/>
        </w:rPr>
      </w:pPr>
    </w:p>
    <w:p w14:paraId="5B1CAD53" w14:textId="77777777" w:rsidR="00926D6B" w:rsidRDefault="00926D6B" w:rsidP="00712546">
      <w:pPr>
        <w:suppressAutoHyphens w:val="0"/>
        <w:rPr>
          <w:szCs w:val="20"/>
        </w:rPr>
      </w:pPr>
    </w:p>
    <w:p w14:paraId="76322071" w14:textId="77777777" w:rsidR="00926D6B" w:rsidRDefault="00926D6B" w:rsidP="00712546">
      <w:pPr>
        <w:suppressAutoHyphens w:val="0"/>
        <w:rPr>
          <w:szCs w:val="20"/>
        </w:rPr>
      </w:pPr>
    </w:p>
    <w:p w14:paraId="7C138057" w14:textId="77777777" w:rsidR="00926D6B" w:rsidRDefault="00926D6B" w:rsidP="00926D6B">
      <w:pPr>
        <w:tabs>
          <w:tab w:val="left" w:pos="720"/>
        </w:tabs>
        <w:rPr>
          <w:b/>
          <w:sz w:val="32"/>
          <w:szCs w:val="32"/>
          <w:u w:val="single"/>
        </w:rPr>
      </w:pPr>
      <w:bookmarkStart w:id="2" w:name="_Hlk495379224"/>
      <w:r w:rsidRPr="00926D6B">
        <w:rPr>
          <w:b/>
          <w:sz w:val="32"/>
          <w:szCs w:val="32"/>
          <w:u w:val="single"/>
        </w:rPr>
        <w:t>Solutions to End-of-Chapter Exercises</w:t>
      </w:r>
    </w:p>
    <w:p w14:paraId="132F7C06" w14:textId="77777777" w:rsidR="00926D6B" w:rsidRPr="00926D6B" w:rsidRDefault="00926D6B" w:rsidP="00926D6B">
      <w:pPr>
        <w:tabs>
          <w:tab w:val="left" w:pos="720"/>
        </w:tabs>
        <w:rPr>
          <w:b/>
          <w:sz w:val="32"/>
          <w:szCs w:val="32"/>
          <w:u w:val="single"/>
        </w:rPr>
      </w:pPr>
    </w:p>
    <w:bookmarkEnd w:id="2"/>
    <w:p w14:paraId="1FB5B3BF" w14:textId="77777777" w:rsidR="00926D6B" w:rsidRPr="0033432E" w:rsidRDefault="00926D6B" w:rsidP="00926D6B">
      <w:pPr>
        <w:pStyle w:val="ER"/>
        <w:numPr>
          <w:ilvl w:val="0"/>
          <w:numId w:val="32"/>
        </w:numPr>
        <w:tabs>
          <w:tab w:val="clear" w:pos="200"/>
          <w:tab w:val="decimal" w:pos="360"/>
        </w:tabs>
        <w:spacing w:before="0" w:line="240" w:lineRule="auto"/>
        <w:ind w:left="360"/>
        <w:rPr>
          <w:rFonts w:ascii="Times New Roman" w:eastAsia="SimSun" w:hAnsi="Times New Roman"/>
          <w:sz w:val="24"/>
          <w:szCs w:val="24"/>
          <w:lang w:eastAsia="zh-CN"/>
        </w:rPr>
      </w:pPr>
      <w:r w:rsidRPr="0033432E">
        <w:rPr>
          <w:rFonts w:ascii="Times New Roman" w:eastAsia="SimSun" w:hAnsi="Times New Roman"/>
          <w:sz w:val="24"/>
          <w:szCs w:val="24"/>
          <w:lang w:eastAsia="zh-CN"/>
        </w:rPr>
        <w:t xml:space="preserve">Scenario (a) tells the person attempting to log on the name of the computing system and that there is no valid user name “jones”.  Scenario (b) tells the person attempting to logon the name of the computing system but does not reveal which part of the “smith/password” combination is incorrect.  Scenario (c) gives no information, not even the name of the computing system, until the correct userID/password is given. </w:t>
      </w:r>
    </w:p>
    <w:p w14:paraId="18BD5764" w14:textId="77777777" w:rsidR="00926D6B" w:rsidRPr="0033432E" w:rsidRDefault="00926D6B" w:rsidP="00926D6B">
      <w:pPr>
        <w:pStyle w:val="ER"/>
        <w:tabs>
          <w:tab w:val="clear" w:pos="200"/>
          <w:tab w:val="decimal" w:pos="360"/>
        </w:tabs>
        <w:spacing w:before="0" w:line="240" w:lineRule="auto"/>
        <w:ind w:firstLine="0"/>
        <w:rPr>
          <w:rFonts w:ascii="Times New Roman" w:eastAsia="SimSun" w:hAnsi="Times New Roman"/>
          <w:sz w:val="24"/>
          <w:szCs w:val="24"/>
          <w:lang w:eastAsia="zh-CN"/>
        </w:rPr>
      </w:pPr>
    </w:p>
    <w:p w14:paraId="32CE693A" w14:textId="77777777" w:rsidR="00926D6B" w:rsidRPr="0033432E" w:rsidRDefault="00926D6B" w:rsidP="00926D6B">
      <w:pPr>
        <w:numPr>
          <w:ilvl w:val="0"/>
          <w:numId w:val="32"/>
        </w:numPr>
        <w:suppressAutoHyphens w:val="0"/>
        <w:ind w:left="360"/>
      </w:pPr>
    </w:p>
    <w:p w14:paraId="33A79E01" w14:textId="77777777" w:rsidR="00926D6B" w:rsidRPr="0033432E" w:rsidRDefault="00926D6B" w:rsidP="00926D6B">
      <w:pPr>
        <w:tabs>
          <w:tab w:val="left" w:pos="360"/>
        </w:tabs>
        <w:ind w:left="360"/>
      </w:pPr>
      <w:r w:rsidRPr="0033432E">
        <w:t xml:space="preserve">a.  Step 1:  fido </w:t>
      </w:r>
      <w:r w:rsidRPr="0033432E">
        <w:sym w:font="Symbol" w:char="F0AE"/>
      </w:r>
      <w:r w:rsidRPr="0033432E">
        <w:t xml:space="preserve"> 6 9 4 15</w:t>
      </w:r>
      <w:r w:rsidRPr="0033432E">
        <w:br/>
        <w:t xml:space="preserve">     Step 2:  6 + 9 + 4 + 15 = 34</w:t>
      </w:r>
      <w:r w:rsidRPr="0033432E">
        <w:br/>
        <w:t xml:space="preserve">     Step 3:  34  </w:t>
      </w:r>
      <w:r w:rsidRPr="0033432E">
        <w:sym w:font="Symbol" w:char="F0AE"/>
      </w:r>
      <w:r w:rsidRPr="0033432E">
        <w:t xml:space="preserve"> 6   (34 = 4 × 7 with 6 left over)</w:t>
      </w:r>
      <w:r w:rsidRPr="0033432E">
        <w:br/>
        <w:t xml:space="preserve">     Step 4:  (6 + 1) × 9 = 63</w:t>
      </w:r>
      <w:r w:rsidRPr="0033432E">
        <w:br/>
        <w:t xml:space="preserve">     Step 5:  63 </w:t>
      </w:r>
      <w:r w:rsidRPr="0033432E">
        <w:sym w:font="Symbol" w:char="F0AE"/>
      </w:r>
      <w:r w:rsidRPr="0033432E">
        <w:t xml:space="preserve"> 36 </w:t>
      </w:r>
      <w:r w:rsidRPr="0033432E">
        <w:sym w:font="Symbol" w:char="F0AE"/>
      </w:r>
      <w:r w:rsidRPr="0033432E">
        <w:t xml:space="preserve"> cf</w:t>
      </w:r>
    </w:p>
    <w:p w14:paraId="40654E3A" w14:textId="77777777" w:rsidR="00926D6B" w:rsidRPr="0033432E" w:rsidRDefault="00926D6B" w:rsidP="00926D6B">
      <w:pPr>
        <w:tabs>
          <w:tab w:val="left" w:pos="360"/>
        </w:tabs>
        <w:ind w:left="360"/>
      </w:pPr>
    </w:p>
    <w:p w14:paraId="0976D3F3" w14:textId="77777777" w:rsidR="00926D6B" w:rsidRPr="0033432E" w:rsidRDefault="00926D6B" w:rsidP="00926D6B">
      <w:pPr>
        <w:tabs>
          <w:tab w:val="left" w:pos="360"/>
        </w:tabs>
        <w:ind w:left="360"/>
      </w:pPr>
      <w:r w:rsidRPr="0033432E">
        <w:t xml:space="preserve">b.  Step 1:  blank </w:t>
      </w:r>
      <w:r w:rsidRPr="0033432E">
        <w:sym w:font="Symbol" w:char="F0AE"/>
      </w:r>
      <w:r w:rsidRPr="0033432E">
        <w:t xml:space="preserve"> 2 12 1 14 11</w:t>
      </w:r>
      <w:r w:rsidRPr="0033432E">
        <w:br/>
        <w:t xml:space="preserve">     Step 2:  2 + 12 + 1 + 14 + 11 = 40</w:t>
      </w:r>
      <w:r w:rsidRPr="0033432E">
        <w:br/>
        <w:t xml:space="preserve">     Step 3:  40 </w:t>
      </w:r>
      <w:r w:rsidRPr="0033432E">
        <w:sym w:font="Symbol" w:char="F0AE"/>
      </w:r>
      <w:r w:rsidRPr="0033432E">
        <w:t xml:space="preserve"> 5  (40 = 5 × 7 with 5 left over)</w:t>
      </w:r>
      <w:r w:rsidRPr="0033432E">
        <w:br/>
        <w:t xml:space="preserve">     Step 4:  (5 + 1) × 9 = 54</w:t>
      </w:r>
      <w:r w:rsidRPr="0033432E">
        <w:br/>
        <w:t xml:space="preserve">     Step 5:  54 </w:t>
      </w:r>
      <w:r w:rsidRPr="0033432E">
        <w:sym w:font="Symbol" w:char="F0AE"/>
      </w:r>
      <w:r w:rsidRPr="0033432E">
        <w:t xml:space="preserve"> 45 </w:t>
      </w:r>
      <w:r w:rsidRPr="0033432E">
        <w:sym w:font="Symbol" w:char="F0AE"/>
      </w:r>
      <w:r w:rsidRPr="0033432E">
        <w:t xml:space="preserve"> de</w:t>
      </w:r>
      <w:r w:rsidRPr="0033432E">
        <w:br/>
      </w:r>
    </w:p>
    <w:p w14:paraId="2EADD2B1" w14:textId="77777777" w:rsidR="00926D6B" w:rsidRPr="0033432E" w:rsidRDefault="00926D6B" w:rsidP="00926D6B">
      <w:pPr>
        <w:tabs>
          <w:tab w:val="left" w:pos="360"/>
        </w:tabs>
        <w:ind w:left="360"/>
      </w:pPr>
      <w:r w:rsidRPr="0033432E">
        <w:t xml:space="preserve">c.  Step 1:  ti34pper </w:t>
      </w:r>
      <w:r w:rsidRPr="0033432E">
        <w:sym w:font="Symbol" w:char="F0AE"/>
      </w:r>
      <w:r w:rsidRPr="0033432E">
        <w:t xml:space="preserve"> 20 9 3 4 16 16 5 18</w:t>
      </w:r>
      <w:r w:rsidRPr="0033432E">
        <w:br/>
        <w:t xml:space="preserve">     Step 2:  20 + 9 + 3 + 4 + 16 + 16 + 5 + 18 = 91</w:t>
      </w:r>
      <w:r w:rsidRPr="0033432E">
        <w:br/>
        <w:t xml:space="preserve">     Step 3:  91 </w:t>
      </w:r>
      <w:r w:rsidRPr="0033432E">
        <w:sym w:font="Symbol" w:char="F0AE"/>
      </w:r>
      <w:r w:rsidRPr="0033432E">
        <w:t xml:space="preserve"> 0  (91 = 13 × 7 with 0 left over)</w:t>
      </w:r>
      <w:r w:rsidRPr="0033432E">
        <w:br/>
        <w:t xml:space="preserve">     Step 4:  (0 + 1) × 9 = 9</w:t>
      </w:r>
      <w:r w:rsidRPr="0033432E">
        <w:br/>
        <w:t xml:space="preserve">     Step 5:  9 </w:t>
      </w:r>
      <w:r w:rsidRPr="0033432E">
        <w:sym w:font="Symbol" w:char="F0AE"/>
      </w:r>
      <w:r w:rsidRPr="0033432E">
        <w:t xml:space="preserve"> 9 </w:t>
      </w:r>
      <w:r w:rsidRPr="0033432E">
        <w:sym w:font="Symbol" w:char="F0AE"/>
      </w:r>
      <w:r w:rsidRPr="0033432E">
        <w:t xml:space="preserve"> i</w:t>
      </w:r>
    </w:p>
    <w:p w14:paraId="5D7899BB" w14:textId="77777777" w:rsidR="00926D6B" w:rsidRPr="0033432E" w:rsidRDefault="00926D6B" w:rsidP="00926D6B">
      <w:pPr>
        <w:tabs>
          <w:tab w:val="left" w:pos="360"/>
        </w:tabs>
        <w:ind w:left="360"/>
      </w:pPr>
    </w:p>
    <w:p w14:paraId="76AE7512" w14:textId="77777777" w:rsidR="00926D6B" w:rsidRPr="0033432E" w:rsidRDefault="00926D6B" w:rsidP="00926D6B">
      <w:pPr>
        <w:pStyle w:val="Listnumber"/>
        <w:ind w:left="720" w:hanging="720"/>
        <w:rPr>
          <w:rFonts w:ascii="Times New Roman" w:hAnsi="Times New Roman"/>
        </w:rPr>
      </w:pPr>
      <w:r w:rsidRPr="0033432E">
        <w:rPr>
          <w:rFonts w:ascii="Times New Roman" w:hAnsi="Times New Roman"/>
          <w:b/>
        </w:rPr>
        <w:t xml:space="preserve">3. </w:t>
      </w:r>
      <w:r w:rsidRPr="0033432E">
        <w:rPr>
          <w:rFonts w:ascii="Times New Roman" w:hAnsi="Times New Roman"/>
        </w:rPr>
        <w:t xml:space="preserve"> a.</w:t>
      </w:r>
      <w:r w:rsidRPr="0033432E">
        <w:rPr>
          <w:rFonts w:ascii="Times New Roman" w:hAnsi="Times New Roman"/>
          <w:b/>
        </w:rPr>
        <w:t xml:space="preserve">  </w:t>
      </w:r>
      <w:r w:rsidRPr="0033432E">
        <w:rPr>
          <w:rFonts w:ascii="Times New Roman" w:hAnsi="Times New Roman"/>
        </w:rPr>
        <w:t>u s e r</w:t>
      </w:r>
      <w:r w:rsidRPr="0033432E">
        <w:rPr>
          <w:rFonts w:ascii="Times New Roman" w:hAnsi="Times New Roman"/>
          <w:b/>
        </w:rPr>
        <w:t xml:space="preserve"> </w:t>
      </w:r>
      <w:r w:rsidRPr="0033432E">
        <w:rPr>
          <w:rFonts w:ascii="Times New Roman" w:hAnsi="Times New Roman"/>
        </w:rPr>
        <w:t xml:space="preserve"> </w:t>
      </w:r>
      <w:r w:rsidRPr="0033432E">
        <w:rPr>
          <w:rFonts w:ascii="Times New Roman" w:hAnsi="Times New Roman"/>
        </w:rPr>
        <w:sym w:font="Symbol" w:char="F0AE"/>
      </w:r>
      <w:r w:rsidRPr="0033432E">
        <w:rPr>
          <w:rFonts w:ascii="Times New Roman" w:hAnsi="Times New Roman"/>
        </w:rPr>
        <w:t xml:space="preserve"> 21  19  5  18 </w:t>
      </w:r>
      <w:r w:rsidRPr="0033432E">
        <w:rPr>
          <w:rFonts w:ascii="Times New Roman" w:hAnsi="Times New Roman"/>
        </w:rPr>
        <w:sym w:font="Symbol" w:char="F0AE"/>
      </w:r>
      <w:r w:rsidRPr="0033432E">
        <w:rPr>
          <w:rFonts w:ascii="Times New Roman" w:hAnsi="Times New Roman"/>
        </w:rPr>
        <w:t xml:space="preserve"> 43   39   11   37 </w:t>
      </w:r>
      <w:r w:rsidRPr="0033432E">
        <w:rPr>
          <w:rFonts w:ascii="Times New Roman" w:hAnsi="Times New Roman"/>
        </w:rPr>
        <w:sym w:font="Symbol" w:char="F0AE"/>
      </w:r>
      <w:r w:rsidRPr="0033432E">
        <w:rPr>
          <w:rFonts w:ascii="Times New Roman" w:hAnsi="Times New Roman"/>
        </w:rPr>
        <w:t xml:space="preserve"> 43039011037</w:t>
      </w:r>
    </w:p>
    <w:p w14:paraId="1DCE2116" w14:textId="77777777" w:rsidR="00926D6B" w:rsidRPr="0033432E" w:rsidRDefault="00926D6B" w:rsidP="00926D6B">
      <w:pPr>
        <w:pStyle w:val="Listnumber"/>
        <w:spacing w:before="0" w:line="240" w:lineRule="auto"/>
        <w:ind w:left="634" w:hanging="634"/>
        <w:rPr>
          <w:rFonts w:ascii="Times New Roman" w:hAnsi="Times New Roman"/>
        </w:rPr>
      </w:pPr>
      <w:r w:rsidRPr="0033432E">
        <w:rPr>
          <w:rFonts w:ascii="Times New Roman" w:hAnsi="Times New Roman"/>
          <w:b/>
        </w:rPr>
        <w:t xml:space="preserve">   </w:t>
      </w:r>
      <w:r w:rsidRPr="0033432E">
        <w:rPr>
          <w:rFonts w:ascii="Times New Roman" w:hAnsi="Times New Roman"/>
        </w:rPr>
        <w:t xml:space="preserve">  b.  It is a bad hashing algorithm because it is completely reversible.  Given the above string, it can be separated (because of the 0s) into four individual numbers, which reverses Step 3: </w:t>
      </w:r>
    </w:p>
    <w:p w14:paraId="07D8120D" w14:textId="77777777" w:rsidR="00926D6B" w:rsidRPr="0033432E" w:rsidRDefault="00926D6B" w:rsidP="00926D6B">
      <w:pPr>
        <w:pStyle w:val="Listnumber"/>
        <w:ind w:left="630" w:hanging="630"/>
        <w:rPr>
          <w:rFonts w:ascii="Times New Roman" w:hAnsi="Times New Roman"/>
        </w:rPr>
      </w:pPr>
      <w:r w:rsidRPr="0033432E">
        <w:rPr>
          <w:rFonts w:ascii="Times New Roman" w:hAnsi="Times New Roman"/>
        </w:rPr>
        <w:tab/>
      </w:r>
      <w:r w:rsidRPr="0033432E">
        <w:rPr>
          <w:rFonts w:ascii="Times New Roman" w:hAnsi="Times New Roman"/>
        </w:rPr>
        <w:tab/>
      </w:r>
      <w:r w:rsidRPr="0033432E">
        <w:rPr>
          <w:rFonts w:ascii="Times New Roman" w:hAnsi="Times New Roman"/>
        </w:rPr>
        <w:tab/>
        <w:t>43   39   11   37</w:t>
      </w:r>
    </w:p>
    <w:p w14:paraId="07393406" w14:textId="77777777" w:rsidR="00926D6B" w:rsidRPr="0033432E" w:rsidRDefault="00926D6B" w:rsidP="00926D6B">
      <w:pPr>
        <w:pStyle w:val="Listnumber"/>
        <w:ind w:left="630" w:hanging="630"/>
        <w:rPr>
          <w:rFonts w:ascii="Times New Roman" w:hAnsi="Times New Roman"/>
        </w:rPr>
      </w:pPr>
      <w:r w:rsidRPr="0033432E">
        <w:rPr>
          <w:rFonts w:ascii="Times New Roman" w:hAnsi="Times New Roman"/>
        </w:rPr>
        <w:tab/>
        <w:t>For each of these numbers, Step 2 can be reversed by subtracting 1, then dividing by 2:</w:t>
      </w:r>
    </w:p>
    <w:p w14:paraId="388D7F9B" w14:textId="77777777" w:rsidR="00926D6B" w:rsidRPr="0033432E" w:rsidRDefault="00926D6B" w:rsidP="00926D6B">
      <w:pPr>
        <w:pStyle w:val="Listnumber"/>
        <w:ind w:left="630" w:hanging="630"/>
        <w:rPr>
          <w:rFonts w:ascii="Times New Roman" w:hAnsi="Times New Roman"/>
        </w:rPr>
      </w:pPr>
      <w:r w:rsidRPr="0033432E">
        <w:rPr>
          <w:rFonts w:ascii="Times New Roman" w:hAnsi="Times New Roman"/>
        </w:rPr>
        <w:tab/>
      </w:r>
      <w:r w:rsidRPr="0033432E">
        <w:rPr>
          <w:rFonts w:ascii="Times New Roman" w:hAnsi="Times New Roman"/>
        </w:rPr>
        <w:tab/>
      </w:r>
      <w:r w:rsidRPr="0033432E">
        <w:rPr>
          <w:rFonts w:ascii="Times New Roman" w:hAnsi="Times New Roman"/>
        </w:rPr>
        <w:tab/>
        <w:t>21   19   5   18</w:t>
      </w:r>
    </w:p>
    <w:p w14:paraId="27652458" w14:textId="77777777" w:rsidR="00926D6B" w:rsidRPr="0033432E" w:rsidRDefault="00926D6B" w:rsidP="00926D6B">
      <w:pPr>
        <w:pStyle w:val="Listnumber"/>
        <w:ind w:left="630"/>
        <w:rPr>
          <w:rFonts w:ascii="Times New Roman" w:hAnsi="Times New Roman"/>
        </w:rPr>
      </w:pPr>
      <w:r w:rsidRPr="0033432E">
        <w:rPr>
          <w:rFonts w:ascii="Times New Roman" w:hAnsi="Times New Roman"/>
        </w:rPr>
        <w:t>Then reverse Step 1 by translating these numbers back into letters: u  s  e  r</w:t>
      </w:r>
    </w:p>
    <w:p w14:paraId="6E2FFEEF" w14:textId="77777777" w:rsidR="00926D6B" w:rsidRPr="0033432E" w:rsidRDefault="00926D6B" w:rsidP="00926D6B">
      <w:pPr>
        <w:pStyle w:val="Listnumber"/>
        <w:ind w:left="630"/>
        <w:rPr>
          <w:rFonts w:ascii="Times New Roman" w:hAnsi="Times New Roman"/>
        </w:rPr>
      </w:pPr>
      <w:r w:rsidRPr="0033432E">
        <w:rPr>
          <w:rFonts w:ascii="Times New Roman" w:hAnsi="Times New Roman"/>
        </w:rPr>
        <w:t>Therefore the original password can be recovered from the encrypted password.</w:t>
      </w:r>
    </w:p>
    <w:p w14:paraId="42541527" w14:textId="77777777" w:rsidR="00926D6B" w:rsidRPr="0033432E" w:rsidRDefault="00926D6B" w:rsidP="00926D6B">
      <w:pPr>
        <w:pStyle w:val="Listnumber"/>
        <w:spacing w:before="0" w:line="240" w:lineRule="auto"/>
        <w:ind w:left="634" w:hanging="634"/>
        <w:rPr>
          <w:rFonts w:ascii="Times New Roman" w:hAnsi="Times New Roman"/>
        </w:rPr>
      </w:pPr>
      <w:r w:rsidRPr="0033432E">
        <w:rPr>
          <w:rFonts w:ascii="Times New Roman" w:hAnsi="Times New Roman"/>
          <w:b/>
        </w:rPr>
        <w:t xml:space="preserve">4.  </w:t>
      </w:r>
      <w:r w:rsidRPr="0033432E">
        <w:rPr>
          <w:rFonts w:ascii="Times New Roman" w:hAnsi="Times New Roman"/>
        </w:rPr>
        <w:t xml:space="preserve">a.  There are 10 possibilities for each digit, so there are 10 </w:t>
      </w:r>
      <w:r w:rsidRPr="0033432E">
        <w:rPr>
          <w:rFonts w:ascii="Times New Roman" w:hAnsi="Times New Roman"/>
        </w:rPr>
        <w:sym w:font="Symbol" w:char="F0B4"/>
      </w:r>
      <w:r w:rsidRPr="0033432E">
        <w:rPr>
          <w:rFonts w:ascii="Times New Roman" w:hAnsi="Times New Roman"/>
        </w:rPr>
        <w:t xml:space="preserve"> 10 </w:t>
      </w:r>
      <w:r w:rsidRPr="0033432E">
        <w:rPr>
          <w:rFonts w:ascii="Times New Roman" w:hAnsi="Times New Roman"/>
        </w:rPr>
        <w:sym w:font="Symbol" w:char="F0B4"/>
      </w:r>
      <w:r w:rsidRPr="0033432E">
        <w:rPr>
          <w:rFonts w:ascii="Times New Roman" w:hAnsi="Times New Roman"/>
        </w:rPr>
        <w:t xml:space="preserve"> 10 </w:t>
      </w:r>
      <w:r w:rsidRPr="0033432E">
        <w:rPr>
          <w:rFonts w:ascii="Times New Roman" w:hAnsi="Times New Roman"/>
        </w:rPr>
        <w:sym w:font="Symbol" w:char="F0B4"/>
      </w:r>
      <w:r w:rsidRPr="0033432E">
        <w:rPr>
          <w:rFonts w:ascii="Times New Roman" w:hAnsi="Times New Roman"/>
        </w:rPr>
        <w:t xml:space="preserve"> 10 = 10,000 possible passcodes.  </w:t>
      </w:r>
    </w:p>
    <w:p w14:paraId="2EBC5C99" w14:textId="77777777" w:rsidR="00926D6B" w:rsidRPr="0033432E" w:rsidRDefault="00926D6B" w:rsidP="00926D6B">
      <w:pPr>
        <w:pStyle w:val="Listnumber"/>
        <w:tabs>
          <w:tab w:val="left" w:pos="360"/>
        </w:tabs>
        <w:ind w:left="720" w:hanging="720"/>
        <w:rPr>
          <w:rFonts w:ascii="Times New Roman" w:hAnsi="Times New Roman"/>
          <w:b/>
        </w:rPr>
      </w:pPr>
      <w:r w:rsidRPr="0033432E">
        <w:rPr>
          <w:rFonts w:ascii="Times New Roman" w:hAnsi="Times New Roman"/>
        </w:rPr>
        <w:tab/>
        <w:t>b.  10,000 seconds, or about 2.78 hours</w:t>
      </w:r>
    </w:p>
    <w:p w14:paraId="0B3934D9" w14:textId="77777777" w:rsidR="00926D6B" w:rsidRPr="0033432E" w:rsidRDefault="00926D6B" w:rsidP="00926D6B">
      <w:pPr>
        <w:tabs>
          <w:tab w:val="left" w:pos="360"/>
        </w:tabs>
        <w:ind w:left="360"/>
      </w:pPr>
    </w:p>
    <w:p w14:paraId="2CAD2573" w14:textId="77777777" w:rsidR="00926D6B" w:rsidRPr="0033432E" w:rsidRDefault="00926D6B" w:rsidP="00926D6B">
      <w:pPr>
        <w:pStyle w:val="Listnumber"/>
        <w:spacing w:before="0" w:line="240" w:lineRule="auto"/>
        <w:ind w:left="360" w:hanging="360"/>
        <w:rPr>
          <w:rFonts w:ascii="Times New Roman" w:hAnsi="Times New Roman"/>
        </w:rPr>
      </w:pPr>
      <w:r w:rsidRPr="0033432E">
        <w:rPr>
          <w:rFonts w:ascii="Times New Roman" w:hAnsi="Times New Roman"/>
          <w:b/>
        </w:rPr>
        <w:t xml:space="preserve">5.  </w:t>
      </w:r>
      <w:r w:rsidRPr="0033432E">
        <w:rPr>
          <w:rFonts w:ascii="Times New Roman" w:hAnsi="Times New Roman"/>
        </w:rPr>
        <w:t xml:space="preserve">The number n of possible characters is 26 + 26 + 10 + 3 = 65, and the maximum length k of the password is 10.  The total number of passwords, using the formula given in Section 8.2.1, is </w:t>
      </w:r>
      <w:r w:rsidRPr="0033432E">
        <w:rPr>
          <w:rFonts w:ascii="Times New Roman" w:hAnsi="Times New Roman"/>
          <w:position w:val="-24"/>
        </w:rPr>
        <w:object w:dxaOrig="1420" w:dyaOrig="660" w14:anchorId="643A6F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33pt" o:ole="">
            <v:imagedata r:id="rId10" o:title=""/>
          </v:shape>
          <o:OLEObject Type="Embed" ProgID="Equation.3" ShapeID="_x0000_i1025" DrawAspect="Content" ObjectID="_1571473425" r:id="rId11"/>
        </w:object>
      </w:r>
      <w:r w:rsidRPr="0033432E">
        <w:rPr>
          <w:rFonts w:ascii="Times New Roman" w:hAnsi="Times New Roman"/>
        </w:rPr>
        <w:t>1.36731E+18.  At the rate of 10,000,000 tries per second, it would take over 4,000 years to generate and test all potential passwords.</w:t>
      </w:r>
    </w:p>
    <w:p w14:paraId="09828499" w14:textId="77777777" w:rsidR="00926D6B" w:rsidRPr="0033432E" w:rsidRDefault="00926D6B" w:rsidP="00926D6B">
      <w:pPr>
        <w:rPr>
          <w:b/>
        </w:rPr>
      </w:pPr>
    </w:p>
    <w:p w14:paraId="6F25908F" w14:textId="77777777" w:rsidR="00926D6B" w:rsidRPr="0033432E" w:rsidRDefault="00926D6B" w:rsidP="00926D6B">
      <w:pPr>
        <w:pStyle w:val="ER"/>
        <w:tabs>
          <w:tab w:val="clear" w:pos="200"/>
          <w:tab w:val="decimal" w:pos="-1260"/>
        </w:tabs>
        <w:spacing w:before="0" w:line="240" w:lineRule="auto"/>
        <w:ind w:left="0" w:firstLine="0"/>
        <w:jc w:val="left"/>
        <w:rPr>
          <w:rFonts w:ascii="Times New Roman" w:eastAsia="SimSun" w:hAnsi="Times New Roman"/>
          <w:sz w:val="24"/>
          <w:szCs w:val="24"/>
          <w:lang w:eastAsia="zh-CN"/>
        </w:rPr>
      </w:pPr>
      <w:r w:rsidRPr="0033432E">
        <w:rPr>
          <w:rFonts w:ascii="Times New Roman" w:eastAsia="SimSun" w:hAnsi="Times New Roman"/>
          <w:b/>
          <w:sz w:val="24"/>
          <w:szCs w:val="24"/>
          <w:lang w:eastAsia="zh-CN"/>
        </w:rPr>
        <w:t xml:space="preserve">6. </w:t>
      </w:r>
      <w:r w:rsidRPr="0033432E">
        <w:rPr>
          <w:rFonts w:ascii="Times New Roman" w:eastAsia="SimSun" w:hAnsi="Times New Roman"/>
          <w:sz w:val="24"/>
          <w:szCs w:val="24"/>
          <w:lang w:eastAsia="zh-CN"/>
        </w:rPr>
        <w:t xml:space="preserve"> 0.132353 seconds</w:t>
      </w:r>
      <w:r w:rsidRPr="0033432E">
        <w:rPr>
          <w:rFonts w:ascii="Times New Roman" w:eastAsia="SimSun" w:hAnsi="Times New Roman"/>
          <w:sz w:val="24"/>
          <w:szCs w:val="24"/>
          <w:lang w:eastAsia="zh-CN"/>
        </w:rPr>
        <w:br/>
      </w:r>
    </w:p>
    <w:p w14:paraId="0F27B9E2" w14:textId="77777777" w:rsidR="00926D6B" w:rsidRPr="0033432E" w:rsidRDefault="00926D6B" w:rsidP="00926D6B">
      <w:pPr>
        <w:pStyle w:val="ER"/>
        <w:tabs>
          <w:tab w:val="clear" w:pos="200"/>
          <w:tab w:val="decimal" w:pos="0"/>
        </w:tabs>
        <w:spacing w:before="0" w:line="240" w:lineRule="auto"/>
        <w:ind w:left="0" w:firstLine="0"/>
        <w:jc w:val="left"/>
        <w:rPr>
          <w:rFonts w:ascii="Times New Roman" w:eastAsia="SimSun" w:hAnsi="Times New Roman"/>
          <w:sz w:val="24"/>
          <w:szCs w:val="24"/>
          <w:lang w:eastAsia="zh-CN"/>
        </w:rPr>
      </w:pPr>
      <w:r w:rsidRPr="0033432E">
        <w:rPr>
          <w:rFonts w:ascii="Times New Roman" w:eastAsia="SimSun" w:hAnsi="Times New Roman"/>
          <w:b/>
          <w:sz w:val="24"/>
          <w:szCs w:val="24"/>
          <w:lang w:eastAsia="zh-CN"/>
        </w:rPr>
        <w:t>7.</w:t>
      </w:r>
      <w:r w:rsidRPr="0033432E">
        <w:rPr>
          <w:rFonts w:ascii="Times New Roman" w:eastAsia="SimSun" w:hAnsi="Times New Roman"/>
          <w:sz w:val="24"/>
          <w:szCs w:val="24"/>
          <w:lang w:eastAsia="zh-CN"/>
        </w:rPr>
        <w:t xml:space="preserve">  This can be seen by constructing a table showing the number of infected machines at the beginning and end of each hour.</w:t>
      </w:r>
    </w:p>
    <w:p w14:paraId="0212D75E" w14:textId="77777777" w:rsidR="00926D6B" w:rsidRPr="0033432E" w:rsidRDefault="00926D6B" w:rsidP="00926D6B">
      <w:pPr>
        <w:pStyle w:val="ER"/>
        <w:tabs>
          <w:tab w:val="decimal" w:pos="360"/>
        </w:tabs>
        <w:rPr>
          <w:rFonts w:ascii="Times New Roman" w:eastAsia="SimSun" w:hAnsi="Times New Roman"/>
          <w:sz w:val="24"/>
          <w:szCs w:val="24"/>
          <w:lang w:eastAsia="zh-CN"/>
        </w:rPr>
      </w:pPr>
    </w:p>
    <w:tbl>
      <w:tblPr>
        <w:tblW w:w="0" w:type="auto"/>
        <w:tblInd w:w="1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1890"/>
        <w:gridCol w:w="3420"/>
      </w:tblGrid>
      <w:tr w:rsidR="00926D6B" w:rsidRPr="0033432E" w14:paraId="2C3CE47B" w14:textId="77777777" w:rsidTr="003825AD">
        <w:tc>
          <w:tcPr>
            <w:tcW w:w="1188" w:type="dxa"/>
          </w:tcPr>
          <w:p w14:paraId="27DCD078"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Hour</w:t>
            </w:r>
          </w:p>
        </w:tc>
        <w:tc>
          <w:tcPr>
            <w:tcW w:w="1890" w:type="dxa"/>
          </w:tcPr>
          <w:p w14:paraId="5D366296" w14:textId="77777777" w:rsidR="00926D6B" w:rsidRPr="0033432E" w:rsidRDefault="00926D6B" w:rsidP="003825AD">
            <w:pPr>
              <w:pStyle w:val="ER"/>
              <w:tabs>
                <w:tab w:val="clear" w:pos="200"/>
                <w:tab w:val="decimal" w:pos="360"/>
              </w:tabs>
              <w:spacing w:before="0" w:line="240" w:lineRule="auto"/>
              <w:ind w:left="0" w:firstLine="0"/>
              <w:jc w:val="left"/>
              <w:rPr>
                <w:rFonts w:ascii="Times New Roman" w:eastAsia="SimSun" w:hAnsi="Times New Roman"/>
                <w:sz w:val="24"/>
                <w:szCs w:val="24"/>
                <w:lang w:eastAsia="zh-CN"/>
              </w:rPr>
            </w:pPr>
            <w:r w:rsidRPr="0033432E">
              <w:rPr>
                <w:rFonts w:ascii="Times New Roman" w:eastAsia="SimSun" w:hAnsi="Times New Roman"/>
                <w:sz w:val="24"/>
                <w:szCs w:val="24"/>
                <w:lang w:eastAsia="zh-CN"/>
              </w:rPr>
              <w:t>Beginning of hour</w:t>
            </w:r>
          </w:p>
        </w:tc>
        <w:tc>
          <w:tcPr>
            <w:tcW w:w="3420" w:type="dxa"/>
          </w:tcPr>
          <w:p w14:paraId="0A7100EB"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End of hour</w:t>
            </w:r>
          </w:p>
        </w:tc>
      </w:tr>
      <w:tr w:rsidR="00926D6B" w:rsidRPr="0033432E" w14:paraId="2CC5D67F" w14:textId="77777777" w:rsidTr="003825AD">
        <w:tc>
          <w:tcPr>
            <w:tcW w:w="1188" w:type="dxa"/>
          </w:tcPr>
          <w:p w14:paraId="3716037F"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1</w:t>
            </w:r>
          </w:p>
        </w:tc>
        <w:tc>
          <w:tcPr>
            <w:tcW w:w="1890" w:type="dxa"/>
          </w:tcPr>
          <w:p w14:paraId="6290FD8B"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1</w:t>
            </w:r>
          </w:p>
        </w:tc>
        <w:tc>
          <w:tcPr>
            <w:tcW w:w="3420" w:type="dxa"/>
          </w:tcPr>
          <w:p w14:paraId="6F5BB89A"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(1 × 50) × 10% = 5 = 5</w:t>
            </w:r>
            <w:r w:rsidRPr="0033432E">
              <w:rPr>
                <w:rFonts w:ascii="Times New Roman" w:eastAsia="SimSun" w:hAnsi="Times New Roman"/>
                <w:sz w:val="24"/>
                <w:szCs w:val="24"/>
                <w:vertAlign w:val="superscript"/>
                <w:lang w:eastAsia="zh-CN"/>
              </w:rPr>
              <w:t>1</w:t>
            </w:r>
          </w:p>
        </w:tc>
      </w:tr>
      <w:tr w:rsidR="00926D6B" w:rsidRPr="0033432E" w14:paraId="02B2E27E" w14:textId="77777777" w:rsidTr="003825AD">
        <w:tc>
          <w:tcPr>
            <w:tcW w:w="1188" w:type="dxa"/>
          </w:tcPr>
          <w:p w14:paraId="3CC28501"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2</w:t>
            </w:r>
          </w:p>
        </w:tc>
        <w:tc>
          <w:tcPr>
            <w:tcW w:w="1890" w:type="dxa"/>
          </w:tcPr>
          <w:p w14:paraId="0D753A0E"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5</w:t>
            </w:r>
          </w:p>
        </w:tc>
        <w:tc>
          <w:tcPr>
            <w:tcW w:w="3420" w:type="dxa"/>
          </w:tcPr>
          <w:p w14:paraId="6540D186"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(5 × 50) × 10% = 25 = 5</w:t>
            </w:r>
            <w:r w:rsidRPr="0033432E">
              <w:rPr>
                <w:rFonts w:ascii="Times New Roman" w:eastAsia="SimSun" w:hAnsi="Times New Roman"/>
                <w:sz w:val="24"/>
                <w:szCs w:val="24"/>
                <w:vertAlign w:val="superscript"/>
                <w:lang w:eastAsia="zh-CN"/>
              </w:rPr>
              <w:t>2</w:t>
            </w:r>
          </w:p>
        </w:tc>
      </w:tr>
      <w:tr w:rsidR="00926D6B" w:rsidRPr="0033432E" w14:paraId="61ACBEE4" w14:textId="77777777" w:rsidTr="003825AD">
        <w:tc>
          <w:tcPr>
            <w:tcW w:w="1188" w:type="dxa"/>
          </w:tcPr>
          <w:p w14:paraId="23A7A2F7"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3</w:t>
            </w:r>
          </w:p>
        </w:tc>
        <w:tc>
          <w:tcPr>
            <w:tcW w:w="1890" w:type="dxa"/>
          </w:tcPr>
          <w:p w14:paraId="71239122"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25</w:t>
            </w:r>
          </w:p>
        </w:tc>
        <w:tc>
          <w:tcPr>
            <w:tcW w:w="3420" w:type="dxa"/>
          </w:tcPr>
          <w:p w14:paraId="7C83A70E"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(25 × 50) × 10% = 125 = 5</w:t>
            </w:r>
            <w:r w:rsidRPr="0033432E">
              <w:rPr>
                <w:rFonts w:ascii="Times New Roman" w:eastAsia="SimSun" w:hAnsi="Times New Roman"/>
                <w:sz w:val="24"/>
                <w:szCs w:val="24"/>
                <w:vertAlign w:val="superscript"/>
                <w:lang w:eastAsia="zh-CN"/>
              </w:rPr>
              <w:t>3</w:t>
            </w:r>
          </w:p>
        </w:tc>
      </w:tr>
      <w:tr w:rsidR="00926D6B" w:rsidRPr="0033432E" w14:paraId="25AA12D3" w14:textId="77777777" w:rsidTr="003825AD">
        <w:tc>
          <w:tcPr>
            <w:tcW w:w="1188" w:type="dxa"/>
          </w:tcPr>
          <w:p w14:paraId="3B2425F1"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4</w:t>
            </w:r>
          </w:p>
        </w:tc>
        <w:tc>
          <w:tcPr>
            <w:tcW w:w="1890" w:type="dxa"/>
          </w:tcPr>
          <w:p w14:paraId="74D064B7"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125</w:t>
            </w:r>
          </w:p>
        </w:tc>
        <w:tc>
          <w:tcPr>
            <w:tcW w:w="3420" w:type="dxa"/>
          </w:tcPr>
          <w:p w14:paraId="79B4BC55"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(125 × 50) × 10% = 625 = 5</w:t>
            </w:r>
            <w:r w:rsidRPr="0033432E">
              <w:rPr>
                <w:rFonts w:ascii="Times New Roman" w:eastAsia="SimSun" w:hAnsi="Times New Roman"/>
                <w:sz w:val="24"/>
                <w:szCs w:val="24"/>
                <w:vertAlign w:val="superscript"/>
                <w:lang w:eastAsia="zh-CN"/>
              </w:rPr>
              <w:t>4</w:t>
            </w:r>
          </w:p>
        </w:tc>
      </w:tr>
      <w:tr w:rsidR="00926D6B" w:rsidRPr="0033432E" w14:paraId="4FE6DA04" w14:textId="77777777" w:rsidTr="003825AD">
        <w:tc>
          <w:tcPr>
            <w:tcW w:w="1188" w:type="dxa"/>
          </w:tcPr>
          <w:p w14:paraId="08A0EB91"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5</w:t>
            </w:r>
          </w:p>
        </w:tc>
        <w:tc>
          <w:tcPr>
            <w:tcW w:w="1890" w:type="dxa"/>
          </w:tcPr>
          <w:p w14:paraId="2079D505"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625</w:t>
            </w:r>
          </w:p>
        </w:tc>
        <w:tc>
          <w:tcPr>
            <w:tcW w:w="3420" w:type="dxa"/>
          </w:tcPr>
          <w:p w14:paraId="7CEDF542" w14:textId="77777777" w:rsidR="00926D6B" w:rsidRPr="0033432E" w:rsidRDefault="00926D6B" w:rsidP="003825AD">
            <w:pPr>
              <w:pStyle w:val="ER"/>
              <w:tabs>
                <w:tab w:val="clear" w:pos="200"/>
                <w:tab w:val="decimal" w:pos="360"/>
              </w:tabs>
              <w:spacing w:before="0" w:line="240" w:lineRule="auto"/>
              <w:ind w:left="0" w:firstLine="0"/>
              <w:rPr>
                <w:rFonts w:ascii="Times New Roman" w:eastAsia="SimSun" w:hAnsi="Times New Roman"/>
                <w:sz w:val="24"/>
                <w:szCs w:val="24"/>
                <w:lang w:eastAsia="zh-CN"/>
              </w:rPr>
            </w:pPr>
            <w:r w:rsidRPr="0033432E">
              <w:rPr>
                <w:rFonts w:ascii="Times New Roman" w:eastAsia="SimSun" w:hAnsi="Times New Roman"/>
                <w:sz w:val="24"/>
                <w:szCs w:val="24"/>
                <w:lang w:eastAsia="zh-CN"/>
              </w:rPr>
              <w:t>(625 × 50) × 10% = 3125 = 5</w:t>
            </w:r>
            <w:r w:rsidRPr="0033432E">
              <w:rPr>
                <w:rFonts w:ascii="Times New Roman" w:eastAsia="SimSun" w:hAnsi="Times New Roman"/>
                <w:sz w:val="24"/>
                <w:szCs w:val="24"/>
                <w:vertAlign w:val="superscript"/>
                <w:lang w:eastAsia="zh-CN"/>
              </w:rPr>
              <w:t>5</w:t>
            </w:r>
          </w:p>
        </w:tc>
      </w:tr>
    </w:tbl>
    <w:p w14:paraId="66469ACD" w14:textId="77777777" w:rsidR="00926D6B" w:rsidRPr="0033432E" w:rsidRDefault="00926D6B" w:rsidP="00926D6B">
      <w:pPr>
        <w:pStyle w:val="ER"/>
        <w:tabs>
          <w:tab w:val="decimal" w:pos="360"/>
        </w:tabs>
        <w:rPr>
          <w:rFonts w:ascii="Times New Roman" w:eastAsia="SimSun" w:hAnsi="Times New Roman"/>
          <w:sz w:val="24"/>
          <w:szCs w:val="24"/>
          <w:lang w:eastAsia="zh-CN"/>
        </w:rPr>
      </w:pPr>
    </w:p>
    <w:p w14:paraId="3DAD9206" w14:textId="77777777" w:rsidR="00926D6B" w:rsidRPr="0033432E" w:rsidRDefault="00926D6B" w:rsidP="00926D6B">
      <w:pPr>
        <w:pStyle w:val="ER"/>
        <w:rPr>
          <w:rFonts w:ascii="Times New Roman" w:eastAsia="SimSun" w:hAnsi="Times New Roman"/>
          <w:sz w:val="24"/>
          <w:szCs w:val="24"/>
          <w:lang w:eastAsia="zh-CN"/>
        </w:rPr>
      </w:pPr>
      <w:r w:rsidRPr="0033432E">
        <w:rPr>
          <w:rFonts w:ascii="Times New Roman" w:eastAsia="SimSun" w:hAnsi="Times New Roman"/>
          <w:sz w:val="24"/>
          <w:szCs w:val="24"/>
          <w:lang w:eastAsia="zh-CN"/>
        </w:rPr>
        <w:tab/>
      </w:r>
      <w:r w:rsidRPr="0033432E">
        <w:rPr>
          <w:rFonts w:ascii="Times New Roman" w:eastAsia="SimSun" w:hAnsi="Times New Roman"/>
          <w:sz w:val="24"/>
          <w:szCs w:val="24"/>
          <w:lang w:eastAsia="zh-CN"/>
        </w:rPr>
        <w:tab/>
        <w:t>At the end of the fifth hour, 3,125 machines have been infected.  At the end of n hours, 5</w:t>
      </w:r>
      <w:r w:rsidRPr="0033432E">
        <w:rPr>
          <w:rFonts w:ascii="Times New Roman" w:eastAsia="SimSun" w:hAnsi="Times New Roman"/>
          <w:sz w:val="24"/>
          <w:szCs w:val="24"/>
          <w:vertAlign w:val="superscript"/>
          <w:lang w:eastAsia="zh-CN"/>
        </w:rPr>
        <w:t>n</w:t>
      </w:r>
      <w:r w:rsidRPr="0033432E">
        <w:rPr>
          <w:rFonts w:ascii="Times New Roman" w:eastAsia="SimSun" w:hAnsi="Times New Roman"/>
          <w:sz w:val="24"/>
          <w:szCs w:val="24"/>
          <w:lang w:eastAsia="zh-CN"/>
        </w:rPr>
        <w:t xml:space="preserve"> machines will be infected.</w:t>
      </w:r>
    </w:p>
    <w:p w14:paraId="46C7CB11" w14:textId="77777777" w:rsidR="00926D6B" w:rsidRPr="0033432E" w:rsidRDefault="00926D6B" w:rsidP="00926D6B">
      <w:pPr>
        <w:rPr>
          <w:b/>
        </w:rPr>
      </w:pPr>
    </w:p>
    <w:p w14:paraId="79C631AD" w14:textId="77777777" w:rsidR="00926D6B" w:rsidRPr="0033432E" w:rsidRDefault="00926D6B" w:rsidP="00926D6B">
      <w:pPr>
        <w:pStyle w:val="Listnumber"/>
        <w:ind w:left="360" w:hanging="360"/>
        <w:rPr>
          <w:rFonts w:ascii="Times New Roman" w:hAnsi="Times New Roman"/>
        </w:rPr>
      </w:pPr>
      <w:r w:rsidRPr="0033432E">
        <w:rPr>
          <w:rFonts w:ascii="Times New Roman" w:hAnsi="Times New Roman"/>
          <w:b/>
        </w:rPr>
        <w:t xml:space="preserve">8.  </w:t>
      </w:r>
      <w:r w:rsidRPr="0033432E">
        <w:rPr>
          <w:rFonts w:ascii="Times New Roman" w:hAnsi="Times New Roman"/>
        </w:rPr>
        <w:t xml:space="preserve"> Here is the message:</w:t>
      </w:r>
    </w:p>
    <w:p w14:paraId="436CA645" w14:textId="77777777" w:rsidR="00926D6B" w:rsidRPr="0033432E" w:rsidRDefault="00926D6B" w:rsidP="00926D6B">
      <w:pPr>
        <w:pStyle w:val="Listnumber"/>
        <w:ind w:left="810"/>
        <w:rPr>
          <w:rFonts w:ascii="Times New Roman" w:hAnsi="Times New Roman"/>
        </w:rPr>
      </w:pPr>
      <w:r w:rsidRPr="0033432E">
        <w:rPr>
          <w:rFonts w:ascii="Times New Roman" w:hAnsi="Times New Roman"/>
        </w:rPr>
        <w:t>We here at Marriott appreciate your loyalty as a customer.  We want to make things more easy for you when you travel, so we have partnered with Hilton and Ritz-Carlton to create a unified rewards program.  Now when you stay at any of these fine brand hotels, you will earn award points that can apply to a future stay at any of the three hotels. For you we will quick set this up, just click on the link below to get started:</w:t>
      </w:r>
    </w:p>
    <w:p w14:paraId="3A33789D" w14:textId="77777777" w:rsidR="00926D6B" w:rsidRPr="0033432E" w:rsidRDefault="00926D6B" w:rsidP="00926D6B">
      <w:pPr>
        <w:pStyle w:val="Listnumber"/>
        <w:ind w:left="1080" w:hanging="360"/>
        <w:rPr>
          <w:rFonts w:ascii="Times New Roman" w:hAnsi="Times New Roman"/>
        </w:rPr>
      </w:pPr>
      <w:r w:rsidRPr="0033432E">
        <w:rPr>
          <w:rFonts w:ascii="Times New Roman" w:hAnsi="Times New Roman"/>
        </w:rPr>
        <w:tab/>
        <w:t>http://www.Mariott.com</w:t>
      </w:r>
    </w:p>
    <w:p w14:paraId="63A6E6D1" w14:textId="77777777" w:rsidR="00926D6B" w:rsidRPr="0033432E" w:rsidRDefault="00926D6B" w:rsidP="00926D6B">
      <w:pPr>
        <w:pStyle w:val="Listnumber"/>
        <w:tabs>
          <w:tab w:val="left" w:pos="1080"/>
        </w:tabs>
        <w:ind w:left="360"/>
        <w:rPr>
          <w:rFonts w:ascii="Times New Roman" w:hAnsi="Times New Roman"/>
        </w:rPr>
      </w:pPr>
      <w:r w:rsidRPr="0033432E">
        <w:rPr>
          <w:rFonts w:ascii="Times New Roman" w:hAnsi="Times New Roman"/>
        </w:rPr>
        <w:t xml:space="preserve">Clues:  </w:t>
      </w:r>
    </w:p>
    <w:p w14:paraId="14F1BA38" w14:textId="77777777" w:rsidR="00926D6B" w:rsidRPr="0033432E" w:rsidRDefault="00926D6B" w:rsidP="00926D6B">
      <w:pPr>
        <w:pStyle w:val="Listnumber"/>
        <w:tabs>
          <w:tab w:val="left" w:pos="1080"/>
        </w:tabs>
        <w:spacing w:before="0" w:line="240" w:lineRule="auto"/>
        <w:ind w:left="1350" w:hanging="990"/>
        <w:rPr>
          <w:rFonts w:ascii="Times New Roman" w:hAnsi="Times New Roman"/>
        </w:rPr>
      </w:pPr>
      <w:r w:rsidRPr="0033432E">
        <w:rPr>
          <w:rFonts w:ascii="Times New Roman" w:hAnsi="Times New Roman"/>
        </w:rPr>
        <w:tab/>
        <w:t>1.  You should always be suspicious when a company asks you to go to a website and enter personal information.</w:t>
      </w:r>
    </w:p>
    <w:p w14:paraId="1881A51A" w14:textId="77777777" w:rsidR="00926D6B" w:rsidRPr="0033432E" w:rsidRDefault="00926D6B" w:rsidP="00926D6B">
      <w:pPr>
        <w:pStyle w:val="Listnumber"/>
        <w:tabs>
          <w:tab w:val="left" w:pos="1080"/>
        </w:tabs>
        <w:spacing w:before="0" w:line="240" w:lineRule="auto"/>
        <w:ind w:left="360"/>
        <w:rPr>
          <w:rFonts w:ascii="Times New Roman" w:hAnsi="Times New Roman"/>
        </w:rPr>
      </w:pPr>
      <w:r w:rsidRPr="0033432E">
        <w:rPr>
          <w:rFonts w:ascii="Times New Roman" w:hAnsi="Times New Roman"/>
        </w:rPr>
        <w:tab/>
        <w:t xml:space="preserve">2.  Grammar error #1: " make things more easy for you" </w:t>
      </w:r>
    </w:p>
    <w:p w14:paraId="40A7971C" w14:textId="77777777" w:rsidR="00926D6B" w:rsidRPr="0033432E" w:rsidRDefault="00926D6B" w:rsidP="00926D6B">
      <w:pPr>
        <w:pStyle w:val="Listnumber"/>
        <w:tabs>
          <w:tab w:val="left" w:pos="1080"/>
        </w:tabs>
        <w:spacing w:before="0" w:line="240" w:lineRule="auto"/>
        <w:rPr>
          <w:rFonts w:ascii="Times New Roman" w:hAnsi="Times New Roman"/>
        </w:rPr>
      </w:pPr>
      <w:r w:rsidRPr="0033432E">
        <w:rPr>
          <w:rFonts w:ascii="Times New Roman" w:hAnsi="Times New Roman"/>
        </w:rPr>
        <w:tab/>
        <w:t>3.  Grammar error #2: "we will quick set this up"</w:t>
      </w:r>
    </w:p>
    <w:p w14:paraId="785CDDA4" w14:textId="77777777" w:rsidR="00926D6B" w:rsidRPr="0033432E" w:rsidRDefault="00926D6B" w:rsidP="00926D6B">
      <w:pPr>
        <w:pStyle w:val="Listnumber"/>
        <w:tabs>
          <w:tab w:val="left" w:pos="1080"/>
        </w:tabs>
        <w:spacing w:before="0" w:line="240" w:lineRule="auto"/>
        <w:ind w:left="1350" w:hanging="1350"/>
        <w:rPr>
          <w:rFonts w:ascii="Times New Roman" w:hAnsi="Times New Roman"/>
        </w:rPr>
      </w:pPr>
      <w:r w:rsidRPr="0033432E">
        <w:rPr>
          <w:rFonts w:ascii="Times New Roman" w:hAnsi="Times New Roman"/>
        </w:rPr>
        <w:tab/>
        <w:t>4.  In the URL: Marriott is misspelled as Mariott</w:t>
      </w:r>
    </w:p>
    <w:p w14:paraId="1DAFDFEE" w14:textId="77777777" w:rsidR="00926D6B" w:rsidRPr="0033432E" w:rsidRDefault="00926D6B" w:rsidP="00926D6B">
      <w:pPr>
        <w:pStyle w:val="Listnumber"/>
        <w:tabs>
          <w:tab w:val="left" w:pos="1080"/>
        </w:tabs>
        <w:rPr>
          <w:rFonts w:ascii="Times New Roman" w:hAnsi="Times New Roman"/>
        </w:rPr>
      </w:pPr>
      <w:r w:rsidRPr="0033432E">
        <w:rPr>
          <w:rFonts w:ascii="Times New Roman" w:hAnsi="Times New Roman"/>
          <w:b/>
        </w:rPr>
        <w:t xml:space="preserve">9. </w:t>
      </w:r>
      <w:r w:rsidRPr="0033432E">
        <w:rPr>
          <w:rFonts w:ascii="Times New Roman" w:hAnsi="Times New Roman"/>
        </w:rPr>
        <w:t xml:space="preserve"> Information is available on the Web.</w:t>
      </w:r>
    </w:p>
    <w:p w14:paraId="7F2E70F8" w14:textId="77777777" w:rsidR="00926D6B" w:rsidRPr="0033432E" w:rsidRDefault="00926D6B" w:rsidP="00926D6B">
      <w:pPr>
        <w:pStyle w:val="Listnumber"/>
        <w:rPr>
          <w:rFonts w:ascii="Times New Roman" w:hAnsi="Times New Roman"/>
        </w:rPr>
      </w:pPr>
      <w:r w:rsidRPr="0033432E">
        <w:rPr>
          <w:rFonts w:ascii="Times New Roman" w:hAnsi="Times New Roman"/>
          <w:b/>
        </w:rPr>
        <w:t>10</w:t>
      </w:r>
      <w:r w:rsidRPr="0033432E">
        <w:rPr>
          <w:rFonts w:ascii="Times New Roman" w:hAnsi="Times New Roman"/>
        </w:rPr>
        <w:t xml:space="preserve">.  a.  </w:t>
      </w:r>
      <w:r w:rsidRPr="0033432E">
        <w:rPr>
          <w:rFonts w:ascii="Times New Roman" w:hAnsi="Times New Roman"/>
        </w:rPr>
        <w:tab/>
        <w:t xml:space="preserve">Existing probability of failure per year is 2 events/4 years = 0.5 per year.  </w:t>
      </w:r>
    </w:p>
    <w:p w14:paraId="33B0CD2F" w14:textId="77777777" w:rsidR="00926D6B" w:rsidRPr="0033432E" w:rsidRDefault="00926D6B" w:rsidP="00926D6B">
      <w:pPr>
        <w:pStyle w:val="Listnumber"/>
        <w:ind w:left="720"/>
        <w:rPr>
          <w:rFonts w:ascii="Times New Roman" w:hAnsi="Times New Roman"/>
        </w:rPr>
      </w:pPr>
      <w:r w:rsidRPr="0033432E">
        <w:rPr>
          <w:rFonts w:ascii="Times New Roman" w:hAnsi="Times New Roman"/>
        </w:rPr>
        <w:t xml:space="preserve">Existing risk exposure = ($600 + $12,000) * 0.5 = $6300.  </w:t>
      </w:r>
    </w:p>
    <w:p w14:paraId="20BC5DEA" w14:textId="77777777" w:rsidR="00926D6B" w:rsidRPr="0033432E" w:rsidRDefault="00926D6B" w:rsidP="00926D6B">
      <w:pPr>
        <w:pStyle w:val="Listnumber"/>
        <w:ind w:left="720"/>
        <w:rPr>
          <w:rFonts w:ascii="Times New Roman" w:hAnsi="Times New Roman"/>
        </w:rPr>
      </w:pPr>
      <w:r w:rsidRPr="0033432E">
        <w:rPr>
          <w:rFonts w:ascii="Times New Roman" w:hAnsi="Times New Roman"/>
        </w:rPr>
        <w:t>Risk exposure with backup server = ($600 + $12,000) *0.2 =  $2520</w:t>
      </w:r>
    </w:p>
    <w:p w14:paraId="756BABAD" w14:textId="77777777" w:rsidR="00926D6B" w:rsidRPr="0033432E" w:rsidRDefault="00926D6B" w:rsidP="00926D6B">
      <w:pPr>
        <w:pStyle w:val="Listnumber"/>
        <w:spacing w:before="0" w:line="240" w:lineRule="auto"/>
        <w:ind w:left="720"/>
        <w:rPr>
          <w:rFonts w:ascii="Times New Roman" w:hAnsi="Times New Roman"/>
        </w:rPr>
      </w:pPr>
      <w:r w:rsidRPr="0033432E">
        <w:rPr>
          <w:rFonts w:ascii="Times New Roman" w:hAnsi="Times New Roman"/>
        </w:rPr>
        <w:t>The difference is $6300 - $2520 = $3780, more than the cost of the new server.  This would be a cost-effective measure.</w:t>
      </w:r>
    </w:p>
    <w:p w14:paraId="3EA60B9A" w14:textId="77777777" w:rsidR="00926D6B" w:rsidRPr="0033432E" w:rsidRDefault="00926D6B" w:rsidP="00926D6B">
      <w:pPr>
        <w:pStyle w:val="Listnumber"/>
        <w:tabs>
          <w:tab w:val="left" w:pos="360"/>
        </w:tabs>
        <w:rPr>
          <w:rFonts w:ascii="Times New Roman" w:hAnsi="Times New Roman"/>
        </w:rPr>
      </w:pPr>
      <w:r w:rsidRPr="0033432E">
        <w:rPr>
          <w:rFonts w:ascii="Times New Roman" w:hAnsi="Times New Roman"/>
        </w:rPr>
        <w:tab/>
        <w:t xml:space="preserve">b.   With the new probability, the risk exposure with backup server = </w:t>
      </w:r>
    </w:p>
    <w:p w14:paraId="0317E140" w14:textId="77777777" w:rsidR="00926D6B" w:rsidRPr="0033432E" w:rsidRDefault="00926D6B" w:rsidP="00926D6B">
      <w:pPr>
        <w:pStyle w:val="Listnumber"/>
        <w:tabs>
          <w:tab w:val="left" w:pos="360"/>
        </w:tabs>
        <w:rPr>
          <w:rFonts w:ascii="Times New Roman" w:hAnsi="Times New Roman"/>
        </w:rPr>
      </w:pPr>
      <w:r w:rsidRPr="0033432E">
        <w:rPr>
          <w:rFonts w:ascii="Times New Roman" w:hAnsi="Times New Roman"/>
        </w:rPr>
        <w:tab/>
      </w:r>
      <w:r w:rsidRPr="0033432E">
        <w:rPr>
          <w:rFonts w:ascii="Times New Roman" w:hAnsi="Times New Roman"/>
        </w:rPr>
        <w:tab/>
        <w:t xml:space="preserve">($600 + $12,000) *0.3 = $3780.  </w:t>
      </w:r>
    </w:p>
    <w:p w14:paraId="4629009C" w14:textId="77777777" w:rsidR="00926D6B" w:rsidRPr="0033432E" w:rsidRDefault="00926D6B" w:rsidP="00926D6B">
      <w:pPr>
        <w:pStyle w:val="Listnumber"/>
        <w:spacing w:before="0" w:line="240" w:lineRule="auto"/>
        <w:ind w:left="720"/>
        <w:rPr>
          <w:rFonts w:ascii="Times New Roman" w:hAnsi="Times New Roman"/>
        </w:rPr>
      </w:pPr>
      <w:r w:rsidRPr="0033432E">
        <w:rPr>
          <w:rFonts w:ascii="Times New Roman" w:hAnsi="Times New Roman"/>
        </w:rPr>
        <w:t>The difference is $6300 - $3780 = $2520, less than the cost of the new server.  This would not be a cost-effective measure.</w:t>
      </w:r>
    </w:p>
    <w:p w14:paraId="2E092888" w14:textId="77777777" w:rsidR="00926D6B" w:rsidRPr="0033432E" w:rsidRDefault="00926D6B" w:rsidP="00926D6B">
      <w:pPr>
        <w:rPr>
          <w:b/>
        </w:rPr>
      </w:pPr>
    </w:p>
    <w:p w14:paraId="3064BB4E" w14:textId="77777777" w:rsidR="00926D6B" w:rsidRPr="0033432E" w:rsidRDefault="00926D6B" w:rsidP="00926D6B">
      <w:r w:rsidRPr="0033432E">
        <w:rPr>
          <w:b/>
        </w:rPr>
        <w:t>11</w:t>
      </w:r>
      <w:r w:rsidRPr="0033432E">
        <w:t>.  MOVE OUT AT DAWN</w:t>
      </w:r>
    </w:p>
    <w:p w14:paraId="23726745" w14:textId="77777777" w:rsidR="00926D6B" w:rsidRPr="0033432E" w:rsidRDefault="00926D6B" w:rsidP="00926D6B"/>
    <w:p w14:paraId="76F083ED" w14:textId="77777777" w:rsidR="00926D6B" w:rsidRPr="0033432E" w:rsidRDefault="00926D6B" w:rsidP="00926D6B">
      <w:r w:rsidRPr="0033432E">
        <w:rPr>
          <w:b/>
        </w:rPr>
        <w:t>12</w:t>
      </w:r>
      <w:r w:rsidRPr="0033432E">
        <w:t>.   The s value is 12 and the decoded message is</w:t>
      </w:r>
      <w:r w:rsidRPr="0033432E">
        <w:br/>
      </w:r>
      <w:r w:rsidRPr="0033432E">
        <w:tab/>
        <w:t>ALL GAUL IS DIVIDED</w:t>
      </w:r>
    </w:p>
    <w:p w14:paraId="04020E57" w14:textId="77777777" w:rsidR="00926D6B" w:rsidRPr="0033432E" w:rsidRDefault="00926D6B" w:rsidP="00926D6B"/>
    <w:p w14:paraId="5DECE12B" w14:textId="77777777" w:rsidR="00926D6B" w:rsidRPr="0033432E" w:rsidRDefault="00926D6B" w:rsidP="00926D6B">
      <w:pPr>
        <w:ind w:left="720" w:hanging="720"/>
        <w:rPr>
          <w:color w:val="000000"/>
        </w:rPr>
      </w:pPr>
      <w:r w:rsidRPr="0033432E">
        <w:rPr>
          <w:b/>
        </w:rPr>
        <w:t>13</w:t>
      </w:r>
      <w:r w:rsidRPr="0033432E">
        <w:t xml:space="preserve">. a.  </w:t>
      </w:r>
      <w:r w:rsidRPr="0033432E">
        <w:rPr>
          <w:color w:val="000000"/>
          <w:position w:val="-30"/>
        </w:rPr>
        <w:object w:dxaOrig="960" w:dyaOrig="720" w14:anchorId="30D7567C">
          <v:shape id="_x0000_i1026" type="#_x0000_t75" style="width:48pt;height:36pt" o:ole="">
            <v:imagedata r:id="rId12" o:title=""/>
          </v:shape>
          <o:OLEObject Type="Embed" ProgID="Equation.3" ShapeID="_x0000_i1026" DrawAspect="Content" ObjectID="_1571473426" r:id="rId13"/>
        </w:object>
      </w:r>
      <w:r w:rsidRPr="0033432E">
        <w:rPr>
          <w:color w:val="000000"/>
        </w:rPr>
        <w:t xml:space="preserve"> </w:t>
      </w:r>
      <w:r w:rsidRPr="0033432E">
        <w:rPr>
          <w:color w:val="000000"/>
        </w:rPr>
        <w:sym w:font="Symbol" w:char="F0B4"/>
      </w:r>
      <w:r w:rsidRPr="0033432E">
        <w:rPr>
          <w:color w:val="000000"/>
        </w:rPr>
        <w:t xml:space="preserve"> </w:t>
      </w:r>
      <w:r w:rsidRPr="0033432E">
        <w:rPr>
          <w:color w:val="000000"/>
          <w:position w:val="-30"/>
        </w:rPr>
        <w:object w:dxaOrig="740" w:dyaOrig="720" w14:anchorId="501DA518">
          <v:shape id="_x0000_i1027" type="#_x0000_t75" style="width:37.2pt;height:36pt" o:ole="">
            <v:imagedata r:id="rId14" o:title=""/>
          </v:shape>
          <o:OLEObject Type="Embed" ProgID="Equation.3" ShapeID="_x0000_i1027" DrawAspect="Content" ObjectID="_1571473427" r:id="rId15"/>
        </w:object>
      </w:r>
      <w:r w:rsidRPr="0033432E">
        <w:rPr>
          <w:color w:val="000000"/>
        </w:rPr>
        <w:t xml:space="preserve"> = </w:t>
      </w:r>
      <w:r w:rsidRPr="0033432E">
        <w:rPr>
          <w:color w:val="000000"/>
          <w:position w:val="-30"/>
        </w:rPr>
        <w:object w:dxaOrig="2160" w:dyaOrig="720" w14:anchorId="1C535F97">
          <v:shape id="_x0000_i1028" type="#_x0000_t75" style="width:108pt;height:36pt" o:ole="">
            <v:imagedata r:id="rId16" o:title=""/>
          </v:shape>
          <o:OLEObject Type="Embed" ProgID="Equation.3" ShapeID="_x0000_i1028" DrawAspect="Content" ObjectID="_1571473428" r:id="rId17"/>
        </w:object>
      </w:r>
      <w:r w:rsidRPr="0033432E">
        <w:rPr>
          <w:color w:val="000000"/>
        </w:rPr>
        <w:t xml:space="preserve">  (modulo 26)</w:t>
      </w:r>
    </w:p>
    <w:p w14:paraId="638705FC" w14:textId="77777777" w:rsidR="00926D6B" w:rsidRPr="0033432E" w:rsidRDefault="00926D6B" w:rsidP="00926D6B"/>
    <w:p w14:paraId="4DFD8CCE" w14:textId="77777777" w:rsidR="00926D6B" w:rsidRPr="0033432E" w:rsidRDefault="00926D6B" w:rsidP="00926D6B">
      <w:pPr>
        <w:tabs>
          <w:tab w:val="left" w:pos="360"/>
        </w:tabs>
        <w:ind w:left="720" w:hanging="720"/>
        <w:rPr>
          <w:color w:val="000000"/>
        </w:rPr>
      </w:pPr>
      <w:r w:rsidRPr="0033432E">
        <w:rPr>
          <w:color w:val="000000"/>
        </w:rPr>
        <w:tab/>
        <w:t>b.  ATTACK</w:t>
      </w:r>
    </w:p>
    <w:p w14:paraId="130FA922" w14:textId="77777777" w:rsidR="00926D6B" w:rsidRPr="0033432E" w:rsidRDefault="00926D6B" w:rsidP="00926D6B"/>
    <w:p w14:paraId="5AD83F36" w14:textId="77777777" w:rsidR="00926D6B" w:rsidRPr="0033432E" w:rsidRDefault="00926D6B" w:rsidP="00926D6B">
      <w:pPr>
        <w:ind w:left="720" w:hanging="720"/>
      </w:pPr>
      <w:r w:rsidRPr="0033432E">
        <w:rPr>
          <w:b/>
        </w:rPr>
        <w:t>14</w:t>
      </w:r>
      <w:r w:rsidRPr="0033432E">
        <w:t xml:space="preserve">.  100111 </w:t>
      </w:r>
      <w:r w:rsidRPr="0033432E">
        <w:sym w:font="Symbol" w:char="F0C5"/>
      </w:r>
      <w:r w:rsidRPr="0033432E">
        <w:t xml:space="preserve">  110101 = 010010</w:t>
      </w:r>
    </w:p>
    <w:p w14:paraId="34FDEDDC" w14:textId="77777777" w:rsidR="00926D6B" w:rsidRPr="0033432E" w:rsidRDefault="00926D6B" w:rsidP="00926D6B">
      <w:pPr>
        <w:ind w:left="720" w:hanging="720"/>
      </w:pPr>
    </w:p>
    <w:p w14:paraId="0C9AD256" w14:textId="77777777" w:rsidR="00926D6B" w:rsidRPr="00926D6B" w:rsidRDefault="00926D6B" w:rsidP="00926D6B">
      <w:pPr>
        <w:pStyle w:val="Listnumber"/>
        <w:ind w:left="360" w:hanging="360"/>
        <w:rPr>
          <w:rFonts w:ascii="Times New Roman" w:hAnsi="Times New Roman"/>
        </w:rPr>
      </w:pPr>
      <w:r w:rsidRPr="00926D6B">
        <w:rPr>
          <w:rFonts w:ascii="Times New Roman" w:hAnsi="Times New Roman"/>
          <w:b/>
        </w:rPr>
        <w:t>15.</w:t>
      </w:r>
      <w:r w:rsidRPr="00926D6B">
        <w:rPr>
          <w:rFonts w:ascii="Times New Roman" w:hAnsi="Times New Roman"/>
        </w:rPr>
        <w:t xml:space="preserve">  a.  1.25hours</w:t>
      </w:r>
    </w:p>
    <w:p w14:paraId="2A83F6AC" w14:textId="77777777" w:rsidR="00926D6B" w:rsidRPr="0033432E" w:rsidRDefault="00926D6B" w:rsidP="00926D6B">
      <w:pPr>
        <w:pStyle w:val="Listnumber"/>
        <w:ind w:left="360"/>
        <w:rPr>
          <w:rFonts w:ascii="Times New Roman" w:hAnsi="Times New Roman"/>
        </w:rPr>
      </w:pPr>
      <w:r w:rsidRPr="00926D6B">
        <w:rPr>
          <w:rFonts w:ascii="Times New Roman" w:hAnsi="Times New Roman"/>
        </w:rPr>
        <w:t>b.   0.77 seconds</w:t>
      </w:r>
    </w:p>
    <w:p w14:paraId="239AFEA0" w14:textId="77777777" w:rsidR="00926D6B" w:rsidRPr="0033432E" w:rsidRDefault="00926D6B" w:rsidP="00926D6B">
      <w:pPr>
        <w:pStyle w:val="BodyText"/>
        <w:rPr>
          <w:sz w:val="24"/>
          <w:szCs w:val="24"/>
        </w:rPr>
      </w:pPr>
      <w:r w:rsidRPr="0033432E">
        <w:rPr>
          <w:b/>
          <w:sz w:val="24"/>
          <w:szCs w:val="24"/>
        </w:rPr>
        <w:t>16</w:t>
      </w:r>
      <w:r w:rsidRPr="0033432E">
        <w:rPr>
          <w:sz w:val="24"/>
          <w:szCs w:val="24"/>
        </w:rPr>
        <w:t>. 1.  n = p*q = 7*11 = 77</w:t>
      </w:r>
    </w:p>
    <w:p w14:paraId="0C27074F" w14:textId="77777777" w:rsidR="00926D6B" w:rsidRPr="0033432E" w:rsidRDefault="00926D6B" w:rsidP="00926D6B">
      <w:pPr>
        <w:pStyle w:val="BodyText"/>
        <w:ind w:left="720" w:hanging="360"/>
        <w:rPr>
          <w:sz w:val="24"/>
          <w:szCs w:val="24"/>
        </w:rPr>
      </w:pPr>
      <w:r w:rsidRPr="0033432E">
        <w:rPr>
          <w:sz w:val="24"/>
          <w:szCs w:val="24"/>
        </w:rPr>
        <w:t>2.  m = (p – 1)*(q – 1) = 6*10 = 60</w:t>
      </w:r>
    </w:p>
    <w:p w14:paraId="50502A9B" w14:textId="77777777" w:rsidR="00926D6B" w:rsidRPr="0033432E" w:rsidRDefault="00926D6B" w:rsidP="00926D6B">
      <w:pPr>
        <w:pStyle w:val="BodyText"/>
        <w:ind w:left="720" w:hanging="360"/>
        <w:rPr>
          <w:sz w:val="24"/>
          <w:szCs w:val="24"/>
        </w:rPr>
      </w:pPr>
      <w:r w:rsidRPr="0033432E">
        <w:rPr>
          <w:sz w:val="24"/>
          <w:szCs w:val="24"/>
        </w:rPr>
        <w:t>3.  Choose e = 13 (e = 13 and m = 60 have no common factors)</w:t>
      </w:r>
    </w:p>
    <w:p w14:paraId="2E7F4C09" w14:textId="77777777" w:rsidR="00926D6B" w:rsidRPr="0033432E" w:rsidRDefault="00926D6B" w:rsidP="00926D6B">
      <w:pPr>
        <w:pStyle w:val="BodyText"/>
        <w:ind w:left="720" w:hanging="360"/>
        <w:rPr>
          <w:sz w:val="24"/>
          <w:szCs w:val="24"/>
        </w:rPr>
      </w:pPr>
      <w:r w:rsidRPr="0033432E">
        <w:rPr>
          <w:sz w:val="24"/>
          <w:szCs w:val="24"/>
        </w:rPr>
        <w:t>4.  Then d = 37   because e*d = 37*13 = 481 = 8*60 + 1, so when we compute e*d</w:t>
      </w:r>
      <w:r w:rsidRPr="0033432E">
        <w:rPr>
          <w:sz w:val="24"/>
          <w:szCs w:val="24"/>
        </w:rPr>
        <w:br/>
        <w:t>using wrap-around arithmetic with respect to 60, we get 1.</w:t>
      </w:r>
    </w:p>
    <w:p w14:paraId="6494B2EF" w14:textId="77777777" w:rsidR="00926D6B" w:rsidRPr="0033432E" w:rsidRDefault="00926D6B" w:rsidP="00926D6B"/>
    <w:p w14:paraId="37A16779" w14:textId="77777777" w:rsidR="00926D6B" w:rsidRPr="0033432E" w:rsidRDefault="00926D6B" w:rsidP="00926D6B">
      <w:pPr>
        <w:tabs>
          <w:tab w:val="left" w:pos="360"/>
        </w:tabs>
      </w:pPr>
      <w:r w:rsidRPr="0033432E">
        <w:tab/>
        <w:t>Another possibility is e = 11, d = 11</w:t>
      </w:r>
    </w:p>
    <w:p w14:paraId="460B4EF8" w14:textId="77777777" w:rsidR="00926D6B" w:rsidRPr="0033432E" w:rsidRDefault="00926D6B" w:rsidP="00926D6B">
      <w:pPr>
        <w:tabs>
          <w:tab w:val="left" w:pos="360"/>
        </w:tabs>
      </w:pPr>
    </w:p>
    <w:p w14:paraId="3AE15AE8" w14:textId="77777777" w:rsidR="00926D6B" w:rsidRPr="0033432E" w:rsidRDefault="00926D6B" w:rsidP="00926D6B">
      <w:r w:rsidRPr="0033432E">
        <w:rPr>
          <w:b/>
        </w:rPr>
        <w:t>17</w:t>
      </w:r>
      <w:r w:rsidRPr="0033432E">
        <w:t xml:space="preserve">. a.  We must have d between 0 and m = 8; d = 3 because e*d = 11*3 = 33 = 4*8 + 1.  </w:t>
      </w:r>
    </w:p>
    <w:p w14:paraId="726955D0" w14:textId="77777777" w:rsidR="00926D6B" w:rsidRPr="0033432E" w:rsidRDefault="00926D6B" w:rsidP="00926D6B"/>
    <w:p w14:paraId="4E0DFD1B" w14:textId="77777777" w:rsidR="00926D6B" w:rsidRPr="0033432E" w:rsidRDefault="00926D6B" w:rsidP="00926D6B">
      <w:pPr>
        <w:pStyle w:val="Footer"/>
        <w:tabs>
          <w:tab w:val="clear" w:pos="86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ight="-216" w:hanging="720"/>
      </w:pPr>
      <w:r w:rsidRPr="0033432E">
        <w:tab/>
        <w:t>b.  The code for 3 is 3</w:t>
      </w:r>
      <w:r w:rsidRPr="0033432E">
        <w:rPr>
          <w:vertAlign w:val="superscript"/>
        </w:rPr>
        <w:t>11</w:t>
      </w:r>
      <w:r w:rsidRPr="0033432E">
        <w:t xml:space="preserve"> using wrap-around arithmetic with respect to 15.  3</w:t>
      </w:r>
      <w:r w:rsidRPr="0033432E">
        <w:rPr>
          <w:vertAlign w:val="superscript"/>
        </w:rPr>
        <w:t>11</w:t>
      </w:r>
      <w:r w:rsidRPr="0033432E">
        <w:t xml:space="preserve"> = 177147 = 11809*15 + 12 </w:t>
      </w:r>
      <w:r w:rsidRPr="0033432E">
        <w:sym w:font="Symbol" w:char="F0AE"/>
      </w:r>
      <w:r w:rsidRPr="0033432E">
        <w:t xml:space="preserve"> 12.</w:t>
      </w:r>
    </w:p>
    <w:p w14:paraId="09B3C80F" w14:textId="77777777" w:rsidR="00926D6B" w:rsidRPr="0033432E" w:rsidRDefault="00926D6B" w:rsidP="00926D6B">
      <w:pPr>
        <w:pStyle w:val="Footer"/>
        <w:tabs>
          <w:tab w:val="clear" w:pos="86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ight="-216" w:hanging="720"/>
      </w:pPr>
    </w:p>
    <w:p w14:paraId="510E935B" w14:textId="77777777" w:rsidR="00926D6B" w:rsidRPr="0033432E" w:rsidRDefault="00926D6B" w:rsidP="00926D6B">
      <w:pPr>
        <w:pStyle w:val="Footer"/>
        <w:tabs>
          <w:tab w:val="clear" w:pos="86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r w:rsidRPr="0033432E">
        <w:tab/>
        <w:t>c.  To decode, compute (12)</w:t>
      </w:r>
      <w:r w:rsidRPr="0033432E">
        <w:rPr>
          <w:vertAlign w:val="superscript"/>
        </w:rPr>
        <w:t>3</w:t>
      </w:r>
      <w:r w:rsidRPr="0033432E">
        <w:t xml:space="preserve">  using wrap-around arithmetic with respect to 15.  12</w:t>
      </w:r>
      <w:r w:rsidRPr="0033432E">
        <w:rPr>
          <w:vertAlign w:val="superscript"/>
        </w:rPr>
        <w:t>3</w:t>
      </w:r>
      <w:r w:rsidRPr="0033432E">
        <w:t xml:space="preserve"> = 1728 = 115*15 + 3 </w:t>
      </w:r>
      <w:r w:rsidRPr="0033432E">
        <w:sym w:font="Symbol" w:char="F0AE"/>
      </w:r>
      <w:r w:rsidRPr="0033432E">
        <w:t xml:space="preserve"> 3. </w:t>
      </w:r>
    </w:p>
    <w:p w14:paraId="3737F4D5" w14:textId="77777777" w:rsidR="00926D6B" w:rsidRPr="0033432E" w:rsidRDefault="00926D6B" w:rsidP="00926D6B">
      <w:pPr>
        <w:pStyle w:val="Footer"/>
        <w:tabs>
          <w:tab w:val="clear" w:pos="86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p>
    <w:p w14:paraId="78B862FF" w14:textId="77777777" w:rsidR="00926D6B" w:rsidRPr="0033432E" w:rsidRDefault="00926D6B" w:rsidP="00926D6B">
      <w:pPr>
        <w:pStyle w:val="Footer"/>
        <w:tabs>
          <w:tab w:val="clear" w:pos="86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r w:rsidRPr="0033432E">
        <w:rPr>
          <w:b/>
        </w:rPr>
        <w:t xml:space="preserve">18.  </w:t>
      </w:r>
      <w:r w:rsidRPr="0033432E">
        <w:t xml:space="preserve">256 qubits could simultaneously represent all 256 possible keys. </w:t>
      </w:r>
    </w:p>
    <w:p w14:paraId="54BAC5C0" w14:textId="77777777" w:rsidR="00926D6B" w:rsidRPr="0033432E" w:rsidRDefault="00926D6B" w:rsidP="00926D6B">
      <w:pPr>
        <w:rPr>
          <w:b/>
        </w:rPr>
      </w:pPr>
    </w:p>
    <w:p w14:paraId="1C412CFF" w14:textId="77777777" w:rsidR="00926D6B" w:rsidRPr="0033432E" w:rsidRDefault="00926D6B" w:rsidP="00926D6B">
      <w:pPr>
        <w:rPr>
          <w:b/>
        </w:rPr>
      </w:pPr>
    </w:p>
    <w:p w14:paraId="0B67E8BD" w14:textId="77777777" w:rsidR="00926D6B" w:rsidRPr="0033432E" w:rsidRDefault="00926D6B" w:rsidP="00926D6B">
      <w:pPr>
        <w:rPr>
          <w:b/>
        </w:rPr>
      </w:pPr>
      <w:r w:rsidRPr="0033432E">
        <w:rPr>
          <w:b/>
        </w:rPr>
        <w:t>Challenge Work</w:t>
      </w:r>
    </w:p>
    <w:p w14:paraId="2C5853AF" w14:textId="77777777" w:rsidR="00926D6B" w:rsidRPr="0033432E" w:rsidRDefault="00926D6B" w:rsidP="00926D6B">
      <w:pPr>
        <w:rPr>
          <w:b/>
        </w:rPr>
      </w:pPr>
    </w:p>
    <w:p w14:paraId="538F1CD1" w14:textId="77777777" w:rsidR="00926D6B" w:rsidRPr="0033432E" w:rsidRDefault="00926D6B" w:rsidP="00926D6B">
      <w:pPr>
        <w:ind w:left="270" w:hanging="270"/>
        <w:rPr>
          <w:lang w:eastAsia="en-US"/>
        </w:rPr>
      </w:pPr>
      <w:r w:rsidRPr="0033432E">
        <w:t>1. The result when a message is hashed is also called a message digest, which may give students another term to search for.</w:t>
      </w:r>
    </w:p>
    <w:p w14:paraId="34515944" w14:textId="77777777" w:rsidR="00926D6B" w:rsidRPr="0033432E" w:rsidRDefault="00926D6B" w:rsidP="00926D6B">
      <w:pPr>
        <w:pStyle w:val="FR"/>
        <w:ind w:left="270" w:hanging="270"/>
        <w:rPr>
          <w:rFonts w:ascii="Times New Roman" w:eastAsia="SimSun" w:hAnsi="Times New Roman"/>
          <w:sz w:val="24"/>
          <w:szCs w:val="24"/>
          <w:lang w:eastAsia="zh-CN"/>
        </w:rPr>
      </w:pPr>
      <w:r w:rsidRPr="0033432E">
        <w:rPr>
          <w:rFonts w:ascii="Times New Roman" w:hAnsi="Times New Roman"/>
          <w:sz w:val="24"/>
          <w:szCs w:val="24"/>
        </w:rPr>
        <w:t xml:space="preserve">2.  </w:t>
      </w:r>
      <w:r w:rsidRPr="0033432E">
        <w:rPr>
          <w:rFonts w:ascii="Times New Roman" w:eastAsia="SimSun" w:hAnsi="Times New Roman"/>
          <w:sz w:val="24"/>
          <w:szCs w:val="24"/>
          <w:lang w:eastAsia="zh-CN"/>
        </w:rPr>
        <w:t>It is doubtful that a student can answer all of these questions about any virus, but some of this information should be available.</w:t>
      </w:r>
    </w:p>
    <w:p w14:paraId="2FDA494A" w14:textId="77777777" w:rsidR="00712546" w:rsidRPr="00320BA4" w:rsidRDefault="00926D6B" w:rsidP="00926D6B">
      <w:pPr>
        <w:pStyle w:val="FR"/>
        <w:ind w:left="0"/>
      </w:pPr>
      <w:r w:rsidRPr="0033432E">
        <w:rPr>
          <w:rFonts w:ascii="Times New Roman" w:eastAsia="SimSun" w:hAnsi="Times New Roman"/>
          <w:sz w:val="24"/>
          <w:szCs w:val="24"/>
          <w:lang w:eastAsia="zh-CN"/>
        </w:rPr>
        <w:t>3.   The plaintext is ONEIFBYLAND.</w:t>
      </w:r>
    </w:p>
    <w:sectPr w:rsidR="00712546" w:rsidRPr="00320BA4">
      <w:headerReference w:type="default" r:id="rId18"/>
      <w:footerReference w:type="default" r:id="rId19"/>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FC3D8" w14:textId="77777777" w:rsidR="003825AD" w:rsidRDefault="003825AD">
      <w:r>
        <w:separator/>
      </w:r>
    </w:p>
  </w:endnote>
  <w:endnote w:type="continuationSeparator" w:id="0">
    <w:p w14:paraId="73DFBAEC" w14:textId="77777777" w:rsidR="003825AD" w:rsidRDefault="00382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New York">
    <w:altName w:val="Tahoma"/>
    <w:panose1 w:val="02040503060506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6E673" w14:textId="77777777" w:rsidR="00ED102E" w:rsidRDefault="008664E2">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FB1C3" w14:textId="77777777" w:rsidR="003825AD" w:rsidRDefault="003825AD">
      <w:r>
        <w:separator/>
      </w:r>
    </w:p>
  </w:footnote>
  <w:footnote w:type="continuationSeparator" w:id="0">
    <w:p w14:paraId="3DAD6D1D" w14:textId="77777777" w:rsidR="003825AD" w:rsidRDefault="00382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0DC62" w14:textId="77777777" w:rsidR="00712546" w:rsidRDefault="00712546" w:rsidP="00712546">
    <w:pPr>
      <w:pStyle w:val="Footer"/>
      <w:tabs>
        <w:tab w:val="clear" w:pos="8640"/>
        <w:tab w:val="right" w:pos="9126"/>
      </w:tabs>
      <w:rPr>
        <w:szCs w:val="20"/>
      </w:rPr>
    </w:pPr>
    <w:r w:rsidRPr="00320BA4">
      <w:rPr>
        <w:i/>
        <w:szCs w:val="20"/>
      </w:rPr>
      <w:t>Invitation to Computer Science</w:t>
    </w:r>
    <w:r w:rsidR="00E07175">
      <w:rPr>
        <w:szCs w:val="20"/>
      </w:rPr>
      <w:t xml:space="preserve">, </w:t>
    </w:r>
    <w:r w:rsidR="008664E2">
      <w:rPr>
        <w:szCs w:val="20"/>
      </w:rPr>
      <w:t>8</w:t>
    </w:r>
    <w:r w:rsidR="008664E2" w:rsidRPr="00320BA4">
      <w:rPr>
        <w:szCs w:val="20"/>
        <w:vertAlign w:val="superscript"/>
      </w:rPr>
      <w:t>th</w:t>
    </w:r>
    <w:r w:rsidR="008664E2">
      <w:rPr>
        <w:szCs w:val="20"/>
      </w:rPr>
      <w:t xml:space="preserve"> </w:t>
    </w:r>
    <w:r>
      <w:rPr>
        <w:szCs w:val="20"/>
      </w:rPr>
      <w:t>Edition</w:t>
    </w:r>
    <w:r>
      <w:rPr>
        <w:szCs w:val="20"/>
      </w:rPr>
      <w:tab/>
    </w:r>
    <w:r>
      <w:rPr>
        <w:szCs w:val="20"/>
      </w:rPr>
      <w:tab/>
      <w:t>8</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5E33C2">
      <w:rPr>
        <w:noProof/>
        <w:szCs w:val="20"/>
      </w:rPr>
      <w:t>12</w:t>
    </w:r>
    <w:r w:rsidRPr="00320BA4">
      <w:rPr>
        <w:szCs w:val="20"/>
      </w:rPr>
      <w:fldChar w:fldCharType="end"/>
    </w:r>
  </w:p>
  <w:p w14:paraId="7703597D" w14:textId="77777777" w:rsidR="00774C98" w:rsidRPr="00320BA4" w:rsidRDefault="00774C98" w:rsidP="00712546">
    <w:pPr>
      <w:pStyle w:val="Footer"/>
      <w:tabs>
        <w:tab w:val="clear" w:pos="8640"/>
        <w:tab w:val="right" w:pos="9126"/>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E69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4"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5"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7"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8"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9"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10"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1" w15:restartNumberingAfterBreak="0">
    <w:nsid w:val="0000000B"/>
    <w:multiLevelType w:val="singleLevel"/>
    <w:tmpl w:val="0000000B"/>
    <w:lvl w:ilvl="0">
      <w:start w:val="1"/>
      <w:numFmt w:val="decimal"/>
      <w:lvlText w:val="%1."/>
      <w:lvlJc w:val="left"/>
      <w:pPr>
        <w:tabs>
          <w:tab w:val="num" w:pos="720"/>
        </w:tabs>
        <w:ind w:left="720" w:hanging="360"/>
      </w:pPr>
    </w:lvl>
  </w:abstractNum>
  <w:abstractNum w:abstractNumId="12"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3"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4"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15:restartNumberingAfterBreak="0">
    <w:nsid w:val="00000019"/>
    <w:multiLevelType w:val="multilevel"/>
    <w:tmpl w:val="9AF67518"/>
    <w:lvl w:ilvl="0">
      <w:start w:val="1"/>
      <w:numFmt w:val="decimal"/>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1" w15:restartNumberingAfterBreak="0">
    <w:nsid w:val="0379602F"/>
    <w:multiLevelType w:val="hybridMultilevel"/>
    <w:tmpl w:val="8134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9F66274"/>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AD06EE3"/>
    <w:multiLevelType w:val="singleLevel"/>
    <w:tmpl w:val="0000000D"/>
    <w:lvl w:ilvl="0">
      <w:start w:val="1"/>
      <w:numFmt w:val="decimal"/>
      <w:lvlText w:val="%1."/>
      <w:lvlJc w:val="left"/>
      <w:pPr>
        <w:tabs>
          <w:tab w:val="num" w:pos="720"/>
        </w:tabs>
        <w:ind w:left="720" w:hanging="360"/>
      </w:pPr>
    </w:lvl>
  </w:abstractNum>
  <w:abstractNum w:abstractNumId="24" w15:restartNumberingAfterBreak="0">
    <w:nsid w:val="0D605228"/>
    <w:multiLevelType w:val="singleLevel"/>
    <w:tmpl w:val="0000000D"/>
    <w:lvl w:ilvl="0">
      <w:start w:val="1"/>
      <w:numFmt w:val="decimal"/>
      <w:lvlText w:val="%1."/>
      <w:lvlJc w:val="left"/>
      <w:pPr>
        <w:tabs>
          <w:tab w:val="num" w:pos="720"/>
        </w:tabs>
        <w:ind w:left="720" w:hanging="360"/>
      </w:pPr>
    </w:lvl>
  </w:abstractNum>
  <w:abstractNum w:abstractNumId="25" w15:restartNumberingAfterBreak="0">
    <w:nsid w:val="19BF6BB6"/>
    <w:multiLevelType w:val="hybridMultilevel"/>
    <w:tmpl w:val="E95E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0E3E33"/>
    <w:multiLevelType w:val="hybridMultilevel"/>
    <w:tmpl w:val="A3D0D072"/>
    <w:lvl w:ilvl="0" w:tplc="F92CB6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28"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29" w15:restartNumberingAfterBreak="0">
    <w:nsid w:val="34985BC4"/>
    <w:multiLevelType w:val="singleLevel"/>
    <w:tmpl w:val="0000000D"/>
    <w:lvl w:ilvl="0">
      <w:start w:val="1"/>
      <w:numFmt w:val="decimal"/>
      <w:lvlText w:val="%1."/>
      <w:lvlJc w:val="left"/>
      <w:pPr>
        <w:tabs>
          <w:tab w:val="num" w:pos="720"/>
        </w:tabs>
        <w:ind w:left="720" w:hanging="360"/>
      </w:pPr>
    </w:lvl>
  </w:abstractNum>
  <w:abstractNum w:abstractNumId="30"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E45216A"/>
    <w:multiLevelType w:val="multilevel"/>
    <w:tmpl w:val="A5E4B8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4170B0D"/>
    <w:multiLevelType w:val="hybridMultilevel"/>
    <w:tmpl w:val="90E66858"/>
    <w:lvl w:ilvl="0" w:tplc="000000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9F1C63"/>
    <w:multiLevelType w:val="hybridMultilevel"/>
    <w:tmpl w:val="C61C9932"/>
    <w:lvl w:ilvl="0" w:tplc="8DE4D36A">
      <w:start w:val="1"/>
      <w:numFmt w:val="decimal"/>
      <w:lvlText w:val="%1."/>
      <w:lvlJc w:val="left"/>
      <w:pPr>
        <w:tabs>
          <w:tab w:val="num" w:pos="920"/>
        </w:tabs>
        <w:ind w:left="920" w:hanging="360"/>
      </w:pPr>
      <w:rPr>
        <w:rFonts w:hint="default"/>
        <w:b/>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4"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35" w15:restartNumberingAfterBreak="0">
    <w:nsid w:val="6DD017B4"/>
    <w:multiLevelType w:val="hybridMultilevel"/>
    <w:tmpl w:val="A5E4B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1356F"/>
    <w:multiLevelType w:val="singleLevel"/>
    <w:tmpl w:val="0000000A"/>
    <w:lvl w:ilvl="0">
      <w:start w:val="1"/>
      <w:numFmt w:val="decimal"/>
      <w:lvlText w:val="%1."/>
      <w:lvlJc w:val="left"/>
      <w:pPr>
        <w:tabs>
          <w:tab w:val="num" w:pos="720"/>
        </w:tabs>
        <w:ind w:left="720" w:hanging="360"/>
      </w:pPr>
    </w:lvl>
  </w:abstractNum>
  <w:abstractNum w:abstractNumId="37" w15:restartNumberingAfterBreak="0">
    <w:nsid w:val="710E7148"/>
    <w:multiLevelType w:val="hybridMultilevel"/>
    <w:tmpl w:val="5F2A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7"/>
  </w:num>
  <w:num w:numId="6">
    <w:abstractNumId w:val="8"/>
  </w:num>
  <w:num w:numId="7">
    <w:abstractNumId w:val="11"/>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8"/>
  </w:num>
  <w:num w:numId="16">
    <w:abstractNumId w:val="30"/>
  </w:num>
  <w:num w:numId="17">
    <w:abstractNumId w:val="22"/>
  </w:num>
  <w:num w:numId="18">
    <w:abstractNumId w:val="27"/>
  </w:num>
  <w:num w:numId="19">
    <w:abstractNumId w:val="34"/>
  </w:num>
  <w:num w:numId="20">
    <w:abstractNumId w:val="23"/>
  </w:num>
  <w:num w:numId="21">
    <w:abstractNumId w:val="36"/>
  </w:num>
  <w:num w:numId="22">
    <w:abstractNumId w:val="21"/>
  </w:num>
  <w:num w:numId="23">
    <w:abstractNumId w:val="32"/>
  </w:num>
  <w:num w:numId="24">
    <w:abstractNumId w:val="24"/>
  </w:num>
  <w:num w:numId="25">
    <w:abstractNumId w:val="29"/>
  </w:num>
  <w:num w:numId="26">
    <w:abstractNumId w:val="0"/>
  </w:num>
  <w:num w:numId="27">
    <w:abstractNumId w:val="37"/>
  </w:num>
  <w:num w:numId="28">
    <w:abstractNumId w:val="26"/>
  </w:num>
  <w:num w:numId="29">
    <w:abstractNumId w:val="35"/>
  </w:num>
  <w:num w:numId="30">
    <w:abstractNumId w:val="31"/>
  </w:num>
  <w:num w:numId="31">
    <w:abstractNumId w:val="25"/>
  </w:num>
  <w:num w:numId="3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22A78"/>
    <w:rsid w:val="00065018"/>
    <w:rsid w:val="000A0741"/>
    <w:rsid w:val="000A6D99"/>
    <w:rsid w:val="000B1725"/>
    <w:rsid w:val="000D6553"/>
    <w:rsid w:val="0010112E"/>
    <w:rsid w:val="00151ED4"/>
    <w:rsid w:val="00154B19"/>
    <w:rsid w:val="00215571"/>
    <w:rsid w:val="0023017C"/>
    <w:rsid w:val="00242EF7"/>
    <w:rsid w:val="00274BC6"/>
    <w:rsid w:val="002C5D02"/>
    <w:rsid w:val="002D3BB7"/>
    <w:rsid w:val="002F7BE5"/>
    <w:rsid w:val="003825AD"/>
    <w:rsid w:val="003937B1"/>
    <w:rsid w:val="00393E2D"/>
    <w:rsid w:val="003E2467"/>
    <w:rsid w:val="00401009"/>
    <w:rsid w:val="004408F4"/>
    <w:rsid w:val="00447D86"/>
    <w:rsid w:val="00462B9B"/>
    <w:rsid w:val="00483A99"/>
    <w:rsid w:val="004A376A"/>
    <w:rsid w:val="004B0579"/>
    <w:rsid w:val="00545853"/>
    <w:rsid w:val="00580E9C"/>
    <w:rsid w:val="005D0FAE"/>
    <w:rsid w:val="005D1E84"/>
    <w:rsid w:val="005E33C2"/>
    <w:rsid w:val="005F1C7F"/>
    <w:rsid w:val="006007AB"/>
    <w:rsid w:val="00636E40"/>
    <w:rsid w:val="006642CB"/>
    <w:rsid w:val="0068113F"/>
    <w:rsid w:val="006B14B6"/>
    <w:rsid w:val="006E5E0F"/>
    <w:rsid w:val="006F54BB"/>
    <w:rsid w:val="00712546"/>
    <w:rsid w:val="007132B7"/>
    <w:rsid w:val="00727529"/>
    <w:rsid w:val="0075117E"/>
    <w:rsid w:val="00774C98"/>
    <w:rsid w:val="0077555C"/>
    <w:rsid w:val="007A4913"/>
    <w:rsid w:val="007A4B34"/>
    <w:rsid w:val="007A77E4"/>
    <w:rsid w:val="007B63F4"/>
    <w:rsid w:val="007F051F"/>
    <w:rsid w:val="007F400F"/>
    <w:rsid w:val="0082113E"/>
    <w:rsid w:val="008269EA"/>
    <w:rsid w:val="0085280D"/>
    <w:rsid w:val="008664E2"/>
    <w:rsid w:val="008B56C1"/>
    <w:rsid w:val="00910894"/>
    <w:rsid w:val="00926D6B"/>
    <w:rsid w:val="00993008"/>
    <w:rsid w:val="009C342B"/>
    <w:rsid w:val="00A40B2A"/>
    <w:rsid w:val="00A87E90"/>
    <w:rsid w:val="00AF4A58"/>
    <w:rsid w:val="00B865B4"/>
    <w:rsid w:val="00BB065F"/>
    <w:rsid w:val="00BD356C"/>
    <w:rsid w:val="00C47701"/>
    <w:rsid w:val="00C742BE"/>
    <w:rsid w:val="00CD0A5E"/>
    <w:rsid w:val="00CD1E34"/>
    <w:rsid w:val="00CE0F12"/>
    <w:rsid w:val="00D818E2"/>
    <w:rsid w:val="00DA406D"/>
    <w:rsid w:val="00DB66F6"/>
    <w:rsid w:val="00DE6946"/>
    <w:rsid w:val="00E07175"/>
    <w:rsid w:val="00EB6EE0"/>
    <w:rsid w:val="00ED102E"/>
    <w:rsid w:val="00F201AA"/>
    <w:rsid w:val="00F4530F"/>
    <w:rsid w:val="00F60272"/>
    <w:rsid w:val="00F720C9"/>
    <w:rsid w:val="00FE1739"/>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5BAF2E30"/>
  <w14:defaultImageDpi w14:val="32767"/>
  <w15:chartTrackingRefBased/>
  <w15:docId w15:val="{E0D4D978-1586-4B55-B628-71BC559C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4"/>
      </w:numPr>
      <w:outlineLvl w:val="0"/>
    </w:pPr>
    <w:rPr>
      <w:sz w:val="36"/>
    </w:rPr>
  </w:style>
  <w:style w:type="paragraph" w:styleId="Heading2">
    <w:name w:val="heading 2"/>
    <w:basedOn w:val="Normal"/>
    <w:next w:val="Normal"/>
    <w:qFormat/>
    <w:pPr>
      <w:keepNext/>
      <w:numPr>
        <w:ilvl w:val="1"/>
        <w:numId w:val="14"/>
      </w:numPr>
      <w:outlineLvl w:val="1"/>
    </w:pPr>
    <w:rPr>
      <w:sz w:val="32"/>
    </w:rPr>
  </w:style>
  <w:style w:type="paragraph" w:styleId="Heading3">
    <w:name w:val="heading 3"/>
    <w:basedOn w:val="Normal"/>
    <w:next w:val="Normal"/>
    <w:qFormat/>
    <w:pPr>
      <w:keepNext/>
      <w:numPr>
        <w:ilvl w:val="2"/>
        <w:numId w:val="14"/>
      </w:numPr>
      <w:outlineLvl w:val="2"/>
    </w:pPr>
    <w:rPr>
      <w:sz w:val="36"/>
      <w:u w:val="single"/>
    </w:rPr>
  </w:style>
  <w:style w:type="paragraph" w:styleId="Heading4">
    <w:name w:val="heading 4"/>
    <w:basedOn w:val="Normal"/>
    <w:next w:val="Normal"/>
    <w:qFormat/>
    <w:pPr>
      <w:keepNext/>
      <w:numPr>
        <w:ilvl w:val="3"/>
        <w:numId w:val="14"/>
      </w:numPr>
      <w:outlineLvl w:val="3"/>
    </w:pPr>
    <w:rPr>
      <w:b/>
      <w:color w:val="000000"/>
      <w:szCs w:val="20"/>
    </w:rPr>
  </w:style>
  <w:style w:type="paragraph" w:styleId="Heading5">
    <w:name w:val="heading 5"/>
    <w:basedOn w:val="Normal"/>
    <w:next w:val="Normal"/>
    <w:qFormat/>
    <w:pPr>
      <w:keepNext/>
      <w:numPr>
        <w:ilvl w:val="4"/>
        <w:numId w:val="14"/>
      </w:numPr>
      <w:autoSpaceDE w:val="0"/>
      <w:outlineLvl w:val="4"/>
    </w:pPr>
    <w:rPr>
      <w:b/>
      <w:sz w:val="28"/>
      <w:szCs w:val="28"/>
    </w:rPr>
  </w:style>
  <w:style w:type="paragraph" w:styleId="Heading6">
    <w:name w:val="heading 6"/>
    <w:basedOn w:val="Normal"/>
    <w:next w:val="Normal"/>
    <w:qFormat/>
    <w:pPr>
      <w:keepNext/>
      <w:numPr>
        <w:ilvl w:val="5"/>
        <w:numId w:val="14"/>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iCs/>
    </w:rPr>
  </w:style>
  <w:style w:type="paragraph" w:styleId="Heading9">
    <w:name w:val="heading 9"/>
    <w:basedOn w:val="Normal"/>
    <w:next w:val="Normal"/>
    <w:qFormat/>
    <w:pPr>
      <w:keepNext/>
      <w:numPr>
        <w:ilvl w:val="8"/>
        <w:numId w:val="14"/>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uiPriority w:val="99"/>
    <w:rPr>
      <w:color w:val="0000FF"/>
      <w:u w:val="single"/>
    </w:rPr>
  </w:style>
  <w:style w:type="character" w:customStyle="1" w:styleId="headline">
    <w:name w:val="headline"/>
    <w:basedOn w:val="DefaultParagraphFont0"/>
  </w:style>
  <w:style w:type="character" w:styleId="FollowedHyperlink">
    <w:name w:val="FollowedHyperlink"/>
    <w:uiPriority w:val="99"/>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pPr>
      <w:tabs>
        <w:tab w:val="center" w:pos="4320"/>
        <w:tab w:val="right" w:pos="8640"/>
      </w:tabs>
    </w:pPr>
    <w:rPr>
      <w:lang w:val="x-none"/>
    </w:r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4"/>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 w:type="paragraph" w:styleId="ColorfulList-Accent1">
    <w:name w:val="Colorful List Accent 1"/>
    <w:basedOn w:val="Normal"/>
    <w:qFormat/>
    <w:rsid w:val="00BD356C"/>
    <w:pPr>
      <w:ind w:left="720"/>
    </w:pPr>
  </w:style>
  <w:style w:type="character" w:customStyle="1" w:styleId="FooterChar">
    <w:name w:val="Footer Char"/>
    <w:link w:val="Footer"/>
    <w:uiPriority w:val="99"/>
    <w:rsid w:val="00ED102E"/>
    <w:rPr>
      <w:sz w:val="24"/>
      <w:szCs w:val="24"/>
      <w:lang w:eastAsia="ar-SA"/>
    </w:rPr>
  </w:style>
  <w:style w:type="paragraph" w:customStyle="1" w:styleId="Listnumber">
    <w:name w:val="List number"/>
    <w:basedOn w:val="Normal"/>
    <w:link w:val="ListnumberChar"/>
    <w:rsid w:val="00926D6B"/>
    <w:pPr>
      <w:suppressAutoHyphens w:val="0"/>
      <w:spacing w:before="60" w:line="360" w:lineRule="auto"/>
    </w:pPr>
    <w:rPr>
      <w:rFonts w:ascii="Times" w:hAnsi="Times"/>
      <w:lang w:eastAsia="en-US"/>
    </w:rPr>
  </w:style>
  <w:style w:type="character" w:customStyle="1" w:styleId="ListnumberChar">
    <w:name w:val="List number Char"/>
    <w:link w:val="Listnumber"/>
    <w:rsid w:val="00926D6B"/>
    <w:rPr>
      <w:rFonts w:ascii="Times" w:hAnsi="Times"/>
      <w:sz w:val="24"/>
      <w:szCs w:val="24"/>
    </w:rPr>
  </w:style>
  <w:style w:type="paragraph" w:customStyle="1" w:styleId="ER">
    <w:name w:val="ER"/>
    <w:basedOn w:val="Normal"/>
    <w:rsid w:val="00926D6B"/>
    <w:pPr>
      <w:tabs>
        <w:tab w:val="decimal" w:pos="200"/>
      </w:tabs>
      <w:suppressAutoHyphens w:val="0"/>
      <w:spacing w:before="80" w:line="220" w:lineRule="exact"/>
      <w:ind w:left="360" w:hanging="360"/>
      <w:jc w:val="both"/>
    </w:pPr>
    <w:rPr>
      <w:rFonts w:ascii="New York" w:hAnsi="New York"/>
      <w:sz w:val="18"/>
      <w:szCs w:val="20"/>
      <w:lang w:eastAsia="en-US"/>
    </w:rPr>
  </w:style>
  <w:style w:type="paragraph" w:customStyle="1" w:styleId="FR">
    <w:name w:val="FR"/>
    <w:basedOn w:val="Normal"/>
    <w:rsid w:val="00926D6B"/>
    <w:pPr>
      <w:suppressAutoHyphens w:val="0"/>
      <w:spacing w:before="240" w:line="220" w:lineRule="exact"/>
      <w:ind w:left="2880"/>
      <w:jc w:val="both"/>
    </w:pPr>
    <w:rPr>
      <w:rFonts w:ascii="New York" w:hAnsi="New York"/>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0196">
      <w:bodyDiv w:val="1"/>
      <w:marLeft w:val="0"/>
      <w:marRight w:val="0"/>
      <w:marTop w:val="0"/>
      <w:marBottom w:val="0"/>
      <w:divBdr>
        <w:top w:val="none" w:sz="0" w:space="0" w:color="auto"/>
        <w:left w:val="none" w:sz="0" w:space="0" w:color="auto"/>
        <w:bottom w:val="none" w:sz="0" w:space="0" w:color="auto"/>
        <w:right w:val="none" w:sz="0" w:space="0" w:color="auto"/>
      </w:divBdr>
    </w:div>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 w:id="21283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tworkworld.com/research/2007/060407-multifactor-authentication.html" TargetMode="Externa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eople.eku.edu/styere/Encrypt/RSAdemo.html" TargetMode="Externa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isco.com/web/about/ac123/ac147/archived_issues/ipj_7-4/dos_attacks.html" TargetMode="Externa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3807</Words>
  <Characters>21704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25461</CharactersWithSpaces>
  <SharedDoc>false</SharedDoc>
  <HLinks>
    <vt:vector size="18" baseType="variant">
      <vt:variant>
        <vt:i4>131105</vt:i4>
      </vt:variant>
      <vt:variant>
        <vt:i4>6</vt:i4>
      </vt:variant>
      <vt:variant>
        <vt:i4>0</vt:i4>
      </vt:variant>
      <vt:variant>
        <vt:i4>5</vt:i4>
      </vt:variant>
      <vt:variant>
        <vt:lpwstr>http://www.cisco.com/web/about/ac123/ac147/archived_issues/ipj_7-4/dos_attacks.html</vt:lpwstr>
      </vt:variant>
      <vt:variant>
        <vt:lpwstr/>
      </vt:variant>
      <vt:variant>
        <vt:i4>2031702</vt:i4>
      </vt:variant>
      <vt:variant>
        <vt:i4>3</vt:i4>
      </vt:variant>
      <vt:variant>
        <vt:i4>0</vt:i4>
      </vt:variant>
      <vt:variant>
        <vt:i4>5</vt:i4>
      </vt:variant>
      <vt:variant>
        <vt:lpwstr>http://www.networkworld.com/research/2007/060407-multifactor-authentication.html</vt:lpwstr>
      </vt:variant>
      <vt:variant>
        <vt:lpwstr/>
      </vt:variant>
      <vt:variant>
        <vt:i4>1769549</vt:i4>
      </vt:variant>
      <vt:variant>
        <vt:i4>0</vt:i4>
      </vt:variant>
      <vt:variant>
        <vt:i4>0</vt:i4>
      </vt:variant>
      <vt:variant>
        <vt:i4>5</vt:i4>
      </vt:variant>
      <vt:variant>
        <vt:lpwstr>http://people.eku.edu/styere/Encrypt/RSAdemo.html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Brown</dc:creator>
  <cp:keywords/>
  <cp:lastModifiedBy>Ann Loch</cp:lastModifiedBy>
  <cp:revision>2</cp:revision>
  <dcterms:created xsi:type="dcterms:W3CDTF">2017-11-06T16:37:00Z</dcterms:created>
  <dcterms:modified xsi:type="dcterms:W3CDTF">2017-11-06T16:37:00Z</dcterms:modified>
</cp:coreProperties>
</file>