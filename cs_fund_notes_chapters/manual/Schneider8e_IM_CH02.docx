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FCA14" w14:textId="77777777" w:rsidR="00582D4C" w:rsidRPr="00320BA4" w:rsidRDefault="00582D4C" w:rsidP="00582D4C">
      <w:pPr>
        <w:rPr>
          <w:b/>
          <w:sz w:val="36"/>
        </w:rPr>
      </w:pPr>
      <w:r w:rsidRPr="00320BA4">
        <w:rPr>
          <w:b/>
          <w:sz w:val="36"/>
        </w:rPr>
        <w:t>Chapter 2</w:t>
      </w:r>
    </w:p>
    <w:p w14:paraId="79F82F0A" w14:textId="77777777" w:rsidR="00582D4C" w:rsidRPr="00320BA4" w:rsidRDefault="00582D4C" w:rsidP="00582D4C">
      <w:pPr>
        <w:pStyle w:val="CommentText"/>
        <w:rPr>
          <w:b/>
          <w:bCs/>
          <w:sz w:val="36"/>
          <w:szCs w:val="48"/>
        </w:rPr>
      </w:pPr>
      <w:r w:rsidRPr="00320BA4">
        <w:rPr>
          <w:b/>
          <w:bCs/>
          <w:sz w:val="36"/>
          <w:szCs w:val="48"/>
        </w:rPr>
        <w:t>Algorithm Discovery and Design</w:t>
      </w:r>
    </w:p>
    <w:p w14:paraId="4131814D" w14:textId="77777777" w:rsidR="00582D4C" w:rsidRPr="00320BA4" w:rsidRDefault="00582D4C" w:rsidP="00582D4C"/>
    <w:p w14:paraId="233A4BC1" w14:textId="77777777" w:rsidR="00B47464" w:rsidRPr="003D41F3" w:rsidRDefault="00B47464" w:rsidP="00B47464">
      <w:pPr>
        <w:pStyle w:val="ListBullet"/>
        <w:numPr>
          <w:ilvl w:val="0"/>
          <w:numId w:val="0"/>
        </w:numPr>
        <w:rPr>
          <w:b/>
        </w:rPr>
      </w:pPr>
      <w:r w:rsidRPr="003D41F3">
        <w:rPr>
          <w:b/>
        </w:rPr>
        <w:t>A Guide to this Instructor’s Manual:</w:t>
      </w:r>
    </w:p>
    <w:p w14:paraId="0E78EA5B" w14:textId="77777777" w:rsidR="00B47464" w:rsidRDefault="00B47464" w:rsidP="00B47464">
      <w:pPr>
        <w:pStyle w:val="NormalWeb"/>
      </w:pPr>
      <w:r w:rsidRPr="006B47D6">
        <w:t>We have designed this Instructor’s Manual to supplement and enhance your teaching experience through classroom activities and a cohesive chapter summary.</w:t>
      </w:r>
    </w:p>
    <w:p w14:paraId="4FC36439" w14:textId="77777777" w:rsidR="00B47464" w:rsidRDefault="00B47464" w:rsidP="00B47464">
      <w:pPr>
        <w:pStyle w:val="NormalWeb"/>
      </w:pPr>
      <w:r w:rsidRPr="006B47D6">
        <w:t>This document is organized chronologically, using the same headings that you see in the textbook. Under the headings you will find: lecture notes tha</w:t>
      </w:r>
      <w:r>
        <w:t>t summarize the section, Teaching</w:t>
      </w:r>
      <w:r w:rsidRPr="006B47D6">
        <w:t xml:space="preserve"> Tips, </w:t>
      </w:r>
      <w:r>
        <w:t>Class Discussion Topics</w:t>
      </w:r>
      <w:r w:rsidRPr="006B47D6">
        <w:t xml:space="preserve">, and </w:t>
      </w:r>
      <w:r>
        <w:t>Additional Projects and Resources</w:t>
      </w:r>
      <w:r w:rsidRPr="006B47D6">
        <w:t>. Pay special attention to teaching tips and activities geared towards quizzing your students and enhancing their critical thinking skills.</w:t>
      </w:r>
    </w:p>
    <w:p w14:paraId="15E8BD45" w14:textId="77777777" w:rsidR="00B47464" w:rsidRDefault="00B47464" w:rsidP="00B47464">
      <w:bookmarkStart w:id="0" w:name="13e46af8e12a3990_OLE_LINK1"/>
      <w:r w:rsidRPr="006B47D6">
        <w:t>In addition to this Instructor’s Manual, our Instructor’s Resources also contain PowerPoint Presentations, Test Banks, and other supplements to aid in your teaching experience.</w:t>
      </w:r>
      <w:bookmarkEnd w:id="0"/>
    </w:p>
    <w:p w14:paraId="1CB1BC63" w14:textId="77777777" w:rsidR="00582D4C" w:rsidRPr="00320BA4" w:rsidRDefault="00582D4C" w:rsidP="00582D4C"/>
    <w:tbl>
      <w:tblPr>
        <w:tblW w:w="0" w:type="auto"/>
        <w:tblLayout w:type="fixed"/>
        <w:tblLook w:val="0000" w:firstRow="0" w:lastRow="0" w:firstColumn="0" w:lastColumn="0" w:noHBand="0" w:noVBand="0"/>
      </w:tblPr>
      <w:tblGrid>
        <w:gridCol w:w="9504"/>
      </w:tblGrid>
      <w:tr w:rsidR="00582D4C" w:rsidRPr="00320BA4" w14:paraId="0F11F31D" w14:textId="77777777">
        <w:tc>
          <w:tcPr>
            <w:tcW w:w="9504" w:type="dxa"/>
            <w:shd w:val="clear" w:color="auto" w:fill="000000"/>
          </w:tcPr>
          <w:p w14:paraId="6994DDE8" w14:textId="77777777" w:rsidR="00582D4C" w:rsidRPr="00320BA4" w:rsidRDefault="00582D4C" w:rsidP="00582D4C">
            <w:pPr>
              <w:pStyle w:val="Heading3"/>
              <w:numPr>
                <w:ilvl w:val="2"/>
                <w:numId w:val="1"/>
              </w:numPr>
              <w:tabs>
                <w:tab w:val="left" w:pos="0"/>
              </w:tabs>
              <w:snapToGrid w:val="0"/>
              <w:rPr>
                <w:b/>
                <w:bCs/>
                <w:sz w:val="28"/>
                <w:u w:val="none"/>
              </w:rPr>
            </w:pPr>
            <w:r w:rsidRPr="00320BA4">
              <w:rPr>
                <w:b/>
                <w:bCs/>
                <w:sz w:val="28"/>
                <w:u w:val="none"/>
              </w:rPr>
              <w:t>At a Glance</w:t>
            </w:r>
          </w:p>
        </w:tc>
      </w:tr>
    </w:tbl>
    <w:p w14:paraId="3EA84D3E" w14:textId="77777777" w:rsidR="00582D4C" w:rsidRPr="00320BA4" w:rsidRDefault="00582D4C" w:rsidP="00582D4C">
      <w:pPr>
        <w:rPr>
          <w:bCs/>
          <w:sz w:val="32"/>
        </w:rPr>
      </w:pPr>
    </w:p>
    <w:p w14:paraId="59A815B8" w14:textId="77777777" w:rsidR="00582D4C" w:rsidRPr="00320BA4" w:rsidRDefault="00582D4C" w:rsidP="00582D4C">
      <w:pPr>
        <w:rPr>
          <w:b/>
          <w:sz w:val="28"/>
        </w:rPr>
      </w:pPr>
      <w:r w:rsidRPr="00320BA4">
        <w:rPr>
          <w:b/>
          <w:sz w:val="28"/>
        </w:rPr>
        <w:t>Instructor’s Manual Table of Contents</w:t>
      </w:r>
    </w:p>
    <w:p w14:paraId="205617A7" w14:textId="77777777" w:rsidR="00582D4C" w:rsidRPr="00320BA4" w:rsidRDefault="00582D4C" w:rsidP="00582D4C"/>
    <w:p w14:paraId="21D6130C" w14:textId="77777777" w:rsidR="00582D4C" w:rsidRDefault="00582D4C" w:rsidP="00582D4C">
      <w:pPr>
        <w:numPr>
          <w:ilvl w:val="0"/>
          <w:numId w:val="3"/>
        </w:numPr>
        <w:tabs>
          <w:tab w:val="left" w:pos="360"/>
        </w:tabs>
        <w:spacing w:line="360" w:lineRule="auto"/>
      </w:pPr>
      <w:r w:rsidRPr="00320BA4">
        <w:t>Overview</w:t>
      </w:r>
    </w:p>
    <w:p w14:paraId="2CA581BC" w14:textId="77777777" w:rsidR="0083579B" w:rsidRPr="00320BA4" w:rsidRDefault="0083579B" w:rsidP="00582D4C">
      <w:pPr>
        <w:numPr>
          <w:ilvl w:val="0"/>
          <w:numId w:val="3"/>
        </w:numPr>
        <w:tabs>
          <w:tab w:val="left" w:pos="360"/>
        </w:tabs>
        <w:spacing w:line="360" w:lineRule="auto"/>
      </w:pPr>
      <w:r>
        <w:t>Learning Objectives</w:t>
      </w:r>
    </w:p>
    <w:p w14:paraId="646EE2FC" w14:textId="77777777" w:rsidR="00582D4C" w:rsidRPr="00320BA4" w:rsidRDefault="00582D4C" w:rsidP="00582D4C">
      <w:pPr>
        <w:numPr>
          <w:ilvl w:val="0"/>
          <w:numId w:val="10"/>
        </w:numPr>
        <w:tabs>
          <w:tab w:val="left" w:pos="360"/>
        </w:tabs>
        <w:spacing w:line="360" w:lineRule="auto"/>
      </w:pPr>
      <w:r w:rsidRPr="00320BA4">
        <w:t>Teaching Tips</w:t>
      </w:r>
      <w:r>
        <w:t xml:space="preserve"> and Quick Quizzes</w:t>
      </w:r>
    </w:p>
    <w:p w14:paraId="0D06C7A6" w14:textId="77777777" w:rsidR="00582D4C" w:rsidRPr="00320BA4" w:rsidRDefault="00582D4C" w:rsidP="00582D4C">
      <w:pPr>
        <w:numPr>
          <w:ilvl w:val="0"/>
          <w:numId w:val="11"/>
        </w:numPr>
        <w:tabs>
          <w:tab w:val="left" w:pos="360"/>
        </w:tabs>
        <w:spacing w:line="360" w:lineRule="auto"/>
      </w:pPr>
      <w:r w:rsidRPr="00320BA4">
        <w:t>Class Discussion Topics</w:t>
      </w:r>
    </w:p>
    <w:p w14:paraId="5825E692" w14:textId="77777777" w:rsidR="00582D4C" w:rsidRPr="00320BA4" w:rsidRDefault="00582D4C" w:rsidP="00582D4C">
      <w:pPr>
        <w:numPr>
          <w:ilvl w:val="0"/>
          <w:numId w:val="13"/>
        </w:numPr>
        <w:tabs>
          <w:tab w:val="left" w:pos="360"/>
        </w:tabs>
        <w:spacing w:line="360" w:lineRule="auto"/>
      </w:pPr>
      <w:r w:rsidRPr="00320BA4">
        <w:t>Additional Projects</w:t>
      </w:r>
    </w:p>
    <w:p w14:paraId="410B62E1" w14:textId="77777777" w:rsidR="00582D4C" w:rsidRPr="00320BA4" w:rsidRDefault="00582D4C" w:rsidP="00582D4C">
      <w:pPr>
        <w:numPr>
          <w:ilvl w:val="0"/>
          <w:numId w:val="14"/>
        </w:numPr>
        <w:tabs>
          <w:tab w:val="left" w:pos="360"/>
        </w:tabs>
        <w:spacing w:line="360" w:lineRule="auto"/>
      </w:pPr>
      <w:r w:rsidRPr="00320BA4">
        <w:t>Additional Resources</w:t>
      </w:r>
    </w:p>
    <w:p w14:paraId="6CDD2488" w14:textId="77777777" w:rsidR="00582D4C" w:rsidRDefault="00582D4C" w:rsidP="00582D4C">
      <w:pPr>
        <w:numPr>
          <w:ilvl w:val="0"/>
          <w:numId w:val="15"/>
        </w:numPr>
        <w:tabs>
          <w:tab w:val="left" w:pos="360"/>
        </w:tabs>
        <w:spacing w:line="360" w:lineRule="auto"/>
      </w:pPr>
      <w:r w:rsidRPr="00320BA4">
        <w:t>Key Terms</w:t>
      </w:r>
    </w:p>
    <w:p w14:paraId="7ACF6A97" w14:textId="77777777" w:rsidR="00896FBA" w:rsidRDefault="00896FBA" w:rsidP="00896FBA">
      <w:pPr>
        <w:numPr>
          <w:ilvl w:val="0"/>
          <w:numId w:val="15"/>
        </w:numPr>
        <w:spacing w:line="360" w:lineRule="auto"/>
      </w:pPr>
      <w:r w:rsidRPr="00896FBA">
        <w:t>Solutions to End-of-Chapter Exercises</w:t>
      </w:r>
    </w:p>
    <w:p w14:paraId="0239265C" w14:textId="77777777" w:rsidR="00582D4C" w:rsidRPr="00320BA4" w:rsidRDefault="00582D4C" w:rsidP="00582D4C">
      <w:pPr>
        <w:pageBreakBefore/>
        <w:rPr>
          <w:sz w:val="20"/>
        </w:rPr>
      </w:pPr>
    </w:p>
    <w:p w14:paraId="65814281" w14:textId="77777777" w:rsidR="00582D4C" w:rsidRPr="00320BA4" w:rsidRDefault="00582D4C" w:rsidP="00582D4C">
      <w:pPr>
        <w:rPr>
          <w:sz w:val="20"/>
          <w:szCs w:val="20"/>
        </w:rPr>
      </w:pPr>
    </w:p>
    <w:tbl>
      <w:tblPr>
        <w:tblpPr w:leftFromText="180" w:rightFromText="180" w:vertAnchor="text" w:tblpY="44"/>
        <w:tblW w:w="9504" w:type="dxa"/>
        <w:tblLayout w:type="fixed"/>
        <w:tblLook w:val="0000" w:firstRow="0" w:lastRow="0" w:firstColumn="0" w:lastColumn="0" w:noHBand="0" w:noVBand="0"/>
      </w:tblPr>
      <w:tblGrid>
        <w:gridCol w:w="9504"/>
      </w:tblGrid>
      <w:tr w:rsidR="006A244C" w:rsidRPr="00320BA4" w14:paraId="1D6FECB6" w14:textId="77777777" w:rsidTr="006A244C">
        <w:tc>
          <w:tcPr>
            <w:tcW w:w="9504" w:type="dxa"/>
            <w:shd w:val="clear" w:color="auto" w:fill="000000"/>
          </w:tcPr>
          <w:p w14:paraId="2AE139B7" w14:textId="77777777" w:rsidR="006A244C" w:rsidRPr="00320BA4" w:rsidRDefault="006A244C" w:rsidP="006A244C">
            <w:pPr>
              <w:pStyle w:val="Header"/>
              <w:tabs>
                <w:tab w:val="clear" w:pos="4320"/>
                <w:tab w:val="clear" w:pos="8640"/>
              </w:tabs>
              <w:snapToGrid w:val="0"/>
              <w:rPr>
                <w:bCs/>
                <w:sz w:val="28"/>
              </w:rPr>
            </w:pPr>
            <w:r w:rsidRPr="00320BA4">
              <w:rPr>
                <w:bCs/>
                <w:sz w:val="28"/>
              </w:rPr>
              <w:t>Lecture Notes</w:t>
            </w:r>
          </w:p>
        </w:tc>
      </w:tr>
    </w:tbl>
    <w:p w14:paraId="69D8C3AD" w14:textId="77777777" w:rsidR="006A244C" w:rsidRDefault="006A244C" w:rsidP="00582D4C">
      <w:pPr>
        <w:rPr>
          <w:b/>
          <w:sz w:val="32"/>
          <w:szCs w:val="32"/>
          <w:u w:val="single"/>
        </w:rPr>
      </w:pPr>
    </w:p>
    <w:p w14:paraId="3BD7C194" w14:textId="77777777" w:rsidR="00582D4C" w:rsidRPr="00320BA4" w:rsidRDefault="00582D4C" w:rsidP="00582D4C">
      <w:pPr>
        <w:rPr>
          <w:b/>
          <w:sz w:val="32"/>
          <w:szCs w:val="32"/>
          <w:u w:val="single"/>
        </w:rPr>
      </w:pPr>
      <w:r w:rsidRPr="00320BA4">
        <w:rPr>
          <w:b/>
          <w:sz w:val="32"/>
          <w:szCs w:val="32"/>
          <w:u w:val="single"/>
        </w:rPr>
        <w:t>Overview</w:t>
      </w:r>
    </w:p>
    <w:p w14:paraId="5F2A1CA9" w14:textId="77777777" w:rsidR="00582D4C" w:rsidRPr="00320BA4" w:rsidRDefault="00582D4C" w:rsidP="00582D4C">
      <w:pPr>
        <w:rPr>
          <w:b/>
        </w:rPr>
      </w:pPr>
    </w:p>
    <w:p w14:paraId="6D9A6DB0" w14:textId="77777777" w:rsidR="00582D4C" w:rsidRPr="004C67A1" w:rsidRDefault="00582D4C" w:rsidP="00582D4C">
      <w:pPr>
        <w:autoSpaceDE w:val="0"/>
        <w:autoSpaceDN w:val="0"/>
        <w:adjustRightInd w:val="0"/>
        <w:rPr>
          <w:color w:val="000000"/>
          <w:szCs w:val="20"/>
        </w:rPr>
      </w:pPr>
      <w:r w:rsidRPr="004C67A1">
        <w:rPr>
          <w:color w:val="000000"/>
          <w:szCs w:val="20"/>
        </w:rPr>
        <w:t xml:space="preserve">Chapter 2 examines algorithmic problem solving as it is seen in computer science. It defines pseudocode, which uses statements in English and math notation, along with structure similar to a programming language. The chapter explains why pseudocode is better for algorithm design than a natural language like English or a programming language: structure is good for clarity, but excessive focus on syntax is bad. The constructs needed for pseudocode </w:t>
      </w:r>
      <w:r>
        <w:rPr>
          <w:color w:val="000000"/>
          <w:szCs w:val="20"/>
        </w:rPr>
        <w:t>are</w:t>
      </w:r>
      <w:r w:rsidRPr="004C67A1">
        <w:rPr>
          <w:color w:val="000000"/>
          <w:szCs w:val="20"/>
        </w:rPr>
        <w:t xml:space="preserve"> </w:t>
      </w:r>
      <w:r>
        <w:rPr>
          <w:color w:val="000000"/>
          <w:szCs w:val="20"/>
        </w:rPr>
        <w:t>sequential</w:t>
      </w:r>
      <w:r w:rsidRPr="004C67A1">
        <w:rPr>
          <w:color w:val="000000"/>
          <w:szCs w:val="20"/>
        </w:rPr>
        <w:t xml:space="preserve"> (computations, </w:t>
      </w:r>
      <w:r>
        <w:rPr>
          <w:color w:val="000000"/>
          <w:szCs w:val="20"/>
        </w:rPr>
        <w:t>input, and output), conditional, and iterative statements</w:t>
      </w:r>
      <w:r w:rsidRPr="004C67A1">
        <w:rPr>
          <w:color w:val="000000"/>
          <w:szCs w:val="20"/>
        </w:rPr>
        <w:t>. The chapter ends with a series of case studies, where the process of developing an algorithmic solution to a problem is carefully illustrated.</w:t>
      </w:r>
      <w:r w:rsidR="004515F0">
        <w:rPr>
          <w:color w:val="000000"/>
          <w:szCs w:val="20"/>
        </w:rPr>
        <w:t xml:space="preserve"> </w:t>
      </w:r>
      <w:r w:rsidRPr="004C67A1">
        <w:rPr>
          <w:color w:val="000000"/>
          <w:szCs w:val="20"/>
        </w:rPr>
        <w:t>The problems are multiplication using repeated addition, linear search, finding the maximum element of a list, and pattern matching.</w:t>
      </w:r>
    </w:p>
    <w:p w14:paraId="586EE129" w14:textId="77777777" w:rsidR="00582D4C" w:rsidRDefault="00582D4C" w:rsidP="001E6592">
      <w:pPr>
        <w:pStyle w:val="ListBullet"/>
        <w:numPr>
          <w:ilvl w:val="0"/>
          <w:numId w:val="0"/>
        </w:numPr>
      </w:pPr>
    </w:p>
    <w:p w14:paraId="30C0D536" w14:textId="77777777" w:rsidR="00582D4C" w:rsidRPr="00320BA4" w:rsidRDefault="00582D4C" w:rsidP="00582D4C">
      <w:pPr>
        <w:pStyle w:val="ListBullet"/>
        <w:numPr>
          <w:ilvl w:val="0"/>
          <w:numId w:val="0"/>
        </w:numPr>
        <w:ind w:left="360"/>
      </w:pPr>
    </w:p>
    <w:p w14:paraId="70C040FF" w14:textId="77777777" w:rsidR="00BF7AB9" w:rsidRDefault="00BF7AB9" w:rsidP="00582D4C">
      <w:pPr>
        <w:pStyle w:val="Heading1"/>
        <w:numPr>
          <w:ilvl w:val="0"/>
          <w:numId w:val="0"/>
        </w:numPr>
        <w:rPr>
          <w:b/>
          <w:bCs/>
          <w:sz w:val="32"/>
          <w:u w:val="single"/>
        </w:rPr>
      </w:pPr>
      <w:r>
        <w:rPr>
          <w:b/>
          <w:bCs/>
          <w:sz w:val="32"/>
          <w:u w:val="single"/>
        </w:rPr>
        <w:t>Learning Objectives</w:t>
      </w:r>
    </w:p>
    <w:p w14:paraId="1A8A6250" w14:textId="77777777" w:rsidR="00BF7AB9" w:rsidRDefault="00BF7AB9" w:rsidP="0018524A">
      <w:pPr>
        <w:numPr>
          <w:ilvl w:val="0"/>
          <w:numId w:val="35"/>
        </w:numPr>
      </w:pPr>
      <w:r>
        <w:t>Explain the benefits of pseudocode over natural language or a programming language</w:t>
      </w:r>
    </w:p>
    <w:p w14:paraId="49EA4B4A" w14:textId="77777777" w:rsidR="00BF7AB9" w:rsidRDefault="00BF7AB9" w:rsidP="0018524A">
      <w:pPr>
        <w:numPr>
          <w:ilvl w:val="0"/>
          <w:numId w:val="35"/>
        </w:numPr>
      </w:pPr>
      <w:r>
        <w:t>Represent algorithms using pseudocode</w:t>
      </w:r>
    </w:p>
    <w:p w14:paraId="3C572083" w14:textId="77777777" w:rsidR="00BF7AB9" w:rsidRDefault="00BF7AB9" w:rsidP="0018524A">
      <w:pPr>
        <w:numPr>
          <w:ilvl w:val="0"/>
          <w:numId w:val="35"/>
        </w:numPr>
      </w:pPr>
      <w:r>
        <w:t>Identify algorithm statements as sequential, conditional, or iterative</w:t>
      </w:r>
    </w:p>
    <w:p w14:paraId="75871821" w14:textId="77777777" w:rsidR="00BF7AB9" w:rsidRDefault="00BF7AB9" w:rsidP="0018524A">
      <w:pPr>
        <w:numPr>
          <w:ilvl w:val="0"/>
          <w:numId w:val="35"/>
        </w:numPr>
      </w:pPr>
      <w:r>
        <w:t>Define abstraction and top-down design, and explain their use in breaking down complex problems</w:t>
      </w:r>
    </w:p>
    <w:p w14:paraId="5AB5A252" w14:textId="77777777" w:rsidR="00BF7AB9" w:rsidRDefault="00BF7AB9" w:rsidP="0018524A">
      <w:pPr>
        <w:numPr>
          <w:ilvl w:val="0"/>
          <w:numId w:val="35"/>
        </w:numPr>
      </w:pPr>
      <w:r>
        <w:t>Illustrate the operation of algorithms for:</w:t>
      </w:r>
    </w:p>
    <w:p w14:paraId="05211935" w14:textId="77777777" w:rsidR="00BF7AB9" w:rsidRDefault="00BF7AB9" w:rsidP="0018524A">
      <w:pPr>
        <w:numPr>
          <w:ilvl w:val="1"/>
          <w:numId w:val="35"/>
        </w:numPr>
      </w:pPr>
      <w:r>
        <w:t>Multiplication by repeated addition</w:t>
      </w:r>
    </w:p>
    <w:p w14:paraId="61D0AB91" w14:textId="77777777" w:rsidR="00BF7AB9" w:rsidRDefault="00BF7AB9" w:rsidP="0018524A">
      <w:pPr>
        <w:numPr>
          <w:ilvl w:val="1"/>
          <w:numId w:val="35"/>
        </w:numPr>
      </w:pPr>
      <w:r>
        <w:t>Sequential search of a collection of values</w:t>
      </w:r>
    </w:p>
    <w:p w14:paraId="1D52C50D" w14:textId="77777777" w:rsidR="00BF7AB9" w:rsidRDefault="00BF7AB9" w:rsidP="0018524A">
      <w:pPr>
        <w:numPr>
          <w:ilvl w:val="1"/>
          <w:numId w:val="35"/>
        </w:numPr>
      </w:pPr>
      <w:r>
        <w:t>Finding the maximum element in a collection</w:t>
      </w:r>
    </w:p>
    <w:p w14:paraId="0B5E425E" w14:textId="77777777" w:rsidR="00BF7AB9" w:rsidRDefault="00BF7AB9" w:rsidP="0018524A">
      <w:pPr>
        <w:numPr>
          <w:ilvl w:val="1"/>
          <w:numId w:val="35"/>
        </w:numPr>
      </w:pPr>
      <w:r>
        <w:t>Finding a pattern string in a larger piece of text</w:t>
      </w:r>
    </w:p>
    <w:p w14:paraId="3A24BDEE" w14:textId="77777777" w:rsidR="00BF7AB9" w:rsidRPr="0018524A" w:rsidRDefault="00BF7AB9" w:rsidP="0018524A"/>
    <w:p w14:paraId="2E972CA1" w14:textId="77777777" w:rsidR="00582D4C" w:rsidRPr="00320BA4" w:rsidRDefault="00582D4C" w:rsidP="00582D4C">
      <w:pPr>
        <w:pStyle w:val="Heading1"/>
        <w:numPr>
          <w:ilvl w:val="0"/>
          <w:numId w:val="0"/>
        </w:numPr>
        <w:rPr>
          <w:b/>
          <w:bCs/>
          <w:sz w:val="32"/>
          <w:u w:val="single"/>
        </w:rPr>
      </w:pPr>
      <w:r w:rsidRPr="00320BA4">
        <w:rPr>
          <w:b/>
          <w:bCs/>
          <w:sz w:val="32"/>
          <w:u w:val="single"/>
        </w:rPr>
        <w:t>Teaching Tips</w:t>
      </w:r>
    </w:p>
    <w:p w14:paraId="7897D5CE" w14:textId="77777777" w:rsidR="00582D4C" w:rsidRPr="00320BA4" w:rsidRDefault="00582D4C" w:rsidP="00582D4C">
      <w:pPr>
        <w:pStyle w:val="Heading2"/>
        <w:numPr>
          <w:ilvl w:val="0"/>
          <w:numId w:val="0"/>
        </w:numPr>
        <w:tabs>
          <w:tab w:val="left" w:pos="0"/>
        </w:tabs>
        <w:ind w:left="810"/>
        <w:rPr>
          <w:b/>
          <w:sz w:val="28"/>
          <w:szCs w:val="28"/>
        </w:rPr>
      </w:pPr>
    </w:p>
    <w:p w14:paraId="73F23E50" w14:textId="77777777" w:rsidR="00582D4C" w:rsidRPr="007B297E" w:rsidRDefault="00582D4C" w:rsidP="00582D4C">
      <w:pPr>
        <w:rPr>
          <w:b/>
          <w:bCs/>
          <w:sz w:val="28"/>
          <w:szCs w:val="28"/>
          <w:u w:val="single"/>
          <w:lang w:eastAsia="en-US"/>
        </w:rPr>
      </w:pPr>
      <w:r w:rsidRPr="007B297E">
        <w:rPr>
          <w:b/>
          <w:bCs/>
          <w:sz w:val="28"/>
          <w:szCs w:val="28"/>
          <w:u w:val="single"/>
          <w:lang w:eastAsia="en-US"/>
        </w:rPr>
        <w:t>2.1 Introduction</w:t>
      </w:r>
    </w:p>
    <w:p w14:paraId="2F4D7448" w14:textId="77777777" w:rsidR="00582D4C" w:rsidRPr="00320BA4" w:rsidRDefault="00582D4C" w:rsidP="00582D4C">
      <w:pPr>
        <w:ind w:left="360"/>
      </w:pPr>
    </w:p>
    <w:p w14:paraId="4972B351" w14:textId="77777777" w:rsidR="00582D4C" w:rsidRPr="00320BA4" w:rsidRDefault="00582D4C" w:rsidP="007D0007">
      <w:r>
        <w:t>Begin by discussing the fact that the algorithm</w:t>
      </w:r>
      <w:r w:rsidR="00CD7C2E">
        <w:t xml:space="preserve"> examples</w:t>
      </w:r>
      <w:r>
        <w:t xml:space="preserve"> in </w:t>
      </w:r>
      <w:r w:rsidR="00972851">
        <w:t>C</w:t>
      </w:r>
      <w:r>
        <w:t xml:space="preserve">hapter 1 </w:t>
      </w:r>
      <w:r w:rsidR="00CD7C2E">
        <w:t xml:space="preserve">are drawn from everyday life and </w:t>
      </w:r>
      <w:r w:rsidR="00DA5C7A">
        <w:t xml:space="preserve">are </w:t>
      </w:r>
      <w:r w:rsidR="00CD7C2E">
        <w:t xml:space="preserve">not </w:t>
      </w:r>
      <w:r w:rsidR="00DA5C7A">
        <w:t>of interest to computer scientists due to their reflection of everyday life. At this time, a computer cannot wash your hair</w:t>
      </w:r>
      <w:r>
        <w:t>.</w:t>
      </w:r>
      <w:r w:rsidR="004515F0">
        <w:t xml:space="preserve"> </w:t>
      </w:r>
      <w:r>
        <w:t xml:space="preserve">This chapter will provide examples of problems that </w:t>
      </w:r>
      <w:r w:rsidRPr="00615BB3">
        <w:t>are</w:t>
      </w:r>
      <w:r>
        <w:t xml:space="preserve"> of interest to computer scientists. </w:t>
      </w:r>
      <w:r w:rsidR="0083596F">
        <w:t>Note that these examples are straightforward and basic, chosen to make these concepts easily understandable</w:t>
      </w:r>
      <w:r>
        <w:t>.</w:t>
      </w:r>
    </w:p>
    <w:p w14:paraId="5055F700" w14:textId="77777777" w:rsidR="00582D4C" w:rsidRPr="00320BA4" w:rsidRDefault="00582D4C" w:rsidP="00582D4C">
      <w:pPr>
        <w:tabs>
          <w:tab w:val="left" w:pos="720"/>
        </w:tabs>
      </w:pPr>
    </w:p>
    <w:p w14:paraId="0CF1AD45" w14:textId="77777777" w:rsidR="00582D4C" w:rsidRPr="00615BB3" w:rsidRDefault="00582D4C" w:rsidP="00582D4C">
      <w:pPr>
        <w:rPr>
          <w:u w:val="single"/>
        </w:rPr>
      </w:pPr>
      <w:r w:rsidRPr="00615BB3">
        <w:rPr>
          <w:b/>
          <w:bCs/>
          <w:sz w:val="28"/>
          <w:szCs w:val="28"/>
          <w:u w:val="single"/>
          <w:lang w:eastAsia="en-US"/>
        </w:rPr>
        <w:t>2.2 Representing Algorithms</w:t>
      </w:r>
    </w:p>
    <w:p w14:paraId="2E90E39E" w14:textId="77777777" w:rsidR="00582D4C" w:rsidRPr="00320BA4" w:rsidRDefault="00582D4C" w:rsidP="00582D4C"/>
    <w:p w14:paraId="0778FD0B" w14:textId="77777777" w:rsidR="00582D4C" w:rsidRDefault="00582D4C" w:rsidP="00582D4C">
      <w:pPr>
        <w:numPr>
          <w:ilvl w:val="0"/>
          <w:numId w:val="28"/>
        </w:numPr>
      </w:pPr>
      <w:r>
        <w:t>The important concept in this section is why we choose to describe algorithms in pseudocode and what pseudocode is.</w:t>
      </w:r>
      <w:r w:rsidR="004515F0">
        <w:t xml:space="preserve"> </w:t>
      </w:r>
      <w:r>
        <w:t>Explain how a natural language and a programming language are two ends of a spectrum, and both</w:t>
      </w:r>
      <w:r w:rsidR="00972851">
        <w:t xml:space="preserve"> are</w:t>
      </w:r>
      <w:r>
        <w:t xml:space="preserve"> poor choices for </w:t>
      </w:r>
      <w:r>
        <w:lastRenderedPageBreak/>
        <w:t>abstract design. Figures 2.1 and 2.2 give examples of the addition algorithm</w:t>
      </w:r>
      <w:r w:rsidR="00B630E9">
        <w:t xml:space="preserve"> from figure 1.2</w:t>
      </w:r>
      <w:r>
        <w:t xml:space="preserve"> in the two extreme forms. </w:t>
      </w:r>
    </w:p>
    <w:p w14:paraId="47903DE7" w14:textId="77777777" w:rsidR="00582D4C" w:rsidRDefault="00582D4C" w:rsidP="00582D4C">
      <w:pPr>
        <w:ind w:left="720"/>
      </w:pPr>
    </w:p>
    <w:p w14:paraId="03A39586" w14:textId="77777777" w:rsidR="00582D4C" w:rsidRDefault="00582D4C" w:rsidP="00582D4C">
      <w:pPr>
        <w:numPr>
          <w:ilvl w:val="0"/>
          <w:numId w:val="28"/>
        </w:numPr>
      </w:pPr>
      <w:r>
        <w:t>The flaws in natural languages include a lack of structure and a tendency toward ambiguity.</w:t>
      </w:r>
      <w:r w:rsidRPr="00320BA4" w:rsidDel="00980781">
        <w:t xml:space="preserve"> </w:t>
      </w:r>
    </w:p>
    <w:p w14:paraId="35ABD78C" w14:textId="77777777" w:rsidR="00582D4C" w:rsidRDefault="00582D4C" w:rsidP="00582D4C"/>
    <w:p w14:paraId="1C78F399" w14:textId="77777777" w:rsidR="00582D4C" w:rsidRDefault="00582D4C" w:rsidP="00582D4C">
      <w:pPr>
        <w:numPr>
          <w:ilvl w:val="0"/>
          <w:numId w:val="28"/>
        </w:numPr>
      </w:pPr>
      <w:r>
        <w:t>The flaws in a programming language for algorithm design are too many cryptic forms and fussy grammatical details</w:t>
      </w:r>
      <w:r w:rsidR="00972851">
        <w:t>—</w:t>
      </w:r>
      <w:r>
        <w:t>issues that are unnecessary when first designing or describing an algorithm.</w:t>
      </w:r>
    </w:p>
    <w:p w14:paraId="6725F0F9" w14:textId="77777777" w:rsidR="00582D4C" w:rsidRDefault="00582D4C" w:rsidP="00582D4C"/>
    <w:p w14:paraId="359A69BB" w14:textId="77777777" w:rsidR="00582D4C" w:rsidRDefault="00582D4C" w:rsidP="00932DD2">
      <w:pPr>
        <w:numPr>
          <w:ilvl w:val="0"/>
          <w:numId w:val="28"/>
        </w:numPr>
      </w:pPr>
      <w:r>
        <w:t xml:space="preserve">Introduce the term </w:t>
      </w:r>
      <w:r w:rsidRPr="00932DD2">
        <w:rPr>
          <w:b/>
        </w:rPr>
        <w:t>pseudocode</w:t>
      </w:r>
      <w:r>
        <w:t xml:space="preserve"> and discuss its form: </w:t>
      </w:r>
      <w:r w:rsidR="00932DD2">
        <w:t>A</w:t>
      </w:r>
      <w:r w:rsidR="00127D2D" w:rsidRPr="00127D2D">
        <w:t xml:space="preserve"> set of English-language constructs designed to more or less resemble statements in a programming language but that do </w:t>
      </w:r>
      <w:r w:rsidR="00932DD2">
        <w:t>not actually run on a computer.</w:t>
      </w:r>
    </w:p>
    <w:p w14:paraId="7FD70CA3" w14:textId="77777777" w:rsidR="00582D4C" w:rsidRDefault="00582D4C" w:rsidP="00582D4C"/>
    <w:p w14:paraId="780CC405" w14:textId="77777777" w:rsidR="00582D4C" w:rsidRDefault="00EE4E9C" w:rsidP="00582D4C">
      <w:pPr>
        <w:numPr>
          <w:ilvl w:val="0"/>
          <w:numId w:val="28"/>
        </w:numPr>
      </w:pPr>
      <w:r>
        <w:t>Explain to</w:t>
      </w:r>
      <w:r w:rsidRPr="00320BA4">
        <w:t xml:space="preserve"> </w:t>
      </w:r>
      <w:r w:rsidR="00582D4C" w:rsidRPr="00320BA4">
        <w:t xml:space="preserve">students that pseudocode is not a precise set of notational rules to be memorized and rigidly followed. It is a flexible notation that can be adjusted to fit your own view about how best </w:t>
      </w:r>
      <w:r w:rsidR="00582D4C">
        <w:t>to express ideas and algorithms.</w:t>
      </w:r>
    </w:p>
    <w:p w14:paraId="1CC8E8EF" w14:textId="77777777" w:rsidR="00582D4C" w:rsidRDefault="00582D4C" w:rsidP="00582D4C"/>
    <w:p w14:paraId="629CC8B4" w14:textId="77777777" w:rsidR="00582D4C" w:rsidRDefault="00582D4C" w:rsidP="00582D4C">
      <w:pPr>
        <w:numPr>
          <w:ilvl w:val="0"/>
          <w:numId w:val="28"/>
        </w:numPr>
      </w:pPr>
      <w:r>
        <w:t xml:space="preserve">Introduce the term </w:t>
      </w:r>
      <w:r>
        <w:rPr>
          <w:b/>
        </w:rPr>
        <w:t>variable</w:t>
      </w:r>
      <w:r w:rsidR="00ED133D" w:rsidRPr="00B47464">
        <w:t>.</w:t>
      </w:r>
      <w:r w:rsidR="00ED133D">
        <w:rPr>
          <w:b/>
        </w:rPr>
        <w:t xml:space="preserve"> </w:t>
      </w:r>
      <w:r w:rsidR="00E9434C">
        <w:t>Expla</w:t>
      </w:r>
      <w:r w:rsidR="00BF6D49">
        <w:t xml:space="preserve">in that </w:t>
      </w:r>
      <w:r w:rsidR="00972851">
        <w:t xml:space="preserve">it </w:t>
      </w:r>
      <w:r w:rsidR="00BF6D49">
        <w:t>is simply a named storage location that can hold a data value</w:t>
      </w:r>
      <w:r>
        <w:t xml:space="preserve">. </w:t>
      </w:r>
    </w:p>
    <w:p w14:paraId="33CC7DDA" w14:textId="77777777" w:rsidR="00582D4C" w:rsidRDefault="00582D4C" w:rsidP="00582D4C"/>
    <w:p w14:paraId="4704F394" w14:textId="77777777" w:rsidR="00502A8E" w:rsidRDefault="00582D4C" w:rsidP="00582D4C">
      <w:pPr>
        <w:numPr>
          <w:ilvl w:val="0"/>
          <w:numId w:val="28"/>
        </w:numPr>
      </w:pPr>
      <w:r>
        <w:t>Introduce the terms</w:t>
      </w:r>
      <w:r w:rsidRPr="00713700">
        <w:rPr>
          <w:b/>
        </w:rPr>
        <w:t xml:space="preserve"> computation</w:t>
      </w:r>
      <w:r w:rsidR="00502A8E" w:rsidRPr="007D0007">
        <w:t>: the act of a computing agent solving an algorithm;</w:t>
      </w:r>
      <w:r w:rsidRPr="00713700">
        <w:rPr>
          <w:b/>
        </w:rPr>
        <w:t xml:space="preserve"> input</w:t>
      </w:r>
      <w:r w:rsidR="00502A8E" w:rsidRPr="007D0007">
        <w:t>: algorithmic data from outside being put into the computing agent;</w:t>
      </w:r>
      <w:r w:rsidR="00ED133D">
        <w:rPr>
          <w:b/>
        </w:rPr>
        <w:t xml:space="preserve"> </w:t>
      </w:r>
      <w:r w:rsidRPr="00AD7082">
        <w:t>an</w:t>
      </w:r>
      <w:r w:rsidRPr="007D0007">
        <w:t xml:space="preserve">d </w:t>
      </w:r>
      <w:r w:rsidRPr="00713700">
        <w:rPr>
          <w:b/>
        </w:rPr>
        <w:t>output</w:t>
      </w:r>
      <w:r w:rsidR="00972851" w:rsidRPr="007D0007">
        <w:t>:</w:t>
      </w:r>
      <w:r w:rsidR="00502A8E" w:rsidRPr="007D0007">
        <w:t xml:space="preserve"> the result of the computation of the computing agent.</w:t>
      </w:r>
      <w:r w:rsidRPr="00972851">
        <w:t xml:space="preserve"> </w:t>
      </w:r>
      <w:r w:rsidR="00502A8E">
        <w:t xml:space="preserve">These </w:t>
      </w:r>
      <w:r>
        <w:t>comprise the basic sequential operations.</w:t>
      </w:r>
    </w:p>
    <w:p w14:paraId="24015760" w14:textId="77777777" w:rsidR="00502A8E" w:rsidRDefault="00502A8E" w:rsidP="0018524A"/>
    <w:p w14:paraId="6281B2D9" w14:textId="77777777" w:rsidR="00582D4C" w:rsidRDefault="00582D4C" w:rsidP="009371E2">
      <w:pPr>
        <w:numPr>
          <w:ilvl w:val="0"/>
          <w:numId w:val="28"/>
        </w:numPr>
      </w:pPr>
      <w:r>
        <w:t>Introduce the term</w:t>
      </w:r>
      <w:r w:rsidRPr="00713700">
        <w:rPr>
          <w:b/>
        </w:rPr>
        <w:t xml:space="preserve"> sequential algorithm</w:t>
      </w:r>
      <w:r w:rsidR="00972851">
        <w:t xml:space="preserve"> and</w:t>
      </w:r>
      <w:r w:rsidR="009371E2">
        <w:t xml:space="preserve"> explain that </w:t>
      </w:r>
      <w:r w:rsidR="00972851">
        <w:t xml:space="preserve">it </w:t>
      </w:r>
      <w:r w:rsidR="009371E2">
        <w:t>can only execute from beginning to end</w:t>
      </w:r>
      <w:r w:rsidR="00972851">
        <w:t>.</w:t>
      </w:r>
      <w:r w:rsidR="009371E2">
        <w:t xml:space="preserve"> </w:t>
      </w:r>
      <w:r w:rsidR="00972851">
        <w:t>I</w:t>
      </w:r>
      <w:r w:rsidR="009371E2">
        <w:t xml:space="preserve">t </w:t>
      </w:r>
      <w:r w:rsidR="009371E2" w:rsidRPr="009371E2">
        <w:t>cannot select among alternative operations or perform a block</w:t>
      </w:r>
      <w:r w:rsidR="009371E2">
        <w:t xml:space="preserve"> of instructions more than once</w:t>
      </w:r>
      <w:r>
        <w:t>; Figure 2.3 contains a sample sequential algorithm.</w:t>
      </w:r>
    </w:p>
    <w:p w14:paraId="24B718C8" w14:textId="77777777" w:rsidR="00582D4C" w:rsidRDefault="00582D4C" w:rsidP="00582D4C"/>
    <w:p w14:paraId="1F3E845A" w14:textId="77777777" w:rsidR="00582D4C" w:rsidRDefault="00582D4C" w:rsidP="00582D4C">
      <w:pPr>
        <w:numPr>
          <w:ilvl w:val="0"/>
          <w:numId w:val="28"/>
        </w:numPr>
      </w:pPr>
      <w:r w:rsidRPr="00320BA4">
        <w:t xml:space="preserve">Introduce the terms </w:t>
      </w:r>
      <w:r w:rsidRPr="00713700">
        <w:rPr>
          <w:b/>
        </w:rPr>
        <w:t>control operations</w:t>
      </w:r>
      <w:r w:rsidRPr="00320BA4">
        <w:t xml:space="preserve"> and </w:t>
      </w:r>
      <w:r w:rsidRPr="00713700">
        <w:rPr>
          <w:b/>
        </w:rPr>
        <w:t>conditional statements</w:t>
      </w:r>
      <w:r w:rsidRPr="00320BA4">
        <w:t xml:space="preserve">. </w:t>
      </w:r>
      <w:r>
        <w:t xml:space="preserve">Use examples from </w:t>
      </w:r>
      <w:r w:rsidR="00972851">
        <w:t>C</w:t>
      </w:r>
      <w:r>
        <w:t>hapter 1 to illustrate conditional statements students have already seen.</w:t>
      </w:r>
      <w:r w:rsidR="004515F0">
        <w:t xml:space="preserve"> </w:t>
      </w:r>
      <w:r>
        <w:t>Figure 2.4 gives a diagrammatic view of a conditional statement, and Figure 2.5 shows a sample algorithm containing a conditional</w:t>
      </w:r>
      <w:r w:rsidR="00C510FD">
        <w:t xml:space="preserve"> statement</w:t>
      </w:r>
      <w:r>
        <w:t>.</w:t>
      </w:r>
    </w:p>
    <w:p w14:paraId="3C68466A" w14:textId="77777777" w:rsidR="00582D4C" w:rsidRDefault="00582D4C" w:rsidP="00582D4C"/>
    <w:p w14:paraId="0762228F" w14:textId="77777777" w:rsidR="00582D4C" w:rsidRDefault="00582D4C" w:rsidP="00582D4C">
      <w:pPr>
        <w:numPr>
          <w:ilvl w:val="0"/>
          <w:numId w:val="28"/>
        </w:numPr>
      </w:pPr>
      <w:r w:rsidRPr="00320BA4">
        <w:t xml:space="preserve">Introduce the terms </w:t>
      </w:r>
      <w:r w:rsidRPr="00713700">
        <w:rPr>
          <w:b/>
        </w:rPr>
        <w:t>iteration</w:t>
      </w:r>
      <w:r w:rsidRPr="00320BA4">
        <w:t>,</w:t>
      </w:r>
      <w:r>
        <w:t xml:space="preserve"> using examples from the previous chapter to start.</w:t>
      </w:r>
      <w:r w:rsidR="004515F0">
        <w:t xml:space="preserve"> </w:t>
      </w:r>
      <w:r>
        <w:t xml:space="preserve">Go over the parts of a while statement with care: </w:t>
      </w:r>
      <w:r w:rsidRPr="008751E4">
        <w:t>the</w:t>
      </w:r>
      <w:r w:rsidRPr="00320BA4">
        <w:t xml:space="preserve"> </w:t>
      </w:r>
      <w:r w:rsidR="00721DAB">
        <w:rPr>
          <w:b/>
        </w:rPr>
        <w:t xml:space="preserve">continuation </w:t>
      </w:r>
      <w:r w:rsidRPr="00713700">
        <w:rPr>
          <w:b/>
        </w:rPr>
        <w:t>condition</w:t>
      </w:r>
      <w:r w:rsidR="00721DAB">
        <w:t xml:space="preserve">, </w:t>
      </w:r>
      <w:r>
        <w:t xml:space="preserve">and </w:t>
      </w:r>
      <w:r w:rsidRPr="00713700">
        <w:rPr>
          <w:b/>
        </w:rPr>
        <w:t>loop body</w:t>
      </w:r>
      <w:r w:rsidRPr="00320BA4">
        <w:t xml:space="preserve">. Figure 2.6 </w:t>
      </w:r>
      <w:r>
        <w:t>gives a diagrammatic view of a while loop, and Figure 2.7 show</w:t>
      </w:r>
      <w:r w:rsidR="00972851">
        <w:t>s</w:t>
      </w:r>
      <w:r>
        <w:t xml:space="preserve"> a sample algorithm with iteration</w:t>
      </w:r>
      <w:r w:rsidRPr="00320BA4">
        <w:t>.</w:t>
      </w:r>
      <w:r w:rsidR="004515F0">
        <w:t xml:space="preserve"> </w:t>
      </w:r>
      <w:r>
        <w:t>Figure 2.8 gives a diagrammatic view of the do-while alternative form. Consider rewriting the sample algorithm using do-while.</w:t>
      </w:r>
    </w:p>
    <w:p w14:paraId="5AD47774" w14:textId="77777777" w:rsidR="00582D4C" w:rsidRPr="00320BA4" w:rsidRDefault="00582D4C" w:rsidP="00582D4C"/>
    <w:tbl>
      <w:tblPr>
        <w:tblW w:w="9311" w:type="dxa"/>
        <w:tblInd w:w="198" w:type="dxa"/>
        <w:tblLayout w:type="fixed"/>
        <w:tblLook w:val="0000" w:firstRow="0" w:lastRow="0" w:firstColumn="0" w:lastColumn="0" w:noHBand="0" w:noVBand="0"/>
      </w:tblPr>
      <w:tblGrid>
        <w:gridCol w:w="1620"/>
        <w:gridCol w:w="7691"/>
      </w:tblGrid>
      <w:tr w:rsidR="00582D4C" w:rsidRPr="00320BA4" w14:paraId="42495721" w14:textId="77777777">
        <w:tc>
          <w:tcPr>
            <w:tcW w:w="1620" w:type="dxa"/>
            <w:tcBorders>
              <w:top w:val="single" w:sz="4" w:space="0" w:color="000000"/>
              <w:left w:val="single" w:sz="4" w:space="0" w:color="000000"/>
              <w:bottom w:val="single" w:sz="4" w:space="0" w:color="000000"/>
            </w:tcBorders>
            <w:shd w:val="clear" w:color="auto" w:fill="BFBFBF"/>
            <w:vAlign w:val="center"/>
          </w:tcPr>
          <w:p w14:paraId="23F77D20" w14:textId="77777777" w:rsidR="00582D4C" w:rsidRPr="00320BA4" w:rsidRDefault="00582D4C" w:rsidP="00582D4C">
            <w:pPr>
              <w:pStyle w:val="Heading7"/>
              <w:tabs>
                <w:tab w:val="clear" w:pos="810"/>
                <w:tab w:val="left" w:pos="0"/>
                <w:tab w:val="left" w:pos="1002"/>
              </w:tabs>
              <w:ind w:left="0"/>
            </w:pPr>
            <w:r w:rsidRPr="00320BA4">
              <w:rPr>
                <w:b/>
                <w:i/>
              </w:rPr>
              <w:t>Teaching Tip</w:t>
            </w:r>
            <w:r w:rsidRPr="00320BA4">
              <w:t xml:space="preserve"> </w:t>
            </w:r>
          </w:p>
          <w:p w14:paraId="68880240" w14:textId="77777777" w:rsidR="00582D4C" w:rsidRPr="00320BA4" w:rsidRDefault="00582D4C" w:rsidP="00582D4C"/>
        </w:tc>
        <w:tc>
          <w:tcPr>
            <w:tcW w:w="7691" w:type="dxa"/>
            <w:tcBorders>
              <w:top w:val="single" w:sz="4" w:space="0" w:color="000000"/>
              <w:left w:val="single" w:sz="4" w:space="0" w:color="000000"/>
              <w:bottom w:val="single" w:sz="4" w:space="0" w:color="000000"/>
              <w:right w:val="single" w:sz="4" w:space="0" w:color="000000"/>
            </w:tcBorders>
            <w:vAlign w:val="center"/>
          </w:tcPr>
          <w:p w14:paraId="44CB31FC" w14:textId="77777777" w:rsidR="00582D4C" w:rsidRPr="00586F3A" w:rsidRDefault="00582D4C" w:rsidP="00582D4C">
            <w:pPr>
              <w:snapToGrid w:val="0"/>
            </w:pPr>
            <w:r>
              <w:t>The figures in the book gradually elaborate an algorithm for computing gas mileage, starting with a sequential algorithm and ending with one that contains iteration and conditionals.</w:t>
            </w:r>
            <w:r w:rsidR="004515F0">
              <w:t xml:space="preserve"> </w:t>
            </w:r>
            <w:r>
              <w:t xml:space="preserve">Pick a different example, such as computing sales tax, number of tables to seat guests, </w:t>
            </w:r>
            <w:r w:rsidR="00972851">
              <w:t>and so on</w:t>
            </w:r>
            <w:r>
              <w:t>., and have your students create algorithms themselves: first a simple sequent</w:t>
            </w:r>
            <w:r w:rsidR="00721DAB">
              <w:t xml:space="preserve">ial algorithm, then one with a </w:t>
            </w:r>
            <w:r>
              <w:t xml:space="preserve">conditional, </w:t>
            </w:r>
            <w:r w:rsidR="00972851">
              <w:t>and so on</w:t>
            </w:r>
            <w:r>
              <w:t>.</w:t>
            </w:r>
          </w:p>
        </w:tc>
      </w:tr>
    </w:tbl>
    <w:p w14:paraId="12A06AE0" w14:textId="77777777" w:rsidR="00582D4C" w:rsidRPr="00320BA4" w:rsidRDefault="00582D4C" w:rsidP="00582D4C"/>
    <w:p w14:paraId="2F30DDB5" w14:textId="77777777" w:rsidR="00582D4C" w:rsidRPr="00320BA4" w:rsidRDefault="00582D4C" w:rsidP="0018524A">
      <w:pPr>
        <w:numPr>
          <w:ilvl w:val="0"/>
          <w:numId w:val="28"/>
        </w:numPr>
      </w:pPr>
      <w:r>
        <w:t xml:space="preserve">Figure 2.9 summarizes the </w:t>
      </w:r>
      <w:r w:rsidRPr="00C40D24">
        <w:t>primitive operations for</w:t>
      </w:r>
      <w:r>
        <w:t xml:space="preserve"> the book’s pseudocode</w:t>
      </w:r>
      <w:r w:rsidRPr="00320BA4">
        <w:t>.</w:t>
      </w:r>
      <w:r>
        <w:t xml:space="preserve"> Discuss the meaning of the term </w:t>
      </w:r>
      <w:r w:rsidR="002F447B">
        <w:rPr>
          <w:b/>
        </w:rPr>
        <w:t xml:space="preserve">primitive </w:t>
      </w:r>
      <w:r>
        <w:rPr>
          <w:b/>
        </w:rPr>
        <w:t>operation</w:t>
      </w:r>
      <w:r w:rsidRPr="00FB4D86">
        <w:t>.</w:t>
      </w:r>
    </w:p>
    <w:p w14:paraId="00B6236D" w14:textId="77777777" w:rsidR="00582D4C" w:rsidRPr="00320BA4" w:rsidRDefault="00582D4C" w:rsidP="00582D4C"/>
    <w:p w14:paraId="6679C8B0" w14:textId="77777777" w:rsidR="00582D4C" w:rsidRPr="00320BA4" w:rsidRDefault="00582D4C" w:rsidP="00582D4C"/>
    <w:p w14:paraId="6914FBB3" w14:textId="77777777" w:rsidR="00582D4C" w:rsidRPr="00C40D24" w:rsidRDefault="00582D4C" w:rsidP="00582D4C">
      <w:pPr>
        <w:pStyle w:val="Footer"/>
        <w:tabs>
          <w:tab w:val="clear" w:pos="4320"/>
          <w:tab w:val="clear" w:pos="8640"/>
        </w:tabs>
        <w:rPr>
          <w:b/>
          <w:bCs/>
        </w:rPr>
      </w:pPr>
      <w:r w:rsidRPr="00C40D24">
        <w:rPr>
          <w:b/>
          <w:bCs/>
        </w:rPr>
        <w:t>Quick Quiz 1</w:t>
      </w:r>
    </w:p>
    <w:p w14:paraId="6508FFAE" w14:textId="77777777" w:rsidR="00582D4C" w:rsidRPr="00320BA4" w:rsidRDefault="00582D4C" w:rsidP="00582D4C">
      <w:pPr>
        <w:pStyle w:val="Footer"/>
        <w:tabs>
          <w:tab w:val="clear" w:pos="4320"/>
          <w:tab w:val="clear" w:pos="8640"/>
        </w:tabs>
        <w:rPr>
          <w:b/>
          <w:bCs/>
          <w:u w:val="single"/>
        </w:rPr>
      </w:pPr>
    </w:p>
    <w:p w14:paraId="2545A781" w14:textId="77777777" w:rsidR="00582D4C" w:rsidRPr="00C40D24" w:rsidRDefault="00582D4C" w:rsidP="00582D4C">
      <w:pPr>
        <w:numPr>
          <w:ilvl w:val="0"/>
          <w:numId w:val="8"/>
        </w:numPr>
        <w:tabs>
          <w:tab w:val="left" w:pos="720"/>
        </w:tabs>
        <w:rPr>
          <w:color w:val="000000"/>
          <w:szCs w:val="20"/>
        </w:rPr>
      </w:pPr>
      <w:r>
        <w:rPr>
          <w:color w:val="000000"/>
          <w:szCs w:val="20"/>
        </w:rPr>
        <w:t xml:space="preserve">(True or </w:t>
      </w:r>
      <w:r w:rsidR="00972851">
        <w:rPr>
          <w:color w:val="000000"/>
          <w:szCs w:val="20"/>
        </w:rPr>
        <w:t>f</w:t>
      </w:r>
      <w:r>
        <w:rPr>
          <w:color w:val="000000"/>
          <w:szCs w:val="20"/>
        </w:rPr>
        <w:t>alse) A conditional operation causes its sequential operations to repeat over and over again.</w:t>
      </w:r>
      <w:r w:rsidRPr="00320BA4">
        <w:rPr>
          <w:color w:val="000000"/>
          <w:szCs w:val="20"/>
        </w:rPr>
        <w:t xml:space="preserve"> </w:t>
      </w:r>
      <w:r>
        <w:rPr>
          <w:color w:val="000000"/>
          <w:szCs w:val="20"/>
        </w:rPr>
        <w:br/>
        <w:t>Answer: False</w:t>
      </w:r>
    </w:p>
    <w:p w14:paraId="7C37CBEA" w14:textId="77777777" w:rsidR="00582D4C" w:rsidRPr="00320BA4" w:rsidRDefault="00582D4C" w:rsidP="00582D4C">
      <w:pPr>
        <w:numPr>
          <w:ilvl w:val="0"/>
          <w:numId w:val="8"/>
        </w:numPr>
        <w:tabs>
          <w:tab w:val="left" w:pos="720"/>
        </w:tabs>
        <w:rPr>
          <w:color w:val="000000"/>
          <w:szCs w:val="20"/>
        </w:rPr>
      </w:pPr>
      <w:r w:rsidRPr="00320BA4">
        <w:rPr>
          <w:color w:val="000000"/>
          <w:szCs w:val="20"/>
        </w:rPr>
        <w:t xml:space="preserve">A </w:t>
      </w:r>
      <w:r w:rsidR="003B725A">
        <w:rPr>
          <w:color w:val="000000"/>
          <w:szCs w:val="20"/>
        </w:rPr>
        <w:t>variable</w:t>
      </w:r>
      <w:r w:rsidR="003B725A" w:rsidRPr="00320BA4">
        <w:rPr>
          <w:color w:val="000000"/>
          <w:szCs w:val="20"/>
        </w:rPr>
        <w:t xml:space="preserve"> </w:t>
      </w:r>
      <w:r w:rsidRPr="00320BA4">
        <w:rPr>
          <w:color w:val="000000"/>
          <w:szCs w:val="20"/>
        </w:rPr>
        <w:t xml:space="preserve">is a named storage location that can hold a data </w:t>
      </w:r>
      <w:r w:rsidR="00857BE1">
        <w:rPr>
          <w:color w:val="000000"/>
          <w:szCs w:val="20"/>
        </w:rPr>
        <w:t>__________</w:t>
      </w:r>
      <w:r w:rsidRPr="00320BA4">
        <w:rPr>
          <w:color w:val="000000"/>
          <w:szCs w:val="20"/>
        </w:rPr>
        <w:t>.</w:t>
      </w:r>
    </w:p>
    <w:p w14:paraId="0396B7DD" w14:textId="77777777" w:rsidR="00582D4C" w:rsidRPr="00320BA4" w:rsidRDefault="00582D4C" w:rsidP="00582D4C">
      <w:pPr>
        <w:ind w:left="360"/>
      </w:pPr>
      <w:r w:rsidRPr="00320BA4">
        <w:rPr>
          <w:color w:val="000000"/>
          <w:szCs w:val="20"/>
        </w:rPr>
        <w:tab/>
        <w:t xml:space="preserve">Answer: </w:t>
      </w:r>
      <w:r w:rsidR="00857BE1">
        <w:rPr>
          <w:color w:val="000000"/>
          <w:szCs w:val="20"/>
        </w:rPr>
        <w:t>value</w:t>
      </w:r>
    </w:p>
    <w:p w14:paraId="48184378" w14:textId="77777777" w:rsidR="00582D4C" w:rsidRPr="00320BA4" w:rsidRDefault="00582D4C" w:rsidP="00582D4C">
      <w:pPr>
        <w:numPr>
          <w:ilvl w:val="0"/>
          <w:numId w:val="8"/>
        </w:numPr>
        <w:tabs>
          <w:tab w:val="left" w:pos="720"/>
        </w:tabs>
        <w:rPr>
          <w:color w:val="000000"/>
          <w:szCs w:val="20"/>
        </w:rPr>
      </w:pPr>
      <w:r w:rsidRPr="00320BA4">
        <w:rPr>
          <w:color w:val="000000"/>
          <w:szCs w:val="20"/>
        </w:rPr>
        <w:t xml:space="preserve">(True or </w:t>
      </w:r>
      <w:r w:rsidR="00972851">
        <w:rPr>
          <w:color w:val="000000"/>
          <w:szCs w:val="20"/>
        </w:rPr>
        <w:t>f</w:t>
      </w:r>
      <w:r w:rsidRPr="00320BA4">
        <w:rPr>
          <w:color w:val="000000"/>
          <w:szCs w:val="20"/>
        </w:rPr>
        <w:t>alse) The real power of a computer comes not from doing a calculation once but from doing it many, many times.</w:t>
      </w:r>
      <w:r w:rsidR="004515F0">
        <w:rPr>
          <w:color w:val="000000"/>
          <w:szCs w:val="20"/>
        </w:rPr>
        <w:t xml:space="preserve"> </w:t>
      </w:r>
    </w:p>
    <w:p w14:paraId="65E1368C" w14:textId="77777777" w:rsidR="00582D4C" w:rsidRPr="00320BA4" w:rsidRDefault="00582D4C" w:rsidP="00582D4C">
      <w:pPr>
        <w:ind w:left="360"/>
        <w:rPr>
          <w:color w:val="000000"/>
          <w:szCs w:val="20"/>
        </w:rPr>
      </w:pPr>
      <w:r w:rsidRPr="00320BA4">
        <w:rPr>
          <w:color w:val="000000"/>
          <w:szCs w:val="20"/>
        </w:rPr>
        <w:tab/>
        <w:t>Answer: True</w:t>
      </w:r>
    </w:p>
    <w:p w14:paraId="0BF67E8A" w14:textId="77777777" w:rsidR="00582D4C" w:rsidRDefault="00582D4C" w:rsidP="003D73F8">
      <w:pPr>
        <w:numPr>
          <w:ilvl w:val="0"/>
          <w:numId w:val="8"/>
        </w:numPr>
        <w:rPr>
          <w:color w:val="000000"/>
          <w:szCs w:val="20"/>
        </w:rPr>
      </w:pPr>
      <w:r>
        <w:rPr>
          <w:color w:val="000000"/>
          <w:szCs w:val="20"/>
        </w:rPr>
        <w:t>List the two parts of a while loop.</w:t>
      </w:r>
      <w:r w:rsidRPr="00C40D24">
        <w:rPr>
          <w:color w:val="000000"/>
          <w:szCs w:val="20"/>
        </w:rPr>
        <w:t xml:space="preserve"> </w:t>
      </w:r>
    </w:p>
    <w:p w14:paraId="0A613A45" w14:textId="77777777" w:rsidR="00582D4C" w:rsidRDefault="00582D4C" w:rsidP="00582D4C">
      <w:pPr>
        <w:tabs>
          <w:tab w:val="left" w:pos="720"/>
        </w:tabs>
        <w:ind w:left="720"/>
        <w:rPr>
          <w:color w:val="000000"/>
          <w:szCs w:val="20"/>
        </w:rPr>
      </w:pPr>
      <w:r>
        <w:rPr>
          <w:color w:val="000000"/>
          <w:szCs w:val="20"/>
        </w:rPr>
        <w:t xml:space="preserve">Answer: </w:t>
      </w:r>
      <w:r w:rsidR="00972851">
        <w:rPr>
          <w:color w:val="000000"/>
          <w:szCs w:val="20"/>
        </w:rPr>
        <w:t>C</w:t>
      </w:r>
      <w:r>
        <w:rPr>
          <w:color w:val="000000"/>
          <w:szCs w:val="20"/>
        </w:rPr>
        <w:t>ontinuation condition and loop body</w:t>
      </w:r>
    </w:p>
    <w:p w14:paraId="4F051D24" w14:textId="77777777" w:rsidR="00582D4C" w:rsidRDefault="00582D4C" w:rsidP="00582D4C">
      <w:pPr>
        <w:numPr>
          <w:ilvl w:val="0"/>
          <w:numId w:val="8"/>
        </w:numPr>
        <w:tabs>
          <w:tab w:val="left" w:pos="720"/>
        </w:tabs>
        <w:rPr>
          <w:color w:val="000000"/>
          <w:szCs w:val="20"/>
        </w:rPr>
      </w:pPr>
      <w:r>
        <w:rPr>
          <w:color w:val="000000"/>
          <w:szCs w:val="20"/>
        </w:rPr>
        <w:t>List one way in which pseudocode is similar to English, and one way in which it is similar to a programming language.</w:t>
      </w:r>
    </w:p>
    <w:p w14:paraId="123BD123" w14:textId="77777777" w:rsidR="002507AC" w:rsidRDefault="002507AC" w:rsidP="0018524A">
      <w:pPr>
        <w:ind w:left="720"/>
        <w:rPr>
          <w:color w:val="000000"/>
          <w:szCs w:val="20"/>
        </w:rPr>
      </w:pPr>
      <w:r>
        <w:rPr>
          <w:color w:val="000000"/>
          <w:szCs w:val="20"/>
        </w:rPr>
        <w:t>Answer:</w:t>
      </w:r>
      <w:r w:rsidR="004515F0">
        <w:rPr>
          <w:color w:val="000000"/>
          <w:szCs w:val="20"/>
        </w:rPr>
        <w:t xml:space="preserve"> </w:t>
      </w:r>
      <w:r>
        <w:rPr>
          <w:color w:val="000000"/>
          <w:szCs w:val="20"/>
        </w:rPr>
        <w:t xml:space="preserve">Similar to English: It uses English sentences, grammar, </w:t>
      </w:r>
      <w:r w:rsidR="00972851">
        <w:t>and so on</w:t>
      </w:r>
      <w:r>
        <w:rPr>
          <w:color w:val="000000"/>
          <w:szCs w:val="20"/>
        </w:rPr>
        <w:t>.</w:t>
      </w:r>
      <w:r w:rsidR="004515F0">
        <w:rPr>
          <w:color w:val="000000"/>
          <w:szCs w:val="20"/>
        </w:rPr>
        <w:t xml:space="preserve"> </w:t>
      </w:r>
      <w:r>
        <w:rPr>
          <w:color w:val="000000"/>
          <w:szCs w:val="20"/>
        </w:rPr>
        <w:t xml:space="preserve">Similar to </w:t>
      </w:r>
      <w:r w:rsidR="00E674EF">
        <w:rPr>
          <w:color w:val="000000"/>
          <w:szCs w:val="20"/>
        </w:rPr>
        <w:t xml:space="preserve">a </w:t>
      </w:r>
      <w:r>
        <w:rPr>
          <w:color w:val="000000"/>
          <w:szCs w:val="20"/>
        </w:rPr>
        <w:t xml:space="preserve">programming language: </w:t>
      </w:r>
      <w:r w:rsidR="00E674EF">
        <w:rPr>
          <w:color w:val="000000"/>
          <w:szCs w:val="20"/>
        </w:rPr>
        <w:t xml:space="preserve">It is </w:t>
      </w:r>
      <w:r>
        <w:rPr>
          <w:color w:val="000000"/>
          <w:szCs w:val="20"/>
        </w:rPr>
        <w:t xml:space="preserve">structured, has a set of known operations, </w:t>
      </w:r>
      <w:r w:rsidR="00972851">
        <w:rPr>
          <w:color w:val="000000"/>
          <w:szCs w:val="20"/>
        </w:rPr>
        <w:t xml:space="preserve">and </w:t>
      </w:r>
      <w:r w:rsidR="00E674EF">
        <w:rPr>
          <w:color w:val="000000"/>
          <w:szCs w:val="20"/>
        </w:rPr>
        <w:t xml:space="preserve">uses </w:t>
      </w:r>
      <w:r>
        <w:rPr>
          <w:color w:val="000000"/>
          <w:szCs w:val="20"/>
        </w:rPr>
        <w:t>constructs similar to programming language constructs.</w:t>
      </w:r>
    </w:p>
    <w:p w14:paraId="1BD2E423" w14:textId="77777777" w:rsidR="002507AC" w:rsidRDefault="002507AC" w:rsidP="00582D4C">
      <w:pPr>
        <w:numPr>
          <w:ilvl w:val="0"/>
          <w:numId w:val="8"/>
        </w:numPr>
        <w:tabs>
          <w:tab w:val="left" w:pos="720"/>
        </w:tabs>
        <w:rPr>
          <w:color w:val="000000"/>
          <w:szCs w:val="20"/>
        </w:rPr>
      </w:pPr>
      <w:r>
        <w:rPr>
          <w:color w:val="000000"/>
          <w:szCs w:val="20"/>
        </w:rPr>
        <w:t xml:space="preserve">A </w:t>
      </w:r>
      <w:r w:rsidR="00E674EF">
        <w:rPr>
          <w:color w:val="000000"/>
          <w:szCs w:val="20"/>
        </w:rPr>
        <w:t>p</w:t>
      </w:r>
      <w:r>
        <w:rPr>
          <w:color w:val="000000"/>
          <w:szCs w:val="20"/>
        </w:rPr>
        <w:t xml:space="preserve">osttest </w:t>
      </w:r>
      <w:r w:rsidR="00E674EF">
        <w:rPr>
          <w:color w:val="000000"/>
          <w:szCs w:val="20"/>
        </w:rPr>
        <w:t>l</w:t>
      </w:r>
      <w:r>
        <w:rPr>
          <w:color w:val="000000"/>
          <w:szCs w:val="20"/>
        </w:rPr>
        <w:t>oop performs the true/false test at the beginning of the loop body.</w:t>
      </w:r>
    </w:p>
    <w:p w14:paraId="0486E3F1" w14:textId="77777777" w:rsidR="002507AC" w:rsidRDefault="002507AC" w:rsidP="0018524A">
      <w:pPr>
        <w:ind w:left="720"/>
        <w:rPr>
          <w:color w:val="000000"/>
          <w:szCs w:val="20"/>
        </w:rPr>
      </w:pPr>
      <w:r>
        <w:rPr>
          <w:color w:val="000000"/>
          <w:szCs w:val="20"/>
        </w:rPr>
        <w:t>Answer: False</w:t>
      </w:r>
    </w:p>
    <w:p w14:paraId="45E34421" w14:textId="77777777" w:rsidR="002507AC" w:rsidRDefault="002507AC" w:rsidP="002507AC">
      <w:pPr>
        <w:ind w:left="720"/>
        <w:rPr>
          <w:color w:val="000000"/>
          <w:szCs w:val="20"/>
        </w:rPr>
      </w:pPr>
    </w:p>
    <w:p w14:paraId="3AB98CF1" w14:textId="77777777" w:rsidR="00582D4C" w:rsidRPr="00320BA4" w:rsidRDefault="00582D4C" w:rsidP="00582D4C">
      <w:pPr>
        <w:rPr>
          <w:color w:val="000000"/>
          <w:szCs w:val="20"/>
        </w:rPr>
      </w:pPr>
    </w:p>
    <w:p w14:paraId="7B60C30D" w14:textId="77777777" w:rsidR="00582D4C" w:rsidRPr="00320BA4" w:rsidRDefault="00582D4C" w:rsidP="00582D4C">
      <w:pPr>
        <w:rPr>
          <w:b/>
          <w:bCs/>
          <w:sz w:val="28"/>
          <w:szCs w:val="28"/>
          <w:lang w:eastAsia="en-US"/>
        </w:rPr>
      </w:pPr>
      <w:r>
        <w:rPr>
          <w:b/>
          <w:bCs/>
          <w:sz w:val="28"/>
          <w:szCs w:val="28"/>
          <w:lang w:eastAsia="en-US"/>
        </w:rPr>
        <w:t xml:space="preserve">2.3 </w:t>
      </w:r>
      <w:r w:rsidRPr="00320BA4">
        <w:rPr>
          <w:b/>
          <w:bCs/>
          <w:sz w:val="28"/>
          <w:szCs w:val="28"/>
          <w:lang w:eastAsia="en-US"/>
        </w:rPr>
        <w:t>Examples of Algorithmic Problem Solving</w:t>
      </w:r>
    </w:p>
    <w:p w14:paraId="4A27D131" w14:textId="77777777" w:rsidR="00582D4C" w:rsidRPr="00320BA4" w:rsidRDefault="00582D4C" w:rsidP="00582D4C">
      <w:pPr>
        <w:rPr>
          <w:color w:val="000000"/>
          <w:szCs w:val="20"/>
        </w:rPr>
      </w:pPr>
    </w:p>
    <w:p w14:paraId="74912E39" w14:textId="77777777" w:rsidR="00582D4C" w:rsidRPr="00320BA4" w:rsidRDefault="00582D4C" w:rsidP="00582D4C">
      <w:pPr>
        <w:numPr>
          <w:ilvl w:val="0"/>
          <w:numId w:val="20"/>
        </w:numPr>
      </w:pPr>
      <w:r>
        <w:t>Explain that the problem for the first example, “Go Forth and Multiply,” is to multiply two numbers without using multiplication.</w:t>
      </w:r>
      <w:r w:rsidR="004515F0">
        <w:t xml:space="preserve"> </w:t>
      </w:r>
      <w:r>
        <w:t>Instead, multiply two values by using repeated addition.</w:t>
      </w:r>
      <w:r w:rsidR="004515F0">
        <w:t xml:space="preserve"> </w:t>
      </w:r>
      <w:r>
        <w:t>This problem comes from Chapter 1, Exercise 12. Be prepared to justify why we might want to do such a thing.</w:t>
      </w:r>
      <w:r w:rsidR="004515F0">
        <w:t xml:space="preserve"> </w:t>
      </w:r>
      <w:r>
        <w:t xml:space="preserve">Possible justifications include: if we had a small, simple computer that could </w:t>
      </w:r>
      <w:r w:rsidR="00E674EF">
        <w:t xml:space="preserve">only </w:t>
      </w:r>
      <w:r>
        <w:t>do addition, we might need such an algorithm, or to show that the minimal set of operations does not need to include multiplication.</w:t>
      </w:r>
    </w:p>
    <w:p w14:paraId="00A7305B" w14:textId="77777777" w:rsidR="00582D4C" w:rsidRPr="00320BA4" w:rsidRDefault="00582D4C" w:rsidP="00582D4C">
      <w:pPr>
        <w:ind w:left="360"/>
      </w:pPr>
    </w:p>
    <w:p w14:paraId="28F6B90D" w14:textId="77777777" w:rsidR="00582D4C" w:rsidRPr="00533838" w:rsidRDefault="00582D4C" w:rsidP="00582D4C">
      <w:pPr>
        <w:numPr>
          <w:ilvl w:val="0"/>
          <w:numId w:val="20"/>
        </w:numPr>
      </w:pPr>
      <w:r>
        <w:t>There are two approaches to take here.</w:t>
      </w:r>
      <w:r w:rsidR="004515F0">
        <w:t xml:space="preserve"> </w:t>
      </w:r>
      <w:r>
        <w:t>One works through the pseudocode line by line from start to end.</w:t>
      </w:r>
      <w:r w:rsidR="004515F0">
        <w:t xml:space="preserve"> </w:t>
      </w:r>
      <w:r>
        <w:t>The other starts with a vaguely worded description and refines it, piece by piece, to create the final pseudocode.</w:t>
      </w:r>
      <w:r w:rsidR="004515F0">
        <w:t xml:space="preserve"> </w:t>
      </w:r>
      <w:r>
        <w:t>Pick an approach, and work through the algorithm. Figure 2.10 shows the final pseudocode for the “Go Forth and Multiply” problem.</w:t>
      </w:r>
    </w:p>
    <w:tbl>
      <w:tblPr>
        <w:tblpPr w:leftFromText="180" w:rightFromText="180" w:vertAnchor="text" w:horzAnchor="page" w:tblpX="2349" w:tblpY="276"/>
        <w:tblW w:w="9360" w:type="dxa"/>
        <w:tblLayout w:type="fixed"/>
        <w:tblLook w:val="0000" w:firstRow="0" w:lastRow="0" w:firstColumn="0" w:lastColumn="0" w:noHBand="0" w:noVBand="0"/>
      </w:tblPr>
      <w:tblGrid>
        <w:gridCol w:w="1620"/>
        <w:gridCol w:w="7740"/>
      </w:tblGrid>
      <w:tr w:rsidR="00582D4C" w:rsidRPr="00320BA4" w14:paraId="2465F7E9" w14:textId="77777777">
        <w:tc>
          <w:tcPr>
            <w:tcW w:w="1620" w:type="dxa"/>
            <w:tcBorders>
              <w:top w:val="single" w:sz="4" w:space="0" w:color="000000"/>
              <w:left w:val="single" w:sz="4" w:space="0" w:color="000000"/>
              <w:bottom w:val="single" w:sz="4" w:space="0" w:color="000000"/>
            </w:tcBorders>
            <w:shd w:val="clear" w:color="auto" w:fill="BFBFBF"/>
            <w:vAlign w:val="center"/>
          </w:tcPr>
          <w:p w14:paraId="1C25DEB9" w14:textId="77777777" w:rsidR="00582D4C" w:rsidRPr="00320BA4" w:rsidRDefault="00582D4C" w:rsidP="00582D4C">
            <w:pPr>
              <w:pStyle w:val="Heading7"/>
              <w:tabs>
                <w:tab w:val="clear" w:pos="810"/>
                <w:tab w:val="left" w:pos="0"/>
              </w:tabs>
              <w:ind w:left="0"/>
            </w:pPr>
            <w:r w:rsidRPr="00320BA4">
              <w:rPr>
                <w:b/>
                <w:i/>
              </w:rPr>
              <w:t>Teaching Tip</w:t>
            </w:r>
            <w:r w:rsidRPr="00320BA4">
              <w:t xml:space="preserve"> </w:t>
            </w:r>
          </w:p>
          <w:p w14:paraId="73DE2A9F" w14:textId="77777777" w:rsidR="00582D4C" w:rsidRPr="00320BA4" w:rsidRDefault="00582D4C" w:rsidP="00582D4C"/>
        </w:tc>
        <w:tc>
          <w:tcPr>
            <w:tcW w:w="7740" w:type="dxa"/>
            <w:tcBorders>
              <w:top w:val="single" w:sz="4" w:space="0" w:color="000000"/>
              <w:left w:val="single" w:sz="4" w:space="0" w:color="000000"/>
              <w:bottom w:val="single" w:sz="4" w:space="0" w:color="000000"/>
              <w:right w:val="single" w:sz="4" w:space="0" w:color="000000"/>
            </w:tcBorders>
            <w:vAlign w:val="center"/>
          </w:tcPr>
          <w:p w14:paraId="2D15FBEE" w14:textId="77777777" w:rsidR="00582D4C" w:rsidRPr="00320BA4" w:rsidRDefault="00582D4C" w:rsidP="00582D4C">
            <w:pPr>
              <w:snapToGrid w:val="0"/>
            </w:pPr>
          </w:p>
          <w:p w14:paraId="3F6E9362" w14:textId="77777777" w:rsidR="00582D4C" w:rsidRPr="00320BA4" w:rsidRDefault="00582D4C" w:rsidP="00582D4C">
            <w:pPr>
              <w:snapToGrid w:val="0"/>
            </w:pPr>
            <w:r>
              <w:t>Many students at this stage have trouble remembering the difference between sequential, conditional, and iterative statements.</w:t>
            </w:r>
            <w:r w:rsidR="004515F0">
              <w:t xml:space="preserve"> </w:t>
            </w:r>
            <w:r>
              <w:t>Take the time to label the steps of the examples or, better yet, ask your students to label them.</w:t>
            </w:r>
            <w:r w:rsidR="004515F0">
              <w:t xml:space="preserve"> </w:t>
            </w:r>
            <w:r>
              <w:t>Perhaps pair them up and have them label a completed algorithm,</w:t>
            </w:r>
            <w:r w:rsidR="00E674EF">
              <w:t xml:space="preserve"> and</w:t>
            </w:r>
            <w:r>
              <w:t xml:space="preserve"> then collect the labels as a whole class.</w:t>
            </w:r>
          </w:p>
          <w:p w14:paraId="1018D9BE" w14:textId="77777777" w:rsidR="00582D4C" w:rsidRPr="00320BA4" w:rsidRDefault="00582D4C" w:rsidP="00582D4C">
            <w:pPr>
              <w:snapToGrid w:val="0"/>
            </w:pPr>
            <w:r w:rsidRPr="00320BA4">
              <w:t xml:space="preserve"> </w:t>
            </w:r>
          </w:p>
        </w:tc>
      </w:tr>
    </w:tbl>
    <w:p w14:paraId="76E46DB9" w14:textId="77777777" w:rsidR="00582D4C" w:rsidRDefault="00582D4C" w:rsidP="00582D4C"/>
    <w:p w14:paraId="3452485F" w14:textId="77777777" w:rsidR="00582D4C" w:rsidRDefault="00582D4C" w:rsidP="00582D4C"/>
    <w:p w14:paraId="53AF2938" w14:textId="77777777" w:rsidR="00582D4C" w:rsidRDefault="00582D4C" w:rsidP="00582D4C">
      <w:pPr>
        <w:numPr>
          <w:ilvl w:val="0"/>
          <w:numId w:val="20"/>
        </w:numPr>
      </w:pPr>
      <w:r>
        <w:t xml:space="preserve">Introduce the term </w:t>
      </w:r>
      <w:r>
        <w:rPr>
          <w:b/>
        </w:rPr>
        <w:t>algorithm discovery</w:t>
      </w:r>
      <w:r>
        <w:t>.</w:t>
      </w:r>
    </w:p>
    <w:p w14:paraId="01CD38D7" w14:textId="77777777" w:rsidR="00582D4C" w:rsidRDefault="00582D4C" w:rsidP="00582D4C">
      <w:pPr>
        <w:ind w:left="720"/>
      </w:pPr>
    </w:p>
    <w:p w14:paraId="390A4E5F" w14:textId="77777777" w:rsidR="00582D4C" w:rsidRDefault="00582D4C" w:rsidP="00582D4C">
      <w:pPr>
        <w:numPr>
          <w:ilvl w:val="0"/>
          <w:numId w:val="20"/>
        </w:numPr>
      </w:pPr>
      <w:r>
        <w:t xml:space="preserve">Introduce the sequential search problem: finding a piece of data from a list of data. </w:t>
      </w:r>
      <w:r w:rsidRPr="00320BA4">
        <w:t>As a class exercise, ask students to solve the problem of locating a particular person’s name in a telephone book.</w:t>
      </w:r>
      <w:r>
        <w:t xml:space="preserve"> Provide them with a sample telephone book that has the names in no particular order.</w:t>
      </w:r>
    </w:p>
    <w:p w14:paraId="5B6D6A2E" w14:textId="77777777" w:rsidR="00582D4C" w:rsidRDefault="00582D4C" w:rsidP="00582D4C"/>
    <w:p w14:paraId="0F8F4520" w14:textId="77777777" w:rsidR="00582D4C" w:rsidRDefault="00582D4C" w:rsidP="00582D4C">
      <w:pPr>
        <w:numPr>
          <w:ilvl w:val="0"/>
          <w:numId w:val="20"/>
        </w:numPr>
      </w:pPr>
      <w:r>
        <w:t>Work through the three versions of the sequential search algorithm. Figure 2.11 shows a sequential algorithm solution for finding a name in a telephone book.</w:t>
      </w:r>
      <w:r w:rsidR="004515F0">
        <w:t xml:space="preserve"> </w:t>
      </w:r>
      <w:r>
        <w:t xml:space="preserve">Discuss with students the drawbacks to this algorithm (length, work done, </w:t>
      </w:r>
      <w:r w:rsidR="00E674EF">
        <w:t xml:space="preserve">and </w:t>
      </w:r>
      <w:r>
        <w:t>repetition). Figure 2.12 shows an algorithm that properly uses a loop and conditionals to avoid repetition and work.</w:t>
      </w:r>
      <w:r w:rsidR="004515F0">
        <w:t xml:space="preserve"> </w:t>
      </w:r>
      <w:r>
        <w:t>Figure 2.13 shows a version that works correctly even when the name does not appear in the telephone book.</w:t>
      </w:r>
    </w:p>
    <w:p w14:paraId="065B8B02" w14:textId="77777777" w:rsidR="00582D4C" w:rsidRDefault="00582D4C" w:rsidP="00582D4C"/>
    <w:p w14:paraId="00F08FEA" w14:textId="77777777" w:rsidR="00582D4C" w:rsidRDefault="00582D4C" w:rsidP="00582D4C">
      <w:pPr>
        <w:numPr>
          <w:ilvl w:val="0"/>
          <w:numId w:val="20"/>
        </w:numPr>
      </w:pPr>
      <w:r>
        <w:t xml:space="preserve">Point out that the structure of data matters a great deal: if the </w:t>
      </w:r>
      <w:r w:rsidR="00D2502F">
        <w:t xml:space="preserve">numbers </w:t>
      </w:r>
      <w:r>
        <w:t xml:space="preserve">were in </w:t>
      </w:r>
      <w:r w:rsidR="00D2502F">
        <w:t xml:space="preserve">numerical </w:t>
      </w:r>
      <w:r>
        <w:t>order, we could take advantage of that fact and find phone numbers much more quickly.</w:t>
      </w:r>
    </w:p>
    <w:p w14:paraId="27CDC2B9" w14:textId="77777777" w:rsidR="00582D4C" w:rsidRDefault="00582D4C" w:rsidP="00582D4C"/>
    <w:p w14:paraId="1BB40E53" w14:textId="77777777" w:rsidR="00582D4C" w:rsidRDefault="00582D4C" w:rsidP="00582D4C">
      <w:pPr>
        <w:numPr>
          <w:ilvl w:val="0"/>
          <w:numId w:val="20"/>
        </w:numPr>
      </w:pPr>
      <w:r>
        <w:t xml:space="preserve">Introduce the “find largest” </w:t>
      </w:r>
      <w:r w:rsidR="005E63C0">
        <w:t>or “find extreme” algorithm</w:t>
      </w:r>
      <w:r>
        <w:t>,</w:t>
      </w:r>
      <w:r w:rsidR="00DC2DB9">
        <w:t xml:space="preserve"> demonstrating that finding the largest or smallest values are nearly identical</w:t>
      </w:r>
      <w:r>
        <w:t>.</w:t>
      </w:r>
      <w:r w:rsidR="004515F0">
        <w:t xml:space="preserve"> </w:t>
      </w:r>
      <w:r>
        <w:t>Give some useful applications to motivate the problem: finding the highest bid in an online auction, finding the lowest price on a set of items.</w:t>
      </w:r>
    </w:p>
    <w:p w14:paraId="65964055" w14:textId="77777777" w:rsidR="00582D4C" w:rsidRDefault="00582D4C" w:rsidP="00582D4C"/>
    <w:p w14:paraId="502EEB96" w14:textId="77777777" w:rsidR="00582D4C" w:rsidRDefault="00582D4C" w:rsidP="00582D4C">
      <w:pPr>
        <w:numPr>
          <w:ilvl w:val="0"/>
          <w:numId w:val="20"/>
        </w:numPr>
      </w:pPr>
      <w:r>
        <w:t xml:space="preserve">Introduce the term </w:t>
      </w:r>
      <w:r>
        <w:rPr>
          <w:b/>
        </w:rPr>
        <w:t>library</w:t>
      </w:r>
      <w:r>
        <w:t>, where useful algorithms can be collected and kept for future reuse.</w:t>
      </w:r>
    </w:p>
    <w:p w14:paraId="3310AE76" w14:textId="77777777" w:rsidR="00582D4C" w:rsidRDefault="00582D4C" w:rsidP="00582D4C"/>
    <w:p w14:paraId="2201BDF6" w14:textId="77777777" w:rsidR="00582D4C" w:rsidRDefault="00582D4C" w:rsidP="00582D4C">
      <w:pPr>
        <w:numPr>
          <w:ilvl w:val="0"/>
          <w:numId w:val="20"/>
        </w:numPr>
      </w:pPr>
      <w:r>
        <w:t>As a class exercise, have the students work in teams through the pictorial version of the algorithm as given in the book: given a pile of cards with numbers on them, find the largest.</w:t>
      </w:r>
      <w:r w:rsidR="004515F0">
        <w:t xml:space="preserve"> </w:t>
      </w:r>
      <w:r>
        <w:t>Then ask them to develop the algorithm in pseudocode.</w:t>
      </w:r>
      <w:r w:rsidR="004515F0">
        <w:t xml:space="preserve"> </w:t>
      </w:r>
      <w:r>
        <w:t>Compare their work to the book’s</w:t>
      </w:r>
      <w:r w:rsidR="00D7650C">
        <w:t>—</w:t>
      </w:r>
      <w:r>
        <w:t>from Figure 2.14.</w:t>
      </w:r>
    </w:p>
    <w:p w14:paraId="37E138B8" w14:textId="77777777" w:rsidR="00582D4C" w:rsidRDefault="00582D4C" w:rsidP="00582D4C"/>
    <w:p w14:paraId="5649C714" w14:textId="77777777" w:rsidR="00582D4C" w:rsidRDefault="00582D4C" w:rsidP="00582D4C">
      <w:pPr>
        <w:numPr>
          <w:ilvl w:val="0"/>
          <w:numId w:val="20"/>
        </w:numPr>
      </w:pPr>
      <w:r>
        <w:t xml:space="preserve">Describe the “pattern matching” problem, and emphasize its importance across a wide range of applications: MRI analysis, human and animal genomes, web searching, </w:t>
      </w:r>
      <w:r w:rsidR="00972851">
        <w:t>and so on</w:t>
      </w:r>
      <w:r>
        <w:t>.</w:t>
      </w:r>
    </w:p>
    <w:p w14:paraId="67673B1B" w14:textId="77777777" w:rsidR="00582D4C" w:rsidRDefault="00582D4C" w:rsidP="00582D4C"/>
    <w:p w14:paraId="7E5369C6" w14:textId="77777777" w:rsidR="00582D4C" w:rsidRDefault="00582D4C" w:rsidP="00582D4C">
      <w:pPr>
        <w:numPr>
          <w:ilvl w:val="0"/>
          <w:numId w:val="20"/>
        </w:numPr>
      </w:pPr>
      <w:r>
        <w:t>T</w:t>
      </w:r>
      <w:r w:rsidRPr="00320BA4">
        <w:t xml:space="preserve">he pattern-matching algorithm </w:t>
      </w:r>
      <w:r>
        <w:t>here</w:t>
      </w:r>
      <w:r w:rsidRPr="00320BA4">
        <w:t xml:space="preserve"> is composed of two parts. </w:t>
      </w:r>
      <w:r>
        <w:t>The first part of the algorithm aligns the pattern with a particular position in the text and slides the patter</w:t>
      </w:r>
      <w:r w:rsidR="002F447B">
        <w:t>n</w:t>
      </w:r>
      <w:r>
        <w:t xml:space="preserve"> ahead one character when it fails to match.</w:t>
      </w:r>
      <w:r w:rsidR="004515F0">
        <w:t xml:space="preserve"> </w:t>
      </w:r>
      <w:r>
        <w:t>Figure 2.15 shows this part of the algorithm, with an abstract step filling in for the second part.</w:t>
      </w:r>
      <w:r w:rsidR="004515F0">
        <w:t xml:space="preserve"> </w:t>
      </w:r>
      <w:r>
        <w:t>The second part compares the pattern with the characters at a given position of the text and determines if there is a match. Figure 2.16 shows the completed algorithm with the second part elaborated.</w:t>
      </w:r>
    </w:p>
    <w:tbl>
      <w:tblPr>
        <w:tblpPr w:leftFromText="180" w:rightFromText="180" w:vertAnchor="text" w:horzAnchor="page" w:tblpX="2349" w:tblpY="276"/>
        <w:tblW w:w="9360" w:type="dxa"/>
        <w:tblLayout w:type="fixed"/>
        <w:tblLook w:val="0000" w:firstRow="0" w:lastRow="0" w:firstColumn="0" w:lastColumn="0" w:noHBand="0" w:noVBand="0"/>
      </w:tblPr>
      <w:tblGrid>
        <w:gridCol w:w="1620"/>
        <w:gridCol w:w="7740"/>
      </w:tblGrid>
      <w:tr w:rsidR="00582D4C" w:rsidRPr="00320BA4" w14:paraId="0629D56B" w14:textId="77777777">
        <w:tc>
          <w:tcPr>
            <w:tcW w:w="1620" w:type="dxa"/>
            <w:tcBorders>
              <w:top w:val="single" w:sz="4" w:space="0" w:color="000000"/>
              <w:left w:val="single" w:sz="4" w:space="0" w:color="000000"/>
              <w:bottom w:val="single" w:sz="4" w:space="0" w:color="000000"/>
            </w:tcBorders>
            <w:shd w:val="clear" w:color="auto" w:fill="BFBFBF"/>
            <w:vAlign w:val="center"/>
          </w:tcPr>
          <w:p w14:paraId="610DD181" w14:textId="77777777" w:rsidR="00582D4C" w:rsidRPr="00320BA4" w:rsidRDefault="00582D4C" w:rsidP="00582D4C">
            <w:pPr>
              <w:pStyle w:val="Heading7"/>
              <w:tabs>
                <w:tab w:val="clear" w:pos="810"/>
                <w:tab w:val="left" w:pos="0"/>
              </w:tabs>
              <w:ind w:left="0"/>
            </w:pPr>
            <w:r w:rsidRPr="00320BA4">
              <w:rPr>
                <w:b/>
                <w:i/>
              </w:rPr>
              <w:t>Teaching Tip</w:t>
            </w:r>
            <w:r w:rsidRPr="00320BA4">
              <w:t xml:space="preserve"> </w:t>
            </w:r>
          </w:p>
          <w:p w14:paraId="6A2B3660" w14:textId="77777777" w:rsidR="00582D4C" w:rsidRPr="00320BA4" w:rsidRDefault="00582D4C" w:rsidP="00582D4C"/>
        </w:tc>
        <w:tc>
          <w:tcPr>
            <w:tcW w:w="7740" w:type="dxa"/>
            <w:tcBorders>
              <w:top w:val="single" w:sz="4" w:space="0" w:color="000000"/>
              <w:left w:val="single" w:sz="4" w:space="0" w:color="000000"/>
              <w:bottom w:val="single" w:sz="4" w:space="0" w:color="000000"/>
              <w:right w:val="single" w:sz="4" w:space="0" w:color="000000"/>
            </w:tcBorders>
            <w:vAlign w:val="center"/>
          </w:tcPr>
          <w:p w14:paraId="16D1EC06" w14:textId="77777777" w:rsidR="00582D4C" w:rsidRPr="00320BA4" w:rsidRDefault="00582D4C" w:rsidP="00582D4C">
            <w:pPr>
              <w:snapToGrid w:val="0"/>
            </w:pPr>
          </w:p>
          <w:p w14:paraId="0E587248" w14:textId="77777777" w:rsidR="00582D4C" w:rsidRDefault="00582D4C" w:rsidP="00582D4C">
            <w:pPr>
              <w:snapToGrid w:val="0"/>
            </w:pPr>
            <w:r>
              <w:t>Refer students to the link below for an excellent discussion and animation of a broad range of string-matching algorithms.</w:t>
            </w:r>
          </w:p>
          <w:p w14:paraId="7224EE4C" w14:textId="77777777" w:rsidR="00582D4C" w:rsidRDefault="00582D4C" w:rsidP="00582D4C">
            <w:pPr>
              <w:snapToGrid w:val="0"/>
            </w:pPr>
            <w:hyperlink r:id="rId8" w:history="1">
              <w:r w:rsidRPr="000640E5">
                <w:rPr>
                  <w:rStyle w:val="Hyperlink"/>
                </w:rPr>
                <w:t>http://igm.univ-mlv.fr/~lecroq/s</w:t>
              </w:r>
              <w:r w:rsidRPr="000640E5">
                <w:rPr>
                  <w:rStyle w:val="Hyperlink"/>
                </w:rPr>
                <w:t>t</w:t>
              </w:r>
              <w:r w:rsidRPr="000640E5">
                <w:rPr>
                  <w:rStyle w:val="Hyperlink"/>
                </w:rPr>
                <w:t>ring/index.html</w:t>
              </w:r>
            </w:hyperlink>
            <w:r w:rsidRPr="00320BA4">
              <w:t xml:space="preserve"> </w:t>
            </w:r>
          </w:p>
          <w:p w14:paraId="0DD6D804" w14:textId="77777777" w:rsidR="00582D4C" w:rsidRPr="00320BA4" w:rsidRDefault="00582D4C" w:rsidP="00582D4C">
            <w:pPr>
              <w:snapToGrid w:val="0"/>
            </w:pPr>
          </w:p>
        </w:tc>
      </w:tr>
    </w:tbl>
    <w:p w14:paraId="0DED13AF" w14:textId="77777777" w:rsidR="00582D4C" w:rsidRDefault="00582D4C" w:rsidP="00582D4C"/>
    <w:p w14:paraId="5B18E1B0" w14:textId="77777777" w:rsidR="00582D4C" w:rsidRDefault="00582D4C" w:rsidP="00582D4C"/>
    <w:p w14:paraId="6496F0DB" w14:textId="77777777" w:rsidR="006A244C" w:rsidRPr="001E6592" w:rsidRDefault="00582D4C" w:rsidP="00582D4C">
      <w:pPr>
        <w:numPr>
          <w:ilvl w:val="0"/>
          <w:numId w:val="20"/>
        </w:numPr>
      </w:pPr>
      <w:r w:rsidRPr="00320BA4">
        <w:t xml:space="preserve">Introduce the terms </w:t>
      </w:r>
      <w:r w:rsidRPr="00D71B55">
        <w:rPr>
          <w:b/>
        </w:rPr>
        <w:t>abstraction</w:t>
      </w:r>
      <w:r w:rsidRPr="00320BA4">
        <w:t xml:space="preserve"> and </w:t>
      </w:r>
      <w:r w:rsidRPr="00D71B55">
        <w:rPr>
          <w:b/>
        </w:rPr>
        <w:t>top-down design</w:t>
      </w:r>
      <w:r w:rsidRPr="00320BA4">
        <w:t>.</w:t>
      </w:r>
      <w:r>
        <w:t xml:space="preserve"> Emphasize the importance of abstraction to computer science, including metaphors like desktop, folder, </w:t>
      </w:r>
      <w:r w:rsidR="00D7650C">
        <w:t xml:space="preserve">and </w:t>
      </w:r>
      <w:r>
        <w:t>trash can.</w:t>
      </w:r>
    </w:p>
    <w:p w14:paraId="0DA2EC2F" w14:textId="77777777" w:rsidR="006A244C" w:rsidRDefault="006A244C" w:rsidP="00582D4C">
      <w:pPr>
        <w:pStyle w:val="Footer"/>
        <w:tabs>
          <w:tab w:val="clear" w:pos="4320"/>
          <w:tab w:val="clear" w:pos="8640"/>
        </w:tabs>
        <w:rPr>
          <w:b/>
          <w:bCs/>
        </w:rPr>
      </w:pPr>
    </w:p>
    <w:p w14:paraId="3E4B8CC2" w14:textId="77777777" w:rsidR="00582D4C" w:rsidRPr="00C40D24" w:rsidRDefault="00582D4C" w:rsidP="00582D4C">
      <w:pPr>
        <w:pStyle w:val="Footer"/>
        <w:tabs>
          <w:tab w:val="clear" w:pos="4320"/>
          <w:tab w:val="clear" w:pos="8640"/>
        </w:tabs>
        <w:rPr>
          <w:b/>
          <w:bCs/>
        </w:rPr>
      </w:pPr>
      <w:r>
        <w:rPr>
          <w:b/>
          <w:bCs/>
        </w:rPr>
        <w:t>Quick Quiz 2</w:t>
      </w:r>
    </w:p>
    <w:p w14:paraId="7363C577" w14:textId="77777777" w:rsidR="00582D4C" w:rsidRPr="00320BA4" w:rsidRDefault="00582D4C" w:rsidP="00582D4C">
      <w:pPr>
        <w:pStyle w:val="Footer"/>
        <w:tabs>
          <w:tab w:val="clear" w:pos="4320"/>
          <w:tab w:val="clear" w:pos="8640"/>
        </w:tabs>
        <w:rPr>
          <w:b/>
          <w:bCs/>
          <w:u w:val="single"/>
        </w:rPr>
      </w:pPr>
    </w:p>
    <w:p w14:paraId="559B6203" w14:textId="77777777" w:rsidR="00582D4C" w:rsidRPr="00C40D24" w:rsidRDefault="00582D4C" w:rsidP="00582D4C">
      <w:pPr>
        <w:numPr>
          <w:ilvl w:val="0"/>
          <w:numId w:val="30"/>
        </w:numPr>
        <w:rPr>
          <w:color w:val="000000"/>
          <w:szCs w:val="20"/>
        </w:rPr>
      </w:pPr>
      <w:r>
        <w:rPr>
          <w:color w:val="000000"/>
          <w:szCs w:val="20"/>
        </w:rPr>
        <w:t xml:space="preserve">A </w:t>
      </w:r>
      <w:r w:rsidR="006B7089">
        <w:rPr>
          <w:color w:val="000000"/>
          <w:szCs w:val="20"/>
        </w:rPr>
        <w:t xml:space="preserve">library is a </w:t>
      </w:r>
      <w:r>
        <w:rPr>
          <w:color w:val="000000"/>
          <w:szCs w:val="20"/>
        </w:rPr>
        <w:t xml:space="preserve">collection of </w:t>
      </w:r>
      <w:r w:rsidR="00286915">
        <w:rPr>
          <w:color w:val="000000"/>
          <w:szCs w:val="20"/>
        </w:rPr>
        <w:t>_________</w:t>
      </w:r>
      <w:r>
        <w:rPr>
          <w:color w:val="000000"/>
          <w:szCs w:val="20"/>
        </w:rPr>
        <w:t xml:space="preserve"> algorithms</w:t>
      </w:r>
      <w:r w:rsidR="00286915">
        <w:rPr>
          <w:color w:val="000000"/>
          <w:szCs w:val="20"/>
        </w:rPr>
        <w:t>.</w:t>
      </w:r>
      <w:r>
        <w:rPr>
          <w:color w:val="000000"/>
          <w:szCs w:val="20"/>
        </w:rPr>
        <w:br/>
        <w:t xml:space="preserve">Answer: </w:t>
      </w:r>
      <w:r w:rsidR="00286915">
        <w:rPr>
          <w:color w:val="000000"/>
          <w:szCs w:val="20"/>
        </w:rPr>
        <w:t>predefined</w:t>
      </w:r>
    </w:p>
    <w:p w14:paraId="450BE9A0" w14:textId="77777777" w:rsidR="00582D4C" w:rsidRDefault="00582D4C" w:rsidP="00582D4C">
      <w:pPr>
        <w:numPr>
          <w:ilvl w:val="0"/>
          <w:numId w:val="30"/>
        </w:numPr>
        <w:rPr>
          <w:color w:val="000000"/>
          <w:szCs w:val="20"/>
        </w:rPr>
      </w:pPr>
      <w:r>
        <w:rPr>
          <w:color w:val="000000"/>
          <w:szCs w:val="20"/>
        </w:rPr>
        <w:t>Why did we add a conditional statement to the second version of the “multiplication by repeated addition” algorithm?</w:t>
      </w:r>
    </w:p>
    <w:p w14:paraId="750E8579" w14:textId="77777777" w:rsidR="000F0E58" w:rsidRDefault="00D7650C" w:rsidP="00582D4C">
      <w:pPr>
        <w:numPr>
          <w:ilvl w:val="0"/>
          <w:numId w:val="31"/>
        </w:numPr>
        <w:rPr>
          <w:color w:val="000000"/>
          <w:szCs w:val="20"/>
        </w:rPr>
      </w:pPr>
      <w:r>
        <w:rPr>
          <w:color w:val="000000"/>
          <w:szCs w:val="20"/>
        </w:rPr>
        <w:t>T</w:t>
      </w:r>
      <w:r w:rsidR="00582D4C">
        <w:rPr>
          <w:color w:val="000000"/>
          <w:szCs w:val="20"/>
        </w:rPr>
        <w:t>o check if the answer value had become too large</w:t>
      </w:r>
    </w:p>
    <w:p w14:paraId="492377CE" w14:textId="77777777" w:rsidR="000F0E58" w:rsidRDefault="00D7650C" w:rsidP="00582D4C">
      <w:pPr>
        <w:numPr>
          <w:ilvl w:val="0"/>
          <w:numId w:val="31"/>
        </w:numPr>
        <w:rPr>
          <w:color w:val="000000"/>
          <w:szCs w:val="20"/>
        </w:rPr>
      </w:pPr>
      <w:r>
        <w:rPr>
          <w:color w:val="000000"/>
          <w:szCs w:val="20"/>
        </w:rPr>
        <w:t>T</w:t>
      </w:r>
      <w:r w:rsidR="00582D4C">
        <w:rPr>
          <w:color w:val="000000"/>
          <w:szCs w:val="20"/>
        </w:rPr>
        <w:t>o avoid wasted computations</w:t>
      </w:r>
    </w:p>
    <w:p w14:paraId="70B7F59F" w14:textId="77777777" w:rsidR="000F0E58" w:rsidRDefault="00D7650C" w:rsidP="00582D4C">
      <w:pPr>
        <w:numPr>
          <w:ilvl w:val="0"/>
          <w:numId w:val="31"/>
        </w:numPr>
        <w:rPr>
          <w:color w:val="000000"/>
          <w:szCs w:val="20"/>
        </w:rPr>
      </w:pPr>
      <w:r>
        <w:rPr>
          <w:color w:val="000000"/>
          <w:szCs w:val="20"/>
        </w:rPr>
        <w:t>T</w:t>
      </w:r>
      <w:r w:rsidR="00582D4C">
        <w:rPr>
          <w:color w:val="000000"/>
          <w:szCs w:val="20"/>
        </w:rPr>
        <w:t>o check if the input values were numbers</w:t>
      </w:r>
    </w:p>
    <w:p w14:paraId="5C56C228" w14:textId="77777777" w:rsidR="00582D4C" w:rsidRDefault="00D7650C" w:rsidP="00582D4C">
      <w:pPr>
        <w:numPr>
          <w:ilvl w:val="0"/>
          <w:numId w:val="31"/>
        </w:numPr>
        <w:rPr>
          <w:color w:val="000000"/>
          <w:szCs w:val="20"/>
        </w:rPr>
      </w:pPr>
      <w:r>
        <w:rPr>
          <w:color w:val="000000"/>
          <w:szCs w:val="20"/>
        </w:rPr>
        <w:t>T</w:t>
      </w:r>
      <w:r w:rsidR="00582D4C">
        <w:rPr>
          <w:color w:val="000000"/>
          <w:szCs w:val="20"/>
        </w:rPr>
        <w:t>o check if the first number was larger than the second</w:t>
      </w:r>
    </w:p>
    <w:p w14:paraId="076359DE" w14:textId="77777777" w:rsidR="00582D4C" w:rsidRDefault="00582D4C" w:rsidP="00582D4C">
      <w:pPr>
        <w:ind w:left="720"/>
        <w:rPr>
          <w:color w:val="000000"/>
          <w:szCs w:val="20"/>
        </w:rPr>
      </w:pPr>
      <w:r>
        <w:rPr>
          <w:color w:val="000000"/>
          <w:szCs w:val="20"/>
        </w:rPr>
        <w:t xml:space="preserve">Answer: </w:t>
      </w:r>
      <w:r w:rsidR="00D60C5B">
        <w:rPr>
          <w:color w:val="000000"/>
          <w:szCs w:val="20"/>
        </w:rPr>
        <w:t>(</w:t>
      </w:r>
      <w:r>
        <w:rPr>
          <w:color w:val="000000"/>
          <w:szCs w:val="20"/>
        </w:rPr>
        <w:t>b</w:t>
      </w:r>
      <w:r w:rsidR="00D60C5B">
        <w:rPr>
          <w:color w:val="000000"/>
          <w:szCs w:val="20"/>
        </w:rPr>
        <w:t>)</w:t>
      </w:r>
    </w:p>
    <w:p w14:paraId="097B4B41" w14:textId="77777777" w:rsidR="00582D4C" w:rsidRDefault="00582D4C" w:rsidP="00582D4C">
      <w:pPr>
        <w:numPr>
          <w:ilvl w:val="0"/>
          <w:numId w:val="30"/>
        </w:numPr>
        <w:rPr>
          <w:color w:val="000000"/>
          <w:szCs w:val="20"/>
        </w:rPr>
      </w:pPr>
      <w:r>
        <w:rPr>
          <w:color w:val="000000"/>
          <w:szCs w:val="20"/>
        </w:rPr>
        <w:t xml:space="preserve">(True or </w:t>
      </w:r>
      <w:r w:rsidR="00972851">
        <w:rPr>
          <w:color w:val="000000"/>
          <w:szCs w:val="20"/>
        </w:rPr>
        <w:t>f</w:t>
      </w:r>
      <w:r>
        <w:rPr>
          <w:color w:val="000000"/>
          <w:szCs w:val="20"/>
        </w:rPr>
        <w:t>alse) Sequential search requires that the data be sorted in order.</w:t>
      </w:r>
    </w:p>
    <w:p w14:paraId="5A02B987" w14:textId="77777777" w:rsidR="00582D4C" w:rsidRDefault="00582D4C" w:rsidP="00582D4C">
      <w:pPr>
        <w:ind w:left="720"/>
        <w:rPr>
          <w:color w:val="000000"/>
          <w:szCs w:val="20"/>
        </w:rPr>
      </w:pPr>
      <w:r>
        <w:rPr>
          <w:color w:val="000000"/>
          <w:szCs w:val="20"/>
        </w:rPr>
        <w:t>Answer: False</w:t>
      </w:r>
    </w:p>
    <w:p w14:paraId="359463BC" w14:textId="77777777" w:rsidR="00582D4C" w:rsidRDefault="00582D4C" w:rsidP="00582D4C">
      <w:pPr>
        <w:numPr>
          <w:ilvl w:val="0"/>
          <w:numId w:val="30"/>
        </w:numPr>
        <w:rPr>
          <w:color w:val="000000"/>
          <w:szCs w:val="20"/>
        </w:rPr>
      </w:pPr>
      <w:r>
        <w:rPr>
          <w:color w:val="000000"/>
          <w:szCs w:val="20"/>
        </w:rPr>
        <w:t xml:space="preserve">_____________ is the separation of the high-level view of </w:t>
      </w:r>
      <w:r w:rsidR="002C7787">
        <w:rPr>
          <w:color w:val="000000"/>
          <w:szCs w:val="20"/>
        </w:rPr>
        <w:t>an entity or operation</w:t>
      </w:r>
      <w:r w:rsidR="009770E6">
        <w:rPr>
          <w:color w:val="000000"/>
          <w:szCs w:val="20"/>
        </w:rPr>
        <w:t xml:space="preserve"> </w:t>
      </w:r>
      <w:r>
        <w:rPr>
          <w:color w:val="000000"/>
          <w:szCs w:val="20"/>
        </w:rPr>
        <w:t>from the low-level details of its implementation.</w:t>
      </w:r>
    </w:p>
    <w:p w14:paraId="18C2E829" w14:textId="77777777" w:rsidR="00582D4C" w:rsidRPr="0040351C" w:rsidRDefault="00582D4C" w:rsidP="00582D4C">
      <w:pPr>
        <w:ind w:left="720"/>
      </w:pPr>
      <w:r>
        <w:rPr>
          <w:color w:val="000000"/>
          <w:szCs w:val="20"/>
        </w:rPr>
        <w:t xml:space="preserve">Answer: </w:t>
      </w:r>
      <w:r w:rsidR="00361B11">
        <w:rPr>
          <w:color w:val="000000"/>
          <w:szCs w:val="20"/>
        </w:rPr>
        <w:t>A</w:t>
      </w:r>
      <w:r>
        <w:rPr>
          <w:color w:val="000000"/>
          <w:szCs w:val="20"/>
        </w:rPr>
        <w:t>bstraction</w:t>
      </w:r>
    </w:p>
    <w:p w14:paraId="08511D9A" w14:textId="77777777" w:rsidR="00582D4C" w:rsidRDefault="00582D4C" w:rsidP="00582D4C">
      <w:pPr>
        <w:numPr>
          <w:ilvl w:val="0"/>
          <w:numId w:val="30"/>
        </w:numPr>
        <w:rPr>
          <w:color w:val="000000"/>
          <w:szCs w:val="20"/>
        </w:rPr>
      </w:pPr>
      <w:r>
        <w:rPr>
          <w:color w:val="000000"/>
          <w:szCs w:val="20"/>
        </w:rPr>
        <w:t>Name two real uses of pattern-matching algorithms.</w:t>
      </w:r>
    </w:p>
    <w:p w14:paraId="2AE952F8" w14:textId="77777777" w:rsidR="00582D4C" w:rsidRDefault="00582D4C" w:rsidP="00582D4C">
      <w:pPr>
        <w:ind w:left="720"/>
        <w:rPr>
          <w:color w:val="000000"/>
          <w:szCs w:val="20"/>
        </w:rPr>
      </w:pPr>
      <w:r>
        <w:rPr>
          <w:color w:val="000000"/>
          <w:szCs w:val="20"/>
        </w:rPr>
        <w:t xml:space="preserve">Answer: </w:t>
      </w:r>
      <w:r w:rsidR="0071090C">
        <w:rPr>
          <w:color w:val="000000"/>
          <w:szCs w:val="20"/>
        </w:rPr>
        <w:t>S</w:t>
      </w:r>
      <w:r>
        <w:rPr>
          <w:color w:val="000000"/>
          <w:szCs w:val="20"/>
        </w:rPr>
        <w:t xml:space="preserve">earching in documents, finding documents online, medical imaging, </w:t>
      </w:r>
      <w:r w:rsidR="00D7650C">
        <w:rPr>
          <w:color w:val="000000"/>
          <w:szCs w:val="20"/>
        </w:rPr>
        <w:t xml:space="preserve">and </w:t>
      </w:r>
      <w:r>
        <w:rPr>
          <w:color w:val="000000"/>
          <w:szCs w:val="20"/>
        </w:rPr>
        <w:t>human genome searching</w:t>
      </w:r>
    </w:p>
    <w:p w14:paraId="5420CC82" w14:textId="77777777" w:rsidR="00582D4C" w:rsidRDefault="00582D4C" w:rsidP="00582D4C">
      <w:pPr>
        <w:numPr>
          <w:ilvl w:val="0"/>
          <w:numId w:val="30"/>
        </w:numPr>
        <w:rPr>
          <w:color w:val="000000"/>
          <w:szCs w:val="20"/>
        </w:rPr>
      </w:pPr>
      <w:r>
        <w:rPr>
          <w:color w:val="000000"/>
          <w:szCs w:val="20"/>
        </w:rPr>
        <w:t xml:space="preserve">(True or </w:t>
      </w:r>
      <w:r w:rsidR="00972851">
        <w:rPr>
          <w:color w:val="000000"/>
          <w:szCs w:val="20"/>
        </w:rPr>
        <w:t>f</w:t>
      </w:r>
      <w:r>
        <w:rPr>
          <w:color w:val="000000"/>
          <w:szCs w:val="20"/>
        </w:rPr>
        <w:t xml:space="preserve">alse) Top-down design refers to a method where </w:t>
      </w:r>
      <w:r w:rsidR="00870DAE">
        <w:rPr>
          <w:color w:val="000000"/>
          <w:szCs w:val="20"/>
        </w:rPr>
        <w:t>you view an operation at a high level of abstraction and flesh out the details of its implementation at a later time</w:t>
      </w:r>
      <w:r>
        <w:rPr>
          <w:color w:val="000000"/>
          <w:szCs w:val="20"/>
        </w:rPr>
        <w:t>.</w:t>
      </w:r>
    </w:p>
    <w:p w14:paraId="09527DF5" w14:textId="77777777" w:rsidR="00582D4C" w:rsidRDefault="00582D4C" w:rsidP="00582D4C">
      <w:pPr>
        <w:ind w:left="720"/>
        <w:rPr>
          <w:color w:val="000000"/>
          <w:szCs w:val="20"/>
        </w:rPr>
      </w:pPr>
      <w:r>
        <w:rPr>
          <w:color w:val="000000"/>
          <w:szCs w:val="20"/>
        </w:rPr>
        <w:t xml:space="preserve">Answer: </w:t>
      </w:r>
      <w:r w:rsidR="00870DAE">
        <w:rPr>
          <w:color w:val="000000"/>
          <w:szCs w:val="20"/>
        </w:rPr>
        <w:t>True</w:t>
      </w:r>
    </w:p>
    <w:p w14:paraId="3CB6D49B" w14:textId="77777777" w:rsidR="00B47464" w:rsidRDefault="00B47464" w:rsidP="00582D4C">
      <w:pPr>
        <w:ind w:left="720"/>
        <w:rPr>
          <w:color w:val="000000"/>
          <w:szCs w:val="20"/>
        </w:rPr>
      </w:pPr>
    </w:p>
    <w:p w14:paraId="4D07056A" w14:textId="77777777" w:rsidR="00B47464" w:rsidRDefault="00B47464" w:rsidP="00582D4C">
      <w:pPr>
        <w:ind w:left="720"/>
        <w:rPr>
          <w:color w:val="000000"/>
          <w:szCs w:val="20"/>
        </w:rPr>
      </w:pPr>
    </w:p>
    <w:p w14:paraId="21679BCF" w14:textId="77777777" w:rsidR="00582D4C" w:rsidRPr="00320BA4" w:rsidRDefault="00582D4C" w:rsidP="00582D4C">
      <w:pPr>
        <w:pStyle w:val="Heading1"/>
        <w:numPr>
          <w:ilvl w:val="0"/>
          <w:numId w:val="0"/>
        </w:numPr>
        <w:rPr>
          <w:b/>
          <w:sz w:val="32"/>
          <w:szCs w:val="32"/>
          <w:u w:val="single"/>
        </w:rPr>
      </w:pPr>
      <w:r w:rsidRPr="00320BA4">
        <w:rPr>
          <w:b/>
          <w:sz w:val="32"/>
          <w:szCs w:val="32"/>
          <w:u w:val="single"/>
        </w:rPr>
        <w:t>Class Discussion Topics</w:t>
      </w:r>
    </w:p>
    <w:p w14:paraId="1ED1280C" w14:textId="77777777" w:rsidR="00582D4C" w:rsidRPr="00320BA4" w:rsidRDefault="00582D4C" w:rsidP="00582D4C"/>
    <w:p w14:paraId="58FA11A6" w14:textId="77777777" w:rsidR="00582D4C" w:rsidRPr="00320BA4" w:rsidRDefault="00582D4C" w:rsidP="00582D4C">
      <w:pPr>
        <w:numPr>
          <w:ilvl w:val="0"/>
          <w:numId w:val="6"/>
        </w:numPr>
        <w:tabs>
          <w:tab w:val="left" w:pos="720"/>
        </w:tabs>
        <w:rPr>
          <w:szCs w:val="20"/>
        </w:rPr>
      </w:pPr>
      <w:r w:rsidRPr="00320BA4">
        <w:rPr>
          <w:szCs w:val="20"/>
        </w:rPr>
        <w:t>Explain the purpose of pseudocode. In doing so, explain how and why it differs from natural language and formal programming languages.</w:t>
      </w:r>
    </w:p>
    <w:p w14:paraId="0C83FD7A" w14:textId="77777777" w:rsidR="00582D4C" w:rsidRPr="00320BA4" w:rsidRDefault="00582D4C" w:rsidP="00582D4C">
      <w:pPr>
        <w:tabs>
          <w:tab w:val="left" w:pos="720"/>
        </w:tabs>
        <w:ind w:left="360"/>
        <w:rPr>
          <w:szCs w:val="20"/>
        </w:rPr>
      </w:pPr>
    </w:p>
    <w:p w14:paraId="3E9FE193" w14:textId="77777777" w:rsidR="00582D4C" w:rsidRPr="00320BA4" w:rsidRDefault="00582D4C" w:rsidP="00582D4C">
      <w:pPr>
        <w:numPr>
          <w:ilvl w:val="0"/>
          <w:numId w:val="6"/>
        </w:numPr>
        <w:suppressAutoHyphens w:val="0"/>
        <w:rPr>
          <w:szCs w:val="20"/>
        </w:rPr>
      </w:pPr>
      <w:r w:rsidRPr="00320BA4">
        <w:rPr>
          <w:szCs w:val="20"/>
        </w:rPr>
        <w:t>From everyday life, provide and discuss examples of sequential, conditional, and iterative operations.</w:t>
      </w:r>
      <w:r>
        <w:rPr>
          <w:szCs w:val="20"/>
        </w:rPr>
        <w:t xml:space="preserve"> How do the ways we state these operations in everyday life differ from the ways we state them in pseudocode?</w:t>
      </w:r>
      <w:r w:rsidR="004515F0">
        <w:rPr>
          <w:szCs w:val="20"/>
        </w:rPr>
        <w:t xml:space="preserve"> </w:t>
      </w:r>
      <w:r>
        <w:rPr>
          <w:szCs w:val="20"/>
        </w:rPr>
        <w:t>Why might there be a difference?</w:t>
      </w:r>
    </w:p>
    <w:p w14:paraId="169D9D58" w14:textId="77777777" w:rsidR="00582D4C" w:rsidRPr="00320BA4" w:rsidRDefault="00582D4C" w:rsidP="00582D4C">
      <w:pPr>
        <w:suppressAutoHyphens w:val="0"/>
        <w:ind w:left="360"/>
        <w:rPr>
          <w:szCs w:val="20"/>
        </w:rPr>
      </w:pPr>
    </w:p>
    <w:p w14:paraId="37AA03BF" w14:textId="77777777" w:rsidR="00582D4C" w:rsidRPr="00320BA4" w:rsidRDefault="00582D4C" w:rsidP="00582D4C">
      <w:pPr>
        <w:numPr>
          <w:ilvl w:val="0"/>
          <w:numId w:val="6"/>
        </w:numPr>
        <w:suppressAutoHyphens w:val="0"/>
        <w:rPr>
          <w:sz w:val="20"/>
          <w:szCs w:val="20"/>
        </w:rPr>
      </w:pPr>
      <w:r w:rsidRPr="00320BA4">
        <w:rPr>
          <w:szCs w:val="20"/>
        </w:rPr>
        <w:t>Explain why it is necessary for the pattern-matching algorithm to have a “loop inside of a loop.”</w:t>
      </w:r>
    </w:p>
    <w:p w14:paraId="105E9ADE" w14:textId="77777777" w:rsidR="00582D4C" w:rsidRDefault="00582D4C" w:rsidP="00582D4C"/>
    <w:p w14:paraId="18680061" w14:textId="77777777" w:rsidR="00B47464" w:rsidRPr="007032F1" w:rsidRDefault="00B47464" w:rsidP="00582D4C"/>
    <w:p w14:paraId="68E358E3" w14:textId="77777777" w:rsidR="00582D4C" w:rsidRPr="007032F1" w:rsidRDefault="00582D4C" w:rsidP="00582D4C">
      <w:pPr>
        <w:pStyle w:val="Heading1"/>
        <w:numPr>
          <w:ilvl w:val="0"/>
          <w:numId w:val="0"/>
        </w:numPr>
        <w:rPr>
          <w:b/>
          <w:sz w:val="32"/>
          <w:szCs w:val="32"/>
          <w:u w:val="single"/>
        </w:rPr>
      </w:pPr>
      <w:r w:rsidRPr="00320BA4">
        <w:rPr>
          <w:b/>
          <w:sz w:val="32"/>
          <w:szCs w:val="32"/>
          <w:u w:val="single"/>
        </w:rPr>
        <w:t>Additional Projects</w:t>
      </w:r>
    </w:p>
    <w:p w14:paraId="74D5D986" w14:textId="77777777" w:rsidR="00582D4C" w:rsidRPr="00320BA4" w:rsidRDefault="00582D4C" w:rsidP="00582D4C"/>
    <w:p w14:paraId="4B06DA72" w14:textId="77777777" w:rsidR="00582D4C" w:rsidRDefault="00582D4C" w:rsidP="00582D4C">
      <w:pPr>
        <w:numPr>
          <w:ilvl w:val="0"/>
          <w:numId w:val="4"/>
        </w:numPr>
        <w:tabs>
          <w:tab w:val="left" w:pos="720"/>
        </w:tabs>
      </w:pPr>
      <w:r>
        <w:t>Design an algorithm in pseudocode that will take three numbers</w:t>
      </w:r>
      <w:r w:rsidR="0071090C">
        <w:t>,</w:t>
      </w:r>
      <w:r>
        <w:t xml:space="preserve"> and determine which of the three is the middle value (less than or equal to one number and greater than or equal to the other)</w:t>
      </w:r>
      <w:r w:rsidRPr="00320BA4">
        <w:t>.</w:t>
      </w:r>
    </w:p>
    <w:p w14:paraId="60F72F7D" w14:textId="77777777" w:rsidR="00582D4C" w:rsidRDefault="00582D4C" w:rsidP="00582D4C">
      <w:pPr>
        <w:ind w:left="720"/>
      </w:pPr>
    </w:p>
    <w:p w14:paraId="05E5B3B8" w14:textId="77777777" w:rsidR="00582D4C" w:rsidRDefault="00582D4C" w:rsidP="00582D4C">
      <w:pPr>
        <w:numPr>
          <w:ilvl w:val="0"/>
          <w:numId w:val="4"/>
        </w:numPr>
        <w:tabs>
          <w:tab w:val="left" w:pos="720"/>
        </w:tabs>
      </w:pPr>
      <w:r>
        <w:t>Working in groups of two or three, take an algorithm written in pseudocode.</w:t>
      </w:r>
      <w:r w:rsidR="004515F0">
        <w:t xml:space="preserve"> </w:t>
      </w:r>
      <w:r>
        <w:t>It may be one from the book or one provided by your instructor.</w:t>
      </w:r>
      <w:r w:rsidR="004515F0">
        <w:t xml:space="preserve"> </w:t>
      </w:r>
      <w:r>
        <w:t xml:space="preserve">Label each line of the algorithm with one of the following labels: computation, input, output, conditional, </w:t>
      </w:r>
      <w:r w:rsidR="0071090C">
        <w:t xml:space="preserve">or </w:t>
      </w:r>
      <w:r>
        <w:t>iteration.</w:t>
      </w:r>
    </w:p>
    <w:p w14:paraId="582C3D22" w14:textId="77777777" w:rsidR="00582D4C" w:rsidRDefault="00582D4C" w:rsidP="00582D4C"/>
    <w:p w14:paraId="34323065" w14:textId="77777777" w:rsidR="00582D4C" w:rsidRPr="00320BA4" w:rsidRDefault="00582D4C" w:rsidP="00582D4C">
      <w:pPr>
        <w:numPr>
          <w:ilvl w:val="0"/>
          <w:numId w:val="4"/>
        </w:numPr>
        <w:tabs>
          <w:tab w:val="left" w:pos="720"/>
        </w:tabs>
      </w:pPr>
      <w:r>
        <w:t xml:space="preserve">Starting with the definition of find </w:t>
      </w:r>
      <w:r w:rsidR="0071090C">
        <w:t>m</w:t>
      </w:r>
      <w:r>
        <w:t>aximum from the book, modify it so that it finds both maximum and minimum at the same time.</w:t>
      </w:r>
      <w:r w:rsidR="004515F0">
        <w:t xml:space="preserve"> </w:t>
      </w:r>
      <w:r>
        <w:t>Could you modify it so that it finds the three largest values?</w:t>
      </w:r>
    </w:p>
    <w:p w14:paraId="047773E1" w14:textId="77777777" w:rsidR="00582D4C" w:rsidRPr="00320BA4" w:rsidRDefault="00582D4C" w:rsidP="00582D4C"/>
    <w:p w14:paraId="75A52267" w14:textId="77777777" w:rsidR="00582D4C" w:rsidRPr="00320BA4" w:rsidRDefault="00582D4C" w:rsidP="00582D4C"/>
    <w:p w14:paraId="5B25B4F0" w14:textId="77777777" w:rsidR="00582D4C" w:rsidRPr="00320BA4" w:rsidRDefault="00582D4C" w:rsidP="00582D4C">
      <w:pPr>
        <w:pStyle w:val="Heading1"/>
        <w:numPr>
          <w:ilvl w:val="0"/>
          <w:numId w:val="0"/>
        </w:numPr>
        <w:rPr>
          <w:b/>
          <w:sz w:val="32"/>
          <w:szCs w:val="32"/>
          <w:u w:val="single"/>
        </w:rPr>
      </w:pPr>
      <w:r w:rsidRPr="00320BA4">
        <w:rPr>
          <w:b/>
          <w:sz w:val="32"/>
          <w:szCs w:val="32"/>
          <w:u w:val="single"/>
        </w:rPr>
        <w:t>Additional Resources</w:t>
      </w:r>
    </w:p>
    <w:p w14:paraId="509B4E34" w14:textId="77777777" w:rsidR="00582D4C" w:rsidRPr="00320BA4" w:rsidRDefault="00582D4C" w:rsidP="00582D4C"/>
    <w:p w14:paraId="7113F3C2" w14:textId="77777777" w:rsidR="00582D4C" w:rsidRPr="00B47464" w:rsidRDefault="00582D4C" w:rsidP="00582D4C">
      <w:pPr>
        <w:numPr>
          <w:ilvl w:val="0"/>
          <w:numId w:val="7"/>
        </w:numPr>
        <w:tabs>
          <w:tab w:val="left" w:pos="720"/>
        </w:tabs>
      </w:pPr>
      <w:r w:rsidRPr="00E22F82">
        <w:t>Another</w:t>
      </w:r>
      <w:r w:rsidRPr="00B47464">
        <w:t xml:space="preserve"> </w:t>
      </w:r>
      <w:r w:rsidRPr="00E22F82">
        <w:t>view</w:t>
      </w:r>
      <w:r w:rsidRPr="00B47464">
        <w:t xml:space="preserve"> of pseudocode: </w:t>
      </w:r>
      <w:hyperlink r:id="rId9" w:history="1">
        <w:r w:rsidRPr="00586F3A">
          <w:rPr>
            <w:rStyle w:val="Hyperlink"/>
          </w:rPr>
          <w:t>http://users.c</w:t>
        </w:r>
        <w:r w:rsidRPr="00586F3A">
          <w:rPr>
            <w:rStyle w:val="Hyperlink"/>
          </w:rPr>
          <w:t>s</w:t>
        </w:r>
        <w:r w:rsidRPr="00586F3A">
          <w:rPr>
            <w:rStyle w:val="Hyperlink"/>
          </w:rPr>
          <w:t>c.calpoly.edu/~jdalbey/SWE/pdl_std.html</w:t>
        </w:r>
      </w:hyperlink>
    </w:p>
    <w:p w14:paraId="257B55A2" w14:textId="77777777" w:rsidR="00582D4C" w:rsidRPr="00DC58B3" w:rsidRDefault="00582D4C" w:rsidP="00582D4C">
      <w:pPr>
        <w:numPr>
          <w:ilvl w:val="0"/>
          <w:numId w:val="7"/>
        </w:numPr>
        <w:tabs>
          <w:tab w:val="left" w:pos="720"/>
        </w:tabs>
      </w:pPr>
      <w:r w:rsidRPr="00320BA4">
        <w:t>Sequential search:</w:t>
      </w:r>
      <w:r>
        <w:t xml:space="preserve"> </w:t>
      </w:r>
      <w:hyperlink r:id="rId10" w:history="1">
        <w:r w:rsidRPr="00E30DE6">
          <w:rPr>
            <w:rStyle w:val="Hyperlink"/>
          </w:rPr>
          <w:t>http://video.franklin.edu/Franklin/</w:t>
        </w:r>
        <w:r w:rsidRPr="00E30DE6">
          <w:rPr>
            <w:rStyle w:val="Hyperlink"/>
          </w:rPr>
          <w:t>M</w:t>
        </w:r>
        <w:r w:rsidRPr="00E30DE6">
          <w:rPr>
            <w:rStyle w:val="Hyperlink"/>
          </w:rPr>
          <w:t>ath/170/common/mod01/linearSearchAlg.html</w:t>
        </w:r>
      </w:hyperlink>
    </w:p>
    <w:p w14:paraId="079100F2" w14:textId="77777777" w:rsidR="00582D4C" w:rsidRPr="0018524A" w:rsidRDefault="00582D4C" w:rsidP="00582D4C">
      <w:pPr>
        <w:numPr>
          <w:ilvl w:val="0"/>
          <w:numId w:val="7"/>
        </w:numPr>
        <w:tabs>
          <w:tab w:val="left" w:pos="720"/>
        </w:tabs>
      </w:pPr>
      <w:r w:rsidRPr="00E22F82">
        <w:t>Human</w:t>
      </w:r>
      <w:r w:rsidRPr="00B47464">
        <w:t xml:space="preserve"> </w:t>
      </w:r>
      <w:r w:rsidRPr="00E22F82">
        <w:t>Genome</w:t>
      </w:r>
      <w:r w:rsidRPr="00B47464">
        <w:t xml:space="preserve"> Project: </w:t>
      </w:r>
      <w:hyperlink r:id="rId11" w:history="1">
        <w:r w:rsidRPr="00B47464">
          <w:rPr>
            <w:rStyle w:val="Hyperlink"/>
          </w:rPr>
          <w:t>http://www.ornl.gov/sci/techr</w:t>
        </w:r>
        <w:r w:rsidRPr="00B47464">
          <w:rPr>
            <w:rStyle w:val="Hyperlink"/>
          </w:rPr>
          <w:t>e</w:t>
        </w:r>
        <w:r w:rsidRPr="00B47464">
          <w:rPr>
            <w:rStyle w:val="Hyperlink"/>
          </w:rPr>
          <w:t>sources/Human_Genome/home.shtml</w:t>
        </w:r>
      </w:hyperlink>
    </w:p>
    <w:p w14:paraId="60DDF644" w14:textId="77777777" w:rsidR="00D23849" w:rsidRPr="0018524A" w:rsidRDefault="00D23849" w:rsidP="00582D4C">
      <w:pPr>
        <w:numPr>
          <w:ilvl w:val="0"/>
          <w:numId w:val="7"/>
        </w:numPr>
        <w:tabs>
          <w:tab w:val="left" w:pos="720"/>
        </w:tabs>
      </w:pPr>
      <w:r>
        <w:rPr>
          <w:lang w:val="fr-FR"/>
        </w:rPr>
        <w:t>MIT Pseudocode 101PDF</w:t>
      </w:r>
      <w:r w:rsidR="0071090C">
        <w:rPr>
          <w:lang w:val="fr-FR"/>
        </w:rPr>
        <w:t> :</w:t>
      </w:r>
    </w:p>
    <w:p w14:paraId="3E3D6AF1" w14:textId="77777777" w:rsidR="00D23849" w:rsidRPr="00B47464" w:rsidRDefault="00ED0686" w:rsidP="0018524A">
      <w:pPr>
        <w:ind w:left="720"/>
      </w:pPr>
      <w:r w:rsidRPr="00ED0686">
        <w:t>https://courses.edx.org/c4x/MITx/6.00.1x/asset/files_ps04_files_WhyPseudocode.pdf</w:t>
      </w:r>
    </w:p>
    <w:p w14:paraId="553C6A07" w14:textId="77777777" w:rsidR="00582D4C" w:rsidRPr="00B47464" w:rsidRDefault="00582D4C" w:rsidP="00582D4C"/>
    <w:p w14:paraId="09BC7D84" w14:textId="77777777" w:rsidR="00582D4C" w:rsidRPr="00B47464" w:rsidRDefault="00582D4C" w:rsidP="00B47464">
      <w:pPr>
        <w:ind w:firstLine="720"/>
      </w:pPr>
      <w:hyperlink r:id="rId12" w:history="1"/>
      <w:r w:rsidRPr="00B47464">
        <w:t xml:space="preserve"> </w:t>
      </w:r>
    </w:p>
    <w:p w14:paraId="1F27E4CE" w14:textId="77777777" w:rsidR="00582D4C" w:rsidRPr="00320BA4" w:rsidRDefault="00582D4C" w:rsidP="00582D4C">
      <w:pPr>
        <w:tabs>
          <w:tab w:val="left" w:pos="720"/>
        </w:tabs>
      </w:pPr>
      <w:r w:rsidRPr="00320BA4">
        <w:rPr>
          <w:b/>
          <w:sz w:val="32"/>
          <w:szCs w:val="32"/>
          <w:u w:val="single"/>
        </w:rPr>
        <w:t>Key Terms</w:t>
      </w:r>
    </w:p>
    <w:p w14:paraId="588180FC" w14:textId="77777777" w:rsidR="00582D4C" w:rsidRPr="00320BA4" w:rsidRDefault="00582D4C" w:rsidP="00582D4C">
      <w:pPr>
        <w:rPr>
          <w:sz w:val="20"/>
        </w:rPr>
      </w:pPr>
    </w:p>
    <w:p w14:paraId="7B3E2EB1" w14:textId="77777777" w:rsidR="00582D4C" w:rsidRPr="00320BA4" w:rsidRDefault="00582D4C" w:rsidP="00582D4C">
      <w:pPr>
        <w:numPr>
          <w:ilvl w:val="0"/>
          <w:numId w:val="26"/>
        </w:numPr>
        <w:tabs>
          <w:tab w:val="clear" w:pos="360"/>
        </w:tabs>
        <w:suppressAutoHyphens w:val="0"/>
        <w:rPr>
          <w:szCs w:val="20"/>
        </w:rPr>
      </w:pPr>
      <w:r w:rsidRPr="00320BA4">
        <w:rPr>
          <w:b/>
          <w:szCs w:val="20"/>
        </w:rPr>
        <w:t xml:space="preserve">Abstraction: </w:t>
      </w:r>
      <w:r>
        <w:rPr>
          <w:szCs w:val="20"/>
        </w:rPr>
        <w:t>The separation of the high-level view of an entity from the low-level details of its implementation.</w:t>
      </w:r>
    </w:p>
    <w:p w14:paraId="1B9232C4" w14:textId="77777777" w:rsidR="00582D4C" w:rsidRPr="00320BA4" w:rsidRDefault="00582D4C" w:rsidP="00582D4C">
      <w:pPr>
        <w:numPr>
          <w:ilvl w:val="0"/>
          <w:numId w:val="26"/>
        </w:numPr>
        <w:tabs>
          <w:tab w:val="clear" w:pos="360"/>
        </w:tabs>
        <w:suppressAutoHyphens w:val="0"/>
        <w:rPr>
          <w:szCs w:val="20"/>
        </w:rPr>
      </w:pPr>
      <w:r w:rsidRPr="00320BA4">
        <w:rPr>
          <w:b/>
          <w:szCs w:val="20"/>
        </w:rPr>
        <w:t xml:space="preserve">Algorithm discovery: </w:t>
      </w:r>
      <w:r>
        <w:rPr>
          <w:szCs w:val="20"/>
        </w:rPr>
        <w:t>The process of finding an algorithmic solution to a given problem.</w:t>
      </w:r>
    </w:p>
    <w:p w14:paraId="52B2436C" w14:textId="77777777" w:rsidR="00582D4C" w:rsidRPr="00320BA4" w:rsidRDefault="00582D4C" w:rsidP="00582D4C">
      <w:pPr>
        <w:numPr>
          <w:ilvl w:val="0"/>
          <w:numId w:val="26"/>
        </w:numPr>
        <w:tabs>
          <w:tab w:val="clear" w:pos="360"/>
        </w:tabs>
        <w:suppressAutoHyphens w:val="0"/>
        <w:rPr>
          <w:szCs w:val="20"/>
        </w:rPr>
      </w:pPr>
      <w:r w:rsidRPr="00320BA4">
        <w:rPr>
          <w:b/>
          <w:szCs w:val="20"/>
        </w:rPr>
        <w:t xml:space="preserve">Computation: </w:t>
      </w:r>
      <w:r w:rsidRPr="00320BA4">
        <w:rPr>
          <w:szCs w:val="20"/>
        </w:rPr>
        <w:t>A</w:t>
      </w:r>
      <w:r>
        <w:rPr>
          <w:szCs w:val="20"/>
        </w:rPr>
        <w:t>n algorithmic operation that carries out a single numeric computation and stores the result.</w:t>
      </w:r>
    </w:p>
    <w:p w14:paraId="1BD1653F" w14:textId="77777777" w:rsidR="00582D4C" w:rsidRDefault="00582D4C" w:rsidP="00582D4C">
      <w:pPr>
        <w:numPr>
          <w:ilvl w:val="0"/>
          <w:numId w:val="26"/>
        </w:numPr>
        <w:tabs>
          <w:tab w:val="clear" w:pos="360"/>
        </w:tabs>
        <w:suppressAutoHyphens w:val="0"/>
        <w:rPr>
          <w:szCs w:val="20"/>
        </w:rPr>
      </w:pPr>
      <w:r w:rsidRPr="00320BA4">
        <w:rPr>
          <w:b/>
          <w:szCs w:val="20"/>
        </w:rPr>
        <w:t xml:space="preserve">Conditional statements: </w:t>
      </w:r>
      <w:r>
        <w:rPr>
          <w:szCs w:val="20"/>
        </w:rPr>
        <w:t>Operations that ask a question and select the next instruction to carry out based on the answer to that question.</w:t>
      </w:r>
    </w:p>
    <w:p w14:paraId="4B25E1A6" w14:textId="77777777" w:rsidR="00582D4C" w:rsidRPr="00320BA4" w:rsidRDefault="00582D4C" w:rsidP="00582D4C">
      <w:pPr>
        <w:numPr>
          <w:ilvl w:val="0"/>
          <w:numId w:val="26"/>
        </w:numPr>
        <w:tabs>
          <w:tab w:val="clear" w:pos="360"/>
        </w:tabs>
        <w:suppressAutoHyphens w:val="0"/>
        <w:rPr>
          <w:szCs w:val="20"/>
        </w:rPr>
      </w:pPr>
      <w:r>
        <w:rPr>
          <w:b/>
          <w:szCs w:val="20"/>
        </w:rPr>
        <w:t>Continuation condition:</w:t>
      </w:r>
      <w:r>
        <w:rPr>
          <w:szCs w:val="20"/>
        </w:rPr>
        <w:t xml:space="preserve"> The true/false condition that will determine when the iteration has been completed.</w:t>
      </w:r>
    </w:p>
    <w:p w14:paraId="074E8D40" w14:textId="77777777" w:rsidR="00582D4C" w:rsidRPr="00320BA4" w:rsidRDefault="00582D4C" w:rsidP="00582D4C">
      <w:pPr>
        <w:numPr>
          <w:ilvl w:val="0"/>
          <w:numId w:val="26"/>
        </w:numPr>
        <w:tabs>
          <w:tab w:val="clear" w:pos="360"/>
        </w:tabs>
        <w:suppressAutoHyphens w:val="0"/>
        <w:rPr>
          <w:szCs w:val="20"/>
        </w:rPr>
      </w:pPr>
      <w:r w:rsidRPr="00320BA4">
        <w:rPr>
          <w:b/>
          <w:szCs w:val="20"/>
        </w:rPr>
        <w:t xml:space="preserve">Control operations: </w:t>
      </w:r>
      <w:r w:rsidRPr="00320BA4">
        <w:rPr>
          <w:szCs w:val="20"/>
        </w:rPr>
        <w:t xml:space="preserve">Operations </w:t>
      </w:r>
      <w:r>
        <w:rPr>
          <w:szCs w:val="20"/>
        </w:rPr>
        <w:t>t</w:t>
      </w:r>
      <w:r w:rsidRPr="00320BA4">
        <w:rPr>
          <w:szCs w:val="20"/>
        </w:rPr>
        <w:t xml:space="preserve">hat alter the </w:t>
      </w:r>
      <w:r>
        <w:rPr>
          <w:szCs w:val="20"/>
        </w:rPr>
        <w:t xml:space="preserve">normal sequential </w:t>
      </w:r>
      <w:r w:rsidRPr="00320BA4">
        <w:rPr>
          <w:szCs w:val="20"/>
        </w:rPr>
        <w:t>flow of control</w:t>
      </w:r>
      <w:r>
        <w:rPr>
          <w:szCs w:val="20"/>
        </w:rPr>
        <w:t xml:space="preserve"> within an algorithm.</w:t>
      </w:r>
    </w:p>
    <w:p w14:paraId="6B8D91F6" w14:textId="77777777" w:rsidR="00582D4C" w:rsidRDefault="00582D4C" w:rsidP="00582D4C">
      <w:pPr>
        <w:numPr>
          <w:ilvl w:val="0"/>
          <w:numId w:val="26"/>
        </w:numPr>
        <w:tabs>
          <w:tab w:val="clear" w:pos="360"/>
        </w:tabs>
        <w:suppressAutoHyphens w:val="0"/>
        <w:rPr>
          <w:szCs w:val="20"/>
        </w:rPr>
      </w:pPr>
      <w:r w:rsidRPr="00320BA4">
        <w:rPr>
          <w:b/>
          <w:szCs w:val="20"/>
        </w:rPr>
        <w:t xml:space="preserve">Input: </w:t>
      </w:r>
      <w:r w:rsidRPr="00320BA4">
        <w:rPr>
          <w:szCs w:val="20"/>
        </w:rPr>
        <w:t>A</w:t>
      </w:r>
      <w:r>
        <w:rPr>
          <w:szCs w:val="20"/>
        </w:rPr>
        <w:t>n</w:t>
      </w:r>
      <w:r w:rsidRPr="00320BA4">
        <w:rPr>
          <w:szCs w:val="20"/>
        </w:rPr>
        <w:t xml:space="preserve"> operation </w:t>
      </w:r>
      <w:r>
        <w:rPr>
          <w:szCs w:val="20"/>
        </w:rPr>
        <w:t>that causes data values</w:t>
      </w:r>
      <w:r w:rsidRPr="00320BA4">
        <w:rPr>
          <w:szCs w:val="20"/>
        </w:rPr>
        <w:t xml:space="preserve"> from the outside world</w:t>
      </w:r>
      <w:r>
        <w:rPr>
          <w:szCs w:val="20"/>
        </w:rPr>
        <w:t xml:space="preserve"> to be brought into the algorithm</w:t>
      </w:r>
      <w:r w:rsidRPr="00320BA4">
        <w:rPr>
          <w:szCs w:val="20"/>
        </w:rPr>
        <w:t>.</w:t>
      </w:r>
    </w:p>
    <w:p w14:paraId="31256FAC" w14:textId="77777777" w:rsidR="00582D4C" w:rsidRPr="00320BA4" w:rsidRDefault="00582D4C" w:rsidP="00582D4C">
      <w:pPr>
        <w:numPr>
          <w:ilvl w:val="0"/>
          <w:numId w:val="26"/>
        </w:numPr>
        <w:tabs>
          <w:tab w:val="clear" w:pos="360"/>
        </w:tabs>
        <w:suppressAutoHyphens w:val="0"/>
        <w:rPr>
          <w:szCs w:val="20"/>
        </w:rPr>
      </w:pPr>
      <w:r>
        <w:rPr>
          <w:b/>
          <w:szCs w:val="20"/>
        </w:rPr>
        <w:t>Iteration:</w:t>
      </w:r>
      <w:r>
        <w:rPr>
          <w:szCs w:val="20"/>
        </w:rPr>
        <w:t xml:space="preserve"> The repetitive execution of a block of operations.</w:t>
      </w:r>
    </w:p>
    <w:p w14:paraId="0439E325" w14:textId="77777777" w:rsidR="00582D4C" w:rsidRPr="00320BA4" w:rsidRDefault="00582D4C" w:rsidP="00582D4C">
      <w:pPr>
        <w:numPr>
          <w:ilvl w:val="0"/>
          <w:numId w:val="26"/>
        </w:numPr>
        <w:tabs>
          <w:tab w:val="clear" w:pos="360"/>
        </w:tabs>
        <w:suppressAutoHyphens w:val="0"/>
        <w:rPr>
          <w:szCs w:val="20"/>
        </w:rPr>
      </w:pPr>
      <w:r w:rsidRPr="00320BA4">
        <w:rPr>
          <w:b/>
          <w:szCs w:val="20"/>
        </w:rPr>
        <w:t>Library:</w:t>
      </w:r>
      <w:r w:rsidRPr="00320BA4">
        <w:rPr>
          <w:szCs w:val="20"/>
        </w:rPr>
        <w:t xml:space="preserve"> A collection of useful </w:t>
      </w:r>
      <w:r>
        <w:rPr>
          <w:szCs w:val="20"/>
        </w:rPr>
        <w:t xml:space="preserve">prewritten </w:t>
      </w:r>
      <w:r w:rsidRPr="00320BA4">
        <w:rPr>
          <w:szCs w:val="20"/>
        </w:rPr>
        <w:t>algorithms</w:t>
      </w:r>
      <w:r>
        <w:rPr>
          <w:szCs w:val="20"/>
        </w:rPr>
        <w:t xml:space="preserve"> that can be used during problem solving</w:t>
      </w:r>
      <w:r w:rsidRPr="00320BA4">
        <w:rPr>
          <w:szCs w:val="20"/>
        </w:rPr>
        <w:t>.</w:t>
      </w:r>
    </w:p>
    <w:p w14:paraId="3BCBA4C2" w14:textId="77777777" w:rsidR="00582D4C" w:rsidRPr="00320BA4" w:rsidRDefault="00582D4C" w:rsidP="00582D4C">
      <w:pPr>
        <w:numPr>
          <w:ilvl w:val="0"/>
          <w:numId w:val="26"/>
        </w:numPr>
        <w:tabs>
          <w:tab w:val="clear" w:pos="360"/>
        </w:tabs>
        <w:suppressAutoHyphens w:val="0"/>
        <w:rPr>
          <w:szCs w:val="20"/>
        </w:rPr>
      </w:pPr>
      <w:r w:rsidRPr="00320BA4">
        <w:rPr>
          <w:b/>
          <w:szCs w:val="20"/>
        </w:rPr>
        <w:t>Loop</w:t>
      </w:r>
      <w:r>
        <w:rPr>
          <w:b/>
          <w:szCs w:val="20"/>
        </w:rPr>
        <w:t xml:space="preserve"> body</w:t>
      </w:r>
      <w:r w:rsidRPr="00320BA4">
        <w:rPr>
          <w:b/>
          <w:szCs w:val="20"/>
        </w:rPr>
        <w:t xml:space="preserve">: </w:t>
      </w:r>
      <w:r>
        <w:rPr>
          <w:szCs w:val="20"/>
        </w:rPr>
        <w:t>The block of statements that are to be repetitively executed.</w:t>
      </w:r>
    </w:p>
    <w:p w14:paraId="0E7C87A9" w14:textId="77777777" w:rsidR="00582D4C" w:rsidRPr="00320BA4" w:rsidRDefault="00582D4C" w:rsidP="00582D4C">
      <w:pPr>
        <w:numPr>
          <w:ilvl w:val="0"/>
          <w:numId w:val="26"/>
        </w:numPr>
        <w:tabs>
          <w:tab w:val="clear" w:pos="360"/>
        </w:tabs>
        <w:suppressAutoHyphens w:val="0"/>
        <w:rPr>
          <w:szCs w:val="20"/>
        </w:rPr>
      </w:pPr>
      <w:r w:rsidRPr="00320BA4">
        <w:rPr>
          <w:b/>
          <w:szCs w:val="20"/>
        </w:rPr>
        <w:t xml:space="preserve">Output: </w:t>
      </w:r>
      <w:r w:rsidRPr="00320BA4">
        <w:rPr>
          <w:szCs w:val="20"/>
        </w:rPr>
        <w:t>A</w:t>
      </w:r>
      <w:r>
        <w:rPr>
          <w:szCs w:val="20"/>
        </w:rPr>
        <w:t>n operation that causes computed values to be sent to the outside world for viewing or saving</w:t>
      </w:r>
      <w:r w:rsidRPr="00320BA4">
        <w:rPr>
          <w:szCs w:val="20"/>
        </w:rPr>
        <w:t>.</w:t>
      </w:r>
    </w:p>
    <w:p w14:paraId="5A6D286C" w14:textId="77777777" w:rsidR="00582D4C" w:rsidRPr="00320BA4" w:rsidRDefault="00582D4C" w:rsidP="00582D4C">
      <w:pPr>
        <w:numPr>
          <w:ilvl w:val="0"/>
          <w:numId w:val="26"/>
        </w:numPr>
        <w:tabs>
          <w:tab w:val="clear" w:pos="360"/>
        </w:tabs>
        <w:suppressAutoHyphens w:val="0"/>
        <w:rPr>
          <w:szCs w:val="20"/>
        </w:rPr>
      </w:pPr>
      <w:r w:rsidRPr="00320BA4">
        <w:rPr>
          <w:b/>
          <w:szCs w:val="20"/>
        </w:rPr>
        <w:t xml:space="preserve">Primitive </w:t>
      </w:r>
      <w:r w:rsidR="00B7763E">
        <w:rPr>
          <w:b/>
          <w:szCs w:val="20"/>
        </w:rPr>
        <w:t>operations</w:t>
      </w:r>
      <w:r w:rsidRPr="00320BA4">
        <w:rPr>
          <w:b/>
          <w:szCs w:val="20"/>
        </w:rPr>
        <w:t xml:space="preserve">: </w:t>
      </w:r>
      <w:r w:rsidR="00B7763E">
        <w:rPr>
          <w:szCs w:val="20"/>
        </w:rPr>
        <w:t>Operations</w:t>
      </w:r>
      <w:r>
        <w:rPr>
          <w:szCs w:val="20"/>
        </w:rPr>
        <w:t xml:space="preserve"> that can be directly understood by the computing agent executing the algorithm and which </w:t>
      </w:r>
      <w:r w:rsidR="00B7763E">
        <w:rPr>
          <w:szCs w:val="20"/>
        </w:rPr>
        <w:t xml:space="preserve">do </w:t>
      </w:r>
      <w:r>
        <w:rPr>
          <w:szCs w:val="20"/>
        </w:rPr>
        <w:t>not have to be further clarified or explained.</w:t>
      </w:r>
    </w:p>
    <w:p w14:paraId="28B4A2C2" w14:textId="77777777" w:rsidR="00582D4C" w:rsidRPr="00320BA4" w:rsidRDefault="00582D4C" w:rsidP="00582D4C">
      <w:pPr>
        <w:numPr>
          <w:ilvl w:val="0"/>
          <w:numId w:val="26"/>
        </w:numPr>
        <w:tabs>
          <w:tab w:val="clear" w:pos="360"/>
        </w:tabs>
        <w:suppressAutoHyphens w:val="0"/>
        <w:rPr>
          <w:szCs w:val="20"/>
        </w:rPr>
      </w:pPr>
      <w:r w:rsidRPr="00320BA4">
        <w:rPr>
          <w:b/>
          <w:szCs w:val="20"/>
        </w:rPr>
        <w:t xml:space="preserve">Pseudocode: </w:t>
      </w:r>
      <w:r>
        <w:rPr>
          <w:szCs w:val="20"/>
        </w:rPr>
        <w:t>A notation used to design algorithms.</w:t>
      </w:r>
      <w:r w:rsidR="004515F0">
        <w:rPr>
          <w:szCs w:val="20"/>
        </w:rPr>
        <w:t xml:space="preserve"> </w:t>
      </w:r>
      <w:r>
        <w:rPr>
          <w:szCs w:val="20"/>
        </w:rPr>
        <w:t>It uses English constructs, mathematical notation</w:t>
      </w:r>
      <w:r w:rsidR="0071090C">
        <w:rPr>
          <w:szCs w:val="20"/>
        </w:rPr>
        <w:t>,</w:t>
      </w:r>
      <w:r>
        <w:rPr>
          <w:szCs w:val="20"/>
        </w:rPr>
        <w:t xml:space="preserve"> and an informal algorithmic structure designed to look like a high-level programming language.</w:t>
      </w:r>
    </w:p>
    <w:p w14:paraId="34D4B90E" w14:textId="77777777" w:rsidR="00582D4C" w:rsidRPr="00320BA4" w:rsidRDefault="00582D4C" w:rsidP="00582D4C">
      <w:pPr>
        <w:numPr>
          <w:ilvl w:val="0"/>
          <w:numId w:val="26"/>
        </w:numPr>
        <w:tabs>
          <w:tab w:val="clear" w:pos="360"/>
        </w:tabs>
        <w:suppressAutoHyphens w:val="0"/>
        <w:rPr>
          <w:szCs w:val="20"/>
        </w:rPr>
      </w:pPr>
      <w:r w:rsidRPr="00320BA4">
        <w:rPr>
          <w:b/>
          <w:szCs w:val="20"/>
        </w:rPr>
        <w:t xml:space="preserve">Sequential algorithm: </w:t>
      </w:r>
      <w:r w:rsidRPr="00320BA4">
        <w:rPr>
          <w:szCs w:val="20"/>
        </w:rPr>
        <w:t xml:space="preserve">An algorithm that </w:t>
      </w:r>
      <w:r>
        <w:rPr>
          <w:szCs w:val="20"/>
        </w:rPr>
        <w:t>executes its operations in a straight line, from top to bottom, without any branching</w:t>
      </w:r>
      <w:r w:rsidRPr="00320BA4">
        <w:rPr>
          <w:szCs w:val="20"/>
        </w:rPr>
        <w:t>.</w:t>
      </w:r>
    </w:p>
    <w:p w14:paraId="5FCC19FD" w14:textId="77777777" w:rsidR="00582D4C" w:rsidRPr="00320BA4" w:rsidRDefault="00582D4C" w:rsidP="00582D4C">
      <w:pPr>
        <w:numPr>
          <w:ilvl w:val="0"/>
          <w:numId w:val="26"/>
        </w:numPr>
        <w:tabs>
          <w:tab w:val="clear" w:pos="360"/>
        </w:tabs>
        <w:suppressAutoHyphens w:val="0"/>
        <w:rPr>
          <w:szCs w:val="20"/>
        </w:rPr>
      </w:pPr>
      <w:r w:rsidRPr="00320BA4">
        <w:rPr>
          <w:b/>
          <w:szCs w:val="20"/>
        </w:rPr>
        <w:t xml:space="preserve">Top-down design: </w:t>
      </w:r>
      <w:r>
        <w:rPr>
          <w:szCs w:val="20"/>
        </w:rPr>
        <w:t>A problem solving strategy in which you begin at the highest</w:t>
      </w:r>
      <w:r w:rsidR="0071090C">
        <w:rPr>
          <w:szCs w:val="20"/>
        </w:rPr>
        <w:t>-</w:t>
      </w:r>
      <w:r>
        <w:rPr>
          <w:szCs w:val="20"/>
        </w:rPr>
        <w:t>level view of the problem and, in steps, address the lower-level details of how to accomplish each operation</w:t>
      </w:r>
      <w:r w:rsidRPr="00320BA4">
        <w:rPr>
          <w:szCs w:val="20"/>
        </w:rPr>
        <w:t>.</w:t>
      </w:r>
    </w:p>
    <w:p w14:paraId="340DD8D3" w14:textId="77777777" w:rsidR="00582D4C" w:rsidRPr="00896FBA" w:rsidRDefault="00582D4C" w:rsidP="00582D4C">
      <w:pPr>
        <w:numPr>
          <w:ilvl w:val="0"/>
          <w:numId w:val="23"/>
        </w:numPr>
        <w:tabs>
          <w:tab w:val="clear" w:pos="360"/>
        </w:tabs>
        <w:suppressAutoHyphens w:val="0"/>
      </w:pPr>
      <w:r w:rsidRPr="006A244C">
        <w:rPr>
          <w:b/>
          <w:szCs w:val="20"/>
        </w:rPr>
        <w:t xml:space="preserve">Variable: </w:t>
      </w:r>
      <w:r w:rsidRPr="006A244C">
        <w:rPr>
          <w:szCs w:val="20"/>
        </w:rPr>
        <w:t>A named storage location that can hold a data value.</w:t>
      </w:r>
    </w:p>
    <w:p w14:paraId="1243EF4C" w14:textId="77777777" w:rsidR="00896FBA" w:rsidRDefault="00896FBA" w:rsidP="00896FBA">
      <w:pPr>
        <w:suppressAutoHyphens w:val="0"/>
      </w:pPr>
    </w:p>
    <w:p w14:paraId="533FE583" w14:textId="77777777" w:rsidR="00896FBA" w:rsidRDefault="00896FBA" w:rsidP="00896FBA">
      <w:pPr>
        <w:pStyle w:val="Heading1"/>
        <w:numPr>
          <w:ilvl w:val="0"/>
          <w:numId w:val="0"/>
        </w:numPr>
        <w:rPr>
          <w:b/>
          <w:sz w:val="32"/>
          <w:szCs w:val="32"/>
          <w:u w:val="single"/>
        </w:rPr>
      </w:pPr>
      <w:r w:rsidRPr="00896FBA">
        <w:rPr>
          <w:b/>
          <w:sz w:val="32"/>
          <w:szCs w:val="32"/>
          <w:u w:val="single"/>
        </w:rPr>
        <w:t>Solutions to End-of-Chapter Exercises</w:t>
      </w:r>
    </w:p>
    <w:p w14:paraId="5554C78D" w14:textId="77777777" w:rsidR="00896FBA" w:rsidRPr="001E2B4A" w:rsidRDefault="00896FBA" w:rsidP="00896FBA">
      <w:pPr>
        <w:rPr>
          <w:b/>
          <w:sz w:val="28"/>
          <w:szCs w:val="28"/>
        </w:rPr>
      </w:pPr>
    </w:p>
    <w:p w14:paraId="30785AD1" w14:textId="77777777" w:rsidR="00896FBA" w:rsidRPr="001E2B4A" w:rsidRDefault="00896FBA" w:rsidP="00896FBA">
      <w:pPr>
        <w:numPr>
          <w:ilvl w:val="0"/>
          <w:numId w:val="37"/>
        </w:numPr>
        <w:tabs>
          <w:tab w:val="clear" w:pos="585"/>
          <w:tab w:val="num" w:pos="360"/>
        </w:tabs>
        <w:suppressAutoHyphens w:val="0"/>
        <w:ind w:left="360"/>
        <w:rPr>
          <w:i/>
        </w:rPr>
      </w:pPr>
      <w:r w:rsidRPr="001E2B4A">
        <w:t xml:space="preserve">(a) Set the value of </w:t>
      </w:r>
      <w:r w:rsidRPr="001E2B4A">
        <w:rPr>
          <w:i/>
        </w:rPr>
        <w:t>area</w:t>
      </w:r>
      <w:r w:rsidRPr="001E2B4A">
        <w:t xml:space="preserve"> to ½</w:t>
      </w:r>
      <w:r>
        <w:t xml:space="preserve"> (</w:t>
      </w:r>
      <w:r w:rsidRPr="001E2B4A">
        <w:rPr>
          <w:i/>
        </w:rPr>
        <w:t>b</w:t>
      </w:r>
      <w:r>
        <w:rPr>
          <w:i/>
        </w:rPr>
        <w:t xml:space="preserve"> </w:t>
      </w:r>
      <w:r w:rsidRPr="004A214D">
        <w:sym w:font="Symbol" w:char="F0B4"/>
      </w:r>
      <w:r>
        <w:rPr>
          <w:i/>
        </w:rPr>
        <w:t xml:space="preserve"> </w:t>
      </w:r>
      <w:r w:rsidRPr="001E2B4A">
        <w:rPr>
          <w:i/>
        </w:rPr>
        <w:t>h</w:t>
      </w:r>
      <w:r w:rsidRPr="004A214D">
        <w:t>)</w:t>
      </w:r>
    </w:p>
    <w:p w14:paraId="1440E1AA" w14:textId="77777777" w:rsidR="00896FBA" w:rsidRPr="001E2B4A" w:rsidRDefault="00896FBA" w:rsidP="00896FBA">
      <w:pPr>
        <w:ind w:left="360"/>
      </w:pPr>
      <w:r w:rsidRPr="001E2B4A">
        <w:t xml:space="preserve">(b) Set the value of </w:t>
      </w:r>
      <w:r w:rsidRPr="001E2B4A">
        <w:rPr>
          <w:i/>
        </w:rPr>
        <w:t xml:space="preserve">interest </w:t>
      </w:r>
      <w:r w:rsidRPr="001E2B4A">
        <w:t xml:space="preserve">to </w:t>
      </w:r>
      <w:r w:rsidRPr="001E2B4A">
        <w:rPr>
          <w:i/>
        </w:rPr>
        <w:t xml:space="preserve">I </w:t>
      </w:r>
      <w:r w:rsidRPr="00977A14">
        <w:sym w:font="Symbol" w:char="F0B4"/>
      </w:r>
      <w:r w:rsidRPr="001E2B4A">
        <w:t xml:space="preserve"> </w:t>
      </w:r>
      <w:r w:rsidRPr="001E2B4A">
        <w:rPr>
          <w:i/>
        </w:rPr>
        <w:t>B</w:t>
      </w:r>
    </w:p>
    <w:p w14:paraId="181DF327" w14:textId="77777777" w:rsidR="00896FBA" w:rsidRPr="001E2B4A" w:rsidRDefault="00896FBA" w:rsidP="00896FBA">
      <w:pPr>
        <w:ind w:left="360" w:hanging="360"/>
        <w:rPr>
          <w:i/>
        </w:rPr>
      </w:pPr>
      <w:r w:rsidRPr="001E2B4A">
        <w:t xml:space="preserve">      </w:t>
      </w:r>
      <w:r>
        <w:tab/>
      </w:r>
      <w:r w:rsidRPr="001E2B4A">
        <w:t xml:space="preserve">Set the value of </w:t>
      </w:r>
      <w:r w:rsidRPr="001E2B4A">
        <w:rPr>
          <w:i/>
        </w:rPr>
        <w:t xml:space="preserve">FinalBalance </w:t>
      </w:r>
      <w:r w:rsidRPr="001E2B4A">
        <w:t xml:space="preserve">to (1 + </w:t>
      </w:r>
      <w:r w:rsidRPr="001E2B4A">
        <w:rPr>
          <w:i/>
        </w:rPr>
        <w:t>I</w:t>
      </w:r>
      <w:r w:rsidRPr="001E2B4A">
        <w:t xml:space="preserve">) </w:t>
      </w:r>
      <w:r w:rsidRPr="00977A14">
        <w:sym w:font="Symbol" w:char="F0B4"/>
      </w:r>
      <w:r w:rsidRPr="001E2B4A">
        <w:t xml:space="preserve"> </w:t>
      </w:r>
      <w:r w:rsidRPr="001E2B4A">
        <w:rPr>
          <w:i/>
        </w:rPr>
        <w:t>B</w:t>
      </w:r>
    </w:p>
    <w:p w14:paraId="5005E214" w14:textId="77777777" w:rsidR="00896FBA" w:rsidRPr="001E2B4A" w:rsidRDefault="00896FBA" w:rsidP="00896FBA">
      <w:pPr>
        <w:ind w:left="360"/>
        <w:rPr>
          <w:i/>
        </w:rPr>
      </w:pPr>
      <w:r w:rsidRPr="001E2B4A">
        <w:t xml:space="preserve">(c) Set the value of </w:t>
      </w:r>
      <w:r w:rsidRPr="001E2B4A">
        <w:rPr>
          <w:i/>
        </w:rPr>
        <w:t xml:space="preserve">FlyingTime </w:t>
      </w:r>
      <w:r w:rsidRPr="001E2B4A">
        <w:t xml:space="preserve">to </w:t>
      </w:r>
      <w:r w:rsidRPr="001E2B4A">
        <w:rPr>
          <w:i/>
        </w:rPr>
        <w:t>M/AvgSpeed</w:t>
      </w:r>
    </w:p>
    <w:p w14:paraId="0CBEFAFA" w14:textId="77777777" w:rsidR="00896FBA" w:rsidRPr="001E2B4A" w:rsidRDefault="00896FBA" w:rsidP="00896FBA">
      <w:pPr>
        <w:ind w:left="360" w:hanging="360"/>
        <w:rPr>
          <w:i/>
        </w:rPr>
      </w:pPr>
    </w:p>
    <w:p w14:paraId="15AEF6E7" w14:textId="77777777" w:rsidR="00896FBA" w:rsidRPr="001E2B4A" w:rsidRDefault="00896FBA" w:rsidP="00896FBA">
      <w:pPr>
        <w:numPr>
          <w:ilvl w:val="0"/>
          <w:numId w:val="37"/>
        </w:numPr>
        <w:tabs>
          <w:tab w:val="clear" w:pos="585"/>
          <w:tab w:val="num" w:pos="360"/>
        </w:tabs>
        <w:suppressAutoHyphens w:val="0"/>
        <w:ind w:left="360"/>
        <w:rPr>
          <w:i/>
        </w:rPr>
      </w:pPr>
      <w:r w:rsidRPr="001E2B4A">
        <w:t>Algorithm:</w:t>
      </w:r>
    </w:p>
    <w:p w14:paraId="7442CA97" w14:textId="77777777" w:rsidR="00896FBA" w:rsidRDefault="00896FBA" w:rsidP="00896FBA">
      <w:pPr>
        <w:ind w:left="1080" w:hanging="360"/>
        <w:rPr>
          <w:i/>
        </w:rPr>
      </w:pPr>
      <w:r w:rsidRPr="001E2B4A">
        <w:t xml:space="preserve">Step 1:  Get values for </w:t>
      </w:r>
      <w:r w:rsidRPr="001E2B4A">
        <w:rPr>
          <w:i/>
        </w:rPr>
        <w:t xml:space="preserve">B, I, </w:t>
      </w:r>
      <w:r w:rsidRPr="001E2B4A">
        <w:t xml:space="preserve">and </w:t>
      </w:r>
      <w:r w:rsidRPr="001E2B4A">
        <w:rPr>
          <w:i/>
        </w:rPr>
        <w:t>S</w:t>
      </w:r>
    </w:p>
    <w:p w14:paraId="4162F86B" w14:textId="77777777" w:rsidR="00896FBA" w:rsidRPr="001E2B4A" w:rsidRDefault="00896FBA" w:rsidP="00896FBA">
      <w:pPr>
        <w:ind w:left="1080" w:hanging="360"/>
        <w:rPr>
          <w:i/>
        </w:rPr>
      </w:pPr>
    </w:p>
    <w:p w14:paraId="0CE0FA90" w14:textId="77777777" w:rsidR="00896FBA" w:rsidRDefault="00896FBA" w:rsidP="00896FBA">
      <w:pPr>
        <w:ind w:left="1080" w:hanging="360"/>
        <w:rPr>
          <w:i/>
        </w:rPr>
      </w:pPr>
      <w:r w:rsidRPr="001E2B4A">
        <w:t xml:space="preserve">Step 2:  Set the value of </w:t>
      </w:r>
      <w:r w:rsidRPr="001E2B4A">
        <w:rPr>
          <w:i/>
        </w:rPr>
        <w:t xml:space="preserve">FinalBalance </w:t>
      </w:r>
      <w:r w:rsidRPr="001E2B4A">
        <w:t xml:space="preserve">to (1 + </w:t>
      </w:r>
      <w:r w:rsidRPr="001E2B4A">
        <w:rPr>
          <w:i/>
        </w:rPr>
        <w:t>I</w:t>
      </w:r>
      <w:r w:rsidRPr="001E2B4A">
        <w:t>/12)</w:t>
      </w:r>
      <w:r w:rsidRPr="001E2B4A">
        <w:rPr>
          <w:vertAlign w:val="superscript"/>
        </w:rPr>
        <w:t>12</w:t>
      </w:r>
      <w:r w:rsidRPr="001E2B4A">
        <w:rPr>
          <w:i/>
        </w:rPr>
        <w:t>B</w:t>
      </w:r>
    </w:p>
    <w:p w14:paraId="2DF92A0D" w14:textId="77777777" w:rsidR="00896FBA" w:rsidRPr="001E2B4A" w:rsidRDefault="00896FBA" w:rsidP="00896FBA">
      <w:pPr>
        <w:ind w:left="1080" w:hanging="360"/>
        <w:rPr>
          <w:i/>
        </w:rPr>
      </w:pPr>
    </w:p>
    <w:p w14:paraId="4ACEEFFE" w14:textId="77777777" w:rsidR="00896FBA" w:rsidRDefault="00896FBA" w:rsidP="00896FBA">
      <w:pPr>
        <w:ind w:left="1080" w:hanging="360"/>
        <w:rPr>
          <w:i/>
        </w:rPr>
      </w:pPr>
      <w:r w:rsidRPr="001E2B4A">
        <w:t xml:space="preserve">Step 3:  Set the value of </w:t>
      </w:r>
      <w:r w:rsidRPr="001E2B4A">
        <w:rPr>
          <w:i/>
        </w:rPr>
        <w:t xml:space="preserve">Interest </w:t>
      </w:r>
      <w:r w:rsidRPr="001E2B4A">
        <w:t xml:space="preserve">to </w:t>
      </w:r>
      <w:r w:rsidRPr="001E2B4A">
        <w:rPr>
          <w:i/>
        </w:rPr>
        <w:t>FinalBalance – B</w:t>
      </w:r>
    </w:p>
    <w:p w14:paraId="7FD9B0BF" w14:textId="77777777" w:rsidR="00896FBA" w:rsidRPr="001E2B4A" w:rsidRDefault="00896FBA" w:rsidP="00896FBA">
      <w:pPr>
        <w:ind w:left="1080" w:hanging="360"/>
        <w:rPr>
          <w:i/>
        </w:rPr>
      </w:pPr>
    </w:p>
    <w:p w14:paraId="5D5E888B" w14:textId="77777777" w:rsidR="00896FBA" w:rsidRDefault="00896FBA" w:rsidP="00896FBA">
      <w:pPr>
        <w:ind w:left="1080" w:hanging="360"/>
        <w:rPr>
          <w:i/>
        </w:rPr>
      </w:pPr>
      <w:r w:rsidRPr="001E2B4A">
        <w:t xml:space="preserve">Step 4:  Set the value of </w:t>
      </w:r>
      <w:r w:rsidRPr="001E2B4A">
        <w:rPr>
          <w:i/>
        </w:rPr>
        <w:t>FinalBalance</w:t>
      </w:r>
      <w:r w:rsidRPr="001E2B4A">
        <w:t xml:space="preserve"> to </w:t>
      </w:r>
      <w:r w:rsidRPr="001E2B4A">
        <w:rPr>
          <w:i/>
        </w:rPr>
        <w:t>FinalBalance – S</w:t>
      </w:r>
    </w:p>
    <w:p w14:paraId="0EA931C3" w14:textId="77777777" w:rsidR="00896FBA" w:rsidRPr="001E2B4A" w:rsidRDefault="00896FBA" w:rsidP="00896FBA">
      <w:pPr>
        <w:ind w:left="1080" w:hanging="360"/>
        <w:rPr>
          <w:i/>
        </w:rPr>
      </w:pPr>
    </w:p>
    <w:p w14:paraId="0BE6C396" w14:textId="77777777" w:rsidR="00896FBA" w:rsidRDefault="00896FBA" w:rsidP="00896FBA">
      <w:pPr>
        <w:ind w:left="1080" w:hanging="360"/>
      </w:pPr>
      <w:r w:rsidRPr="001E2B4A">
        <w:t xml:space="preserve">Step 5:  Print the message </w:t>
      </w:r>
      <w:r>
        <w:t>'</w:t>
      </w:r>
      <w:r w:rsidRPr="001E2B4A">
        <w:t>Interest Earned:</w:t>
      </w:r>
      <w:r>
        <w:t xml:space="preserve"> '</w:t>
      </w:r>
    </w:p>
    <w:p w14:paraId="2EE9F862" w14:textId="77777777" w:rsidR="00896FBA" w:rsidRPr="001E2B4A" w:rsidRDefault="00896FBA" w:rsidP="00896FBA">
      <w:pPr>
        <w:ind w:left="1080" w:hanging="360"/>
      </w:pPr>
    </w:p>
    <w:p w14:paraId="60EA857E" w14:textId="77777777" w:rsidR="00896FBA" w:rsidRDefault="00896FBA" w:rsidP="00896FBA">
      <w:pPr>
        <w:ind w:left="1080" w:hanging="360"/>
        <w:rPr>
          <w:i/>
        </w:rPr>
      </w:pPr>
      <w:r w:rsidRPr="001E2B4A">
        <w:t xml:space="preserve">Step 6:  Print the value of </w:t>
      </w:r>
      <w:r w:rsidRPr="001E2B4A">
        <w:rPr>
          <w:i/>
        </w:rPr>
        <w:t>Interest</w:t>
      </w:r>
    </w:p>
    <w:p w14:paraId="20100DF7" w14:textId="77777777" w:rsidR="00896FBA" w:rsidRPr="001E2B4A" w:rsidRDefault="00896FBA" w:rsidP="00896FBA">
      <w:pPr>
        <w:ind w:left="1080" w:hanging="360"/>
        <w:rPr>
          <w:i/>
        </w:rPr>
      </w:pPr>
    </w:p>
    <w:p w14:paraId="22F47262" w14:textId="77777777" w:rsidR="00896FBA" w:rsidRDefault="00896FBA" w:rsidP="00896FBA">
      <w:pPr>
        <w:ind w:left="1080" w:hanging="360"/>
      </w:pPr>
      <w:r w:rsidRPr="001E2B4A">
        <w:t xml:space="preserve">Step 7:  Print the message </w:t>
      </w:r>
      <w:r>
        <w:t>'</w:t>
      </w:r>
      <w:r w:rsidRPr="001E2B4A">
        <w:t>Final Balance</w:t>
      </w:r>
      <w:r>
        <w:t>: '</w:t>
      </w:r>
    </w:p>
    <w:p w14:paraId="16D4CF2E" w14:textId="77777777" w:rsidR="00896FBA" w:rsidRPr="001E2B4A" w:rsidRDefault="00896FBA" w:rsidP="00896FBA">
      <w:pPr>
        <w:ind w:left="1080" w:hanging="360"/>
      </w:pPr>
    </w:p>
    <w:p w14:paraId="7D1CC650" w14:textId="77777777" w:rsidR="00896FBA" w:rsidRPr="001E2B4A" w:rsidRDefault="00896FBA" w:rsidP="00896FBA">
      <w:pPr>
        <w:ind w:left="1080" w:hanging="360"/>
      </w:pPr>
      <w:r w:rsidRPr="001E2B4A">
        <w:t xml:space="preserve">Step 8:  Print the value of </w:t>
      </w:r>
      <w:r w:rsidRPr="001E2B4A">
        <w:rPr>
          <w:i/>
        </w:rPr>
        <w:t>FinalBalance</w:t>
      </w:r>
    </w:p>
    <w:p w14:paraId="53F0EA84" w14:textId="77777777" w:rsidR="00896FBA" w:rsidRPr="001E2B4A" w:rsidRDefault="00896FBA" w:rsidP="00896FBA">
      <w:pPr>
        <w:numPr>
          <w:ilvl w:val="0"/>
          <w:numId w:val="37"/>
        </w:numPr>
        <w:tabs>
          <w:tab w:val="clear" w:pos="585"/>
          <w:tab w:val="num" w:pos="360"/>
        </w:tabs>
        <w:suppressAutoHyphens w:val="0"/>
        <w:spacing w:before="240" w:after="240"/>
        <w:ind w:left="360"/>
        <w:rPr>
          <w:i/>
        </w:rPr>
      </w:pPr>
      <w:r w:rsidRPr="001E2B4A">
        <w:t>Algorithm:</w:t>
      </w:r>
    </w:p>
    <w:p w14:paraId="5C61A2BE" w14:textId="77777777" w:rsidR="00896FBA" w:rsidRPr="001E2B4A" w:rsidRDefault="00896FBA" w:rsidP="00896FBA">
      <w:pPr>
        <w:spacing w:before="240" w:after="240"/>
        <w:ind w:left="1080" w:hanging="360"/>
        <w:rPr>
          <w:i/>
        </w:rPr>
      </w:pPr>
      <w:r w:rsidRPr="001E2B4A">
        <w:t xml:space="preserve">Step 1:  Get values for </w:t>
      </w:r>
      <w:r w:rsidRPr="001E2B4A">
        <w:rPr>
          <w:i/>
        </w:rPr>
        <w:t>E1, E2, E3 and F</w:t>
      </w:r>
    </w:p>
    <w:p w14:paraId="28AD363B" w14:textId="77777777" w:rsidR="00896FBA" w:rsidRPr="001E2B4A" w:rsidRDefault="00896FBA" w:rsidP="00896FBA">
      <w:pPr>
        <w:spacing w:before="240" w:after="240"/>
        <w:ind w:left="1080" w:hanging="360"/>
      </w:pPr>
      <w:r w:rsidRPr="001E2B4A">
        <w:t xml:space="preserve">Step 2:  Set the value of </w:t>
      </w:r>
      <w:r w:rsidRPr="001E2B4A">
        <w:rPr>
          <w:i/>
        </w:rPr>
        <w:t>Ave</w:t>
      </w:r>
      <w:r w:rsidRPr="001E2B4A">
        <w:t xml:space="preserve"> to (</w:t>
      </w:r>
      <w:r w:rsidRPr="001E2B4A">
        <w:rPr>
          <w:i/>
        </w:rPr>
        <w:t>E1 + E2 + E3 + 2F</w:t>
      </w:r>
      <w:r w:rsidRPr="001E2B4A">
        <w:t>)/5</w:t>
      </w:r>
    </w:p>
    <w:p w14:paraId="18063BCB" w14:textId="77777777" w:rsidR="00896FBA" w:rsidRPr="001E2B4A" w:rsidRDefault="00896FBA" w:rsidP="00896FBA">
      <w:pPr>
        <w:spacing w:before="240" w:after="240"/>
        <w:ind w:left="1080" w:hanging="360"/>
      </w:pPr>
      <w:r w:rsidRPr="001E2B4A">
        <w:t xml:space="preserve">Step 3:  Print the value of </w:t>
      </w:r>
      <w:r w:rsidRPr="001E2B4A">
        <w:rPr>
          <w:i/>
        </w:rPr>
        <w:t>Ave</w:t>
      </w:r>
    </w:p>
    <w:p w14:paraId="4230A3BA" w14:textId="77777777" w:rsidR="00896FBA" w:rsidRPr="001E2B4A" w:rsidRDefault="00896FBA" w:rsidP="00896FBA">
      <w:pPr>
        <w:numPr>
          <w:ilvl w:val="0"/>
          <w:numId w:val="37"/>
        </w:numPr>
        <w:tabs>
          <w:tab w:val="clear" w:pos="585"/>
          <w:tab w:val="num" w:pos="360"/>
        </w:tabs>
        <w:suppressAutoHyphens w:val="0"/>
        <w:spacing w:before="240" w:after="240"/>
        <w:ind w:left="360"/>
        <w:rPr>
          <w:i/>
        </w:rPr>
      </w:pPr>
      <w:r w:rsidRPr="001E2B4A">
        <w:t>Algorithm:</w:t>
      </w:r>
    </w:p>
    <w:p w14:paraId="5F05ED43" w14:textId="77777777" w:rsidR="00896FBA" w:rsidRDefault="00896FBA" w:rsidP="00896FBA">
      <w:pPr>
        <w:spacing w:before="240" w:after="240"/>
        <w:ind w:left="1080" w:hanging="360"/>
        <w:rPr>
          <w:i/>
        </w:rPr>
      </w:pPr>
      <w:r w:rsidRPr="001E2B4A">
        <w:t xml:space="preserve">Step 1:  Get values for </w:t>
      </w:r>
      <w:r w:rsidRPr="000F79A8">
        <w:rPr>
          <w:i/>
        </w:rPr>
        <w:t>P</w:t>
      </w:r>
      <w:r>
        <w:t xml:space="preserve"> and </w:t>
      </w:r>
      <w:r w:rsidRPr="000F79A8">
        <w:rPr>
          <w:i/>
        </w:rPr>
        <w:t>Q</w:t>
      </w:r>
    </w:p>
    <w:p w14:paraId="016C0341" w14:textId="77777777" w:rsidR="00896FBA" w:rsidRDefault="00896FBA" w:rsidP="00896FBA">
      <w:pPr>
        <w:spacing w:before="240" w:after="240"/>
        <w:ind w:left="1080" w:hanging="360"/>
        <w:rPr>
          <w:i/>
        </w:rPr>
      </w:pPr>
      <w:r>
        <w:t xml:space="preserve">Step 2:  Set the value of </w:t>
      </w:r>
      <w:r w:rsidRPr="000F79A8">
        <w:rPr>
          <w:i/>
        </w:rPr>
        <w:t>Subtotal</w:t>
      </w:r>
      <w:r>
        <w:t xml:space="preserve"> to </w:t>
      </w:r>
      <w:r w:rsidRPr="000F79A8">
        <w:rPr>
          <w:i/>
        </w:rPr>
        <w:t>P</w:t>
      </w:r>
      <w:r>
        <w:t xml:space="preserve"> </w:t>
      </w:r>
      <w:r w:rsidRPr="00977A14">
        <w:sym w:font="Symbol" w:char="F0B4"/>
      </w:r>
      <w:r>
        <w:t xml:space="preserve"> </w:t>
      </w:r>
      <w:r w:rsidRPr="000F79A8">
        <w:rPr>
          <w:i/>
        </w:rPr>
        <w:t>Q</w:t>
      </w:r>
    </w:p>
    <w:p w14:paraId="27C574E9" w14:textId="77777777" w:rsidR="00896FBA" w:rsidRDefault="00896FBA" w:rsidP="00896FBA">
      <w:pPr>
        <w:spacing w:before="240" w:after="240"/>
        <w:ind w:left="1080" w:hanging="360"/>
        <w:rPr>
          <w:i/>
        </w:rPr>
      </w:pPr>
      <w:r>
        <w:t xml:space="preserve">Step 3:  Set the value of </w:t>
      </w:r>
      <w:r w:rsidRPr="000F79A8">
        <w:rPr>
          <w:i/>
        </w:rPr>
        <w:t>Total</w:t>
      </w:r>
      <w:r>
        <w:rPr>
          <w:i/>
        </w:rPr>
        <w:t>Cost</w:t>
      </w:r>
      <w:r>
        <w:t xml:space="preserve"> to (1.06)</w:t>
      </w:r>
      <w:r w:rsidRPr="00981171">
        <w:t xml:space="preserve"> </w:t>
      </w:r>
      <w:r w:rsidRPr="00977A14">
        <w:sym w:font="Symbol" w:char="F0B4"/>
      </w:r>
      <w:r>
        <w:t xml:space="preserve"> </w:t>
      </w:r>
      <w:r w:rsidRPr="000F79A8">
        <w:rPr>
          <w:i/>
        </w:rPr>
        <w:t>Subtotal</w:t>
      </w:r>
    </w:p>
    <w:p w14:paraId="5D22CD22" w14:textId="77777777" w:rsidR="00896FBA" w:rsidRDefault="00896FBA" w:rsidP="00896FBA">
      <w:pPr>
        <w:spacing w:before="240" w:after="240"/>
        <w:ind w:left="1080" w:hanging="360"/>
      </w:pPr>
      <w:r>
        <w:t xml:space="preserve">Step 4:  Print the value of </w:t>
      </w:r>
      <w:r w:rsidRPr="000F79A8">
        <w:rPr>
          <w:i/>
        </w:rPr>
        <w:t>Total</w:t>
      </w:r>
      <w:r>
        <w:rPr>
          <w:i/>
        </w:rPr>
        <w:t>Cost</w:t>
      </w:r>
    </w:p>
    <w:p w14:paraId="1B24896D" w14:textId="77777777" w:rsidR="00896FBA" w:rsidRPr="001E2B4A" w:rsidRDefault="00896FBA" w:rsidP="00896FBA">
      <w:pPr>
        <w:numPr>
          <w:ilvl w:val="0"/>
          <w:numId w:val="37"/>
        </w:numPr>
        <w:tabs>
          <w:tab w:val="clear" w:pos="585"/>
        </w:tabs>
        <w:suppressAutoHyphens w:val="0"/>
        <w:spacing w:before="240" w:after="240"/>
        <w:ind w:left="360"/>
      </w:pPr>
      <w:r w:rsidRPr="001E2B4A">
        <w:t>(a)</w:t>
      </w:r>
      <w:r>
        <w:tab/>
      </w:r>
      <w:r w:rsidRPr="001E2B4A">
        <w:t xml:space="preserve">If </w:t>
      </w:r>
      <w:r w:rsidRPr="00412DB1">
        <w:rPr>
          <w:i/>
        </w:rPr>
        <w:t xml:space="preserve">y </w:t>
      </w:r>
      <w:r>
        <w:sym w:font="Symbol" w:char="F0B9"/>
      </w:r>
      <w:r w:rsidRPr="001E2B4A">
        <w:t xml:space="preserve"> 0 then </w:t>
      </w:r>
      <w:r>
        <w:br/>
        <w:t xml:space="preserve">            P</w:t>
      </w:r>
      <w:r w:rsidRPr="001E2B4A">
        <w:t>rint the value of (</w:t>
      </w:r>
      <w:r w:rsidRPr="00412DB1">
        <w:rPr>
          <w:i/>
        </w:rPr>
        <w:t>x/y</w:t>
      </w:r>
      <w:r w:rsidRPr="001E2B4A">
        <w:t>)</w:t>
      </w:r>
    </w:p>
    <w:p w14:paraId="63B8E453" w14:textId="77777777" w:rsidR="00896FBA" w:rsidRPr="001E2B4A" w:rsidRDefault="00896FBA" w:rsidP="00896FBA">
      <w:pPr>
        <w:spacing w:before="240" w:after="240"/>
        <w:ind w:left="1080" w:hanging="360"/>
      </w:pPr>
      <w:r w:rsidRPr="001E2B4A">
        <w:t xml:space="preserve">Else </w:t>
      </w:r>
      <w:r>
        <w:br/>
      </w:r>
      <w:r w:rsidRPr="001E2B4A">
        <w:t xml:space="preserve">Print the message </w:t>
      </w:r>
      <w:r>
        <w:t>'</w:t>
      </w:r>
      <w:r w:rsidRPr="001E2B4A">
        <w:t>Unable to perform the division.</w:t>
      </w:r>
      <w:r>
        <w:t>'</w:t>
      </w:r>
    </w:p>
    <w:p w14:paraId="471C3A2A" w14:textId="77777777" w:rsidR="00896FBA" w:rsidRDefault="00896FBA" w:rsidP="00896FBA">
      <w:pPr>
        <w:spacing w:before="240" w:after="240"/>
        <w:ind w:left="360" w:hanging="360"/>
        <w:rPr>
          <w:i/>
        </w:rPr>
      </w:pPr>
      <w:r w:rsidRPr="001E2B4A">
        <w:t xml:space="preserve">       (b)</w:t>
      </w:r>
      <w:r>
        <w:t xml:space="preserve"> </w:t>
      </w:r>
      <w:r w:rsidRPr="001E2B4A">
        <w:t xml:space="preserve">If </w:t>
      </w:r>
      <w:r w:rsidRPr="00513BD8">
        <w:rPr>
          <w:i/>
        </w:rPr>
        <w:t>r</w:t>
      </w:r>
      <w:r w:rsidRPr="001E2B4A">
        <w:t xml:space="preserve"> </w:t>
      </w:r>
      <w:r w:rsidRPr="001E2B4A">
        <w:rPr>
          <w:u w:val="single"/>
        </w:rPr>
        <w:t>&gt;</w:t>
      </w:r>
      <w:r w:rsidRPr="001E2B4A">
        <w:t xml:space="preserve"> 1.0, then</w:t>
      </w:r>
      <w:r>
        <w:br/>
        <w:t xml:space="preserve">            Set the value of Area to </w:t>
      </w:r>
      <w:r>
        <w:sym w:font="Symbol" w:char="F070"/>
      </w:r>
      <w:r>
        <w:t xml:space="preserve"> </w:t>
      </w:r>
      <w:r w:rsidRPr="00977A14">
        <w:sym w:font="Symbol" w:char="F0B4"/>
      </w:r>
      <w:r>
        <w:t xml:space="preserve"> </w:t>
      </w:r>
      <w:r w:rsidRPr="00513BD8">
        <w:rPr>
          <w:i/>
        </w:rPr>
        <w:t>r</w:t>
      </w:r>
      <w:r w:rsidRPr="00513BD8">
        <w:rPr>
          <w:vertAlign w:val="superscript"/>
        </w:rPr>
        <w:t>2</w:t>
      </w:r>
      <w:r>
        <w:br/>
        <w:t xml:space="preserve">            </w:t>
      </w:r>
      <w:r w:rsidRPr="001E2B4A">
        <w:t xml:space="preserve">Set the value of </w:t>
      </w:r>
      <w:r w:rsidRPr="001E2B4A">
        <w:rPr>
          <w:i/>
        </w:rPr>
        <w:t>Circum</w:t>
      </w:r>
      <w:r w:rsidRPr="001E2B4A">
        <w:t xml:space="preserve"> to 2</w:t>
      </w:r>
      <w:r>
        <w:t xml:space="preserve"> </w:t>
      </w:r>
      <w:r w:rsidRPr="00977A14">
        <w:sym w:font="Symbol" w:char="F0B4"/>
      </w:r>
      <w:r>
        <w:t xml:space="preserve"> </w:t>
      </w:r>
      <w:r>
        <w:sym w:font="Symbol" w:char="F070"/>
      </w:r>
      <w:r>
        <w:t xml:space="preserve"> </w:t>
      </w:r>
      <w:r w:rsidRPr="00977A14">
        <w:sym w:font="Symbol" w:char="F0B4"/>
      </w:r>
      <w:r>
        <w:t xml:space="preserve"> </w:t>
      </w:r>
      <w:r w:rsidRPr="00513BD8">
        <w:rPr>
          <w:i/>
        </w:rPr>
        <w:t>r</w:t>
      </w:r>
    </w:p>
    <w:p w14:paraId="20F03A52" w14:textId="77777777" w:rsidR="00896FBA" w:rsidRPr="00513BD8" w:rsidRDefault="00896FBA" w:rsidP="00896FBA">
      <w:pPr>
        <w:tabs>
          <w:tab w:val="left" w:pos="720"/>
        </w:tabs>
        <w:spacing w:before="240" w:after="240"/>
        <w:ind w:left="360" w:hanging="360"/>
      </w:pPr>
      <w:r>
        <w:rPr>
          <w:i/>
        </w:rPr>
        <w:tab/>
        <w:t xml:space="preserve"> </w:t>
      </w:r>
      <w:r>
        <w:rPr>
          <w:i/>
        </w:rPr>
        <w:tab/>
      </w:r>
      <w:r w:rsidRPr="00513BD8">
        <w:t>Else</w:t>
      </w:r>
      <w:r w:rsidRPr="00513BD8">
        <w:br/>
      </w:r>
      <w:r>
        <w:t xml:space="preserve">            Set the value of </w:t>
      </w:r>
      <w:r w:rsidRPr="001E2B4A">
        <w:rPr>
          <w:i/>
        </w:rPr>
        <w:t>Circum</w:t>
      </w:r>
      <w:r w:rsidRPr="001E2B4A">
        <w:t xml:space="preserve"> to 2</w:t>
      </w:r>
      <w:r>
        <w:t xml:space="preserve"> </w:t>
      </w:r>
      <w:r w:rsidRPr="00977A14">
        <w:sym w:font="Symbol" w:char="F0B4"/>
      </w:r>
      <w:r>
        <w:t xml:space="preserve"> </w:t>
      </w:r>
      <w:r>
        <w:sym w:font="Symbol" w:char="F070"/>
      </w:r>
      <w:r>
        <w:t xml:space="preserve"> </w:t>
      </w:r>
      <w:r w:rsidRPr="00977A14">
        <w:sym w:font="Symbol" w:char="F0B4"/>
      </w:r>
      <w:r>
        <w:t xml:space="preserve"> </w:t>
      </w:r>
      <w:r w:rsidRPr="00513BD8">
        <w:rPr>
          <w:i/>
        </w:rPr>
        <w:t>r</w:t>
      </w:r>
    </w:p>
    <w:p w14:paraId="3AFA2632" w14:textId="77777777" w:rsidR="00896FBA" w:rsidRPr="001E2B4A" w:rsidRDefault="00896FBA" w:rsidP="00896FBA">
      <w:pPr>
        <w:numPr>
          <w:ilvl w:val="0"/>
          <w:numId w:val="37"/>
        </w:numPr>
        <w:tabs>
          <w:tab w:val="clear" w:pos="585"/>
          <w:tab w:val="num" w:pos="360"/>
        </w:tabs>
        <w:suppressAutoHyphens w:val="0"/>
        <w:spacing w:before="240" w:after="240"/>
        <w:ind w:left="360"/>
        <w:rPr>
          <w:i/>
        </w:rPr>
      </w:pPr>
      <w:r w:rsidRPr="001E2B4A">
        <w:t>Algorithm:</w:t>
      </w:r>
    </w:p>
    <w:p w14:paraId="29980DCE" w14:textId="77777777" w:rsidR="00896FBA" w:rsidRPr="001E2B4A" w:rsidRDefault="00896FBA" w:rsidP="00896FBA">
      <w:pPr>
        <w:spacing w:before="240" w:after="240"/>
        <w:ind w:left="1080" w:hanging="360"/>
        <w:rPr>
          <w:i/>
        </w:rPr>
      </w:pPr>
      <w:r w:rsidRPr="001E2B4A">
        <w:t xml:space="preserve">Step 1:  Get a value for </w:t>
      </w:r>
      <w:r w:rsidRPr="001E2B4A">
        <w:rPr>
          <w:i/>
        </w:rPr>
        <w:t xml:space="preserve">B, I, </w:t>
      </w:r>
      <w:r w:rsidRPr="001E2B4A">
        <w:t xml:space="preserve">and </w:t>
      </w:r>
      <w:r w:rsidRPr="001E2B4A">
        <w:rPr>
          <w:i/>
        </w:rPr>
        <w:t>S</w:t>
      </w:r>
    </w:p>
    <w:p w14:paraId="49564FCF" w14:textId="77777777" w:rsidR="00896FBA" w:rsidRPr="001E2B4A" w:rsidRDefault="00896FBA" w:rsidP="00896FBA">
      <w:pPr>
        <w:spacing w:before="240" w:after="240"/>
        <w:ind w:left="1080" w:hanging="360"/>
      </w:pPr>
      <w:r w:rsidRPr="001E2B4A">
        <w:t xml:space="preserve">Step 2:  Set the value of </w:t>
      </w:r>
      <w:r w:rsidRPr="001E2B4A">
        <w:rPr>
          <w:i/>
        </w:rPr>
        <w:t xml:space="preserve">FinalBalance </w:t>
      </w:r>
      <w:r w:rsidRPr="001E2B4A">
        <w:t xml:space="preserve">to (1 + </w:t>
      </w:r>
      <w:r w:rsidRPr="001E2B4A">
        <w:rPr>
          <w:i/>
        </w:rPr>
        <w:t>I</w:t>
      </w:r>
      <w:r w:rsidRPr="001E2B4A">
        <w:t>/12)</w:t>
      </w:r>
      <w:r w:rsidRPr="001E2B4A">
        <w:rPr>
          <w:vertAlign w:val="superscript"/>
        </w:rPr>
        <w:t>12</w:t>
      </w:r>
      <w:r w:rsidRPr="001E2B4A">
        <w:rPr>
          <w:i/>
        </w:rPr>
        <w:t>B</w:t>
      </w:r>
    </w:p>
    <w:p w14:paraId="0F4085FA" w14:textId="77777777" w:rsidR="00896FBA" w:rsidRPr="001E2B4A" w:rsidRDefault="00896FBA" w:rsidP="00896FBA">
      <w:pPr>
        <w:spacing w:before="240" w:after="240"/>
        <w:ind w:left="1080" w:hanging="360"/>
        <w:rPr>
          <w:i/>
        </w:rPr>
      </w:pPr>
      <w:r w:rsidRPr="001E2B4A">
        <w:t xml:space="preserve">Step 3:  Set the value of </w:t>
      </w:r>
      <w:r w:rsidRPr="001E2B4A">
        <w:rPr>
          <w:i/>
        </w:rPr>
        <w:t>Interest</w:t>
      </w:r>
      <w:r w:rsidRPr="001E2B4A">
        <w:t xml:space="preserve"> to </w:t>
      </w:r>
      <w:r w:rsidRPr="001E2B4A">
        <w:rPr>
          <w:i/>
        </w:rPr>
        <w:t xml:space="preserve">FinalBalance </w:t>
      </w:r>
      <w:r w:rsidRPr="001E2B4A">
        <w:t xml:space="preserve">– </w:t>
      </w:r>
      <w:r w:rsidRPr="001E2B4A">
        <w:rPr>
          <w:i/>
        </w:rPr>
        <w:t>B</w:t>
      </w:r>
    </w:p>
    <w:p w14:paraId="39609020" w14:textId="77777777" w:rsidR="00896FBA" w:rsidRPr="001E2B4A" w:rsidRDefault="00896FBA" w:rsidP="00896FBA">
      <w:pPr>
        <w:spacing w:before="240" w:after="240"/>
        <w:ind w:left="1080" w:hanging="360"/>
        <w:rPr>
          <w:i/>
        </w:rPr>
      </w:pPr>
      <w:r w:rsidRPr="001E2B4A">
        <w:t xml:space="preserve">Step 4:  If </w:t>
      </w:r>
      <w:r w:rsidRPr="001E2B4A">
        <w:rPr>
          <w:i/>
        </w:rPr>
        <w:t xml:space="preserve">B </w:t>
      </w:r>
      <w:r w:rsidRPr="001E2B4A">
        <w:t xml:space="preserve">&lt; 1000 then Set the value of </w:t>
      </w:r>
      <w:r w:rsidRPr="001E2B4A">
        <w:rPr>
          <w:i/>
        </w:rPr>
        <w:t>FinalBalance</w:t>
      </w:r>
      <w:r w:rsidRPr="001E2B4A">
        <w:t xml:space="preserve"> to </w:t>
      </w:r>
      <w:r w:rsidRPr="001E2B4A">
        <w:rPr>
          <w:i/>
        </w:rPr>
        <w:t xml:space="preserve">FinalBalance </w:t>
      </w:r>
      <w:r w:rsidRPr="001E2B4A">
        <w:t xml:space="preserve">– </w:t>
      </w:r>
      <w:r w:rsidRPr="001E2B4A">
        <w:rPr>
          <w:i/>
        </w:rPr>
        <w:t>S</w:t>
      </w:r>
    </w:p>
    <w:p w14:paraId="48860054" w14:textId="77777777" w:rsidR="00896FBA" w:rsidRPr="001E2B4A" w:rsidRDefault="00896FBA" w:rsidP="00896FBA">
      <w:pPr>
        <w:spacing w:before="240" w:after="240"/>
        <w:ind w:left="1080" w:hanging="360"/>
      </w:pPr>
      <w:r w:rsidRPr="001E2B4A">
        <w:t xml:space="preserve">Step 5:  Print the message </w:t>
      </w:r>
      <w:r>
        <w:t>'</w:t>
      </w:r>
      <w:r w:rsidRPr="001E2B4A">
        <w:t>Interest Earned:</w:t>
      </w:r>
      <w:r>
        <w:t xml:space="preserve"> '</w:t>
      </w:r>
    </w:p>
    <w:p w14:paraId="57C77526" w14:textId="77777777" w:rsidR="00896FBA" w:rsidRPr="001E2B4A" w:rsidRDefault="00896FBA" w:rsidP="00896FBA">
      <w:pPr>
        <w:spacing w:before="240" w:after="240"/>
        <w:ind w:left="1080" w:hanging="360"/>
        <w:rPr>
          <w:i/>
        </w:rPr>
      </w:pPr>
      <w:r w:rsidRPr="001E2B4A">
        <w:t xml:space="preserve">Step 6:  Print the value of </w:t>
      </w:r>
      <w:r w:rsidRPr="001E2B4A">
        <w:rPr>
          <w:i/>
        </w:rPr>
        <w:t>Interest</w:t>
      </w:r>
    </w:p>
    <w:p w14:paraId="19E61C75" w14:textId="77777777" w:rsidR="00896FBA" w:rsidRPr="001E2B4A" w:rsidRDefault="00896FBA" w:rsidP="00896FBA">
      <w:pPr>
        <w:spacing w:before="240" w:after="240"/>
        <w:ind w:left="1080" w:hanging="360"/>
      </w:pPr>
      <w:r w:rsidRPr="001E2B4A">
        <w:t xml:space="preserve">Step 7:  Print the message </w:t>
      </w:r>
      <w:r>
        <w:t>'</w:t>
      </w:r>
      <w:r w:rsidRPr="001E2B4A">
        <w:t>Final Balance:</w:t>
      </w:r>
      <w:r>
        <w:t xml:space="preserve"> '</w:t>
      </w:r>
    </w:p>
    <w:p w14:paraId="2BDE6C54" w14:textId="77777777" w:rsidR="00896FBA" w:rsidRPr="001E2B4A" w:rsidRDefault="00896FBA" w:rsidP="00896FBA">
      <w:pPr>
        <w:spacing w:before="240" w:after="240"/>
        <w:ind w:left="1080" w:hanging="360"/>
        <w:rPr>
          <w:i/>
        </w:rPr>
      </w:pPr>
      <w:r w:rsidRPr="001E2B4A">
        <w:t xml:space="preserve">Step 8:  Print the value of </w:t>
      </w:r>
      <w:r w:rsidRPr="001E2B4A">
        <w:rPr>
          <w:i/>
        </w:rPr>
        <w:t>FinalBalance</w:t>
      </w:r>
    </w:p>
    <w:p w14:paraId="0EEE925C" w14:textId="77777777" w:rsidR="00896FBA" w:rsidRPr="001E2B4A" w:rsidRDefault="00896FBA" w:rsidP="00896FBA">
      <w:pPr>
        <w:numPr>
          <w:ilvl w:val="0"/>
          <w:numId w:val="37"/>
        </w:numPr>
        <w:tabs>
          <w:tab w:val="clear" w:pos="585"/>
          <w:tab w:val="num" w:pos="360"/>
        </w:tabs>
        <w:suppressAutoHyphens w:val="0"/>
        <w:spacing w:before="240" w:after="240"/>
        <w:ind w:left="360"/>
        <w:rPr>
          <w:i/>
        </w:rPr>
      </w:pPr>
      <w:r w:rsidRPr="001E2B4A">
        <w:t>Algorithm:</w:t>
      </w:r>
    </w:p>
    <w:p w14:paraId="71717D9B" w14:textId="77777777" w:rsidR="00896FBA" w:rsidRPr="001E2B4A" w:rsidRDefault="00896FBA" w:rsidP="00896FBA">
      <w:pPr>
        <w:spacing w:before="240" w:after="240"/>
        <w:ind w:left="1080" w:hanging="360"/>
      </w:pPr>
      <w:r w:rsidRPr="001E2B4A">
        <w:t xml:space="preserve">Step 1:  Set the value of </w:t>
      </w:r>
      <w:r w:rsidRPr="001E2B4A">
        <w:rPr>
          <w:i/>
        </w:rPr>
        <w:t xml:space="preserve">i </w:t>
      </w:r>
      <w:r w:rsidRPr="001E2B4A">
        <w:t>to 1</w:t>
      </w:r>
    </w:p>
    <w:p w14:paraId="29EC8744" w14:textId="77777777" w:rsidR="00896FBA" w:rsidRPr="001E2B4A" w:rsidRDefault="00896FBA" w:rsidP="00896FBA">
      <w:pPr>
        <w:spacing w:before="240" w:after="240"/>
        <w:ind w:left="1080" w:hanging="360"/>
      </w:pPr>
      <w:r w:rsidRPr="001E2B4A">
        <w:t xml:space="preserve">Step 2:  Set the values of </w:t>
      </w:r>
      <w:r w:rsidRPr="001E2B4A">
        <w:rPr>
          <w:i/>
        </w:rPr>
        <w:t xml:space="preserve">Won, Lost, </w:t>
      </w:r>
      <w:r w:rsidRPr="001E2B4A">
        <w:t xml:space="preserve">and </w:t>
      </w:r>
      <w:r w:rsidRPr="001E2B4A">
        <w:rPr>
          <w:i/>
        </w:rPr>
        <w:t xml:space="preserve">Tied </w:t>
      </w:r>
      <w:r w:rsidRPr="001E2B4A">
        <w:t>all to 0</w:t>
      </w:r>
    </w:p>
    <w:p w14:paraId="720DFB2A" w14:textId="77777777" w:rsidR="00896FBA" w:rsidRPr="001E2B4A" w:rsidRDefault="00896FBA" w:rsidP="00896FBA">
      <w:pPr>
        <w:spacing w:before="240" w:after="240"/>
        <w:ind w:left="1080" w:hanging="360"/>
      </w:pPr>
      <w:r w:rsidRPr="001E2B4A">
        <w:t xml:space="preserve">Step 3:  While </w:t>
      </w:r>
      <w:r w:rsidRPr="001E2B4A">
        <w:rPr>
          <w:i/>
        </w:rPr>
        <w:t xml:space="preserve">i </w:t>
      </w:r>
      <w:r w:rsidRPr="001E2B4A">
        <w:rPr>
          <w:u w:val="single"/>
        </w:rPr>
        <w:t>&lt;</w:t>
      </w:r>
      <w:r w:rsidRPr="001E2B4A">
        <w:t xml:space="preserve"> 10 do</w:t>
      </w:r>
    </w:p>
    <w:p w14:paraId="1D6974B1" w14:textId="77777777" w:rsidR="00896FBA" w:rsidRPr="001E2B4A" w:rsidRDefault="00896FBA" w:rsidP="00896FBA">
      <w:pPr>
        <w:spacing w:before="240" w:after="240"/>
        <w:ind w:left="1080" w:hanging="360"/>
        <w:rPr>
          <w:i/>
        </w:rPr>
      </w:pPr>
      <w:r w:rsidRPr="001E2B4A">
        <w:t xml:space="preserve">Step 4:         Get the value of </w:t>
      </w:r>
      <w:r w:rsidRPr="001E2B4A">
        <w:rPr>
          <w:i/>
        </w:rPr>
        <w:t>CSU</w:t>
      </w:r>
      <w:r w:rsidRPr="001E2B4A">
        <w:rPr>
          <w:i/>
          <w:vertAlign w:val="subscript"/>
        </w:rPr>
        <w:t>i</w:t>
      </w:r>
      <w:r w:rsidRPr="001E2B4A">
        <w:rPr>
          <w:i/>
        </w:rPr>
        <w:t xml:space="preserve"> </w:t>
      </w:r>
      <w:r w:rsidRPr="001E2B4A">
        <w:t xml:space="preserve">and </w:t>
      </w:r>
      <w:r w:rsidRPr="001E2B4A">
        <w:rPr>
          <w:i/>
        </w:rPr>
        <w:t>OPP</w:t>
      </w:r>
      <w:r w:rsidRPr="001E2B4A">
        <w:rPr>
          <w:i/>
          <w:vertAlign w:val="subscript"/>
        </w:rPr>
        <w:t>i</w:t>
      </w:r>
      <w:r w:rsidRPr="001E2B4A">
        <w:rPr>
          <w:i/>
        </w:rPr>
        <w:t xml:space="preserve"> </w:t>
      </w:r>
    </w:p>
    <w:p w14:paraId="71AE7CA5" w14:textId="77777777" w:rsidR="00896FBA" w:rsidRPr="001E2B4A" w:rsidRDefault="00896FBA" w:rsidP="00896FBA">
      <w:pPr>
        <w:spacing w:before="240" w:after="240"/>
        <w:ind w:left="1080" w:hanging="360"/>
      </w:pPr>
      <w:r w:rsidRPr="001E2B4A">
        <w:t xml:space="preserve">Step 5:         If </w:t>
      </w:r>
      <w:r w:rsidRPr="001E2B4A">
        <w:rPr>
          <w:i/>
        </w:rPr>
        <w:t>CSU</w:t>
      </w:r>
      <w:r w:rsidRPr="001E2B4A">
        <w:rPr>
          <w:i/>
          <w:vertAlign w:val="subscript"/>
        </w:rPr>
        <w:t>i</w:t>
      </w:r>
      <w:r w:rsidRPr="001E2B4A">
        <w:rPr>
          <w:i/>
        </w:rPr>
        <w:t xml:space="preserve"> </w:t>
      </w:r>
      <w:r w:rsidRPr="001E2B4A">
        <w:t xml:space="preserve">&gt; </w:t>
      </w:r>
      <w:r w:rsidRPr="001E2B4A">
        <w:rPr>
          <w:i/>
        </w:rPr>
        <w:t>OPP</w:t>
      </w:r>
      <w:r w:rsidRPr="001E2B4A">
        <w:rPr>
          <w:i/>
          <w:vertAlign w:val="subscript"/>
        </w:rPr>
        <w:t>i</w:t>
      </w:r>
      <w:r w:rsidRPr="001E2B4A">
        <w:rPr>
          <w:i/>
        </w:rPr>
        <w:t xml:space="preserve"> </w:t>
      </w:r>
      <w:r w:rsidRPr="001E2B4A">
        <w:t xml:space="preserve"> then</w:t>
      </w:r>
    </w:p>
    <w:p w14:paraId="4DF0B7AF" w14:textId="77777777" w:rsidR="00896FBA" w:rsidRPr="001E2B4A" w:rsidRDefault="00896FBA" w:rsidP="00896FBA">
      <w:pPr>
        <w:spacing w:before="240" w:after="240"/>
        <w:ind w:left="1080" w:hanging="360"/>
      </w:pPr>
      <w:r w:rsidRPr="001E2B4A">
        <w:t xml:space="preserve">Step 6:                Set the value of </w:t>
      </w:r>
      <w:r w:rsidRPr="001E2B4A">
        <w:rPr>
          <w:i/>
        </w:rPr>
        <w:t>Won</w:t>
      </w:r>
      <w:r w:rsidRPr="001E2B4A">
        <w:t xml:space="preserve"> to </w:t>
      </w:r>
      <w:r w:rsidRPr="001E2B4A">
        <w:rPr>
          <w:i/>
        </w:rPr>
        <w:t xml:space="preserve">Won </w:t>
      </w:r>
      <w:r w:rsidRPr="001E2B4A">
        <w:t>+ 1</w:t>
      </w:r>
    </w:p>
    <w:p w14:paraId="26C3843A" w14:textId="77777777" w:rsidR="00896FBA" w:rsidRPr="001E2B4A" w:rsidRDefault="00896FBA" w:rsidP="00896FBA">
      <w:pPr>
        <w:tabs>
          <w:tab w:val="left" w:pos="1530"/>
        </w:tabs>
        <w:spacing w:before="240" w:after="240"/>
        <w:ind w:left="1080" w:hanging="360"/>
      </w:pPr>
      <w:r w:rsidRPr="001E2B4A">
        <w:t xml:space="preserve">Step 7:        </w:t>
      </w:r>
      <w:r>
        <w:t xml:space="preserve"> </w:t>
      </w:r>
      <w:r w:rsidRPr="001E2B4A">
        <w:t xml:space="preserve">Else if </w:t>
      </w:r>
      <w:r w:rsidRPr="001E2B4A">
        <w:rPr>
          <w:i/>
        </w:rPr>
        <w:t>CSU</w:t>
      </w:r>
      <w:r w:rsidRPr="001E2B4A">
        <w:rPr>
          <w:i/>
          <w:vertAlign w:val="subscript"/>
        </w:rPr>
        <w:t>i</w:t>
      </w:r>
      <w:r w:rsidRPr="001E2B4A">
        <w:rPr>
          <w:i/>
        </w:rPr>
        <w:t xml:space="preserve"> </w:t>
      </w:r>
      <w:r w:rsidRPr="001E2B4A">
        <w:t xml:space="preserve">&lt; </w:t>
      </w:r>
      <w:r w:rsidRPr="001E2B4A">
        <w:rPr>
          <w:i/>
        </w:rPr>
        <w:t>OPP</w:t>
      </w:r>
      <w:r w:rsidRPr="001E2B4A">
        <w:rPr>
          <w:i/>
          <w:vertAlign w:val="subscript"/>
        </w:rPr>
        <w:t>i</w:t>
      </w:r>
      <w:r w:rsidRPr="001E2B4A">
        <w:rPr>
          <w:i/>
        </w:rPr>
        <w:t xml:space="preserve"> </w:t>
      </w:r>
      <w:r w:rsidRPr="001E2B4A">
        <w:t>then</w:t>
      </w:r>
    </w:p>
    <w:p w14:paraId="35B45BC5" w14:textId="77777777" w:rsidR="00896FBA" w:rsidRPr="001E2B4A" w:rsidRDefault="00896FBA" w:rsidP="00896FBA">
      <w:pPr>
        <w:spacing w:before="240" w:after="240"/>
        <w:ind w:left="1080" w:hanging="360"/>
      </w:pPr>
      <w:r w:rsidRPr="001E2B4A">
        <w:t xml:space="preserve">Step 8:                Set the value of </w:t>
      </w:r>
      <w:r w:rsidRPr="001E2B4A">
        <w:rPr>
          <w:i/>
        </w:rPr>
        <w:t xml:space="preserve">Lost </w:t>
      </w:r>
      <w:r w:rsidRPr="001E2B4A">
        <w:t xml:space="preserve">to </w:t>
      </w:r>
      <w:r w:rsidRPr="001E2B4A">
        <w:rPr>
          <w:i/>
        </w:rPr>
        <w:t xml:space="preserve">Lost </w:t>
      </w:r>
      <w:r w:rsidRPr="001E2B4A">
        <w:t>+ 1</w:t>
      </w:r>
    </w:p>
    <w:p w14:paraId="63315EF8" w14:textId="77777777" w:rsidR="00896FBA" w:rsidRPr="001E2B4A" w:rsidRDefault="00896FBA" w:rsidP="00896FBA">
      <w:pPr>
        <w:tabs>
          <w:tab w:val="left" w:pos="2340"/>
        </w:tabs>
        <w:spacing w:before="240" w:after="240"/>
        <w:ind w:left="720"/>
      </w:pPr>
      <w:r w:rsidRPr="001E2B4A">
        <w:t xml:space="preserve">Step 9:         Else </w:t>
      </w:r>
      <w:r>
        <w:br/>
      </w:r>
      <w:r>
        <w:br/>
        <w:t>Step 10:</w:t>
      </w:r>
      <w:r>
        <w:tab/>
      </w:r>
      <w:r w:rsidRPr="001E2B4A">
        <w:t xml:space="preserve">Set the value of </w:t>
      </w:r>
      <w:r w:rsidRPr="001E2B4A">
        <w:rPr>
          <w:i/>
        </w:rPr>
        <w:t xml:space="preserve">Tied </w:t>
      </w:r>
      <w:r w:rsidRPr="001E2B4A">
        <w:t xml:space="preserve">to </w:t>
      </w:r>
      <w:r w:rsidRPr="001E2B4A">
        <w:rPr>
          <w:i/>
        </w:rPr>
        <w:t xml:space="preserve">Tied </w:t>
      </w:r>
      <w:r w:rsidRPr="001E2B4A">
        <w:t>+ 1</w:t>
      </w:r>
    </w:p>
    <w:p w14:paraId="78153817" w14:textId="77777777" w:rsidR="00896FBA" w:rsidRPr="001E2B4A" w:rsidRDefault="00896FBA" w:rsidP="00896FBA">
      <w:pPr>
        <w:spacing w:before="240" w:after="240"/>
        <w:ind w:left="1080" w:hanging="360"/>
      </w:pPr>
      <w:r w:rsidRPr="001E2B4A">
        <w:t>Step 1</w:t>
      </w:r>
      <w:r>
        <w:t>1</w:t>
      </w:r>
      <w:r w:rsidRPr="001E2B4A">
        <w:t xml:space="preserve">:       Set the value of </w:t>
      </w:r>
      <w:r w:rsidRPr="001E2B4A">
        <w:rPr>
          <w:i/>
        </w:rPr>
        <w:t xml:space="preserve">i </w:t>
      </w:r>
      <w:r w:rsidRPr="001E2B4A">
        <w:t xml:space="preserve">to </w:t>
      </w:r>
      <w:r w:rsidRPr="001E2B4A">
        <w:rPr>
          <w:i/>
        </w:rPr>
        <w:t xml:space="preserve">i </w:t>
      </w:r>
      <w:r w:rsidRPr="001E2B4A">
        <w:t>+ 1</w:t>
      </w:r>
    </w:p>
    <w:p w14:paraId="6115CF0D" w14:textId="77777777" w:rsidR="00896FBA" w:rsidRPr="001E2B4A" w:rsidRDefault="00896FBA" w:rsidP="00896FBA">
      <w:pPr>
        <w:spacing w:before="240" w:after="240"/>
        <w:ind w:left="1080" w:hanging="360"/>
      </w:pPr>
      <w:r>
        <w:t xml:space="preserve">               </w:t>
      </w:r>
      <w:r w:rsidRPr="001E2B4A">
        <w:t>End of the While loop</w:t>
      </w:r>
    </w:p>
    <w:p w14:paraId="1CB519F0" w14:textId="77777777" w:rsidR="00896FBA" w:rsidRPr="001E2B4A" w:rsidRDefault="00896FBA" w:rsidP="00896FBA">
      <w:pPr>
        <w:spacing w:before="240" w:after="240"/>
        <w:ind w:left="1080" w:hanging="360"/>
        <w:rPr>
          <w:i/>
        </w:rPr>
      </w:pPr>
      <w:r w:rsidRPr="001E2B4A">
        <w:t>Step 1</w:t>
      </w:r>
      <w:r>
        <w:t>2</w:t>
      </w:r>
      <w:r w:rsidRPr="001E2B4A">
        <w:t xml:space="preserve">:  Print the values of </w:t>
      </w:r>
      <w:r w:rsidRPr="001E2B4A">
        <w:rPr>
          <w:i/>
        </w:rPr>
        <w:t>Won</w:t>
      </w:r>
      <w:r w:rsidRPr="001E2B4A">
        <w:t xml:space="preserve">, </w:t>
      </w:r>
      <w:r w:rsidRPr="001E2B4A">
        <w:rPr>
          <w:i/>
        </w:rPr>
        <w:t>Lost</w:t>
      </w:r>
      <w:r w:rsidRPr="001E2B4A">
        <w:t xml:space="preserve">, and </w:t>
      </w:r>
      <w:r w:rsidRPr="001E2B4A">
        <w:rPr>
          <w:i/>
        </w:rPr>
        <w:t>Tied</w:t>
      </w:r>
    </w:p>
    <w:p w14:paraId="6AB0DB76" w14:textId="77777777" w:rsidR="00896FBA" w:rsidRPr="001E2B4A" w:rsidRDefault="00896FBA" w:rsidP="00896FBA">
      <w:pPr>
        <w:spacing w:before="240" w:after="240"/>
        <w:ind w:left="1080" w:hanging="360"/>
      </w:pPr>
      <w:r w:rsidRPr="001E2B4A">
        <w:t>Step 1</w:t>
      </w:r>
      <w:r>
        <w:t>3</w:t>
      </w:r>
      <w:r w:rsidRPr="001E2B4A">
        <w:t xml:space="preserve">:  If </w:t>
      </w:r>
      <w:r w:rsidRPr="001E2B4A">
        <w:rPr>
          <w:i/>
        </w:rPr>
        <w:t xml:space="preserve">Won = </w:t>
      </w:r>
      <w:r w:rsidRPr="001E2B4A">
        <w:t>10, then</w:t>
      </w:r>
    </w:p>
    <w:p w14:paraId="1DE01E74" w14:textId="77777777" w:rsidR="00896FBA" w:rsidRPr="001E2B4A" w:rsidRDefault="00896FBA" w:rsidP="00896FBA">
      <w:pPr>
        <w:spacing w:before="240" w:after="240"/>
        <w:ind w:left="1080" w:hanging="360"/>
      </w:pPr>
      <w:r w:rsidRPr="001E2B4A">
        <w:t>Step 1</w:t>
      </w:r>
      <w:r>
        <w:t>4</w:t>
      </w:r>
      <w:r w:rsidRPr="001E2B4A">
        <w:t xml:space="preserve">:  </w:t>
      </w:r>
      <w:r>
        <w:tab/>
      </w:r>
      <w:r w:rsidRPr="001E2B4A">
        <w:t xml:space="preserve">Print the message, </w:t>
      </w:r>
      <w:r>
        <w:t>'</w:t>
      </w:r>
      <w:r w:rsidRPr="001E2B4A">
        <w:t>Congratulations on your undefeated season.</w:t>
      </w:r>
      <w:r>
        <w:t>'</w:t>
      </w:r>
      <w:r w:rsidRPr="001E2B4A">
        <w:t xml:space="preserve">  </w:t>
      </w:r>
    </w:p>
    <w:p w14:paraId="39FD00CA" w14:textId="77777777" w:rsidR="00896FBA" w:rsidRPr="001E2B4A" w:rsidRDefault="00896FBA" w:rsidP="00896FBA">
      <w:pPr>
        <w:numPr>
          <w:ilvl w:val="0"/>
          <w:numId w:val="37"/>
        </w:numPr>
        <w:suppressAutoHyphens w:val="0"/>
        <w:spacing w:before="240" w:after="240"/>
        <w:ind w:left="360"/>
        <w:rPr>
          <w:i/>
        </w:rPr>
      </w:pPr>
      <w:r w:rsidRPr="001E2B4A">
        <w:t>Algorithm:</w:t>
      </w:r>
    </w:p>
    <w:p w14:paraId="3A140526" w14:textId="77777777" w:rsidR="00896FBA" w:rsidRPr="001E2B4A" w:rsidRDefault="00896FBA" w:rsidP="00896FBA">
      <w:pPr>
        <w:spacing w:before="240" w:after="240"/>
        <w:ind w:left="1080" w:hanging="360"/>
      </w:pPr>
      <w:r w:rsidRPr="001E2B4A">
        <w:t xml:space="preserve">Step 1:  Set the value of </w:t>
      </w:r>
      <w:r w:rsidRPr="001E2B4A">
        <w:rPr>
          <w:i/>
        </w:rPr>
        <w:t xml:space="preserve">i </w:t>
      </w:r>
      <w:r w:rsidRPr="001E2B4A">
        <w:t>to 1</w:t>
      </w:r>
    </w:p>
    <w:p w14:paraId="2D164C63" w14:textId="77777777" w:rsidR="00896FBA" w:rsidRPr="001E2B4A" w:rsidRDefault="00896FBA" w:rsidP="00896FBA">
      <w:pPr>
        <w:spacing w:before="240" w:after="240"/>
        <w:ind w:left="1080" w:hanging="360"/>
      </w:pPr>
      <w:r w:rsidRPr="001E2B4A">
        <w:t xml:space="preserve">Step 2:  Set the value of </w:t>
      </w:r>
      <w:r w:rsidRPr="001E2B4A">
        <w:rPr>
          <w:i/>
        </w:rPr>
        <w:t>Total</w:t>
      </w:r>
      <w:r w:rsidRPr="001E2B4A">
        <w:t xml:space="preserve"> to 0</w:t>
      </w:r>
    </w:p>
    <w:p w14:paraId="4B7D33AD" w14:textId="77777777" w:rsidR="00896FBA" w:rsidRPr="001E2B4A" w:rsidRDefault="00896FBA" w:rsidP="00896FBA">
      <w:pPr>
        <w:spacing w:before="240" w:after="240"/>
        <w:ind w:left="1080" w:hanging="360"/>
      </w:pPr>
      <w:r w:rsidRPr="001E2B4A">
        <w:t xml:space="preserve">Step 3:  While </w:t>
      </w:r>
      <w:r w:rsidRPr="001E2B4A">
        <w:rPr>
          <w:i/>
        </w:rPr>
        <w:t xml:space="preserve">i </w:t>
      </w:r>
      <w:r w:rsidRPr="001E2B4A">
        <w:rPr>
          <w:u w:val="single"/>
        </w:rPr>
        <w:t>&lt;</w:t>
      </w:r>
      <w:r w:rsidRPr="001E2B4A">
        <w:t xml:space="preserve"> 14 do</w:t>
      </w:r>
    </w:p>
    <w:p w14:paraId="1D345927" w14:textId="77777777" w:rsidR="00896FBA" w:rsidRPr="001E2B4A" w:rsidRDefault="00896FBA" w:rsidP="00896FBA">
      <w:pPr>
        <w:spacing w:before="240" w:after="240"/>
        <w:ind w:left="1080" w:hanging="360"/>
      </w:pPr>
      <w:r w:rsidRPr="001E2B4A">
        <w:t xml:space="preserve">Step 4:      </w:t>
      </w:r>
      <w:r>
        <w:tab/>
      </w:r>
      <w:r w:rsidRPr="001E2B4A">
        <w:t xml:space="preserve">Get the value of </w:t>
      </w:r>
      <w:r w:rsidRPr="001E2B4A">
        <w:rPr>
          <w:i/>
        </w:rPr>
        <w:t>E</w:t>
      </w:r>
      <w:r w:rsidRPr="001E2B4A">
        <w:rPr>
          <w:i/>
          <w:vertAlign w:val="subscript"/>
        </w:rPr>
        <w:t>i</w:t>
      </w:r>
    </w:p>
    <w:p w14:paraId="7C4CF6D2" w14:textId="77777777" w:rsidR="00896FBA" w:rsidRPr="001E2B4A" w:rsidRDefault="00896FBA" w:rsidP="00896FBA">
      <w:pPr>
        <w:spacing w:before="240" w:after="240"/>
        <w:ind w:left="1080" w:hanging="360"/>
        <w:rPr>
          <w:i/>
          <w:vertAlign w:val="subscript"/>
        </w:rPr>
      </w:pPr>
      <w:r w:rsidRPr="001E2B4A">
        <w:t xml:space="preserve">Step 5:      </w:t>
      </w:r>
      <w:r>
        <w:tab/>
      </w:r>
      <w:r w:rsidRPr="001E2B4A">
        <w:t xml:space="preserve">Set the value of </w:t>
      </w:r>
      <w:r w:rsidRPr="001E2B4A">
        <w:rPr>
          <w:i/>
        </w:rPr>
        <w:t>Total</w:t>
      </w:r>
      <w:r w:rsidRPr="001E2B4A">
        <w:t xml:space="preserve"> to </w:t>
      </w:r>
      <w:r w:rsidRPr="001E2B4A">
        <w:rPr>
          <w:i/>
        </w:rPr>
        <w:t xml:space="preserve">Total </w:t>
      </w:r>
      <w:r w:rsidRPr="001E2B4A">
        <w:t xml:space="preserve">+ </w:t>
      </w:r>
      <w:r w:rsidRPr="001E2B4A">
        <w:rPr>
          <w:i/>
        </w:rPr>
        <w:t>E</w:t>
      </w:r>
      <w:r w:rsidRPr="001E2B4A">
        <w:rPr>
          <w:i/>
          <w:vertAlign w:val="subscript"/>
        </w:rPr>
        <w:t>i</w:t>
      </w:r>
    </w:p>
    <w:p w14:paraId="2FA5C556" w14:textId="77777777" w:rsidR="00896FBA" w:rsidRPr="001E2B4A" w:rsidRDefault="00896FBA" w:rsidP="00896FBA">
      <w:pPr>
        <w:spacing w:before="240" w:after="240"/>
        <w:ind w:left="1080" w:hanging="360"/>
      </w:pPr>
      <w:r w:rsidRPr="001E2B4A">
        <w:t xml:space="preserve">Step 6:      </w:t>
      </w:r>
      <w:r>
        <w:tab/>
      </w:r>
      <w:r w:rsidRPr="001E2B4A">
        <w:t xml:space="preserve">Set the value of </w:t>
      </w:r>
      <w:r w:rsidRPr="001E2B4A">
        <w:rPr>
          <w:i/>
        </w:rPr>
        <w:t xml:space="preserve">i </w:t>
      </w:r>
      <w:r w:rsidRPr="001E2B4A">
        <w:t xml:space="preserve">to </w:t>
      </w:r>
      <w:r w:rsidRPr="001E2B4A">
        <w:rPr>
          <w:i/>
        </w:rPr>
        <w:t xml:space="preserve">i </w:t>
      </w:r>
      <w:r w:rsidRPr="001E2B4A">
        <w:t>+ 1</w:t>
      </w:r>
    </w:p>
    <w:p w14:paraId="05902F37" w14:textId="77777777" w:rsidR="00896FBA" w:rsidRPr="001E2B4A" w:rsidRDefault="00896FBA" w:rsidP="00896FBA">
      <w:pPr>
        <w:spacing w:before="240" w:after="240"/>
        <w:ind w:left="1080" w:hanging="360"/>
      </w:pPr>
      <w:r w:rsidRPr="001E2B4A">
        <w:t xml:space="preserve">              End of While loop</w:t>
      </w:r>
    </w:p>
    <w:p w14:paraId="07700296" w14:textId="77777777" w:rsidR="00896FBA" w:rsidRPr="001E2B4A" w:rsidRDefault="00896FBA" w:rsidP="00896FBA">
      <w:pPr>
        <w:spacing w:before="240" w:after="240"/>
        <w:ind w:left="1080" w:hanging="360"/>
        <w:rPr>
          <w:i/>
        </w:rPr>
      </w:pPr>
      <w:r w:rsidRPr="001E2B4A">
        <w:t xml:space="preserve">Step 7:  Get the value of </w:t>
      </w:r>
      <w:r w:rsidRPr="001E2B4A">
        <w:rPr>
          <w:i/>
        </w:rPr>
        <w:t>F</w:t>
      </w:r>
    </w:p>
    <w:p w14:paraId="6F1FF168" w14:textId="77777777" w:rsidR="00896FBA" w:rsidRPr="001E2B4A" w:rsidRDefault="00896FBA" w:rsidP="00896FBA">
      <w:pPr>
        <w:spacing w:before="240" w:after="240"/>
        <w:ind w:left="1080" w:hanging="360"/>
      </w:pPr>
      <w:r w:rsidRPr="001E2B4A">
        <w:t xml:space="preserve">Step 8:  Set the value of </w:t>
      </w:r>
      <w:r w:rsidRPr="001E2B4A">
        <w:rPr>
          <w:i/>
        </w:rPr>
        <w:t xml:space="preserve">Total </w:t>
      </w:r>
      <w:r w:rsidRPr="001E2B4A">
        <w:t xml:space="preserve">to </w:t>
      </w:r>
      <w:r w:rsidRPr="001E2B4A">
        <w:rPr>
          <w:i/>
        </w:rPr>
        <w:t>Total</w:t>
      </w:r>
      <w:r w:rsidRPr="001E2B4A">
        <w:t xml:space="preserve"> + 2</w:t>
      </w:r>
      <w:r w:rsidRPr="001E2B4A">
        <w:rPr>
          <w:i/>
        </w:rPr>
        <w:t>F</w:t>
      </w:r>
    </w:p>
    <w:p w14:paraId="377D1679" w14:textId="77777777" w:rsidR="00896FBA" w:rsidRPr="001E2B4A" w:rsidRDefault="00896FBA" w:rsidP="00896FBA">
      <w:pPr>
        <w:spacing w:before="240" w:after="240"/>
        <w:ind w:left="1080" w:hanging="360"/>
      </w:pPr>
      <w:r w:rsidRPr="001E2B4A">
        <w:t xml:space="preserve">Step 9:  Set the value of </w:t>
      </w:r>
      <w:r w:rsidRPr="001E2B4A">
        <w:rPr>
          <w:i/>
        </w:rPr>
        <w:t>Ave</w:t>
      </w:r>
      <w:r w:rsidRPr="001E2B4A">
        <w:t xml:space="preserve"> to </w:t>
      </w:r>
      <w:r w:rsidRPr="001E2B4A">
        <w:rPr>
          <w:i/>
        </w:rPr>
        <w:t>Total</w:t>
      </w:r>
      <w:r w:rsidRPr="001E2B4A">
        <w:t xml:space="preserve"> / 16</w:t>
      </w:r>
    </w:p>
    <w:p w14:paraId="54D3E4D1" w14:textId="77777777" w:rsidR="00896FBA" w:rsidRPr="001E2B4A" w:rsidRDefault="00896FBA" w:rsidP="00896FBA">
      <w:pPr>
        <w:spacing w:before="240" w:after="240"/>
        <w:ind w:left="1080" w:hanging="360"/>
        <w:rPr>
          <w:i/>
        </w:rPr>
      </w:pPr>
      <w:r w:rsidRPr="001E2B4A">
        <w:t xml:space="preserve">Step 10: Print the value of </w:t>
      </w:r>
      <w:r w:rsidRPr="001E2B4A">
        <w:rPr>
          <w:i/>
        </w:rPr>
        <w:t>Ave</w:t>
      </w:r>
    </w:p>
    <w:p w14:paraId="5FFDFCFE" w14:textId="77777777" w:rsidR="00896FBA" w:rsidRPr="001E2B4A" w:rsidRDefault="00896FBA" w:rsidP="00896FBA">
      <w:pPr>
        <w:numPr>
          <w:ilvl w:val="0"/>
          <w:numId w:val="37"/>
        </w:numPr>
        <w:suppressAutoHyphens w:val="0"/>
        <w:spacing w:before="240" w:after="240"/>
        <w:ind w:left="360"/>
        <w:rPr>
          <w:i/>
        </w:rPr>
      </w:pPr>
      <w:r w:rsidRPr="001E2B4A">
        <w:t>Algorithm:</w:t>
      </w:r>
    </w:p>
    <w:p w14:paraId="2DDF78A9" w14:textId="77777777" w:rsidR="00896FBA" w:rsidRDefault="00896FBA" w:rsidP="00896FBA">
      <w:pPr>
        <w:spacing w:before="240" w:after="240"/>
        <w:ind w:left="1080" w:hanging="360"/>
      </w:pPr>
      <w:r>
        <w:t xml:space="preserve">Step 1:  Set the value of </w:t>
      </w:r>
      <w:r w:rsidRPr="005943F5">
        <w:rPr>
          <w:i/>
        </w:rPr>
        <w:t>TotalCost</w:t>
      </w:r>
      <w:r>
        <w:t xml:space="preserve"> to 0</w:t>
      </w:r>
    </w:p>
    <w:p w14:paraId="7124C3CF" w14:textId="77777777" w:rsidR="00896FBA" w:rsidRDefault="00896FBA" w:rsidP="00896FBA">
      <w:pPr>
        <w:tabs>
          <w:tab w:val="left" w:pos="1440"/>
        </w:tabs>
        <w:spacing w:before="240" w:after="240"/>
        <w:ind w:left="1080" w:hanging="360"/>
      </w:pPr>
      <w:r>
        <w:t>Step 2:  Do</w:t>
      </w:r>
    </w:p>
    <w:p w14:paraId="2A78C2ED" w14:textId="77777777" w:rsidR="00896FBA" w:rsidRDefault="00896FBA" w:rsidP="00896FBA">
      <w:pPr>
        <w:tabs>
          <w:tab w:val="left" w:pos="1800"/>
        </w:tabs>
        <w:spacing w:before="240" w:after="240"/>
        <w:ind w:left="1080" w:hanging="360"/>
        <w:rPr>
          <w:i/>
        </w:rPr>
      </w:pPr>
      <w:r>
        <w:t xml:space="preserve">Step 3:  </w:t>
      </w:r>
      <w:r>
        <w:tab/>
      </w:r>
      <w:r>
        <w:tab/>
      </w:r>
      <w:r w:rsidRPr="001E2B4A">
        <w:t>Get value</w:t>
      </w:r>
      <w:r>
        <w:t>s</w:t>
      </w:r>
      <w:r w:rsidRPr="001E2B4A">
        <w:t xml:space="preserve"> for </w:t>
      </w:r>
      <w:r>
        <w:rPr>
          <w:i/>
        </w:rPr>
        <w:t>P</w:t>
      </w:r>
      <w:r w:rsidRPr="001E2B4A">
        <w:rPr>
          <w:i/>
        </w:rPr>
        <w:t xml:space="preserve"> </w:t>
      </w:r>
      <w:r w:rsidRPr="001E2B4A">
        <w:t xml:space="preserve">and </w:t>
      </w:r>
      <w:r>
        <w:rPr>
          <w:i/>
        </w:rPr>
        <w:t>Q</w:t>
      </w:r>
    </w:p>
    <w:p w14:paraId="75DAD922" w14:textId="77777777" w:rsidR="00896FBA" w:rsidRDefault="00896FBA" w:rsidP="00896FBA">
      <w:pPr>
        <w:tabs>
          <w:tab w:val="left" w:pos="1800"/>
        </w:tabs>
        <w:spacing w:before="240" w:after="240"/>
        <w:ind w:left="1080" w:hanging="360"/>
        <w:rPr>
          <w:i/>
        </w:rPr>
      </w:pPr>
      <w:r>
        <w:t>Step 4:</w:t>
      </w:r>
      <w:r>
        <w:tab/>
      </w:r>
      <w:r>
        <w:tab/>
        <w:t xml:space="preserve">Set the value of </w:t>
      </w:r>
      <w:r w:rsidRPr="000F79A8">
        <w:rPr>
          <w:i/>
        </w:rPr>
        <w:t>Subtotal</w:t>
      </w:r>
      <w:r>
        <w:t xml:space="preserve"> to </w:t>
      </w:r>
      <w:r w:rsidRPr="000F79A8">
        <w:rPr>
          <w:i/>
        </w:rPr>
        <w:t>P</w:t>
      </w:r>
      <w:r>
        <w:t xml:space="preserve"> </w:t>
      </w:r>
      <w:r w:rsidRPr="00977A14">
        <w:sym w:font="Symbol" w:char="F0B4"/>
      </w:r>
      <w:r>
        <w:t xml:space="preserve"> </w:t>
      </w:r>
      <w:r w:rsidRPr="000F79A8">
        <w:rPr>
          <w:i/>
        </w:rPr>
        <w:t>Q</w:t>
      </w:r>
    </w:p>
    <w:p w14:paraId="67C8E1CA" w14:textId="77777777" w:rsidR="00896FBA" w:rsidRDefault="00896FBA" w:rsidP="00896FBA">
      <w:pPr>
        <w:tabs>
          <w:tab w:val="left" w:pos="1800"/>
        </w:tabs>
        <w:spacing w:before="240" w:after="240"/>
        <w:ind w:left="1080" w:hanging="360"/>
        <w:rPr>
          <w:i/>
        </w:rPr>
      </w:pPr>
      <w:r>
        <w:t>Step 5:</w:t>
      </w:r>
      <w:r>
        <w:tab/>
      </w:r>
      <w:r>
        <w:tab/>
        <w:t xml:space="preserve">Set the value of </w:t>
      </w:r>
      <w:r w:rsidRPr="000F79A8">
        <w:rPr>
          <w:i/>
        </w:rPr>
        <w:t>Total</w:t>
      </w:r>
      <w:r>
        <w:rPr>
          <w:i/>
        </w:rPr>
        <w:t>Cost</w:t>
      </w:r>
      <w:r>
        <w:t xml:space="preserve"> to </w:t>
      </w:r>
      <w:r w:rsidRPr="005943F5">
        <w:rPr>
          <w:i/>
        </w:rPr>
        <w:t>TotalCost</w:t>
      </w:r>
      <w:r>
        <w:t xml:space="preserve"> + (1.06)</w:t>
      </w:r>
      <w:r w:rsidRPr="00981171">
        <w:t xml:space="preserve"> </w:t>
      </w:r>
      <w:r w:rsidRPr="00977A14">
        <w:sym w:font="Symbol" w:char="F0B4"/>
      </w:r>
      <w:r>
        <w:t xml:space="preserve"> </w:t>
      </w:r>
      <w:r w:rsidRPr="000F79A8">
        <w:rPr>
          <w:i/>
        </w:rPr>
        <w:t>Subtotal</w:t>
      </w:r>
    </w:p>
    <w:p w14:paraId="208AE6B7" w14:textId="77777777" w:rsidR="00896FBA" w:rsidRPr="005943F5" w:rsidRDefault="00896FBA" w:rsidP="00896FBA">
      <w:pPr>
        <w:tabs>
          <w:tab w:val="left" w:pos="1440"/>
          <w:tab w:val="left" w:pos="1530"/>
          <w:tab w:val="left" w:pos="1800"/>
        </w:tabs>
        <w:spacing w:before="240" w:after="240"/>
        <w:ind w:left="1080" w:hanging="360"/>
      </w:pPr>
      <w:r>
        <w:rPr>
          <w:i/>
        </w:rPr>
        <w:tab/>
      </w:r>
      <w:r>
        <w:rPr>
          <w:i/>
        </w:rPr>
        <w:tab/>
      </w:r>
      <w:r w:rsidRPr="001F5978">
        <w:t>While</w:t>
      </w:r>
      <w:r w:rsidRPr="008C26EB">
        <w:t xml:space="preserve"> (</w:t>
      </w:r>
      <w:r>
        <w:rPr>
          <w:i/>
        </w:rPr>
        <w:t xml:space="preserve">TotalCost </w:t>
      </w:r>
      <w:r w:rsidRPr="008C26EB">
        <w:t>&lt; 1000)</w:t>
      </w:r>
    </w:p>
    <w:p w14:paraId="0BC1B647" w14:textId="77777777" w:rsidR="00896FBA" w:rsidRPr="001E2B4A" w:rsidRDefault="00896FBA" w:rsidP="00896FBA">
      <w:pPr>
        <w:tabs>
          <w:tab w:val="left" w:pos="1800"/>
        </w:tabs>
        <w:spacing w:before="240" w:after="240"/>
        <w:ind w:left="1080" w:hanging="360"/>
        <w:rPr>
          <w:i/>
        </w:rPr>
      </w:pPr>
      <w:r w:rsidRPr="001E2B4A">
        <w:t xml:space="preserve">Step 6:    Print the value of </w:t>
      </w:r>
      <w:r w:rsidRPr="001E2B4A">
        <w:rPr>
          <w:i/>
        </w:rPr>
        <w:t>TotalCost</w:t>
      </w:r>
    </w:p>
    <w:p w14:paraId="217A7353" w14:textId="77777777" w:rsidR="00896FBA" w:rsidRPr="001E2B4A" w:rsidRDefault="00896FBA" w:rsidP="00896FBA">
      <w:pPr>
        <w:numPr>
          <w:ilvl w:val="0"/>
          <w:numId w:val="37"/>
        </w:numPr>
        <w:tabs>
          <w:tab w:val="clear" w:pos="585"/>
          <w:tab w:val="num" w:pos="360"/>
        </w:tabs>
        <w:suppressAutoHyphens w:val="0"/>
        <w:spacing w:before="240" w:after="240"/>
        <w:ind w:left="360"/>
        <w:rPr>
          <w:i/>
        </w:rPr>
      </w:pPr>
      <w:r w:rsidRPr="001E2B4A">
        <w:rPr>
          <w:i/>
        </w:rPr>
        <w:t xml:space="preserve"> </w:t>
      </w:r>
      <w:r w:rsidRPr="001E2B4A">
        <w:t xml:space="preserve">The tricky part is in steps 6 through 9.  If you use </w:t>
      </w:r>
      <w:r>
        <w:t xml:space="preserve">no more than </w:t>
      </w:r>
      <w:r w:rsidRPr="001E2B4A">
        <w:t xml:space="preserve">1000 kilowatt hours in the month then you get charged $.06 for each.  If you use more than 1000, then you get charged $.06 for the first 1000 hours and $.08 for each of the remaining hours.  There are </w:t>
      </w:r>
      <w:r w:rsidRPr="001E2B4A">
        <w:rPr>
          <w:i/>
        </w:rPr>
        <w:t>M</w:t>
      </w:r>
      <w:r w:rsidRPr="001E2B4A">
        <w:rPr>
          <w:i/>
          <w:vertAlign w:val="subscript"/>
        </w:rPr>
        <w:t>i</w:t>
      </w:r>
      <w:r w:rsidRPr="001E2B4A">
        <w:rPr>
          <w:i/>
        </w:rPr>
        <w:t xml:space="preserve"> </w:t>
      </w:r>
      <w:r w:rsidRPr="001E2B4A">
        <w:t xml:space="preserve">– 1000 remaining hours, since </w:t>
      </w:r>
      <w:r w:rsidRPr="001E2B4A">
        <w:rPr>
          <w:i/>
        </w:rPr>
        <w:t>M</w:t>
      </w:r>
      <w:r w:rsidRPr="001E2B4A">
        <w:rPr>
          <w:i/>
          <w:vertAlign w:val="subscript"/>
        </w:rPr>
        <w:t>i</w:t>
      </w:r>
      <w:r w:rsidRPr="001E2B4A">
        <w:rPr>
          <w:i/>
        </w:rPr>
        <w:t xml:space="preserve"> </w:t>
      </w:r>
      <w:r w:rsidRPr="001E2B4A">
        <w:t xml:space="preserve">is the number of hours in the </w:t>
      </w:r>
      <w:r w:rsidRPr="001E2B4A">
        <w:rPr>
          <w:i/>
        </w:rPr>
        <w:t>i</w:t>
      </w:r>
      <w:r w:rsidRPr="001E2B4A">
        <w:t xml:space="preserve">th month.  Also, remember that </w:t>
      </w:r>
      <w:r w:rsidRPr="001E2B4A">
        <w:rPr>
          <w:i/>
        </w:rPr>
        <w:t>KWBegin</w:t>
      </w:r>
      <w:r w:rsidRPr="001E2B4A">
        <w:rPr>
          <w:i/>
          <w:vertAlign w:val="subscript"/>
        </w:rPr>
        <w:t>i</w:t>
      </w:r>
      <w:r w:rsidRPr="001E2B4A">
        <w:t xml:space="preserve"> and </w:t>
      </w:r>
      <w:r w:rsidRPr="001E2B4A">
        <w:rPr>
          <w:i/>
        </w:rPr>
        <w:t>KWEnd</w:t>
      </w:r>
      <w:r w:rsidRPr="001E2B4A">
        <w:rPr>
          <w:i/>
          <w:vertAlign w:val="subscript"/>
        </w:rPr>
        <w:t>i</w:t>
      </w:r>
      <w:r w:rsidRPr="001E2B4A">
        <w:t xml:space="preserve"> are meter readings, so we can determine the total kilowatt-hours used for the whole year by subtracting the first meter reading (</w:t>
      </w:r>
      <w:r w:rsidRPr="001E2B4A">
        <w:rPr>
          <w:i/>
        </w:rPr>
        <w:t>KWBegin</w:t>
      </w:r>
      <w:r w:rsidRPr="001E2B4A">
        <w:rPr>
          <w:vertAlign w:val="subscript"/>
        </w:rPr>
        <w:t>1</w:t>
      </w:r>
      <w:r w:rsidRPr="001E2B4A">
        <w:t>) from the last (</w:t>
      </w:r>
      <w:r w:rsidRPr="001E2B4A">
        <w:rPr>
          <w:i/>
        </w:rPr>
        <w:t>KWEnd</w:t>
      </w:r>
      <w:r w:rsidRPr="001E2B4A">
        <w:rPr>
          <w:vertAlign w:val="subscript"/>
        </w:rPr>
        <w:t>12</w:t>
      </w:r>
      <w:r w:rsidRPr="001E2B4A">
        <w:t>).</w:t>
      </w:r>
    </w:p>
    <w:p w14:paraId="71A6ED19" w14:textId="77777777" w:rsidR="00896FBA" w:rsidRPr="001E2B4A" w:rsidRDefault="00896FBA" w:rsidP="00896FBA">
      <w:pPr>
        <w:spacing w:before="240" w:after="240"/>
        <w:ind w:left="1080" w:hanging="360"/>
      </w:pPr>
      <w:r w:rsidRPr="001E2B4A">
        <w:t xml:space="preserve">Step 1:  Set the value of </w:t>
      </w:r>
      <w:r w:rsidRPr="001E2B4A">
        <w:rPr>
          <w:i/>
        </w:rPr>
        <w:t xml:space="preserve">i </w:t>
      </w:r>
      <w:r w:rsidRPr="001E2B4A">
        <w:t>to 1</w:t>
      </w:r>
    </w:p>
    <w:p w14:paraId="2BE2CFE5" w14:textId="77777777" w:rsidR="00896FBA" w:rsidRPr="001E2B4A" w:rsidRDefault="00896FBA" w:rsidP="00896FBA">
      <w:pPr>
        <w:spacing w:before="240" w:after="240"/>
        <w:ind w:left="1080" w:hanging="360"/>
      </w:pPr>
      <w:r w:rsidRPr="001E2B4A">
        <w:t xml:space="preserve">Step 2:  Set the value of </w:t>
      </w:r>
      <w:r w:rsidRPr="001E2B4A">
        <w:rPr>
          <w:i/>
        </w:rPr>
        <w:t xml:space="preserve">AnnualCharge </w:t>
      </w:r>
      <w:r w:rsidRPr="001E2B4A">
        <w:t>to 0</w:t>
      </w:r>
    </w:p>
    <w:p w14:paraId="374E48C0" w14:textId="77777777" w:rsidR="00896FBA" w:rsidRPr="001E2B4A" w:rsidRDefault="00896FBA" w:rsidP="00896FBA">
      <w:pPr>
        <w:spacing w:before="240" w:after="240"/>
        <w:ind w:left="1080" w:hanging="360"/>
      </w:pPr>
      <w:r w:rsidRPr="001E2B4A">
        <w:t xml:space="preserve">Step 3:  While </w:t>
      </w:r>
      <w:r w:rsidRPr="001E2B4A">
        <w:rPr>
          <w:i/>
        </w:rPr>
        <w:t xml:space="preserve">i </w:t>
      </w:r>
      <w:r w:rsidRPr="001E2B4A">
        <w:rPr>
          <w:u w:val="single"/>
        </w:rPr>
        <w:t>&lt;</w:t>
      </w:r>
      <w:r w:rsidRPr="001E2B4A">
        <w:t xml:space="preserve"> 12 do</w:t>
      </w:r>
    </w:p>
    <w:p w14:paraId="5149CF4E" w14:textId="77777777" w:rsidR="00896FBA" w:rsidRPr="001E2B4A" w:rsidRDefault="00896FBA" w:rsidP="00896FBA">
      <w:pPr>
        <w:tabs>
          <w:tab w:val="left" w:pos="1800"/>
        </w:tabs>
        <w:spacing w:before="240" w:after="240"/>
        <w:ind w:left="1080" w:hanging="360"/>
      </w:pPr>
      <w:r w:rsidRPr="001E2B4A">
        <w:t xml:space="preserve">Step 4:    </w:t>
      </w:r>
      <w:r>
        <w:tab/>
      </w:r>
      <w:r>
        <w:tab/>
      </w:r>
      <w:r w:rsidRPr="001E2B4A">
        <w:t xml:space="preserve">Get the value of </w:t>
      </w:r>
      <w:r w:rsidRPr="001E2B4A">
        <w:rPr>
          <w:i/>
        </w:rPr>
        <w:t>KWBegin</w:t>
      </w:r>
      <w:r w:rsidRPr="001E2B4A">
        <w:rPr>
          <w:i/>
          <w:vertAlign w:val="subscript"/>
        </w:rPr>
        <w:t>i</w:t>
      </w:r>
      <w:r w:rsidRPr="001E2B4A">
        <w:rPr>
          <w:i/>
        </w:rPr>
        <w:t xml:space="preserve"> </w:t>
      </w:r>
      <w:r w:rsidRPr="001E2B4A">
        <w:t xml:space="preserve">and </w:t>
      </w:r>
      <w:r w:rsidRPr="001E2B4A">
        <w:rPr>
          <w:i/>
        </w:rPr>
        <w:t>KWEnd</w:t>
      </w:r>
      <w:r w:rsidRPr="001E2B4A">
        <w:rPr>
          <w:i/>
          <w:vertAlign w:val="subscript"/>
        </w:rPr>
        <w:t xml:space="preserve">i </w:t>
      </w:r>
    </w:p>
    <w:p w14:paraId="17A2D036" w14:textId="77777777" w:rsidR="00896FBA" w:rsidRPr="001E2B4A" w:rsidRDefault="00896FBA" w:rsidP="00896FBA">
      <w:pPr>
        <w:tabs>
          <w:tab w:val="left" w:pos="1800"/>
        </w:tabs>
        <w:spacing w:before="240" w:after="240"/>
        <w:ind w:left="1080" w:hanging="360"/>
      </w:pPr>
      <w:r w:rsidRPr="001E2B4A">
        <w:t xml:space="preserve">Step 5:    </w:t>
      </w:r>
      <w:r>
        <w:tab/>
      </w:r>
      <w:r>
        <w:tab/>
      </w:r>
      <w:r w:rsidRPr="001E2B4A">
        <w:t xml:space="preserve">Set the value of </w:t>
      </w:r>
      <w:r w:rsidRPr="001E2B4A">
        <w:rPr>
          <w:i/>
        </w:rPr>
        <w:t>M</w:t>
      </w:r>
      <w:r w:rsidRPr="001E2B4A">
        <w:rPr>
          <w:i/>
          <w:vertAlign w:val="subscript"/>
        </w:rPr>
        <w:t>i</w:t>
      </w:r>
      <w:r w:rsidRPr="001E2B4A">
        <w:t xml:space="preserve"> to </w:t>
      </w:r>
      <w:r w:rsidRPr="001E2B4A">
        <w:rPr>
          <w:i/>
        </w:rPr>
        <w:t>KWEnd</w:t>
      </w:r>
      <w:r w:rsidRPr="001E2B4A">
        <w:rPr>
          <w:i/>
          <w:vertAlign w:val="subscript"/>
        </w:rPr>
        <w:t>i</w:t>
      </w:r>
      <w:r w:rsidRPr="001E2B4A">
        <w:rPr>
          <w:i/>
        </w:rPr>
        <w:t xml:space="preserve"> </w:t>
      </w:r>
      <w:r w:rsidRPr="001E2B4A">
        <w:t xml:space="preserve">– </w:t>
      </w:r>
      <w:r w:rsidRPr="001E2B4A">
        <w:rPr>
          <w:i/>
        </w:rPr>
        <w:t>KWBegin</w:t>
      </w:r>
      <w:r w:rsidRPr="001E2B4A">
        <w:rPr>
          <w:i/>
          <w:vertAlign w:val="subscript"/>
        </w:rPr>
        <w:t>i</w:t>
      </w:r>
    </w:p>
    <w:p w14:paraId="5C1A582B" w14:textId="77777777" w:rsidR="00896FBA" w:rsidRPr="001E2B4A" w:rsidRDefault="00896FBA" w:rsidP="00896FBA">
      <w:pPr>
        <w:tabs>
          <w:tab w:val="left" w:pos="1800"/>
        </w:tabs>
        <w:spacing w:before="240" w:after="240"/>
        <w:ind w:left="1080" w:hanging="360"/>
      </w:pPr>
      <w:r w:rsidRPr="001E2B4A">
        <w:t xml:space="preserve">Step 6:    </w:t>
      </w:r>
      <w:r>
        <w:tab/>
      </w:r>
      <w:r>
        <w:tab/>
      </w:r>
      <w:r w:rsidRPr="001E2B4A">
        <w:t xml:space="preserve">If </w:t>
      </w:r>
      <w:r w:rsidRPr="001E2B4A">
        <w:rPr>
          <w:i/>
        </w:rPr>
        <w:t>M</w:t>
      </w:r>
      <w:r w:rsidRPr="001E2B4A">
        <w:rPr>
          <w:i/>
          <w:vertAlign w:val="subscript"/>
        </w:rPr>
        <w:t>i</w:t>
      </w:r>
      <w:r w:rsidRPr="001E2B4A">
        <w:t xml:space="preserve"> </w:t>
      </w:r>
      <w:r w:rsidRPr="001E2B4A">
        <w:rPr>
          <w:u w:val="single"/>
        </w:rPr>
        <w:t>&lt;</w:t>
      </w:r>
      <w:r w:rsidRPr="001E2B4A">
        <w:t xml:space="preserve"> 1000 then</w:t>
      </w:r>
    </w:p>
    <w:p w14:paraId="79B55E6E" w14:textId="77777777" w:rsidR="00896FBA" w:rsidRPr="001E2B4A" w:rsidRDefault="00896FBA" w:rsidP="00896FBA">
      <w:pPr>
        <w:tabs>
          <w:tab w:val="left" w:pos="1800"/>
          <w:tab w:val="left" w:pos="2160"/>
        </w:tabs>
        <w:spacing w:before="240" w:after="240"/>
        <w:ind w:left="1080" w:hanging="360"/>
      </w:pPr>
      <w:r w:rsidRPr="001E2B4A">
        <w:t xml:space="preserve">Step 7:      </w:t>
      </w:r>
      <w:r>
        <w:tab/>
      </w:r>
      <w:r>
        <w:tab/>
      </w:r>
      <w:r>
        <w:tab/>
      </w:r>
      <w:r w:rsidRPr="001E2B4A">
        <w:t xml:space="preserve">Set </w:t>
      </w:r>
      <w:r w:rsidRPr="001E2B4A">
        <w:rPr>
          <w:i/>
        </w:rPr>
        <w:t xml:space="preserve">AnnualCharge </w:t>
      </w:r>
      <w:r w:rsidRPr="001E2B4A">
        <w:t xml:space="preserve">to </w:t>
      </w:r>
      <w:r w:rsidRPr="001E2B4A">
        <w:rPr>
          <w:i/>
        </w:rPr>
        <w:t>AnnualCharge</w:t>
      </w:r>
      <w:r w:rsidRPr="001E2B4A">
        <w:t xml:space="preserve"> + (.06</w:t>
      </w:r>
      <w:r w:rsidRPr="001E2B4A">
        <w:rPr>
          <w:i/>
        </w:rPr>
        <w:t>M</w:t>
      </w:r>
      <w:r w:rsidRPr="001E2B4A">
        <w:rPr>
          <w:i/>
          <w:vertAlign w:val="subscript"/>
        </w:rPr>
        <w:t>i</w:t>
      </w:r>
      <w:r w:rsidRPr="001E2B4A">
        <w:t>)</w:t>
      </w:r>
    </w:p>
    <w:p w14:paraId="3DF4A8FB" w14:textId="77777777" w:rsidR="00896FBA" w:rsidRPr="001E2B4A" w:rsidRDefault="00896FBA" w:rsidP="00896FBA">
      <w:pPr>
        <w:tabs>
          <w:tab w:val="left" w:pos="1800"/>
        </w:tabs>
        <w:spacing w:before="240" w:after="240"/>
        <w:ind w:left="1080" w:hanging="360"/>
      </w:pPr>
      <w:r w:rsidRPr="001E2B4A">
        <w:t xml:space="preserve">Step 8:    </w:t>
      </w:r>
      <w:r>
        <w:tab/>
      </w:r>
      <w:r>
        <w:tab/>
      </w:r>
      <w:r w:rsidRPr="001E2B4A">
        <w:t>Else</w:t>
      </w:r>
    </w:p>
    <w:p w14:paraId="6E038B4F" w14:textId="77777777" w:rsidR="00896FBA" w:rsidRPr="001E2B4A" w:rsidRDefault="00896FBA" w:rsidP="00896FBA">
      <w:pPr>
        <w:tabs>
          <w:tab w:val="left" w:pos="1800"/>
          <w:tab w:val="left" w:pos="2160"/>
        </w:tabs>
        <w:spacing w:before="240" w:after="240"/>
        <w:ind w:left="1080" w:hanging="360"/>
      </w:pPr>
      <w:r w:rsidRPr="001E2B4A">
        <w:t xml:space="preserve">Step 9:      </w:t>
      </w:r>
      <w:r>
        <w:tab/>
      </w:r>
      <w:r>
        <w:tab/>
      </w:r>
      <w:r>
        <w:tab/>
      </w:r>
      <w:r w:rsidRPr="001E2B4A">
        <w:t xml:space="preserve">Set </w:t>
      </w:r>
      <w:r w:rsidRPr="001E2B4A">
        <w:rPr>
          <w:i/>
        </w:rPr>
        <w:t>AnnualCharge</w:t>
      </w:r>
      <w:r w:rsidRPr="001E2B4A">
        <w:t xml:space="preserve"> to </w:t>
      </w:r>
      <w:r w:rsidRPr="001E2B4A">
        <w:rPr>
          <w:i/>
        </w:rPr>
        <w:t>AnnualCharge</w:t>
      </w:r>
      <w:r w:rsidRPr="001E2B4A">
        <w:t xml:space="preserve"> + (.06)1000 </w:t>
      </w:r>
    </w:p>
    <w:p w14:paraId="190445A5" w14:textId="77777777" w:rsidR="00896FBA" w:rsidRPr="001E2B4A" w:rsidRDefault="00896FBA" w:rsidP="00896FBA">
      <w:pPr>
        <w:spacing w:before="240" w:after="240"/>
        <w:ind w:left="1080" w:hanging="360"/>
      </w:pPr>
      <w:r w:rsidRPr="001E2B4A">
        <w:t xml:space="preserve">                                                                                + (.08)(</w:t>
      </w:r>
      <w:r w:rsidRPr="001E2B4A">
        <w:rPr>
          <w:i/>
        </w:rPr>
        <w:t>M</w:t>
      </w:r>
      <w:r w:rsidRPr="001E2B4A">
        <w:rPr>
          <w:i/>
          <w:vertAlign w:val="subscript"/>
        </w:rPr>
        <w:t>i</w:t>
      </w:r>
      <w:r w:rsidRPr="001E2B4A">
        <w:t xml:space="preserve"> – 1000)</w:t>
      </w:r>
    </w:p>
    <w:p w14:paraId="53F08CCD" w14:textId="77777777" w:rsidR="00896FBA" w:rsidRPr="001E2B4A" w:rsidRDefault="00896FBA" w:rsidP="00896FBA">
      <w:pPr>
        <w:tabs>
          <w:tab w:val="left" w:pos="1800"/>
        </w:tabs>
        <w:spacing w:before="240" w:after="240"/>
        <w:ind w:left="1080" w:hanging="360"/>
      </w:pPr>
      <w:r w:rsidRPr="001E2B4A">
        <w:t xml:space="preserve">Step 10:   </w:t>
      </w:r>
      <w:r>
        <w:tab/>
      </w:r>
      <w:r>
        <w:tab/>
      </w:r>
      <w:r w:rsidRPr="001E2B4A">
        <w:t xml:space="preserve">Set the value of </w:t>
      </w:r>
      <w:r w:rsidRPr="001E2B4A">
        <w:rPr>
          <w:i/>
        </w:rPr>
        <w:t xml:space="preserve">i </w:t>
      </w:r>
      <w:r w:rsidRPr="001E2B4A">
        <w:t xml:space="preserve">to </w:t>
      </w:r>
      <w:r w:rsidRPr="001E2B4A">
        <w:rPr>
          <w:i/>
        </w:rPr>
        <w:t xml:space="preserve">i </w:t>
      </w:r>
      <w:r w:rsidRPr="001E2B4A">
        <w:t>+ 1</w:t>
      </w:r>
    </w:p>
    <w:p w14:paraId="4E5687B6" w14:textId="77777777" w:rsidR="00896FBA" w:rsidRPr="001E2B4A" w:rsidRDefault="00896FBA" w:rsidP="00896FBA">
      <w:pPr>
        <w:spacing w:before="240" w:after="240"/>
        <w:ind w:left="1080" w:hanging="360"/>
      </w:pPr>
      <w:r w:rsidRPr="001E2B4A">
        <w:t xml:space="preserve">                End of While loop</w:t>
      </w:r>
    </w:p>
    <w:p w14:paraId="68A138E4" w14:textId="77777777" w:rsidR="00896FBA" w:rsidRPr="001E2B4A" w:rsidRDefault="00896FBA" w:rsidP="00896FBA">
      <w:pPr>
        <w:spacing w:before="240" w:after="240"/>
        <w:ind w:left="1080" w:hanging="360"/>
        <w:rPr>
          <w:i/>
        </w:rPr>
      </w:pPr>
      <w:r w:rsidRPr="001E2B4A">
        <w:t xml:space="preserve">Step 11:  Print the value of </w:t>
      </w:r>
      <w:r w:rsidRPr="001E2B4A">
        <w:rPr>
          <w:i/>
        </w:rPr>
        <w:t>AnnualCharge</w:t>
      </w:r>
    </w:p>
    <w:p w14:paraId="0C1072A0" w14:textId="77777777" w:rsidR="00896FBA" w:rsidRPr="001E2B4A" w:rsidRDefault="00896FBA" w:rsidP="00896FBA">
      <w:pPr>
        <w:spacing w:before="240" w:after="240"/>
        <w:ind w:left="1080" w:hanging="360"/>
      </w:pPr>
      <w:r w:rsidRPr="001E2B4A">
        <w:t>Step 12:  If (</w:t>
      </w:r>
      <w:r w:rsidRPr="001E2B4A">
        <w:rPr>
          <w:i/>
        </w:rPr>
        <w:t>KWEnd</w:t>
      </w:r>
      <w:r w:rsidRPr="001E2B4A">
        <w:rPr>
          <w:vertAlign w:val="subscript"/>
        </w:rPr>
        <w:t xml:space="preserve">12 </w:t>
      </w:r>
      <w:r w:rsidRPr="001E2B4A">
        <w:t xml:space="preserve">– </w:t>
      </w:r>
      <w:r w:rsidRPr="001E2B4A">
        <w:rPr>
          <w:i/>
        </w:rPr>
        <w:t>KWBegin</w:t>
      </w:r>
      <w:r w:rsidRPr="001E2B4A">
        <w:rPr>
          <w:vertAlign w:val="subscript"/>
        </w:rPr>
        <w:t>1</w:t>
      </w:r>
      <w:r w:rsidRPr="001E2B4A">
        <w:t>) &lt; 500, then</w:t>
      </w:r>
    </w:p>
    <w:p w14:paraId="6E0A17E6" w14:textId="77777777" w:rsidR="00896FBA" w:rsidRPr="001E2B4A" w:rsidRDefault="00896FBA" w:rsidP="00896FBA">
      <w:pPr>
        <w:tabs>
          <w:tab w:val="left" w:pos="1800"/>
        </w:tabs>
        <w:spacing w:before="240" w:after="240"/>
        <w:ind w:left="1080" w:hanging="360"/>
      </w:pPr>
      <w:r w:rsidRPr="001E2B4A">
        <w:t xml:space="preserve">Step 13:   </w:t>
      </w:r>
      <w:r>
        <w:tab/>
      </w:r>
      <w:r>
        <w:tab/>
      </w:r>
      <w:r w:rsidRPr="001E2B4A">
        <w:t xml:space="preserve">Print the message </w:t>
      </w:r>
      <w:r>
        <w:t>'</w:t>
      </w:r>
      <w:r w:rsidRPr="001E2B4A">
        <w:t>Thank you for conserving electricity.</w:t>
      </w:r>
      <w:r>
        <w:t>'</w:t>
      </w:r>
    </w:p>
    <w:p w14:paraId="1443C01A" w14:textId="77777777" w:rsidR="00896FBA" w:rsidRPr="001E2B4A" w:rsidRDefault="00896FBA" w:rsidP="00896FBA">
      <w:pPr>
        <w:numPr>
          <w:ilvl w:val="0"/>
          <w:numId w:val="37"/>
        </w:numPr>
        <w:suppressAutoHyphens w:val="0"/>
        <w:spacing w:before="240" w:after="240"/>
        <w:ind w:left="360"/>
        <w:rPr>
          <w:i/>
        </w:rPr>
      </w:pPr>
      <w:r w:rsidRPr="001E2B4A">
        <w:t xml:space="preserve">  Algorithm:</w:t>
      </w:r>
    </w:p>
    <w:p w14:paraId="062D6E81" w14:textId="77777777" w:rsidR="00896FBA" w:rsidRPr="001E2B4A" w:rsidRDefault="00896FBA" w:rsidP="00896FBA">
      <w:pPr>
        <w:spacing w:before="240" w:after="240"/>
        <w:ind w:left="1080" w:hanging="360"/>
      </w:pPr>
      <w:r w:rsidRPr="001E2B4A">
        <w:t xml:space="preserve">Step 1:  </w:t>
      </w:r>
      <w:r>
        <w:t>Do</w:t>
      </w:r>
    </w:p>
    <w:p w14:paraId="17F5022A" w14:textId="77777777" w:rsidR="00896FBA" w:rsidRPr="001E2B4A" w:rsidRDefault="00896FBA" w:rsidP="00896FBA">
      <w:pPr>
        <w:tabs>
          <w:tab w:val="left" w:pos="1800"/>
        </w:tabs>
        <w:spacing w:before="240" w:after="240"/>
        <w:ind w:left="1080" w:hanging="360"/>
        <w:rPr>
          <w:i/>
        </w:rPr>
      </w:pPr>
      <w:r w:rsidRPr="001E2B4A">
        <w:t xml:space="preserve">Step 2:    </w:t>
      </w:r>
      <w:r>
        <w:tab/>
      </w:r>
      <w:r>
        <w:tab/>
      </w:r>
      <w:r w:rsidRPr="001E2B4A">
        <w:t xml:space="preserve">Get the values of </w:t>
      </w:r>
      <w:r w:rsidRPr="001E2B4A">
        <w:rPr>
          <w:i/>
        </w:rPr>
        <w:t>HoursWorked</w:t>
      </w:r>
      <w:r w:rsidRPr="001E2B4A">
        <w:t xml:space="preserve"> and </w:t>
      </w:r>
      <w:r w:rsidRPr="001E2B4A">
        <w:rPr>
          <w:i/>
        </w:rPr>
        <w:t>PayRate</w:t>
      </w:r>
    </w:p>
    <w:p w14:paraId="2D60BAAF" w14:textId="77777777" w:rsidR="00896FBA" w:rsidRPr="001E2B4A" w:rsidRDefault="00896FBA" w:rsidP="00896FBA">
      <w:pPr>
        <w:tabs>
          <w:tab w:val="left" w:pos="1800"/>
        </w:tabs>
        <w:spacing w:before="240" w:after="240"/>
        <w:ind w:left="1080" w:hanging="360"/>
      </w:pPr>
      <w:r w:rsidRPr="001E2B4A">
        <w:t xml:space="preserve">Step 3:    </w:t>
      </w:r>
      <w:r>
        <w:tab/>
      </w:r>
      <w:r>
        <w:tab/>
      </w:r>
      <w:r w:rsidRPr="001E2B4A">
        <w:t xml:space="preserve">If </w:t>
      </w:r>
      <w:r w:rsidRPr="001E2B4A">
        <w:rPr>
          <w:i/>
        </w:rPr>
        <w:t>HoursWorked</w:t>
      </w:r>
      <w:r w:rsidRPr="001E2B4A">
        <w:t xml:space="preserve"> &gt; 54 then</w:t>
      </w:r>
    </w:p>
    <w:p w14:paraId="72E6929A" w14:textId="77777777" w:rsidR="00896FBA" w:rsidRPr="001E2B4A" w:rsidRDefault="00896FBA" w:rsidP="00896FBA">
      <w:pPr>
        <w:tabs>
          <w:tab w:val="left" w:pos="1800"/>
        </w:tabs>
        <w:spacing w:before="240" w:after="240"/>
        <w:ind w:left="1080" w:hanging="360"/>
      </w:pPr>
      <w:r w:rsidRPr="001E2B4A">
        <w:t xml:space="preserve">Step 4:      </w:t>
      </w:r>
      <w:r>
        <w:tab/>
      </w:r>
      <w:r>
        <w:tab/>
      </w:r>
      <w:r>
        <w:tab/>
      </w:r>
      <w:r w:rsidRPr="001E2B4A">
        <w:rPr>
          <w:i/>
        </w:rPr>
        <w:t>DT</w:t>
      </w:r>
      <w:r w:rsidRPr="001E2B4A">
        <w:t xml:space="preserve"> = </w:t>
      </w:r>
      <w:r w:rsidRPr="001E2B4A">
        <w:rPr>
          <w:i/>
        </w:rPr>
        <w:t>HoursWorked</w:t>
      </w:r>
      <w:r w:rsidRPr="001E2B4A">
        <w:t xml:space="preserve"> – 54</w:t>
      </w:r>
    </w:p>
    <w:p w14:paraId="129325A5" w14:textId="77777777" w:rsidR="00896FBA" w:rsidRPr="001E2B4A" w:rsidRDefault="00896FBA" w:rsidP="00896FBA">
      <w:pPr>
        <w:tabs>
          <w:tab w:val="left" w:pos="1800"/>
        </w:tabs>
        <w:spacing w:before="240" w:after="240"/>
        <w:ind w:left="1080" w:hanging="360"/>
      </w:pPr>
      <w:r w:rsidRPr="001E2B4A">
        <w:t xml:space="preserve">Step 5:      </w:t>
      </w:r>
      <w:r>
        <w:tab/>
      </w:r>
      <w:r>
        <w:tab/>
      </w:r>
      <w:r>
        <w:tab/>
      </w:r>
      <w:r w:rsidRPr="001E2B4A">
        <w:rPr>
          <w:i/>
        </w:rPr>
        <w:t>TH</w:t>
      </w:r>
      <w:r w:rsidRPr="001E2B4A">
        <w:t xml:space="preserve"> = 14</w:t>
      </w:r>
    </w:p>
    <w:p w14:paraId="3217DC9F" w14:textId="77777777" w:rsidR="00896FBA" w:rsidRPr="001E2B4A" w:rsidRDefault="00896FBA" w:rsidP="00896FBA">
      <w:pPr>
        <w:tabs>
          <w:tab w:val="left" w:pos="1800"/>
        </w:tabs>
        <w:spacing w:before="240" w:after="240"/>
        <w:ind w:left="1080" w:hanging="360"/>
      </w:pPr>
      <w:r w:rsidRPr="001E2B4A">
        <w:t xml:space="preserve">Step 6:      </w:t>
      </w:r>
      <w:r>
        <w:tab/>
      </w:r>
      <w:r>
        <w:tab/>
      </w:r>
      <w:r>
        <w:tab/>
      </w:r>
      <w:r w:rsidRPr="001E2B4A">
        <w:rPr>
          <w:i/>
        </w:rPr>
        <w:t>Reg</w:t>
      </w:r>
      <w:r w:rsidRPr="001E2B4A">
        <w:t xml:space="preserve"> = 40</w:t>
      </w:r>
    </w:p>
    <w:p w14:paraId="587783A5" w14:textId="77777777" w:rsidR="00896FBA" w:rsidRPr="001E2B4A" w:rsidRDefault="00896FBA" w:rsidP="00896FBA">
      <w:pPr>
        <w:tabs>
          <w:tab w:val="left" w:pos="1800"/>
        </w:tabs>
        <w:spacing w:before="240" w:after="240"/>
        <w:ind w:left="1080" w:hanging="360"/>
      </w:pPr>
      <w:r w:rsidRPr="001E2B4A">
        <w:t xml:space="preserve">Step 7:    </w:t>
      </w:r>
      <w:r>
        <w:tab/>
      </w:r>
      <w:r>
        <w:tab/>
      </w:r>
      <w:r w:rsidRPr="001E2B4A">
        <w:t xml:space="preserve">Else if </w:t>
      </w:r>
      <w:r w:rsidRPr="001E2B4A">
        <w:rPr>
          <w:i/>
        </w:rPr>
        <w:t>HoursWorked</w:t>
      </w:r>
      <w:r w:rsidRPr="001E2B4A">
        <w:t xml:space="preserve"> &gt; 40 then</w:t>
      </w:r>
    </w:p>
    <w:p w14:paraId="7C024082" w14:textId="77777777" w:rsidR="00896FBA" w:rsidRPr="001E2B4A" w:rsidRDefault="00896FBA" w:rsidP="00896FBA">
      <w:pPr>
        <w:tabs>
          <w:tab w:val="left" w:pos="1800"/>
        </w:tabs>
        <w:spacing w:before="240" w:after="240"/>
        <w:ind w:left="1080" w:hanging="360"/>
      </w:pPr>
      <w:r w:rsidRPr="001E2B4A">
        <w:t xml:space="preserve">Step 8:      </w:t>
      </w:r>
      <w:r>
        <w:tab/>
      </w:r>
      <w:r>
        <w:tab/>
      </w:r>
      <w:r>
        <w:tab/>
      </w:r>
      <w:r w:rsidRPr="001E2B4A">
        <w:rPr>
          <w:i/>
        </w:rPr>
        <w:t>DT</w:t>
      </w:r>
      <w:r w:rsidRPr="001E2B4A">
        <w:t xml:space="preserve"> = 0</w:t>
      </w:r>
    </w:p>
    <w:p w14:paraId="7D71A6D2" w14:textId="77777777" w:rsidR="00896FBA" w:rsidRPr="001E2B4A" w:rsidRDefault="00896FBA" w:rsidP="00896FBA">
      <w:pPr>
        <w:tabs>
          <w:tab w:val="left" w:pos="1800"/>
        </w:tabs>
        <w:spacing w:before="240" w:after="240"/>
        <w:ind w:left="1080" w:hanging="360"/>
      </w:pPr>
      <w:r w:rsidRPr="001E2B4A">
        <w:t xml:space="preserve">Step 9:      </w:t>
      </w:r>
      <w:r>
        <w:tab/>
      </w:r>
      <w:r>
        <w:tab/>
      </w:r>
      <w:r>
        <w:tab/>
      </w:r>
      <w:r w:rsidRPr="001E2B4A">
        <w:rPr>
          <w:i/>
        </w:rPr>
        <w:t>TH</w:t>
      </w:r>
      <w:r w:rsidRPr="001E2B4A">
        <w:t xml:space="preserve"> = </w:t>
      </w:r>
      <w:r w:rsidRPr="001E2B4A">
        <w:rPr>
          <w:i/>
        </w:rPr>
        <w:t>HoursWorked</w:t>
      </w:r>
      <w:r w:rsidRPr="001E2B4A">
        <w:t xml:space="preserve"> – 40</w:t>
      </w:r>
    </w:p>
    <w:p w14:paraId="0C19C033" w14:textId="77777777" w:rsidR="00896FBA" w:rsidRPr="001E2B4A" w:rsidRDefault="00896FBA" w:rsidP="00896FBA">
      <w:pPr>
        <w:tabs>
          <w:tab w:val="left" w:pos="1800"/>
        </w:tabs>
        <w:spacing w:before="240" w:after="240"/>
        <w:ind w:left="1080" w:hanging="360"/>
      </w:pPr>
      <w:r w:rsidRPr="001E2B4A">
        <w:t xml:space="preserve">Step 10:    </w:t>
      </w:r>
      <w:r>
        <w:tab/>
      </w:r>
      <w:r>
        <w:tab/>
      </w:r>
      <w:r>
        <w:tab/>
      </w:r>
      <w:r w:rsidRPr="001E2B4A">
        <w:rPr>
          <w:i/>
        </w:rPr>
        <w:t>Reg</w:t>
      </w:r>
      <w:r w:rsidRPr="001E2B4A">
        <w:t xml:space="preserve"> = 40</w:t>
      </w:r>
    </w:p>
    <w:p w14:paraId="52EF2C62" w14:textId="77777777" w:rsidR="00896FBA" w:rsidRPr="001E2B4A" w:rsidRDefault="00896FBA" w:rsidP="00896FBA">
      <w:pPr>
        <w:tabs>
          <w:tab w:val="left" w:pos="1800"/>
        </w:tabs>
        <w:spacing w:before="240" w:after="240"/>
        <w:ind w:left="1080" w:hanging="360"/>
      </w:pPr>
      <w:r w:rsidRPr="001E2B4A">
        <w:t xml:space="preserve">Step 11:   </w:t>
      </w:r>
      <w:r>
        <w:tab/>
      </w:r>
      <w:r>
        <w:tab/>
      </w:r>
      <w:r w:rsidRPr="001E2B4A">
        <w:t>Else (</w:t>
      </w:r>
      <w:r w:rsidRPr="001E2B4A">
        <w:rPr>
          <w:i/>
        </w:rPr>
        <w:t>HoursWorked</w:t>
      </w:r>
      <w:r w:rsidRPr="001E2B4A">
        <w:t xml:space="preserve"> </w:t>
      </w:r>
      <w:r w:rsidRPr="001E2B4A">
        <w:rPr>
          <w:u w:val="single"/>
        </w:rPr>
        <w:t>&lt;</w:t>
      </w:r>
      <w:r w:rsidRPr="001E2B4A">
        <w:t xml:space="preserve"> 40)</w:t>
      </w:r>
    </w:p>
    <w:p w14:paraId="3C868CDC" w14:textId="77777777" w:rsidR="00896FBA" w:rsidRPr="001E2B4A" w:rsidRDefault="00896FBA" w:rsidP="00896FBA">
      <w:pPr>
        <w:tabs>
          <w:tab w:val="left" w:pos="1800"/>
        </w:tabs>
        <w:spacing w:before="240" w:after="240"/>
        <w:ind w:left="1080" w:hanging="360"/>
      </w:pPr>
      <w:r w:rsidRPr="001E2B4A">
        <w:t xml:space="preserve">Step 12:      </w:t>
      </w:r>
      <w:r>
        <w:tab/>
      </w:r>
      <w:r>
        <w:tab/>
      </w:r>
      <w:r w:rsidRPr="001E2B4A">
        <w:rPr>
          <w:i/>
        </w:rPr>
        <w:t xml:space="preserve">DT </w:t>
      </w:r>
      <w:r w:rsidRPr="001E2B4A">
        <w:t>= 0</w:t>
      </w:r>
    </w:p>
    <w:p w14:paraId="10D6A4EC" w14:textId="77777777" w:rsidR="00896FBA" w:rsidRPr="001E2B4A" w:rsidRDefault="00896FBA" w:rsidP="00896FBA">
      <w:pPr>
        <w:tabs>
          <w:tab w:val="left" w:pos="1800"/>
        </w:tabs>
        <w:spacing w:before="240" w:after="240"/>
        <w:ind w:left="1080" w:hanging="360"/>
      </w:pPr>
      <w:r w:rsidRPr="001E2B4A">
        <w:t xml:space="preserve">Step 13:      </w:t>
      </w:r>
      <w:r>
        <w:tab/>
      </w:r>
      <w:r>
        <w:tab/>
      </w:r>
      <w:r w:rsidRPr="001E2B4A">
        <w:rPr>
          <w:i/>
        </w:rPr>
        <w:t>TH</w:t>
      </w:r>
      <w:r w:rsidRPr="001E2B4A">
        <w:t xml:space="preserve"> = 0</w:t>
      </w:r>
    </w:p>
    <w:p w14:paraId="1581B2C6" w14:textId="77777777" w:rsidR="00896FBA" w:rsidRPr="001E2B4A" w:rsidRDefault="00896FBA" w:rsidP="00896FBA">
      <w:pPr>
        <w:tabs>
          <w:tab w:val="left" w:pos="1800"/>
        </w:tabs>
        <w:spacing w:before="240" w:after="240"/>
        <w:ind w:left="1080" w:hanging="360"/>
      </w:pPr>
      <w:r w:rsidRPr="001E2B4A">
        <w:t xml:space="preserve">Step 14:      </w:t>
      </w:r>
      <w:r>
        <w:tab/>
      </w:r>
      <w:r>
        <w:tab/>
      </w:r>
      <w:r w:rsidRPr="001E2B4A">
        <w:rPr>
          <w:i/>
        </w:rPr>
        <w:t>Reg</w:t>
      </w:r>
      <w:r w:rsidRPr="001E2B4A">
        <w:t xml:space="preserve"> = </w:t>
      </w:r>
      <w:r w:rsidRPr="001E2B4A">
        <w:rPr>
          <w:i/>
        </w:rPr>
        <w:t>HoursWorked</w:t>
      </w:r>
    </w:p>
    <w:p w14:paraId="2BB422E2" w14:textId="77777777" w:rsidR="00896FBA" w:rsidRPr="001E2B4A" w:rsidRDefault="00896FBA" w:rsidP="00896FBA">
      <w:pPr>
        <w:tabs>
          <w:tab w:val="left" w:pos="1800"/>
        </w:tabs>
        <w:spacing w:before="240" w:after="240"/>
        <w:ind w:left="1080" w:hanging="360"/>
        <w:rPr>
          <w:i/>
        </w:rPr>
      </w:pPr>
      <w:r w:rsidRPr="001E2B4A">
        <w:t xml:space="preserve">Step 15:   </w:t>
      </w:r>
      <w:r>
        <w:tab/>
      </w:r>
      <w:r>
        <w:tab/>
      </w:r>
      <w:r w:rsidRPr="001E2B4A">
        <w:rPr>
          <w:i/>
        </w:rPr>
        <w:t>GrossPay</w:t>
      </w:r>
      <w:r w:rsidRPr="001E2B4A">
        <w:t xml:space="preserve"> = </w:t>
      </w:r>
      <w:r w:rsidRPr="001E2B4A">
        <w:rPr>
          <w:i/>
        </w:rPr>
        <w:t>PayRate</w:t>
      </w:r>
      <w:r w:rsidRPr="001E2B4A">
        <w:t xml:space="preserve"> </w:t>
      </w:r>
      <w:r w:rsidRPr="00977A14">
        <w:sym w:font="Symbol" w:char="F0B4"/>
      </w:r>
      <w:r w:rsidRPr="001E2B4A">
        <w:t xml:space="preserve"> </w:t>
      </w:r>
      <w:r>
        <w:rPr>
          <w:i/>
        </w:rPr>
        <w:t>Reg</w:t>
      </w:r>
    </w:p>
    <w:p w14:paraId="38AB007C" w14:textId="77777777" w:rsidR="00896FBA" w:rsidRPr="001E2B4A" w:rsidRDefault="00896FBA" w:rsidP="00896FBA">
      <w:pPr>
        <w:tabs>
          <w:tab w:val="left" w:pos="1800"/>
        </w:tabs>
        <w:spacing w:before="240" w:after="240"/>
        <w:ind w:left="1080" w:hanging="360"/>
        <w:rPr>
          <w:i/>
        </w:rPr>
      </w:pPr>
      <w:r w:rsidRPr="001E2B4A">
        <w:rPr>
          <w:i/>
        </w:rPr>
        <w:t xml:space="preserve">                                     + </w:t>
      </w:r>
      <w:r w:rsidRPr="001E2B4A">
        <w:t>1.5</w:t>
      </w:r>
      <w:r>
        <w:t xml:space="preserve"> </w:t>
      </w:r>
      <w:r w:rsidRPr="00977A14">
        <w:sym w:font="Symbol" w:char="F0B4"/>
      </w:r>
      <w:r>
        <w:t xml:space="preserve"> </w:t>
      </w:r>
      <w:r w:rsidRPr="001E2B4A">
        <w:rPr>
          <w:i/>
        </w:rPr>
        <w:t xml:space="preserve">PayRate </w:t>
      </w:r>
      <w:r w:rsidRPr="00977A14">
        <w:sym w:font="Symbol" w:char="F0B4"/>
      </w:r>
      <w:r w:rsidRPr="001E2B4A">
        <w:rPr>
          <w:i/>
        </w:rPr>
        <w:t xml:space="preserve"> TH + </w:t>
      </w:r>
      <w:r w:rsidRPr="001E2B4A">
        <w:t>2</w:t>
      </w:r>
      <w:r>
        <w:t xml:space="preserve"> </w:t>
      </w:r>
      <w:r w:rsidRPr="00977A14">
        <w:sym w:font="Symbol" w:char="F0B4"/>
      </w:r>
      <w:r>
        <w:t xml:space="preserve"> </w:t>
      </w:r>
      <w:r w:rsidRPr="001E2B4A">
        <w:rPr>
          <w:i/>
        </w:rPr>
        <w:t xml:space="preserve">PayRate </w:t>
      </w:r>
      <w:r w:rsidRPr="00977A14">
        <w:sym w:font="Symbol" w:char="F0B4"/>
      </w:r>
      <w:r w:rsidRPr="001E2B4A">
        <w:rPr>
          <w:i/>
        </w:rPr>
        <w:t xml:space="preserve"> DT</w:t>
      </w:r>
    </w:p>
    <w:p w14:paraId="133E5A5C" w14:textId="77777777" w:rsidR="00896FBA" w:rsidRPr="001E2B4A" w:rsidRDefault="00896FBA" w:rsidP="00896FBA">
      <w:pPr>
        <w:tabs>
          <w:tab w:val="left" w:pos="1800"/>
        </w:tabs>
        <w:spacing w:before="240" w:after="240"/>
        <w:ind w:left="1080" w:hanging="360"/>
        <w:rPr>
          <w:i/>
        </w:rPr>
      </w:pPr>
      <w:r w:rsidRPr="001E2B4A">
        <w:t xml:space="preserve">Step 16:  </w:t>
      </w:r>
      <w:r>
        <w:tab/>
      </w:r>
      <w:r>
        <w:tab/>
      </w:r>
      <w:r w:rsidRPr="001E2B4A">
        <w:t xml:space="preserve">Print the value of </w:t>
      </w:r>
      <w:r w:rsidRPr="001E2B4A">
        <w:rPr>
          <w:i/>
        </w:rPr>
        <w:t>GrossPay</w:t>
      </w:r>
    </w:p>
    <w:p w14:paraId="5A1D2F92" w14:textId="77777777" w:rsidR="00896FBA" w:rsidRPr="001E2B4A" w:rsidRDefault="00896FBA" w:rsidP="00896FBA">
      <w:pPr>
        <w:tabs>
          <w:tab w:val="left" w:pos="1800"/>
        </w:tabs>
        <w:spacing w:before="240" w:after="240"/>
        <w:ind w:left="1080" w:hanging="360"/>
      </w:pPr>
      <w:r w:rsidRPr="001E2B4A">
        <w:t xml:space="preserve">Step 17:  </w:t>
      </w:r>
      <w:r>
        <w:tab/>
      </w:r>
      <w:r>
        <w:tab/>
      </w:r>
      <w:r w:rsidRPr="001E2B4A">
        <w:t xml:space="preserve">Print the message </w:t>
      </w:r>
      <w:r>
        <w:t>'</w:t>
      </w:r>
      <w:r w:rsidRPr="001E2B4A">
        <w:t>Do you wish to do another computation?</w:t>
      </w:r>
      <w:r>
        <w:t>'</w:t>
      </w:r>
    </w:p>
    <w:p w14:paraId="2CB6DE10" w14:textId="77777777" w:rsidR="00896FBA" w:rsidRDefault="00896FBA" w:rsidP="00896FBA">
      <w:pPr>
        <w:tabs>
          <w:tab w:val="left" w:pos="1800"/>
        </w:tabs>
        <w:spacing w:before="240" w:after="240"/>
        <w:ind w:left="1080" w:hanging="360"/>
        <w:rPr>
          <w:i/>
        </w:rPr>
      </w:pPr>
      <w:r w:rsidRPr="001E2B4A">
        <w:t xml:space="preserve">Step 18:  </w:t>
      </w:r>
      <w:r>
        <w:tab/>
      </w:r>
      <w:r>
        <w:tab/>
      </w:r>
      <w:r w:rsidRPr="001E2B4A">
        <w:t xml:space="preserve">Get the value of </w:t>
      </w:r>
      <w:r w:rsidRPr="001E2B4A">
        <w:rPr>
          <w:i/>
        </w:rPr>
        <w:t>Again</w:t>
      </w:r>
    </w:p>
    <w:p w14:paraId="7E71E679" w14:textId="77777777" w:rsidR="00896FBA" w:rsidRPr="001E2B4A" w:rsidRDefault="00896FBA" w:rsidP="00896FBA">
      <w:pPr>
        <w:tabs>
          <w:tab w:val="left" w:pos="1620"/>
        </w:tabs>
        <w:spacing w:before="240" w:after="240"/>
        <w:ind w:left="1080" w:hanging="360"/>
        <w:rPr>
          <w:i/>
        </w:rPr>
      </w:pPr>
      <w:r>
        <w:rPr>
          <w:i/>
        </w:rPr>
        <w:tab/>
      </w:r>
      <w:r>
        <w:rPr>
          <w:i/>
        </w:rPr>
        <w:tab/>
      </w:r>
      <w:r w:rsidRPr="008C26EB">
        <w:t>While</w:t>
      </w:r>
      <w:r>
        <w:rPr>
          <w:i/>
        </w:rPr>
        <w:t xml:space="preserve"> </w:t>
      </w:r>
      <w:r w:rsidRPr="008C26EB">
        <w:t>(</w:t>
      </w:r>
      <w:r>
        <w:rPr>
          <w:i/>
        </w:rPr>
        <w:t xml:space="preserve">Again </w:t>
      </w:r>
      <w:r w:rsidRPr="008C26EB">
        <w:t>=</w:t>
      </w:r>
      <w:r>
        <w:rPr>
          <w:i/>
        </w:rPr>
        <w:t xml:space="preserve"> </w:t>
      </w:r>
      <w:r w:rsidRPr="008C26EB">
        <w:t>yes)</w:t>
      </w:r>
    </w:p>
    <w:p w14:paraId="72A3A7EA" w14:textId="77777777" w:rsidR="00896FBA" w:rsidRPr="001E2B4A" w:rsidRDefault="00896FBA" w:rsidP="00896FBA">
      <w:pPr>
        <w:numPr>
          <w:ilvl w:val="0"/>
          <w:numId w:val="37"/>
        </w:numPr>
        <w:tabs>
          <w:tab w:val="clear" w:pos="585"/>
          <w:tab w:val="num" w:pos="360"/>
        </w:tabs>
        <w:suppressAutoHyphens w:val="0"/>
        <w:spacing w:before="240" w:after="240"/>
        <w:ind w:left="360"/>
        <w:rPr>
          <w:i/>
        </w:rPr>
      </w:pPr>
      <w:r>
        <w:t xml:space="preserve"> </w:t>
      </w:r>
      <w:r w:rsidRPr="001E2B4A">
        <w:t xml:space="preserve">Steps 1, 2, 5, 6, 7, and 9 are sequential operations and steps 4 and 8 are conditional operations.  After their completion, the algorithm moves on to the step below it, so none of these could cause an infinite loop.  Step 3, however, is a </w:t>
      </w:r>
      <w:r>
        <w:t>while</w:t>
      </w:r>
      <w:r w:rsidRPr="001E2B4A">
        <w:t xml:space="preserve"> loop, and it could possibly cause an infinite loop.  The true/false looping condition is “</w:t>
      </w:r>
      <w:r w:rsidRPr="001E2B4A">
        <w:rPr>
          <w:i/>
        </w:rPr>
        <w:t>Found</w:t>
      </w:r>
      <w:r w:rsidRPr="001E2B4A">
        <w:t xml:space="preserve"> = </w:t>
      </w:r>
      <w:r>
        <w:t>NO</w:t>
      </w:r>
      <w:r w:rsidRPr="001E2B4A">
        <w:t xml:space="preserve"> </w:t>
      </w:r>
      <w:r>
        <w:t>and</w:t>
      </w:r>
      <w:r w:rsidRPr="001E2B4A">
        <w:t xml:space="preserve"> </w:t>
      </w:r>
      <w:r w:rsidRPr="001E2B4A">
        <w:rPr>
          <w:i/>
        </w:rPr>
        <w:t xml:space="preserve">i </w:t>
      </w:r>
      <w:r>
        <w:sym w:font="Symbol" w:char="F0A3"/>
      </w:r>
      <w:r w:rsidRPr="001E2B4A">
        <w:t xml:space="preserve"> 1</w:t>
      </w:r>
      <w:r>
        <w:t>0,</w:t>
      </w:r>
      <w:r w:rsidRPr="001E2B4A">
        <w:t xml:space="preserve">000.”  If </w:t>
      </w:r>
      <w:r>
        <w:t>NUMBER</w:t>
      </w:r>
      <w:r w:rsidRPr="001E2B4A">
        <w:t xml:space="preserve"> is ever found in the loop then </w:t>
      </w:r>
      <w:r w:rsidRPr="00E523F5">
        <w:rPr>
          <w:i/>
        </w:rPr>
        <w:t>Found</w:t>
      </w:r>
      <w:r>
        <w:t xml:space="preserve"> gets set to YES, </w:t>
      </w:r>
      <w:r w:rsidRPr="001E2B4A">
        <w:t xml:space="preserve">the loop stops, and the algorithm ends after executing steps 8 and 9.  If </w:t>
      </w:r>
      <w:r>
        <w:t>NUMBER</w:t>
      </w:r>
      <w:r w:rsidRPr="001E2B4A">
        <w:t xml:space="preserve"> is never found, then 1 is added to </w:t>
      </w:r>
      <w:r w:rsidRPr="001E2B4A">
        <w:rPr>
          <w:i/>
        </w:rPr>
        <w:t xml:space="preserve">i </w:t>
      </w:r>
      <w:r w:rsidRPr="001E2B4A">
        <w:t xml:space="preserve">at each iteration of the loop.  Since step 2 initializes </w:t>
      </w:r>
      <w:r w:rsidRPr="001E2B4A">
        <w:rPr>
          <w:i/>
        </w:rPr>
        <w:t xml:space="preserve">i </w:t>
      </w:r>
      <w:r w:rsidRPr="001E2B4A">
        <w:t xml:space="preserve">to 1, </w:t>
      </w:r>
      <w:r w:rsidRPr="001E2B4A">
        <w:rPr>
          <w:i/>
        </w:rPr>
        <w:t>i</w:t>
      </w:r>
      <w:r w:rsidRPr="001E2B4A">
        <w:t xml:space="preserve"> will become 10,001 after the 10,000</w:t>
      </w:r>
      <w:r w:rsidRPr="001E2B4A">
        <w:rPr>
          <w:vertAlign w:val="superscript"/>
        </w:rPr>
        <w:t>th</w:t>
      </w:r>
      <w:r w:rsidRPr="001E2B4A">
        <w:t xml:space="preserve"> iteration of the loop.  At this point the loop will halt, steps 8 and 9 will be executed, and the algorithm will end.</w:t>
      </w:r>
    </w:p>
    <w:p w14:paraId="0B6DB4DF" w14:textId="77777777" w:rsidR="00896FBA" w:rsidRPr="001E2B4A" w:rsidRDefault="00896FBA" w:rsidP="00896FBA">
      <w:pPr>
        <w:numPr>
          <w:ilvl w:val="0"/>
          <w:numId w:val="37"/>
        </w:numPr>
        <w:tabs>
          <w:tab w:val="clear" w:pos="585"/>
          <w:tab w:val="num" w:pos="360"/>
        </w:tabs>
        <w:suppressAutoHyphens w:val="0"/>
        <w:spacing w:before="240" w:after="240"/>
        <w:ind w:left="360"/>
        <w:rPr>
          <w:i/>
        </w:rPr>
      </w:pPr>
      <w:r w:rsidRPr="001E2B4A">
        <w:t xml:space="preserve">  Algorithm:</w:t>
      </w:r>
    </w:p>
    <w:p w14:paraId="0AC0820B" w14:textId="77777777" w:rsidR="00896FBA" w:rsidRPr="001E2B4A" w:rsidRDefault="00896FBA" w:rsidP="00896FBA">
      <w:pPr>
        <w:spacing w:before="240" w:after="240"/>
        <w:ind w:left="720" w:hanging="360"/>
        <w:rPr>
          <w:vertAlign w:val="subscript"/>
        </w:rPr>
      </w:pPr>
      <w:r>
        <w:t xml:space="preserve">       </w:t>
      </w:r>
      <w:r w:rsidRPr="001E2B4A">
        <w:t xml:space="preserve">Step 1:  Get values for </w:t>
      </w:r>
      <w:r w:rsidRPr="001E2B4A">
        <w:rPr>
          <w:i/>
        </w:rPr>
        <w:t>N</w:t>
      </w:r>
      <w:r>
        <w:rPr>
          <w:i/>
        </w:rPr>
        <w:t>UMBER</w:t>
      </w:r>
      <w:r w:rsidRPr="001E2B4A">
        <w:rPr>
          <w:i/>
        </w:rPr>
        <w:t xml:space="preserve">, </w:t>
      </w:r>
      <w:r>
        <w:rPr>
          <w:i/>
        </w:rPr>
        <w:t>T</w:t>
      </w:r>
      <w:r w:rsidRPr="001E2B4A">
        <w:rPr>
          <w:i/>
          <w:vertAlign w:val="subscript"/>
        </w:rPr>
        <w:t>1</w:t>
      </w:r>
      <w:r w:rsidRPr="001E2B4A">
        <w:rPr>
          <w:i/>
        </w:rPr>
        <w:t xml:space="preserve">, . . . . </w:t>
      </w:r>
      <w:r>
        <w:rPr>
          <w:i/>
        </w:rPr>
        <w:t>T</w:t>
      </w:r>
      <w:r w:rsidRPr="001E2B4A">
        <w:rPr>
          <w:vertAlign w:val="subscript"/>
        </w:rPr>
        <w:t>10000</w:t>
      </w:r>
      <w:r w:rsidRPr="001E2B4A">
        <w:t xml:space="preserve">, and </w:t>
      </w:r>
      <w:r>
        <w:rPr>
          <w:i/>
        </w:rPr>
        <w:t>N</w:t>
      </w:r>
      <w:r w:rsidRPr="001E2B4A">
        <w:rPr>
          <w:vertAlign w:val="subscript"/>
        </w:rPr>
        <w:t>1</w:t>
      </w:r>
      <w:r w:rsidRPr="001E2B4A">
        <w:rPr>
          <w:i/>
        </w:rPr>
        <w:t xml:space="preserve">, . . . ., </w:t>
      </w:r>
      <w:r>
        <w:rPr>
          <w:i/>
        </w:rPr>
        <w:t>N</w:t>
      </w:r>
      <w:r w:rsidRPr="001E2B4A">
        <w:rPr>
          <w:vertAlign w:val="subscript"/>
        </w:rPr>
        <w:t>10000</w:t>
      </w:r>
    </w:p>
    <w:p w14:paraId="164987DC" w14:textId="77777777" w:rsidR="00896FBA" w:rsidRPr="001E2B4A" w:rsidRDefault="00896FBA" w:rsidP="00896FBA">
      <w:pPr>
        <w:spacing w:before="240" w:after="240"/>
        <w:ind w:left="720" w:hanging="360"/>
      </w:pPr>
      <w:r w:rsidRPr="001E2B4A">
        <w:tab/>
        <w:t xml:space="preserve"> Step 2:  Set the value of </w:t>
      </w:r>
      <w:r>
        <w:rPr>
          <w:i/>
        </w:rPr>
        <w:t>i</w:t>
      </w:r>
      <w:r w:rsidRPr="001E2B4A">
        <w:t xml:space="preserve"> to 1 and set the value of </w:t>
      </w:r>
      <w:r w:rsidRPr="001E2B4A">
        <w:rPr>
          <w:i/>
        </w:rPr>
        <w:t>NumberFound</w:t>
      </w:r>
      <w:r w:rsidRPr="001E2B4A">
        <w:t xml:space="preserve"> to 0</w:t>
      </w:r>
    </w:p>
    <w:p w14:paraId="1DEDCEAD" w14:textId="77777777" w:rsidR="00896FBA" w:rsidRDefault="00896FBA" w:rsidP="00896FBA">
      <w:pPr>
        <w:spacing w:before="240" w:after="240"/>
        <w:ind w:left="720" w:hanging="360"/>
      </w:pPr>
      <w:r w:rsidRPr="001E2B4A">
        <w:tab/>
        <w:t xml:space="preserve"> Step 3:  </w:t>
      </w:r>
      <w:r>
        <w:t>While (</w:t>
      </w:r>
      <w:r w:rsidRPr="00AA3092">
        <w:rPr>
          <w:i/>
        </w:rPr>
        <w:t>i</w:t>
      </w:r>
      <w:r>
        <w:t xml:space="preserve"> </w:t>
      </w:r>
      <w:r>
        <w:sym w:font="Symbol" w:char="F0A3"/>
      </w:r>
      <w:r>
        <w:t xml:space="preserve"> 10,000) do steps 4 through 7</w:t>
      </w:r>
      <w:r w:rsidRPr="001E2B4A">
        <w:tab/>
        <w:t xml:space="preserve"> </w:t>
      </w:r>
    </w:p>
    <w:p w14:paraId="471E8ED3" w14:textId="77777777" w:rsidR="00896FBA" w:rsidRPr="001E2B4A" w:rsidRDefault="00896FBA" w:rsidP="00896FBA">
      <w:pPr>
        <w:spacing w:before="240" w:after="240"/>
        <w:ind w:left="720" w:hanging="360"/>
      </w:pPr>
      <w:r>
        <w:t xml:space="preserve"> </w:t>
      </w:r>
      <w:r>
        <w:tab/>
        <w:t xml:space="preserve"> </w:t>
      </w:r>
      <w:r w:rsidRPr="001E2B4A">
        <w:t xml:space="preserve">Step 4:    </w:t>
      </w:r>
      <w:r>
        <w:tab/>
      </w:r>
      <w:r w:rsidRPr="001E2B4A">
        <w:t xml:space="preserve">If </w:t>
      </w:r>
      <w:r>
        <w:rPr>
          <w:i/>
        </w:rPr>
        <w:t>NUMBER</w:t>
      </w:r>
      <w:r w:rsidRPr="001E2B4A">
        <w:t xml:space="preserve"> equals </w:t>
      </w:r>
      <w:r>
        <w:rPr>
          <w:i/>
        </w:rPr>
        <w:t>T</w:t>
      </w:r>
      <w:r w:rsidRPr="001E2B4A">
        <w:rPr>
          <w:i/>
          <w:vertAlign w:val="subscript"/>
        </w:rPr>
        <w:t>i</w:t>
      </w:r>
      <w:r w:rsidRPr="001E2B4A">
        <w:t xml:space="preserve"> then</w:t>
      </w:r>
    </w:p>
    <w:p w14:paraId="7A5A1588" w14:textId="77777777" w:rsidR="00896FBA" w:rsidRPr="001E2B4A" w:rsidRDefault="00896FBA" w:rsidP="00896FBA">
      <w:pPr>
        <w:spacing w:before="240" w:after="240"/>
        <w:ind w:left="720" w:hanging="360"/>
      </w:pPr>
      <w:r w:rsidRPr="001E2B4A">
        <w:tab/>
        <w:t xml:space="preserve"> Step 5:      </w:t>
      </w:r>
      <w:r>
        <w:tab/>
      </w:r>
      <w:r w:rsidRPr="001E2B4A">
        <w:t xml:space="preserve">Print the </w:t>
      </w:r>
      <w:r>
        <w:t xml:space="preserve">name of the corresponding person, </w:t>
      </w:r>
      <w:r>
        <w:rPr>
          <w:i/>
        </w:rPr>
        <w:t>N</w:t>
      </w:r>
      <w:r w:rsidRPr="001E2B4A">
        <w:rPr>
          <w:i/>
          <w:vertAlign w:val="subscript"/>
        </w:rPr>
        <w:t>i</w:t>
      </w:r>
    </w:p>
    <w:p w14:paraId="6CF8FD49" w14:textId="77777777" w:rsidR="00896FBA" w:rsidRPr="001E2B4A" w:rsidRDefault="00896FBA" w:rsidP="00896FBA">
      <w:pPr>
        <w:spacing w:before="240" w:after="240"/>
        <w:ind w:left="720" w:hanging="360"/>
      </w:pPr>
      <w:r w:rsidRPr="001E2B4A">
        <w:tab/>
        <w:t xml:space="preserve"> Step 6:      </w:t>
      </w:r>
      <w:r>
        <w:tab/>
      </w:r>
      <w:r w:rsidRPr="001E2B4A">
        <w:t xml:space="preserve">Set the value of </w:t>
      </w:r>
      <w:r w:rsidRPr="001E2B4A">
        <w:rPr>
          <w:i/>
        </w:rPr>
        <w:t>NumberFound</w:t>
      </w:r>
      <w:r w:rsidRPr="001E2B4A">
        <w:t xml:space="preserve"> to </w:t>
      </w:r>
      <w:r w:rsidRPr="001E2B4A">
        <w:rPr>
          <w:i/>
        </w:rPr>
        <w:t>NumberFound</w:t>
      </w:r>
      <w:r w:rsidRPr="001E2B4A">
        <w:t xml:space="preserve"> + 1</w:t>
      </w:r>
    </w:p>
    <w:p w14:paraId="2719D587" w14:textId="77777777" w:rsidR="00896FBA" w:rsidRPr="001E2B4A" w:rsidRDefault="00896FBA" w:rsidP="00896FBA">
      <w:pPr>
        <w:spacing w:before="240" w:after="240"/>
        <w:ind w:left="720" w:hanging="360"/>
      </w:pPr>
      <w:r w:rsidRPr="001E2B4A">
        <w:tab/>
        <w:t xml:space="preserve"> Step 7:    </w:t>
      </w:r>
      <w:r>
        <w:tab/>
      </w:r>
      <w:r w:rsidRPr="001E2B4A">
        <w:t xml:space="preserve">Add 1 to the value of </w:t>
      </w:r>
      <w:r w:rsidRPr="001E2B4A">
        <w:rPr>
          <w:i/>
        </w:rPr>
        <w:t>i</w:t>
      </w:r>
    </w:p>
    <w:p w14:paraId="25216733" w14:textId="77777777" w:rsidR="00896FBA" w:rsidRPr="001E2B4A" w:rsidRDefault="00896FBA" w:rsidP="00896FBA">
      <w:pPr>
        <w:spacing w:before="240" w:after="240"/>
        <w:ind w:left="720" w:hanging="360"/>
      </w:pPr>
      <w:r w:rsidRPr="001E2B4A">
        <w:tab/>
        <w:t xml:space="preserve"> Step 8:  Print the message </w:t>
      </w:r>
      <w:r w:rsidRPr="001E2B4A">
        <w:rPr>
          <w:i/>
        </w:rPr>
        <w:t>N</w:t>
      </w:r>
      <w:r>
        <w:rPr>
          <w:i/>
        </w:rPr>
        <w:t>UMBER</w:t>
      </w:r>
      <w:r w:rsidRPr="001E2B4A">
        <w:t xml:space="preserve"> </w:t>
      </w:r>
      <w:r>
        <w:t xml:space="preserve">' </w:t>
      </w:r>
      <w:r w:rsidRPr="001E2B4A">
        <w:t>was found</w:t>
      </w:r>
      <w:r>
        <w:t xml:space="preserve"> '</w:t>
      </w:r>
      <w:r w:rsidRPr="001E2B4A">
        <w:t xml:space="preserve"> </w:t>
      </w:r>
      <w:r w:rsidRPr="001E2B4A">
        <w:rPr>
          <w:i/>
        </w:rPr>
        <w:t>NumberFound</w:t>
      </w:r>
      <w:r>
        <w:t xml:space="preserve"> </w:t>
      </w:r>
      <w:r w:rsidRPr="001E2B4A">
        <w:t xml:space="preserve"> </w:t>
      </w:r>
      <w:r>
        <w:t>'</w:t>
      </w:r>
      <w:r w:rsidRPr="001E2B4A">
        <w:t>times</w:t>
      </w:r>
      <w:r>
        <w:t>'</w:t>
      </w:r>
    </w:p>
    <w:p w14:paraId="0D80CA20" w14:textId="77777777" w:rsidR="00896FBA" w:rsidRPr="001E2B4A" w:rsidRDefault="00896FBA" w:rsidP="00896FBA">
      <w:pPr>
        <w:spacing w:before="240" w:after="240"/>
        <w:ind w:left="720" w:hanging="360"/>
      </w:pPr>
      <w:r w:rsidRPr="001E2B4A">
        <w:tab/>
        <w:t xml:space="preserve"> Step 9:  Stop</w:t>
      </w:r>
    </w:p>
    <w:p w14:paraId="20D6E2C0" w14:textId="77777777" w:rsidR="00896FBA" w:rsidRPr="001E2B4A" w:rsidRDefault="00896FBA" w:rsidP="00896FBA">
      <w:pPr>
        <w:numPr>
          <w:ilvl w:val="0"/>
          <w:numId w:val="37"/>
        </w:numPr>
        <w:tabs>
          <w:tab w:val="clear" w:pos="585"/>
          <w:tab w:val="num" w:pos="360"/>
        </w:tabs>
        <w:suppressAutoHyphens w:val="0"/>
        <w:spacing w:before="240" w:after="240"/>
        <w:ind w:left="360"/>
        <w:rPr>
          <w:i/>
        </w:rPr>
      </w:pPr>
      <w:r w:rsidRPr="001E2B4A">
        <w:t xml:space="preserve"> Let’s assume that FindLargest is now a primitive to us, and use it to repeatedly remove the largest element from the list until we reach the median.</w:t>
      </w:r>
    </w:p>
    <w:p w14:paraId="6EC5B145" w14:textId="77777777" w:rsidR="00896FBA" w:rsidRPr="001E2B4A" w:rsidRDefault="00896FBA" w:rsidP="00896FBA">
      <w:pPr>
        <w:spacing w:before="240" w:after="240"/>
        <w:ind w:left="1080" w:hanging="360"/>
      </w:pPr>
      <w:r w:rsidRPr="001E2B4A">
        <w:t xml:space="preserve">Step 1:  Get the values </w:t>
      </w:r>
      <w:r w:rsidRPr="001E2B4A">
        <w:rPr>
          <w:i/>
        </w:rPr>
        <w:t>L</w:t>
      </w:r>
      <w:r w:rsidRPr="001E2B4A">
        <w:rPr>
          <w:vertAlign w:val="subscript"/>
        </w:rPr>
        <w:t>1</w:t>
      </w:r>
      <w:r w:rsidRPr="001E2B4A">
        <w:t xml:space="preserve">, </w:t>
      </w:r>
      <w:r w:rsidRPr="001E2B4A">
        <w:rPr>
          <w:i/>
        </w:rPr>
        <w:t>L</w:t>
      </w:r>
      <w:r w:rsidRPr="001E2B4A">
        <w:rPr>
          <w:vertAlign w:val="subscript"/>
        </w:rPr>
        <w:t>2</w:t>
      </w:r>
      <w:r w:rsidRPr="001E2B4A">
        <w:t xml:space="preserve">, . . ., </w:t>
      </w:r>
      <w:r w:rsidRPr="001E2B4A">
        <w:rPr>
          <w:i/>
        </w:rPr>
        <w:t>L</w:t>
      </w:r>
      <w:r w:rsidRPr="001E2B4A">
        <w:rPr>
          <w:i/>
          <w:vertAlign w:val="subscript"/>
        </w:rPr>
        <w:t>N</w:t>
      </w:r>
      <w:r w:rsidRPr="001E2B4A">
        <w:t xml:space="preserve"> of the numbers in the list</w:t>
      </w:r>
    </w:p>
    <w:p w14:paraId="312E95E2" w14:textId="77777777" w:rsidR="00896FBA" w:rsidRDefault="00896FBA" w:rsidP="00896FBA">
      <w:pPr>
        <w:spacing w:before="240" w:after="240"/>
        <w:ind w:left="1080" w:hanging="360"/>
      </w:pPr>
      <w:r w:rsidRPr="001E2B4A">
        <w:t xml:space="preserve">Step 2:  If </w:t>
      </w:r>
      <w:r w:rsidRPr="001E2B4A">
        <w:rPr>
          <w:i/>
        </w:rPr>
        <w:t>N</w:t>
      </w:r>
      <w:r w:rsidRPr="001E2B4A">
        <w:t xml:space="preserve"> is even then </w:t>
      </w:r>
    </w:p>
    <w:p w14:paraId="6338D5A4" w14:textId="77777777" w:rsidR="00896FBA" w:rsidRPr="001E2B4A" w:rsidRDefault="00896FBA" w:rsidP="00896FBA">
      <w:pPr>
        <w:spacing w:before="240" w:after="240"/>
        <w:ind w:left="1800" w:firstLine="360"/>
      </w:pPr>
      <w:r>
        <w:t>L</w:t>
      </w:r>
      <w:r w:rsidRPr="001E2B4A">
        <w:t xml:space="preserve">et </w:t>
      </w:r>
      <w:r w:rsidRPr="001E2B4A">
        <w:rPr>
          <w:i/>
        </w:rPr>
        <w:t>M</w:t>
      </w:r>
      <w:r w:rsidRPr="001E2B4A">
        <w:t xml:space="preserve"> = </w:t>
      </w:r>
      <w:r w:rsidRPr="001E2B4A">
        <w:rPr>
          <w:i/>
        </w:rPr>
        <w:t>N</w:t>
      </w:r>
      <w:r w:rsidRPr="001E2B4A">
        <w:t xml:space="preserve"> / 2</w:t>
      </w:r>
    </w:p>
    <w:p w14:paraId="1668ECEA" w14:textId="77777777" w:rsidR="00896FBA" w:rsidRDefault="00896FBA" w:rsidP="00896FBA">
      <w:pPr>
        <w:spacing w:before="240" w:after="240"/>
        <w:ind w:left="1080" w:hanging="360"/>
      </w:pPr>
      <w:r w:rsidRPr="001E2B4A">
        <w:t xml:space="preserve">              Else </w:t>
      </w:r>
    </w:p>
    <w:p w14:paraId="52559BE8" w14:textId="77777777" w:rsidR="00896FBA" w:rsidRPr="001E2B4A" w:rsidRDefault="00896FBA" w:rsidP="00896FBA">
      <w:pPr>
        <w:spacing w:before="240" w:after="240"/>
        <w:ind w:left="1800" w:firstLine="360"/>
      </w:pPr>
      <w:r>
        <w:t>L</w:t>
      </w:r>
      <w:r w:rsidRPr="001E2B4A">
        <w:t xml:space="preserve">et </w:t>
      </w:r>
      <w:r w:rsidRPr="001E2B4A">
        <w:rPr>
          <w:i/>
        </w:rPr>
        <w:t xml:space="preserve">M </w:t>
      </w:r>
      <w:r w:rsidRPr="001E2B4A">
        <w:t>= (</w:t>
      </w:r>
      <w:r w:rsidRPr="001E2B4A">
        <w:rPr>
          <w:i/>
        </w:rPr>
        <w:t>N</w:t>
      </w:r>
      <w:r w:rsidRPr="001E2B4A">
        <w:t xml:space="preserve"> + 1) / 2</w:t>
      </w:r>
    </w:p>
    <w:p w14:paraId="394AF763" w14:textId="77777777" w:rsidR="00896FBA" w:rsidRDefault="00896FBA" w:rsidP="00896FBA">
      <w:pPr>
        <w:spacing w:before="240" w:after="240"/>
        <w:ind w:left="1080" w:hanging="360"/>
      </w:pPr>
      <w:r w:rsidRPr="001E2B4A">
        <w:t xml:space="preserve">Step 3:  </w:t>
      </w:r>
      <w:r>
        <w:t xml:space="preserve">While (N </w:t>
      </w:r>
      <w:r>
        <w:sym w:font="Symbol" w:char="F0B3"/>
      </w:r>
      <w:r>
        <w:t xml:space="preserve"> M) do steps</w:t>
      </w:r>
      <w:r w:rsidRPr="001E2B4A">
        <w:t xml:space="preserve"> 4 </w:t>
      </w:r>
      <w:r>
        <w:t>through</w:t>
      </w:r>
      <w:r w:rsidRPr="001E2B4A">
        <w:t xml:space="preserve"> 9 </w:t>
      </w:r>
    </w:p>
    <w:p w14:paraId="0C015E38" w14:textId="77777777" w:rsidR="00896FBA" w:rsidRPr="001E2B4A" w:rsidRDefault="00896FBA" w:rsidP="00896FBA">
      <w:pPr>
        <w:tabs>
          <w:tab w:val="left" w:pos="1800"/>
        </w:tabs>
        <w:spacing w:before="240" w:after="240"/>
        <w:ind w:left="1080" w:hanging="360"/>
      </w:pPr>
      <w:r w:rsidRPr="001E2B4A">
        <w:t xml:space="preserve">Step 4:    </w:t>
      </w:r>
      <w:r>
        <w:tab/>
      </w:r>
      <w:r>
        <w:tab/>
      </w:r>
      <w:r w:rsidRPr="001E2B4A">
        <w:t xml:space="preserve">Use FindLargest to find the </w:t>
      </w:r>
      <w:r w:rsidRPr="001E2B4A">
        <w:rPr>
          <w:i/>
        </w:rPr>
        <w:t xml:space="preserve">location </w:t>
      </w:r>
      <w:r w:rsidRPr="001E2B4A">
        <w:t>of the largest number</w:t>
      </w:r>
    </w:p>
    <w:p w14:paraId="2B88483C" w14:textId="77777777" w:rsidR="00896FBA" w:rsidRPr="001E2B4A" w:rsidRDefault="00896FBA" w:rsidP="00896FBA">
      <w:pPr>
        <w:spacing w:before="240" w:after="240"/>
        <w:ind w:left="1080" w:hanging="360"/>
      </w:pPr>
      <w:r w:rsidRPr="001E2B4A">
        <w:t xml:space="preserve">                   </w:t>
      </w:r>
      <w:r>
        <w:tab/>
      </w:r>
      <w:r w:rsidRPr="001E2B4A">
        <w:t xml:space="preserve"> </w:t>
      </w:r>
      <w:r>
        <w:t>i</w:t>
      </w:r>
      <w:r w:rsidRPr="001E2B4A">
        <w:t xml:space="preserve">n the list </w:t>
      </w:r>
      <w:r w:rsidRPr="001E2B4A">
        <w:rPr>
          <w:i/>
        </w:rPr>
        <w:t>L</w:t>
      </w:r>
      <w:r w:rsidRPr="001E2B4A">
        <w:rPr>
          <w:vertAlign w:val="subscript"/>
        </w:rPr>
        <w:t>1</w:t>
      </w:r>
      <w:r w:rsidRPr="001E2B4A">
        <w:rPr>
          <w:i/>
        </w:rPr>
        <w:t>, L</w:t>
      </w:r>
      <w:r w:rsidRPr="001E2B4A">
        <w:rPr>
          <w:vertAlign w:val="subscript"/>
        </w:rPr>
        <w:t>2</w:t>
      </w:r>
      <w:r w:rsidRPr="001E2B4A">
        <w:t xml:space="preserve">, . . ., </w:t>
      </w:r>
      <w:r w:rsidRPr="001E2B4A">
        <w:rPr>
          <w:i/>
        </w:rPr>
        <w:t>L</w:t>
      </w:r>
      <w:r w:rsidRPr="001E2B4A">
        <w:rPr>
          <w:i/>
          <w:vertAlign w:val="subscript"/>
        </w:rPr>
        <w:t>N</w:t>
      </w:r>
    </w:p>
    <w:p w14:paraId="264800FD" w14:textId="77777777" w:rsidR="00896FBA" w:rsidRPr="001E2B4A" w:rsidRDefault="00896FBA" w:rsidP="00896FBA">
      <w:pPr>
        <w:tabs>
          <w:tab w:val="left" w:pos="1800"/>
        </w:tabs>
        <w:spacing w:before="240" w:after="240"/>
        <w:ind w:left="1080" w:hanging="360"/>
      </w:pPr>
      <w:r w:rsidRPr="001E2B4A">
        <w:t xml:space="preserve">Step 5:    </w:t>
      </w:r>
      <w:r>
        <w:tab/>
      </w:r>
      <w:r>
        <w:tab/>
      </w:r>
      <w:r w:rsidRPr="001E2B4A">
        <w:t xml:space="preserve">Exchange </w:t>
      </w:r>
      <w:r w:rsidRPr="001E2B4A">
        <w:rPr>
          <w:i/>
        </w:rPr>
        <w:t>L</w:t>
      </w:r>
      <w:r w:rsidRPr="001E2B4A">
        <w:rPr>
          <w:i/>
          <w:vertAlign w:val="subscript"/>
        </w:rPr>
        <w:t>location</w:t>
      </w:r>
      <w:r w:rsidRPr="001E2B4A">
        <w:t xml:space="preserve"> and </w:t>
      </w:r>
      <w:r w:rsidRPr="001E2B4A">
        <w:rPr>
          <w:i/>
        </w:rPr>
        <w:t>L</w:t>
      </w:r>
      <w:r w:rsidRPr="001E2B4A">
        <w:rPr>
          <w:i/>
          <w:vertAlign w:val="subscript"/>
        </w:rPr>
        <w:t>N</w:t>
      </w:r>
      <w:r w:rsidRPr="001E2B4A">
        <w:t xml:space="preserve"> as follows</w:t>
      </w:r>
    </w:p>
    <w:p w14:paraId="335A9F8F" w14:textId="77777777" w:rsidR="00896FBA" w:rsidRPr="001E2B4A" w:rsidRDefault="00896FBA" w:rsidP="00896FBA">
      <w:pPr>
        <w:tabs>
          <w:tab w:val="left" w:pos="1800"/>
        </w:tabs>
        <w:spacing w:before="240" w:after="240"/>
        <w:ind w:left="1080" w:hanging="360"/>
      </w:pPr>
      <w:r w:rsidRPr="001E2B4A">
        <w:t xml:space="preserve">Step 6:    </w:t>
      </w:r>
      <w:r>
        <w:tab/>
      </w:r>
      <w:r>
        <w:tab/>
      </w:r>
      <w:r w:rsidRPr="001E2B4A">
        <w:rPr>
          <w:i/>
        </w:rPr>
        <w:t>Temp</w:t>
      </w:r>
      <w:r w:rsidRPr="001E2B4A">
        <w:t xml:space="preserve"> = </w:t>
      </w:r>
      <w:r w:rsidRPr="001E2B4A">
        <w:rPr>
          <w:i/>
        </w:rPr>
        <w:t>L</w:t>
      </w:r>
      <w:r w:rsidRPr="001E2B4A">
        <w:rPr>
          <w:i/>
          <w:vertAlign w:val="subscript"/>
        </w:rPr>
        <w:t>N</w:t>
      </w:r>
      <w:r w:rsidRPr="001E2B4A">
        <w:t xml:space="preserve"> </w:t>
      </w:r>
    </w:p>
    <w:p w14:paraId="36A80CE3" w14:textId="77777777" w:rsidR="00896FBA" w:rsidRPr="001E2B4A" w:rsidRDefault="00896FBA" w:rsidP="00896FBA">
      <w:pPr>
        <w:tabs>
          <w:tab w:val="left" w:pos="1800"/>
        </w:tabs>
        <w:spacing w:before="240" w:after="240"/>
        <w:ind w:left="1080" w:hanging="360"/>
      </w:pPr>
      <w:r w:rsidRPr="001E2B4A">
        <w:t xml:space="preserve">Step 7:    </w:t>
      </w:r>
      <w:r>
        <w:tab/>
      </w:r>
      <w:r>
        <w:tab/>
      </w:r>
      <w:r w:rsidRPr="001E2B4A">
        <w:rPr>
          <w:i/>
        </w:rPr>
        <w:t>L</w:t>
      </w:r>
      <w:r w:rsidRPr="001E2B4A">
        <w:rPr>
          <w:i/>
          <w:vertAlign w:val="subscript"/>
        </w:rPr>
        <w:t>N</w:t>
      </w:r>
      <w:r w:rsidRPr="001E2B4A">
        <w:t xml:space="preserve"> = </w:t>
      </w:r>
      <w:r w:rsidRPr="001E2B4A">
        <w:rPr>
          <w:i/>
        </w:rPr>
        <w:t>L</w:t>
      </w:r>
      <w:r w:rsidRPr="001E2B4A">
        <w:rPr>
          <w:i/>
          <w:vertAlign w:val="subscript"/>
        </w:rPr>
        <w:t>location</w:t>
      </w:r>
    </w:p>
    <w:p w14:paraId="6803356E" w14:textId="77777777" w:rsidR="00896FBA" w:rsidRPr="001E2B4A" w:rsidRDefault="00896FBA" w:rsidP="00896FBA">
      <w:pPr>
        <w:tabs>
          <w:tab w:val="left" w:pos="1800"/>
        </w:tabs>
        <w:spacing w:before="240" w:after="240"/>
        <w:ind w:left="1080" w:hanging="360"/>
      </w:pPr>
      <w:r w:rsidRPr="001E2B4A">
        <w:t xml:space="preserve">Step 8:    </w:t>
      </w:r>
      <w:r>
        <w:tab/>
      </w:r>
      <w:r>
        <w:tab/>
      </w:r>
      <w:r w:rsidRPr="001E2B4A">
        <w:rPr>
          <w:i/>
        </w:rPr>
        <w:t>L</w:t>
      </w:r>
      <w:r w:rsidRPr="001E2B4A">
        <w:rPr>
          <w:i/>
          <w:vertAlign w:val="subscript"/>
        </w:rPr>
        <w:t>location</w:t>
      </w:r>
      <w:r w:rsidRPr="001E2B4A">
        <w:t xml:space="preserve"> = </w:t>
      </w:r>
      <w:r w:rsidRPr="001E2B4A">
        <w:rPr>
          <w:i/>
        </w:rPr>
        <w:t>Temp</w:t>
      </w:r>
    </w:p>
    <w:p w14:paraId="5E25BC6A" w14:textId="77777777" w:rsidR="00896FBA" w:rsidRPr="001E2B4A" w:rsidRDefault="00896FBA" w:rsidP="00896FBA">
      <w:pPr>
        <w:tabs>
          <w:tab w:val="left" w:pos="1800"/>
        </w:tabs>
        <w:spacing w:before="240" w:after="240"/>
        <w:ind w:left="1080" w:hanging="360"/>
      </w:pPr>
      <w:r w:rsidRPr="001E2B4A">
        <w:t xml:space="preserve">Step 9:    </w:t>
      </w:r>
      <w:r>
        <w:tab/>
      </w:r>
      <w:r>
        <w:tab/>
      </w:r>
      <w:r w:rsidRPr="001E2B4A">
        <w:t xml:space="preserve">Set </w:t>
      </w:r>
      <w:r w:rsidRPr="001E2B4A">
        <w:rPr>
          <w:i/>
        </w:rPr>
        <w:t xml:space="preserve">N </w:t>
      </w:r>
      <w:r w:rsidRPr="001E2B4A">
        <w:t xml:space="preserve">to </w:t>
      </w:r>
      <w:r w:rsidRPr="001E2B4A">
        <w:rPr>
          <w:i/>
        </w:rPr>
        <w:t xml:space="preserve">N </w:t>
      </w:r>
      <w:r w:rsidRPr="001E2B4A">
        <w:t>– 1 and effectively shorten the list</w:t>
      </w:r>
    </w:p>
    <w:p w14:paraId="68BA0739" w14:textId="77777777" w:rsidR="00896FBA" w:rsidRPr="001E2B4A" w:rsidRDefault="00896FBA" w:rsidP="00896FBA">
      <w:pPr>
        <w:spacing w:before="240" w:after="240"/>
        <w:ind w:left="1080" w:hanging="360"/>
      </w:pPr>
      <w:r w:rsidRPr="001E2B4A">
        <w:t xml:space="preserve">Step 10:  Print the message </w:t>
      </w:r>
      <w:r>
        <w:t>'</w:t>
      </w:r>
      <w:r w:rsidRPr="001E2B4A">
        <w:t>The median is:</w:t>
      </w:r>
      <w:r>
        <w:t xml:space="preserve"> '</w:t>
      </w:r>
    </w:p>
    <w:p w14:paraId="43B3F1F2" w14:textId="77777777" w:rsidR="00896FBA" w:rsidRPr="001E2B4A" w:rsidRDefault="00896FBA" w:rsidP="00896FBA">
      <w:pPr>
        <w:spacing w:before="240" w:after="240"/>
        <w:ind w:left="1080" w:hanging="360"/>
      </w:pPr>
      <w:r w:rsidRPr="001E2B4A">
        <w:t xml:space="preserve">Step 11:  Print the value of </w:t>
      </w:r>
      <w:r w:rsidRPr="001E2B4A">
        <w:rPr>
          <w:i/>
        </w:rPr>
        <w:t>L</w:t>
      </w:r>
      <w:r w:rsidRPr="001E2B4A">
        <w:rPr>
          <w:i/>
          <w:vertAlign w:val="subscript"/>
        </w:rPr>
        <w:t>M</w:t>
      </w:r>
    </w:p>
    <w:p w14:paraId="69559B64" w14:textId="77777777" w:rsidR="00896FBA" w:rsidRPr="001E2B4A" w:rsidRDefault="00896FBA" w:rsidP="00896FBA">
      <w:pPr>
        <w:spacing w:before="240" w:after="240"/>
        <w:ind w:left="1080" w:hanging="360"/>
      </w:pPr>
      <w:r w:rsidRPr="001E2B4A">
        <w:t>Step 12:  Stop</w:t>
      </w:r>
    </w:p>
    <w:p w14:paraId="14373A4D" w14:textId="77777777" w:rsidR="00896FBA" w:rsidRPr="001E2B4A" w:rsidRDefault="00896FBA" w:rsidP="00896FBA">
      <w:pPr>
        <w:numPr>
          <w:ilvl w:val="0"/>
          <w:numId w:val="37"/>
        </w:numPr>
        <w:tabs>
          <w:tab w:val="clear" w:pos="585"/>
          <w:tab w:val="num" w:pos="360"/>
        </w:tabs>
        <w:suppressAutoHyphens w:val="0"/>
        <w:spacing w:before="240" w:after="240"/>
        <w:ind w:left="360"/>
        <w:rPr>
          <w:i/>
        </w:rPr>
      </w:pPr>
      <w:r>
        <w:t xml:space="preserve"> </w:t>
      </w:r>
      <w:r w:rsidRPr="001E2B4A">
        <w:t xml:space="preserve">This algorithm will find the first occurrence of the largest element in the collection.  This element will become </w:t>
      </w:r>
      <w:r w:rsidRPr="001E2B4A">
        <w:rPr>
          <w:i/>
        </w:rPr>
        <w:t>LargestSoFar</w:t>
      </w:r>
      <w:r w:rsidRPr="001E2B4A">
        <w:t xml:space="preserve">, and from then on </w:t>
      </w:r>
      <w:r w:rsidRPr="001E2B4A">
        <w:rPr>
          <w:i/>
        </w:rPr>
        <w:t>A</w:t>
      </w:r>
      <w:r w:rsidRPr="001E2B4A">
        <w:softHyphen/>
      </w:r>
      <w:r w:rsidRPr="001E2B4A">
        <w:rPr>
          <w:vertAlign w:val="subscript"/>
        </w:rPr>
        <w:t xml:space="preserve">i </w:t>
      </w:r>
      <w:r w:rsidRPr="001E2B4A">
        <w:t xml:space="preserve">will be tested to see if it is greater than </w:t>
      </w:r>
      <w:r w:rsidRPr="001E2B4A">
        <w:rPr>
          <w:i/>
        </w:rPr>
        <w:t>LargestSoFar</w:t>
      </w:r>
      <w:r w:rsidRPr="001E2B4A">
        <w:t xml:space="preserve">.  Some of the other elements are equal to </w:t>
      </w:r>
      <w:r w:rsidRPr="001E2B4A">
        <w:rPr>
          <w:i/>
        </w:rPr>
        <w:t>LargestSoFar</w:t>
      </w:r>
      <w:r w:rsidRPr="001E2B4A">
        <w:t xml:space="preserve"> but none are greater than it.</w:t>
      </w:r>
    </w:p>
    <w:p w14:paraId="25C44FD3" w14:textId="77777777" w:rsidR="00896FBA" w:rsidRPr="001E2B4A" w:rsidRDefault="00896FBA" w:rsidP="00896FBA">
      <w:pPr>
        <w:numPr>
          <w:ilvl w:val="0"/>
          <w:numId w:val="37"/>
        </w:numPr>
        <w:tabs>
          <w:tab w:val="clear" w:pos="585"/>
          <w:tab w:val="num" w:pos="360"/>
        </w:tabs>
        <w:suppressAutoHyphens w:val="0"/>
        <w:spacing w:before="240" w:after="240"/>
        <w:ind w:left="360"/>
        <w:rPr>
          <w:i/>
        </w:rPr>
      </w:pPr>
      <w:r w:rsidRPr="001E2B4A">
        <w:t xml:space="preserve"> (a)  If </w:t>
      </w:r>
      <w:r w:rsidRPr="001E2B4A">
        <w:rPr>
          <w:i/>
        </w:rPr>
        <w:t>n</w:t>
      </w:r>
      <w:r w:rsidRPr="001E2B4A">
        <w:t xml:space="preserve"> </w:t>
      </w:r>
      <w:r w:rsidRPr="001E2B4A">
        <w:rPr>
          <w:u w:val="single"/>
        </w:rPr>
        <w:t>&lt;</w:t>
      </w:r>
      <w:r w:rsidRPr="001E2B4A">
        <w:t xml:space="preserve"> 2, then the test would be true, so the loop would be executed.  In fact, the test would never become false. Thus, the algorithm would either loop forever, or generate an error when referring to an invalid </w:t>
      </w:r>
      <w:r w:rsidRPr="001E2B4A">
        <w:rPr>
          <w:i/>
        </w:rPr>
        <w:t>A</w:t>
      </w:r>
      <w:r w:rsidRPr="001E2B4A">
        <w:rPr>
          <w:i/>
          <w:vertAlign w:val="subscript"/>
        </w:rPr>
        <w:t>i</w:t>
      </w:r>
      <w:r w:rsidRPr="001E2B4A">
        <w:t xml:space="preserve"> value.  If </w:t>
      </w:r>
      <w:r w:rsidRPr="001E2B4A">
        <w:rPr>
          <w:i/>
        </w:rPr>
        <w:t>n</w:t>
      </w:r>
      <w:r w:rsidRPr="001E2B4A">
        <w:t xml:space="preserve"> &gt; 2, then the test would be false the first time through, so the loop would be skipped and </w:t>
      </w:r>
      <w:r w:rsidRPr="001E2B4A">
        <w:rPr>
          <w:i/>
        </w:rPr>
        <w:t>A</w:t>
      </w:r>
      <w:r w:rsidRPr="001E2B4A">
        <w:rPr>
          <w:vertAlign w:val="subscript"/>
        </w:rPr>
        <w:t>1</w:t>
      </w:r>
      <w:r w:rsidRPr="001E2B4A">
        <w:rPr>
          <w:i/>
        </w:rPr>
        <w:t xml:space="preserve"> </w:t>
      </w:r>
      <w:r w:rsidRPr="001E2B4A">
        <w:t>would be reported as the largest value.</w:t>
      </w:r>
    </w:p>
    <w:p w14:paraId="77371FCD" w14:textId="77777777" w:rsidR="00896FBA" w:rsidRPr="001E2B4A" w:rsidRDefault="00896FBA" w:rsidP="00896FBA">
      <w:pPr>
        <w:numPr>
          <w:ilvl w:val="1"/>
          <w:numId w:val="37"/>
        </w:numPr>
        <w:tabs>
          <w:tab w:val="clear" w:pos="1425"/>
          <w:tab w:val="num" w:pos="360"/>
        </w:tabs>
        <w:suppressAutoHyphens w:val="0"/>
        <w:spacing w:before="240" w:after="240"/>
        <w:ind w:left="360" w:firstLine="0"/>
      </w:pPr>
      <w:r w:rsidRPr="001E2B4A">
        <w:t xml:space="preserve">The algorithm would find the largest of the first </w:t>
      </w:r>
      <w:r w:rsidRPr="001E2B4A">
        <w:rPr>
          <w:i/>
        </w:rPr>
        <w:t>n</w:t>
      </w:r>
      <w:r w:rsidRPr="001E2B4A">
        <w:t xml:space="preserve"> – 1 elements and would not</w:t>
      </w:r>
      <w:r>
        <w:t xml:space="preserve"> </w:t>
      </w:r>
      <w:r w:rsidRPr="001E2B4A">
        <w:t xml:space="preserve">look at the last element, as the loop would exit when </w:t>
      </w:r>
      <w:r w:rsidRPr="001E2B4A">
        <w:rPr>
          <w:i/>
        </w:rPr>
        <w:t xml:space="preserve">i </w:t>
      </w:r>
      <w:r w:rsidRPr="001E2B4A">
        <w:t xml:space="preserve">= </w:t>
      </w:r>
      <w:r w:rsidRPr="001E2B4A">
        <w:rPr>
          <w:i/>
        </w:rPr>
        <w:t>n</w:t>
      </w:r>
      <w:r w:rsidRPr="001E2B4A">
        <w:t>.</w:t>
      </w:r>
    </w:p>
    <w:p w14:paraId="18CBE69F" w14:textId="77777777" w:rsidR="00896FBA" w:rsidRPr="001E2B4A" w:rsidRDefault="00896FBA" w:rsidP="00896FBA">
      <w:pPr>
        <w:spacing w:before="240" w:after="240"/>
        <w:ind w:left="360"/>
      </w:pPr>
      <w:r>
        <w:t xml:space="preserve">(c)  </w:t>
      </w:r>
      <w:r w:rsidRPr="001E2B4A">
        <w:t xml:space="preserve">For </w:t>
      </w:r>
      <w:r w:rsidRPr="001E2B4A">
        <w:rPr>
          <w:i/>
        </w:rPr>
        <w:t>n</w:t>
      </w:r>
      <w:r w:rsidRPr="001E2B4A">
        <w:t xml:space="preserve"> = 2 the loop would execute once, comparing the </w:t>
      </w:r>
      <w:r w:rsidRPr="001E2B4A">
        <w:rPr>
          <w:i/>
        </w:rPr>
        <w:t>A</w:t>
      </w:r>
      <w:r w:rsidRPr="001E2B4A">
        <w:rPr>
          <w:vertAlign w:val="subscript"/>
        </w:rPr>
        <w:t>1</w:t>
      </w:r>
      <w:r w:rsidRPr="001E2B4A">
        <w:rPr>
          <w:i/>
          <w:vertAlign w:val="subscript"/>
        </w:rPr>
        <w:t xml:space="preserve"> </w:t>
      </w:r>
      <w:r w:rsidRPr="001E2B4A">
        <w:t xml:space="preserve">and </w:t>
      </w:r>
      <w:r w:rsidRPr="001E2B4A">
        <w:rPr>
          <w:i/>
        </w:rPr>
        <w:t>A</w:t>
      </w:r>
      <w:r w:rsidRPr="001E2B4A">
        <w:rPr>
          <w:vertAlign w:val="subscript"/>
        </w:rPr>
        <w:t xml:space="preserve">2 </w:t>
      </w:r>
      <w:r w:rsidRPr="001E2B4A">
        <w:t xml:space="preserve">values.  Then the loop would quit on the next pass, returning the larger of the first two values.  For any other value of </w:t>
      </w:r>
      <w:r w:rsidRPr="001E2B4A">
        <w:rPr>
          <w:i/>
        </w:rPr>
        <w:t>n</w:t>
      </w:r>
      <w:r w:rsidRPr="001E2B4A">
        <w:t xml:space="preserve">, the loop would be skipped, reporting </w:t>
      </w:r>
      <w:r w:rsidRPr="001E2B4A">
        <w:rPr>
          <w:i/>
        </w:rPr>
        <w:t>A</w:t>
      </w:r>
      <w:r w:rsidRPr="001E2B4A">
        <w:rPr>
          <w:vertAlign w:val="subscript"/>
        </w:rPr>
        <w:t>1</w:t>
      </w:r>
      <w:r w:rsidRPr="001E2B4A">
        <w:t xml:space="preserve"> as the largest value.</w:t>
      </w:r>
    </w:p>
    <w:p w14:paraId="615B3202" w14:textId="77777777" w:rsidR="00896FBA" w:rsidRPr="001E2B4A" w:rsidRDefault="00896FBA" w:rsidP="00896FBA">
      <w:pPr>
        <w:numPr>
          <w:ilvl w:val="0"/>
          <w:numId w:val="37"/>
        </w:numPr>
        <w:tabs>
          <w:tab w:val="clear" w:pos="585"/>
          <w:tab w:val="num" w:pos="360"/>
        </w:tabs>
        <w:suppressAutoHyphens w:val="0"/>
        <w:spacing w:before="240" w:after="240"/>
        <w:ind w:left="270" w:hanging="270"/>
        <w:rPr>
          <w:i/>
        </w:rPr>
      </w:pPr>
      <w:r w:rsidRPr="001E2B4A">
        <w:t>(a)  The algorithm would still find the largest element in the list, but if the largest were not unique then the algorithm would find the last occurrence of the largest element in the list.</w:t>
      </w:r>
    </w:p>
    <w:p w14:paraId="029A652D" w14:textId="77777777" w:rsidR="00896FBA" w:rsidRDefault="00896FBA" w:rsidP="00896FBA">
      <w:pPr>
        <w:tabs>
          <w:tab w:val="num" w:pos="360"/>
          <w:tab w:val="left" w:pos="720"/>
        </w:tabs>
        <w:spacing w:before="240" w:after="240"/>
        <w:ind w:left="360" w:hanging="360"/>
      </w:pPr>
      <w:r w:rsidRPr="001E2B4A">
        <w:t xml:space="preserve">  </w:t>
      </w:r>
      <w:r>
        <w:tab/>
      </w:r>
      <w:r w:rsidRPr="001E2B4A">
        <w:t xml:space="preserve">(b)  The algorithm would find the smallest element in the list.  </w:t>
      </w:r>
    </w:p>
    <w:p w14:paraId="782818C8" w14:textId="77777777" w:rsidR="00896FBA" w:rsidRPr="001E2B4A" w:rsidRDefault="00896FBA" w:rsidP="00896FBA">
      <w:pPr>
        <w:tabs>
          <w:tab w:val="num" w:pos="360"/>
          <w:tab w:val="left" w:pos="720"/>
        </w:tabs>
        <w:spacing w:before="240" w:after="240"/>
        <w:ind w:left="360" w:hanging="360"/>
      </w:pPr>
      <w:r>
        <w:tab/>
      </w:r>
      <w:r w:rsidRPr="001E2B4A">
        <w:t xml:space="preserve">The relational operations are very important, and care must be taken to choose the correct one, for </w:t>
      </w:r>
      <w:r>
        <w:t>mixing them up</w:t>
      </w:r>
      <w:r w:rsidRPr="001E2B4A">
        <w:t xml:space="preserve"> can drastically change the output of the algorithm.</w:t>
      </w:r>
    </w:p>
    <w:p w14:paraId="354B9BA8" w14:textId="77777777" w:rsidR="00896FBA" w:rsidRPr="00FB7C6D" w:rsidRDefault="00896FBA" w:rsidP="00896FBA">
      <w:pPr>
        <w:numPr>
          <w:ilvl w:val="0"/>
          <w:numId w:val="37"/>
        </w:numPr>
        <w:tabs>
          <w:tab w:val="clear" w:pos="585"/>
          <w:tab w:val="num" w:pos="360"/>
        </w:tabs>
        <w:suppressAutoHyphens w:val="0"/>
        <w:spacing w:before="240" w:after="240"/>
        <w:ind w:left="360"/>
        <w:rPr>
          <w:i/>
        </w:rPr>
      </w:pPr>
      <w:r w:rsidRPr="001E2B4A">
        <w:t xml:space="preserve">  </w:t>
      </w:r>
      <w:r>
        <w:t xml:space="preserve">(a) </w:t>
      </w:r>
      <w:r w:rsidRPr="001E2B4A">
        <w:t xml:space="preserve">The algorithm will find the three occurrences of </w:t>
      </w:r>
      <w:r>
        <w:t>"</w:t>
      </w:r>
      <w:r w:rsidRPr="001E2B4A">
        <w:t>and</w:t>
      </w:r>
      <w:r>
        <w:t>"</w:t>
      </w:r>
      <w:r w:rsidRPr="001E2B4A">
        <w:t xml:space="preserve">.  First in the word band, second in the word and, and third in the word handle.  </w:t>
      </w:r>
    </w:p>
    <w:p w14:paraId="309F5546" w14:textId="77777777" w:rsidR="00896FBA" w:rsidRPr="001E2B4A" w:rsidRDefault="00896FBA" w:rsidP="00896FBA">
      <w:pPr>
        <w:spacing w:before="240" w:after="240"/>
        <w:ind w:left="360" w:hanging="360"/>
        <w:rPr>
          <w:i/>
        </w:rPr>
      </w:pPr>
      <w:r>
        <w:t xml:space="preserve">       (b) </w:t>
      </w:r>
      <w:r w:rsidRPr="001E2B4A">
        <w:t xml:space="preserve">We could search for “and ”.  That is, the word itself surrounded by spaces.  Note that the word </w:t>
      </w:r>
      <w:r>
        <w:t>"</w:t>
      </w:r>
      <w:r w:rsidRPr="001E2B4A">
        <w:t>and</w:t>
      </w:r>
      <w:r>
        <w:t>"</w:t>
      </w:r>
      <w:r w:rsidRPr="001E2B4A">
        <w:t xml:space="preserve"> is special in that it is almost always surrounded by spaces in a sentence.  Other words may start </w:t>
      </w:r>
      <w:r>
        <w:t>or</w:t>
      </w:r>
      <w:r w:rsidRPr="001E2B4A">
        <w:t xml:space="preserve"> end sentences and be followed by punctuation.</w:t>
      </w:r>
    </w:p>
    <w:p w14:paraId="6B971EB7" w14:textId="77777777" w:rsidR="00896FBA" w:rsidRPr="001E2B4A" w:rsidRDefault="00896FBA" w:rsidP="00896FBA">
      <w:pPr>
        <w:numPr>
          <w:ilvl w:val="0"/>
          <w:numId w:val="37"/>
        </w:numPr>
        <w:tabs>
          <w:tab w:val="clear" w:pos="585"/>
          <w:tab w:val="num" w:pos="360"/>
        </w:tabs>
        <w:suppressAutoHyphens w:val="0"/>
        <w:spacing w:before="240" w:after="240"/>
        <w:ind w:left="360"/>
        <w:rPr>
          <w:i/>
        </w:rPr>
      </w:pPr>
      <w:r w:rsidRPr="001E2B4A">
        <w:t xml:space="preserve">  It would go into an infinite loop, because </w:t>
      </w:r>
      <w:r w:rsidRPr="001E2B4A">
        <w:rPr>
          <w:i/>
        </w:rPr>
        <w:t>k</w:t>
      </w:r>
      <w:r w:rsidRPr="001E2B4A">
        <w:t xml:space="preserve"> will stay at 1, and we will never leave the outside </w:t>
      </w:r>
      <w:r>
        <w:t>while</w:t>
      </w:r>
      <w:r w:rsidRPr="001E2B4A">
        <w:t xml:space="preserve"> loop.  We will keep checking the 1 position over and over again.</w:t>
      </w:r>
    </w:p>
    <w:p w14:paraId="1F824CD7" w14:textId="77777777" w:rsidR="00896FBA" w:rsidRDefault="00896FBA" w:rsidP="00896FBA">
      <w:pPr>
        <w:tabs>
          <w:tab w:val="left" w:pos="720"/>
        </w:tabs>
        <w:spacing w:before="240" w:after="240"/>
        <w:ind w:left="360" w:hanging="360"/>
      </w:pPr>
      <w:r w:rsidRPr="00094D37">
        <w:rPr>
          <w:b/>
        </w:rPr>
        <w:t xml:space="preserve">20. </w:t>
      </w:r>
      <w:r w:rsidRPr="00094D37">
        <w:t xml:space="preserve"> </w:t>
      </w:r>
      <w:r>
        <w:tab/>
      </w:r>
      <w:r w:rsidRPr="00094D37">
        <w:t xml:space="preserve">Step 1:  </w:t>
      </w:r>
      <w:r>
        <w:t xml:space="preserve">Get the value for </w:t>
      </w:r>
      <w:r w:rsidRPr="000D6F8D">
        <w:rPr>
          <w:i/>
        </w:rPr>
        <w:t>N</w:t>
      </w:r>
    </w:p>
    <w:p w14:paraId="64CA9F68" w14:textId="77777777" w:rsidR="00896FBA" w:rsidRDefault="00896FBA" w:rsidP="00896FBA">
      <w:pPr>
        <w:tabs>
          <w:tab w:val="left" w:pos="720"/>
        </w:tabs>
        <w:spacing w:before="240" w:after="240"/>
        <w:ind w:left="360"/>
      </w:pPr>
      <w:r>
        <w:tab/>
        <w:t>Step 2:</w:t>
      </w:r>
      <w:r>
        <w:tab/>
        <w:t xml:space="preserve"> Set the value of </w:t>
      </w:r>
      <w:r w:rsidRPr="000D6F8D">
        <w:rPr>
          <w:i/>
        </w:rPr>
        <w:t>i</w:t>
      </w:r>
      <w:r>
        <w:t xml:space="preserve"> to 2</w:t>
      </w:r>
    </w:p>
    <w:p w14:paraId="4C5247AD" w14:textId="77777777" w:rsidR="00896FBA" w:rsidRDefault="00896FBA" w:rsidP="00896FBA">
      <w:pPr>
        <w:tabs>
          <w:tab w:val="left" w:pos="720"/>
        </w:tabs>
        <w:spacing w:before="240" w:after="240"/>
        <w:ind w:left="360"/>
      </w:pPr>
      <w:r>
        <w:tab/>
        <w:t>Step 3:</w:t>
      </w:r>
      <w:r>
        <w:tab/>
        <w:t xml:space="preserve"> Set the value of </w:t>
      </w:r>
      <w:r w:rsidRPr="000D6F8D">
        <w:rPr>
          <w:i/>
        </w:rPr>
        <w:t>R</w:t>
      </w:r>
      <w:r>
        <w:t xml:space="preserve"> to 1;</w:t>
      </w:r>
    </w:p>
    <w:p w14:paraId="0B948B19" w14:textId="77777777" w:rsidR="00896FBA" w:rsidRDefault="00896FBA" w:rsidP="00896FBA">
      <w:pPr>
        <w:tabs>
          <w:tab w:val="left" w:pos="720"/>
        </w:tabs>
        <w:spacing w:before="240" w:after="240"/>
        <w:ind w:left="360"/>
      </w:pPr>
      <w:r>
        <w:tab/>
        <w:t>Step 4:   While (</w:t>
      </w:r>
      <w:r w:rsidRPr="000D6F8D">
        <w:rPr>
          <w:i/>
        </w:rPr>
        <w:t>i</w:t>
      </w:r>
      <w:r>
        <w:t xml:space="preserve"> &lt; </w:t>
      </w:r>
      <w:r w:rsidRPr="000D6F8D">
        <w:rPr>
          <w:i/>
        </w:rPr>
        <w:t>N</w:t>
      </w:r>
      <w:r>
        <w:t xml:space="preserve"> and </w:t>
      </w:r>
      <w:r w:rsidRPr="000D6F8D">
        <w:rPr>
          <w:i/>
        </w:rPr>
        <w:t>R</w:t>
      </w:r>
      <w:r>
        <w:t xml:space="preserve"> </w:t>
      </w:r>
      <w:r>
        <w:sym w:font="Symbol" w:char="F0B9"/>
      </w:r>
      <w:r>
        <w:t xml:space="preserve"> 0) do Steps 5-6</w:t>
      </w:r>
    </w:p>
    <w:p w14:paraId="5CA8E9FD" w14:textId="77777777" w:rsidR="00896FBA" w:rsidRDefault="00896FBA" w:rsidP="00896FBA">
      <w:pPr>
        <w:tabs>
          <w:tab w:val="left" w:pos="720"/>
        </w:tabs>
        <w:spacing w:before="240" w:after="240"/>
        <w:ind w:left="360"/>
      </w:pPr>
      <w:r>
        <w:tab/>
        <w:t>Step 5:</w:t>
      </w:r>
      <w:r>
        <w:tab/>
        <w:t xml:space="preserve">   </w:t>
      </w:r>
      <w:r>
        <w:tab/>
        <w:t xml:space="preserve">Set </w:t>
      </w:r>
      <w:r w:rsidRPr="000D6F8D">
        <w:rPr>
          <w:i/>
        </w:rPr>
        <w:t>R</w:t>
      </w:r>
      <w:r>
        <w:t xml:space="preserve"> to the remainder upon computing </w:t>
      </w:r>
      <w:r w:rsidRPr="000D6F8D">
        <w:rPr>
          <w:i/>
        </w:rPr>
        <w:t>N</w:t>
      </w:r>
      <w:r>
        <w:t>/</w:t>
      </w:r>
      <w:r w:rsidRPr="000D6F8D">
        <w:rPr>
          <w:i/>
        </w:rPr>
        <w:t>i</w:t>
      </w:r>
    </w:p>
    <w:p w14:paraId="572579AF" w14:textId="77777777" w:rsidR="00896FBA" w:rsidRDefault="00896FBA" w:rsidP="00896FBA">
      <w:pPr>
        <w:tabs>
          <w:tab w:val="left" w:pos="720"/>
        </w:tabs>
        <w:spacing w:before="240" w:after="240"/>
        <w:ind w:left="360"/>
      </w:pPr>
      <w:r>
        <w:tab/>
        <w:t>Step 6:</w:t>
      </w:r>
      <w:r>
        <w:tab/>
      </w:r>
      <w:r>
        <w:tab/>
        <w:t xml:space="preserve">Set the value of </w:t>
      </w:r>
      <w:r w:rsidRPr="000D6F8D">
        <w:rPr>
          <w:i/>
        </w:rPr>
        <w:t>i</w:t>
      </w:r>
      <w:r>
        <w:t xml:space="preserve"> to </w:t>
      </w:r>
      <w:r w:rsidRPr="008828B2">
        <w:rPr>
          <w:i/>
        </w:rPr>
        <w:t>i</w:t>
      </w:r>
      <w:r>
        <w:t xml:space="preserve"> + 1</w:t>
      </w:r>
    </w:p>
    <w:p w14:paraId="53BA0231" w14:textId="77777777" w:rsidR="00896FBA" w:rsidRDefault="00896FBA" w:rsidP="00896FBA">
      <w:pPr>
        <w:tabs>
          <w:tab w:val="left" w:pos="720"/>
          <w:tab w:val="left" w:pos="1620"/>
        </w:tabs>
        <w:spacing w:before="240" w:after="240"/>
      </w:pPr>
      <w:r>
        <w:tab/>
        <w:t>Step 7:</w:t>
      </w:r>
      <w:r>
        <w:tab/>
        <w:t xml:space="preserve">If </w:t>
      </w:r>
      <w:r w:rsidRPr="000D6F8D">
        <w:rPr>
          <w:i/>
        </w:rPr>
        <w:t>R</w:t>
      </w:r>
      <w:r>
        <w:t xml:space="preserve"> = 0 then</w:t>
      </w:r>
    </w:p>
    <w:p w14:paraId="21F306EA" w14:textId="77777777" w:rsidR="00896FBA" w:rsidRDefault="00896FBA" w:rsidP="00896FBA">
      <w:pPr>
        <w:tabs>
          <w:tab w:val="left" w:pos="720"/>
          <w:tab w:val="left" w:pos="1620"/>
        </w:tabs>
        <w:spacing w:before="240" w:after="240"/>
      </w:pPr>
      <w:r>
        <w:tab/>
      </w:r>
      <w:r>
        <w:tab/>
      </w:r>
      <w:r>
        <w:tab/>
        <w:t>Print the message 'not prime'</w:t>
      </w:r>
    </w:p>
    <w:p w14:paraId="035D152E" w14:textId="77777777" w:rsidR="00896FBA" w:rsidRDefault="00896FBA" w:rsidP="00896FBA">
      <w:pPr>
        <w:tabs>
          <w:tab w:val="left" w:pos="720"/>
          <w:tab w:val="left" w:pos="1620"/>
        </w:tabs>
        <w:spacing w:before="240" w:after="240"/>
      </w:pPr>
      <w:r>
        <w:tab/>
      </w:r>
      <w:r>
        <w:tab/>
        <w:t>Else</w:t>
      </w:r>
    </w:p>
    <w:p w14:paraId="250234D8" w14:textId="77777777" w:rsidR="00896FBA" w:rsidRDefault="00896FBA" w:rsidP="00896FBA">
      <w:pPr>
        <w:tabs>
          <w:tab w:val="left" w:pos="720"/>
          <w:tab w:val="left" w:pos="1620"/>
          <w:tab w:val="left" w:pos="2160"/>
          <w:tab w:val="left" w:pos="2880"/>
        </w:tabs>
        <w:spacing w:before="240" w:after="240"/>
      </w:pPr>
      <w:r>
        <w:tab/>
      </w:r>
      <w:r>
        <w:tab/>
      </w:r>
      <w:r>
        <w:tab/>
        <w:t>Print the message 'prime'</w:t>
      </w:r>
    </w:p>
    <w:p w14:paraId="60B1FF9C" w14:textId="77777777" w:rsidR="00896FBA" w:rsidRDefault="00896FBA" w:rsidP="00896FBA">
      <w:pPr>
        <w:spacing w:before="240" w:after="240"/>
        <w:ind w:left="360" w:hanging="360"/>
      </w:pPr>
      <w:r>
        <w:tab/>
        <w:t>(This algorithm could be improved upon because it is enough to look for divisors of N less than or equal to</w:t>
      </w:r>
      <w:r w:rsidRPr="00FC5748">
        <w:rPr>
          <w:position w:val="-8"/>
        </w:rPr>
        <w:object w:dxaOrig="460" w:dyaOrig="360" w14:anchorId="07077F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18pt" o:ole="">
            <v:imagedata r:id="rId13" o:title=""/>
          </v:shape>
          <o:OLEObject Type="Embed" ProgID="Equation.3" ShapeID="_x0000_i1025" DrawAspect="Content" ObjectID="_1571473125" r:id="rId14"/>
        </w:object>
      </w:r>
      <w:r>
        <w:t>.)</w:t>
      </w:r>
    </w:p>
    <w:p w14:paraId="27A7E5E8" w14:textId="77777777" w:rsidR="00896FBA" w:rsidRPr="001A3F78" w:rsidRDefault="00896FBA" w:rsidP="00896FBA">
      <w:pPr>
        <w:spacing w:before="240" w:after="240"/>
        <w:ind w:left="360" w:hanging="360"/>
      </w:pPr>
      <w:r w:rsidRPr="00326223">
        <w:rPr>
          <w:b/>
        </w:rPr>
        <w:t xml:space="preserve">21.  </w:t>
      </w:r>
      <w:r>
        <w:t>Here we assume that we can perform "arithmetic" on characters, so that m + 3 = p, for example.  Step 4 is the difficult part that must handle the "wraparound" from the end of the alphabet back to the beginning.</w:t>
      </w:r>
    </w:p>
    <w:p w14:paraId="6F2BADC6" w14:textId="77777777" w:rsidR="00896FBA" w:rsidRDefault="00896FBA" w:rsidP="00896FBA">
      <w:pPr>
        <w:spacing w:before="240" w:after="240"/>
        <w:ind w:left="720"/>
      </w:pPr>
      <w:r w:rsidRPr="008828B2">
        <w:t>Step 1:</w:t>
      </w:r>
      <w:r>
        <w:rPr>
          <w:b/>
        </w:rPr>
        <w:t xml:space="preserve">  </w:t>
      </w:r>
      <w:r>
        <w:t xml:space="preserve">Get the values for </w:t>
      </w:r>
      <w:r w:rsidRPr="001A3F78">
        <w:rPr>
          <w:i/>
        </w:rPr>
        <w:t>nextChar</w:t>
      </w:r>
      <w:r>
        <w:t xml:space="preserve"> and </w:t>
      </w:r>
      <w:r w:rsidRPr="008828B2">
        <w:rPr>
          <w:i/>
        </w:rPr>
        <w:t>k</w:t>
      </w:r>
    </w:p>
    <w:p w14:paraId="79B6837B" w14:textId="77777777" w:rsidR="00896FBA" w:rsidRDefault="00896FBA" w:rsidP="00896FBA">
      <w:pPr>
        <w:spacing w:before="240" w:after="240"/>
        <w:ind w:left="720" w:hanging="360"/>
      </w:pPr>
      <w:r>
        <w:rPr>
          <w:b/>
        </w:rPr>
        <w:tab/>
      </w:r>
      <w:r>
        <w:t>Step 2:  While (</w:t>
      </w:r>
      <w:r w:rsidRPr="001A3F78">
        <w:rPr>
          <w:i/>
        </w:rPr>
        <w:t>nextChar</w:t>
      </w:r>
      <w:r>
        <w:t xml:space="preserve"> </w:t>
      </w:r>
      <w:r>
        <w:sym w:font="Symbol" w:char="F0B9"/>
      </w:r>
      <w:r>
        <w:t xml:space="preserve"> $) do steps 3 through 5</w:t>
      </w:r>
    </w:p>
    <w:p w14:paraId="69DEFDF1" w14:textId="77777777" w:rsidR="00896FBA" w:rsidRDefault="00896FBA" w:rsidP="00896FBA">
      <w:pPr>
        <w:tabs>
          <w:tab w:val="left" w:pos="1080"/>
          <w:tab w:val="left" w:pos="1440"/>
          <w:tab w:val="left" w:pos="1800"/>
        </w:tabs>
        <w:spacing w:before="240" w:after="240"/>
        <w:ind w:left="720" w:hanging="360"/>
      </w:pPr>
      <w:r>
        <w:tab/>
        <w:t xml:space="preserve">Step 3:  </w:t>
      </w:r>
      <w:r>
        <w:tab/>
      </w:r>
      <w:r>
        <w:tab/>
        <w:t xml:space="preserve">Set the value of </w:t>
      </w:r>
      <w:r w:rsidRPr="00833D03">
        <w:rPr>
          <w:i/>
        </w:rPr>
        <w:t>outChar</w:t>
      </w:r>
      <w:r>
        <w:t xml:space="preserve"> to </w:t>
      </w:r>
      <w:r>
        <w:rPr>
          <w:i/>
        </w:rPr>
        <w:t>next</w:t>
      </w:r>
      <w:r w:rsidRPr="00833D03">
        <w:rPr>
          <w:i/>
        </w:rPr>
        <w:t>Char</w:t>
      </w:r>
      <w:r>
        <w:t xml:space="preserve"> + </w:t>
      </w:r>
      <w:r w:rsidRPr="00833D03">
        <w:rPr>
          <w:i/>
        </w:rPr>
        <w:t>k</w:t>
      </w:r>
    </w:p>
    <w:p w14:paraId="2AC0F4EC" w14:textId="77777777" w:rsidR="00896FBA" w:rsidRDefault="00896FBA" w:rsidP="00896FBA">
      <w:pPr>
        <w:tabs>
          <w:tab w:val="left" w:pos="1080"/>
          <w:tab w:val="left" w:pos="1440"/>
          <w:tab w:val="left" w:pos="1800"/>
        </w:tabs>
        <w:spacing w:before="240" w:after="240"/>
        <w:ind w:left="720" w:hanging="360"/>
      </w:pPr>
      <w:r>
        <w:tab/>
        <w:t>Step 4:</w:t>
      </w:r>
      <w:r>
        <w:tab/>
      </w:r>
      <w:r>
        <w:tab/>
      </w:r>
      <w:r>
        <w:tab/>
        <w:t xml:space="preserve">If </w:t>
      </w:r>
      <w:r>
        <w:rPr>
          <w:i/>
        </w:rPr>
        <w:t>outChar</w:t>
      </w:r>
      <w:r>
        <w:t xml:space="preserve"> &gt; z then</w:t>
      </w:r>
    </w:p>
    <w:p w14:paraId="4780CA91" w14:textId="77777777" w:rsidR="00896FBA" w:rsidRDefault="00896FBA" w:rsidP="00896FBA">
      <w:pPr>
        <w:tabs>
          <w:tab w:val="left" w:pos="1080"/>
          <w:tab w:val="left" w:pos="1440"/>
        </w:tabs>
        <w:spacing w:before="240" w:after="240"/>
        <w:ind w:left="720" w:hanging="360"/>
      </w:pPr>
      <w:r>
        <w:tab/>
      </w:r>
      <w:r>
        <w:tab/>
      </w:r>
      <w:r>
        <w:tab/>
      </w:r>
      <w:r>
        <w:tab/>
      </w:r>
      <w:r>
        <w:tab/>
        <w:t xml:space="preserve">Set the value of </w:t>
      </w:r>
      <w:r>
        <w:rPr>
          <w:i/>
        </w:rPr>
        <w:t>outChar</w:t>
      </w:r>
      <w:r>
        <w:t xml:space="preserve"> to (</w:t>
      </w:r>
      <w:r>
        <w:rPr>
          <w:i/>
        </w:rPr>
        <w:t>outChar</w:t>
      </w:r>
      <w:r>
        <w:t xml:space="preserve"> -26)</w:t>
      </w:r>
    </w:p>
    <w:p w14:paraId="32E7E56F" w14:textId="77777777" w:rsidR="00896FBA" w:rsidRDefault="00896FBA" w:rsidP="00896FBA">
      <w:pPr>
        <w:tabs>
          <w:tab w:val="left" w:pos="1080"/>
          <w:tab w:val="left" w:pos="1440"/>
          <w:tab w:val="left" w:pos="1800"/>
        </w:tabs>
        <w:spacing w:before="240" w:after="240"/>
        <w:ind w:left="720" w:hanging="360"/>
      </w:pPr>
      <w:r>
        <w:tab/>
        <w:t xml:space="preserve">Step 5:  </w:t>
      </w:r>
      <w:r>
        <w:tab/>
      </w:r>
      <w:r>
        <w:tab/>
        <w:t xml:space="preserve">Print </w:t>
      </w:r>
      <w:r w:rsidRPr="001A3F78">
        <w:rPr>
          <w:i/>
        </w:rPr>
        <w:t>outChar</w:t>
      </w:r>
      <w:r>
        <w:t xml:space="preserve"> </w:t>
      </w:r>
    </w:p>
    <w:p w14:paraId="0559951D" w14:textId="77777777" w:rsidR="00896FBA" w:rsidRDefault="00896FBA" w:rsidP="00896FBA">
      <w:pPr>
        <w:spacing w:before="240" w:after="240"/>
        <w:ind w:left="720" w:hanging="720"/>
      </w:pPr>
      <w:r w:rsidRPr="002F0326">
        <w:rPr>
          <w:b/>
        </w:rPr>
        <w:t xml:space="preserve">22. </w:t>
      </w:r>
      <w:r>
        <w:t xml:space="preserve"> </w:t>
      </w:r>
      <w:r>
        <w:tab/>
        <w:t xml:space="preserve">Step 1:  Get the values for </w:t>
      </w:r>
      <w:r w:rsidRPr="00A058C3">
        <w:rPr>
          <w:i/>
        </w:rPr>
        <w:t>k</w:t>
      </w:r>
      <w:r>
        <w:t xml:space="preserve"> and </w:t>
      </w:r>
      <w:r w:rsidRPr="00A058C3">
        <w:rPr>
          <w:i/>
        </w:rPr>
        <w:t>N</w:t>
      </w:r>
      <w:r w:rsidRPr="00A058C3">
        <w:rPr>
          <w:vertAlign w:val="subscript"/>
        </w:rPr>
        <w:t>1</w:t>
      </w:r>
      <w:r>
        <w:t xml:space="preserve">, </w:t>
      </w:r>
      <w:r w:rsidRPr="00A058C3">
        <w:rPr>
          <w:i/>
        </w:rPr>
        <w:t>N</w:t>
      </w:r>
      <w:r w:rsidRPr="00A058C3">
        <w:rPr>
          <w:vertAlign w:val="subscript"/>
        </w:rPr>
        <w:t>2</w:t>
      </w:r>
      <w:r>
        <w:t xml:space="preserve">, …, </w:t>
      </w:r>
      <w:r w:rsidRPr="00A058C3">
        <w:rPr>
          <w:i/>
        </w:rPr>
        <w:t>N</w:t>
      </w:r>
      <w:r w:rsidRPr="00A058C3">
        <w:rPr>
          <w:vertAlign w:val="subscript"/>
        </w:rPr>
        <w:t>k</w:t>
      </w:r>
    </w:p>
    <w:p w14:paraId="58BA3F71" w14:textId="77777777" w:rsidR="00896FBA" w:rsidRDefault="00896FBA" w:rsidP="00896FBA">
      <w:pPr>
        <w:spacing w:before="240" w:after="240"/>
        <w:ind w:left="720" w:hanging="720"/>
      </w:pPr>
      <w:r>
        <w:tab/>
        <w:t xml:space="preserve">Step 2:  Set the value of </w:t>
      </w:r>
      <w:r w:rsidRPr="00A058C3">
        <w:rPr>
          <w:i/>
        </w:rPr>
        <w:t>front</w:t>
      </w:r>
      <w:r>
        <w:t xml:space="preserve"> to 1</w:t>
      </w:r>
    </w:p>
    <w:p w14:paraId="7C20BDF2" w14:textId="77777777" w:rsidR="00896FBA" w:rsidRDefault="00896FBA" w:rsidP="00896FBA">
      <w:pPr>
        <w:spacing w:before="240" w:after="240"/>
        <w:ind w:left="720" w:hanging="720"/>
      </w:pPr>
      <w:r>
        <w:tab/>
        <w:t xml:space="preserve">Step 3:   Set the value of </w:t>
      </w:r>
      <w:r w:rsidRPr="00A058C3">
        <w:rPr>
          <w:i/>
        </w:rPr>
        <w:t>back</w:t>
      </w:r>
      <w:r>
        <w:t xml:space="preserve"> to </w:t>
      </w:r>
      <w:r w:rsidRPr="00A058C3">
        <w:rPr>
          <w:i/>
        </w:rPr>
        <w:t>k</w:t>
      </w:r>
    </w:p>
    <w:p w14:paraId="0F23DC56" w14:textId="77777777" w:rsidR="00896FBA" w:rsidRDefault="00896FBA" w:rsidP="00896FBA">
      <w:pPr>
        <w:spacing w:before="240" w:after="240"/>
        <w:ind w:left="720" w:hanging="720"/>
      </w:pPr>
      <w:r>
        <w:tab/>
        <w:t>Step 4:</w:t>
      </w:r>
      <w:r>
        <w:tab/>
        <w:t xml:space="preserve"> While (</w:t>
      </w:r>
      <w:r w:rsidRPr="00A058C3">
        <w:rPr>
          <w:i/>
        </w:rPr>
        <w:t>front</w:t>
      </w:r>
      <w:r>
        <w:t xml:space="preserve"> </w:t>
      </w:r>
      <w:r>
        <w:sym w:font="Symbol" w:char="F0A3"/>
      </w:r>
      <w:r>
        <w:t xml:space="preserve"> </w:t>
      </w:r>
      <w:r w:rsidRPr="00A058C3">
        <w:rPr>
          <w:i/>
        </w:rPr>
        <w:t>back</w:t>
      </w:r>
      <w:r>
        <w:t>) do steps 5 through 9</w:t>
      </w:r>
    </w:p>
    <w:p w14:paraId="6DC8869D" w14:textId="77777777" w:rsidR="00896FBA" w:rsidRDefault="00896FBA" w:rsidP="00896FBA">
      <w:pPr>
        <w:spacing w:before="240" w:after="240"/>
        <w:ind w:left="720" w:hanging="720"/>
      </w:pPr>
      <w:r>
        <w:tab/>
        <w:t>Step 5:</w:t>
      </w:r>
      <w:r>
        <w:tab/>
        <w:t xml:space="preserve">  </w:t>
      </w:r>
      <w:r>
        <w:tab/>
        <w:t xml:space="preserve">Set the value of </w:t>
      </w:r>
      <w:r w:rsidRPr="00A058C3">
        <w:rPr>
          <w:i/>
        </w:rPr>
        <w:t>Temp</w:t>
      </w:r>
      <w:r>
        <w:t xml:space="preserve"> to </w:t>
      </w:r>
      <w:r w:rsidRPr="00A058C3">
        <w:rPr>
          <w:i/>
        </w:rPr>
        <w:t>N</w:t>
      </w:r>
      <w:r w:rsidRPr="00A058C3">
        <w:rPr>
          <w:vertAlign w:val="subscript"/>
        </w:rPr>
        <w:t>back</w:t>
      </w:r>
    </w:p>
    <w:p w14:paraId="40E117CA" w14:textId="77777777" w:rsidR="00896FBA" w:rsidRDefault="00896FBA" w:rsidP="00896FBA">
      <w:pPr>
        <w:spacing w:before="240" w:after="240"/>
        <w:ind w:left="720" w:hanging="720"/>
      </w:pPr>
      <w:r>
        <w:tab/>
        <w:t>Step 6:</w:t>
      </w:r>
      <w:r>
        <w:tab/>
        <w:t xml:space="preserve">  </w:t>
      </w:r>
      <w:r>
        <w:tab/>
        <w:t xml:space="preserve">Set the value of </w:t>
      </w:r>
      <w:r w:rsidRPr="00A058C3">
        <w:rPr>
          <w:i/>
        </w:rPr>
        <w:t>N</w:t>
      </w:r>
      <w:r w:rsidRPr="00A058C3">
        <w:rPr>
          <w:i/>
          <w:vertAlign w:val="subscript"/>
        </w:rPr>
        <w:t>back</w:t>
      </w:r>
      <w:r>
        <w:t xml:space="preserve"> to </w:t>
      </w:r>
      <w:r w:rsidRPr="00A058C3">
        <w:rPr>
          <w:i/>
        </w:rPr>
        <w:t>N</w:t>
      </w:r>
      <w:r w:rsidRPr="00A058C3">
        <w:rPr>
          <w:i/>
          <w:vertAlign w:val="subscript"/>
        </w:rPr>
        <w:t>front</w:t>
      </w:r>
    </w:p>
    <w:p w14:paraId="165A89CF" w14:textId="77777777" w:rsidR="00896FBA" w:rsidRDefault="00896FBA" w:rsidP="00896FBA">
      <w:pPr>
        <w:spacing w:before="240" w:after="240"/>
        <w:ind w:left="720" w:hanging="720"/>
      </w:pPr>
      <w:r>
        <w:tab/>
        <w:t xml:space="preserve">Step 7:  </w:t>
      </w:r>
      <w:r>
        <w:tab/>
        <w:t xml:space="preserve">Set the value of </w:t>
      </w:r>
      <w:r w:rsidRPr="00A058C3">
        <w:rPr>
          <w:i/>
        </w:rPr>
        <w:t>N</w:t>
      </w:r>
      <w:r w:rsidRPr="00A058C3">
        <w:rPr>
          <w:i/>
          <w:vertAlign w:val="subscript"/>
        </w:rPr>
        <w:t>front</w:t>
      </w:r>
      <w:r>
        <w:t xml:space="preserve"> to </w:t>
      </w:r>
      <w:r w:rsidRPr="00A058C3">
        <w:rPr>
          <w:i/>
        </w:rPr>
        <w:t>Temp</w:t>
      </w:r>
    </w:p>
    <w:p w14:paraId="2A65937B" w14:textId="77777777" w:rsidR="00896FBA" w:rsidRDefault="00896FBA" w:rsidP="00896FBA">
      <w:pPr>
        <w:spacing w:before="240" w:after="240"/>
        <w:ind w:left="720" w:hanging="720"/>
      </w:pPr>
      <w:r>
        <w:tab/>
        <w:t>Step 8:</w:t>
      </w:r>
      <w:r>
        <w:tab/>
      </w:r>
      <w:r>
        <w:tab/>
        <w:t xml:space="preserve">Set </w:t>
      </w:r>
      <w:r w:rsidRPr="00A058C3">
        <w:rPr>
          <w:i/>
        </w:rPr>
        <w:t>front</w:t>
      </w:r>
      <w:r>
        <w:t xml:space="preserve"> = </w:t>
      </w:r>
      <w:r w:rsidRPr="00A058C3">
        <w:rPr>
          <w:i/>
        </w:rPr>
        <w:t>front</w:t>
      </w:r>
      <w:r>
        <w:t xml:space="preserve"> + 1</w:t>
      </w:r>
    </w:p>
    <w:p w14:paraId="15D7A1E3" w14:textId="77777777" w:rsidR="00896FBA" w:rsidRDefault="00896FBA" w:rsidP="00896FBA">
      <w:pPr>
        <w:spacing w:before="240" w:after="240"/>
        <w:ind w:left="720" w:hanging="720"/>
      </w:pPr>
      <w:r>
        <w:tab/>
        <w:t>Step 9</w:t>
      </w:r>
      <w:r>
        <w:tab/>
      </w:r>
      <w:r>
        <w:tab/>
        <w:t xml:space="preserve">Set </w:t>
      </w:r>
      <w:r w:rsidRPr="00A058C3">
        <w:rPr>
          <w:i/>
        </w:rPr>
        <w:t>back</w:t>
      </w:r>
      <w:r>
        <w:t xml:space="preserve"> = </w:t>
      </w:r>
      <w:r w:rsidRPr="00A058C3">
        <w:rPr>
          <w:i/>
        </w:rPr>
        <w:t>back</w:t>
      </w:r>
      <w:r>
        <w:t xml:space="preserve"> – 1</w:t>
      </w:r>
    </w:p>
    <w:p w14:paraId="0C6A50E4" w14:textId="77777777" w:rsidR="00896FBA" w:rsidRDefault="00896FBA" w:rsidP="00896FBA">
      <w:pPr>
        <w:spacing w:before="240" w:after="240"/>
        <w:ind w:left="720" w:hanging="720"/>
      </w:pPr>
      <w:r w:rsidRPr="00256954">
        <w:rPr>
          <w:b/>
        </w:rPr>
        <w:t>23.</w:t>
      </w:r>
      <w:r>
        <w:t xml:space="preserve">   </w:t>
      </w:r>
      <w:r>
        <w:tab/>
        <w:t xml:space="preserve">Step 1: Get the values for </w:t>
      </w:r>
      <w:r w:rsidRPr="00256954">
        <w:rPr>
          <w:i/>
        </w:rPr>
        <w:t>N</w:t>
      </w:r>
      <w:r w:rsidRPr="00256954">
        <w:rPr>
          <w:vertAlign w:val="subscript"/>
        </w:rPr>
        <w:t>1</w:t>
      </w:r>
      <w:r>
        <w:t xml:space="preserve">, </w:t>
      </w:r>
      <w:r w:rsidRPr="00256954">
        <w:rPr>
          <w:i/>
        </w:rPr>
        <w:t>N</w:t>
      </w:r>
      <w:r w:rsidRPr="00256954">
        <w:rPr>
          <w:vertAlign w:val="subscript"/>
        </w:rPr>
        <w:t>2</w:t>
      </w:r>
      <w:r>
        <w:t xml:space="preserve">, …, </w:t>
      </w:r>
      <w:r w:rsidRPr="00256954">
        <w:rPr>
          <w:i/>
        </w:rPr>
        <w:t>N</w:t>
      </w:r>
      <w:r w:rsidRPr="00256954">
        <w:rPr>
          <w:vertAlign w:val="subscript"/>
        </w:rPr>
        <w:t>k</w:t>
      </w:r>
      <w:r>
        <w:t xml:space="preserve">, and </w:t>
      </w:r>
      <w:r w:rsidRPr="00256954">
        <w:rPr>
          <w:i/>
        </w:rPr>
        <w:t>SUM</w:t>
      </w:r>
    </w:p>
    <w:p w14:paraId="65AE02FB" w14:textId="77777777" w:rsidR="00896FBA" w:rsidRDefault="00896FBA" w:rsidP="00896FBA">
      <w:pPr>
        <w:spacing w:before="240" w:after="240"/>
        <w:ind w:left="720" w:hanging="720"/>
      </w:pPr>
      <w:r>
        <w:tab/>
        <w:t>Step 2:  Set the value of</w:t>
      </w:r>
      <w:r w:rsidRPr="00256954">
        <w:t xml:space="preserve"> </w:t>
      </w:r>
      <w:r w:rsidRPr="00256954">
        <w:rPr>
          <w:i/>
        </w:rPr>
        <w:t>i</w:t>
      </w:r>
      <w:r>
        <w:t xml:space="preserve"> to 1</w:t>
      </w:r>
    </w:p>
    <w:p w14:paraId="5FB55450" w14:textId="77777777" w:rsidR="00896FBA" w:rsidRDefault="00896FBA" w:rsidP="00896FBA">
      <w:pPr>
        <w:spacing w:before="240" w:after="240"/>
        <w:ind w:left="720" w:hanging="720"/>
      </w:pPr>
      <w:r>
        <w:tab/>
        <w:t xml:space="preserve">Step 3:  Set the value of </w:t>
      </w:r>
      <w:r w:rsidRPr="00256954">
        <w:rPr>
          <w:i/>
        </w:rPr>
        <w:t>j</w:t>
      </w:r>
      <w:r>
        <w:t xml:space="preserve"> to 2</w:t>
      </w:r>
    </w:p>
    <w:p w14:paraId="4A7067F0" w14:textId="77777777" w:rsidR="00896FBA" w:rsidRDefault="00896FBA" w:rsidP="00896FBA">
      <w:pPr>
        <w:spacing w:before="240" w:after="240"/>
        <w:ind w:left="720" w:hanging="720"/>
      </w:pPr>
      <w:r>
        <w:tab/>
        <w:t>Step 4:  While (</w:t>
      </w:r>
      <w:r w:rsidRPr="00256954">
        <w:rPr>
          <w:i/>
        </w:rPr>
        <w:t>i</w:t>
      </w:r>
      <w:r>
        <w:t xml:space="preserve"> &lt; </w:t>
      </w:r>
      <w:r w:rsidRPr="00256954">
        <w:rPr>
          <w:i/>
        </w:rPr>
        <w:t>k</w:t>
      </w:r>
      <w:r>
        <w:t>) do steps 5 through 11</w:t>
      </w:r>
    </w:p>
    <w:p w14:paraId="55504B16" w14:textId="77777777" w:rsidR="00896FBA" w:rsidRDefault="00896FBA" w:rsidP="00896FBA">
      <w:pPr>
        <w:spacing w:before="240" w:after="240"/>
        <w:ind w:left="720" w:hanging="720"/>
      </w:pPr>
      <w:r>
        <w:tab/>
        <w:t>Step 5:</w:t>
      </w:r>
      <w:r>
        <w:tab/>
      </w:r>
      <w:r>
        <w:tab/>
        <w:t>While (</w:t>
      </w:r>
      <w:r w:rsidRPr="00256954">
        <w:rPr>
          <w:i/>
        </w:rPr>
        <w:t>j</w:t>
      </w:r>
      <w:r>
        <w:t xml:space="preserve"> </w:t>
      </w:r>
      <w:r>
        <w:sym w:font="Symbol" w:char="F0A3"/>
      </w:r>
      <w:r>
        <w:t xml:space="preserve"> </w:t>
      </w:r>
      <w:r w:rsidRPr="00256954">
        <w:rPr>
          <w:i/>
        </w:rPr>
        <w:t>k</w:t>
      </w:r>
      <w:r>
        <w:t>) do steps 6 through 9</w:t>
      </w:r>
    </w:p>
    <w:p w14:paraId="045D7039" w14:textId="77777777" w:rsidR="00896FBA" w:rsidRDefault="00896FBA" w:rsidP="00896FBA">
      <w:pPr>
        <w:spacing w:before="240" w:after="240"/>
        <w:ind w:left="720" w:hanging="720"/>
      </w:pPr>
      <w:r>
        <w:tab/>
        <w:t xml:space="preserve">Step 6:  </w:t>
      </w:r>
      <w:r>
        <w:tab/>
      </w:r>
      <w:r>
        <w:tab/>
        <w:t xml:space="preserve">If </w:t>
      </w:r>
      <w:r w:rsidRPr="00256954">
        <w:rPr>
          <w:i/>
        </w:rPr>
        <w:t>N</w:t>
      </w:r>
      <w:r w:rsidRPr="00256954">
        <w:rPr>
          <w:vertAlign w:val="subscript"/>
        </w:rPr>
        <w:t>i</w:t>
      </w:r>
      <w:r>
        <w:t xml:space="preserve"> + </w:t>
      </w:r>
      <w:r w:rsidRPr="00256954">
        <w:rPr>
          <w:i/>
        </w:rPr>
        <w:t>N</w:t>
      </w:r>
      <w:r w:rsidRPr="00256954">
        <w:rPr>
          <w:vertAlign w:val="subscript"/>
        </w:rPr>
        <w:t>j</w:t>
      </w:r>
      <w:r>
        <w:t xml:space="preserve"> = </w:t>
      </w:r>
      <w:r w:rsidRPr="00256954">
        <w:rPr>
          <w:i/>
        </w:rPr>
        <w:t>SUM</w:t>
      </w:r>
      <w:r>
        <w:t xml:space="preserve"> then</w:t>
      </w:r>
    </w:p>
    <w:p w14:paraId="0FA6FD66" w14:textId="77777777" w:rsidR="00896FBA" w:rsidRDefault="00896FBA" w:rsidP="00896FBA">
      <w:pPr>
        <w:spacing w:before="240" w:after="240"/>
        <w:ind w:left="720" w:hanging="720"/>
      </w:pPr>
      <w:r>
        <w:tab/>
        <w:t>Step 7:</w:t>
      </w:r>
      <w:r>
        <w:tab/>
      </w:r>
      <w:r>
        <w:tab/>
      </w:r>
      <w:r>
        <w:tab/>
      </w:r>
      <w:r>
        <w:tab/>
        <w:t>Print (</w:t>
      </w:r>
      <w:r w:rsidRPr="00256954">
        <w:rPr>
          <w:i/>
        </w:rPr>
        <w:t>N</w:t>
      </w:r>
      <w:r w:rsidRPr="00256954">
        <w:rPr>
          <w:vertAlign w:val="subscript"/>
        </w:rPr>
        <w:t>i</w:t>
      </w:r>
      <w:r>
        <w:t xml:space="preserve">, </w:t>
      </w:r>
      <w:r w:rsidRPr="00256954">
        <w:rPr>
          <w:i/>
        </w:rPr>
        <w:t>N</w:t>
      </w:r>
      <w:r>
        <w:rPr>
          <w:vertAlign w:val="subscript"/>
        </w:rPr>
        <w:t>j</w:t>
      </w:r>
      <w:r>
        <w:t>)</w:t>
      </w:r>
    </w:p>
    <w:p w14:paraId="1453D87F" w14:textId="77777777" w:rsidR="00896FBA" w:rsidRDefault="00896FBA" w:rsidP="00896FBA">
      <w:pPr>
        <w:spacing w:before="240" w:after="240"/>
        <w:ind w:left="720" w:hanging="720"/>
      </w:pPr>
      <w:r>
        <w:tab/>
        <w:t>Step 8:</w:t>
      </w:r>
      <w:r>
        <w:tab/>
      </w:r>
      <w:r>
        <w:tab/>
      </w:r>
      <w:r>
        <w:tab/>
      </w:r>
      <w:r>
        <w:tab/>
        <w:t>Stop</w:t>
      </w:r>
      <w:r>
        <w:tab/>
      </w:r>
      <w:r>
        <w:tab/>
      </w:r>
      <w:r>
        <w:tab/>
      </w:r>
      <w:r>
        <w:tab/>
      </w:r>
    </w:p>
    <w:p w14:paraId="6FA53A94" w14:textId="77777777" w:rsidR="00896FBA" w:rsidRDefault="00896FBA" w:rsidP="00896FBA">
      <w:pPr>
        <w:spacing w:before="240" w:after="240"/>
        <w:ind w:left="720" w:hanging="720"/>
      </w:pPr>
      <w:r>
        <w:tab/>
      </w:r>
      <w:r>
        <w:tab/>
      </w:r>
      <w:r>
        <w:tab/>
      </w:r>
      <w:r>
        <w:tab/>
        <w:t>Else</w:t>
      </w:r>
    </w:p>
    <w:p w14:paraId="30C533AE" w14:textId="77777777" w:rsidR="00896FBA" w:rsidRDefault="00896FBA" w:rsidP="00896FBA">
      <w:pPr>
        <w:spacing w:before="240" w:after="240"/>
        <w:ind w:left="720" w:hanging="720"/>
      </w:pPr>
      <w:r>
        <w:tab/>
        <w:t>Step 9:</w:t>
      </w:r>
      <w:r>
        <w:tab/>
      </w:r>
      <w:r>
        <w:tab/>
      </w:r>
      <w:r>
        <w:tab/>
      </w:r>
      <w:r>
        <w:tab/>
        <w:t xml:space="preserve">Set the value of </w:t>
      </w:r>
      <w:r w:rsidRPr="00256954">
        <w:rPr>
          <w:i/>
        </w:rPr>
        <w:t>j</w:t>
      </w:r>
      <w:r>
        <w:t xml:space="preserve"> to</w:t>
      </w:r>
      <w:r w:rsidRPr="00256954">
        <w:rPr>
          <w:i/>
        </w:rPr>
        <w:t xml:space="preserve"> j</w:t>
      </w:r>
      <w:r>
        <w:t xml:space="preserve"> + 1</w:t>
      </w:r>
    </w:p>
    <w:p w14:paraId="185C740D" w14:textId="77777777" w:rsidR="00896FBA" w:rsidRDefault="00896FBA" w:rsidP="00896FBA">
      <w:pPr>
        <w:spacing w:before="240" w:after="240"/>
        <w:ind w:left="720" w:hanging="720"/>
      </w:pPr>
      <w:r>
        <w:tab/>
        <w:t>Step 10:</w:t>
      </w:r>
      <w:r>
        <w:tab/>
        <w:t xml:space="preserve">Set the value of </w:t>
      </w:r>
      <w:r w:rsidRPr="00256954">
        <w:rPr>
          <w:i/>
        </w:rPr>
        <w:t>i</w:t>
      </w:r>
      <w:r>
        <w:t xml:space="preserve"> to </w:t>
      </w:r>
      <w:r w:rsidRPr="00256954">
        <w:rPr>
          <w:i/>
        </w:rPr>
        <w:t>i</w:t>
      </w:r>
      <w:r>
        <w:t xml:space="preserve"> + 1</w:t>
      </w:r>
    </w:p>
    <w:p w14:paraId="2DDCE865" w14:textId="77777777" w:rsidR="00896FBA" w:rsidRDefault="00896FBA" w:rsidP="00896FBA">
      <w:pPr>
        <w:spacing w:before="240" w:after="240"/>
        <w:ind w:left="720" w:hanging="720"/>
      </w:pPr>
      <w:r>
        <w:tab/>
        <w:t>Step 11:</w:t>
      </w:r>
      <w:r>
        <w:tab/>
        <w:t xml:space="preserve">Set the value of </w:t>
      </w:r>
      <w:r w:rsidRPr="00256954">
        <w:rPr>
          <w:i/>
        </w:rPr>
        <w:t>j</w:t>
      </w:r>
      <w:r>
        <w:t xml:space="preserve"> to </w:t>
      </w:r>
      <w:r w:rsidRPr="00256954">
        <w:rPr>
          <w:i/>
        </w:rPr>
        <w:t>i</w:t>
      </w:r>
      <w:r>
        <w:t xml:space="preserve"> + 1</w:t>
      </w:r>
    </w:p>
    <w:p w14:paraId="0ECC4416" w14:textId="77777777" w:rsidR="00896FBA" w:rsidRDefault="00896FBA" w:rsidP="00896FBA">
      <w:pPr>
        <w:spacing w:before="240" w:after="240"/>
        <w:ind w:left="720" w:hanging="720"/>
      </w:pPr>
      <w:r>
        <w:tab/>
        <w:t>Step 12:  Print the message 'Sorry, there is no such pair of values.'</w:t>
      </w:r>
    </w:p>
    <w:p w14:paraId="4D5CA7DB" w14:textId="77777777" w:rsidR="00896FBA" w:rsidRPr="002F5244" w:rsidRDefault="00896FBA" w:rsidP="00896FBA">
      <w:pPr>
        <w:spacing w:before="240" w:after="240"/>
        <w:ind w:left="360" w:hanging="360"/>
      </w:pPr>
      <w:r w:rsidRPr="004A214D">
        <w:rPr>
          <w:b/>
        </w:rPr>
        <w:t>24.</w:t>
      </w:r>
      <w:r>
        <w:rPr>
          <w:b/>
        </w:rPr>
        <w:tab/>
      </w:r>
      <w:r>
        <w:rPr>
          <w:b/>
        </w:rPr>
        <w:tab/>
      </w:r>
      <w:r w:rsidRPr="002F5244">
        <w:t>Set count to 0</w:t>
      </w:r>
    </w:p>
    <w:p w14:paraId="76A0484F" w14:textId="77777777" w:rsidR="00896FBA" w:rsidRPr="002F5244" w:rsidRDefault="00896FBA" w:rsidP="00896FBA">
      <w:pPr>
        <w:spacing w:before="240" w:after="240"/>
        <w:ind w:left="1080" w:hanging="360"/>
      </w:pPr>
      <w:r w:rsidRPr="002F5244">
        <w:t>Set sum to 0</w:t>
      </w:r>
    </w:p>
    <w:p w14:paraId="7E02F109" w14:textId="77777777" w:rsidR="00896FBA" w:rsidRPr="002F5244" w:rsidRDefault="00896FBA" w:rsidP="00896FBA">
      <w:pPr>
        <w:spacing w:before="240" w:after="240"/>
        <w:ind w:left="1080" w:hanging="360"/>
      </w:pPr>
      <w:r w:rsidRPr="002F5244">
        <w:t>Get a value for V</w:t>
      </w:r>
    </w:p>
    <w:p w14:paraId="51E5EDAA" w14:textId="77777777" w:rsidR="00896FBA" w:rsidRPr="002F5244" w:rsidRDefault="00896FBA" w:rsidP="00896FBA">
      <w:pPr>
        <w:spacing w:before="240" w:after="240"/>
        <w:ind w:left="1080" w:hanging="360"/>
      </w:pPr>
      <w:r w:rsidRPr="002F5244">
        <w:t xml:space="preserve">While V ≠ -1 </w:t>
      </w:r>
    </w:p>
    <w:p w14:paraId="7CDB7549" w14:textId="77777777" w:rsidR="00896FBA" w:rsidRPr="002F5244" w:rsidRDefault="00896FBA" w:rsidP="00896FBA">
      <w:pPr>
        <w:spacing w:before="240" w:after="240"/>
        <w:ind w:left="1080" w:hanging="360"/>
      </w:pPr>
      <w:r w:rsidRPr="002F5244">
        <w:tab/>
      </w:r>
      <w:r>
        <w:tab/>
      </w:r>
      <w:r w:rsidRPr="002F5244">
        <w:t>Set sum to sum + V</w:t>
      </w:r>
    </w:p>
    <w:p w14:paraId="0A2F6C41" w14:textId="77777777" w:rsidR="00896FBA" w:rsidRPr="002F5244" w:rsidRDefault="00896FBA" w:rsidP="00896FBA">
      <w:pPr>
        <w:spacing w:before="240" w:after="240"/>
        <w:ind w:left="1080" w:hanging="360"/>
      </w:pPr>
      <w:r w:rsidRPr="002F5244">
        <w:tab/>
      </w:r>
      <w:r>
        <w:tab/>
      </w:r>
      <w:r w:rsidRPr="002F5244">
        <w:t>Set count to count + 1</w:t>
      </w:r>
    </w:p>
    <w:p w14:paraId="5858C178" w14:textId="77777777" w:rsidR="00896FBA" w:rsidRPr="002F5244" w:rsidRDefault="00896FBA" w:rsidP="00896FBA">
      <w:pPr>
        <w:spacing w:before="240" w:after="240"/>
        <w:ind w:left="1080" w:hanging="360"/>
      </w:pPr>
      <w:r w:rsidRPr="002F5244">
        <w:tab/>
      </w:r>
      <w:r>
        <w:tab/>
      </w:r>
      <w:r w:rsidRPr="002F5244">
        <w:t>Get the next value for V</w:t>
      </w:r>
    </w:p>
    <w:p w14:paraId="6002F9D9" w14:textId="77777777" w:rsidR="00896FBA" w:rsidRPr="002F5244" w:rsidRDefault="00896FBA" w:rsidP="00896FBA">
      <w:pPr>
        <w:spacing w:before="240" w:after="240"/>
        <w:ind w:left="1080" w:hanging="360"/>
      </w:pPr>
      <w:r w:rsidRPr="002F5244">
        <w:t>End of the loop</w:t>
      </w:r>
    </w:p>
    <w:p w14:paraId="6D37F131" w14:textId="77777777" w:rsidR="00896FBA" w:rsidRPr="002F5244" w:rsidRDefault="00896FBA" w:rsidP="00896FBA">
      <w:pPr>
        <w:spacing w:before="240" w:after="240"/>
        <w:ind w:left="1080" w:hanging="360"/>
        <w:rPr>
          <w:i/>
        </w:rPr>
      </w:pPr>
      <w:r w:rsidRPr="002F5244">
        <w:rPr>
          <w:i/>
        </w:rPr>
        <w:t>Let’s make sure that we had at least one value so we don’t divide by 0</w:t>
      </w:r>
    </w:p>
    <w:p w14:paraId="162CCC34" w14:textId="77777777" w:rsidR="00896FBA" w:rsidRPr="002F5244" w:rsidRDefault="00896FBA" w:rsidP="00896FBA">
      <w:pPr>
        <w:spacing w:before="240" w:after="240"/>
        <w:ind w:left="1080" w:hanging="360"/>
      </w:pPr>
      <w:r w:rsidRPr="002F5244">
        <w:t>If (count &gt; 0)</w:t>
      </w:r>
    </w:p>
    <w:p w14:paraId="4FA2B3D7" w14:textId="77777777" w:rsidR="00896FBA" w:rsidRPr="002F5244" w:rsidRDefault="00896FBA" w:rsidP="00896FBA">
      <w:pPr>
        <w:spacing w:before="240" w:after="240"/>
        <w:ind w:left="1080" w:hanging="360"/>
      </w:pPr>
      <w:r w:rsidRPr="002F5244">
        <w:tab/>
      </w:r>
      <w:r>
        <w:tab/>
      </w:r>
      <w:r w:rsidRPr="002F5244">
        <w:t>Set average to sum / count</w:t>
      </w:r>
    </w:p>
    <w:p w14:paraId="2FDA2DDA" w14:textId="77777777" w:rsidR="00896FBA" w:rsidRPr="002F5244" w:rsidRDefault="00896FBA" w:rsidP="00896FBA">
      <w:pPr>
        <w:spacing w:before="240" w:after="240"/>
        <w:ind w:left="1080" w:hanging="360"/>
      </w:pPr>
      <w:r w:rsidRPr="002F5244">
        <w:tab/>
      </w:r>
      <w:r>
        <w:tab/>
      </w:r>
      <w:r w:rsidRPr="002F5244">
        <w:t>Print the value of average</w:t>
      </w:r>
    </w:p>
    <w:p w14:paraId="601DC981" w14:textId="77777777" w:rsidR="00896FBA" w:rsidRPr="002F5244" w:rsidRDefault="00896FBA" w:rsidP="00896FBA">
      <w:pPr>
        <w:spacing w:before="240" w:after="240"/>
        <w:ind w:left="1080" w:hanging="360"/>
      </w:pPr>
      <w:r w:rsidRPr="002F5244">
        <w:t>Else</w:t>
      </w:r>
    </w:p>
    <w:p w14:paraId="71C83460" w14:textId="77777777" w:rsidR="00896FBA" w:rsidRPr="002F5244" w:rsidRDefault="00896FBA" w:rsidP="00896FBA">
      <w:pPr>
        <w:spacing w:before="240" w:after="240"/>
        <w:ind w:left="1080" w:hanging="360"/>
      </w:pPr>
      <w:r w:rsidRPr="002F5244">
        <w:tab/>
      </w:r>
      <w:r>
        <w:tab/>
      </w:r>
      <w:r w:rsidRPr="002F5244">
        <w:t>Print the message ‘I was given no input data’</w:t>
      </w:r>
    </w:p>
    <w:p w14:paraId="288E30E6" w14:textId="77777777" w:rsidR="00896FBA" w:rsidRPr="002F5244" w:rsidRDefault="00896FBA" w:rsidP="00896FBA">
      <w:pPr>
        <w:spacing w:before="240" w:after="240"/>
        <w:ind w:left="360" w:firstLine="360"/>
      </w:pPr>
      <w:r w:rsidRPr="002F5244">
        <w:t>Stop</w:t>
      </w:r>
    </w:p>
    <w:p w14:paraId="71F6C24A" w14:textId="77777777" w:rsidR="00896FBA" w:rsidRPr="002F5244" w:rsidRDefault="00896FBA" w:rsidP="00896FBA">
      <w:pPr>
        <w:spacing w:before="240" w:after="240"/>
        <w:ind w:left="360" w:hanging="360"/>
      </w:pPr>
      <w:r w:rsidRPr="004A214D">
        <w:rPr>
          <w:b/>
        </w:rPr>
        <w:t>25.</w:t>
      </w:r>
      <w:r>
        <w:rPr>
          <w:b/>
        </w:rPr>
        <w:tab/>
      </w:r>
      <w:r>
        <w:rPr>
          <w:b/>
        </w:rPr>
        <w:tab/>
      </w:r>
      <w:r w:rsidRPr="002F5244">
        <w:t>Set adjacent to NO</w:t>
      </w:r>
    </w:p>
    <w:p w14:paraId="22888FD0" w14:textId="77777777" w:rsidR="00896FBA" w:rsidRPr="002F5244" w:rsidRDefault="00896FBA" w:rsidP="00896FBA">
      <w:pPr>
        <w:spacing w:before="240" w:after="240"/>
        <w:ind w:left="360" w:firstLine="360"/>
      </w:pPr>
      <w:r w:rsidRPr="002F5244">
        <w:t>Get values for V1 and V2</w:t>
      </w:r>
      <w:r w:rsidRPr="002F5244">
        <w:tab/>
      </w:r>
      <w:r w:rsidRPr="002F5244">
        <w:rPr>
          <w:i/>
        </w:rPr>
        <w:t>We can do this since we know there are at least 2 values</w:t>
      </w:r>
    </w:p>
    <w:p w14:paraId="6C01ED03" w14:textId="77777777" w:rsidR="00896FBA" w:rsidRPr="002F5244" w:rsidRDefault="00896FBA" w:rsidP="00896FBA">
      <w:pPr>
        <w:spacing w:before="240" w:after="240"/>
        <w:ind w:left="360" w:firstLine="360"/>
      </w:pPr>
      <w:r w:rsidRPr="002F5244">
        <w:t>While (V</w:t>
      </w:r>
      <w:r>
        <w:t>2</w:t>
      </w:r>
      <w:r w:rsidRPr="002F5244">
        <w:t xml:space="preserve"> ≠ -1) AND (adjacent = NO)</w:t>
      </w:r>
    </w:p>
    <w:p w14:paraId="20EE6CC0" w14:textId="77777777" w:rsidR="00896FBA" w:rsidRPr="002F5244" w:rsidRDefault="00896FBA" w:rsidP="00896FBA">
      <w:pPr>
        <w:spacing w:before="240" w:after="240"/>
        <w:ind w:left="360" w:hanging="360"/>
      </w:pPr>
      <w:r w:rsidRPr="002F5244">
        <w:tab/>
      </w:r>
      <w:r>
        <w:tab/>
      </w:r>
      <w:r>
        <w:tab/>
      </w:r>
      <w:r w:rsidRPr="002F5244">
        <w:t>If V1 = V2</w:t>
      </w:r>
    </w:p>
    <w:p w14:paraId="75CEC183" w14:textId="77777777" w:rsidR="00896FBA" w:rsidRPr="002F5244" w:rsidRDefault="00896FBA" w:rsidP="00896FBA">
      <w:pPr>
        <w:spacing w:before="240" w:after="240"/>
        <w:ind w:left="360" w:hanging="360"/>
      </w:pPr>
      <w:r w:rsidRPr="002F5244">
        <w:tab/>
      </w:r>
      <w:r w:rsidRPr="002F5244">
        <w:tab/>
      </w:r>
      <w:r>
        <w:tab/>
      </w:r>
      <w:r>
        <w:tab/>
      </w:r>
      <w:r w:rsidRPr="002F5244">
        <w:t>Set adjacent to YES</w:t>
      </w:r>
    </w:p>
    <w:p w14:paraId="17E2AE89" w14:textId="77777777" w:rsidR="00896FBA" w:rsidRPr="002F5244" w:rsidRDefault="00896FBA" w:rsidP="00896FBA">
      <w:pPr>
        <w:spacing w:before="240" w:after="240"/>
        <w:ind w:left="360" w:hanging="360"/>
      </w:pPr>
      <w:r w:rsidRPr="002F5244">
        <w:tab/>
      </w:r>
      <w:r>
        <w:tab/>
      </w:r>
      <w:r>
        <w:tab/>
      </w:r>
      <w:r w:rsidRPr="002F5244">
        <w:t>Else</w:t>
      </w:r>
    </w:p>
    <w:p w14:paraId="6E4E7FA1" w14:textId="77777777" w:rsidR="00896FBA" w:rsidRPr="002F5244" w:rsidRDefault="00896FBA" w:rsidP="00896FBA">
      <w:pPr>
        <w:spacing w:before="240" w:after="240"/>
        <w:ind w:left="360" w:hanging="360"/>
      </w:pPr>
      <w:r w:rsidRPr="002F5244">
        <w:tab/>
      </w:r>
      <w:r w:rsidRPr="002F5244">
        <w:tab/>
      </w:r>
      <w:r>
        <w:tab/>
      </w:r>
      <w:r>
        <w:tab/>
      </w:r>
      <w:r w:rsidRPr="002F5244">
        <w:t>Set V1 = V2</w:t>
      </w:r>
    </w:p>
    <w:p w14:paraId="548336BA" w14:textId="77777777" w:rsidR="00896FBA" w:rsidRPr="002F5244" w:rsidRDefault="00896FBA" w:rsidP="00896FBA">
      <w:pPr>
        <w:spacing w:before="240" w:after="240"/>
        <w:ind w:left="360" w:hanging="360"/>
      </w:pPr>
      <w:r w:rsidRPr="002F5244">
        <w:tab/>
      </w:r>
      <w:r w:rsidRPr="002F5244">
        <w:tab/>
      </w:r>
      <w:r>
        <w:tab/>
      </w:r>
      <w:r>
        <w:tab/>
      </w:r>
      <w:r w:rsidRPr="002F5244">
        <w:t>Get a new value for V2</w:t>
      </w:r>
    </w:p>
    <w:p w14:paraId="48D7657F" w14:textId="77777777" w:rsidR="00896FBA" w:rsidRPr="002F5244" w:rsidRDefault="00896FBA" w:rsidP="00896FBA">
      <w:pPr>
        <w:spacing w:before="240" w:after="240"/>
        <w:ind w:left="360" w:firstLine="360"/>
      </w:pPr>
      <w:r w:rsidRPr="002F5244">
        <w:t>End</w:t>
      </w:r>
      <w:r>
        <w:t xml:space="preserve"> of loop</w:t>
      </w:r>
    </w:p>
    <w:p w14:paraId="0A5D9082" w14:textId="77777777" w:rsidR="00896FBA" w:rsidRPr="002F5244" w:rsidRDefault="00896FBA" w:rsidP="00896FBA">
      <w:pPr>
        <w:spacing w:before="240" w:after="240"/>
        <w:ind w:left="360" w:firstLine="360"/>
      </w:pPr>
      <w:r w:rsidRPr="002F5244">
        <w:t>Print the value of adjacent</w:t>
      </w:r>
    </w:p>
    <w:p w14:paraId="427D76C3" w14:textId="77777777" w:rsidR="00896FBA" w:rsidRPr="002F5244" w:rsidRDefault="00896FBA" w:rsidP="00896FBA">
      <w:pPr>
        <w:spacing w:before="240" w:after="240"/>
        <w:ind w:left="360" w:firstLine="360"/>
      </w:pPr>
      <w:r w:rsidRPr="002F5244">
        <w:t>Stop</w:t>
      </w:r>
    </w:p>
    <w:p w14:paraId="6241DEC5" w14:textId="77777777" w:rsidR="00896FBA" w:rsidRDefault="00896FBA" w:rsidP="00896FBA">
      <w:pPr>
        <w:spacing w:before="240" w:after="240"/>
        <w:ind w:left="360" w:hanging="360"/>
      </w:pPr>
      <w:r w:rsidRPr="00AC6D41">
        <w:rPr>
          <w:b/>
        </w:rPr>
        <w:t>26.</w:t>
      </w:r>
      <w:r w:rsidRPr="002F5244">
        <w:t xml:space="preserve">  We only need to make one simple change.  Instead of writing </w:t>
      </w:r>
    </w:p>
    <w:p w14:paraId="140C13CB" w14:textId="77777777" w:rsidR="00896FBA" w:rsidRDefault="00896FBA" w:rsidP="00896FBA">
      <w:pPr>
        <w:spacing w:before="240" w:after="240"/>
        <w:ind w:left="360" w:firstLine="360"/>
      </w:pPr>
      <w:r w:rsidRPr="002F5244">
        <w:t>Print the value of adjacent</w:t>
      </w:r>
    </w:p>
    <w:p w14:paraId="2E601FA0" w14:textId="77777777" w:rsidR="00896FBA" w:rsidRPr="002F5244" w:rsidRDefault="00896FBA" w:rsidP="00896FBA">
      <w:pPr>
        <w:spacing w:before="240" w:after="240"/>
        <w:ind w:left="360"/>
      </w:pPr>
      <w:r w:rsidRPr="002F5244">
        <w:t>we change that to read:</w:t>
      </w:r>
    </w:p>
    <w:p w14:paraId="38A9FE8A" w14:textId="77777777" w:rsidR="00896FBA" w:rsidRPr="002F5244" w:rsidRDefault="00896FBA" w:rsidP="00896FBA">
      <w:pPr>
        <w:spacing w:before="240" w:after="240"/>
        <w:ind w:left="360" w:firstLine="360"/>
      </w:pPr>
      <w:r w:rsidRPr="002F5244">
        <w:t xml:space="preserve">If (adjacent = YES) </w:t>
      </w:r>
    </w:p>
    <w:p w14:paraId="6C96BD8F" w14:textId="77777777" w:rsidR="00896FBA" w:rsidRDefault="00896FBA" w:rsidP="00896FBA">
      <w:pPr>
        <w:spacing w:before="240" w:after="240"/>
        <w:ind w:left="360" w:hanging="360"/>
      </w:pPr>
      <w:r w:rsidRPr="002F5244">
        <w:tab/>
      </w:r>
      <w:r>
        <w:tab/>
      </w:r>
      <w:r>
        <w:tab/>
      </w:r>
      <w:r w:rsidRPr="002F5244">
        <w:t xml:space="preserve">Print the </w:t>
      </w:r>
      <w:r>
        <w:t>message 'Yes, the numbers ' V1 ' and ' V1 ' are adjacent.'</w:t>
      </w:r>
    </w:p>
    <w:p w14:paraId="6DF31773" w14:textId="77777777" w:rsidR="00896FBA" w:rsidRPr="002F5244" w:rsidRDefault="00896FBA" w:rsidP="00896FBA">
      <w:pPr>
        <w:spacing w:before="240" w:after="240"/>
        <w:ind w:left="360" w:firstLine="360"/>
      </w:pPr>
      <w:r w:rsidRPr="002F5244">
        <w:t xml:space="preserve">Else </w:t>
      </w:r>
    </w:p>
    <w:p w14:paraId="21D78466" w14:textId="77777777" w:rsidR="00896FBA" w:rsidRPr="002F5244" w:rsidRDefault="00896FBA" w:rsidP="00896FBA">
      <w:pPr>
        <w:spacing w:before="240" w:after="240"/>
        <w:ind w:left="360" w:hanging="360"/>
      </w:pPr>
      <w:r w:rsidRPr="002F5244">
        <w:tab/>
      </w:r>
      <w:r>
        <w:tab/>
      </w:r>
      <w:r>
        <w:tab/>
      </w:r>
      <w:r w:rsidRPr="002F5244">
        <w:t>Print just the value of adjacent</w:t>
      </w:r>
    </w:p>
    <w:p w14:paraId="63FF0D00" w14:textId="77777777" w:rsidR="00896FBA" w:rsidRPr="00094D37" w:rsidRDefault="00896FBA" w:rsidP="00896FBA">
      <w:pPr>
        <w:spacing w:before="240" w:after="240"/>
        <w:ind w:left="360" w:hanging="360"/>
        <w:rPr>
          <w:b/>
        </w:rPr>
      </w:pPr>
      <w:r>
        <w:t xml:space="preserve"> </w:t>
      </w:r>
      <w:bookmarkStart w:id="1" w:name="_GoBack"/>
      <w:bookmarkEnd w:id="1"/>
    </w:p>
    <w:p w14:paraId="4AA2B1EF" w14:textId="77777777" w:rsidR="00896FBA" w:rsidRPr="001E2B4A" w:rsidRDefault="00896FBA" w:rsidP="00896FBA">
      <w:pPr>
        <w:spacing w:before="240" w:after="240"/>
        <w:ind w:left="360" w:hanging="360"/>
        <w:rPr>
          <w:bCs/>
        </w:rPr>
      </w:pPr>
      <w:r w:rsidRPr="00371525">
        <w:rPr>
          <w:b/>
          <w:bCs/>
        </w:rPr>
        <w:t>Discussion of Challenge Work</w:t>
      </w:r>
    </w:p>
    <w:p w14:paraId="5E90FE1B" w14:textId="77777777" w:rsidR="00896FBA" w:rsidRPr="001E2B4A" w:rsidRDefault="00896FBA" w:rsidP="00896FBA">
      <w:pPr>
        <w:numPr>
          <w:ilvl w:val="0"/>
          <w:numId w:val="38"/>
        </w:numPr>
        <w:suppressAutoHyphens w:val="0"/>
        <w:spacing w:before="240" w:after="240"/>
        <w:ind w:left="360"/>
        <w:rPr>
          <w:bCs/>
        </w:rPr>
      </w:pPr>
      <w:r w:rsidRPr="001E2B4A">
        <w:rPr>
          <w:bCs/>
        </w:rPr>
        <w:t>The general algorithm is fairly clear, in English, in the text.</w:t>
      </w:r>
    </w:p>
    <w:p w14:paraId="7B713B4E" w14:textId="77777777" w:rsidR="00896FBA" w:rsidRPr="001E2B4A" w:rsidRDefault="00896FBA" w:rsidP="00896FBA">
      <w:pPr>
        <w:spacing w:before="240" w:after="240"/>
        <w:ind w:left="720" w:hanging="360"/>
        <w:rPr>
          <w:bCs/>
          <w:i/>
        </w:rPr>
      </w:pPr>
      <w:r w:rsidRPr="001E2B4A">
        <w:rPr>
          <w:bCs/>
        </w:rPr>
        <w:t xml:space="preserve">Step 1:  Read values for </w:t>
      </w:r>
      <w:r w:rsidRPr="001E2B4A">
        <w:rPr>
          <w:bCs/>
          <w:i/>
        </w:rPr>
        <w:t xml:space="preserve">start, step, </w:t>
      </w:r>
      <w:r w:rsidRPr="001E2B4A">
        <w:rPr>
          <w:bCs/>
        </w:rPr>
        <w:t xml:space="preserve">and </w:t>
      </w:r>
      <w:r w:rsidRPr="001E2B4A">
        <w:rPr>
          <w:bCs/>
          <w:i/>
        </w:rPr>
        <w:t>accuracy</w:t>
      </w:r>
    </w:p>
    <w:p w14:paraId="41FD15F3" w14:textId="77777777" w:rsidR="00896FBA" w:rsidRPr="001E2B4A" w:rsidRDefault="00896FBA" w:rsidP="00896FBA">
      <w:pPr>
        <w:spacing w:before="240" w:after="240"/>
        <w:ind w:left="720" w:hanging="360"/>
        <w:rPr>
          <w:bCs/>
        </w:rPr>
      </w:pPr>
      <w:r w:rsidRPr="001E2B4A">
        <w:rPr>
          <w:bCs/>
        </w:rPr>
        <w:t xml:space="preserve">Step 2:  </w:t>
      </w:r>
      <w:r>
        <w:rPr>
          <w:bCs/>
        </w:rPr>
        <w:t>While</w:t>
      </w:r>
      <w:r w:rsidRPr="001E2B4A">
        <w:rPr>
          <w:bCs/>
        </w:rPr>
        <w:t xml:space="preserve"> |</w:t>
      </w:r>
      <w:r w:rsidRPr="001E2B4A">
        <w:rPr>
          <w:bCs/>
          <w:i/>
        </w:rPr>
        <w:t>step</w:t>
      </w:r>
      <w:r>
        <w:rPr>
          <w:bCs/>
        </w:rPr>
        <w:t>| &gt;</w:t>
      </w:r>
      <w:r w:rsidRPr="001E2B4A">
        <w:rPr>
          <w:bCs/>
        </w:rPr>
        <w:t xml:space="preserve"> </w:t>
      </w:r>
      <w:r w:rsidRPr="001E2B4A">
        <w:rPr>
          <w:bCs/>
          <w:i/>
        </w:rPr>
        <w:t>accuracy</w:t>
      </w:r>
      <w:r w:rsidRPr="001E2B4A">
        <w:rPr>
          <w:bCs/>
        </w:rPr>
        <w:t xml:space="preserve"> </w:t>
      </w:r>
      <w:r>
        <w:rPr>
          <w:bCs/>
        </w:rPr>
        <w:t xml:space="preserve"> do </w:t>
      </w:r>
      <w:r w:rsidRPr="001E2B4A">
        <w:rPr>
          <w:bCs/>
        </w:rPr>
        <w:t>steps 3 t</w:t>
      </w:r>
      <w:r>
        <w:rPr>
          <w:bCs/>
        </w:rPr>
        <w:t>hrough</w:t>
      </w:r>
      <w:r w:rsidRPr="001E2B4A">
        <w:rPr>
          <w:bCs/>
        </w:rPr>
        <w:t xml:space="preserve"> 9 </w:t>
      </w:r>
    </w:p>
    <w:p w14:paraId="253FD36F" w14:textId="77777777" w:rsidR="00896FBA" w:rsidRPr="001E2B4A" w:rsidRDefault="00896FBA" w:rsidP="00896FBA">
      <w:pPr>
        <w:spacing w:before="240" w:after="240"/>
        <w:ind w:left="720" w:hanging="360"/>
        <w:rPr>
          <w:bCs/>
        </w:rPr>
      </w:pPr>
      <w:r w:rsidRPr="001E2B4A">
        <w:rPr>
          <w:bCs/>
        </w:rPr>
        <w:t xml:space="preserve">Step 3:    </w:t>
      </w:r>
      <w:r>
        <w:rPr>
          <w:bCs/>
        </w:rPr>
        <w:tab/>
      </w:r>
      <w:r>
        <w:rPr>
          <w:bCs/>
        </w:rPr>
        <w:tab/>
      </w:r>
      <w:r w:rsidRPr="001E2B4A">
        <w:rPr>
          <w:bCs/>
        </w:rPr>
        <w:t xml:space="preserve">If </w:t>
      </w:r>
      <w:r w:rsidRPr="001E2B4A">
        <w:rPr>
          <w:bCs/>
          <w:i/>
        </w:rPr>
        <w:t>f(</w:t>
      </w:r>
      <w:r>
        <w:rPr>
          <w:bCs/>
          <w:i/>
        </w:rPr>
        <w:t>start</w:t>
      </w:r>
      <w:r w:rsidRPr="001E2B4A">
        <w:rPr>
          <w:bCs/>
          <w:i/>
        </w:rPr>
        <w:t>)</w:t>
      </w:r>
      <w:r w:rsidRPr="001E2B4A">
        <w:rPr>
          <w:bCs/>
        </w:rPr>
        <w:t xml:space="preserve"> &gt; 0 then </w:t>
      </w:r>
      <w:r>
        <w:rPr>
          <w:bCs/>
        </w:rPr>
        <w:t>s</w:t>
      </w:r>
      <w:r w:rsidRPr="001E2B4A">
        <w:rPr>
          <w:bCs/>
        </w:rPr>
        <w:t xml:space="preserve">et </w:t>
      </w:r>
      <w:r w:rsidRPr="001E2B4A">
        <w:rPr>
          <w:bCs/>
          <w:i/>
        </w:rPr>
        <w:t xml:space="preserve">FirstSign </w:t>
      </w:r>
      <w:r w:rsidRPr="001E2B4A">
        <w:rPr>
          <w:bCs/>
        </w:rPr>
        <w:t>to +</w:t>
      </w:r>
    </w:p>
    <w:p w14:paraId="1C9F2018" w14:textId="77777777" w:rsidR="00896FBA" w:rsidRPr="001E2B4A" w:rsidRDefault="00896FBA" w:rsidP="00896FBA">
      <w:pPr>
        <w:spacing w:before="240" w:after="240"/>
        <w:ind w:left="720" w:hanging="360"/>
        <w:rPr>
          <w:bCs/>
        </w:rPr>
      </w:pPr>
      <w:r w:rsidRPr="001E2B4A">
        <w:rPr>
          <w:bCs/>
        </w:rPr>
        <w:t xml:space="preserve">Step 4:    </w:t>
      </w:r>
      <w:r>
        <w:rPr>
          <w:bCs/>
        </w:rPr>
        <w:tab/>
      </w:r>
      <w:r>
        <w:rPr>
          <w:bCs/>
        </w:rPr>
        <w:tab/>
      </w:r>
      <w:r w:rsidRPr="001E2B4A">
        <w:rPr>
          <w:bCs/>
        </w:rPr>
        <w:t xml:space="preserve">Else </w:t>
      </w:r>
      <w:r>
        <w:rPr>
          <w:bCs/>
        </w:rPr>
        <w:t>s</w:t>
      </w:r>
      <w:r w:rsidRPr="001E2B4A">
        <w:rPr>
          <w:bCs/>
        </w:rPr>
        <w:t xml:space="preserve">et </w:t>
      </w:r>
      <w:r w:rsidRPr="001E2B4A">
        <w:rPr>
          <w:bCs/>
          <w:i/>
        </w:rPr>
        <w:t>FirstSign</w:t>
      </w:r>
      <w:r w:rsidRPr="001E2B4A">
        <w:rPr>
          <w:bCs/>
        </w:rPr>
        <w:t xml:space="preserve"> to –</w:t>
      </w:r>
    </w:p>
    <w:p w14:paraId="1F9EF93C" w14:textId="77777777" w:rsidR="00896FBA" w:rsidRPr="001E2B4A" w:rsidRDefault="00896FBA" w:rsidP="00896FBA">
      <w:pPr>
        <w:spacing w:before="240" w:after="240"/>
        <w:ind w:left="720" w:hanging="360"/>
        <w:rPr>
          <w:bCs/>
        </w:rPr>
      </w:pPr>
      <w:r w:rsidRPr="001E2B4A">
        <w:rPr>
          <w:bCs/>
        </w:rPr>
        <w:t xml:space="preserve">Step 5:    </w:t>
      </w:r>
      <w:r>
        <w:rPr>
          <w:bCs/>
        </w:rPr>
        <w:tab/>
      </w:r>
      <w:r>
        <w:rPr>
          <w:bCs/>
        </w:rPr>
        <w:tab/>
        <w:t xml:space="preserve">Do  </w:t>
      </w:r>
      <w:r w:rsidRPr="001E2B4A">
        <w:rPr>
          <w:bCs/>
        </w:rPr>
        <w:t xml:space="preserve"> steps </w:t>
      </w:r>
      <w:r>
        <w:rPr>
          <w:bCs/>
        </w:rPr>
        <w:t>6 through 8</w:t>
      </w:r>
      <w:r w:rsidRPr="001E2B4A">
        <w:rPr>
          <w:bCs/>
        </w:rPr>
        <w:t xml:space="preserve"> </w:t>
      </w:r>
    </w:p>
    <w:p w14:paraId="30CC3556" w14:textId="77777777" w:rsidR="00896FBA" w:rsidRPr="001E2B4A" w:rsidRDefault="00896FBA" w:rsidP="00896FBA">
      <w:pPr>
        <w:spacing w:before="240" w:after="240"/>
        <w:ind w:left="720" w:hanging="360"/>
        <w:rPr>
          <w:bCs/>
        </w:rPr>
      </w:pPr>
      <w:r w:rsidRPr="001E2B4A">
        <w:rPr>
          <w:bCs/>
        </w:rPr>
        <w:t xml:space="preserve">Step 6:      </w:t>
      </w:r>
      <w:r>
        <w:rPr>
          <w:bCs/>
        </w:rPr>
        <w:tab/>
      </w:r>
      <w:r>
        <w:rPr>
          <w:bCs/>
        </w:rPr>
        <w:tab/>
      </w:r>
      <w:r>
        <w:rPr>
          <w:bCs/>
        </w:rPr>
        <w:tab/>
      </w:r>
      <w:r w:rsidRPr="001E2B4A">
        <w:rPr>
          <w:bCs/>
        </w:rPr>
        <w:t xml:space="preserve">Set the value of </w:t>
      </w:r>
      <w:r w:rsidRPr="001E2B4A">
        <w:rPr>
          <w:bCs/>
          <w:i/>
        </w:rPr>
        <w:t xml:space="preserve">start </w:t>
      </w:r>
      <w:r w:rsidRPr="001E2B4A">
        <w:rPr>
          <w:bCs/>
        </w:rPr>
        <w:t xml:space="preserve">to </w:t>
      </w:r>
      <w:r w:rsidRPr="001E2B4A">
        <w:rPr>
          <w:bCs/>
          <w:i/>
        </w:rPr>
        <w:t>start</w:t>
      </w:r>
      <w:r w:rsidRPr="001E2B4A">
        <w:rPr>
          <w:bCs/>
        </w:rPr>
        <w:t xml:space="preserve"> + </w:t>
      </w:r>
      <w:r w:rsidRPr="001E2B4A">
        <w:rPr>
          <w:bCs/>
          <w:i/>
        </w:rPr>
        <w:t>step</w:t>
      </w:r>
    </w:p>
    <w:p w14:paraId="2526E31C" w14:textId="77777777" w:rsidR="00896FBA" w:rsidRPr="001E2B4A" w:rsidRDefault="00896FBA" w:rsidP="00896FBA">
      <w:pPr>
        <w:spacing w:before="240" w:after="240"/>
        <w:ind w:left="720" w:hanging="360"/>
        <w:rPr>
          <w:bCs/>
        </w:rPr>
      </w:pPr>
      <w:r w:rsidRPr="001E2B4A">
        <w:rPr>
          <w:bCs/>
        </w:rPr>
        <w:t xml:space="preserve">Step 7:      </w:t>
      </w:r>
      <w:r>
        <w:rPr>
          <w:bCs/>
        </w:rPr>
        <w:tab/>
      </w:r>
      <w:r>
        <w:rPr>
          <w:bCs/>
        </w:rPr>
        <w:tab/>
      </w:r>
      <w:r>
        <w:rPr>
          <w:bCs/>
        </w:rPr>
        <w:tab/>
      </w:r>
      <w:r w:rsidRPr="001E2B4A">
        <w:rPr>
          <w:bCs/>
        </w:rPr>
        <w:t xml:space="preserve">If </w:t>
      </w:r>
      <w:r w:rsidRPr="001E2B4A">
        <w:rPr>
          <w:bCs/>
          <w:i/>
        </w:rPr>
        <w:t>f(start)</w:t>
      </w:r>
      <w:r w:rsidRPr="001E2B4A">
        <w:rPr>
          <w:bCs/>
        </w:rPr>
        <w:t xml:space="preserve"> &gt; 0 then </w:t>
      </w:r>
      <w:r>
        <w:rPr>
          <w:bCs/>
        </w:rPr>
        <w:t>s</w:t>
      </w:r>
      <w:r w:rsidRPr="001E2B4A">
        <w:rPr>
          <w:bCs/>
        </w:rPr>
        <w:t xml:space="preserve">et the value of </w:t>
      </w:r>
      <w:r w:rsidRPr="001E2B4A">
        <w:rPr>
          <w:bCs/>
          <w:i/>
        </w:rPr>
        <w:t>Sign</w:t>
      </w:r>
      <w:r w:rsidRPr="001E2B4A">
        <w:rPr>
          <w:bCs/>
        </w:rPr>
        <w:t xml:space="preserve"> to +</w:t>
      </w:r>
    </w:p>
    <w:p w14:paraId="5FE36BDB" w14:textId="77777777" w:rsidR="00896FBA" w:rsidRPr="001E2B4A" w:rsidRDefault="00896FBA" w:rsidP="00896FBA">
      <w:pPr>
        <w:spacing w:before="240" w:after="240"/>
        <w:ind w:left="720" w:hanging="360"/>
        <w:rPr>
          <w:bCs/>
        </w:rPr>
      </w:pPr>
      <w:r w:rsidRPr="001E2B4A">
        <w:rPr>
          <w:bCs/>
        </w:rPr>
        <w:t xml:space="preserve">Step 8:      </w:t>
      </w:r>
      <w:r>
        <w:rPr>
          <w:bCs/>
        </w:rPr>
        <w:tab/>
      </w:r>
      <w:r>
        <w:rPr>
          <w:bCs/>
        </w:rPr>
        <w:tab/>
      </w:r>
      <w:r>
        <w:rPr>
          <w:bCs/>
        </w:rPr>
        <w:tab/>
      </w:r>
      <w:r w:rsidRPr="001E2B4A">
        <w:rPr>
          <w:bCs/>
        </w:rPr>
        <w:t xml:space="preserve">Else </w:t>
      </w:r>
      <w:r>
        <w:rPr>
          <w:bCs/>
        </w:rPr>
        <w:t>s</w:t>
      </w:r>
      <w:r w:rsidRPr="001E2B4A">
        <w:rPr>
          <w:bCs/>
        </w:rPr>
        <w:t xml:space="preserve">et the value of </w:t>
      </w:r>
      <w:r w:rsidRPr="001E2B4A">
        <w:rPr>
          <w:bCs/>
          <w:i/>
        </w:rPr>
        <w:t>Sign</w:t>
      </w:r>
      <w:r w:rsidRPr="001E2B4A">
        <w:rPr>
          <w:bCs/>
        </w:rPr>
        <w:t xml:space="preserve"> to –</w:t>
      </w:r>
    </w:p>
    <w:p w14:paraId="32ADA3B9" w14:textId="77777777" w:rsidR="00896FBA" w:rsidRDefault="00896FBA" w:rsidP="00896FBA">
      <w:pPr>
        <w:spacing w:before="240" w:after="240"/>
        <w:ind w:left="720" w:hanging="360"/>
        <w:rPr>
          <w:bCs/>
        </w:rPr>
      </w:pPr>
      <w:r>
        <w:rPr>
          <w:bCs/>
        </w:rPr>
        <w:t xml:space="preserve">                 </w:t>
      </w:r>
      <w:r>
        <w:rPr>
          <w:bCs/>
        </w:rPr>
        <w:tab/>
      </w:r>
      <w:r>
        <w:rPr>
          <w:bCs/>
        </w:rPr>
        <w:tab/>
        <w:t xml:space="preserve">while </w:t>
      </w:r>
      <w:r w:rsidRPr="001E2B4A">
        <w:rPr>
          <w:bCs/>
        </w:rPr>
        <w:t>(</w:t>
      </w:r>
      <w:r w:rsidRPr="001E2B4A">
        <w:rPr>
          <w:bCs/>
          <w:i/>
        </w:rPr>
        <w:t>Sign</w:t>
      </w:r>
      <w:r w:rsidRPr="001E2B4A">
        <w:rPr>
          <w:bCs/>
        </w:rPr>
        <w:t xml:space="preserve"> </w:t>
      </w:r>
      <w:r>
        <w:rPr>
          <w:bCs/>
        </w:rPr>
        <w:t>=</w:t>
      </w:r>
      <w:r w:rsidRPr="001E2B4A">
        <w:rPr>
          <w:bCs/>
        </w:rPr>
        <w:t xml:space="preserve"> </w:t>
      </w:r>
      <w:r w:rsidRPr="001E2B4A">
        <w:rPr>
          <w:bCs/>
          <w:i/>
        </w:rPr>
        <w:t>FirstSign</w:t>
      </w:r>
      <w:r>
        <w:rPr>
          <w:bCs/>
          <w:i/>
        </w:rPr>
        <w:t>)</w:t>
      </w:r>
      <w:r w:rsidRPr="001E2B4A">
        <w:rPr>
          <w:bCs/>
        </w:rPr>
        <w:t xml:space="preserve"> </w:t>
      </w:r>
    </w:p>
    <w:p w14:paraId="4A6ED104" w14:textId="77777777" w:rsidR="00896FBA" w:rsidRPr="001E2B4A" w:rsidRDefault="00896FBA" w:rsidP="00896FBA">
      <w:pPr>
        <w:spacing w:before="240" w:after="240"/>
        <w:ind w:left="720" w:hanging="360"/>
        <w:rPr>
          <w:bCs/>
          <w:i/>
        </w:rPr>
      </w:pPr>
      <w:r>
        <w:rPr>
          <w:bCs/>
        </w:rPr>
        <w:t xml:space="preserve">Step 9:   </w:t>
      </w:r>
      <w:r>
        <w:rPr>
          <w:bCs/>
        </w:rPr>
        <w:tab/>
      </w:r>
      <w:r>
        <w:rPr>
          <w:bCs/>
        </w:rPr>
        <w:tab/>
      </w:r>
      <w:r w:rsidRPr="001E2B4A">
        <w:rPr>
          <w:bCs/>
        </w:rPr>
        <w:t>If |</w:t>
      </w:r>
      <w:r w:rsidRPr="001E2B4A">
        <w:rPr>
          <w:bCs/>
          <w:i/>
        </w:rPr>
        <w:t>step|</w:t>
      </w:r>
      <w:r w:rsidRPr="001E2B4A">
        <w:rPr>
          <w:bCs/>
        </w:rPr>
        <w:t xml:space="preserve"> </w:t>
      </w:r>
      <w:r w:rsidRPr="001E2B4A">
        <w:rPr>
          <w:bCs/>
          <w:u w:val="single"/>
        </w:rPr>
        <w:t>&gt;</w:t>
      </w:r>
      <w:r w:rsidRPr="001E2B4A">
        <w:rPr>
          <w:bCs/>
        </w:rPr>
        <w:t xml:space="preserve"> </w:t>
      </w:r>
      <w:r w:rsidRPr="001E2B4A">
        <w:rPr>
          <w:bCs/>
          <w:i/>
        </w:rPr>
        <w:t>accuracy</w:t>
      </w:r>
      <w:r w:rsidRPr="001E2B4A">
        <w:rPr>
          <w:bCs/>
        </w:rPr>
        <w:t xml:space="preserve"> then </w:t>
      </w:r>
      <w:r>
        <w:rPr>
          <w:bCs/>
        </w:rPr>
        <w:t>s</w:t>
      </w:r>
      <w:r w:rsidRPr="001E2B4A">
        <w:rPr>
          <w:bCs/>
        </w:rPr>
        <w:t xml:space="preserve">et the value of </w:t>
      </w:r>
      <w:r w:rsidRPr="001E2B4A">
        <w:rPr>
          <w:bCs/>
          <w:i/>
        </w:rPr>
        <w:t>step</w:t>
      </w:r>
      <w:r w:rsidRPr="001E2B4A">
        <w:rPr>
          <w:bCs/>
        </w:rPr>
        <w:t xml:space="preserve"> to (-0.1)</w:t>
      </w:r>
      <w:r w:rsidRPr="001E2B4A">
        <w:rPr>
          <w:bCs/>
          <w:i/>
        </w:rPr>
        <w:t xml:space="preserve"> step</w:t>
      </w:r>
    </w:p>
    <w:p w14:paraId="18555402" w14:textId="77777777" w:rsidR="00896FBA" w:rsidRPr="001E2B4A" w:rsidRDefault="00896FBA" w:rsidP="00896FBA">
      <w:pPr>
        <w:spacing w:before="240" w:after="240"/>
        <w:ind w:left="720" w:hanging="360"/>
        <w:rPr>
          <w:bCs/>
        </w:rPr>
      </w:pPr>
      <w:r w:rsidRPr="001E2B4A">
        <w:rPr>
          <w:bCs/>
        </w:rPr>
        <w:t xml:space="preserve">Step 10: </w:t>
      </w:r>
      <w:r>
        <w:rPr>
          <w:bCs/>
        </w:rPr>
        <w:t xml:space="preserve"> </w:t>
      </w:r>
      <w:r w:rsidRPr="001E2B4A">
        <w:rPr>
          <w:bCs/>
        </w:rPr>
        <w:t xml:space="preserve">Set the value of </w:t>
      </w:r>
      <w:r w:rsidRPr="001E2B4A">
        <w:rPr>
          <w:bCs/>
          <w:i/>
        </w:rPr>
        <w:t>root</w:t>
      </w:r>
      <w:r w:rsidRPr="001E2B4A">
        <w:rPr>
          <w:bCs/>
        </w:rPr>
        <w:t xml:space="preserve"> to </w:t>
      </w:r>
      <w:r w:rsidRPr="001E2B4A">
        <w:rPr>
          <w:bCs/>
          <w:i/>
        </w:rPr>
        <w:t>start</w:t>
      </w:r>
      <w:r w:rsidRPr="001E2B4A">
        <w:rPr>
          <w:bCs/>
        </w:rPr>
        <w:t xml:space="preserve"> – </w:t>
      </w:r>
      <w:r w:rsidRPr="001E2B4A">
        <w:rPr>
          <w:bCs/>
          <w:i/>
        </w:rPr>
        <w:t>step</w:t>
      </w:r>
      <w:r>
        <w:rPr>
          <w:bCs/>
        </w:rPr>
        <w:t>/2</w:t>
      </w:r>
    </w:p>
    <w:p w14:paraId="1C848421" w14:textId="77777777" w:rsidR="00896FBA" w:rsidRPr="001E2B4A" w:rsidRDefault="00896FBA" w:rsidP="00896FBA">
      <w:pPr>
        <w:spacing w:before="240" w:after="240"/>
        <w:ind w:left="720" w:hanging="360"/>
        <w:rPr>
          <w:bCs/>
        </w:rPr>
      </w:pPr>
      <w:r w:rsidRPr="001E2B4A">
        <w:rPr>
          <w:bCs/>
        </w:rPr>
        <w:t xml:space="preserve">Step 11:  Print the value of </w:t>
      </w:r>
      <w:r w:rsidRPr="001E2B4A">
        <w:rPr>
          <w:bCs/>
          <w:i/>
        </w:rPr>
        <w:t>root</w:t>
      </w:r>
      <w:r w:rsidRPr="001E2B4A">
        <w:rPr>
          <w:bCs/>
        </w:rPr>
        <w:t>.</w:t>
      </w:r>
    </w:p>
    <w:p w14:paraId="22CDB0B2" w14:textId="77777777" w:rsidR="00896FBA" w:rsidRPr="001E2B4A" w:rsidRDefault="00896FBA" w:rsidP="00896FBA">
      <w:pPr>
        <w:numPr>
          <w:ilvl w:val="0"/>
          <w:numId w:val="38"/>
        </w:numPr>
        <w:tabs>
          <w:tab w:val="clear" w:pos="590"/>
          <w:tab w:val="num" w:pos="360"/>
        </w:tabs>
        <w:suppressAutoHyphens w:val="0"/>
        <w:spacing w:before="240" w:after="240"/>
        <w:ind w:left="360"/>
        <w:rPr>
          <w:bCs/>
        </w:rPr>
      </w:pPr>
      <w:r w:rsidRPr="001E2B4A">
        <w:rPr>
          <w:bCs/>
        </w:rPr>
        <w:t>Many excellent simulations of sorting algorithms are available on the Web, suggest students examine them if they have questions about this algorithm.</w:t>
      </w:r>
    </w:p>
    <w:p w14:paraId="480053D0" w14:textId="77777777" w:rsidR="00896FBA" w:rsidRPr="001E2B4A" w:rsidRDefault="00896FBA" w:rsidP="00896FBA">
      <w:pPr>
        <w:spacing w:before="240" w:after="240"/>
        <w:ind w:left="360"/>
        <w:rPr>
          <w:bCs/>
        </w:rPr>
      </w:pPr>
      <w:r w:rsidRPr="001E2B4A">
        <w:rPr>
          <w:bCs/>
        </w:rPr>
        <w:t>The Find Largest algorithm given in the book always searches the whole list.  First, we should create a variation that takes, in addition to the list of values, two indices which bound the range of the list that should be searched.  Also, it is easiest to return the location of the largest value, for use in the sort algorithm.  Below is a sketch of how it should change:</w:t>
      </w:r>
    </w:p>
    <w:p w14:paraId="4F9C206A" w14:textId="77777777" w:rsidR="00896FBA" w:rsidRPr="001E2B4A" w:rsidRDefault="00896FBA" w:rsidP="00896FBA">
      <w:pPr>
        <w:spacing w:before="240" w:after="240"/>
        <w:ind w:left="360" w:hanging="360"/>
        <w:rPr>
          <w:bCs/>
        </w:rPr>
      </w:pPr>
      <w:r w:rsidRPr="001E2B4A">
        <w:rPr>
          <w:bCs/>
        </w:rPr>
        <w:t xml:space="preserve">  </w:t>
      </w:r>
      <w:r>
        <w:rPr>
          <w:bCs/>
        </w:rPr>
        <w:tab/>
      </w:r>
      <w:r w:rsidRPr="001E2B4A">
        <w:rPr>
          <w:bCs/>
        </w:rPr>
        <w:t>FindLargest(A,</w:t>
      </w:r>
      <w:r w:rsidRPr="001E2B4A">
        <w:rPr>
          <w:bCs/>
          <w:i/>
        </w:rPr>
        <w:t xml:space="preserve"> start, end</w:t>
      </w:r>
      <w:r w:rsidRPr="001E2B4A">
        <w:rPr>
          <w:bCs/>
        </w:rPr>
        <w:t>)</w:t>
      </w:r>
    </w:p>
    <w:p w14:paraId="339451C8" w14:textId="77777777" w:rsidR="00896FBA" w:rsidRPr="001E2B4A" w:rsidRDefault="00896FBA" w:rsidP="00896FBA">
      <w:pPr>
        <w:spacing w:before="240" w:after="240"/>
        <w:ind w:left="1080" w:hanging="360"/>
        <w:rPr>
          <w:bCs/>
        </w:rPr>
      </w:pPr>
      <w:r w:rsidRPr="001E2B4A">
        <w:rPr>
          <w:bCs/>
        </w:rPr>
        <w:t xml:space="preserve">  Step 1:  Set the value of </w:t>
      </w:r>
      <w:r w:rsidRPr="001E2B4A">
        <w:rPr>
          <w:bCs/>
          <w:i/>
        </w:rPr>
        <w:t>loc</w:t>
      </w:r>
      <w:r w:rsidRPr="001E2B4A">
        <w:rPr>
          <w:bCs/>
        </w:rPr>
        <w:t xml:space="preserve"> to </w:t>
      </w:r>
      <w:r w:rsidRPr="001E2B4A">
        <w:rPr>
          <w:bCs/>
          <w:i/>
        </w:rPr>
        <w:t>start</w:t>
      </w:r>
    </w:p>
    <w:p w14:paraId="5C12463D" w14:textId="77777777" w:rsidR="00896FBA" w:rsidRPr="001E2B4A" w:rsidRDefault="00896FBA" w:rsidP="00896FBA">
      <w:pPr>
        <w:spacing w:before="240" w:after="240"/>
        <w:ind w:left="1080" w:hanging="360"/>
        <w:rPr>
          <w:bCs/>
        </w:rPr>
      </w:pPr>
      <w:r w:rsidRPr="001E2B4A">
        <w:rPr>
          <w:bCs/>
        </w:rPr>
        <w:t xml:space="preserve">  Step 2:  Set the value of </w:t>
      </w:r>
      <w:r>
        <w:rPr>
          <w:bCs/>
          <w:i/>
        </w:rPr>
        <w:t>i</w:t>
      </w:r>
      <w:r w:rsidRPr="001E2B4A">
        <w:rPr>
          <w:bCs/>
        </w:rPr>
        <w:t xml:space="preserve"> to </w:t>
      </w:r>
      <w:r w:rsidRPr="001E2B4A">
        <w:rPr>
          <w:bCs/>
          <w:i/>
        </w:rPr>
        <w:t>start</w:t>
      </w:r>
      <w:r w:rsidRPr="001E2B4A">
        <w:rPr>
          <w:bCs/>
        </w:rPr>
        <w:t xml:space="preserve"> + 1</w:t>
      </w:r>
    </w:p>
    <w:p w14:paraId="441D712B" w14:textId="77777777" w:rsidR="00896FBA" w:rsidRPr="001E2B4A" w:rsidRDefault="00896FBA" w:rsidP="00896FBA">
      <w:pPr>
        <w:spacing w:before="240" w:after="240"/>
        <w:ind w:left="1080" w:hanging="360"/>
        <w:rPr>
          <w:bCs/>
        </w:rPr>
      </w:pPr>
      <w:r w:rsidRPr="001E2B4A">
        <w:rPr>
          <w:bCs/>
        </w:rPr>
        <w:t xml:space="preserve">  Step 3:  While (</w:t>
      </w:r>
      <w:r w:rsidRPr="001E2B4A">
        <w:rPr>
          <w:bCs/>
          <w:i/>
        </w:rPr>
        <w:t xml:space="preserve">i </w:t>
      </w:r>
      <w:r w:rsidRPr="001E2B4A">
        <w:rPr>
          <w:bCs/>
          <w:u w:val="single"/>
        </w:rPr>
        <w:t>&lt;</w:t>
      </w:r>
      <w:r w:rsidRPr="001E2B4A">
        <w:rPr>
          <w:bCs/>
        </w:rPr>
        <w:t xml:space="preserve"> </w:t>
      </w:r>
      <w:r w:rsidRPr="001E2B4A">
        <w:rPr>
          <w:bCs/>
          <w:i/>
        </w:rPr>
        <w:t>end</w:t>
      </w:r>
      <w:r w:rsidRPr="001E2B4A">
        <w:rPr>
          <w:bCs/>
        </w:rPr>
        <w:t>) do</w:t>
      </w:r>
    </w:p>
    <w:p w14:paraId="388B64C0" w14:textId="77777777" w:rsidR="00896FBA" w:rsidRPr="001E2B4A" w:rsidRDefault="00896FBA" w:rsidP="00896FBA">
      <w:pPr>
        <w:spacing w:before="240" w:after="240"/>
        <w:ind w:left="1080" w:hanging="360"/>
        <w:rPr>
          <w:bCs/>
        </w:rPr>
      </w:pPr>
      <w:r w:rsidRPr="001E2B4A">
        <w:rPr>
          <w:bCs/>
        </w:rPr>
        <w:t xml:space="preserve">  Step 4:    </w:t>
      </w:r>
      <w:r>
        <w:rPr>
          <w:bCs/>
        </w:rPr>
        <w:tab/>
      </w:r>
      <w:r w:rsidRPr="001E2B4A">
        <w:rPr>
          <w:bCs/>
        </w:rPr>
        <w:t xml:space="preserve">If </w:t>
      </w:r>
      <w:r w:rsidRPr="001E2B4A">
        <w:rPr>
          <w:bCs/>
          <w:i/>
        </w:rPr>
        <w:t>A</w:t>
      </w:r>
      <w:r w:rsidRPr="001E2B4A">
        <w:rPr>
          <w:bCs/>
          <w:i/>
          <w:vertAlign w:val="subscript"/>
        </w:rPr>
        <w:t>i</w:t>
      </w:r>
      <w:r w:rsidRPr="001E2B4A">
        <w:rPr>
          <w:bCs/>
        </w:rPr>
        <w:t xml:space="preserve"> &gt; </w:t>
      </w:r>
      <w:r w:rsidRPr="001E2B4A">
        <w:rPr>
          <w:bCs/>
          <w:i/>
        </w:rPr>
        <w:t>A</w:t>
      </w:r>
      <w:r w:rsidRPr="001E2B4A">
        <w:rPr>
          <w:bCs/>
          <w:i/>
          <w:vertAlign w:val="subscript"/>
        </w:rPr>
        <w:t>loc</w:t>
      </w:r>
      <w:r w:rsidRPr="001E2B4A">
        <w:rPr>
          <w:bCs/>
        </w:rPr>
        <w:t xml:space="preserve"> then</w:t>
      </w:r>
    </w:p>
    <w:p w14:paraId="56A4E354" w14:textId="77777777" w:rsidR="00896FBA" w:rsidRPr="001E2B4A" w:rsidRDefault="00896FBA" w:rsidP="00896FBA">
      <w:pPr>
        <w:spacing w:before="240" w:after="240"/>
        <w:ind w:left="1080" w:hanging="360"/>
        <w:rPr>
          <w:bCs/>
        </w:rPr>
      </w:pPr>
      <w:r w:rsidRPr="001E2B4A">
        <w:rPr>
          <w:bCs/>
        </w:rPr>
        <w:t xml:space="preserve">  Step 5:      </w:t>
      </w:r>
      <w:r>
        <w:rPr>
          <w:bCs/>
        </w:rPr>
        <w:tab/>
      </w:r>
      <w:r>
        <w:rPr>
          <w:bCs/>
        </w:rPr>
        <w:tab/>
      </w:r>
      <w:r w:rsidRPr="001E2B4A">
        <w:rPr>
          <w:bCs/>
        </w:rPr>
        <w:t xml:space="preserve">Set </w:t>
      </w:r>
      <w:r w:rsidRPr="001E2B4A">
        <w:rPr>
          <w:bCs/>
          <w:i/>
        </w:rPr>
        <w:t>loc</w:t>
      </w:r>
      <w:r w:rsidRPr="001E2B4A">
        <w:rPr>
          <w:bCs/>
        </w:rPr>
        <w:t xml:space="preserve"> to </w:t>
      </w:r>
      <w:r w:rsidRPr="001E2B4A">
        <w:rPr>
          <w:bCs/>
          <w:i/>
        </w:rPr>
        <w:t>i</w:t>
      </w:r>
    </w:p>
    <w:p w14:paraId="0EB1F598" w14:textId="77777777" w:rsidR="00896FBA" w:rsidRPr="001E2B4A" w:rsidRDefault="00896FBA" w:rsidP="00896FBA">
      <w:pPr>
        <w:spacing w:before="240" w:after="240"/>
        <w:ind w:left="1080" w:hanging="360"/>
        <w:rPr>
          <w:bCs/>
        </w:rPr>
      </w:pPr>
      <w:r w:rsidRPr="001E2B4A">
        <w:rPr>
          <w:bCs/>
        </w:rPr>
        <w:t xml:space="preserve">  Step 6:    </w:t>
      </w:r>
      <w:r>
        <w:rPr>
          <w:bCs/>
        </w:rPr>
        <w:tab/>
      </w:r>
      <w:r w:rsidRPr="001E2B4A">
        <w:rPr>
          <w:bCs/>
        </w:rPr>
        <w:t xml:space="preserve">Add 1 to the value of </w:t>
      </w:r>
      <w:r w:rsidRPr="001E2B4A">
        <w:rPr>
          <w:bCs/>
          <w:i/>
        </w:rPr>
        <w:t>i</w:t>
      </w:r>
    </w:p>
    <w:p w14:paraId="5C278728" w14:textId="77777777" w:rsidR="00896FBA" w:rsidRPr="001E2B4A" w:rsidRDefault="00896FBA" w:rsidP="00896FBA">
      <w:pPr>
        <w:spacing w:before="240" w:after="240"/>
        <w:ind w:left="1080" w:hanging="360"/>
        <w:rPr>
          <w:bCs/>
        </w:rPr>
      </w:pPr>
      <w:r w:rsidRPr="001E2B4A">
        <w:rPr>
          <w:bCs/>
        </w:rPr>
        <w:t xml:space="preserve">  Step 7:  End of the loop</w:t>
      </w:r>
    </w:p>
    <w:p w14:paraId="7378F98C" w14:textId="77777777" w:rsidR="00896FBA" w:rsidRPr="001E2B4A" w:rsidRDefault="00896FBA" w:rsidP="00896FBA">
      <w:pPr>
        <w:spacing w:before="240" w:after="240"/>
        <w:ind w:left="1080" w:hanging="360"/>
        <w:rPr>
          <w:bCs/>
        </w:rPr>
      </w:pPr>
      <w:r w:rsidRPr="001E2B4A">
        <w:rPr>
          <w:bCs/>
        </w:rPr>
        <w:t xml:space="preserve">  Step 8:  Return the value </w:t>
      </w:r>
      <w:r w:rsidRPr="001E2B4A">
        <w:rPr>
          <w:bCs/>
          <w:i/>
        </w:rPr>
        <w:t>loc</w:t>
      </w:r>
    </w:p>
    <w:p w14:paraId="030A5EE8" w14:textId="77777777" w:rsidR="00896FBA" w:rsidRPr="001E2B4A" w:rsidRDefault="00896FBA" w:rsidP="00896FBA">
      <w:pPr>
        <w:spacing w:before="240" w:after="240"/>
        <w:ind w:left="360"/>
        <w:rPr>
          <w:bCs/>
        </w:rPr>
      </w:pPr>
      <w:r w:rsidRPr="001E2B4A">
        <w:rPr>
          <w:bCs/>
        </w:rPr>
        <w:t>The Selection Sort algorithm is quite simple, once we have a suitable form for the Find Largest portion of it.</w:t>
      </w:r>
    </w:p>
    <w:p w14:paraId="3FE7A540" w14:textId="77777777" w:rsidR="00896FBA" w:rsidRPr="001E2B4A" w:rsidRDefault="00896FBA" w:rsidP="00896FBA">
      <w:pPr>
        <w:spacing w:before="240" w:after="240"/>
        <w:ind w:left="1080" w:hanging="360"/>
        <w:rPr>
          <w:bCs/>
        </w:rPr>
      </w:pPr>
      <w:r w:rsidRPr="001E2B4A">
        <w:rPr>
          <w:bCs/>
        </w:rPr>
        <w:t xml:space="preserve">  Step 1:  SelectionSort(</w:t>
      </w:r>
      <w:r w:rsidRPr="001E2B4A">
        <w:rPr>
          <w:bCs/>
          <w:i/>
        </w:rPr>
        <w:t>A, n</w:t>
      </w:r>
      <w:r w:rsidRPr="001E2B4A">
        <w:rPr>
          <w:bCs/>
        </w:rPr>
        <w:t>)</w:t>
      </w:r>
    </w:p>
    <w:p w14:paraId="34BB6038" w14:textId="77777777" w:rsidR="00896FBA" w:rsidRPr="001E2B4A" w:rsidRDefault="00896FBA" w:rsidP="00896FBA">
      <w:pPr>
        <w:spacing w:before="240" w:after="240"/>
        <w:ind w:left="1080" w:hanging="360"/>
        <w:rPr>
          <w:bCs/>
        </w:rPr>
      </w:pPr>
      <w:r w:rsidRPr="001E2B4A">
        <w:rPr>
          <w:bCs/>
        </w:rPr>
        <w:t xml:space="preserve">  Step 2:  Set </w:t>
      </w:r>
      <w:r w:rsidRPr="001E2B4A">
        <w:rPr>
          <w:bCs/>
          <w:i/>
        </w:rPr>
        <w:t>lastpos</w:t>
      </w:r>
      <w:r w:rsidRPr="001E2B4A">
        <w:rPr>
          <w:bCs/>
        </w:rPr>
        <w:t xml:space="preserve"> to </w:t>
      </w:r>
      <w:r w:rsidRPr="001E2B4A">
        <w:rPr>
          <w:bCs/>
          <w:i/>
        </w:rPr>
        <w:t>n</w:t>
      </w:r>
    </w:p>
    <w:p w14:paraId="13671844" w14:textId="77777777" w:rsidR="00896FBA" w:rsidRPr="001E2B4A" w:rsidRDefault="00896FBA" w:rsidP="00896FBA">
      <w:pPr>
        <w:spacing w:before="240" w:after="240"/>
        <w:ind w:left="1080" w:hanging="360"/>
        <w:rPr>
          <w:bCs/>
        </w:rPr>
      </w:pPr>
      <w:r w:rsidRPr="001E2B4A">
        <w:rPr>
          <w:bCs/>
        </w:rPr>
        <w:t xml:space="preserve">  Step 3:  While (</w:t>
      </w:r>
      <w:r w:rsidRPr="001E2B4A">
        <w:rPr>
          <w:bCs/>
          <w:i/>
        </w:rPr>
        <w:t>lastpos</w:t>
      </w:r>
      <w:r w:rsidRPr="001E2B4A">
        <w:rPr>
          <w:bCs/>
        </w:rPr>
        <w:t xml:space="preserve"> </w:t>
      </w:r>
      <w:r w:rsidRPr="001E2B4A">
        <w:rPr>
          <w:bCs/>
          <w:u w:val="single"/>
        </w:rPr>
        <w:t>&gt;</w:t>
      </w:r>
      <w:r w:rsidRPr="001E2B4A">
        <w:rPr>
          <w:bCs/>
        </w:rPr>
        <w:t xml:space="preserve"> 1) do</w:t>
      </w:r>
    </w:p>
    <w:p w14:paraId="751AACF6" w14:textId="77777777" w:rsidR="00896FBA" w:rsidRPr="001E2B4A" w:rsidRDefault="00896FBA" w:rsidP="00896FBA">
      <w:pPr>
        <w:spacing w:before="240" w:after="240"/>
        <w:ind w:left="1080" w:hanging="360"/>
        <w:rPr>
          <w:bCs/>
        </w:rPr>
      </w:pPr>
      <w:r w:rsidRPr="001E2B4A">
        <w:rPr>
          <w:bCs/>
        </w:rPr>
        <w:t xml:space="preserve">  Step 4:   </w:t>
      </w:r>
      <w:r>
        <w:rPr>
          <w:bCs/>
        </w:rPr>
        <w:tab/>
      </w:r>
      <w:r w:rsidRPr="001E2B4A">
        <w:rPr>
          <w:bCs/>
        </w:rPr>
        <w:t xml:space="preserve">Set </w:t>
      </w:r>
      <w:r w:rsidRPr="001E2B4A">
        <w:rPr>
          <w:bCs/>
          <w:i/>
        </w:rPr>
        <w:t>biggestpos</w:t>
      </w:r>
      <w:r w:rsidRPr="001E2B4A">
        <w:rPr>
          <w:bCs/>
        </w:rPr>
        <w:t xml:space="preserve"> to FindLargest(</w:t>
      </w:r>
      <w:r w:rsidRPr="001E2B4A">
        <w:rPr>
          <w:bCs/>
          <w:i/>
        </w:rPr>
        <w:t xml:space="preserve">A, </w:t>
      </w:r>
      <w:r w:rsidRPr="001E2B4A">
        <w:rPr>
          <w:bCs/>
        </w:rPr>
        <w:t xml:space="preserve">1, </w:t>
      </w:r>
      <w:r w:rsidRPr="001E2B4A">
        <w:rPr>
          <w:bCs/>
          <w:i/>
        </w:rPr>
        <w:t>lastpos</w:t>
      </w:r>
      <w:r w:rsidRPr="001E2B4A">
        <w:rPr>
          <w:bCs/>
        </w:rPr>
        <w:t>)</w:t>
      </w:r>
    </w:p>
    <w:p w14:paraId="1B6A456B" w14:textId="77777777" w:rsidR="00896FBA" w:rsidRPr="001E2B4A" w:rsidRDefault="00896FBA" w:rsidP="00896FBA">
      <w:pPr>
        <w:spacing w:before="240" w:after="240"/>
        <w:ind w:left="1080" w:hanging="360"/>
        <w:rPr>
          <w:bCs/>
        </w:rPr>
      </w:pPr>
      <w:r w:rsidRPr="001E2B4A">
        <w:rPr>
          <w:bCs/>
        </w:rPr>
        <w:t xml:space="preserve">  Step 5:    </w:t>
      </w:r>
      <w:r>
        <w:rPr>
          <w:bCs/>
        </w:rPr>
        <w:tab/>
      </w:r>
      <w:r w:rsidRPr="001E2B4A">
        <w:rPr>
          <w:bCs/>
        </w:rPr>
        <w:t xml:space="preserve">Swap </w:t>
      </w:r>
      <w:r w:rsidRPr="001E2B4A">
        <w:rPr>
          <w:bCs/>
          <w:i/>
        </w:rPr>
        <w:t>A</w:t>
      </w:r>
      <w:r w:rsidRPr="001E2B4A">
        <w:rPr>
          <w:bCs/>
          <w:i/>
          <w:vertAlign w:val="subscript"/>
        </w:rPr>
        <w:t>lastpos</w:t>
      </w:r>
      <w:r w:rsidRPr="001E2B4A">
        <w:rPr>
          <w:bCs/>
        </w:rPr>
        <w:t xml:space="preserve"> and </w:t>
      </w:r>
      <w:r w:rsidRPr="001E2B4A">
        <w:rPr>
          <w:bCs/>
          <w:i/>
        </w:rPr>
        <w:t>A</w:t>
      </w:r>
      <w:r w:rsidRPr="001E2B4A">
        <w:rPr>
          <w:bCs/>
          <w:i/>
          <w:vertAlign w:val="subscript"/>
        </w:rPr>
        <w:t>biggestpos</w:t>
      </w:r>
    </w:p>
    <w:p w14:paraId="56F5CAA6" w14:textId="77777777" w:rsidR="00896FBA" w:rsidRPr="001E2B4A" w:rsidRDefault="00896FBA" w:rsidP="00896FBA">
      <w:pPr>
        <w:spacing w:before="240" w:after="240"/>
        <w:ind w:left="1080" w:hanging="360"/>
        <w:rPr>
          <w:bCs/>
          <w:i/>
        </w:rPr>
      </w:pPr>
      <w:r w:rsidRPr="001E2B4A">
        <w:rPr>
          <w:bCs/>
        </w:rPr>
        <w:t xml:space="preserve">  Step 6:    </w:t>
      </w:r>
      <w:r>
        <w:rPr>
          <w:bCs/>
        </w:rPr>
        <w:tab/>
      </w:r>
      <w:r w:rsidRPr="001E2B4A">
        <w:rPr>
          <w:bCs/>
        </w:rPr>
        <w:t xml:space="preserve">Subtract 1 from </w:t>
      </w:r>
      <w:r w:rsidRPr="001E2B4A">
        <w:rPr>
          <w:bCs/>
          <w:i/>
        </w:rPr>
        <w:t>lastpos</w:t>
      </w:r>
    </w:p>
    <w:p w14:paraId="2E6C25A9" w14:textId="77777777" w:rsidR="00896FBA" w:rsidRPr="001E2B4A" w:rsidRDefault="00896FBA" w:rsidP="00896FBA">
      <w:pPr>
        <w:spacing w:before="240" w:after="240"/>
        <w:ind w:left="1080" w:hanging="360"/>
        <w:rPr>
          <w:bCs/>
        </w:rPr>
      </w:pPr>
      <w:r w:rsidRPr="001E2B4A">
        <w:rPr>
          <w:bCs/>
          <w:i/>
        </w:rPr>
        <w:t xml:space="preserve">  </w:t>
      </w:r>
      <w:r w:rsidRPr="001E2B4A">
        <w:rPr>
          <w:bCs/>
        </w:rPr>
        <w:t>Step 7:  End of loop</w:t>
      </w:r>
    </w:p>
    <w:p w14:paraId="05ED98B1" w14:textId="77777777" w:rsidR="00896FBA" w:rsidRPr="00896FBA" w:rsidRDefault="00896FBA" w:rsidP="00242255">
      <w:pPr>
        <w:numPr>
          <w:ilvl w:val="0"/>
          <w:numId w:val="38"/>
        </w:numPr>
        <w:tabs>
          <w:tab w:val="clear" w:pos="590"/>
          <w:tab w:val="num" w:pos="360"/>
        </w:tabs>
        <w:suppressAutoHyphens w:val="0"/>
        <w:spacing w:before="240" w:after="240"/>
        <w:ind w:left="360"/>
      </w:pPr>
      <w:r w:rsidRPr="00896FBA">
        <w:rPr>
          <w:bCs/>
        </w:rPr>
        <w:t xml:space="preserve">Students should be provided with concrete leads to reference materials about non-European mathematicians, including references to online resources.  </w:t>
      </w:r>
    </w:p>
    <w:sectPr w:rsidR="00896FBA" w:rsidRPr="00896FBA">
      <w:headerReference w:type="default" r:id="rId15"/>
      <w:footerReference w:type="default" r:id="rId16"/>
      <w:footnotePr>
        <w:pos w:val="beneathText"/>
      </w:footnotePr>
      <w:pgSz w:w="12240" w:h="15840"/>
      <w:pgMar w:top="920" w:right="864" w:bottom="864" w:left="2160"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5C163" w14:textId="77777777" w:rsidR="00242255" w:rsidRDefault="00242255">
      <w:r>
        <w:separator/>
      </w:r>
    </w:p>
  </w:endnote>
  <w:endnote w:type="continuationSeparator" w:id="0">
    <w:p w14:paraId="7549350F" w14:textId="77777777" w:rsidR="00242255" w:rsidRDefault="00242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quareSlabserif711BT-Medium">
    <w:altName w:val="Times New Roman"/>
    <w:charset w:val="00"/>
    <w:family w:val="roman"/>
    <w:pitch w:val="default"/>
  </w:font>
  <w:font w:name="Arial">
    <w:panose1 w:val="020B0604020202020204"/>
    <w:charset w:val="00"/>
    <w:family w:val="swiss"/>
    <w:pitch w:val="variable"/>
    <w:sig w:usb0="E0002EFF" w:usb1="C0007843" w:usb2="00000009" w:usb3="00000000" w:csb0="000001FF" w:csb1="00000000"/>
  </w:font>
  <w:font w:name="StarSymbol">
    <w:altName w:val="Yu Gothic"/>
    <w:charset w:val="80"/>
    <w:family w:val="auto"/>
    <w:pitch w:val="default"/>
  </w:font>
  <w:font w:name="Liberation Sans">
    <w:altName w:val="Arial"/>
    <w:charset w:val="00"/>
    <w:family w:val="swiss"/>
    <w:pitch w:val="variable"/>
  </w:font>
  <w:font w:name="DejaVu Sans">
    <w:charset w:val="00"/>
    <w:family w:val="swiss"/>
    <w:pitch w:val="variable"/>
    <w:sig w:usb0="E7002EFF" w:usb1="D200F5FF" w:usb2="0A04202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07949" w14:textId="77777777" w:rsidR="00B47464" w:rsidRDefault="00464D28">
    <w:pPr>
      <w:pStyle w:val="Footer"/>
    </w:pPr>
    <w:r w:rsidRPr="003D41F3">
      <w:rPr>
        <w:bCs/>
        <w:sz w:val="16"/>
        <w:szCs w:val="16"/>
      </w:rPr>
      <w:t xml:space="preserve">© </w:t>
    </w:r>
    <w:r>
      <w:rPr>
        <w:bCs/>
        <w:sz w:val="16"/>
        <w:szCs w:val="16"/>
      </w:rPr>
      <w:t>2019</w:t>
    </w:r>
    <w:r w:rsidRPr="003D41F3">
      <w:rPr>
        <w:bCs/>
        <w:sz w:val="16"/>
        <w:szCs w:val="16"/>
      </w:rPr>
      <w:t xml:space="preserve"> Cengage. All Rights Reserved. May not be copied, scanned, or duplicated, in whole or in part</w:t>
    </w:r>
    <w:r>
      <w:rPr>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23410" w14:textId="77777777" w:rsidR="00242255" w:rsidRDefault="00242255">
      <w:r>
        <w:separator/>
      </w:r>
    </w:p>
  </w:footnote>
  <w:footnote w:type="continuationSeparator" w:id="0">
    <w:p w14:paraId="64763C66" w14:textId="77777777" w:rsidR="00242255" w:rsidRDefault="00242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B49D1" w14:textId="77777777" w:rsidR="00582D4C" w:rsidRDefault="00582D4C" w:rsidP="00582D4C">
    <w:pPr>
      <w:pStyle w:val="Footer"/>
      <w:tabs>
        <w:tab w:val="clear" w:pos="8640"/>
        <w:tab w:val="right" w:pos="9126"/>
      </w:tabs>
      <w:rPr>
        <w:szCs w:val="20"/>
      </w:rPr>
    </w:pPr>
    <w:r w:rsidRPr="00320BA4">
      <w:rPr>
        <w:i/>
        <w:szCs w:val="20"/>
      </w:rPr>
      <w:t>Invitation to Computer Science</w:t>
    </w:r>
    <w:r w:rsidR="00F13AB2">
      <w:rPr>
        <w:szCs w:val="20"/>
      </w:rPr>
      <w:t xml:space="preserve">, </w:t>
    </w:r>
    <w:r w:rsidR="006229E1">
      <w:rPr>
        <w:szCs w:val="20"/>
      </w:rPr>
      <w:t>8</w:t>
    </w:r>
    <w:r w:rsidRPr="00320BA4">
      <w:rPr>
        <w:szCs w:val="20"/>
        <w:vertAlign w:val="superscript"/>
      </w:rPr>
      <w:t>th</w:t>
    </w:r>
    <w:r w:rsidRPr="00320BA4">
      <w:rPr>
        <w:szCs w:val="20"/>
      </w:rPr>
      <w:t xml:space="preserve"> Edition</w:t>
    </w:r>
    <w:r w:rsidRPr="00320BA4">
      <w:rPr>
        <w:szCs w:val="20"/>
      </w:rPr>
      <w:tab/>
    </w:r>
    <w:r w:rsidRPr="00320BA4">
      <w:rPr>
        <w:szCs w:val="20"/>
      </w:rPr>
      <w:tab/>
      <w:t>2-</w:t>
    </w:r>
    <w:r w:rsidRPr="00320BA4">
      <w:rPr>
        <w:szCs w:val="20"/>
      </w:rPr>
      <w:fldChar w:fldCharType="begin"/>
    </w:r>
    <w:r w:rsidRPr="00320BA4">
      <w:rPr>
        <w:szCs w:val="20"/>
      </w:rPr>
      <w:instrText xml:space="preserve"> PAGE   \* MERGEFORMAT </w:instrText>
    </w:r>
    <w:r w:rsidRPr="00320BA4">
      <w:rPr>
        <w:szCs w:val="20"/>
      </w:rPr>
      <w:fldChar w:fldCharType="separate"/>
    </w:r>
    <w:r w:rsidR="007D0007">
      <w:rPr>
        <w:noProof/>
        <w:szCs w:val="20"/>
      </w:rPr>
      <w:t>18</w:t>
    </w:r>
    <w:r w:rsidRPr="00320BA4">
      <w:rPr>
        <w:szCs w:val="20"/>
      </w:rPr>
      <w:fldChar w:fldCharType="end"/>
    </w:r>
  </w:p>
  <w:p w14:paraId="352BB8A2" w14:textId="77777777" w:rsidR="006A244C" w:rsidRPr="00320BA4" w:rsidRDefault="006A244C" w:rsidP="00582D4C">
    <w:pPr>
      <w:pStyle w:val="Footer"/>
      <w:tabs>
        <w:tab w:val="clear" w:pos="8640"/>
        <w:tab w:val="right" w:pos="9126"/>
      </w:tabs>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7AAB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lvl w:ilvl="0">
      <w:start w:val="1"/>
      <w:numFmt w:val="bullet"/>
      <w:lvlText w:val=""/>
      <w:lvlJc w:val="left"/>
      <w:pPr>
        <w:tabs>
          <w:tab w:val="num" w:pos="1800"/>
        </w:tabs>
        <w:ind w:left="1800" w:hanging="360"/>
      </w:pPr>
      <w:rPr>
        <w:rFonts w:ascii="Symbol" w:hAnsi="Symbol"/>
      </w:rPr>
    </w:lvl>
  </w:abstractNum>
  <w:abstractNum w:abstractNumId="3" w15:restartNumberingAfterBreak="0">
    <w:nsid w:val="00000003"/>
    <w:multiLevelType w:val="singleLevel"/>
    <w:tmpl w:val="9DB6EBFA"/>
    <w:name w:val="WW8Num4"/>
    <w:lvl w:ilvl="0">
      <w:start w:val="1"/>
      <w:numFmt w:val="decimal"/>
      <w:lvlText w:val="%1."/>
      <w:lvlJc w:val="left"/>
      <w:pPr>
        <w:tabs>
          <w:tab w:val="num" w:pos="720"/>
        </w:tabs>
        <w:ind w:left="720" w:hanging="360"/>
      </w:pPr>
      <w:rPr>
        <w:b w:val="0"/>
      </w:rPr>
    </w:lvl>
  </w:abstractNum>
  <w:abstractNum w:abstractNumId="4" w15:restartNumberingAfterBreak="0">
    <w:nsid w:val="00000004"/>
    <w:multiLevelType w:val="singleLevel"/>
    <w:tmpl w:val="00000004"/>
    <w:name w:val="WW8Num6"/>
    <w:lvl w:ilvl="0">
      <w:start w:val="1"/>
      <w:numFmt w:val="decimal"/>
      <w:lvlText w:val="%1."/>
      <w:lvlJc w:val="left"/>
      <w:pPr>
        <w:tabs>
          <w:tab w:val="num" w:pos="720"/>
        </w:tabs>
        <w:ind w:left="720" w:hanging="360"/>
      </w:pPr>
    </w:lvl>
  </w:abstractNum>
  <w:abstractNum w:abstractNumId="5" w15:restartNumberingAfterBreak="0">
    <w:nsid w:val="00000005"/>
    <w:multiLevelType w:val="singleLevel"/>
    <w:tmpl w:val="00000005"/>
    <w:name w:val="WW8Num7"/>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06"/>
    <w:multiLevelType w:val="singleLevel"/>
    <w:tmpl w:val="00000006"/>
    <w:name w:val="WW8Num10"/>
    <w:lvl w:ilvl="0">
      <w:start w:val="1"/>
      <w:numFmt w:val="decimal"/>
      <w:lvlText w:val="%1."/>
      <w:lvlJc w:val="left"/>
      <w:pPr>
        <w:tabs>
          <w:tab w:val="num" w:pos="720"/>
        </w:tabs>
        <w:ind w:left="720" w:hanging="360"/>
      </w:pPr>
    </w:lvl>
  </w:abstractNum>
  <w:abstractNum w:abstractNumId="7" w15:restartNumberingAfterBreak="0">
    <w:nsid w:val="00000007"/>
    <w:multiLevelType w:val="singleLevel"/>
    <w:tmpl w:val="00000007"/>
    <w:name w:val="WW8Num17"/>
    <w:lvl w:ilvl="0">
      <w:start w:val="1"/>
      <w:numFmt w:val="decimal"/>
      <w:lvlText w:val="%1."/>
      <w:lvlJc w:val="left"/>
      <w:pPr>
        <w:tabs>
          <w:tab w:val="num" w:pos="720"/>
        </w:tabs>
        <w:ind w:left="720" w:hanging="360"/>
      </w:pPr>
    </w:lvl>
  </w:abstractNum>
  <w:abstractNum w:abstractNumId="8" w15:restartNumberingAfterBreak="0">
    <w:nsid w:val="00000008"/>
    <w:multiLevelType w:val="singleLevel"/>
    <w:tmpl w:val="AF8C40D6"/>
    <w:name w:val="WW8Num20"/>
    <w:lvl w:ilvl="0">
      <w:start w:val="1"/>
      <w:numFmt w:val="decimal"/>
      <w:lvlText w:val="%1."/>
      <w:lvlJc w:val="left"/>
      <w:pPr>
        <w:tabs>
          <w:tab w:val="num" w:pos="720"/>
        </w:tabs>
        <w:ind w:left="720" w:hanging="360"/>
      </w:pPr>
      <w:rPr>
        <w:sz w:val="24"/>
        <w:szCs w:val="24"/>
      </w:rPr>
    </w:lvl>
  </w:abstractNum>
  <w:abstractNum w:abstractNumId="9" w15:restartNumberingAfterBreak="0">
    <w:nsid w:val="00000009"/>
    <w:multiLevelType w:val="singleLevel"/>
    <w:tmpl w:val="00000009"/>
    <w:name w:val="WW8Num22"/>
    <w:lvl w:ilvl="0">
      <w:start w:val="1"/>
      <w:numFmt w:val="decimal"/>
      <w:lvlText w:val="%1."/>
      <w:lvlJc w:val="left"/>
      <w:pPr>
        <w:tabs>
          <w:tab w:val="num" w:pos="720"/>
        </w:tabs>
        <w:ind w:left="720" w:hanging="360"/>
      </w:pPr>
    </w:lvl>
  </w:abstractNum>
  <w:abstractNum w:abstractNumId="10" w15:restartNumberingAfterBreak="0">
    <w:nsid w:val="0000000A"/>
    <w:multiLevelType w:val="singleLevel"/>
    <w:tmpl w:val="0000000A"/>
    <w:name w:val="WW8Num25"/>
    <w:lvl w:ilvl="0">
      <w:start w:val="1"/>
      <w:numFmt w:val="decimal"/>
      <w:lvlText w:val="%1."/>
      <w:lvlJc w:val="left"/>
      <w:pPr>
        <w:tabs>
          <w:tab w:val="num" w:pos="720"/>
        </w:tabs>
        <w:ind w:left="720" w:hanging="360"/>
      </w:pPr>
    </w:lvl>
  </w:abstractNum>
  <w:abstractNum w:abstractNumId="11" w15:restartNumberingAfterBreak="0">
    <w:nsid w:val="0000000B"/>
    <w:multiLevelType w:val="singleLevel"/>
    <w:tmpl w:val="0000000B"/>
    <w:name w:val="WW8Num26"/>
    <w:lvl w:ilvl="0">
      <w:start w:val="1"/>
      <w:numFmt w:val="decimal"/>
      <w:lvlText w:val="%1."/>
      <w:lvlJc w:val="left"/>
      <w:pPr>
        <w:tabs>
          <w:tab w:val="num" w:pos="720"/>
        </w:tabs>
        <w:ind w:left="720" w:hanging="360"/>
      </w:pPr>
    </w:lvl>
  </w:abstractNum>
  <w:abstractNum w:abstractNumId="12" w15:restartNumberingAfterBreak="0">
    <w:nsid w:val="0000000C"/>
    <w:multiLevelType w:val="singleLevel"/>
    <w:tmpl w:val="79DC8228"/>
    <w:name w:val="WW8Num27"/>
    <w:lvl w:ilvl="0">
      <w:start w:val="2"/>
      <w:numFmt w:val="decimal"/>
      <w:lvlText w:val="%1."/>
      <w:lvlJc w:val="left"/>
      <w:pPr>
        <w:tabs>
          <w:tab w:val="num" w:pos="720"/>
        </w:tabs>
        <w:ind w:left="720" w:hanging="360"/>
      </w:pPr>
      <w:rPr>
        <w:rFonts w:hint="default"/>
      </w:rPr>
    </w:lvl>
  </w:abstractNum>
  <w:abstractNum w:abstractNumId="13" w15:restartNumberingAfterBreak="0">
    <w:nsid w:val="0000000D"/>
    <w:multiLevelType w:val="singleLevel"/>
    <w:tmpl w:val="0000000D"/>
    <w:name w:val="WW8Num29"/>
    <w:lvl w:ilvl="0">
      <w:start w:val="1"/>
      <w:numFmt w:val="decimal"/>
      <w:lvlText w:val="%1."/>
      <w:lvlJc w:val="left"/>
      <w:pPr>
        <w:tabs>
          <w:tab w:val="num" w:pos="720"/>
        </w:tabs>
        <w:ind w:left="720" w:hanging="360"/>
      </w:pPr>
    </w:lvl>
  </w:abstractNum>
  <w:abstractNum w:abstractNumId="14" w15:restartNumberingAfterBreak="0">
    <w:nsid w:val="00000012"/>
    <w:multiLevelType w:val="multilevel"/>
    <w:tmpl w:val="0000001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5" w15:restartNumberingAfterBreak="0">
    <w:nsid w:val="00000013"/>
    <w:multiLevelType w:val="multilevel"/>
    <w:tmpl w:val="0000001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6" w15:restartNumberingAfterBreak="0">
    <w:nsid w:val="00000014"/>
    <w:multiLevelType w:val="multilevel"/>
    <w:tmpl w:val="0000001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7" w15:restartNumberingAfterBreak="0">
    <w:nsid w:val="00000015"/>
    <w:multiLevelType w:val="multilevel"/>
    <w:tmpl w:val="0000001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8" w15:restartNumberingAfterBreak="0">
    <w:nsid w:val="00000016"/>
    <w:multiLevelType w:val="multilevel"/>
    <w:tmpl w:val="0000001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15:restartNumberingAfterBreak="0">
    <w:nsid w:val="00000017"/>
    <w:multiLevelType w:val="multilevel"/>
    <w:tmpl w:val="0000001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15:restartNumberingAfterBreak="0">
    <w:nsid w:val="00000018"/>
    <w:multiLevelType w:val="multilevel"/>
    <w:tmpl w:val="0000001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1" w15:restartNumberingAfterBreak="0">
    <w:nsid w:val="00000019"/>
    <w:multiLevelType w:val="multilevel"/>
    <w:tmpl w:val="9AF67518"/>
    <w:lvl w:ilvl="0">
      <w:start w:val="1"/>
      <w:numFmt w:val="decimal"/>
      <w:pStyle w:val="Heading1"/>
      <w:lvlText w:val="%1"/>
      <w:lvlJc w:val="left"/>
      <w:pPr>
        <w:tabs>
          <w:tab w:val="num" w:pos="810"/>
        </w:tabs>
        <w:ind w:left="810" w:firstLine="0"/>
      </w:pPr>
    </w:lvl>
    <w:lvl w:ilvl="1">
      <w:start w:val="1"/>
      <w:numFmt w:val="none"/>
      <w:suff w:val="nothing"/>
      <w:lvlText w:val=""/>
      <w:lvlJc w:val="left"/>
      <w:pPr>
        <w:tabs>
          <w:tab w:val="num" w:pos="810"/>
        </w:tabs>
        <w:ind w:left="810" w:firstLine="0"/>
      </w:pPr>
    </w:lvl>
    <w:lvl w:ilvl="2">
      <w:start w:val="1"/>
      <w:numFmt w:val="none"/>
      <w:pStyle w:val="Heading3"/>
      <w:suff w:val="nothing"/>
      <w:lvlText w:val=""/>
      <w:lvlJc w:val="left"/>
      <w:pPr>
        <w:tabs>
          <w:tab w:val="num" w:pos="810"/>
        </w:tabs>
        <w:ind w:left="810" w:firstLine="0"/>
      </w:pPr>
    </w:lvl>
    <w:lvl w:ilvl="3">
      <w:start w:val="1"/>
      <w:numFmt w:val="none"/>
      <w:suff w:val="nothing"/>
      <w:lvlText w:val=""/>
      <w:lvlJc w:val="left"/>
      <w:pPr>
        <w:tabs>
          <w:tab w:val="num" w:pos="810"/>
        </w:tabs>
        <w:ind w:left="810" w:firstLine="0"/>
      </w:pPr>
    </w:lvl>
    <w:lvl w:ilvl="4">
      <w:start w:val="1"/>
      <w:numFmt w:val="none"/>
      <w:suff w:val="nothing"/>
      <w:lvlText w:val=""/>
      <w:lvlJc w:val="left"/>
      <w:pPr>
        <w:tabs>
          <w:tab w:val="num" w:pos="810"/>
        </w:tabs>
        <w:ind w:left="810" w:firstLine="0"/>
      </w:pPr>
    </w:lvl>
    <w:lvl w:ilvl="5">
      <w:start w:val="1"/>
      <w:numFmt w:val="none"/>
      <w:suff w:val="nothing"/>
      <w:lvlText w:val=""/>
      <w:lvlJc w:val="left"/>
      <w:pPr>
        <w:tabs>
          <w:tab w:val="num" w:pos="810"/>
        </w:tabs>
        <w:ind w:left="810" w:firstLine="0"/>
      </w:pPr>
    </w:lvl>
    <w:lvl w:ilvl="6">
      <w:start w:val="1"/>
      <w:numFmt w:val="none"/>
      <w:suff w:val="nothing"/>
      <w:lvlText w:val=""/>
      <w:lvlJc w:val="left"/>
      <w:pPr>
        <w:tabs>
          <w:tab w:val="num" w:pos="810"/>
        </w:tabs>
        <w:ind w:left="810" w:firstLine="0"/>
      </w:pPr>
    </w:lvl>
    <w:lvl w:ilvl="7">
      <w:start w:val="1"/>
      <w:numFmt w:val="none"/>
      <w:suff w:val="nothing"/>
      <w:lvlText w:val=""/>
      <w:lvlJc w:val="left"/>
      <w:pPr>
        <w:tabs>
          <w:tab w:val="num" w:pos="810"/>
        </w:tabs>
        <w:ind w:left="810" w:firstLine="0"/>
      </w:pPr>
    </w:lvl>
    <w:lvl w:ilvl="8">
      <w:start w:val="1"/>
      <w:numFmt w:val="none"/>
      <w:suff w:val="nothing"/>
      <w:lvlText w:val=""/>
      <w:lvlJc w:val="left"/>
      <w:pPr>
        <w:tabs>
          <w:tab w:val="num" w:pos="810"/>
        </w:tabs>
        <w:ind w:left="810" w:firstLine="0"/>
      </w:pPr>
    </w:lvl>
  </w:abstractNum>
  <w:abstractNum w:abstractNumId="22" w15:restartNumberingAfterBreak="0">
    <w:nsid w:val="031E464B"/>
    <w:multiLevelType w:val="singleLevel"/>
    <w:tmpl w:val="0000000A"/>
    <w:lvl w:ilvl="0">
      <w:start w:val="10"/>
      <w:numFmt w:val="decimal"/>
      <w:lvlText w:val="%1."/>
      <w:lvlJc w:val="left"/>
      <w:pPr>
        <w:tabs>
          <w:tab w:val="num" w:pos="720"/>
        </w:tabs>
        <w:ind w:left="720" w:hanging="360"/>
      </w:pPr>
    </w:lvl>
  </w:abstractNum>
  <w:abstractNum w:abstractNumId="23" w15:restartNumberingAfterBreak="0">
    <w:nsid w:val="09F66274"/>
    <w:multiLevelType w:val="hybridMultilevel"/>
    <w:tmpl w:val="C5585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1E07FDB"/>
    <w:multiLevelType w:val="hybridMultilevel"/>
    <w:tmpl w:val="AEC41B38"/>
    <w:lvl w:ilvl="0" w:tplc="00000002">
      <w:start w:val="1"/>
      <w:numFmt w:val="bullet"/>
      <w:lvlText w:val=""/>
      <w:lvlJc w:val="left"/>
      <w:pPr>
        <w:tabs>
          <w:tab w:val="num" w:pos="2160"/>
        </w:tabs>
        <w:ind w:left="2160" w:hanging="360"/>
      </w:pPr>
      <w:rPr>
        <w:rFonts w:ascii="Symbol" w:hAnsi="Symbol"/>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2EE333B"/>
    <w:multiLevelType w:val="multilevel"/>
    <w:tmpl w:val="DF847336"/>
    <w:lvl w:ilvl="0">
      <w:start w:val="4"/>
      <w:numFmt w:val="decimal"/>
      <w:lvlText w:val="%1."/>
      <w:lvlJc w:val="left"/>
      <w:pPr>
        <w:tabs>
          <w:tab w:val="num" w:pos="720"/>
        </w:tabs>
        <w:ind w:left="720" w:hanging="360"/>
      </w:pPr>
      <w:rPr>
        <w:rFonts w:hint="default"/>
        <w:b w:val="0"/>
        <w:bCs w:val="0"/>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6" w15:restartNumberingAfterBreak="0">
    <w:nsid w:val="2322772B"/>
    <w:multiLevelType w:val="hybridMultilevel"/>
    <w:tmpl w:val="701E963C"/>
    <w:lvl w:ilvl="0" w:tplc="E9F87318">
      <w:start w:val="1"/>
      <w:numFmt w:val="bullet"/>
      <w:lvlText w:val=""/>
      <w:lvlJc w:val="left"/>
      <w:pPr>
        <w:tabs>
          <w:tab w:val="num" w:pos="1224"/>
        </w:tabs>
        <w:ind w:left="1224" w:hanging="288"/>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SquareSlabserif711BT-Medium"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quareSlabserif711BT-Medium"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quareSlabserif711BT-Medium"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24DC3C36"/>
    <w:multiLevelType w:val="hybridMultilevel"/>
    <w:tmpl w:val="C3C059FA"/>
    <w:lvl w:ilvl="0" w:tplc="C868BE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02410A8"/>
    <w:multiLevelType w:val="singleLevel"/>
    <w:tmpl w:val="0000000A"/>
    <w:lvl w:ilvl="0">
      <w:start w:val="1"/>
      <w:numFmt w:val="decimal"/>
      <w:lvlText w:val="%1."/>
      <w:lvlJc w:val="left"/>
      <w:pPr>
        <w:tabs>
          <w:tab w:val="num" w:pos="720"/>
        </w:tabs>
        <w:ind w:left="720" w:hanging="360"/>
      </w:pPr>
    </w:lvl>
  </w:abstractNum>
  <w:abstractNum w:abstractNumId="29" w15:restartNumberingAfterBreak="0">
    <w:nsid w:val="314F618C"/>
    <w:multiLevelType w:val="hybridMultilevel"/>
    <w:tmpl w:val="11F684A8"/>
    <w:lvl w:ilvl="0" w:tplc="E9F87318">
      <w:start w:val="1"/>
      <w:numFmt w:val="bullet"/>
      <w:lvlText w:val=""/>
      <w:lvlJc w:val="left"/>
      <w:pPr>
        <w:tabs>
          <w:tab w:val="num" w:pos="1224"/>
        </w:tabs>
        <w:ind w:left="1224" w:hanging="288"/>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SquareSlabserif711BT-Medium"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quareSlabserif711BT-Medium"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quareSlabserif711BT-Medium"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3C717692"/>
    <w:multiLevelType w:val="hybridMultilevel"/>
    <w:tmpl w:val="37005CF8"/>
    <w:lvl w:ilvl="0" w:tplc="83165E7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405716CF"/>
    <w:multiLevelType w:val="hybridMultilevel"/>
    <w:tmpl w:val="6EFE965E"/>
    <w:lvl w:ilvl="0" w:tplc="0BE4A4AC">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1B03305"/>
    <w:multiLevelType w:val="singleLevel"/>
    <w:tmpl w:val="0000000D"/>
    <w:lvl w:ilvl="0">
      <w:start w:val="1"/>
      <w:numFmt w:val="decimal"/>
      <w:lvlText w:val="%1."/>
      <w:lvlJc w:val="left"/>
      <w:pPr>
        <w:tabs>
          <w:tab w:val="num" w:pos="720"/>
        </w:tabs>
        <w:ind w:left="720" w:hanging="360"/>
      </w:pPr>
    </w:lvl>
  </w:abstractNum>
  <w:abstractNum w:abstractNumId="33" w15:restartNumberingAfterBreak="0">
    <w:nsid w:val="43BF4A23"/>
    <w:multiLevelType w:val="hybridMultilevel"/>
    <w:tmpl w:val="D100A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436CBB"/>
    <w:multiLevelType w:val="hybridMultilevel"/>
    <w:tmpl w:val="0E8C5BEC"/>
    <w:lvl w:ilvl="0" w:tplc="FF029E2E">
      <w:start w:val="1"/>
      <w:numFmt w:val="decimal"/>
      <w:lvlText w:val="%1."/>
      <w:lvlJc w:val="left"/>
      <w:pPr>
        <w:tabs>
          <w:tab w:val="num" w:pos="590"/>
        </w:tabs>
        <w:ind w:left="590" w:hanging="360"/>
      </w:pPr>
      <w:rPr>
        <w:rFonts w:hint="default"/>
        <w:b/>
      </w:rPr>
    </w:lvl>
    <w:lvl w:ilvl="1" w:tplc="04090019" w:tentative="1">
      <w:start w:val="1"/>
      <w:numFmt w:val="lowerLetter"/>
      <w:lvlText w:val="%2."/>
      <w:lvlJc w:val="left"/>
      <w:pPr>
        <w:tabs>
          <w:tab w:val="num" w:pos="1310"/>
        </w:tabs>
        <w:ind w:left="1310" w:hanging="360"/>
      </w:pPr>
    </w:lvl>
    <w:lvl w:ilvl="2" w:tplc="0409001B" w:tentative="1">
      <w:start w:val="1"/>
      <w:numFmt w:val="lowerRoman"/>
      <w:lvlText w:val="%3."/>
      <w:lvlJc w:val="right"/>
      <w:pPr>
        <w:tabs>
          <w:tab w:val="num" w:pos="2030"/>
        </w:tabs>
        <w:ind w:left="2030" w:hanging="180"/>
      </w:pPr>
    </w:lvl>
    <w:lvl w:ilvl="3" w:tplc="0409000F" w:tentative="1">
      <w:start w:val="1"/>
      <w:numFmt w:val="decimal"/>
      <w:lvlText w:val="%4."/>
      <w:lvlJc w:val="left"/>
      <w:pPr>
        <w:tabs>
          <w:tab w:val="num" w:pos="2750"/>
        </w:tabs>
        <w:ind w:left="2750" w:hanging="360"/>
      </w:pPr>
    </w:lvl>
    <w:lvl w:ilvl="4" w:tplc="04090019" w:tentative="1">
      <w:start w:val="1"/>
      <w:numFmt w:val="lowerLetter"/>
      <w:lvlText w:val="%5."/>
      <w:lvlJc w:val="left"/>
      <w:pPr>
        <w:tabs>
          <w:tab w:val="num" w:pos="3470"/>
        </w:tabs>
        <w:ind w:left="3470" w:hanging="360"/>
      </w:pPr>
    </w:lvl>
    <w:lvl w:ilvl="5" w:tplc="0409001B" w:tentative="1">
      <w:start w:val="1"/>
      <w:numFmt w:val="lowerRoman"/>
      <w:lvlText w:val="%6."/>
      <w:lvlJc w:val="right"/>
      <w:pPr>
        <w:tabs>
          <w:tab w:val="num" w:pos="4190"/>
        </w:tabs>
        <w:ind w:left="4190" w:hanging="180"/>
      </w:pPr>
    </w:lvl>
    <w:lvl w:ilvl="6" w:tplc="0409000F" w:tentative="1">
      <w:start w:val="1"/>
      <w:numFmt w:val="decimal"/>
      <w:lvlText w:val="%7."/>
      <w:lvlJc w:val="left"/>
      <w:pPr>
        <w:tabs>
          <w:tab w:val="num" w:pos="4910"/>
        </w:tabs>
        <w:ind w:left="4910" w:hanging="360"/>
      </w:pPr>
    </w:lvl>
    <w:lvl w:ilvl="7" w:tplc="04090019" w:tentative="1">
      <w:start w:val="1"/>
      <w:numFmt w:val="lowerLetter"/>
      <w:lvlText w:val="%8."/>
      <w:lvlJc w:val="left"/>
      <w:pPr>
        <w:tabs>
          <w:tab w:val="num" w:pos="5630"/>
        </w:tabs>
        <w:ind w:left="5630" w:hanging="360"/>
      </w:pPr>
    </w:lvl>
    <w:lvl w:ilvl="8" w:tplc="0409001B" w:tentative="1">
      <w:start w:val="1"/>
      <w:numFmt w:val="lowerRoman"/>
      <w:lvlText w:val="%9."/>
      <w:lvlJc w:val="right"/>
      <w:pPr>
        <w:tabs>
          <w:tab w:val="num" w:pos="6350"/>
        </w:tabs>
        <w:ind w:left="6350" w:hanging="180"/>
      </w:pPr>
    </w:lvl>
  </w:abstractNum>
  <w:abstractNum w:abstractNumId="35" w15:restartNumberingAfterBreak="0">
    <w:nsid w:val="490E628B"/>
    <w:multiLevelType w:val="hybridMultilevel"/>
    <w:tmpl w:val="D29059EC"/>
    <w:lvl w:ilvl="0" w:tplc="0000000A">
      <w:start w:val="1"/>
      <w:numFmt w:val="decimal"/>
      <w:lvlText w:val="%1."/>
      <w:lvlJc w:val="left"/>
      <w:pPr>
        <w:tabs>
          <w:tab w:val="num" w:pos="720"/>
        </w:tabs>
        <w:ind w:left="720" w:hanging="360"/>
      </w:pPr>
    </w:lvl>
    <w:lvl w:ilvl="1" w:tplc="E9F87318">
      <w:start w:val="1"/>
      <w:numFmt w:val="bullet"/>
      <w:lvlText w:val=""/>
      <w:lvlJc w:val="left"/>
      <w:pPr>
        <w:tabs>
          <w:tab w:val="num" w:pos="1368"/>
        </w:tabs>
        <w:ind w:left="1368" w:hanging="288"/>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0742D24"/>
    <w:multiLevelType w:val="hybridMultilevel"/>
    <w:tmpl w:val="F5FC7B08"/>
    <w:lvl w:ilvl="0" w:tplc="00000002">
      <w:start w:val="1"/>
      <w:numFmt w:val="bullet"/>
      <w:lvlText w:val=""/>
      <w:lvlJc w:val="left"/>
      <w:pPr>
        <w:tabs>
          <w:tab w:val="num" w:pos="2160"/>
        </w:tabs>
        <w:ind w:left="2160" w:hanging="360"/>
      </w:pPr>
      <w:rPr>
        <w:rFonts w:ascii="Symbol" w:hAnsi="Symbol"/>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2C818B6"/>
    <w:multiLevelType w:val="hybridMultilevel"/>
    <w:tmpl w:val="5A84E3D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823429B"/>
    <w:multiLevelType w:val="singleLevel"/>
    <w:tmpl w:val="00000007"/>
    <w:lvl w:ilvl="0">
      <w:start w:val="1"/>
      <w:numFmt w:val="decimal"/>
      <w:lvlText w:val="%1."/>
      <w:lvlJc w:val="left"/>
      <w:pPr>
        <w:tabs>
          <w:tab w:val="num" w:pos="720"/>
        </w:tabs>
        <w:ind w:left="720" w:hanging="360"/>
      </w:pPr>
    </w:lvl>
  </w:abstractNum>
  <w:abstractNum w:abstractNumId="39" w15:restartNumberingAfterBreak="0">
    <w:nsid w:val="6B2B185A"/>
    <w:multiLevelType w:val="singleLevel"/>
    <w:tmpl w:val="0000000A"/>
    <w:lvl w:ilvl="0">
      <w:start w:val="1"/>
      <w:numFmt w:val="decimal"/>
      <w:lvlText w:val="%1."/>
      <w:lvlJc w:val="left"/>
      <w:pPr>
        <w:tabs>
          <w:tab w:val="num" w:pos="720"/>
        </w:tabs>
        <w:ind w:left="720" w:hanging="360"/>
      </w:pPr>
    </w:lvl>
  </w:abstractNum>
  <w:abstractNum w:abstractNumId="40" w15:restartNumberingAfterBreak="0">
    <w:nsid w:val="7B037BDD"/>
    <w:multiLevelType w:val="hybridMultilevel"/>
    <w:tmpl w:val="86248012"/>
    <w:lvl w:ilvl="0" w:tplc="CA4A1056">
      <w:start w:val="1"/>
      <w:numFmt w:val="decimal"/>
      <w:lvlText w:val="%1."/>
      <w:lvlJc w:val="left"/>
      <w:pPr>
        <w:tabs>
          <w:tab w:val="num" w:pos="585"/>
        </w:tabs>
        <w:ind w:left="585" w:hanging="360"/>
      </w:pPr>
      <w:rPr>
        <w:rFonts w:hint="default"/>
        <w:b/>
        <w:i w:val="0"/>
      </w:rPr>
    </w:lvl>
    <w:lvl w:ilvl="1" w:tplc="95A0BEBC">
      <w:start w:val="2"/>
      <w:numFmt w:val="lowerLetter"/>
      <w:lvlText w:val="(%2)"/>
      <w:lvlJc w:val="left"/>
      <w:pPr>
        <w:tabs>
          <w:tab w:val="num" w:pos="1425"/>
        </w:tabs>
        <w:ind w:left="1425" w:hanging="480"/>
      </w:pPr>
      <w:rPr>
        <w:rFonts w:hint="default"/>
        <w:sz w:val="24"/>
        <w:szCs w:val="24"/>
      </w:rPr>
    </w:lvl>
    <w:lvl w:ilvl="2" w:tplc="0409001B">
      <w:start w:val="1"/>
      <w:numFmt w:val="lowerRoman"/>
      <w:lvlText w:val="%3."/>
      <w:lvlJc w:val="right"/>
      <w:pPr>
        <w:tabs>
          <w:tab w:val="num" w:pos="2025"/>
        </w:tabs>
        <w:ind w:left="2025" w:hanging="180"/>
      </w:pPr>
    </w:lvl>
    <w:lvl w:ilvl="3" w:tplc="0409000F" w:tentative="1">
      <w:start w:val="1"/>
      <w:numFmt w:val="decimal"/>
      <w:lvlText w:val="%4."/>
      <w:lvlJc w:val="left"/>
      <w:pPr>
        <w:tabs>
          <w:tab w:val="num" w:pos="2745"/>
        </w:tabs>
        <w:ind w:left="2745" w:hanging="360"/>
      </w:pPr>
    </w:lvl>
    <w:lvl w:ilvl="4" w:tplc="04090019" w:tentative="1">
      <w:start w:val="1"/>
      <w:numFmt w:val="lowerLetter"/>
      <w:lvlText w:val="%5."/>
      <w:lvlJc w:val="left"/>
      <w:pPr>
        <w:tabs>
          <w:tab w:val="num" w:pos="3465"/>
        </w:tabs>
        <w:ind w:left="3465" w:hanging="360"/>
      </w:pPr>
    </w:lvl>
    <w:lvl w:ilvl="5" w:tplc="0409001B" w:tentative="1">
      <w:start w:val="1"/>
      <w:numFmt w:val="lowerRoman"/>
      <w:lvlText w:val="%6."/>
      <w:lvlJc w:val="right"/>
      <w:pPr>
        <w:tabs>
          <w:tab w:val="num" w:pos="4185"/>
        </w:tabs>
        <w:ind w:left="4185" w:hanging="180"/>
      </w:pPr>
    </w:lvl>
    <w:lvl w:ilvl="6" w:tplc="0409000F" w:tentative="1">
      <w:start w:val="1"/>
      <w:numFmt w:val="decimal"/>
      <w:lvlText w:val="%7."/>
      <w:lvlJc w:val="left"/>
      <w:pPr>
        <w:tabs>
          <w:tab w:val="num" w:pos="4905"/>
        </w:tabs>
        <w:ind w:left="4905" w:hanging="360"/>
      </w:pPr>
    </w:lvl>
    <w:lvl w:ilvl="7" w:tplc="04090019" w:tentative="1">
      <w:start w:val="1"/>
      <w:numFmt w:val="lowerLetter"/>
      <w:lvlText w:val="%8."/>
      <w:lvlJc w:val="left"/>
      <w:pPr>
        <w:tabs>
          <w:tab w:val="num" w:pos="5625"/>
        </w:tabs>
        <w:ind w:left="5625" w:hanging="360"/>
      </w:pPr>
    </w:lvl>
    <w:lvl w:ilvl="8" w:tplc="0409001B" w:tentative="1">
      <w:start w:val="1"/>
      <w:numFmt w:val="lowerRoman"/>
      <w:lvlText w:val="%9."/>
      <w:lvlJc w:val="right"/>
      <w:pPr>
        <w:tabs>
          <w:tab w:val="num" w:pos="6345"/>
        </w:tabs>
        <w:ind w:left="6345" w:hanging="180"/>
      </w:pPr>
    </w:lvl>
  </w:abstractNum>
  <w:abstractNum w:abstractNumId="41" w15:restartNumberingAfterBreak="0">
    <w:nsid w:val="7B971638"/>
    <w:multiLevelType w:val="singleLevel"/>
    <w:tmpl w:val="0000000A"/>
    <w:lvl w:ilvl="0">
      <w:start w:val="1"/>
      <w:numFmt w:val="decimal"/>
      <w:lvlText w:val="%1."/>
      <w:lvlJc w:val="left"/>
      <w:pPr>
        <w:tabs>
          <w:tab w:val="num" w:pos="720"/>
        </w:tabs>
        <w:ind w:left="720" w:hanging="360"/>
      </w:pPr>
    </w:lvl>
  </w:abstractNum>
  <w:num w:numId="1">
    <w:abstractNumId w:val="1"/>
  </w:num>
  <w:num w:numId="2">
    <w:abstractNumId w:val="2"/>
  </w:num>
  <w:num w:numId="3">
    <w:abstractNumId w:val="5"/>
  </w:num>
  <w:num w:numId="4">
    <w:abstractNumId w:val="6"/>
  </w:num>
  <w:num w:numId="5">
    <w:abstractNumId w:val="7"/>
  </w:num>
  <w:num w:numId="6">
    <w:abstractNumId w:val="8"/>
  </w:num>
  <w:num w:numId="7">
    <w:abstractNumId w:val="11"/>
  </w:num>
  <w:num w:numId="8">
    <w:abstractNumId w:val="13"/>
  </w:num>
  <w:num w:numId="9">
    <w:abstractNumId w:val="14"/>
  </w:num>
  <w:num w:numId="10">
    <w:abstractNumId w:val="15"/>
  </w:num>
  <w:num w:numId="11">
    <w:abstractNumId w:val="16"/>
  </w:num>
  <w:num w:numId="12">
    <w:abstractNumId w:val="17"/>
  </w:num>
  <w:num w:numId="13">
    <w:abstractNumId w:val="18"/>
  </w:num>
  <w:num w:numId="14">
    <w:abstractNumId w:val="19"/>
  </w:num>
  <w:num w:numId="15">
    <w:abstractNumId w:val="20"/>
  </w:num>
  <w:num w:numId="16">
    <w:abstractNumId w:val="21"/>
  </w:num>
  <w:num w:numId="17">
    <w:abstractNumId w:val="38"/>
  </w:num>
  <w:num w:numId="18">
    <w:abstractNumId w:val="25"/>
  </w:num>
  <w:num w:numId="19">
    <w:abstractNumId w:val="22"/>
  </w:num>
  <w:num w:numId="20">
    <w:abstractNumId w:val="28"/>
  </w:num>
  <w:num w:numId="21">
    <w:abstractNumId w:val="41"/>
  </w:num>
  <w:num w:numId="22">
    <w:abstractNumId w:val="39"/>
  </w:num>
  <w:num w:numId="23">
    <w:abstractNumId w:val="37"/>
  </w:num>
  <w:num w:numId="24">
    <w:abstractNumId w:val="26"/>
  </w:num>
  <w:num w:numId="25">
    <w:abstractNumId w:val="35"/>
  </w:num>
  <w:num w:numId="26">
    <w:abstractNumId w:val="30"/>
  </w:num>
  <w:num w:numId="27">
    <w:abstractNumId w:val="29"/>
  </w:num>
  <w:num w:numId="28">
    <w:abstractNumId w:val="23"/>
  </w:num>
  <w:num w:numId="29">
    <w:abstractNumId w:val="31"/>
  </w:num>
  <w:num w:numId="30">
    <w:abstractNumId w:val="32"/>
  </w:num>
  <w:num w:numId="31">
    <w:abstractNumId w:val="27"/>
  </w:num>
  <w:num w:numId="32">
    <w:abstractNumId w:val="0"/>
  </w:num>
  <w:num w:numId="33">
    <w:abstractNumId w:val="24"/>
  </w:num>
  <w:num w:numId="34">
    <w:abstractNumId w:val="36"/>
  </w:num>
  <w:num w:numId="35">
    <w:abstractNumId w:val="33"/>
  </w:num>
  <w:num w:numId="36">
    <w:abstractNumId w:val="21"/>
  </w:num>
  <w:num w:numId="37">
    <w:abstractNumId w:val="40"/>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131078" w:nlCheck="1" w:checkStyle="1"/>
  <w:activeWritingStyle w:appName="MSWord" w:lang="fr-FR" w:vendorID="64" w:dllVersion="131078" w:nlCheck="1" w:checkStyle="1"/>
  <w:activeWritingStyle w:appName="MSWord" w:lang="en-US"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67"/>
    <w:rsid w:val="0001131E"/>
    <w:rsid w:val="00044F97"/>
    <w:rsid w:val="000F0E58"/>
    <w:rsid w:val="00127D2D"/>
    <w:rsid w:val="0014055A"/>
    <w:rsid w:val="0018524A"/>
    <w:rsid w:val="00196056"/>
    <w:rsid w:val="001B3B2B"/>
    <w:rsid w:val="001E6592"/>
    <w:rsid w:val="00242255"/>
    <w:rsid w:val="002507AC"/>
    <w:rsid w:val="00286915"/>
    <w:rsid w:val="002C7787"/>
    <w:rsid w:val="002F447B"/>
    <w:rsid w:val="00350005"/>
    <w:rsid w:val="00361B11"/>
    <w:rsid w:val="003B3439"/>
    <w:rsid w:val="003B725A"/>
    <w:rsid w:val="003D73F8"/>
    <w:rsid w:val="004515F0"/>
    <w:rsid w:val="00464D28"/>
    <w:rsid w:val="004E09F7"/>
    <w:rsid w:val="00502A8E"/>
    <w:rsid w:val="00505C11"/>
    <w:rsid w:val="00576B96"/>
    <w:rsid w:val="00582D4C"/>
    <w:rsid w:val="005C0983"/>
    <w:rsid w:val="005C2019"/>
    <w:rsid w:val="005E63C0"/>
    <w:rsid w:val="006229E1"/>
    <w:rsid w:val="00626FBE"/>
    <w:rsid w:val="006359CC"/>
    <w:rsid w:val="006A244C"/>
    <w:rsid w:val="006B608D"/>
    <w:rsid w:val="006B7089"/>
    <w:rsid w:val="0071090C"/>
    <w:rsid w:val="00721DAB"/>
    <w:rsid w:val="007C0875"/>
    <w:rsid w:val="007D0007"/>
    <w:rsid w:val="007F7D97"/>
    <w:rsid w:val="0083579B"/>
    <w:rsid w:val="0083596F"/>
    <w:rsid w:val="00854643"/>
    <w:rsid w:val="00857BD7"/>
    <w:rsid w:val="00857BE1"/>
    <w:rsid w:val="00870DAE"/>
    <w:rsid w:val="00896FBA"/>
    <w:rsid w:val="00932DD2"/>
    <w:rsid w:val="009371E2"/>
    <w:rsid w:val="0095435E"/>
    <w:rsid w:val="00972851"/>
    <w:rsid w:val="009770E6"/>
    <w:rsid w:val="00983AA8"/>
    <w:rsid w:val="009D78F1"/>
    <w:rsid w:val="009F4DCF"/>
    <w:rsid w:val="00AB18B9"/>
    <w:rsid w:val="00B375FC"/>
    <w:rsid w:val="00B47464"/>
    <w:rsid w:val="00B630E9"/>
    <w:rsid w:val="00B7763E"/>
    <w:rsid w:val="00BA5B1E"/>
    <w:rsid w:val="00BB617C"/>
    <w:rsid w:val="00BF6D49"/>
    <w:rsid w:val="00BF7AB9"/>
    <w:rsid w:val="00C510FD"/>
    <w:rsid w:val="00C97AA0"/>
    <w:rsid w:val="00CD7C2E"/>
    <w:rsid w:val="00D23849"/>
    <w:rsid w:val="00D2502F"/>
    <w:rsid w:val="00D60C5B"/>
    <w:rsid w:val="00D7650C"/>
    <w:rsid w:val="00DA5C7A"/>
    <w:rsid w:val="00DC2DB9"/>
    <w:rsid w:val="00E22F82"/>
    <w:rsid w:val="00E53517"/>
    <w:rsid w:val="00E674EF"/>
    <w:rsid w:val="00E9434C"/>
    <w:rsid w:val="00ED0686"/>
    <w:rsid w:val="00ED133D"/>
    <w:rsid w:val="00EE4E9C"/>
    <w:rsid w:val="00F13AB2"/>
    <w:rsid w:val="00F97CBE"/>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490645FE"/>
  <w15:chartTrackingRefBased/>
  <w15:docId w15:val="{4C9925FA-C503-4A4D-A53D-3956F1BBF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6"/>
      </w:numPr>
      <w:outlineLvl w:val="0"/>
    </w:pPr>
    <w:rPr>
      <w:sz w:val="36"/>
    </w:rPr>
  </w:style>
  <w:style w:type="paragraph" w:styleId="Heading2">
    <w:name w:val="heading 2"/>
    <w:basedOn w:val="Normal"/>
    <w:next w:val="Normal"/>
    <w:qFormat/>
    <w:pPr>
      <w:keepNext/>
      <w:numPr>
        <w:ilvl w:val="1"/>
        <w:numId w:val="16"/>
      </w:numPr>
      <w:outlineLvl w:val="1"/>
    </w:pPr>
    <w:rPr>
      <w:sz w:val="32"/>
    </w:rPr>
  </w:style>
  <w:style w:type="paragraph" w:styleId="Heading3">
    <w:name w:val="heading 3"/>
    <w:basedOn w:val="Normal"/>
    <w:next w:val="Normal"/>
    <w:qFormat/>
    <w:pPr>
      <w:keepNext/>
      <w:numPr>
        <w:ilvl w:val="2"/>
        <w:numId w:val="16"/>
      </w:numPr>
      <w:outlineLvl w:val="2"/>
    </w:pPr>
    <w:rPr>
      <w:sz w:val="36"/>
      <w:u w:val="single"/>
    </w:rPr>
  </w:style>
  <w:style w:type="paragraph" w:styleId="Heading4">
    <w:name w:val="heading 4"/>
    <w:basedOn w:val="Normal"/>
    <w:next w:val="Normal"/>
    <w:qFormat/>
    <w:pPr>
      <w:keepNext/>
      <w:numPr>
        <w:ilvl w:val="3"/>
        <w:numId w:val="16"/>
      </w:numPr>
      <w:outlineLvl w:val="3"/>
    </w:pPr>
    <w:rPr>
      <w:b/>
      <w:color w:val="000000"/>
      <w:szCs w:val="20"/>
    </w:rPr>
  </w:style>
  <w:style w:type="paragraph" w:styleId="Heading5">
    <w:name w:val="heading 5"/>
    <w:basedOn w:val="Normal"/>
    <w:next w:val="Normal"/>
    <w:qFormat/>
    <w:pPr>
      <w:keepNext/>
      <w:numPr>
        <w:ilvl w:val="4"/>
        <w:numId w:val="16"/>
      </w:numPr>
      <w:autoSpaceDE w:val="0"/>
      <w:outlineLvl w:val="4"/>
    </w:pPr>
    <w:rPr>
      <w:b/>
      <w:sz w:val="28"/>
      <w:szCs w:val="28"/>
    </w:rPr>
  </w:style>
  <w:style w:type="paragraph" w:styleId="Heading6">
    <w:name w:val="heading 6"/>
    <w:basedOn w:val="Normal"/>
    <w:next w:val="Normal"/>
    <w:qFormat/>
    <w:pPr>
      <w:keepNext/>
      <w:numPr>
        <w:ilvl w:val="5"/>
        <w:numId w:val="16"/>
      </w:numPr>
      <w:autoSpaceDE w:val="0"/>
      <w:outlineLvl w:val="5"/>
    </w:pPr>
    <w:rPr>
      <w:rFonts w:ascii="SquareSlabserif711BT-Medium" w:hAnsi="SquareSlabserif711BT-Medium"/>
      <w:sz w:val="28"/>
      <w:szCs w:val="32"/>
    </w:rPr>
  </w:style>
  <w:style w:type="paragraph" w:styleId="Heading7">
    <w:name w:val="heading 7"/>
    <w:basedOn w:val="Normal"/>
    <w:next w:val="Normal"/>
    <w:qFormat/>
    <w:pPr>
      <w:numPr>
        <w:ilvl w:val="6"/>
        <w:numId w:val="16"/>
      </w:numPr>
      <w:spacing w:before="240" w:after="60"/>
      <w:outlineLvl w:val="6"/>
    </w:pPr>
  </w:style>
  <w:style w:type="paragraph" w:styleId="Heading8">
    <w:name w:val="heading 8"/>
    <w:basedOn w:val="Normal"/>
    <w:next w:val="Normal"/>
    <w:qFormat/>
    <w:pPr>
      <w:numPr>
        <w:ilvl w:val="7"/>
        <w:numId w:val="16"/>
      </w:numPr>
      <w:spacing w:before="240" w:after="60"/>
      <w:outlineLvl w:val="7"/>
    </w:pPr>
    <w:rPr>
      <w:i/>
      <w:iCs/>
    </w:rPr>
  </w:style>
  <w:style w:type="paragraph" w:styleId="Heading9">
    <w:name w:val="heading 9"/>
    <w:basedOn w:val="Normal"/>
    <w:next w:val="Normal"/>
    <w:qFormat/>
    <w:pPr>
      <w:keepNext/>
      <w:numPr>
        <w:ilvl w:val="8"/>
        <w:numId w:val="16"/>
      </w:numPr>
      <w:autoSpaceDE w:val="0"/>
      <w:outlineLvl w:val="8"/>
    </w:pPr>
    <w:rPr>
      <w:b/>
      <w:bCs/>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Arial"/>
    </w:rPr>
  </w:style>
  <w:style w:type="character" w:customStyle="1" w:styleId="WW8Num5z2">
    <w:name w:val="WW8Num5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styleId="DefaultParagraphFont0">
    <w:name w:val="Default Paragraph Font"/>
  </w:style>
  <w:style w:type="character" w:styleId="PageNumber">
    <w:name w:val="page number"/>
    <w:basedOn w:val="DefaultParagraphFont0"/>
  </w:style>
  <w:style w:type="character" w:styleId="Hyperlink">
    <w:name w:val="Hyperlink"/>
    <w:rPr>
      <w:color w:val="0000FF"/>
      <w:u w:val="single"/>
    </w:rPr>
  </w:style>
  <w:style w:type="character" w:customStyle="1" w:styleId="headline">
    <w:name w:val="headline"/>
    <w:basedOn w:val="DefaultParagraphFont0"/>
  </w:style>
  <w:style w:type="character" w:styleId="FollowedHyperlink">
    <w:name w:val="FollowedHyperlink"/>
    <w:rPr>
      <w:color w:val="800080"/>
      <w:u w:val="single"/>
    </w:rPr>
  </w:style>
  <w:style w:type="character" w:styleId="CommentReference">
    <w:name w:val="annotation reference"/>
    <w:rPr>
      <w:sz w:val="18"/>
    </w:rPr>
  </w:style>
  <w:style w:type="character" w:customStyle="1" w:styleId="Bullets">
    <w:name w:val="Bullets"/>
    <w:rPr>
      <w:rFonts w:ascii="StarSymbol" w:eastAsia="StarSymbol" w:hAnsi="StarSymbol" w:cs="StarSymbol"/>
      <w:sz w:val="18"/>
      <w:szCs w:val="18"/>
    </w:rPr>
  </w:style>
  <w:style w:type="character" w:customStyle="1" w:styleId="NumberingSymbols">
    <w:name w:val="Numbering Symbols"/>
    <w:rPr>
      <w:b w:val="0"/>
      <w:bCs w:val="0"/>
      <w:sz w:val="24"/>
      <w:szCs w:val="24"/>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pPr>
      <w:autoSpaceDE w:val="0"/>
    </w:pPr>
    <w:rPr>
      <w:sz w:val="20"/>
      <w:szCs w:val="32"/>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link w:val="FooterChar"/>
    <w:uiPriority w:val="99"/>
    <w:pPr>
      <w:tabs>
        <w:tab w:val="center" w:pos="4320"/>
        <w:tab w:val="right" w:pos="8640"/>
      </w:tabs>
    </w:pPr>
    <w:rPr>
      <w:lang w:val="x-none"/>
    </w:rPr>
  </w:style>
  <w:style w:type="paragraph" w:styleId="Header">
    <w:name w:val="header"/>
    <w:basedOn w:val="Normal"/>
    <w:pPr>
      <w:tabs>
        <w:tab w:val="center" w:pos="4320"/>
        <w:tab w:val="right" w:pos="8640"/>
      </w:tabs>
    </w:pPr>
  </w:style>
  <w:style w:type="paragraph" w:styleId="CommentText">
    <w:name w:val="annotation text"/>
    <w:basedOn w:val="Normal"/>
    <w:rPr>
      <w:sz w:val="20"/>
      <w:szCs w:val="20"/>
    </w:rPr>
  </w:style>
  <w:style w:type="paragraph" w:styleId="BodyText2">
    <w:name w:val="Body Text 2"/>
    <w:basedOn w:val="Normal"/>
    <w:rPr>
      <w:szCs w:val="20"/>
    </w:rPr>
  </w:style>
  <w:style w:type="paragraph" w:styleId="BodyTextIndent">
    <w:name w:val="Body Text Indent"/>
    <w:basedOn w:val="Normal"/>
    <w:pPr>
      <w:ind w:left="270" w:hanging="270"/>
    </w:pPr>
    <w:rPr>
      <w:szCs w:val="20"/>
    </w:rPr>
  </w:style>
  <w:style w:type="paragraph" w:styleId="NormalWeb">
    <w:name w:val="Normal (Web)"/>
    <w:basedOn w:val="Normal"/>
    <w:pPr>
      <w:spacing w:before="280" w:after="280"/>
    </w:pPr>
  </w:style>
  <w:style w:type="paragraph" w:styleId="BodyText3">
    <w:name w:val="Body Text 3"/>
    <w:basedOn w:val="Normal"/>
    <w:pPr>
      <w:autoSpaceDE w:val="0"/>
    </w:pPr>
    <w:rPr>
      <w:color w:val="000000"/>
      <w:sz w:val="20"/>
      <w:szCs w:val="22"/>
    </w:rPr>
  </w:style>
  <w:style w:type="paragraph" w:styleId="ListBullet">
    <w:name w:val="List Bullet"/>
    <w:basedOn w:val="Normal"/>
    <w:pPr>
      <w:numPr>
        <w:numId w:val="2"/>
      </w:numPr>
      <w:ind w:left="0" w:firstLine="0"/>
    </w:pPr>
  </w:style>
  <w:style w:type="paragraph" w:styleId="ListBullet2">
    <w:name w:val="List Bullet 2"/>
    <w:basedOn w:val="Normal"/>
  </w:style>
  <w:style w:type="paragraph" w:styleId="BalloonText">
    <w:name w:val="Balloon Text"/>
    <w:basedOn w:val="Normal"/>
    <w:rPr>
      <w:rFonts w:ascii="Tahoma" w:hAnsi="Tahoma" w:cs="Tahoma"/>
      <w:sz w:val="16"/>
      <w:szCs w:val="16"/>
    </w:rPr>
  </w:style>
  <w:style w:type="paragraph" w:styleId="CommentSubject">
    <w:name w:val="annotation subject"/>
    <w:basedOn w:val="CommentText"/>
    <w:next w:val="CommentText"/>
    <w:rPr>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ing10">
    <w:name w:val="Heading 10"/>
    <w:basedOn w:val="Heading"/>
    <w:next w:val="BodyText"/>
    <w:pPr>
      <w:numPr>
        <w:ilvl w:val="8"/>
        <w:numId w:val="16"/>
      </w:numPr>
      <w:outlineLvl w:val="8"/>
    </w:pPr>
    <w:rPr>
      <w:b/>
      <w:bCs/>
      <w:sz w:val="21"/>
      <w:szCs w:val="21"/>
    </w:rPr>
  </w:style>
  <w:style w:type="paragraph" w:customStyle="1" w:styleId="Heading214pt">
    <w:name w:val="Heading 2 + 14 pt"/>
    <w:aliases w:val="Bold,No underline,Justified"/>
    <w:basedOn w:val="Heading3"/>
    <w:rsid w:val="00245467"/>
    <w:pPr>
      <w:jc w:val="both"/>
    </w:pPr>
    <w:rPr>
      <w:b/>
      <w:sz w:val="28"/>
      <w:szCs w:val="28"/>
      <w:u w:val="none"/>
    </w:rPr>
  </w:style>
  <w:style w:type="paragraph" w:styleId="MediumGrid1-Accent2">
    <w:name w:val="Medium Grid 1 Accent 2"/>
    <w:basedOn w:val="Normal"/>
    <w:uiPriority w:val="34"/>
    <w:qFormat/>
    <w:rsid w:val="002C1000"/>
    <w:pPr>
      <w:ind w:left="720"/>
    </w:pPr>
  </w:style>
  <w:style w:type="character" w:customStyle="1" w:styleId="FooterChar">
    <w:name w:val="Footer Char"/>
    <w:link w:val="Footer"/>
    <w:uiPriority w:val="99"/>
    <w:rsid w:val="00464D28"/>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771246">
      <w:bodyDiv w:val="1"/>
      <w:marLeft w:val="0"/>
      <w:marRight w:val="0"/>
      <w:marTop w:val="0"/>
      <w:marBottom w:val="0"/>
      <w:divBdr>
        <w:top w:val="none" w:sz="0" w:space="0" w:color="auto"/>
        <w:left w:val="none" w:sz="0" w:space="0" w:color="auto"/>
        <w:bottom w:val="none" w:sz="0" w:space="0" w:color="auto"/>
        <w:right w:val="none" w:sz="0" w:space="0" w:color="auto"/>
      </w:divBdr>
    </w:div>
    <w:div w:id="148531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igm.univ-mlv.fr/~lecroq/string/index.html" TargetMode="External"/><Relationship Id="rId13" Type="http://schemas.openxmlformats.org/officeDocument/2006/relationships/image" Target="media/image1.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mputer.org/history/development/1945.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nl.gov/sci/techresources/Human_Genome/home.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video.franklin.edu/Franklin/Math/170/common/mod01/linearSearchAlg.html" TargetMode="External"/><Relationship Id="rId4" Type="http://schemas.openxmlformats.org/officeDocument/2006/relationships/settings" Target="settings.xml"/><Relationship Id="rId9" Type="http://schemas.openxmlformats.org/officeDocument/2006/relationships/hyperlink" Target="http://users.csc.calpoly.edu/~jdalbey/SWE/pdl_std.html"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66FC5-2639-49D2-B65E-301D88FF1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4374</Words>
  <Characters>24933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29249</CharactersWithSpaces>
  <SharedDoc>false</SharedDoc>
  <HLinks>
    <vt:vector size="30" baseType="variant">
      <vt:variant>
        <vt:i4>4980748</vt:i4>
      </vt:variant>
      <vt:variant>
        <vt:i4>12</vt:i4>
      </vt:variant>
      <vt:variant>
        <vt:i4>0</vt:i4>
      </vt:variant>
      <vt:variant>
        <vt:i4>5</vt:i4>
      </vt:variant>
      <vt:variant>
        <vt:lpwstr>http://www.computer.org/history/development/1945.htm</vt:lpwstr>
      </vt:variant>
      <vt:variant>
        <vt:lpwstr/>
      </vt:variant>
      <vt:variant>
        <vt:i4>3997723</vt:i4>
      </vt:variant>
      <vt:variant>
        <vt:i4>9</vt:i4>
      </vt:variant>
      <vt:variant>
        <vt:i4>0</vt:i4>
      </vt:variant>
      <vt:variant>
        <vt:i4>5</vt:i4>
      </vt:variant>
      <vt:variant>
        <vt:lpwstr>http://www.ornl.gov/sci/techresources/Human_Genome/home.shtml</vt:lpwstr>
      </vt:variant>
      <vt:variant>
        <vt:lpwstr/>
      </vt:variant>
      <vt:variant>
        <vt:i4>4390926</vt:i4>
      </vt:variant>
      <vt:variant>
        <vt:i4>6</vt:i4>
      </vt:variant>
      <vt:variant>
        <vt:i4>0</vt:i4>
      </vt:variant>
      <vt:variant>
        <vt:i4>5</vt:i4>
      </vt:variant>
      <vt:variant>
        <vt:lpwstr>http://video.franklin.edu/Franklin/Math/170/common/mod01/linearSearchAlg.html</vt:lpwstr>
      </vt:variant>
      <vt:variant>
        <vt:lpwstr/>
      </vt:variant>
      <vt:variant>
        <vt:i4>6029419</vt:i4>
      </vt:variant>
      <vt:variant>
        <vt:i4>3</vt:i4>
      </vt:variant>
      <vt:variant>
        <vt:i4>0</vt:i4>
      </vt:variant>
      <vt:variant>
        <vt:i4>5</vt:i4>
      </vt:variant>
      <vt:variant>
        <vt:lpwstr>http://users.csc.calpoly.edu/~jdalbey/SWE/pdl_std.html</vt:lpwstr>
      </vt:variant>
      <vt:variant>
        <vt:lpwstr/>
      </vt:variant>
      <vt:variant>
        <vt:i4>4915279</vt:i4>
      </vt:variant>
      <vt:variant>
        <vt:i4>0</vt:i4>
      </vt:variant>
      <vt:variant>
        <vt:i4>0</vt:i4>
      </vt:variant>
      <vt:variant>
        <vt:i4>5</vt:i4>
      </vt:variant>
      <vt:variant>
        <vt:lpwstr>http://igm.univ-mlv.fr/~lecroq/string/index.html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Loch</dc:creator>
  <cp:keywords/>
  <cp:lastModifiedBy>Ann Loch</cp:lastModifiedBy>
  <cp:revision>2</cp:revision>
  <dcterms:created xsi:type="dcterms:W3CDTF">2017-11-06T16:32:00Z</dcterms:created>
  <dcterms:modified xsi:type="dcterms:W3CDTF">2017-11-06T16:32:00Z</dcterms:modified>
</cp:coreProperties>
</file>