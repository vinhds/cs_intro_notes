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FDA1" w14:textId="77777777" w:rsidR="00251D02" w:rsidRPr="00320BA4" w:rsidRDefault="0094704C" w:rsidP="00251D02">
      <w:pPr>
        <w:rPr>
          <w:b/>
          <w:sz w:val="36"/>
        </w:rPr>
      </w:pPr>
      <w:r>
        <w:rPr>
          <w:b/>
          <w:sz w:val="36"/>
        </w:rPr>
        <w:t>Chapter 17</w:t>
      </w:r>
    </w:p>
    <w:p w14:paraId="2123D5C4" w14:textId="77777777" w:rsidR="00251D02" w:rsidRPr="00320BA4" w:rsidRDefault="0094704C" w:rsidP="00251D02">
      <w:pPr>
        <w:pStyle w:val="CommentText"/>
        <w:rPr>
          <w:b/>
          <w:bCs/>
          <w:sz w:val="36"/>
          <w:szCs w:val="48"/>
        </w:rPr>
      </w:pPr>
      <w:r>
        <w:rPr>
          <w:b/>
          <w:bCs/>
          <w:sz w:val="36"/>
          <w:szCs w:val="48"/>
        </w:rPr>
        <w:t xml:space="preserve">Making Decisions </w:t>
      </w:r>
      <w:r w:rsidR="002A4E7F">
        <w:rPr>
          <w:b/>
          <w:bCs/>
          <w:sz w:val="36"/>
          <w:szCs w:val="48"/>
        </w:rPr>
        <w:t>a</w:t>
      </w:r>
      <w:r>
        <w:rPr>
          <w:b/>
          <w:bCs/>
          <w:sz w:val="36"/>
          <w:szCs w:val="48"/>
        </w:rPr>
        <w:t>bout Computers, Information, and Society</w:t>
      </w:r>
    </w:p>
    <w:p w14:paraId="76CC9698" w14:textId="77777777" w:rsidR="00251D02" w:rsidRPr="00320BA4" w:rsidRDefault="00251D02" w:rsidP="00251D02"/>
    <w:p w14:paraId="21BA2F9E" w14:textId="77777777" w:rsidR="000500E6" w:rsidRPr="003D41F3" w:rsidRDefault="000500E6" w:rsidP="000500E6">
      <w:pPr>
        <w:pStyle w:val="ListBullet"/>
        <w:numPr>
          <w:ilvl w:val="0"/>
          <w:numId w:val="0"/>
        </w:numPr>
        <w:rPr>
          <w:b/>
        </w:rPr>
      </w:pPr>
      <w:r w:rsidRPr="003D41F3">
        <w:rPr>
          <w:b/>
        </w:rPr>
        <w:t>A Guide to this Instructor’s Manual:</w:t>
      </w:r>
    </w:p>
    <w:p w14:paraId="7EC19789" w14:textId="77777777" w:rsidR="000500E6" w:rsidRDefault="000500E6" w:rsidP="000500E6">
      <w:pPr>
        <w:pStyle w:val="NormalWeb"/>
      </w:pPr>
      <w:r w:rsidRPr="006B47D6">
        <w:t>We have designed this Instructor’s Manual to supplement and enhance your teaching experience through classroom activities and a cohesive chapter summary.</w:t>
      </w:r>
    </w:p>
    <w:p w14:paraId="63DF6C7C" w14:textId="77777777" w:rsidR="000500E6" w:rsidRDefault="000500E6" w:rsidP="000500E6">
      <w:pPr>
        <w:pStyle w:val="NormalWeb"/>
      </w:pPr>
      <w:r w:rsidRPr="006B47D6">
        <w:t xml:space="preserve">This document is organized chronologically, using the same headings that you see in the textbook. Under the headings you will find: </w:t>
      </w:r>
      <w:r w:rsidR="005D1285">
        <w:t>L</w:t>
      </w:r>
      <w:r w:rsidRPr="006B47D6">
        <w:t xml:space="preserve">ecture </w:t>
      </w:r>
      <w:r w:rsidR="005D1285">
        <w:t>N</w:t>
      </w:r>
      <w:r w:rsidRPr="006B47D6">
        <w:t>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 quizzing your students and enhancing their critical thinking skills.</w:t>
      </w:r>
    </w:p>
    <w:p w14:paraId="0D51CBDC" w14:textId="77777777" w:rsidR="00251D02" w:rsidRPr="00320BA4" w:rsidRDefault="000500E6" w:rsidP="000500E6">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16065F3C" w14:textId="77777777" w:rsidR="00251D02" w:rsidRPr="00320BA4" w:rsidRDefault="00251D02" w:rsidP="00251D02"/>
    <w:p w14:paraId="0D805000" w14:textId="77777777" w:rsidR="00251D02" w:rsidRPr="00320BA4" w:rsidRDefault="00251D02" w:rsidP="00251D02"/>
    <w:tbl>
      <w:tblPr>
        <w:tblW w:w="0" w:type="auto"/>
        <w:tblLayout w:type="fixed"/>
        <w:tblLook w:val="0000" w:firstRow="0" w:lastRow="0" w:firstColumn="0" w:lastColumn="0" w:noHBand="0" w:noVBand="0"/>
      </w:tblPr>
      <w:tblGrid>
        <w:gridCol w:w="9504"/>
      </w:tblGrid>
      <w:tr w:rsidR="00251D02" w:rsidRPr="00320BA4" w14:paraId="56145161" w14:textId="77777777">
        <w:tc>
          <w:tcPr>
            <w:tcW w:w="9504" w:type="dxa"/>
            <w:shd w:val="clear" w:color="auto" w:fill="000000"/>
          </w:tcPr>
          <w:p w14:paraId="0E89C341" w14:textId="77777777" w:rsidR="00251D02" w:rsidRPr="00320BA4" w:rsidRDefault="00251D02" w:rsidP="00251D02">
            <w:pPr>
              <w:pStyle w:val="Heading3"/>
              <w:numPr>
                <w:ilvl w:val="2"/>
                <w:numId w:val="1"/>
              </w:numPr>
              <w:tabs>
                <w:tab w:val="left" w:pos="0"/>
              </w:tabs>
              <w:snapToGrid w:val="0"/>
              <w:rPr>
                <w:b/>
                <w:bCs/>
                <w:sz w:val="28"/>
                <w:u w:val="none"/>
              </w:rPr>
            </w:pPr>
            <w:r w:rsidRPr="00320BA4">
              <w:rPr>
                <w:b/>
                <w:bCs/>
                <w:sz w:val="28"/>
                <w:u w:val="none"/>
              </w:rPr>
              <w:t>At a Glance</w:t>
            </w:r>
          </w:p>
        </w:tc>
      </w:tr>
    </w:tbl>
    <w:p w14:paraId="6482DBFD" w14:textId="77777777" w:rsidR="00251D02" w:rsidRPr="00320BA4" w:rsidRDefault="00251D02" w:rsidP="00251D02">
      <w:pPr>
        <w:rPr>
          <w:bCs/>
          <w:sz w:val="32"/>
        </w:rPr>
      </w:pPr>
    </w:p>
    <w:p w14:paraId="0B3E6C61" w14:textId="77777777" w:rsidR="00251D02" w:rsidRPr="00320BA4" w:rsidRDefault="00251D02" w:rsidP="00251D02">
      <w:pPr>
        <w:rPr>
          <w:b/>
          <w:sz w:val="28"/>
        </w:rPr>
      </w:pPr>
      <w:r w:rsidRPr="00320BA4">
        <w:rPr>
          <w:b/>
          <w:sz w:val="28"/>
        </w:rPr>
        <w:t>Instructor’s Manual Table of Contents</w:t>
      </w:r>
    </w:p>
    <w:p w14:paraId="74D07531" w14:textId="77777777" w:rsidR="00251D02" w:rsidRPr="00320BA4" w:rsidRDefault="00251D02" w:rsidP="00251D02"/>
    <w:p w14:paraId="7C2CBC3A" w14:textId="77777777" w:rsidR="00251D02" w:rsidRPr="00EF03AB" w:rsidRDefault="00251D02" w:rsidP="00251D02">
      <w:pPr>
        <w:numPr>
          <w:ilvl w:val="0"/>
          <w:numId w:val="3"/>
        </w:numPr>
        <w:tabs>
          <w:tab w:val="left" w:pos="360"/>
        </w:tabs>
        <w:spacing w:line="360" w:lineRule="auto"/>
      </w:pPr>
      <w:r w:rsidRPr="00EF03AB">
        <w:t>Overview</w:t>
      </w:r>
    </w:p>
    <w:p w14:paraId="5B3DFEC5" w14:textId="77777777" w:rsidR="00D22291" w:rsidRPr="00D44115" w:rsidRDefault="00D22291" w:rsidP="00251D02">
      <w:pPr>
        <w:numPr>
          <w:ilvl w:val="0"/>
          <w:numId w:val="3"/>
        </w:numPr>
        <w:tabs>
          <w:tab w:val="left" w:pos="360"/>
        </w:tabs>
        <w:spacing w:line="360" w:lineRule="auto"/>
      </w:pPr>
      <w:r w:rsidRPr="00D4295A">
        <w:t>Learning Objectives</w:t>
      </w:r>
    </w:p>
    <w:p w14:paraId="7463B596" w14:textId="77777777" w:rsidR="00251D02" w:rsidRPr="00320BA4" w:rsidRDefault="00251D02" w:rsidP="00251D02">
      <w:pPr>
        <w:numPr>
          <w:ilvl w:val="0"/>
          <w:numId w:val="9"/>
        </w:numPr>
        <w:tabs>
          <w:tab w:val="left" w:pos="360"/>
        </w:tabs>
        <w:spacing w:line="360" w:lineRule="auto"/>
      </w:pPr>
      <w:r w:rsidRPr="00320BA4">
        <w:t>Teaching Tips</w:t>
      </w:r>
    </w:p>
    <w:p w14:paraId="303A3C85" w14:textId="77777777" w:rsidR="00251D02" w:rsidRPr="00320BA4" w:rsidRDefault="00251D02" w:rsidP="00251D02">
      <w:pPr>
        <w:numPr>
          <w:ilvl w:val="0"/>
          <w:numId w:val="10"/>
        </w:numPr>
        <w:tabs>
          <w:tab w:val="left" w:pos="360"/>
        </w:tabs>
        <w:spacing w:line="360" w:lineRule="auto"/>
      </w:pPr>
      <w:r w:rsidRPr="00320BA4">
        <w:t>Class Discussion Topics</w:t>
      </w:r>
    </w:p>
    <w:p w14:paraId="45308C10" w14:textId="77777777" w:rsidR="00251D02" w:rsidRPr="00320BA4" w:rsidRDefault="00251D02" w:rsidP="00251D02">
      <w:pPr>
        <w:numPr>
          <w:ilvl w:val="0"/>
          <w:numId w:val="11"/>
        </w:numPr>
        <w:tabs>
          <w:tab w:val="left" w:pos="360"/>
        </w:tabs>
        <w:spacing w:line="360" w:lineRule="auto"/>
      </w:pPr>
      <w:r w:rsidRPr="00320BA4">
        <w:t>Additional Projects</w:t>
      </w:r>
    </w:p>
    <w:p w14:paraId="727A222B" w14:textId="77777777" w:rsidR="00251D02" w:rsidRPr="00320BA4" w:rsidRDefault="00251D02" w:rsidP="00251D02">
      <w:pPr>
        <w:numPr>
          <w:ilvl w:val="0"/>
          <w:numId w:val="12"/>
        </w:numPr>
        <w:tabs>
          <w:tab w:val="left" w:pos="360"/>
        </w:tabs>
        <w:spacing w:line="360" w:lineRule="auto"/>
      </w:pPr>
      <w:r w:rsidRPr="00320BA4">
        <w:t>Additional Resources</w:t>
      </w:r>
    </w:p>
    <w:p w14:paraId="527DBC16" w14:textId="77777777" w:rsidR="00251D02" w:rsidRDefault="00251D02" w:rsidP="00251D02">
      <w:pPr>
        <w:numPr>
          <w:ilvl w:val="0"/>
          <w:numId w:val="13"/>
        </w:numPr>
        <w:tabs>
          <w:tab w:val="left" w:pos="360"/>
        </w:tabs>
        <w:spacing w:line="360" w:lineRule="auto"/>
      </w:pPr>
      <w:r w:rsidRPr="00320BA4">
        <w:t>Key Terms</w:t>
      </w:r>
    </w:p>
    <w:p w14:paraId="3CA58A8F" w14:textId="77777777" w:rsidR="00251D02" w:rsidRPr="00320BA4" w:rsidRDefault="00251D02" w:rsidP="00251D02">
      <w:pPr>
        <w:pageBreakBefore/>
        <w:rPr>
          <w:sz w:val="20"/>
        </w:rPr>
      </w:pPr>
    </w:p>
    <w:tbl>
      <w:tblPr>
        <w:tblW w:w="0" w:type="auto"/>
        <w:tblLayout w:type="fixed"/>
        <w:tblLook w:val="0000" w:firstRow="0" w:lastRow="0" w:firstColumn="0" w:lastColumn="0" w:noHBand="0" w:noVBand="0"/>
      </w:tblPr>
      <w:tblGrid>
        <w:gridCol w:w="9504"/>
      </w:tblGrid>
      <w:tr w:rsidR="00251D02" w:rsidRPr="00320BA4" w14:paraId="5674AE08" w14:textId="77777777">
        <w:tc>
          <w:tcPr>
            <w:tcW w:w="9504" w:type="dxa"/>
            <w:shd w:val="clear" w:color="auto" w:fill="000000"/>
          </w:tcPr>
          <w:p w14:paraId="35C15F60" w14:textId="77777777" w:rsidR="00251D02" w:rsidRPr="00320BA4" w:rsidRDefault="00251D02" w:rsidP="00251D02">
            <w:pPr>
              <w:pStyle w:val="Header"/>
              <w:tabs>
                <w:tab w:val="clear" w:pos="4320"/>
                <w:tab w:val="clear" w:pos="8640"/>
              </w:tabs>
              <w:snapToGrid w:val="0"/>
              <w:rPr>
                <w:bCs/>
                <w:sz w:val="28"/>
              </w:rPr>
            </w:pPr>
            <w:r w:rsidRPr="00320BA4">
              <w:rPr>
                <w:bCs/>
                <w:sz w:val="28"/>
              </w:rPr>
              <w:t>Lecture Notes</w:t>
            </w:r>
          </w:p>
        </w:tc>
      </w:tr>
    </w:tbl>
    <w:p w14:paraId="55453FAC" w14:textId="77777777" w:rsidR="00251D02" w:rsidRPr="00320BA4" w:rsidRDefault="00251D02" w:rsidP="00251D02">
      <w:pPr>
        <w:rPr>
          <w:sz w:val="20"/>
          <w:szCs w:val="20"/>
        </w:rPr>
      </w:pPr>
    </w:p>
    <w:p w14:paraId="5CA8905C" w14:textId="77777777" w:rsidR="00251D02" w:rsidRPr="00320BA4" w:rsidRDefault="00251D02" w:rsidP="00251D02">
      <w:pPr>
        <w:rPr>
          <w:b/>
          <w:sz w:val="32"/>
          <w:szCs w:val="32"/>
          <w:u w:val="single"/>
        </w:rPr>
      </w:pPr>
      <w:r w:rsidRPr="00320BA4">
        <w:rPr>
          <w:b/>
          <w:sz w:val="32"/>
          <w:szCs w:val="32"/>
          <w:u w:val="single"/>
        </w:rPr>
        <w:t>Overview</w:t>
      </w:r>
    </w:p>
    <w:p w14:paraId="49B70252" w14:textId="77777777" w:rsidR="00251D02" w:rsidRPr="00320BA4" w:rsidRDefault="00251D02" w:rsidP="00251D02">
      <w:pPr>
        <w:rPr>
          <w:b/>
        </w:rPr>
      </w:pPr>
    </w:p>
    <w:p w14:paraId="0CE0E905" w14:textId="77777777" w:rsidR="00251D02" w:rsidRPr="004C67A1" w:rsidRDefault="00251D02" w:rsidP="00251D02">
      <w:pPr>
        <w:autoSpaceDE w:val="0"/>
        <w:autoSpaceDN w:val="0"/>
        <w:adjustRightInd w:val="0"/>
        <w:rPr>
          <w:color w:val="000000"/>
          <w:szCs w:val="20"/>
        </w:rPr>
      </w:pPr>
      <w:r w:rsidRPr="001433F7">
        <w:rPr>
          <w:color w:val="000000"/>
          <w:szCs w:val="20"/>
        </w:rPr>
        <w:t xml:space="preserve">Chapter </w:t>
      </w:r>
      <w:r>
        <w:rPr>
          <w:color w:val="000000"/>
          <w:szCs w:val="20"/>
        </w:rPr>
        <w:t>1</w:t>
      </w:r>
      <w:r w:rsidR="0094704C">
        <w:rPr>
          <w:color w:val="000000"/>
          <w:szCs w:val="20"/>
        </w:rPr>
        <w:t>7</w:t>
      </w:r>
      <w:r w:rsidR="00077C69">
        <w:rPr>
          <w:color w:val="000000"/>
          <w:szCs w:val="20"/>
        </w:rPr>
        <w:t xml:space="preserve"> explores a variety of social and ethical issues relat</w:t>
      </w:r>
      <w:r w:rsidR="00BE27C8">
        <w:rPr>
          <w:color w:val="000000"/>
          <w:szCs w:val="20"/>
        </w:rPr>
        <w:t>ed</w:t>
      </w:r>
      <w:r w:rsidR="00077C69">
        <w:rPr>
          <w:color w:val="000000"/>
          <w:szCs w:val="20"/>
        </w:rPr>
        <w:t xml:space="preserve"> to information technology. In the process, it introduces a number of tools from ethics for use in evaluating social issues. It demonstrates the use of ethical reasoning methods on specific case studies </w:t>
      </w:r>
      <w:r w:rsidR="009871F8">
        <w:rPr>
          <w:color w:val="000000"/>
          <w:szCs w:val="20"/>
        </w:rPr>
        <w:t xml:space="preserve">about computing. It discusses issues including copyright, electronic surveillance, and hacking. The chapter ends with a discussion of issues an individual may face </w:t>
      </w:r>
      <w:r w:rsidR="000E2E7B">
        <w:rPr>
          <w:color w:val="000000"/>
          <w:szCs w:val="20"/>
        </w:rPr>
        <w:t xml:space="preserve">related </w:t>
      </w:r>
      <w:r w:rsidR="009871F8">
        <w:rPr>
          <w:color w:val="000000"/>
          <w:szCs w:val="20"/>
        </w:rPr>
        <w:t>to computing, including cyberbullying, sexting, and the privacy of information online.</w:t>
      </w:r>
    </w:p>
    <w:p w14:paraId="2B582781" w14:textId="77777777" w:rsidR="00251D02" w:rsidRPr="004C67A1" w:rsidRDefault="00251D02" w:rsidP="00251D02">
      <w:pPr>
        <w:suppressAutoHyphens w:val="0"/>
        <w:autoSpaceDE w:val="0"/>
        <w:autoSpaceDN w:val="0"/>
        <w:adjustRightInd w:val="0"/>
        <w:rPr>
          <w:color w:val="000000"/>
        </w:rPr>
      </w:pPr>
    </w:p>
    <w:p w14:paraId="6FF04CAA" w14:textId="77777777" w:rsidR="008E4429" w:rsidRDefault="008E4429" w:rsidP="00251D02">
      <w:pPr>
        <w:pStyle w:val="Heading1"/>
        <w:numPr>
          <w:ilvl w:val="0"/>
          <w:numId w:val="0"/>
        </w:numPr>
        <w:rPr>
          <w:b/>
          <w:bCs/>
          <w:sz w:val="32"/>
          <w:u w:val="single"/>
        </w:rPr>
      </w:pPr>
      <w:r>
        <w:rPr>
          <w:b/>
          <w:bCs/>
          <w:sz w:val="32"/>
          <w:u w:val="single"/>
        </w:rPr>
        <w:t>Learning Objectives</w:t>
      </w:r>
    </w:p>
    <w:p w14:paraId="70B9F690" w14:textId="77777777" w:rsidR="008E4429" w:rsidRDefault="008E4429" w:rsidP="006D65B3"/>
    <w:p w14:paraId="2934E63A" w14:textId="77777777" w:rsidR="008E4429" w:rsidRPr="008E4429" w:rsidRDefault="008E4429" w:rsidP="008E4429">
      <w:pPr>
        <w:numPr>
          <w:ilvl w:val="0"/>
          <w:numId w:val="13"/>
        </w:numPr>
      </w:pPr>
      <w:r w:rsidRPr="008E4429">
        <w:t>Use ethical reasoning to evaluate soc</w:t>
      </w:r>
      <w:r>
        <w:t>ial issues related to computing</w:t>
      </w:r>
    </w:p>
    <w:p w14:paraId="6D7118E8" w14:textId="77777777" w:rsidR="008E4429" w:rsidRPr="008E4429" w:rsidRDefault="008E4429" w:rsidP="008E4429">
      <w:pPr>
        <w:numPr>
          <w:ilvl w:val="0"/>
          <w:numId w:val="13"/>
        </w:numPr>
      </w:pPr>
      <w:r w:rsidRPr="008E4429">
        <w:t xml:space="preserve">Understand the issues involved in digitally sharing </w:t>
      </w:r>
      <w:r w:rsidRPr="00D4295A">
        <w:t>cop</w:t>
      </w:r>
      <w:r w:rsidRPr="00D44115">
        <w:t>ywritten</w:t>
      </w:r>
      <w:r w:rsidRPr="00783144">
        <w:t xml:space="preserve"> i</w:t>
      </w:r>
      <w:r w:rsidRPr="008E4429">
        <w:t>ntellectual property, such as music, videos, photographs,</w:t>
      </w:r>
      <w:r>
        <w:t xml:space="preserve"> books, and video game software</w:t>
      </w:r>
    </w:p>
    <w:p w14:paraId="26D57451" w14:textId="77777777" w:rsidR="008E4429" w:rsidRPr="008E4429" w:rsidRDefault="008E4429" w:rsidP="008E4429">
      <w:pPr>
        <w:numPr>
          <w:ilvl w:val="0"/>
          <w:numId w:val="13"/>
        </w:numPr>
      </w:pPr>
      <w:r w:rsidRPr="008E4429">
        <w:t>Discuss trade-offs between the rights of personal privacy and governments</w:t>
      </w:r>
      <w:r w:rsidR="00BE6714">
        <w:t>’</w:t>
      </w:r>
      <w:r w:rsidRPr="008E4429">
        <w:t xml:space="preserve"> co</w:t>
      </w:r>
      <w:r>
        <w:t>ncerns with safety and security</w:t>
      </w:r>
    </w:p>
    <w:p w14:paraId="65DC20F7" w14:textId="77777777" w:rsidR="008E4429" w:rsidRPr="008E4429" w:rsidRDefault="008E4429" w:rsidP="008E4429">
      <w:pPr>
        <w:numPr>
          <w:ilvl w:val="0"/>
          <w:numId w:val="13"/>
        </w:numPr>
      </w:pPr>
      <w:r w:rsidRPr="008E4429">
        <w:t>Provide arguments that support and oppose hackers who claim</w:t>
      </w:r>
      <w:r>
        <w:t xml:space="preserve"> to be performing a social good</w:t>
      </w:r>
    </w:p>
    <w:p w14:paraId="48E97FE4" w14:textId="77777777" w:rsidR="008E4429" w:rsidRPr="008E4429" w:rsidRDefault="008E4429" w:rsidP="008E4429">
      <w:pPr>
        <w:numPr>
          <w:ilvl w:val="0"/>
          <w:numId w:val="13"/>
        </w:numPr>
      </w:pPr>
      <w:r w:rsidRPr="008E4429">
        <w:t>Describe cyberbullying and why legal remed</w:t>
      </w:r>
      <w:r>
        <w:t>ies are so difficult to apply</w:t>
      </w:r>
    </w:p>
    <w:p w14:paraId="40DC37B4" w14:textId="77777777" w:rsidR="008E4429" w:rsidRPr="008E4429" w:rsidRDefault="008E4429" w:rsidP="008E4429">
      <w:pPr>
        <w:numPr>
          <w:ilvl w:val="0"/>
          <w:numId w:val="13"/>
        </w:numPr>
      </w:pPr>
      <w:r w:rsidRPr="008E4429">
        <w:t xml:space="preserve">Explain the potential dangers that have arisen from the </w:t>
      </w:r>
      <w:r>
        <w:t>enormous growth of social media</w:t>
      </w:r>
    </w:p>
    <w:p w14:paraId="5B51C11E" w14:textId="77777777" w:rsidR="008E4429" w:rsidRDefault="008E4429" w:rsidP="006D65B3">
      <w:pPr>
        <w:numPr>
          <w:ilvl w:val="0"/>
          <w:numId w:val="13"/>
        </w:numPr>
      </w:pPr>
      <w:r w:rsidRPr="008E4429">
        <w:t>Discuss how social media makes it easier to globally disse</w:t>
      </w:r>
      <w:r>
        <w:t xml:space="preserve">minate </w:t>
      </w:r>
      <w:r w:rsidRPr="008E4429">
        <w:t xml:space="preserve">rumors and false information that can have a profound </w:t>
      </w:r>
      <w:r>
        <w:t>effect on governments worldwide</w:t>
      </w:r>
    </w:p>
    <w:p w14:paraId="6A6A75BC" w14:textId="77777777" w:rsidR="008E4429" w:rsidRPr="006D65B3" w:rsidRDefault="008E4429" w:rsidP="006D65B3"/>
    <w:p w14:paraId="1133A556" w14:textId="77777777" w:rsidR="00251D02" w:rsidRPr="00320BA4" w:rsidRDefault="00251D02" w:rsidP="00251D02">
      <w:pPr>
        <w:pStyle w:val="Heading1"/>
        <w:numPr>
          <w:ilvl w:val="0"/>
          <w:numId w:val="0"/>
        </w:numPr>
        <w:rPr>
          <w:b/>
          <w:bCs/>
          <w:sz w:val="32"/>
          <w:u w:val="single"/>
        </w:rPr>
      </w:pPr>
      <w:r w:rsidRPr="00320BA4">
        <w:rPr>
          <w:b/>
          <w:bCs/>
          <w:sz w:val="32"/>
          <w:u w:val="single"/>
        </w:rPr>
        <w:t>Teaching Tips</w:t>
      </w:r>
    </w:p>
    <w:p w14:paraId="055A8746" w14:textId="77777777" w:rsidR="00251D02" w:rsidRPr="00320BA4" w:rsidRDefault="00251D02" w:rsidP="00251D02">
      <w:pPr>
        <w:pStyle w:val="Heading2"/>
        <w:numPr>
          <w:ilvl w:val="0"/>
          <w:numId w:val="0"/>
        </w:numPr>
        <w:tabs>
          <w:tab w:val="left" w:pos="0"/>
        </w:tabs>
        <w:ind w:left="810"/>
        <w:rPr>
          <w:b/>
          <w:sz w:val="28"/>
          <w:szCs w:val="28"/>
        </w:rPr>
      </w:pPr>
    </w:p>
    <w:p w14:paraId="7D04304A" w14:textId="77777777" w:rsidR="00251D02" w:rsidRPr="007B297E" w:rsidRDefault="00251D02" w:rsidP="00251D02">
      <w:pPr>
        <w:rPr>
          <w:b/>
          <w:bCs/>
          <w:sz w:val="28"/>
          <w:szCs w:val="28"/>
          <w:u w:val="single"/>
          <w:lang w:eastAsia="en-US"/>
        </w:rPr>
      </w:pPr>
      <w:r>
        <w:rPr>
          <w:b/>
          <w:bCs/>
          <w:sz w:val="28"/>
          <w:szCs w:val="28"/>
          <w:u w:val="single"/>
          <w:lang w:eastAsia="en-US"/>
        </w:rPr>
        <w:t>1</w:t>
      </w:r>
      <w:r w:rsidR="0094704C">
        <w:rPr>
          <w:b/>
          <w:bCs/>
          <w:sz w:val="28"/>
          <w:szCs w:val="28"/>
          <w:u w:val="single"/>
          <w:lang w:eastAsia="en-US"/>
        </w:rPr>
        <w:t>7</w:t>
      </w:r>
      <w:r>
        <w:rPr>
          <w:b/>
          <w:bCs/>
          <w:sz w:val="28"/>
          <w:szCs w:val="28"/>
          <w:u w:val="single"/>
          <w:lang w:eastAsia="en-US"/>
        </w:rPr>
        <w:t>.1</w:t>
      </w:r>
      <w:r w:rsidRPr="007B297E">
        <w:rPr>
          <w:b/>
          <w:bCs/>
          <w:sz w:val="28"/>
          <w:szCs w:val="28"/>
          <w:u w:val="single"/>
          <w:lang w:eastAsia="en-US"/>
        </w:rPr>
        <w:t xml:space="preserve"> </w:t>
      </w:r>
      <w:r>
        <w:rPr>
          <w:b/>
          <w:bCs/>
          <w:sz w:val="28"/>
          <w:szCs w:val="28"/>
          <w:u w:val="single"/>
          <w:lang w:eastAsia="en-US"/>
        </w:rPr>
        <w:t>Introduction</w:t>
      </w:r>
    </w:p>
    <w:p w14:paraId="24BD7900" w14:textId="77777777" w:rsidR="00251D02" w:rsidRPr="00320BA4" w:rsidRDefault="00251D02" w:rsidP="00251D02">
      <w:pPr>
        <w:ind w:left="360"/>
      </w:pPr>
    </w:p>
    <w:p w14:paraId="13D7C10E" w14:textId="77777777" w:rsidR="00251D02" w:rsidRPr="006D65B3" w:rsidRDefault="00486C99" w:rsidP="00251D02">
      <w:pPr>
        <w:numPr>
          <w:ilvl w:val="0"/>
          <w:numId w:val="5"/>
        </w:numPr>
        <w:tabs>
          <w:tab w:val="left" w:pos="720"/>
        </w:tabs>
      </w:pPr>
      <w:r>
        <w:rPr>
          <w:color w:val="000000"/>
        </w:rPr>
        <w:t>Emphasize that this chapter is not about the technical aspects of computing.</w:t>
      </w:r>
    </w:p>
    <w:p w14:paraId="5715F792" w14:textId="77777777" w:rsidR="00486C99" w:rsidRPr="006D65B3" w:rsidRDefault="00486C99" w:rsidP="006D65B3">
      <w:pPr>
        <w:ind w:left="720"/>
      </w:pPr>
    </w:p>
    <w:p w14:paraId="00C792CE" w14:textId="77777777" w:rsidR="00486C99" w:rsidRPr="006D65B3" w:rsidRDefault="00486C99" w:rsidP="00251D02">
      <w:pPr>
        <w:numPr>
          <w:ilvl w:val="0"/>
          <w:numId w:val="5"/>
        </w:numPr>
        <w:tabs>
          <w:tab w:val="left" w:pos="720"/>
        </w:tabs>
      </w:pPr>
      <w:r>
        <w:rPr>
          <w:color w:val="000000"/>
        </w:rPr>
        <w:t xml:space="preserve">This chapter focuses on the </w:t>
      </w:r>
      <w:r>
        <w:rPr>
          <w:i/>
          <w:color w:val="000000"/>
        </w:rPr>
        <w:t>human</w:t>
      </w:r>
      <w:r>
        <w:rPr>
          <w:color w:val="000000"/>
        </w:rPr>
        <w:t xml:space="preserve"> issues lurking behind the technical details.</w:t>
      </w:r>
    </w:p>
    <w:p w14:paraId="0357987F" w14:textId="77777777" w:rsidR="00486C99" w:rsidRDefault="00486C99" w:rsidP="006D65B3"/>
    <w:p w14:paraId="5281E155" w14:textId="77777777" w:rsidR="00486C99" w:rsidRPr="006D65B3" w:rsidRDefault="00486C99" w:rsidP="00251D02">
      <w:pPr>
        <w:numPr>
          <w:ilvl w:val="0"/>
          <w:numId w:val="5"/>
        </w:numPr>
        <w:tabs>
          <w:tab w:val="left" w:pos="720"/>
        </w:tabs>
      </w:pPr>
      <w:r>
        <w:rPr>
          <w:color w:val="000000"/>
        </w:rPr>
        <w:t>Emphasize a focus on personal privacy, societal issue, and ethics around technology.</w:t>
      </w:r>
    </w:p>
    <w:p w14:paraId="5BAE4AC2" w14:textId="77777777" w:rsidR="00486C99" w:rsidRDefault="00486C99" w:rsidP="006D65B3"/>
    <w:p w14:paraId="4876DD00" w14:textId="77777777" w:rsidR="00486C99" w:rsidRPr="00AA3A20" w:rsidRDefault="00486C99" w:rsidP="00251D02">
      <w:pPr>
        <w:numPr>
          <w:ilvl w:val="0"/>
          <w:numId w:val="5"/>
        </w:numPr>
        <w:tabs>
          <w:tab w:val="left" w:pos="720"/>
        </w:tabs>
      </w:pPr>
      <w:r>
        <w:rPr>
          <w:color w:val="000000"/>
        </w:rPr>
        <w:t>Prepare students to focus heavily on social media and the enormous impact it has on information access and privacy topics</w:t>
      </w:r>
    </w:p>
    <w:p w14:paraId="130931C1" w14:textId="77777777" w:rsidR="00251D02" w:rsidRDefault="00251D02" w:rsidP="00251D02">
      <w:pPr>
        <w:pStyle w:val="MediumGrid1-Accent2"/>
        <w:ind w:left="0"/>
        <w:rPr>
          <w:u w:val="double"/>
        </w:rPr>
      </w:pPr>
    </w:p>
    <w:p w14:paraId="62C66A0A" w14:textId="77777777" w:rsidR="00251D02" w:rsidRPr="00615BB3" w:rsidRDefault="00251D02" w:rsidP="00251D02">
      <w:pPr>
        <w:rPr>
          <w:u w:val="single"/>
        </w:rPr>
      </w:pPr>
      <w:r>
        <w:rPr>
          <w:b/>
          <w:bCs/>
          <w:sz w:val="28"/>
          <w:szCs w:val="28"/>
          <w:u w:val="single"/>
          <w:lang w:eastAsia="en-US"/>
        </w:rPr>
        <w:t>1</w:t>
      </w:r>
      <w:r w:rsidR="0094704C">
        <w:rPr>
          <w:b/>
          <w:bCs/>
          <w:sz w:val="28"/>
          <w:szCs w:val="28"/>
          <w:u w:val="single"/>
          <w:lang w:eastAsia="en-US"/>
        </w:rPr>
        <w:t>7</w:t>
      </w:r>
      <w:r w:rsidRPr="00615BB3">
        <w:rPr>
          <w:b/>
          <w:bCs/>
          <w:sz w:val="28"/>
          <w:szCs w:val="28"/>
          <w:u w:val="single"/>
          <w:lang w:eastAsia="en-US"/>
        </w:rPr>
        <w:t xml:space="preserve">.2 </w:t>
      </w:r>
      <w:r w:rsidR="0094704C">
        <w:rPr>
          <w:b/>
          <w:bCs/>
          <w:sz w:val="28"/>
          <w:szCs w:val="28"/>
          <w:u w:val="single"/>
          <w:lang w:eastAsia="en-US"/>
        </w:rPr>
        <w:t>Case Studies</w:t>
      </w:r>
    </w:p>
    <w:p w14:paraId="70DEF2EC" w14:textId="77777777" w:rsidR="00251D02" w:rsidRPr="00320BA4" w:rsidRDefault="00251D02" w:rsidP="00251D02"/>
    <w:p w14:paraId="341A3A27" w14:textId="77777777" w:rsidR="00A1037F" w:rsidRDefault="00A1037F" w:rsidP="00251D02">
      <w:pPr>
        <w:numPr>
          <w:ilvl w:val="0"/>
          <w:numId w:val="17"/>
        </w:numPr>
      </w:pPr>
      <w:r>
        <w:t xml:space="preserve">Introduce the term </w:t>
      </w:r>
      <w:r>
        <w:rPr>
          <w:b/>
        </w:rPr>
        <w:t>peer-to-peer file sharing</w:t>
      </w:r>
      <w:r>
        <w:t>.</w:t>
      </w:r>
    </w:p>
    <w:p w14:paraId="6D35ABBA" w14:textId="77777777" w:rsidR="00A1037F" w:rsidRDefault="00A1037F" w:rsidP="006D65B3">
      <w:pPr>
        <w:ind w:left="720"/>
      </w:pPr>
    </w:p>
    <w:p w14:paraId="3F09FC4D" w14:textId="77777777" w:rsidR="00251D02" w:rsidRDefault="00FE5DFF" w:rsidP="00251D02">
      <w:pPr>
        <w:numPr>
          <w:ilvl w:val="0"/>
          <w:numId w:val="17"/>
        </w:numPr>
      </w:pPr>
      <w:r>
        <w:t>The first case study</w:t>
      </w:r>
      <w:r w:rsidR="003D6613">
        <w:t xml:space="preserve"> (</w:t>
      </w:r>
      <w:r w:rsidR="005F6B76">
        <w:rPr>
          <w:i/>
        </w:rPr>
        <w:t>Is it Sharing or Stealing?)</w:t>
      </w:r>
      <w:r>
        <w:t xml:space="preserve"> relates to the sharing of </w:t>
      </w:r>
      <w:r w:rsidR="005F6B76">
        <w:t xml:space="preserve">media </w:t>
      </w:r>
      <w:r>
        <w:t>files online. Discuss the history of Napster</w:t>
      </w:r>
      <w:r w:rsidR="005F6B76">
        <w:t>, the first peer</w:t>
      </w:r>
      <w:r w:rsidR="00665E9D">
        <w:t>-</w:t>
      </w:r>
      <w:r w:rsidR="005F6B76">
        <w:t>to</w:t>
      </w:r>
      <w:r w:rsidR="00665E9D">
        <w:t>-</w:t>
      </w:r>
      <w:r w:rsidR="005F6B76">
        <w:t xml:space="preserve">peer sharing network that allowed people to </w:t>
      </w:r>
      <w:r w:rsidR="00A1037F">
        <w:t xml:space="preserve">download and distribute digital media files, primarily MP3s at the </w:t>
      </w:r>
      <w:r w:rsidR="00A1037F">
        <w:lastRenderedPageBreak/>
        <w:t>time</w:t>
      </w:r>
      <w:r>
        <w:t>. Note that file sharing includes music, photographs, and movies, and relates to copyright law.</w:t>
      </w:r>
    </w:p>
    <w:p w14:paraId="7D20E804" w14:textId="77777777" w:rsidR="00FE5DFF" w:rsidRDefault="00FE5DFF" w:rsidP="00FE5DFF">
      <w:pPr>
        <w:ind w:left="720"/>
      </w:pPr>
    </w:p>
    <w:p w14:paraId="7271DDAE" w14:textId="77777777" w:rsidR="007958F4" w:rsidRDefault="00FE5DFF" w:rsidP="00251D02">
      <w:pPr>
        <w:numPr>
          <w:ilvl w:val="0"/>
          <w:numId w:val="17"/>
        </w:numPr>
      </w:pPr>
      <w:r>
        <w:t xml:space="preserve">Introduce the term </w:t>
      </w:r>
      <w:r>
        <w:rPr>
          <w:b/>
        </w:rPr>
        <w:t>ethics</w:t>
      </w:r>
      <w:r>
        <w:t>, and note that there is a difference between what is legal and what is ethical.</w:t>
      </w:r>
      <w:r w:rsidR="003F0D4A">
        <w:t xml:space="preserve"> </w:t>
      </w:r>
      <w:r>
        <w:t>This chapter focuses on ethics, rather than legality.</w:t>
      </w:r>
    </w:p>
    <w:p w14:paraId="155262B6" w14:textId="77777777" w:rsidR="007958F4" w:rsidRDefault="007958F4" w:rsidP="006D65B3"/>
    <w:p w14:paraId="14A19565" w14:textId="77777777" w:rsidR="007958F4" w:rsidRDefault="00FE5DFF" w:rsidP="00251D02">
      <w:pPr>
        <w:numPr>
          <w:ilvl w:val="0"/>
          <w:numId w:val="17"/>
        </w:numPr>
      </w:pPr>
      <w:r>
        <w:t xml:space="preserve">Introduce the terms </w:t>
      </w:r>
      <w:r>
        <w:rPr>
          <w:b/>
        </w:rPr>
        <w:t>consequentialism</w:t>
      </w:r>
      <w:r>
        <w:t xml:space="preserve"> and </w:t>
      </w:r>
      <w:r>
        <w:rPr>
          <w:b/>
        </w:rPr>
        <w:t>utilitarianism</w:t>
      </w:r>
      <w:r>
        <w:t xml:space="preserve"> and develop some simple examples to illustrate them. Carefully describe the utilitarian argument that MP3 copying is morally fine. Go through the utilitarian argument that MP3 copying is morally wrong with equal care.</w:t>
      </w:r>
    </w:p>
    <w:p w14:paraId="15ECFCCA" w14:textId="77777777" w:rsidR="007958F4" w:rsidRDefault="007958F4" w:rsidP="006D65B3"/>
    <w:p w14:paraId="3FAA9498" w14:textId="77777777" w:rsidR="00FE5DFF" w:rsidRDefault="00FE5DFF" w:rsidP="00251D02">
      <w:pPr>
        <w:numPr>
          <w:ilvl w:val="0"/>
          <w:numId w:val="17"/>
        </w:numPr>
      </w:pPr>
      <w:r>
        <w:t xml:space="preserve">Introduce the term </w:t>
      </w:r>
      <w:r>
        <w:rPr>
          <w:b/>
        </w:rPr>
        <w:t>dialectic</w:t>
      </w:r>
      <w:r>
        <w:t xml:space="preserve"> and encourage your students to participate in a discussion.</w:t>
      </w:r>
    </w:p>
    <w:p w14:paraId="0E136270" w14:textId="77777777" w:rsidR="00FE5DFF" w:rsidRDefault="00FE5DFF" w:rsidP="00FE5DFF"/>
    <w:p w14:paraId="18B426A6" w14:textId="77777777" w:rsidR="00890429" w:rsidRDefault="00890429" w:rsidP="00FE5DFF"/>
    <w:tbl>
      <w:tblPr>
        <w:tblpPr w:leftFromText="180" w:rightFromText="180" w:vertAnchor="text" w:horzAnchor="page" w:tblpX="2109" w:tblpY="-184"/>
        <w:tblW w:w="9311" w:type="dxa"/>
        <w:tblLayout w:type="fixed"/>
        <w:tblLook w:val="0000" w:firstRow="0" w:lastRow="0" w:firstColumn="0" w:lastColumn="0" w:noHBand="0" w:noVBand="0"/>
      </w:tblPr>
      <w:tblGrid>
        <w:gridCol w:w="1620"/>
        <w:gridCol w:w="7691"/>
      </w:tblGrid>
      <w:tr w:rsidR="00890429" w:rsidRPr="00320BA4" w14:paraId="29127454" w14:textId="77777777" w:rsidTr="00890429">
        <w:tc>
          <w:tcPr>
            <w:tcW w:w="1620" w:type="dxa"/>
            <w:tcBorders>
              <w:top w:val="single" w:sz="4" w:space="0" w:color="000000"/>
              <w:left w:val="single" w:sz="4" w:space="0" w:color="000000"/>
              <w:bottom w:val="single" w:sz="4" w:space="0" w:color="000000"/>
            </w:tcBorders>
            <w:shd w:val="clear" w:color="auto" w:fill="BFBFBF"/>
            <w:vAlign w:val="center"/>
          </w:tcPr>
          <w:p w14:paraId="523B7E7A" w14:textId="77777777" w:rsidR="00890429" w:rsidRPr="00320BA4" w:rsidRDefault="00890429" w:rsidP="00890429">
            <w:pPr>
              <w:pStyle w:val="Heading7"/>
              <w:tabs>
                <w:tab w:val="clear" w:pos="810"/>
                <w:tab w:val="left" w:pos="0"/>
                <w:tab w:val="left" w:pos="1002"/>
              </w:tabs>
              <w:ind w:left="0"/>
            </w:pPr>
            <w:r w:rsidRPr="00320BA4">
              <w:rPr>
                <w:b/>
                <w:i/>
              </w:rPr>
              <w:t>Teaching Tip</w:t>
            </w:r>
            <w:r w:rsidRPr="00320BA4">
              <w:t xml:space="preserve"> </w:t>
            </w:r>
          </w:p>
          <w:p w14:paraId="4F6FF5CC" w14:textId="77777777" w:rsidR="00890429" w:rsidRPr="00320BA4" w:rsidRDefault="00890429" w:rsidP="00890429"/>
        </w:tc>
        <w:tc>
          <w:tcPr>
            <w:tcW w:w="7691" w:type="dxa"/>
            <w:tcBorders>
              <w:top w:val="single" w:sz="4" w:space="0" w:color="000000"/>
              <w:left w:val="single" w:sz="4" w:space="0" w:color="000000"/>
              <w:bottom w:val="single" w:sz="4" w:space="0" w:color="000000"/>
              <w:right w:val="single" w:sz="4" w:space="0" w:color="000000"/>
            </w:tcBorders>
            <w:vAlign w:val="center"/>
          </w:tcPr>
          <w:p w14:paraId="15356708" w14:textId="77777777" w:rsidR="00890429" w:rsidRDefault="00890429" w:rsidP="00890429">
            <w:pPr>
              <w:snapToGrid w:val="0"/>
            </w:pPr>
          </w:p>
          <w:p w14:paraId="3CBE622B" w14:textId="77777777" w:rsidR="00890429" w:rsidRDefault="00890429" w:rsidP="00890429">
            <w:pPr>
              <w:snapToGrid w:val="0"/>
            </w:pPr>
            <w:r>
              <w:t xml:space="preserve">This chapter is a great opportunity to get students discussing and engaging in critical thinking. </w:t>
            </w:r>
            <w:r w:rsidR="006978FC">
              <w:t>If leading discussions is not your forte, there are many resources available, e.g.</w:t>
            </w:r>
            <w:r w:rsidR="000E715B">
              <w:t>,</w:t>
            </w:r>
            <w:r w:rsidR="006978FC">
              <w:t xml:space="preserve"> </w:t>
            </w:r>
            <w:hyperlink r:id="rId7" w:history="1">
              <w:r w:rsidR="006978FC" w:rsidRPr="002706C5">
                <w:rPr>
                  <w:rStyle w:val="Hyperlink"/>
                </w:rPr>
                <w:t>http://www.sch</w:t>
              </w:r>
              <w:r w:rsidR="006978FC" w:rsidRPr="002706C5">
                <w:rPr>
                  <w:rStyle w:val="Hyperlink"/>
                </w:rPr>
                <w:t>r</w:t>
              </w:r>
              <w:r w:rsidR="006978FC" w:rsidRPr="002706C5">
                <w:rPr>
                  <w:rStyle w:val="Hyperlink"/>
                </w:rPr>
                <w:t>eyerinstitute.psu.edu/Tools/Discuss/</w:t>
              </w:r>
            </w:hyperlink>
            <w:r w:rsidR="006978FC">
              <w:t xml:space="preserve"> </w:t>
            </w:r>
          </w:p>
          <w:p w14:paraId="6EC8D14D" w14:textId="77777777" w:rsidR="00890429" w:rsidRPr="00F55D3F" w:rsidRDefault="00890429" w:rsidP="00890429">
            <w:pPr>
              <w:snapToGrid w:val="0"/>
            </w:pPr>
          </w:p>
        </w:tc>
      </w:tr>
    </w:tbl>
    <w:p w14:paraId="44059002" w14:textId="77777777" w:rsidR="00170274" w:rsidRDefault="00FE5DFF" w:rsidP="00251D02">
      <w:pPr>
        <w:numPr>
          <w:ilvl w:val="0"/>
          <w:numId w:val="17"/>
        </w:numPr>
      </w:pPr>
      <w:r>
        <w:t xml:space="preserve">The second case study </w:t>
      </w:r>
      <w:r w:rsidR="003D6613">
        <w:t>(</w:t>
      </w:r>
      <w:r w:rsidR="007F3C30">
        <w:rPr>
          <w:i/>
        </w:rPr>
        <w:t>Legalized Snooping</w:t>
      </w:r>
      <w:r w:rsidR="000E715B">
        <w:rPr>
          <w:i/>
        </w:rPr>
        <w:t>—</w:t>
      </w:r>
      <w:r w:rsidR="003D6613" w:rsidRPr="003D6613">
        <w:rPr>
          <w:i/>
        </w:rPr>
        <w:t>Privacy vs. Security</w:t>
      </w:r>
      <w:r w:rsidR="003D6613">
        <w:t xml:space="preserve">) </w:t>
      </w:r>
      <w:r>
        <w:t xml:space="preserve">relates to </w:t>
      </w:r>
      <w:r w:rsidR="00F26DFB">
        <w:t>the issue of lawful intercept (LI) systems</w:t>
      </w:r>
      <w:r w:rsidR="00170274">
        <w:t>. Discuss the ease of wiretaps in the past with landline phones and talk about how such things have become more complex with the advent of wireless phones, Voice Over Internet Protocol (VOIP), and other technological advancements.</w:t>
      </w:r>
    </w:p>
    <w:p w14:paraId="2472803C" w14:textId="77777777" w:rsidR="00170274" w:rsidRDefault="00170274" w:rsidP="006D65B3">
      <w:pPr>
        <w:ind w:left="720"/>
      </w:pPr>
    </w:p>
    <w:p w14:paraId="57AE39AA" w14:textId="77777777" w:rsidR="00FE5DFF" w:rsidRDefault="00F26DFB" w:rsidP="00251D02">
      <w:pPr>
        <w:numPr>
          <w:ilvl w:val="0"/>
          <w:numId w:val="17"/>
        </w:numPr>
      </w:pPr>
      <w:r>
        <w:t xml:space="preserve"> Go over the technology</w:t>
      </w:r>
      <w:r w:rsidR="00170274">
        <w:t xml:space="preserve"> of modern wiretapping</w:t>
      </w:r>
      <w:r>
        <w:t xml:space="preserve"> carefully and its implications. Talk about the issue of misuse both by government and by hackers, and go over the details of the misuse in Greece in 2004</w:t>
      </w:r>
      <w:r w:rsidR="00BA4B15">
        <w:t>–</w:t>
      </w:r>
      <w:r>
        <w:t>2005.</w:t>
      </w:r>
    </w:p>
    <w:p w14:paraId="51E70D9E" w14:textId="77777777" w:rsidR="00F26DFB" w:rsidRDefault="00F26DFB" w:rsidP="00F26DFB"/>
    <w:p w14:paraId="28023E97" w14:textId="77777777" w:rsidR="00317E10" w:rsidRDefault="00F26DFB" w:rsidP="00251D02">
      <w:pPr>
        <w:numPr>
          <w:ilvl w:val="0"/>
          <w:numId w:val="17"/>
        </w:numPr>
      </w:pPr>
      <w:r>
        <w:t xml:space="preserve">Introduce the term </w:t>
      </w:r>
      <w:r>
        <w:rPr>
          <w:b/>
        </w:rPr>
        <w:t>analogy</w:t>
      </w:r>
      <w:r>
        <w:t xml:space="preserve">, and describe how we might use analogies for ethical reasoning. Talk about the strengths and weaknesses of using analogies. </w:t>
      </w:r>
    </w:p>
    <w:p w14:paraId="7927F8AD" w14:textId="77777777" w:rsidR="00317E10" w:rsidRDefault="00317E10" w:rsidP="006D65B3"/>
    <w:p w14:paraId="0D7BEC2D" w14:textId="77777777" w:rsidR="00F26DFB" w:rsidRDefault="00F26DFB" w:rsidP="00251D02">
      <w:pPr>
        <w:numPr>
          <w:ilvl w:val="0"/>
          <w:numId w:val="17"/>
        </w:numPr>
      </w:pPr>
      <w:r>
        <w:t>Go through the details of the first analogy: LI is like requiring everyone to record all their face-to-face conversations. Discuss what fits and what doesn’t fit. Then go through the second analogy: LI is like suspicious activity reporting in banking. Again discuss what fits and what doesn’t fit. Emphasize that the parts that don’t fit are often the interesting and central parts of the original problem.</w:t>
      </w:r>
    </w:p>
    <w:p w14:paraId="66204067" w14:textId="77777777" w:rsidR="00F26DFB" w:rsidRDefault="00F26DFB" w:rsidP="00F26DFB"/>
    <w:p w14:paraId="7E53A93F" w14:textId="77777777" w:rsidR="00F26DFB" w:rsidRDefault="00F26DFB" w:rsidP="00251D02">
      <w:pPr>
        <w:numPr>
          <w:ilvl w:val="0"/>
          <w:numId w:val="17"/>
        </w:numPr>
      </w:pPr>
      <w:r>
        <w:t>Go through the utilitarian reasoning about the LI issue, based on the outcomes of the analogies. Ask students to identify any additional information that would be needed to make a final decision about the ethical status of LI systems.</w:t>
      </w:r>
    </w:p>
    <w:p w14:paraId="6A90E36D" w14:textId="77777777" w:rsidR="0049578A" w:rsidRDefault="0049578A" w:rsidP="0049578A"/>
    <w:p w14:paraId="5371AB15" w14:textId="77777777" w:rsidR="0049578A" w:rsidRDefault="0049578A" w:rsidP="00251D02">
      <w:pPr>
        <w:numPr>
          <w:ilvl w:val="0"/>
          <w:numId w:val="17"/>
        </w:numPr>
      </w:pPr>
      <w:r>
        <w:t>The third case study is about hackers who see themselves as p</w:t>
      </w:r>
      <w:r w:rsidR="00F41D0B">
        <w:t xml:space="preserve">olitical activists. Introduce </w:t>
      </w:r>
      <w:r>
        <w:t>the WikiLeaks and Anonymous organizations and their purposes. Discuss t</w:t>
      </w:r>
      <w:r w:rsidR="00890429">
        <w:t xml:space="preserve">he </w:t>
      </w:r>
      <w:r w:rsidR="00503FB9">
        <w:t>burglary</w:t>
      </w:r>
      <w:r w:rsidR="00890429">
        <w:t xml:space="preserve"> analogy and </w:t>
      </w:r>
      <w:r>
        <w:t>the utilitarian argument about costs and benefits of hacking for political purposes.</w:t>
      </w:r>
    </w:p>
    <w:p w14:paraId="4ABD2057" w14:textId="77777777" w:rsidR="00424041" w:rsidRDefault="00424041" w:rsidP="006D65B3"/>
    <w:p w14:paraId="548E9008" w14:textId="77777777" w:rsidR="00424041" w:rsidRDefault="00424041" w:rsidP="00251D02">
      <w:pPr>
        <w:numPr>
          <w:ilvl w:val="0"/>
          <w:numId w:val="17"/>
        </w:numPr>
      </w:pPr>
      <w:r>
        <w:t xml:space="preserve">Introduce the term </w:t>
      </w:r>
      <w:r>
        <w:rPr>
          <w:b/>
        </w:rPr>
        <w:t>hacktivism</w:t>
      </w:r>
      <w:r>
        <w:t>.</w:t>
      </w:r>
    </w:p>
    <w:p w14:paraId="7C38685B" w14:textId="77777777" w:rsidR="0049578A" w:rsidRDefault="0049578A" w:rsidP="0049578A"/>
    <w:p w14:paraId="1B086904" w14:textId="77777777" w:rsidR="0049578A" w:rsidRDefault="0049578A" w:rsidP="00251D02">
      <w:pPr>
        <w:numPr>
          <w:ilvl w:val="0"/>
          <w:numId w:val="17"/>
        </w:numPr>
      </w:pPr>
      <w:r>
        <w:t xml:space="preserve">Introduce the term </w:t>
      </w:r>
      <w:r>
        <w:rPr>
          <w:b/>
        </w:rPr>
        <w:t>deontology</w:t>
      </w:r>
      <w:r>
        <w:t xml:space="preserve"> and examine the hacking issue from its perspective: the duties we humans have to each other. Introduce the two relevant parts of the “Hacker Ethic” and examine them from a deontological perspective.</w:t>
      </w:r>
    </w:p>
    <w:p w14:paraId="2CB17EF8" w14:textId="77777777" w:rsidR="0049578A" w:rsidRDefault="0049578A" w:rsidP="0049578A"/>
    <w:p w14:paraId="3060B2A2" w14:textId="77777777" w:rsidR="0049578A" w:rsidRDefault="0049578A" w:rsidP="00251D02">
      <w:pPr>
        <w:numPr>
          <w:ilvl w:val="0"/>
          <w:numId w:val="17"/>
        </w:numPr>
      </w:pPr>
      <w:r>
        <w:t>Examine the set of skills for ethical reasoning introduced in this chapter, and the analogy of “paramedic ethics.” Go over the list of questions to be asked whe</w:t>
      </w:r>
      <w:r w:rsidR="00567B81">
        <w:t xml:space="preserve">n faced with an ethical problem: who are the stakeholders, what is at stake, what are the duties and responsibilities of each stakeholder, are there analogous situations, and how do they clarify the situation? </w:t>
      </w:r>
    </w:p>
    <w:p w14:paraId="08B1AFB8" w14:textId="77777777" w:rsidR="00567B81" w:rsidRDefault="00567B81" w:rsidP="00567B81"/>
    <w:p w14:paraId="23AEE888" w14:textId="77777777" w:rsidR="00204756" w:rsidRDefault="00567B81" w:rsidP="00251D02">
      <w:pPr>
        <w:numPr>
          <w:ilvl w:val="0"/>
          <w:numId w:val="17"/>
        </w:numPr>
      </w:pPr>
      <w:r>
        <w:t xml:space="preserve">The fourth case study </w:t>
      </w:r>
      <w:r w:rsidR="00CE0A11">
        <w:t>(</w:t>
      </w:r>
      <w:r w:rsidR="00CE0A11" w:rsidRPr="00CE0A11">
        <w:rPr>
          <w:i/>
        </w:rPr>
        <w:t>Genetic Information and Medical Research</w:t>
      </w:r>
      <w:r w:rsidR="00CE0A11">
        <w:t xml:space="preserve">) </w:t>
      </w:r>
      <w:r>
        <w:t xml:space="preserve">involves the collection and use of genetic information for medical research. Emphasize that this case study is artificial, though plausible: your doctor wants to collect skin cell samples to send to a research project about </w:t>
      </w:r>
      <w:r w:rsidR="00204756">
        <w:t>genetic diseases. The project belongs to a big pharmaceutical company</w:t>
      </w:r>
      <w:r>
        <w:t xml:space="preserve">. </w:t>
      </w:r>
    </w:p>
    <w:p w14:paraId="081B7636" w14:textId="77777777" w:rsidR="00204756" w:rsidRDefault="00204756" w:rsidP="00204756"/>
    <w:p w14:paraId="2092B010" w14:textId="77777777" w:rsidR="005A6D97" w:rsidRPr="005A6D97" w:rsidRDefault="00567B81" w:rsidP="005A6D97">
      <w:pPr>
        <w:numPr>
          <w:ilvl w:val="0"/>
          <w:numId w:val="17"/>
        </w:numPr>
      </w:pPr>
      <w:r>
        <w:t>Use the questions from the preceding section to guide the discussion.</w:t>
      </w:r>
      <w:r w:rsidR="00204756">
        <w:t xml:space="preserve"> You, your doctor, PHARM CO, and sufferers of the genetic disease(s) are the stakeholders. </w:t>
      </w:r>
      <w:r w:rsidR="00D32988">
        <w:t>At stake are your personal information, money, and a possible treatment.</w:t>
      </w:r>
      <w:r w:rsidR="00204756">
        <w:t xml:space="preserve"> </w:t>
      </w:r>
      <w:r w:rsidR="00D32988">
        <w:t xml:space="preserve">Duties and responsibilities are more complicated: go over them carefully, and solicit input from your students. The book suggests the analogies of Red Cross blood donations and for-profit companies that </w:t>
      </w:r>
      <w:r w:rsidR="00D47C65">
        <w:t>solicit donations for a charity</w:t>
      </w:r>
      <w:r w:rsidR="00D32988">
        <w:t>.</w:t>
      </w:r>
    </w:p>
    <w:p w14:paraId="3679235D" w14:textId="77777777" w:rsidR="005A6D97" w:rsidRDefault="005A6D97" w:rsidP="00FE5DFF">
      <w:pPr>
        <w:pStyle w:val="MediumGrid1-Accent2"/>
        <w:ind w:left="0"/>
        <w:rPr>
          <w:u w:val="double"/>
        </w:rPr>
      </w:pPr>
    </w:p>
    <w:p w14:paraId="604E808C" w14:textId="77777777" w:rsidR="005A6D97" w:rsidRDefault="005A6D97" w:rsidP="00FE5DFF">
      <w:pPr>
        <w:pStyle w:val="MediumGrid1-Accent2"/>
        <w:ind w:left="0"/>
        <w:rPr>
          <w:u w:val="double"/>
        </w:rPr>
      </w:pPr>
    </w:p>
    <w:p w14:paraId="3EA66BED" w14:textId="77777777" w:rsidR="00FE5DFF" w:rsidRPr="00C40D24" w:rsidRDefault="00FE5DFF" w:rsidP="00FE5DFF">
      <w:pPr>
        <w:pStyle w:val="Footer"/>
        <w:tabs>
          <w:tab w:val="clear" w:pos="4320"/>
          <w:tab w:val="clear" w:pos="8640"/>
        </w:tabs>
        <w:rPr>
          <w:b/>
          <w:bCs/>
        </w:rPr>
      </w:pPr>
      <w:r>
        <w:rPr>
          <w:b/>
          <w:bCs/>
        </w:rPr>
        <w:t>Quick Quiz 1</w:t>
      </w:r>
    </w:p>
    <w:p w14:paraId="1187409C" w14:textId="77777777" w:rsidR="00FE5DFF" w:rsidRPr="00320BA4" w:rsidRDefault="00FE5DFF" w:rsidP="00FE5DFF">
      <w:pPr>
        <w:pStyle w:val="Footer"/>
        <w:tabs>
          <w:tab w:val="clear" w:pos="4320"/>
          <w:tab w:val="clear" w:pos="8640"/>
        </w:tabs>
        <w:rPr>
          <w:b/>
          <w:bCs/>
          <w:u w:val="single"/>
        </w:rPr>
      </w:pPr>
    </w:p>
    <w:p w14:paraId="0CC66E87" w14:textId="77777777" w:rsidR="00FE5DFF" w:rsidRDefault="00D47C65" w:rsidP="00FE5DFF">
      <w:pPr>
        <w:numPr>
          <w:ilvl w:val="0"/>
          <w:numId w:val="24"/>
        </w:numPr>
        <w:rPr>
          <w:color w:val="000000"/>
          <w:szCs w:val="20"/>
        </w:rPr>
      </w:pPr>
      <w:r>
        <w:rPr>
          <w:color w:val="000000"/>
          <w:szCs w:val="20"/>
        </w:rPr>
        <w:t>An ethical approach that emphasizes the change in happiness for everyone is called ____________.</w:t>
      </w:r>
    </w:p>
    <w:p w14:paraId="338AD9F4" w14:textId="77777777" w:rsidR="00FE5DFF" w:rsidRPr="00A02AC8" w:rsidRDefault="00D47C65" w:rsidP="00FE5DFF">
      <w:pPr>
        <w:ind w:left="720"/>
        <w:rPr>
          <w:color w:val="000000"/>
          <w:szCs w:val="20"/>
        </w:rPr>
      </w:pPr>
      <w:r>
        <w:rPr>
          <w:color w:val="000000"/>
          <w:szCs w:val="20"/>
        </w:rPr>
        <w:t>Answer: utilitarianism</w:t>
      </w:r>
    </w:p>
    <w:p w14:paraId="70D84638" w14:textId="77777777" w:rsidR="00FE5DFF" w:rsidRPr="00F8236F" w:rsidRDefault="00FE5DFF" w:rsidP="00FE5DFF">
      <w:pPr>
        <w:numPr>
          <w:ilvl w:val="0"/>
          <w:numId w:val="24"/>
        </w:numPr>
        <w:rPr>
          <w:color w:val="000000"/>
          <w:szCs w:val="20"/>
        </w:rPr>
      </w:pPr>
      <w:r>
        <w:t xml:space="preserve">(True or False) A </w:t>
      </w:r>
      <w:r w:rsidR="00503FB9">
        <w:t>“</w:t>
      </w:r>
      <w:r w:rsidR="00D47C65">
        <w:t>dialectic</w:t>
      </w:r>
      <w:r w:rsidR="00503FB9">
        <w:t>”</w:t>
      </w:r>
      <w:r w:rsidR="00D47C65">
        <w:t xml:space="preserve"> is a discussion that alternates views from each side of an issue, with the goal of increasing understanding and finding areas of agreement.</w:t>
      </w:r>
    </w:p>
    <w:p w14:paraId="340AD7B8" w14:textId="77777777" w:rsidR="00FE5DFF" w:rsidRPr="00821570" w:rsidRDefault="00D47C65" w:rsidP="00FE5DFF">
      <w:pPr>
        <w:ind w:left="720"/>
        <w:rPr>
          <w:color w:val="000000"/>
          <w:szCs w:val="20"/>
        </w:rPr>
      </w:pPr>
      <w:r>
        <w:t>Answer: True</w:t>
      </w:r>
    </w:p>
    <w:p w14:paraId="1F026D9C" w14:textId="77777777" w:rsidR="00D47C65" w:rsidRDefault="00F41D0B" w:rsidP="00D47C65">
      <w:pPr>
        <w:numPr>
          <w:ilvl w:val="0"/>
          <w:numId w:val="24"/>
        </w:numPr>
        <w:rPr>
          <w:color w:val="000000"/>
          <w:szCs w:val="20"/>
        </w:rPr>
      </w:pPr>
      <w:r>
        <w:t xml:space="preserve"> </w:t>
      </w:r>
      <w:r w:rsidR="00D47C65">
        <w:t>(True or False) An analogous situation must match the primary situation exactly to be of use.</w:t>
      </w:r>
      <w:r w:rsidR="00D47C65">
        <w:rPr>
          <w:color w:val="000000"/>
          <w:szCs w:val="20"/>
        </w:rPr>
        <w:t xml:space="preserve"> </w:t>
      </w:r>
    </w:p>
    <w:p w14:paraId="3B33C341" w14:textId="77777777" w:rsidR="00FE5DFF" w:rsidRPr="00D47C65" w:rsidRDefault="00FE5DFF" w:rsidP="00D47C65">
      <w:pPr>
        <w:ind w:left="720"/>
        <w:rPr>
          <w:color w:val="000000"/>
          <w:szCs w:val="20"/>
        </w:rPr>
      </w:pPr>
      <w:r>
        <w:t xml:space="preserve">Answer: </w:t>
      </w:r>
      <w:r w:rsidR="00D47C65">
        <w:t>False</w:t>
      </w:r>
    </w:p>
    <w:p w14:paraId="4BD65653" w14:textId="77777777" w:rsidR="00D47C65" w:rsidRPr="00D47C65" w:rsidRDefault="00D47C65" w:rsidP="00D47C65">
      <w:pPr>
        <w:numPr>
          <w:ilvl w:val="0"/>
          <w:numId w:val="24"/>
        </w:numPr>
        <w:rPr>
          <w:color w:val="000000"/>
          <w:szCs w:val="20"/>
        </w:rPr>
      </w:pPr>
      <w:r>
        <w:t xml:space="preserve">List at least two questions that you should ask when using the “paramedic method.” </w:t>
      </w:r>
    </w:p>
    <w:p w14:paraId="78BA9374" w14:textId="77777777" w:rsidR="00D47C65" w:rsidRPr="00D47C65" w:rsidRDefault="00D47C65" w:rsidP="00D47C65">
      <w:pPr>
        <w:ind w:left="720"/>
        <w:rPr>
          <w:color w:val="000000"/>
          <w:szCs w:val="20"/>
        </w:rPr>
      </w:pPr>
      <w:r>
        <w:t>Answer: Any two of</w:t>
      </w:r>
      <w:r w:rsidR="00CB1ECF">
        <w:t xml:space="preserve"> the following</w:t>
      </w:r>
      <w:r w:rsidR="00503FB9">
        <w:t>:</w:t>
      </w:r>
      <w:r>
        <w:t xml:space="preserve"> who are the stakeholders, what is at stake, what are the duties and</w:t>
      </w:r>
      <w:r w:rsidR="005A6D97">
        <w:t xml:space="preserve"> responsibilities, and what </w:t>
      </w:r>
      <w:r>
        <w:t>analogies apply</w:t>
      </w:r>
      <w:r w:rsidR="00D44F0F">
        <w:t>?</w:t>
      </w:r>
    </w:p>
    <w:p w14:paraId="28B7B929" w14:textId="77777777" w:rsidR="00FE5DFF" w:rsidRDefault="00FE5DFF" w:rsidP="00FE5DFF">
      <w:pPr>
        <w:rPr>
          <w:color w:val="000000"/>
          <w:szCs w:val="20"/>
        </w:rPr>
      </w:pPr>
    </w:p>
    <w:p w14:paraId="2B4722A7" w14:textId="77777777" w:rsidR="00251D02" w:rsidRDefault="00251D02" w:rsidP="00251D02"/>
    <w:p w14:paraId="63092274" w14:textId="77777777" w:rsidR="00251D02" w:rsidRPr="00615BB3" w:rsidRDefault="00251D02" w:rsidP="00251D02">
      <w:pPr>
        <w:rPr>
          <w:u w:val="single"/>
        </w:rPr>
      </w:pPr>
      <w:r>
        <w:rPr>
          <w:b/>
          <w:bCs/>
          <w:sz w:val="28"/>
          <w:szCs w:val="28"/>
          <w:u w:val="single"/>
          <w:lang w:eastAsia="en-US"/>
        </w:rPr>
        <w:t>1</w:t>
      </w:r>
      <w:r w:rsidR="0094704C">
        <w:rPr>
          <w:b/>
          <w:bCs/>
          <w:sz w:val="28"/>
          <w:szCs w:val="28"/>
          <w:u w:val="single"/>
          <w:lang w:eastAsia="en-US"/>
        </w:rPr>
        <w:t>7</w:t>
      </w:r>
      <w:r w:rsidRPr="00615BB3">
        <w:rPr>
          <w:b/>
          <w:bCs/>
          <w:sz w:val="28"/>
          <w:szCs w:val="28"/>
          <w:u w:val="single"/>
          <w:lang w:eastAsia="en-US"/>
        </w:rPr>
        <w:t>.</w:t>
      </w:r>
      <w:r>
        <w:rPr>
          <w:b/>
          <w:bCs/>
          <w:sz w:val="28"/>
          <w:szCs w:val="28"/>
          <w:u w:val="single"/>
          <w:lang w:eastAsia="en-US"/>
        </w:rPr>
        <w:t>3</w:t>
      </w:r>
      <w:r w:rsidRPr="00615BB3">
        <w:rPr>
          <w:b/>
          <w:bCs/>
          <w:sz w:val="28"/>
          <w:szCs w:val="28"/>
          <w:u w:val="single"/>
          <w:lang w:eastAsia="en-US"/>
        </w:rPr>
        <w:t xml:space="preserve"> </w:t>
      </w:r>
      <w:r w:rsidR="0094704C">
        <w:rPr>
          <w:b/>
          <w:bCs/>
          <w:sz w:val="28"/>
          <w:szCs w:val="28"/>
          <w:u w:val="single"/>
          <w:lang w:eastAsia="en-US"/>
        </w:rPr>
        <w:t>Personal Privacy and Social Networks</w:t>
      </w:r>
    </w:p>
    <w:p w14:paraId="707BA869" w14:textId="77777777" w:rsidR="00251D02" w:rsidRPr="00320BA4" w:rsidRDefault="00251D02" w:rsidP="00251D02"/>
    <w:p w14:paraId="52F8B00A" w14:textId="77777777" w:rsidR="00731A3A" w:rsidRDefault="00F12905" w:rsidP="00251D02">
      <w:pPr>
        <w:numPr>
          <w:ilvl w:val="0"/>
          <w:numId w:val="27"/>
        </w:numPr>
      </w:pPr>
      <w:r>
        <w:t xml:space="preserve">Emphasize the individual side of ethics in </w:t>
      </w:r>
      <w:r w:rsidR="005127F7">
        <w:t>regards to social media and how</w:t>
      </w:r>
      <w:r w:rsidR="00D47C65">
        <w:t xml:space="preserve"> devastating </w:t>
      </w:r>
      <w:r w:rsidR="005127F7">
        <w:t xml:space="preserve">it can be </w:t>
      </w:r>
      <w:r w:rsidR="00731A3A">
        <w:t>when somebody’s privacy is breached</w:t>
      </w:r>
      <w:r w:rsidR="00D47C65">
        <w:t>.</w:t>
      </w:r>
    </w:p>
    <w:p w14:paraId="29865F0E" w14:textId="77777777" w:rsidR="00731A3A" w:rsidRDefault="00731A3A" w:rsidP="006D65B3">
      <w:pPr>
        <w:ind w:left="720"/>
      </w:pPr>
    </w:p>
    <w:p w14:paraId="22F95363" w14:textId="77777777" w:rsidR="00251D02" w:rsidRDefault="00D47C65" w:rsidP="00251D02">
      <w:pPr>
        <w:numPr>
          <w:ilvl w:val="0"/>
          <w:numId w:val="27"/>
        </w:numPr>
      </w:pPr>
      <w:r>
        <w:lastRenderedPageBreak/>
        <w:t>When encouraging students to participate in these discussions, be careful to make the class discussion a safe place for all students, and be sensitive to students who may have experienced some of these issues.</w:t>
      </w:r>
    </w:p>
    <w:p w14:paraId="5200B263" w14:textId="77777777" w:rsidR="00D47C65" w:rsidRDefault="00D47C65" w:rsidP="00D47C65">
      <w:pPr>
        <w:ind w:left="720"/>
      </w:pPr>
    </w:p>
    <w:tbl>
      <w:tblPr>
        <w:tblpPr w:leftFromText="180" w:rightFromText="180" w:vertAnchor="text" w:horzAnchor="page" w:tblpX="2189" w:tblpY="1456"/>
        <w:tblW w:w="9311" w:type="dxa"/>
        <w:tblLayout w:type="fixed"/>
        <w:tblLook w:val="0000" w:firstRow="0" w:lastRow="0" w:firstColumn="0" w:lastColumn="0" w:noHBand="0" w:noVBand="0"/>
      </w:tblPr>
      <w:tblGrid>
        <w:gridCol w:w="1620"/>
        <w:gridCol w:w="7691"/>
      </w:tblGrid>
      <w:tr w:rsidR="00F41D0B" w:rsidRPr="00320BA4" w14:paraId="775CE77F" w14:textId="77777777" w:rsidTr="00F41D0B">
        <w:tc>
          <w:tcPr>
            <w:tcW w:w="1620" w:type="dxa"/>
            <w:tcBorders>
              <w:top w:val="single" w:sz="4" w:space="0" w:color="000000"/>
              <w:left w:val="single" w:sz="4" w:space="0" w:color="000000"/>
              <w:bottom w:val="single" w:sz="4" w:space="0" w:color="000000"/>
            </w:tcBorders>
            <w:shd w:val="clear" w:color="auto" w:fill="BFBFBF"/>
            <w:vAlign w:val="center"/>
          </w:tcPr>
          <w:p w14:paraId="7FC86D5B" w14:textId="77777777" w:rsidR="00F41D0B" w:rsidRPr="00320BA4" w:rsidRDefault="00F41D0B" w:rsidP="00F41D0B">
            <w:pPr>
              <w:pStyle w:val="Heading7"/>
              <w:tabs>
                <w:tab w:val="clear" w:pos="810"/>
                <w:tab w:val="left" w:pos="0"/>
                <w:tab w:val="left" w:pos="1002"/>
              </w:tabs>
              <w:ind w:left="0"/>
            </w:pPr>
            <w:r w:rsidRPr="00320BA4">
              <w:rPr>
                <w:b/>
                <w:i/>
              </w:rPr>
              <w:t>Teaching Tip</w:t>
            </w:r>
            <w:r w:rsidRPr="00320BA4">
              <w:t xml:space="preserve"> </w:t>
            </w:r>
          </w:p>
          <w:p w14:paraId="471843C1" w14:textId="77777777" w:rsidR="00F41D0B" w:rsidRPr="00320BA4" w:rsidRDefault="00F41D0B" w:rsidP="00F41D0B"/>
        </w:tc>
        <w:tc>
          <w:tcPr>
            <w:tcW w:w="7691" w:type="dxa"/>
            <w:tcBorders>
              <w:top w:val="single" w:sz="4" w:space="0" w:color="000000"/>
              <w:left w:val="single" w:sz="4" w:space="0" w:color="000000"/>
              <w:bottom w:val="single" w:sz="4" w:space="0" w:color="000000"/>
              <w:right w:val="single" w:sz="4" w:space="0" w:color="000000"/>
            </w:tcBorders>
            <w:vAlign w:val="center"/>
          </w:tcPr>
          <w:p w14:paraId="08EC1B28" w14:textId="77777777" w:rsidR="00F41D0B" w:rsidRDefault="00F41D0B" w:rsidP="00F41D0B">
            <w:pPr>
              <w:snapToGrid w:val="0"/>
            </w:pPr>
          </w:p>
          <w:p w14:paraId="64DA916A" w14:textId="77777777" w:rsidR="00F41D0B" w:rsidRDefault="00F41D0B" w:rsidP="00F41D0B">
            <w:pPr>
              <w:snapToGrid w:val="0"/>
            </w:pPr>
            <w:r>
              <w:t xml:space="preserve">To illuminate the ways in which personal information can be collected online, consider a </w:t>
            </w:r>
            <w:r w:rsidR="006F19D8">
              <w:t>website</w:t>
            </w:r>
            <w:r>
              <w:t xml:space="preserve"> like this:</w:t>
            </w:r>
            <w:r w:rsidR="00503FB9">
              <w:t xml:space="preserve"> </w:t>
            </w:r>
            <w:hyperlink r:id="rId8" w:history="1">
              <w:r w:rsidRPr="002706C5">
                <w:rPr>
                  <w:rStyle w:val="Hyperlink"/>
                </w:rPr>
                <w:t>http://w</w:t>
              </w:r>
              <w:r w:rsidRPr="002706C5">
                <w:rPr>
                  <w:rStyle w:val="Hyperlink"/>
                </w:rPr>
                <w:t>w</w:t>
              </w:r>
              <w:r w:rsidRPr="002706C5">
                <w:rPr>
                  <w:rStyle w:val="Hyperlink"/>
                </w:rPr>
                <w:t>w.spokeo.com/</w:t>
              </w:r>
            </w:hyperlink>
            <w:r w:rsidR="006609E4">
              <w:t>.</w:t>
            </w:r>
            <w:r w:rsidR="00503FB9">
              <w:t xml:space="preserve"> </w:t>
            </w:r>
            <w:r>
              <w:t>Have students put in their names, or their parents’ names to see what information comes up.</w:t>
            </w:r>
          </w:p>
          <w:p w14:paraId="30097F14" w14:textId="77777777" w:rsidR="00F41D0B" w:rsidRPr="00F55D3F" w:rsidRDefault="00F41D0B" w:rsidP="00F41D0B">
            <w:pPr>
              <w:snapToGrid w:val="0"/>
            </w:pPr>
          </w:p>
        </w:tc>
      </w:tr>
    </w:tbl>
    <w:p w14:paraId="4229ED0C" w14:textId="77777777" w:rsidR="00D47C65" w:rsidRDefault="00D47C65" w:rsidP="00251D02">
      <w:pPr>
        <w:numPr>
          <w:ilvl w:val="0"/>
          <w:numId w:val="27"/>
        </w:numPr>
      </w:pPr>
      <w:r>
        <w:t xml:space="preserve">Introduce the term </w:t>
      </w:r>
      <w:r>
        <w:rPr>
          <w:b/>
        </w:rPr>
        <w:t>cyberbullying</w:t>
      </w:r>
      <w:r>
        <w:t xml:space="preserve">, and discuss some well-known cases of it. Introduce the term </w:t>
      </w:r>
      <w:r>
        <w:rPr>
          <w:b/>
        </w:rPr>
        <w:t>sexting</w:t>
      </w:r>
      <w:r>
        <w:t xml:space="preserve">, and discuss the pitfalls for those who engage in it. Discuss the public nature of postings to blogs and social media, and the legal freedom others have to widely disseminate such postings. </w:t>
      </w:r>
    </w:p>
    <w:p w14:paraId="5D77AD37" w14:textId="77777777" w:rsidR="00D47C65" w:rsidRDefault="00D47C65" w:rsidP="00D47C65"/>
    <w:p w14:paraId="533CF83D" w14:textId="77777777" w:rsidR="00F41D0B" w:rsidRDefault="00F41D0B" w:rsidP="00D47C65"/>
    <w:p w14:paraId="650C0D28" w14:textId="77777777" w:rsidR="00D47C65" w:rsidRPr="00253957" w:rsidRDefault="00D47C65" w:rsidP="00251D02">
      <w:pPr>
        <w:numPr>
          <w:ilvl w:val="0"/>
          <w:numId w:val="27"/>
        </w:numPr>
      </w:pPr>
      <w:r>
        <w:t>The second-to-last paragraph in this section contains advice about what NOT to post online.</w:t>
      </w:r>
      <w:r w:rsidR="00503FB9">
        <w:t xml:space="preserve"> </w:t>
      </w:r>
      <w:r>
        <w:t>It might be worth providing that text as is.</w:t>
      </w:r>
    </w:p>
    <w:p w14:paraId="1A619EEF" w14:textId="77777777" w:rsidR="00251D02" w:rsidRDefault="00251D02" w:rsidP="00251D02"/>
    <w:p w14:paraId="2E1B03C7" w14:textId="77777777" w:rsidR="00251D02" w:rsidRDefault="00251D02" w:rsidP="00251D02"/>
    <w:p w14:paraId="5D6CB1AC" w14:textId="77777777" w:rsidR="00251D02" w:rsidRDefault="00251D02" w:rsidP="00251D02">
      <w:pPr>
        <w:rPr>
          <w:b/>
          <w:bCs/>
          <w:sz w:val="28"/>
          <w:szCs w:val="28"/>
          <w:u w:val="single"/>
          <w:lang w:eastAsia="en-US"/>
        </w:rPr>
      </w:pPr>
      <w:r>
        <w:rPr>
          <w:b/>
          <w:bCs/>
          <w:sz w:val="28"/>
          <w:szCs w:val="28"/>
          <w:u w:val="single"/>
          <w:lang w:eastAsia="en-US"/>
        </w:rPr>
        <w:t>1</w:t>
      </w:r>
      <w:r w:rsidR="0094704C">
        <w:rPr>
          <w:b/>
          <w:bCs/>
          <w:sz w:val="28"/>
          <w:szCs w:val="28"/>
          <w:u w:val="single"/>
          <w:lang w:eastAsia="en-US"/>
        </w:rPr>
        <w:t>7</w:t>
      </w:r>
      <w:r w:rsidRPr="00615BB3">
        <w:rPr>
          <w:b/>
          <w:bCs/>
          <w:sz w:val="28"/>
          <w:szCs w:val="28"/>
          <w:u w:val="single"/>
          <w:lang w:eastAsia="en-US"/>
        </w:rPr>
        <w:t>.</w:t>
      </w:r>
      <w:r>
        <w:rPr>
          <w:b/>
          <w:bCs/>
          <w:sz w:val="28"/>
          <w:szCs w:val="28"/>
          <w:u w:val="single"/>
          <w:lang w:eastAsia="en-US"/>
        </w:rPr>
        <w:t>4</w:t>
      </w:r>
      <w:r w:rsidRPr="00615BB3">
        <w:rPr>
          <w:b/>
          <w:bCs/>
          <w:sz w:val="28"/>
          <w:szCs w:val="28"/>
          <w:u w:val="single"/>
          <w:lang w:eastAsia="en-US"/>
        </w:rPr>
        <w:t xml:space="preserve"> </w:t>
      </w:r>
      <w:r w:rsidR="000F32F6">
        <w:rPr>
          <w:b/>
          <w:bCs/>
          <w:sz w:val="28"/>
          <w:szCs w:val="28"/>
          <w:u w:val="single"/>
          <w:lang w:eastAsia="en-US"/>
        </w:rPr>
        <w:t>Fake News, Politics, and Social Media</w:t>
      </w:r>
    </w:p>
    <w:p w14:paraId="2DE8FF28" w14:textId="77777777" w:rsidR="00D72A91" w:rsidRPr="00320BA4" w:rsidRDefault="00D72A91" w:rsidP="00251D02"/>
    <w:p w14:paraId="5E917C0B" w14:textId="77777777" w:rsidR="00643CD2" w:rsidRDefault="00643CD2" w:rsidP="00251D02">
      <w:pPr>
        <w:numPr>
          <w:ilvl w:val="0"/>
          <w:numId w:val="28"/>
        </w:numPr>
      </w:pPr>
      <w:r>
        <w:t xml:space="preserve">Discuss the term </w:t>
      </w:r>
      <w:r>
        <w:rPr>
          <w:b/>
        </w:rPr>
        <w:t>fake news</w:t>
      </w:r>
      <w:r>
        <w:t>, its past and its impact in the world today. Use examples from the 2016 election.</w:t>
      </w:r>
    </w:p>
    <w:p w14:paraId="0E509C06" w14:textId="77777777" w:rsidR="00643CD2" w:rsidRDefault="00643CD2" w:rsidP="006D65B3">
      <w:pPr>
        <w:ind w:left="720"/>
      </w:pPr>
    </w:p>
    <w:p w14:paraId="457E467B" w14:textId="77777777" w:rsidR="003D5880" w:rsidRDefault="003D5880" w:rsidP="00251D02">
      <w:pPr>
        <w:numPr>
          <w:ilvl w:val="0"/>
          <w:numId w:val="28"/>
        </w:numPr>
      </w:pPr>
      <w:r>
        <w:t>Discuss the term unmoderated in regards to “news” stories being published with little to no oversight on the reporting. Talk about how this has affected the conversation around Global Warming and Russia.</w:t>
      </w:r>
    </w:p>
    <w:p w14:paraId="1862AE49" w14:textId="77777777" w:rsidR="003D5880" w:rsidRDefault="003D5880" w:rsidP="006D65B3"/>
    <w:p w14:paraId="1CC4D294" w14:textId="77777777" w:rsidR="003D5880" w:rsidRDefault="003D5880" w:rsidP="003D5880">
      <w:pPr>
        <w:numPr>
          <w:ilvl w:val="0"/>
          <w:numId w:val="28"/>
        </w:numPr>
      </w:pPr>
      <w:r>
        <w:t>Talk about some of the forms of Fake News:</w:t>
      </w:r>
    </w:p>
    <w:p w14:paraId="45CF4A1D" w14:textId="77777777" w:rsidR="003D5880" w:rsidRDefault="003D5880" w:rsidP="006D65B3">
      <w:pPr>
        <w:numPr>
          <w:ilvl w:val="1"/>
          <w:numId w:val="28"/>
        </w:numPr>
      </w:pPr>
      <w:r>
        <w:t>Imposter sites</w:t>
      </w:r>
    </w:p>
    <w:p w14:paraId="3C5B05EA" w14:textId="77777777" w:rsidR="003D5880" w:rsidRDefault="003D5880" w:rsidP="006D65B3">
      <w:pPr>
        <w:numPr>
          <w:ilvl w:val="1"/>
          <w:numId w:val="28"/>
        </w:numPr>
      </w:pPr>
      <w:r>
        <w:t>Manipulated content</w:t>
      </w:r>
    </w:p>
    <w:p w14:paraId="0AFEB183" w14:textId="77777777" w:rsidR="003D5880" w:rsidRDefault="003D5880" w:rsidP="006D65B3">
      <w:pPr>
        <w:numPr>
          <w:ilvl w:val="1"/>
          <w:numId w:val="28"/>
        </w:numPr>
      </w:pPr>
      <w:r>
        <w:t>Fabricated content</w:t>
      </w:r>
    </w:p>
    <w:p w14:paraId="67EC9759" w14:textId="77777777" w:rsidR="003D5880" w:rsidRDefault="003D5880" w:rsidP="006D65B3"/>
    <w:p w14:paraId="7A772A57" w14:textId="77777777" w:rsidR="00251D02" w:rsidRDefault="00160E7E" w:rsidP="00251D02">
      <w:pPr>
        <w:numPr>
          <w:ilvl w:val="0"/>
          <w:numId w:val="28"/>
        </w:numPr>
      </w:pPr>
      <w:r>
        <w:t>Talk about “Pizzagate” and how a totally fabricated story caused a firestorm.</w:t>
      </w:r>
    </w:p>
    <w:p w14:paraId="48A032DB" w14:textId="77777777" w:rsidR="00160E7E" w:rsidRDefault="00160E7E" w:rsidP="006D65B3">
      <w:pPr>
        <w:ind w:left="720"/>
      </w:pPr>
    </w:p>
    <w:p w14:paraId="44CBE116" w14:textId="77777777" w:rsidR="00160E7E" w:rsidRDefault="00160E7E" w:rsidP="00251D02">
      <w:pPr>
        <w:numPr>
          <w:ilvl w:val="0"/>
          <w:numId w:val="28"/>
        </w:numPr>
      </w:pPr>
      <w:r>
        <w:t>Talk about issues in fighting fake news, considering the first amendment protect</w:t>
      </w:r>
      <w:r w:rsidR="006609E4">
        <w:t>’</w:t>
      </w:r>
      <w:r>
        <w:t>s individual rights to free speech from the government. Go over the difficulty in bringing civil suits against such purveyors of fake news.</w:t>
      </w:r>
    </w:p>
    <w:p w14:paraId="5C86E78D" w14:textId="77777777" w:rsidR="00160E7E" w:rsidRDefault="00160E7E" w:rsidP="006D65B3"/>
    <w:p w14:paraId="3E6DEEE7" w14:textId="77777777" w:rsidR="00160E7E" w:rsidRDefault="00160E7E" w:rsidP="00160E7E">
      <w:pPr>
        <w:numPr>
          <w:ilvl w:val="0"/>
          <w:numId w:val="28"/>
        </w:numPr>
      </w:pPr>
      <w:r>
        <w:t>Always check the source of seemingly inflammatory news:</w:t>
      </w:r>
    </w:p>
    <w:p w14:paraId="1A72F63A" w14:textId="77777777" w:rsidR="00160E7E" w:rsidRDefault="00160E7E" w:rsidP="006D65B3">
      <w:pPr>
        <w:numPr>
          <w:ilvl w:val="1"/>
          <w:numId w:val="28"/>
        </w:numPr>
      </w:pPr>
      <w:r>
        <w:t>Check the author</w:t>
      </w:r>
    </w:p>
    <w:p w14:paraId="475CCE89" w14:textId="77777777" w:rsidR="00160E7E" w:rsidRDefault="00160E7E" w:rsidP="006D65B3">
      <w:pPr>
        <w:numPr>
          <w:ilvl w:val="1"/>
          <w:numId w:val="28"/>
        </w:numPr>
      </w:pPr>
      <w:r>
        <w:t>Check the supporting links</w:t>
      </w:r>
    </w:p>
    <w:p w14:paraId="4E6C31D7" w14:textId="77777777" w:rsidR="00160E7E" w:rsidRDefault="00160E7E" w:rsidP="006D65B3">
      <w:pPr>
        <w:numPr>
          <w:ilvl w:val="1"/>
          <w:numId w:val="28"/>
        </w:numPr>
      </w:pPr>
      <w:r>
        <w:t>Look at who else is reporting</w:t>
      </w:r>
    </w:p>
    <w:p w14:paraId="27C0D74E" w14:textId="77777777" w:rsidR="00160E7E" w:rsidRPr="00253957" w:rsidRDefault="00160E7E" w:rsidP="006D65B3">
      <w:pPr>
        <w:numPr>
          <w:ilvl w:val="1"/>
          <w:numId w:val="28"/>
        </w:numPr>
      </w:pPr>
      <w:r>
        <w:t>Consider the intent of the story</w:t>
      </w:r>
    </w:p>
    <w:p w14:paraId="2C1088C7" w14:textId="77777777" w:rsidR="00251D02" w:rsidRDefault="00251D02" w:rsidP="00251D02"/>
    <w:p w14:paraId="115C120A" w14:textId="77777777" w:rsidR="00630C7C" w:rsidRDefault="00630C7C" w:rsidP="00251D02"/>
    <w:p w14:paraId="142CB1A6" w14:textId="77777777" w:rsidR="00630C7C" w:rsidRDefault="00630C7C" w:rsidP="00630C7C">
      <w:pPr>
        <w:rPr>
          <w:b/>
          <w:bCs/>
          <w:sz w:val="28"/>
          <w:szCs w:val="28"/>
          <w:u w:val="single"/>
          <w:lang w:eastAsia="en-US"/>
        </w:rPr>
      </w:pPr>
      <w:r>
        <w:rPr>
          <w:b/>
          <w:bCs/>
          <w:sz w:val="28"/>
          <w:szCs w:val="28"/>
          <w:u w:val="single"/>
          <w:lang w:eastAsia="en-US"/>
        </w:rPr>
        <w:t>17</w:t>
      </w:r>
      <w:r w:rsidRPr="00615BB3">
        <w:rPr>
          <w:b/>
          <w:bCs/>
          <w:sz w:val="28"/>
          <w:szCs w:val="28"/>
          <w:u w:val="single"/>
          <w:lang w:eastAsia="en-US"/>
        </w:rPr>
        <w:t>.</w:t>
      </w:r>
      <w:r>
        <w:rPr>
          <w:b/>
          <w:bCs/>
          <w:sz w:val="28"/>
          <w:szCs w:val="28"/>
          <w:u w:val="single"/>
          <w:lang w:eastAsia="en-US"/>
        </w:rPr>
        <w:t>5</w:t>
      </w:r>
      <w:r w:rsidRPr="00615BB3">
        <w:rPr>
          <w:b/>
          <w:bCs/>
          <w:sz w:val="28"/>
          <w:szCs w:val="28"/>
          <w:u w:val="single"/>
          <w:lang w:eastAsia="en-US"/>
        </w:rPr>
        <w:t xml:space="preserve"> </w:t>
      </w:r>
      <w:r>
        <w:rPr>
          <w:b/>
          <w:bCs/>
          <w:sz w:val="28"/>
          <w:szCs w:val="28"/>
          <w:u w:val="single"/>
          <w:lang w:eastAsia="en-US"/>
        </w:rPr>
        <w:t>Conclusion</w:t>
      </w:r>
    </w:p>
    <w:p w14:paraId="11A7E0A2" w14:textId="77777777" w:rsidR="00630C7C" w:rsidRDefault="00630C7C" w:rsidP="00251D02"/>
    <w:p w14:paraId="70616A96" w14:textId="77777777" w:rsidR="00251D02" w:rsidRDefault="00630C7C" w:rsidP="006D65B3">
      <w:pPr>
        <w:numPr>
          <w:ilvl w:val="0"/>
          <w:numId w:val="37"/>
        </w:numPr>
      </w:pPr>
      <w:r>
        <w:lastRenderedPageBreak/>
        <w:t>This is the highest level of abstraction in the study of computer science.</w:t>
      </w:r>
    </w:p>
    <w:p w14:paraId="6442DE1F" w14:textId="77777777" w:rsidR="00630C7C" w:rsidRDefault="00630C7C" w:rsidP="006D65B3">
      <w:pPr>
        <w:ind w:left="720"/>
      </w:pPr>
    </w:p>
    <w:p w14:paraId="74503F2C" w14:textId="77777777" w:rsidR="00630C7C" w:rsidRDefault="00630C7C" w:rsidP="006D65B3">
      <w:pPr>
        <w:numPr>
          <w:ilvl w:val="0"/>
          <w:numId w:val="37"/>
        </w:numPr>
      </w:pPr>
      <w:r>
        <w:t>Go over in brief the case studies one more time.</w:t>
      </w:r>
    </w:p>
    <w:p w14:paraId="45947B1D" w14:textId="77777777" w:rsidR="00630C7C" w:rsidRDefault="00630C7C" w:rsidP="006D65B3"/>
    <w:p w14:paraId="6C43D263" w14:textId="77777777" w:rsidR="00630C7C" w:rsidRDefault="00630C7C" w:rsidP="006D65B3">
      <w:pPr>
        <w:numPr>
          <w:ilvl w:val="0"/>
          <w:numId w:val="37"/>
        </w:numPr>
      </w:pPr>
      <w:r>
        <w:t>Talk about the road ahead for computer technology, social media, ethics, and the law.</w:t>
      </w:r>
    </w:p>
    <w:p w14:paraId="00EB0B6B" w14:textId="77777777" w:rsidR="00630C7C" w:rsidRDefault="00630C7C" w:rsidP="006D65B3"/>
    <w:p w14:paraId="5421A744" w14:textId="77777777" w:rsidR="00630C7C" w:rsidRDefault="00630C7C" w:rsidP="006D65B3">
      <w:pPr>
        <w:numPr>
          <w:ilvl w:val="0"/>
          <w:numId w:val="37"/>
        </w:numPr>
      </w:pPr>
      <w:r>
        <w:t>Remind students that just because something is legal, does not mean that it is ethical.</w:t>
      </w:r>
    </w:p>
    <w:p w14:paraId="2A1AB9AB" w14:textId="77777777" w:rsidR="00630C7C" w:rsidRPr="00320BA4" w:rsidRDefault="00630C7C" w:rsidP="00251D02"/>
    <w:p w14:paraId="5E518B84"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t>Class Discussion Topics</w:t>
      </w:r>
    </w:p>
    <w:p w14:paraId="79624235" w14:textId="77777777" w:rsidR="00251D02" w:rsidRPr="00320BA4" w:rsidRDefault="00251D02" w:rsidP="00251D02"/>
    <w:p w14:paraId="4992E3BD" w14:textId="77777777" w:rsidR="00251D02" w:rsidRPr="007613B8" w:rsidRDefault="00D6735B" w:rsidP="00251D02">
      <w:pPr>
        <w:numPr>
          <w:ilvl w:val="0"/>
          <w:numId w:val="6"/>
        </w:numPr>
        <w:tabs>
          <w:tab w:val="left" w:pos="720"/>
        </w:tabs>
        <w:rPr>
          <w:szCs w:val="20"/>
        </w:rPr>
      </w:pPr>
      <w:r>
        <w:rPr>
          <w:szCs w:val="20"/>
        </w:rPr>
        <w:t>Use the ethical tools from the chapter to discuss the ramifications of electronic medical re</w:t>
      </w:r>
      <w:r w:rsidR="00EE1405">
        <w:rPr>
          <w:szCs w:val="20"/>
        </w:rPr>
        <w:t>cords. Suppose that there was a nationwide database of electronic medical records, with strong security to try to prevent unauthorized access.</w:t>
      </w:r>
      <w:r w:rsidR="00503FB9">
        <w:rPr>
          <w:szCs w:val="20"/>
        </w:rPr>
        <w:t xml:space="preserve"> </w:t>
      </w:r>
      <w:r w:rsidR="00EE1405">
        <w:rPr>
          <w:szCs w:val="20"/>
        </w:rPr>
        <w:t>What would be the benefits and costs of such a system? Apply the “paramedic method” to analyzing this subject.</w:t>
      </w:r>
    </w:p>
    <w:p w14:paraId="2337A680" w14:textId="77777777" w:rsidR="00251D02" w:rsidRPr="00C43695" w:rsidRDefault="00251D02" w:rsidP="00251D02">
      <w:pPr>
        <w:tabs>
          <w:tab w:val="left" w:pos="720"/>
        </w:tabs>
        <w:ind w:left="360"/>
        <w:rPr>
          <w:szCs w:val="20"/>
          <w:highlight w:val="yellow"/>
        </w:rPr>
      </w:pPr>
    </w:p>
    <w:p w14:paraId="28FB3200" w14:textId="77777777" w:rsidR="00251D02" w:rsidRDefault="00D02F5F" w:rsidP="00251D02">
      <w:pPr>
        <w:numPr>
          <w:ilvl w:val="0"/>
          <w:numId w:val="6"/>
        </w:numPr>
        <w:suppressAutoHyphens w:val="0"/>
        <w:rPr>
          <w:szCs w:val="20"/>
        </w:rPr>
      </w:pPr>
      <w:r>
        <w:rPr>
          <w:szCs w:val="20"/>
        </w:rPr>
        <w:t>Compare the different ethical approaches discussed here. How are they similar and how different?</w:t>
      </w:r>
      <w:r w:rsidR="00503FB9">
        <w:rPr>
          <w:szCs w:val="20"/>
        </w:rPr>
        <w:t xml:space="preserve"> </w:t>
      </w:r>
      <w:r>
        <w:rPr>
          <w:szCs w:val="20"/>
        </w:rPr>
        <w:t>How might you choose the best approach for a given situation?</w:t>
      </w:r>
    </w:p>
    <w:p w14:paraId="47B9F800" w14:textId="77777777" w:rsidR="00251D02" w:rsidRDefault="00251D02" w:rsidP="00251D02">
      <w:pPr>
        <w:suppressAutoHyphens w:val="0"/>
        <w:rPr>
          <w:szCs w:val="20"/>
        </w:rPr>
      </w:pPr>
    </w:p>
    <w:p w14:paraId="446BF536" w14:textId="77777777" w:rsidR="00251D02" w:rsidRDefault="00D02F5F" w:rsidP="00251D02">
      <w:pPr>
        <w:numPr>
          <w:ilvl w:val="0"/>
          <w:numId w:val="6"/>
        </w:numPr>
        <w:suppressAutoHyphens w:val="0"/>
        <w:rPr>
          <w:szCs w:val="20"/>
        </w:rPr>
      </w:pPr>
      <w:r>
        <w:rPr>
          <w:szCs w:val="20"/>
        </w:rPr>
        <w:t>What efforts, if any, do you make to preserve your privacy online? Do you share images, videos, and postings publically, or do you limit access? Why have you made the decisions that you have about personal information online? What might you change in the future?</w:t>
      </w:r>
    </w:p>
    <w:p w14:paraId="7CAAF0F4" w14:textId="77777777" w:rsidR="00271355" w:rsidRDefault="00271355" w:rsidP="006D65B3">
      <w:pPr>
        <w:suppressAutoHyphens w:val="0"/>
        <w:rPr>
          <w:szCs w:val="20"/>
        </w:rPr>
      </w:pPr>
    </w:p>
    <w:p w14:paraId="44EAC6C3" w14:textId="77777777" w:rsidR="00271355" w:rsidRDefault="00271355" w:rsidP="00251D02">
      <w:pPr>
        <w:numPr>
          <w:ilvl w:val="0"/>
          <w:numId w:val="6"/>
        </w:numPr>
        <w:suppressAutoHyphens w:val="0"/>
        <w:rPr>
          <w:szCs w:val="20"/>
        </w:rPr>
      </w:pPr>
      <w:r>
        <w:rPr>
          <w:szCs w:val="20"/>
        </w:rPr>
        <w:t>Discuss the propagation of fake news. What are some methods of combating it?</w:t>
      </w:r>
    </w:p>
    <w:p w14:paraId="7DD80612" w14:textId="77777777" w:rsidR="00251D02" w:rsidRPr="00723B40" w:rsidRDefault="00251D02" w:rsidP="00251D02">
      <w:pPr>
        <w:suppressAutoHyphens w:val="0"/>
        <w:rPr>
          <w:szCs w:val="20"/>
        </w:rPr>
      </w:pPr>
    </w:p>
    <w:p w14:paraId="636DDB92" w14:textId="77777777" w:rsidR="00251D02" w:rsidRPr="007032F1" w:rsidRDefault="00251D02" w:rsidP="00251D02"/>
    <w:p w14:paraId="088D53C6" w14:textId="77777777" w:rsidR="00251D02" w:rsidRPr="007032F1" w:rsidRDefault="00251D02" w:rsidP="00251D02">
      <w:pPr>
        <w:pStyle w:val="Heading1"/>
        <w:numPr>
          <w:ilvl w:val="0"/>
          <w:numId w:val="0"/>
        </w:numPr>
        <w:rPr>
          <w:b/>
          <w:sz w:val="32"/>
          <w:szCs w:val="32"/>
          <w:u w:val="single"/>
        </w:rPr>
      </w:pPr>
      <w:r w:rsidRPr="00320BA4">
        <w:rPr>
          <w:b/>
          <w:sz w:val="32"/>
          <w:szCs w:val="32"/>
          <w:u w:val="single"/>
        </w:rPr>
        <w:t>Additional Projects</w:t>
      </w:r>
    </w:p>
    <w:p w14:paraId="30D37D57" w14:textId="77777777" w:rsidR="00251D02" w:rsidRPr="00320BA4" w:rsidRDefault="00251D02" w:rsidP="00251D02"/>
    <w:p w14:paraId="3C7C451A" w14:textId="77777777" w:rsidR="00251D02" w:rsidRDefault="00D02F5F" w:rsidP="00251D02">
      <w:pPr>
        <w:numPr>
          <w:ilvl w:val="0"/>
          <w:numId w:val="4"/>
        </w:numPr>
        <w:tabs>
          <w:tab w:val="left" w:pos="720"/>
        </w:tabs>
      </w:pPr>
      <w:r>
        <w:t>Form a group, and research the issues related to anonymity on the Internet. List the major points in favor of anonymity, and those that oppose it. Apply the paramedic method to formulate and analyze these issues.</w:t>
      </w:r>
    </w:p>
    <w:p w14:paraId="0673CFC4" w14:textId="77777777" w:rsidR="00251D02" w:rsidRDefault="00251D02" w:rsidP="00251D02">
      <w:pPr>
        <w:ind w:left="720"/>
      </w:pPr>
    </w:p>
    <w:p w14:paraId="23F63319" w14:textId="77777777" w:rsidR="00251D02" w:rsidRDefault="00DD7458" w:rsidP="00251D02">
      <w:pPr>
        <w:numPr>
          <w:ilvl w:val="0"/>
          <w:numId w:val="4"/>
        </w:numPr>
        <w:tabs>
          <w:tab w:val="left" w:pos="720"/>
        </w:tabs>
      </w:pPr>
      <w:r>
        <w:t>Telecommuting is an increasingly popular work option:</w:t>
      </w:r>
      <w:r w:rsidR="005A6D97">
        <w:t xml:space="preserve"> people who do their work in </w:t>
      </w:r>
      <w:r>
        <w:t>their houses rather than at a workplace, at least some of the time. Some groups oppose the growth of telecommuting as a job option, arguing that workers who are at home may work in less safe environments, and may be required to work too many hours, without effective government supervision. Research both sides of this question: both the positives of telecommuting and the negatives. Give an ethical analysis of permitting or requiring employees to telecommute.</w:t>
      </w:r>
    </w:p>
    <w:p w14:paraId="371315F5" w14:textId="77777777" w:rsidR="00271355" w:rsidRDefault="00271355" w:rsidP="006D65B3"/>
    <w:p w14:paraId="723E239B" w14:textId="77777777" w:rsidR="00271355" w:rsidRPr="007613B8" w:rsidRDefault="00FF245C" w:rsidP="00251D02">
      <w:pPr>
        <w:numPr>
          <w:ilvl w:val="0"/>
          <w:numId w:val="4"/>
        </w:numPr>
        <w:tabs>
          <w:tab w:val="left" w:pos="720"/>
        </w:tabs>
      </w:pPr>
      <w:r>
        <w:t xml:space="preserve">Do research on </w:t>
      </w:r>
      <w:r w:rsidR="004B585A">
        <w:t xml:space="preserve">the idea that </w:t>
      </w:r>
      <w:r w:rsidR="00271355">
        <w:t>climate change</w:t>
      </w:r>
      <w:r w:rsidR="004B585A">
        <w:t xml:space="preserve"> denial is fake news</w:t>
      </w:r>
      <w:r w:rsidR="00271355">
        <w:t>. Look at the science behind it. Investigate claims that it’s not happening and dri</w:t>
      </w:r>
      <w:r>
        <w:t>ll down in those claims to find sources for this point of view. What about finding sources for those who support the idea of climate change?</w:t>
      </w:r>
    </w:p>
    <w:p w14:paraId="54E8D5B6" w14:textId="77777777" w:rsidR="00251D02" w:rsidRPr="007613B8" w:rsidRDefault="00251D02" w:rsidP="00251D02">
      <w:pPr>
        <w:ind w:left="720"/>
      </w:pPr>
    </w:p>
    <w:p w14:paraId="035B903F" w14:textId="77777777" w:rsidR="00251D02" w:rsidRDefault="00251D02" w:rsidP="00251D02"/>
    <w:p w14:paraId="6AB96E4A" w14:textId="77777777" w:rsidR="00251D02" w:rsidRPr="00320BA4" w:rsidRDefault="00251D02" w:rsidP="00251D02"/>
    <w:p w14:paraId="66C90FEE"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lastRenderedPageBreak/>
        <w:t>Additional Resources</w:t>
      </w:r>
    </w:p>
    <w:p w14:paraId="4A7511C0" w14:textId="77777777" w:rsidR="00251D02" w:rsidRPr="00320BA4" w:rsidRDefault="00251D02" w:rsidP="00251D02"/>
    <w:p w14:paraId="0836C8FF" w14:textId="77777777" w:rsidR="00251D02" w:rsidRDefault="002D37CE" w:rsidP="00251D02">
      <w:pPr>
        <w:numPr>
          <w:ilvl w:val="0"/>
          <w:numId w:val="25"/>
        </w:numPr>
      </w:pPr>
      <w:r>
        <w:t xml:space="preserve">ETSI (European Telecommunications Standards Institute) </w:t>
      </w:r>
      <w:r w:rsidR="006F19D8">
        <w:t>website</w:t>
      </w:r>
      <w:r>
        <w:t xml:space="preserve"> about lawful interception: </w:t>
      </w:r>
      <w:hyperlink r:id="rId9" w:history="1">
        <w:r w:rsidRPr="002706C5">
          <w:rPr>
            <w:rStyle w:val="Hyperlink"/>
          </w:rPr>
          <w:t>http://www.etsi.org/WebSite/</w:t>
        </w:r>
        <w:r w:rsidRPr="002706C5">
          <w:rPr>
            <w:rStyle w:val="Hyperlink"/>
          </w:rPr>
          <w:t>T</w:t>
        </w:r>
        <w:r w:rsidRPr="002706C5">
          <w:rPr>
            <w:rStyle w:val="Hyperlink"/>
          </w:rPr>
          <w:t>echnologies/LawfulInterception.aspx</w:t>
        </w:r>
      </w:hyperlink>
      <w:r w:rsidR="00503FB9">
        <w:t xml:space="preserve"> </w:t>
      </w:r>
    </w:p>
    <w:p w14:paraId="38C994BC" w14:textId="77777777" w:rsidR="00890429" w:rsidRDefault="00890429" w:rsidP="00890429">
      <w:pPr>
        <w:ind w:left="720"/>
      </w:pPr>
    </w:p>
    <w:p w14:paraId="285BCFAF" w14:textId="77777777" w:rsidR="00251D02" w:rsidRDefault="00527C7F" w:rsidP="00251D02">
      <w:pPr>
        <w:numPr>
          <w:ilvl w:val="0"/>
          <w:numId w:val="25"/>
        </w:numPr>
      </w:pPr>
      <w:r>
        <w:t xml:space="preserve">EPIC (Electronic Privacy Information Center) </w:t>
      </w:r>
      <w:r w:rsidR="006F19D8">
        <w:t>website</w:t>
      </w:r>
      <w:r>
        <w:t xml:space="preserve">: </w:t>
      </w:r>
      <w:hyperlink r:id="rId10" w:history="1">
        <w:r w:rsidRPr="002706C5">
          <w:rPr>
            <w:rStyle w:val="Hyperlink"/>
          </w:rPr>
          <w:t>http:</w:t>
        </w:r>
        <w:r w:rsidRPr="002706C5">
          <w:rPr>
            <w:rStyle w:val="Hyperlink"/>
          </w:rPr>
          <w:t>/</w:t>
        </w:r>
        <w:r w:rsidRPr="002706C5">
          <w:rPr>
            <w:rStyle w:val="Hyperlink"/>
          </w:rPr>
          <w:t>/epic.org/</w:t>
        </w:r>
      </w:hyperlink>
      <w:r w:rsidR="00503FB9">
        <w:t xml:space="preserve"> </w:t>
      </w:r>
    </w:p>
    <w:p w14:paraId="653B28D1" w14:textId="77777777" w:rsidR="00251D02" w:rsidRDefault="00251D02" w:rsidP="00251D02"/>
    <w:p w14:paraId="2999B544" w14:textId="77777777" w:rsidR="00251D02" w:rsidRDefault="001E15B4" w:rsidP="00251D02">
      <w:pPr>
        <w:numPr>
          <w:ilvl w:val="0"/>
          <w:numId w:val="25"/>
        </w:numPr>
      </w:pPr>
      <w:r>
        <w:t xml:space="preserve">Philosophy </w:t>
      </w:r>
      <w:r w:rsidR="006F19D8">
        <w:t>website</w:t>
      </w:r>
      <w:r>
        <w:t xml:space="preserve"> about computer ethics: </w:t>
      </w:r>
      <w:hyperlink r:id="rId11" w:history="1">
        <w:r w:rsidRPr="002706C5">
          <w:rPr>
            <w:rStyle w:val="Hyperlink"/>
          </w:rPr>
          <w:t>http://</w:t>
        </w:r>
        <w:r w:rsidRPr="002706C5">
          <w:rPr>
            <w:rStyle w:val="Hyperlink"/>
          </w:rPr>
          <w:t>p</w:t>
        </w:r>
        <w:r w:rsidRPr="002706C5">
          <w:rPr>
            <w:rStyle w:val="Hyperlink"/>
          </w:rPr>
          <w:t>lato.stanford.edu/entries/ethics-computer</w:t>
        </w:r>
      </w:hyperlink>
      <w:r w:rsidR="00503FB9">
        <w:t xml:space="preserve"> </w:t>
      </w:r>
    </w:p>
    <w:p w14:paraId="08CBB54B" w14:textId="77777777" w:rsidR="004B585A" w:rsidRDefault="004B585A" w:rsidP="006D65B3"/>
    <w:p w14:paraId="09F6AB95" w14:textId="77777777" w:rsidR="004B585A" w:rsidRDefault="005E1939" w:rsidP="00251D02">
      <w:pPr>
        <w:numPr>
          <w:ilvl w:val="0"/>
          <w:numId w:val="25"/>
        </w:numPr>
      </w:pPr>
      <w:r>
        <w:t xml:space="preserve">Kean University Cyber-Ethics: </w:t>
      </w:r>
      <w:hyperlink r:id="rId12" w:history="1">
        <w:r w:rsidR="00325950" w:rsidRPr="00816BB8">
          <w:rPr>
            <w:rStyle w:val="Hyperlink"/>
          </w:rPr>
          <w:t>http://www.kean.edu/~schandle/Students/DCuento/Teaching.h</w:t>
        </w:r>
        <w:r w:rsidR="00325950" w:rsidRPr="00816BB8">
          <w:rPr>
            <w:rStyle w:val="Hyperlink"/>
          </w:rPr>
          <w:t>t</w:t>
        </w:r>
        <w:r w:rsidR="00325950" w:rsidRPr="00816BB8">
          <w:rPr>
            <w:rStyle w:val="Hyperlink"/>
          </w:rPr>
          <w:t>m</w:t>
        </w:r>
      </w:hyperlink>
    </w:p>
    <w:p w14:paraId="5721227C" w14:textId="77777777" w:rsidR="00251D02" w:rsidRDefault="00251D02" w:rsidP="006D65B3">
      <w:pPr>
        <w:ind w:left="720"/>
      </w:pPr>
    </w:p>
    <w:p w14:paraId="2D34C118" w14:textId="77777777" w:rsidR="00251D02" w:rsidRDefault="00251D02" w:rsidP="00251D02"/>
    <w:p w14:paraId="5BE08B96" w14:textId="77777777" w:rsidR="00251D02" w:rsidRPr="00320BA4" w:rsidRDefault="00251D02" w:rsidP="00251D02">
      <w:pPr>
        <w:tabs>
          <w:tab w:val="left" w:pos="720"/>
        </w:tabs>
      </w:pPr>
      <w:r w:rsidRPr="00320BA4">
        <w:rPr>
          <w:b/>
          <w:sz w:val="32"/>
          <w:szCs w:val="32"/>
          <w:u w:val="single"/>
        </w:rPr>
        <w:t>Key Terms</w:t>
      </w:r>
    </w:p>
    <w:p w14:paraId="5057D97A" w14:textId="77777777" w:rsidR="00251D02" w:rsidRPr="00320BA4" w:rsidRDefault="00251D02" w:rsidP="00251D02">
      <w:pPr>
        <w:rPr>
          <w:sz w:val="20"/>
        </w:rPr>
      </w:pPr>
    </w:p>
    <w:p w14:paraId="553EEAF2" w14:textId="77777777" w:rsidR="004D6F58" w:rsidRDefault="004D6F58" w:rsidP="004D6F58">
      <w:pPr>
        <w:numPr>
          <w:ilvl w:val="0"/>
          <w:numId w:val="16"/>
        </w:numPr>
        <w:tabs>
          <w:tab w:val="clear" w:pos="360"/>
        </w:tabs>
        <w:suppressAutoHyphens w:val="0"/>
        <w:rPr>
          <w:szCs w:val="20"/>
        </w:rPr>
      </w:pPr>
      <w:r w:rsidRPr="00D4295A">
        <w:rPr>
          <w:b/>
          <w:szCs w:val="18"/>
          <w:lang w:eastAsia="en-US"/>
        </w:rPr>
        <w:t>Analogy</w:t>
      </w:r>
      <w:r w:rsidRPr="00D4295A">
        <w:rPr>
          <w:szCs w:val="20"/>
        </w:rPr>
        <w:t>:</w:t>
      </w:r>
      <w:r w:rsidR="00077C69" w:rsidRPr="00077C69">
        <w:t xml:space="preserve"> </w:t>
      </w:r>
      <w:r w:rsidR="00077C69" w:rsidRPr="00077C69">
        <w:rPr>
          <w:lang w:eastAsia="en-US"/>
        </w:rPr>
        <w:t>Arguing about a problem by comparing it to a related problem</w:t>
      </w:r>
      <w:r w:rsidR="00503FB9">
        <w:rPr>
          <w:lang w:eastAsia="en-US"/>
        </w:rPr>
        <w:t>,</w:t>
      </w:r>
      <w:r w:rsidR="00077C69" w:rsidRPr="00077C69">
        <w:rPr>
          <w:lang w:eastAsia="en-US"/>
        </w:rPr>
        <w:t xml:space="preserve"> which you claim is very similar in terms of its ethical implications and consequences</w:t>
      </w:r>
      <w:r w:rsidR="00077C69">
        <w:rPr>
          <w:lang w:eastAsia="en-US"/>
        </w:rPr>
        <w:t>.</w:t>
      </w:r>
    </w:p>
    <w:p w14:paraId="69C826A5" w14:textId="77777777" w:rsidR="004D6F58" w:rsidRDefault="004D6F58" w:rsidP="004D6F58">
      <w:pPr>
        <w:numPr>
          <w:ilvl w:val="0"/>
          <w:numId w:val="16"/>
        </w:numPr>
        <w:tabs>
          <w:tab w:val="clear" w:pos="360"/>
        </w:tabs>
        <w:suppressAutoHyphens w:val="0"/>
        <w:rPr>
          <w:szCs w:val="20"/>
        </w:rPr>
      </w:pPr>
      <w:r>
        <w:rPr>
          <w:b/>
          <w:szCs w:val="18"/>
          <w:lang w:eastAsia="en-US"/>
        </w:rPr>
        <w:t>Consequentialism</w:t>
      </w:r>
      <w:r w:rsidRPr="0094704C">
        <w:rPr>
          <w:szCs w:val="20"/>
        </w:rPr>
        <w:t>:</w:t>
      </w:r>
      <w:r>
        <w:rPr>
          <w:szCs w:val="20"/>
        </w:rPr>
        <w:t xml:space="preserve"> </w:t>
      </w:r>
      <w:r w:rsidR="00077C69" w:rsidRPr="00077C69">
        <w:rPr>
          <w:lang w:eastAsia="en-US"/>
        </w:rPr>
        <w:t>A school of thought in ethics that focuses on the consequences of an act to determine if the act is good or bad</w:t>
      </w:r>
      <w:r>
        <w:rPr>
          <w:szCs w:val="20"/>
        </w:rPr>
        <w:t>.</w:t>
      </w:r>
    </w:p>
    <w:p w14:paraId="3E7F74E3" w14:textId="77777777" w:rsidR="004D6F58" w:rsidRPr="004D6F58" w:rsidRDefault="004D6F58" w:rsidP="004D6F58">
      <w:pPr>
        <w:numPr>
          <w:ilvl w:val="0"/>
          <w:numId w:val="16"/>
        </w:numPr>
        <w:tabs>
          <w:tab w:val="clear" w:pos="360"/>
        </w:tabs>
        <w:suppressAutoHyphens w:val="0"/>
        <w:rPr>
          <w:szCs w:val="20"/>
        </w:rPr>
      </w:pPr>
      <w:r>
        <w:rPr>
          <w:b/>
          <w:szCs w:val="18"/>
          <w:lang w:eastAsia="en-US"/>
        </w:rPr>
        <w:t>Cy</w:t>
      </w:r>
      <w:r w:rsidRPr="00D44115">
        <w:rPr>
          <w:b/>
          <w:szCs w:val="18"/>
          <w:lang w:eastAsia="en-US"/>
        </w:rPr>
        <w:t>berbu</w:t>
      </w:r>
      <w:r>
        <w:rPr>
          <w:b/>
          <w:szCs w:val="18"/>
          <w:lang w:eastAsia="en-US"/>
        </w:rPr>
        <w:t>llying</w:t>
      </w:r>
      <w:r w:rsidRPr="004D6F58">
        <w:rPr>
          <w:szCs w:val="20"/>
        </w:rPr>
        <w:t>:</w:t>
      </w:r>
      <w:r w:rsidR="00077C69">
        <w:rPr>
          <w:szCs w:val="20"/>
        </w:rPr>
        <w:t xml:space="preserve"> </w:t>
      </w:r>
      <w:r w:rsidR="00077C69" w:rsidRPr="00077C69">
        <w:rPr>
          <w:lang w:eastAsia="en-US"/>
        </w:rPr>
        <w:t>Humiliating, taunting, threatening</w:t>
      </w:r>
      <w:r w:rsidR="0054323A">
        <w:rPr>
          <w:lang w:eastAsia="en-US"/>
        </w:rPr>
        <w:t>,</w:t>
      </w:r>
      <w:r w:rsidR="00077C69" w:rsidRPr="00077C69">
        <w:rPr>
          <w:lang w:eastAsia="en-US"/>
        </w:rPr>
        <w:t xml:space="preserve"> or invading someone’s privacy using the Internet, </w:t>
      </w:r>
      <w:r w:rsidR="00077C69" w:rsidRPr="00D4295A">
        <w:rPr>
          <w:lang w:eastAsia="en-US"/>
        </w:rPr>
        <w:t>Web</w:t>
      </w:r>
      <w:r w:rsidR="00077C69" w:rsidRPr="00077C69">
        <w:rPr>
          <w:lang w:eastAsia="en-US"/>
        </w:rPr>
        <w:t>, or other type of electronic technology</w:t>
      </w:r>
      <w:r w:rsidR="00077C69">
        <w:rPr>
          <w:lang w:eastAsia="en-US"/>
        </w:rPr>
        <w:t>.</w:t>
      </w:r>
    </w:p>
    <w:p w14:paraId="3AB4065A" w14:textId="77777777" w:rsidR="004D6F58" w:rsidRDefault="004D6F58" w:rsidP="004D6F58">
      <w:pPr>
        <w:numPr>
          <w:ilvl w:val="0"/>
          <w:numId w:val="16"/>
        </w:numPr>
        <w:tabs>
          <w:tab w:val="clear" w:pos="360"/>
        </w:tabs>
        <w:suppressAutoHyphens w:val="0"/>
        <w:rPr>
          <w:szCs w:val="20"/>
        </w:rPr>
      </w:pPr>
      <w:r>
        <w:rPr>
          <w:b/>
          <w:szCs w:val="18"/>
          <w:lang w:eastAsia="en-US"/>
        </w:rPr>
        <w:t>Deontology</w:t>
      </w:r>
      <w:r w:rsidRPr="004D6F58">
        <w:rPr>
          <w:szCs w:val="20"/>
        </w:rPr>
        <w:t>:</w:t>
      </w:r>
      <w:r w:rsidR="00077C69">
        <w:rPr>
          <w:szCs w:val="20"/>
        </w:rPr>
        <w:t xml:space="preserve"> </w:t>
      </w:r>
      <w:r w:rsidR="00077C69" w:rsidRPr="00077C69">
        <w:rPr>
          <w:lang w:eastAsia="en-US"/>
        </w:rPr>
        <w:t>The study of duty and obligation; deontological arguments focus on the duties of the person acting, and how that person</w:t>
      </w:r>
      <w:r w:rsidR="0054323A">
        <w:rPr>
          <w:lang w:eastAsia="en-US"/>
        </w:rPr>
        <w:t>’</w:t>
      </w:r>
      <w:r w:rsidR="00077C69" w:rsidRPr="00077C69">
        <w:rPr>
          <w:lang w:eastAsia="en-US"/>
        </w:rPr>
        <w:t>s acts impinge on the rights of others</w:t>
      </w:r>
      <w:r w:rsidR="00077C69">
        <w:rPr>
          <w:lang w:eastAsia="en-US"/>
        </w:rPr>
        <w:t>.</w:t>
      </w:r>
    </w:p>
    <w:p w14:paraId="27647507" w14:textId="77777777" w:rsidR="004D6F58" w:rsidRDefault="004D6F58" w:rsidP="004D6F58">
      <w:pPr>
        <w:numPr>
          <w:ilvl w:val="0"/>
          <w:numId w:val="16"/>
        </w:numPr>
        <w:tabs>
          <w:tab w:val="clear" w:pos="360"/>
        </w:tabs>
        <w:suppressAutoHyphens w:val="0"/>
        <w:rPr>
          <w:szCs w:val="20"/>
        </w:rPr>
      </w:pPr>
      <w:r>
        <w:rPr>
          <w:b/>
          <w:szCs w:val="18"/>
          <w:lang w:eastAsia="en-US"/>
        </w:rPr>
        <w:t>Dialectic</w:t>
      </w:r>
      <w:r w:rsidRPr="0094704C">
        <w:rPr>
          <w:szCs w:val="20"/>
        </w:rPr>
        <w:t>:</w:t>
      </w:r>
      <w:r w:rsidR="00077C69">
        <w:rPr>
          <w:szCs w:val="20"/>
        </w:rPr>
        <w:t xml:space="preserve"> </w:t>
      </w:r>
      <w:r w:rsidR="00077C69" w:rsidRPr="00077C69">
        <w:rPr>
          <w:lang w:eastAsia="en-US"/>
        </w:rPr>
        <w:t>A discussion moving back and forth between different viewpoints, criticizing each and trying to learn from each</w:t>
      </w:r>
      <w:r w:rsidR="00077C69">
        <w:rPr>
          <w:lang w:eastAsia="en-US"/>
        </w:rPr>
        <w:t>.</w:t>
      </w:r>
    </w:p>
    <w:p w14:paraId="53EA4836" w14:textId="77777777" w:rsidR="004D6F58" w:rsidRDefault="004D6F58" w:rsidP="004D6F58">
      <w:pPr>
        <w:numPr>
          <w:ilvl w:val="0"/>
          <w:numId w:val="16"/>
        </w:numPr>
        <w:tabs>
          <w:tab w:val="clear" w:pos="360"/>
        </w:tabs>
        <w:suppressAutoHyphens w:val="0"/>
        <w:rPr>
          <w:szCs w:val="20"/>
        </w:rPr>
      </w:pPr>
      <w:r>
        <w:rPr>
          <w:b/>
          <w:szCs w:val="18"/>
          <w:lang w:eastAsia="en-US"/>
        </w:rPr>
        <w:t>Ethics</w:t>
      </w:r>
      <w:r w:rsidRPr="0094704C">
        <w:rPr>
          <w:szCs w:val="20"/>
        </w:rPr>
        <w:t>:</w:t>
      </w:r>
      <w:r>
        <w:rPr>
          <w:szCs w:val="20"/>
        </w:rPr>
        <w:t xml:space="preserve"> </w:t>
      </w:r>
      <w:r w:rsidR="00077C69" w:rsidRPr="00077C69">
        <w:rPr>
          <w:lang w:eastAsia="en-US"/>
        </w:rPr>
        <w:t>The study of how to decide if something is morally right or wrong</w:t>
      </w:r>
      <w:r>
        <w:rPr>
          <w:szCs w:val="20"/>
        </w:rPr>
        <w:t>.</w:t>
      </w:r>
    </w:p>
    <w:p w14:paraId="5DE12212" w14:textId="77777777" w:rsidR="00D61B44" w:rsidRDefault="00D61B44" w:rsidP="004D6F58">
      <w:pPr>
        <w:numPr>
          <w:ilvl w:val="0"/>
          <w:numId w:val="16"/>
        </w:numPr>
        <w:tabs>
          <w:tab w:val="clear" w:pos="360"/>
        </w:tabs>
        <w:suppressAutoHyphens w:val="0"/>
        <w:rPr>
          <w:szCs w:val="20"/>
        </w:rPr>
      </w:pPr>
      <w:r>
        <w:rPr>
          <w:b/>
          <w:szCs w:val="18"/>
          <w:lang w:eastAsia="en-US"/>
        </w:rPr>
        <w:t>Fake news</w:t>
      </w:r>
      <w:r w:rsidRPr="006D65B3">
        <w:rPr>
          <w:szCs w:val="20"/>
        </w:rPr>
        <w:t>:</w:t>
      </w:r>
      <w:r>
        <w:rPr>
          <w:szCs w:val="20"/>
        </w:rPr>
        <w:t xml:space="preserve"> The attempted distribution of misleading formation, slanted opinions, or outright lies to as many people under the guise of being a valid news source.</w:t>
      </w:r>
    </w:p>
    <w:p w14:paraId="20E5004E" w14:textId="77777777" w:rsidR="00273EB9" w:rsidRDefault="00273EB9" w:rsidP="004D6F58">
      <w:pPr>
        <w:numPr>
          <w:ilvl w:val="0"/>
          <w:numId w:val="16"/>
        </w:numPr>
        <w:tabs>
          <w:tab w:val="clear" w:pos="360"/>
        </w:tabs>
        <w:suppressAutoHyphens w:val="0"/>
        <w:rPr>
          <w:szCs w:val="20"/>
        </w:rPr>
      </w:pPr>
      <w:r>
        <w:rPr>
          <w:b/>
          <w:szCs w:val="18"/>
          <w:lang w:eastAsia="en-US"/>
        </w:rPr>
        <w:t>Go viral</w:t>
      </w:r>
      <w:r w:rsidRPr="006D65B3">
        <w:rPr>
          <w:szCs w:val="20"/>
        </w:rPr>
        <w:t>:</w:t>
      </w:r>
      <w:r>
        <w:rPr>
          <w:szCs w:val="20"/>
        </w:rPr>
        <w:t xml:space="preserve"> Become widely read and widely distributed via social media.</w:t>
      </w:r>
    </w:p>
    <w:p w14:paraId="0C497C2B" w14:textId="77777777" w:rsidR="004D6F58" w:rsidRPr="006D65B3" w:rsidRDefault="004D6F58" w:rsidP="004D6F58">
      <w:pPr>
        <w:numPr>
          <w:ilvl w:val="0"/>
          <w:numId w:val="16"/>
        </w:numPr>
        <w:tabs>
          <w:tab w:val="clear" w:pos="360"/>
        </w:tabs>
        <w:suppressAutoHyphens w:val="0"/>
        <w:rPr>
          <w:szCs w:val="20"/>
        </w:rPr>
      </w:pPr>
      <w:r>
        <w:rPr>
          <w:b/>
          <w:szCs w:val="18"/>
          <w:lang w:eastAsia="en-US"/>
        </w:rPr>
        <w:t>Hacktivism</w:t>
      </w:r>
      <w:r w:rsidRPr="003907B8">
        <w:rPr>
          <w:szCs w:val="20"/>
        </w:rPr>
        <w:t>:</w:t>
      </w:r>
      <w:r w:rsidR="00077C69">
        <w:rPr>
          <w:szCs w:val="20"/>
        </w:rPr>
        <w:t xml:space="preserve"> </w:t>
      </w:r>
      <w:r w:rsidR="00077C69" w:rsidRPr="00077C69">
        <w:rPr>
          <w:lang w:eastAsia="en-US"/>
        </w:rPr>
        <w:t>Hacking that is intended as political activism</w:t>
      </w:r>
      <w:r w:rsidR="00077C69">
        <w:rPr>
          <w:lang w:eastAsia="en-US"/>
        </w:rPr>
        <w:t>.</w:t>
      </w:r>
    </w:p>
    <w:p w14:paraId="7A2D2A33" w14:textId="77777777" w:rsidR="00563F2B" w:rsidRDefault="00563F2B" w:rsidP="004D6F58">
      <w:pPr>
        <w:numPr>
          <w:ilvl w:val="0"/>
          <w:numId w:val="16"/>
        </w:numPr>
        <w:tabs>
          <w:tab w:val="clear" w:pos="360"/>
        </w:tabs>
        <w:suppressAutoHyphens w:val="0"/>
        <w:rPr>
          <w:szCs w:val="20"/>
        </w:rPr>
      </w:pPr>
      <w:r>
        <w:rPr>
          <w:b/>
          <w:szCs w:val="18"/>
          <w:lang w:eastAsia="en-US"/>
        </w:rPr>
        <w:t>Lawful intercept (LI)</w:t>
      </w:r>
      <w:r w:rsidRPr="006D65B3">
        <w:rPr>
          <w:szCs w:val="20"/>
        </w:rPr>
        <w:t>:</w:t>
      </w:r>
      <w:r>
        <w:rPr>
          <w:szCs w:val="20"/>
        </w:rPr>
        <w:t xml:space="preserve"> An automated system built to follow a user from place to place, intercept his or her conversations, and forward them to law enforcement.</w:t>
      </w:r>
    </w:p>
    <w:p w14:paraId="31B8E9A7" w14:textId="77777777" w:rsidR="00F41826" w:rsidRPr="00077C69" w:rsidRDefault="0094704C" w:rsidP="00251D02">
      <w:pPr>
        <w:numPr>
          <w:ilvl w:val="0"/>
          <w:numId w:val="16"/>
        </w:numPr>
        <w:tabs>
          <w:tab w:val="clear" w:pos="360"/>
        </w:tabs>
        <w:suppressAutoHyphens w:val="0"/>
        <w:rPr>
          <w:szCs w:val="20"/>
        </w:rPr>
      </w:pPr>
      <w:r>
        <w:rPr>
          <w:b/>
          <w:szCs w:val="18"/>
          <w:lang w:eastAsia="en-US"/>
        </w:rPr>
        <w:t xml:space="preserve">Peer-to-peer </w:t>
      </w:r>
      <w:r w:rsidRPr="00D44115">
        <w:rPr>
          <w:b/>
          <w:szCs w:val="18"/>
          <w:lang w:eastAsia="en-US"/>
        </w:rPr>
        <w:t>file sharing</w:t>
      </w:r>
      <w:r w:rsidRPr="00D44115">
        <w:rPr>
          <w:szCs w:val="18"/>
          <w:lang w:eastAsia="en-US"/>
        </w:rPr>
        <w:t>:</w:t>
      </w:r>
      <w:r>
        <w:rPr>
          <w:szCs w:val="18"/>
          <w:lang w:eastAsia="en-US"/>
        </w:rPr>
        <w:t xml:space="preserve"> </w:t>
      </w:r>
      <w:r w:rsidR="00077C69" w:rsidRPr="00077C69">
        <w:rPr>
          <w:lang w:eastAsia="en-US"/>
        </w:rPr>
        <w:t>The sharing of files between two equal participants on a network.</w:t>
      </w:r>
      <w:r w:rsidR="00503FB9">
        <w:rPr>
          <w:lang w:eastAsia="en-US"/>
        </w:rPr>
        <w:t xml:space="preserve"> </w:t>
      </w:r>
      <w:r w:rsidR="00077C69" w:rsidRPr="00077C69">
        <w:rPr>
          <w:lang w:eastAsia="en-US"/>
        </w:rPr>
        <w:t>This is distinct from the client-server model in which the two sides serve very different roles</w:t>
      </w:r>
      <w:r w:rsidR="00772655">
        <w:rPr>
          <w:lang w:eastAsia="en-US"/>
        </w:rPr>
        <w:t>—</w:t>
      </w:r>
      <w:r w:rsidR="00077C69" w:rsidRPr="00077C69">
        <w:rPr>
          <w:lang w:eastAsia="en-US"/>
        </w:rPr>
        <w:t>one side only sending information (the server) and the other side only receiving information (the client).</w:t>
      </w:r>
    </w:p>
    <w:p w14:paraId="1DE880B7" w14:textId="77777777" w:rsidR="00077C69" w:rsidRPr="006D65B3" w:rsidRDefault="00077C69" w:rsidP="00251D02">
      <w:pPr>
        <w:numPr>
          <w:ilvl w:val="0"/>
          <w:numId w:val="16"/>
        </w:numPr>
        <w:tabs>
          <w:tab w:val="clear" w:pos="360"/>
        </w:tabs>
        <w:suppressAutoHyphens w:val="0"/>
        <w:rPr>
          <w:szCs w:val="20"/>
        </w:rPr>
      </w:pPr>
      <w:r>
        <w:rPr>
          <w:b/>
          <w:szCs w:val="18"/>
          <w:lang w:eastAsia="en-US"/>
        </w:rPr>
        <w:t>Sexting</w:t>
      </w:r>
      <w:r w:rsidRPr="00077C69">
        <w:rPr>
          <w:szCs w:val="20"/>
        </w:rPr>
        <w:t>:</w:t>
      </w:r>
      <w:r>
        <w:rPr>
          <w:szCs w:val="20"/>
        </w:rPr>
        <w:t xml:space="preserve"> </w:t>
      </w:r>
      <w:r w:rsidRPr="00077C69">
        <w:rPr>
          <w:lang w:eastAsia="en-US"/>
        </w:rPr>
        <w:t>The transmission of sexually explicit messages or images, usually via smart phones or tablet computers, between consenting individuals</w:t>
      </w:r>
      <w:r>
        <w:rPr>
          <w:lang w:eastAsia="en-US"/>
        </w:rPr>
        <w:t>.</w:t>
      </w:r>
    </w:p>
    <w:p w14:paraId="7B9EA62C" w14:textId="77777777" w:rsidR="007028EB" w:rsidRPr="0094704C" w:rsidRDefault="007028EB" w:rsidP="00251D02">
      <w:pPr>
        <w:numPr>
          <w:ilvl w:val="0"/>
          <w:numId w:val="16"/>
        </w:numPr>
        <w:tabs>
          <w:tab w:val="clear" w:pos="360"/>
        </w:tabs>
        <w:suppressAutoHyphens w:val="0"/>
        <w:rPr>
          <w:szCs w:val="20"/>
        </w:rPr>
      </w:pPr>
      <w:r>
        <w:rPr>
          <w:b/>
          <w:szCs w:val="18"/>
          <w:lang w:eastAsia="en-US"/>
        </w:rPr>
        <w:t>Unmoderated</w:t>
      </w:r>
      <w:r w:rsidRPr="006D65B3">
        <w:rPr>
          <w:szCs w:val="20"/>
        </w:rPr>
        <w:t>:</w:t>
      </w:r>
      <w:r>
        <w:rPr>
          <w:szCs w:val="20"/>
        </w:rPr>
        <w:t xml:space="preserve"> Blogs and other social media outlets that are not monitored for inappropriate content, or fact checked for accuracy.</w:t>
      </w:r>
    </w:p>
    <w:p w14:paraId="1059E0F2" w14:textId="77777777" w:rsidR="0094704C" w:rsidRDefault="0094704C" w:rsidP="00251D02">
      <w:pPr>
        <w:numPr>
          <w:ilvl w:val="0"/>
          <w:numId w:val="16"/>
        </w:numPr>
        <w:tabs>
          <w:tab w:val="clear" w:pos="360"/>
        </w:tabs>
        <w:suppressAutoHyphens w:val="0"/>
        <w:rPr>
          <w:szCs w:val="20"/>
        </w:rPr>
      </w:pPr>
      <w:r>
        <w:rPr>
          <w:b/>
          <w:szCs w:val="18"/>
          <w:lang w:eastAsia="en-US"/>
        </w:rPr>
        <w:t>Utilitarianism</w:t>
      </w:r>
      <w:r w:rsidRPr="0094704C">
        <w:rPr>
          <w:szCs w:val="20"/>
        </w:rPr>
        <w:t>:</w:t>
      </w:r>
      <w:r>
        <w:rPr>
          <w:szCs w:val="20"/>
        </w:rPr>
        <w:t xml:space="preserve"> </w:t>
      </w:r>
      <w:r w:rsidR="00077C69" w:rsidRPr="00077C69">
        <w:rPr>
          <w:lang w:eastAsia="en-US"/>
        </w:rPr>
        <w:t>The ethical theory that holds that the ethically correct action to take in a situation is the one that maximizes the total happiness or benefit</w:t>
      </w:r>
      <w:r w:rsidR="00E768FB">
        <w:rPr>
          <w:lang w:eastAsia="en-US"/>
        </w:rPr>
        <w:t>s</w:t>
      </w:r>
      <w:r w:rsidR="00077C69" w:rsidRPr="00077C69">
        <w:rPr>
          <w:lang w:eastAsia="en-US"/>
        </w:rPr>
        <w:t xml:space="preserve"> that accrues to society</w:t>
      </w:r>
      <w:r w:rsidR="00077C69">
        <w:rPr>
          <w:lang w:eastAsia="en-US"/>
        </w:rPr>
        <w:t>.</w:t>
      </w:r>
    </w:p>
    <w:p w14:paraId="63175A3C" w14:textId="77777777" w:rsidR="00077C69" w:rsidRDefault="00077C69" w:rsidP="00077C69">
      <w:pPr>
        <w:suppressAutoHyphens w:val="0"/>
        <w:rPr>
          <w:szCs w:val="20"/>
        </w:rPr>
      </w:pPr>
    </w:p>
    <w:p w14:paraId="11EDA417" w14:textId="77777777" w:rsidR="006D65B3" w:rsidRPr="006D65B3" w:rsidRDefault="006D65B3" w:rsidP="006D65B3">
      <w:pPr>
        <w:tabs>
          <w:tab w:val="left" w:pos="720"/>
        </w:tabs>
        <w:rPr>
          <w:b/>
          <w:sz w:val="32"/>
          <w:szCs w:val="32"/>
          <w:u w:val="single"/>
        </w:rPr>
      </w:pPr>
      <w:bookmarkStart w:id="1" w:name="_Hlk497731757"/>
      <w:bookmarkStart w:id="2" w:name="_GoBack"/>
      <w:bookmarkEnd w:id="2"/>
    </w:p>
    <w:bookmarkEnd w:id="1"/>
    <w:p w14:paraId="64BCB63C" w14:textId="77777777" w:rsidR="006D65B3" w:rsidRDefault="006D65B3" w:rsidP="00077C69">
      <w:pPr>
        <w:suppressAutoHyphens w:val="0"/>
        <w:rPr>
          <w:szCs w:val="20"/>
        </w:rPr>
      </w:pPr>
    </w:p>
    <w:p w14:paraId="36A7F842" w14:textId="77777777" w:rsidR="00077C69" w:rsidRDefault="00077C69" w:rsidP="00077C69">
      <w:pPr>
        <w:suppressAutoHyphens w:val="0"/>
        <w:rPr>
          <w:szCs w:val="20"/>
        </w:rPr>
      </w:pPr>
    </w:p>
    <w:sectPr w:rsidR="00077C69">
      <w:headerReference w:type="default" r:id="rId13"/>
      <w:footerReference w:type="default" r:id="rId14"/>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6CB6" w14:textId="77777777" w:rsidR="000805CF" w:rsidRDefault="000805CF">
      <w:r>
        <w:separator/>
      </w:r>
    </w:p>
  </w:endnote>
  <w:endnote w:type="continuationSeparator" w:id="0">
    <w:p w14:paraId="4CF943B4" w14:textId="77777777" w:rsidR="000805CF" w:rsidRDefault="0008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244CE" w14:textId="77777777" w:rsidR="000500E6" w:rsidRDefault="0006739C">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B593A" w14:textId="77777777" w:rsidR="000805CF" w:rsidRDefault="000805CF">
      <w:r>
        <w:separator/>
      </w:r>
    </w:p>
  </w:footnote>
  <w:footnote w:type="continuationSeparator" w:id="0">
    <w:p w14:paraId="5C7356C8" w14:textId="77777777" w:rsidR="000805CF" w:rsidRDefault="00080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4C87" w14:textId="77777777" w:rsidR="001617A9" w:rsidRDefault="001617A9" w:rsidP="00251D02">
    <w:pPr>
      <w:pStyle w:val="Footer"/>
      <w:tabs>
        <w:tab w:val="clear" w:pos="8640"/>
        <w:tab w:val="right" w:pos="9126"/>
      </w:tabs>
      <w:rPr>
        <w:szCs w:val="20"/>
      </w:rPr>
    </w:pPr>
    <w:r w:rsidRPr="00320BA4">
      <w:rPr>
        <w:i/>
        <w:szCs w:val="20"/>
      </w:rPr>
      <w:t>Invitation to Computer Science</w:t>
    </w:r>
    <w:r w:rsidR="00E123B9">
      <w:rPr>
        <w:szCs w:val="20"/>
      </w:rPr>
      <w:t xml:space="preserve">, </w:t>
    </w:r>
    <w:r w:rsidR="0006739C">
      <w:rPr>
        <w:szCs w:val="20"/>
      </w:rPr>
      <w:t>8</w:t>
    </w:r>
    <w:r w:rsidR="0006739C" w:rsidRPr="00320BA4">
      <w:rPr>
        <w:szCs w:val="20"/>
        <w:vertAlign w:val="superscript"/>
      </w:rPr>
      <w:t>th</w:t>
    </w:r>
    <w:r w:rsidR="0006739C">
      <w:rPr>
        <w:szCs w:val="20"/>
      </w:rPr>
      <w:t xml:space="preserve"> </w:t>
    </w:r>
    <w:r>
      <w:rPr>
        <w:szCs w:val="20"/>
      </w:rPr>
      <w:t>Edition</w:t>
    </w:r>
    <w:r>
      <w:rPr>
        <w:szCs w:val="20"/>
      </w:rPr>
      <w:tab/>
    </w:r>
    <w:r>
      <w:rPr>
        <w:szCs w:val="20"/>
      </w:rPr>
      <w:tab/>
      <w:t>17</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6D65B3">
      <w:rPr>
        <w:noProof/>
        <w:szCs w:val="20"/>
      </w:rPr>
      <w:t>7</w:t>
    </w:r>
    <w:r w:rsidRPr="00320BA4">
      <w:rPr>
        <w:szCs w:val="20"/>
      </w:rPr>
      <w:fldChar w:fldCharType="end"/>
    </w:r>
  </w:p>
  <w:p w14:paraId="0840B768" w14:textId="77777777" w:rsidR="00EE4079" w:rsidRPr="00320BA4" w:rsidRDefault="00EE4079" w:rsidP="00251D02">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0"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431790B"/>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A40DBD"/>
    <w:multiLevelType w:val="hybridMultilevel"/>
    <w:tmpl w:val="801422EE"/>
    <w:lvl w:ilvl="0" w:tplc="6DEC8128">
      <w:start w:val="1"/>
      <w:numFmt w:val="bullet"/>
      <w:lvlText w:val="•"/>
      <w:lvlJc w:val="left"/>
      <w:pPr>
        <w:tabs>
          <w:tab w:val="num" w:pos="720"/>
        </w:tabs>
        <w:ind w:left="720" w:hanging="360"/>
      </w:pPr>
      <w:rPr>
        <w:rFonts w:ascii="Times" w:hAnsi="Times" w:hint="default"/>
      </w:rPr>
    </w:lvl>
    <w:lvl w:ilvl="1" w:tplc="43544FEA" w:tentative="1">
      <w:start w:val="1"/>
      <w:numFmt w:val="bullet"/>
      <w:lvlText w:val="•"/>
      <w:lvlJc w:val="left"/>
      <w:pPr>
        <w:tabs>
          <w:tab w:val="num" w:pos="1440"/>
        </w:tabs>
        <w:ind w:left="1440" w:hanging="360"/>
      </w:pPr>
      <w:rPr>
        <w:rFonts w:ascii="Times" w:hAnsi="Times" w:hint="default"/>
      </w:rPr>
    </w:lvl>
    <w:lvl w:ilvl="2" w:tplc="41D88664" w:tentative="1">
      <w:start w:val="1"/>
      <w:numFmt w:val="bullet"/>
      <w:lvlText w:val="•"/>
      <w:lvlJc w:val="left"/>
      <w:pPr>
        <w:tabs>
          <w:tab w:val="num" w:pos="2160"/>
        </w:tabs>
        <w:ind w:left="2160" w:hanging="360"/>
      </w:pPr>
      <w:rPr>
        <w:rFonts w:ascii="Times" w:hAnsi="Times" w:hint="default"/>
      </w:rPr>
    </w:lvl>
    <w:lvl w:ilvl="3" w:tplc="194251DA" w:tentative="1">
      <w:start w:val="1"/>
      <w:numFmt w:val="bullet"/>
      <w:lvlText w:val="•"/>
      <w:lvlJc w:val="left"/>
      <w:pPr>
        <w:tabs>
          <w:tab w:val="num" w:pos="2880"/>
        </w:tabs>
        <w:ind w:left="2880" w:hanging="360"/>
      </w:pPr>
      <w:rPr>
        <w:rFonts w:ascii="Times" w:hAnsi="Times" w:hint="default"/>
      </w:rPr>
    </w:lvl>
    <w:lvl w:ilvl="4" w:tplc="8CDE9420" w:tentative="1">
      <w:start w:val="1"/>
      <w:numFmt w:val="bullet"/>
      <w:lvlText w:val="•"/>
      <w:lvlJc w:val="left"/>
      <w:pPr>
        <w:tabs>
          <w:tab w:val="num" w:pos="3600"/>
        </w:tabs>
        <w:ind w:left="3600" w:hanging="360"/>
      </w:pPr>
      <w:rPr>
        <w:rFonts w:ascii="Times" w:hAnsi="Times" w:hint="default"/>
      </w:rPr>
    </w:lvl>
    <w:lvl w:ilvl="5" w:tplc="2E1C4BF4" w:tentative="1">
      <w:start w:val="1"/>
      <w:numFmt w:val="bullet"/>
      <w:lvlText w:val="•"/>
      <w:lvlJc w:val="left"/>
      <w:pPr>
        <w:tabs>
          <w:tab w:val="num" w:pos="4320"/>
        </w:tabs>
        <w:ind w:left="4320" w:hanging="360"/>
      </w:pPr>
      <w:rPr>
        <w:rFonts w:ascii="Times" w:hAnsi="Times" w:hint="default"/>
      </w:rPr>
    </w:lvl>
    <w:lvl w:ilvl="6" w:tplc="4D9CBDEA" w:tentative="1">
      <w:start w:val="1"/>
      <w:numFmt w:val="bullet"/>
      <w:lvlText w:val="•"/>
      <w:lvlJc w:val="left"/>
      <w:pPr>
        <w:tabs>
          <w:tab w:val="num" w:pos="5040"/>
        </w:tabs>
        <w:ind w:left="5040" w:hanging="360"/>
      </w:pPr>
      <w:rPr>
        <w:rFonts w:ascii="Times" w:hAnsi="Times" w:hint="default"/>
      </w:rPr>
    </w:lvl>
    <w:lvl w:ilvl="7" w:tplc="51744DB6" w:tentative="1">
      <w:start w:val="1"/>
      <w:numFmt w:val="bullet"/>
      <w:lvlText w:val="•"/>
      <w:lvlJc w:val="left"/>
      <w:pPr>
        <w:tabs>
          <w:tab w:val="num" w:pos="5760"/>
        </w:tabs>
        <w:ind w:left="5760" w:hanging="360"/>
      </w:pPr>
      <w:rPr>
        <w:rFonts w:ascii="Times" w:hAnsi="Times" w:hint="default"/>
      </w:rPr>
    </w:lvl>
    <w:lvl w:ilvl="8" w:tplc="BE8CB40E" w:tentative="1">
      <w:start w:val="1"/>
      <w:numFmt w:val="bullet"/>
      <w:lvlText w:val="•"/>
      <w:lvlJc w:val="left"/>
      <w:pPr>
        <w:tabs>
          <w:tab w:val="num" w:pos="6480"/>
        </w:tabs>
        <w:ind w:left="6480" w:hanging="360"/>
      </w:pPr>
      <w:rPr>
        <w:rFonts w:ascii="Times" w:hAnsi="Times" w:hint="default"/>
      </w:rPr>
    </w:lvl>
  </w:abstractNum>
  <w:abstractNum w:abstractNumId="23" w15:restartNumberingAfterBreak="0">
    <w:nsid w:val="09F66274"/>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8B1E46"/>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6"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7" w15:restartNumberingAfterBreak="0">
    <w:nsid w:val="13D4656E"/>
    <w:multiLevelType w:val="hybridMultilevel"/>
    <w:tmpl w:val="CE564972"/>
    <w:lvl w:ilvl="0" w:tplc="E752BD08">
      <w:start w:val="1"/>
      <w:numFmt w:val="bullet"/>
      <w:lvlText w:val="•"/>
      <w:lvlJc w:val="left"/>
      <w:pPr>
        <w:tabs>
          <w:tab w:val="num" w:pos="720"/>
        </w:tabs>
        <w:ind w:left="720" w:hanging="360"/>
      </w:pPr>
      <w:rPr>
        <w:rFonts w:ascii="Times" w:hAnsi="Times" w:hint="default"/>
      </w:rPr>
    </w:lvl>
    <w:lvl w:ilvl="1" w:tplc="8B9200B4" w:tentative="1">
      <w:start w:val="1"/>
      <w:numFmt w:val="bullet"/>
      <w:lvlText w:val="•"/>
      <w:lvlJc w:val="left"/>
      <w:pPr>
        <w:tabs>
          <w:tab w:val="num" w:pos="1440"/>
        </w:tabs>
        <w:ind w:left="1440" w:hanging="360"/>
      </w:pPr>
      <w:rPr>
        <w:rFonts w:ascii="Times" w:hAnsi="Times" w:hint="default"/>
      </w:rPr>
    </w:lvl>
    <w:lvl w:ilvl="2" w:tplc="4106F424" w:tentative="1">
      <w:start w:val="1"/>
      <w:numFmt w:val="bullet"/>
      <w:lvlText w:val="•"/>
      <w:lvlJc w:val="left"/>
      <w:pPr>
        <w:tabs>
          <w:tab w:val="num" w:pos="2160"/>
        </w:tabs>
        <w:ind w:left="2160" w:hanging="360"/>
      </w:pPr>
      <w:rPr>
        <w:rFonts w:ascii="Times" w:hAnsi="Times" w:hint="default"/>
      </w:rPr>
    </w:lvl>
    <w:lvl w:ilvl="3" w:tplc="AAFADFB6" w:tentative="1">
      <w:start w:val="1"/>
      <w:numFmt w:val="bullet"/>
      <w:lvlText w:val="•"/>
      <w:lvlJc w:val="left"/>
      <w:pPr>
        <w:tabs>
          <w:tab w:val="num" w:pos="2880"/>
        </w:tabs>
        <w:ind w:left="2880" w:hanging="360"/>
      </w:pPr>
      <w:rPr>
        <w:rFonts w:ascii="Times" w:hAnsi="Times" w:hint="default"/>
      </w:rPr>
    </w:lvl>
    <w:lvl w:ilvl="4" w:tplc="08BA3CF8" w:tentative="1">
      <w:start w:val="1"/>
      <w:numFmt w:val="bullet"/>
      <w:lvlText w:val="•"/>
      <w:lvlJc w:val="left"/>
      <w:pPr>
        <w:tabs>
          <w:tab w:val="num" w:pos="3600"/>
        </w:tabs>
        <w:ind w:left="3600" w:hanging="360"/>
      </w:pPr>
      <w:rPr>
        <w:rFonts w:ascii="Times" w:hAnsi="Times" w:hint="default"/>
      </w:rPr>
    </w:lvl>
    <w:lvl w:ilvl="5" w:tplc="7E5AB260" w:tentative="1">
      <w:start w:val="1"/>
      <w:numFmt w:val="bullet"/>
      <w:lvlText w:val="•"/>
      <w:lvlJc w:val="left"/>
      <w:pPr>
        <w:tabs>
          <w:tab w:val="num" w:pos="4320"/>
        </w:tabs>
        <w:ind w:left="4320" w:hanging="360"/>
      </w:pPr>
      <w:rPr>
        <w:rFonts w:ascii="Times" w:hAnsi="Times" w:hint="default"/>
      </w:rPr>
    </w:lvl>
    <w:lvl w:ilvl="6" w:tplc="AC84E5B2" w:tentative="1">
      <w:start w:val="1"/>
      <w:numFmt w:val="bullet"/>
      <w:lvlText w:val="•"/>
      <w:lvlJc w:val="left"/>
      <w:pPr>
        <w:tabs>
          <w:tab w:val="num" w:pos="5040"/>
        </w:tabs>
        <w:ind w:left="5040" w:hanging="360"/>
      </w:pPr>
      <w:rPr>
        <w:rFonts w:ascii="Times" w:hAnsi="Times" w:hint="default"/>
      </w:rPr>
    </w:lvl>
    <w:lvl w:ilvl="7" w:tplc="67D23C90" w:tentative="1">
      <w:start w:val="1"/>
      <w:numFmt w:val="bullet"/>
      <w:lvlText w:val="•"/>
      <w:lvlJc w:val="left"/>
      <w:pPr>
        <w:tabs>
          <w:tab w:val="num" w:pos="5760"/>
        </w:tabs>
        <w:ind w:left="5760" w:hanging="360"/>
      </w:pPr>
      <w:rPr>
        <w:rFonts w:ascii="Times" w:hAnsi="Times" w:hint="default"/>
      </w:rPr>
    </w:lvl>
    <w:lvl w:ilvl="8" w:tplc="E054A128"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186B066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30" w15:restartNumberingAfterBreak="0">
    <w:nsid w:val="2DD73A45"/>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3" w15:restartNumberingAfterBreak="0">
    <w:nsid w:val="379F1CDB"/>
    <w:multiLevelType w:val="hybridMultilevel"/>
    <w:tmpl w:val="70E2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5"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46741C7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2730A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88335B"/>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41"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42" w15:restartNumberingAfterBreak="0">
    <w:nsid w:val="7CFE6F5A"/>
    <w:multiLevelType w:val="hybridMultilevel"/>
    <w:tmpl w:val="AD820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31"/>
  </w:num>
  <w:num w:numId="16">
    <w:abstractNumId w:val="35"/>
  </w:num>
  <w:num w:numId="17">
    <w:abstractNumId w:val="23"/>
  </w:num>
  <w:num w:numId="18">
    <w:abstractNumId w:val="29"/>
  </w:num>
  <w:num w:numId="19">
    <w:abstractNumId w:val="40"/>
  </w:num>
  <w:num w:numId="20">
    <w:abstractNumId w:val="25"/>
  </w:num>
  <w:num w:numId="21">
    <w:abstractNumId w:val="41"/>
  </w:num>
  <w:num w:numId="22">
    <w:abstractNumId w:val="20"/>
  </w:num>
  <w:num w:numId="23">
    <w:abstractNumId w:val="38"/>
  </w:num>
  <w:num w:numId="24">
    <w:abstractNumId w:val="26"/>
  </w:num>
  <w:num w:numId="25">
    <w:abstractNumId w:val="32"/>
  </w:num>
  <w:num w:numId="26">
    <w:abstractNumId w:val="34"/>
  </w:num>
  <w:num w:numId="27">
    <w:abstractNumId w:val="21"/>
  </w:num>
  <w:num w:numId="28">
    <w:abstractNumId w:val="42"/>
  </w:num>
  <w:num w:numId="29">
    <w:abstractNumId w:val="28"/>
  </w:num>
  <w:num w:numId="30">
    <w:abstractNumId w:val="36"/>
  </w:num>
  <w:num w:numId="31">
    <w:abstractNumId w:val="30"/>
  </w:num>
  <w:num w:numId="32">
    <w:abstractNumId w:val="24"/>
  </w:num>
  <w:num w:numId="33">
    <w:abstractNumId w:val="39"/>
  </w:num>
  <w:num w:numId="34">
    <w:abstractNumId w:val="37"/>
  </w:num>
  <w:num w:numId="35">
    <w:abstractNumId w:val="27"/>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500E6"/>
    <w:rsid w:val="0006739C"/>
    <w:rsid w:val="00077C69"/>
    <w:rsid w:val="000805CF"/>
    <w:rsid w:val="000E2E7B"/>
    <w:rsid w:val="000E715B"/>
    <w:rsid w:val="000F32F6"/>
    <w:rsid w:val="00160E7E"/>
    <w:rsid w:val="001617A9"/>
    <w:rsid w:val="00170274"/>
    <w:rsid w:val="001A202F"/>
    <w:rsid w:val="001A3581"/>
    <w:rsid w:val="001E15B4"/>
    <w:rsid w:val="00204756"/>
    <w:rsid w:val="00251D02"/>
    <w:rsid w:val="00253957"/>
    <w:rsid w:val="00266E7D"/>
    <w:rsid w:val="00271355"/>
    <w:rsid w:val="00273EB9"/>
    <w:rsid w:val="002A4E7F"/>
    <w:rsid w:val="002A6091"/>
    <w:rsid w:val="002D0CF0"/>
    <w:rsid w:val="002D37CE"/>
    <w:rsid w:val="002D3A22"/>
    <w:rsid w:val="002E6889"/>
    <w:rsid w:val="00317E10"/>
    <w:rsid w:val="00325950"/>
    <w:rsid w:val="00345FB6"/>
    <w:rsid w:val="003907B8"/>
    <w:rsid w:val="003D5880"/>
    <w:rsid w:val="003D6613"/>
    <w:rsid w:val="003F0D4A"/>
    <w:rsid w:val="00424041"/>
    <w:rsid w:val="0043711F"/>
    <w:rsid w:val="004763D9"/>
    <w:rsid w:val="00486C99"/>
    <w:rsid w:val="00486D01"/>
    <w:rsid w:val="0049578A"/>
    <w:rsid w:val="004B585A"/>
    <w:rsid w:val="004D6F58"/>
    <w:rsid w:val="00503FB9"/>
    <w:rsid w:val="005127F7"/>
    <w:rsid w:val="00527C7F"/>
    <w:rsid w:val="0054323A"/>
    <w:rsid w:val="00563F2B"/>
    <w:rsid w:val="00567B81"/>
    <w:rsid w:val="00593379"/>
    <w:rsid w:val="005947F8"/>
    <w:rsid w:val="005A6D97"/>
    <w:rsid w:val="005D1285"/>
    <w:rsid w:val="005E1939"/>
    <w:rsid w:val="005F6B76"/>
    <w:rsid w:val="006108D5"/>
    <w:rsid w:val="00630C7C"/>
    <w:rsid w:val="006366D8"/>
    <w:rsid w:val="00643CD2"/>
    <w:rsid w:val="006609E4"/>
    <w:rsid w:val="00665DE1"/>
    <w:rsid w:val="00665E9D"/>
    <w:rsid w:val="00681AB6"/>
    <w:rsid w:val="006978FC"/>
    <w:rsid w:val="006D65B3"/>
    <w:rsid w:val="006F19D8"/>
    <w:rsid w:val="007016F1"/>
    <w:rsid w:val="007028EB"/>
    <w:rsid w:val="00731A3A"/>
    <w:rsid w:val="00757F39"/>
    <w:rsid w:val="00772655"/>
    <w:rsid w:val="00783144"/>
    <w:rsid w:val="007958F4"/>
    <w:rsid w:val="007F3C30"/>
    <w:rsid w:val="00875D5A"/>
    <w:rsid w:val="00890429"/>
    <w:rsid w:val="008E4429"/>
    <w:rsid w:val="00924633"/>
    <w:rsid w:val="0094704C"/>
    <w:rsid w:val="00963F9A"/>
    <w:rsid w:val="00970AC6"/>
    <w:rsid w:val="009871F8"/>
    <w:rsid w:val="009F49E7"/>
    <w:rsid w:val="00A1037F"/>
    <w:rsid w:val="00A53D02"/>
    <w:rsid w:val="00A54D74"/>
    <w:rsid w:val="00A60794"/>
    <w:rsid w:val="00B0741F"/>
    <w:rsid w:val="00BA4B15"/>
    <w:rsid w:val="00BB025C"/>
    <w:rsid w:val="00BC5DB1"/>
    <w:rsid w:val="00BD395D"/>
    <w:rsid w:val="00BE27C8"/>
    <w:rsid w:val="00BE6714"/>
    <w:rsid w:val="00C91BA2"/>
    <w:rsid w:val="00CB1ECF"/>
    <w:rsid w:val="00CE0A11"/>
    <w:rsid w:val="00D02F5F"/>
    <w:rsid w:val="00D1337F"/>
    <w:rsid w:val="00D22291"/>
    <w:rsid w:val="00D32988"/>
    <w:rsid w:val="00D4295A"/>
    <w:rsid w:val="00D44115"/>
    <w:rsid w:val="00D44F0F"/>
    <w:rsid w:val="00D47C65"/>
    <w:rsid w:val="00D50CB1"/>
    <w:rsid w:val="00D61B44"/>
    <w:rsid w:val="00D6735B"/>
    <w:rsid w:val="00D72A91"/>
    <w:rsid w:val="00DD7458"/>
    <w:rsid w:val="00E10C2B"/>
    <w:rsid w:val="00E123B9"/>
    <w:rsid w:val="00E15B10"/>
    <w:rsid w:val="00E410CB"/>
    <w:rsid w:val="00E768FB"/>
    <w:rsid w:val="00EB1DF1"/>
    <w:rsid w:val="00EC4189"/>
    <w:rsid w:val="00EE1405"/>
    <w:rsid w:val="00EE4079"/>
    <w:rsid w:val="00EF03AB"/>
    <w:rsid w:val="00F104BE"/>
    <w:rsid w:val="00F12905"/>
    <w:rsid w:val="00F26DFB"/>
    <w:rsid w:val="00F41826"/>
    <w:rsid w:val="00F41D0B"/>
    <w:rsid w:val="00F922D0"/>
    <w:rsid w:val="00FE5DFF"/>
    <w:rsid w:val="00FF245C"/>
    <w:rsid w:val="00FF3AA6"/>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4999A5A5"/>
  <w14:defaultImageDpi w14:val="32767"/>
  <w15:chartTrackingRefBased/>
  <w15:docId w15:val="{66A2C27D-BC5D-4973-A978-A5AA6B20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Medium Grid 1 Accent 2"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873">
      <w:bodyDiv w:val="1"/>
      <w:marLeft w:val="0"/>
      <w:marRight w:val="0"/>
      <w:marTop w:val="0"/>
      <w:marBottom w:val="0"/>
      <w:divBdr>
        <w:top w:val="none" w:sz="0" w:space="0" w:color="auto"/>
        <w:left w:val="none" w:sz="0" w:space="0" w:color="auto"/>
        <w:bottom w:val="none" w:sz="0" w:space="0" w:color="auto"/>
        <w:right w:val="none" w:sz="0" w:space="0" w:color="auto"/>
      </w:divBdr>
      <w:divsChild>
        <w:div w:id="175581113">
          <w:marLeft w:val="547"/>
          <w:marRight w:val="0"/>
          <w:marTop w:val="125"/>
          <w:marBottom w:val="0"/>
          <w:divBdr>
            <w:top w:val="none" w:sz="0" w:space="0" w:color="auto"/>
            <w:left w:val="none" w:sz="0" w:space="0" w:color="auto"/>
            <w:bottom w:val="none" w:sz="0" w:space="0" w:color="auto"/>
            <w:right w:val="none" w:sz="0" w:space="0" w:color="auto"/>
          </w:divBdr>
        </w:div>
        <w:div w:id="244612206">
          <w:marLeft w:val="547"/>
          <w:marRight w:val="0"/>
          <w:marTop w:val="125"/>
          <w:marBottom w:val="0"/>
          <w:divBdr>
            <w:top w:val="none" w:sz="0" w:space="0" w:color="auto"/>
            <w:left w:val="none" w:sz="0" w:space="0" w:color="auto"/>
            <w:bottom w:val="none" w:sz="0" w:space="0" w:color="auto"/>
            <w:right w:val="none" w:sz="0" w:space="0" w:color="auto"/>
          </w:divBdr>
        </w:div>
        <w:div w:id="1276325623">
          <w:marLeft w:val="547"/>
          <w:marRight w:val="0"/>
          <w:marTop w:val="125"/>
          <w:marBottom w:val="0"/>
          <w:divBdr>
            <w:top w:val="none" w:sz="0" w:space="0" w:color="auto"/>
            <w:left w:val="none" w:sz="0" w:space="0" w:color="auto"/>
            <w:bottom w:val="none" w:sz="0" w:space="0" w:color="auto"/>
            <w:right w:val="none" w:sz="0" w:space="0" w:color="auto"/>
          </w:divBdr>
        </w:div>
        <w:div w:id="1964261249">
          <w:marLeft w:val="547"/>
          <w:marRight w:val="0"/>
          <w:marTop w:val="125"/>
          <w:marBottom w:val="0"/>
          <w:divBdr>
            <w:top w:val="none" w:sz="0" w:space="0" w:color="auto"/>
            <w:left w:val="none" w:sz="0" w:space="0" w:color="auto"/>
            <w:bottom w:val="none" w:sz="0" w:space="0" w:color="auto"/>
            <w:right w:val="none" w:sz="0" w:space="0" w:color="auto"/>
          </w:divBdr>
        </w:div>
        <w:div w:id="2079012518">
          <w:marLeft w:val="547"/>
          <w:marRight w:val="0"/>
          <w:marTop w:val="125"/>
          <w:marBottom w:val="0"/>
          <w:divBdr>
            <w:top w:val="none" w:sz="0" w:space="0" w:color="auto"/>
            <w:left w:val="none" w:sz="0" w:space="0" w:color="auto"/>
            <w:bottom w:val="none" w:sz="0" w:space="0" w:color="auto"/>
            <w:right w:val="none" w:sz="0" w:space="0" w:color="auto"/>
          </w:divBdr>
        </w:div>
      </w:divsChild>
    </w:div>
    <w:div w:id="46422283">
      <w:bodyDiv w:val="1"/>
      <w:marLeft w:val="0"/>
      <w:marRight w:val="0"/>
      <w:marTop w:val="0"/>
      <w:marBottom w:val="0"/>
      <w:divBdr>
        <w:top w:val="none" w:sz="0" w:space="0" w:color="auto"/>
        <w:left w:val="none" w:sz="0" w:space="0" w:color="auto"/>
        <w:bottom w:val="none" w:sz="0" w:space="0" w:color="auto"/>
        <w:right w:val="none" w:sz="0" w:space="0" w:color="auto"/>
      </w:divBdr>
    </w:div>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57534619">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783813253">
      <w:bodyDiv w:val="1"/>
      <w:marLeft w:val="0"/>
      <w:marRight w:val="0"/>
      <w:marTop w:val="0"/>
      <w:marBottom w:val="0"/>
      <w:divBdr>
        <w:top w:val="none" w:sz="0" w:space="0" w:color="auto"/>
        <w:left w:val="none" w:sz="0" w:space="0" w:color="auto"/>
        <w:bottom w:val="none" w:sz="0" w:space="0" w:color="auto"/>
        <w:right w:val="none" w:sz="0" w:space="0" w:color="auto"/>
      </w:divBdr>
    </w:div>
    <w:div w:id="954214298">
      <w:bodyDiv w:val="1"/>
      <w:marLeft w:val="0"/>
      <w:marRight w:val="0"/>
      <w:marTop w:val="0"/>
      <w:marBottom w:val="0"/>
      <w:divBdr>
        <w:top w:val="none" w:sz="0" w:space="0" w:color="auto"/>
        <w:left w:val="none" w:sz="0" w:space="0" w:color="auto"/>
        <w:bottom w:val="none" w:sz="0" w:space="0" w:color="auto"/>
        <w:right w:val="none" w:sz="0" w:space="0" w:color="auto"/>
      </w:divBdr>
    </w:div>
    <w:div w:id="1277174796">
      <w:bodyDiv w:val="1"/>
      <w:marLeft w:val="0"/>
      <w:marRight w:val="0"/>
      <w:marTop w:val="0"/>
      <w:marBottom w:val="0"/>
      <w:divBdr>
        <w:top w:val="none" w:sz="0" w:space="0" w:color="auto"/>
        <w:left w:val="none" w:sz="0" w:space="0" w:color="auto"/>
        <w:bottom w:val="none" w:sz="0" w:space="0" w:color="auto"/>
        <w:right w:val="none" w:sz="0" w:space="0" w:color="auto"/>
      </w:divBdr>
    </w:div>
    <w:div w:id="1278567282">
      <w:bodyDiv w:val="1"/>
      <w:marLeft w:val="0"/>
      <w:marRight w:val="0"/>
      <w:marTop w:val="0"/>
      <w:marBottom w:val="0"/>
      <w:divBdr>
        <w:top w:val="none" w:sz="0" w:space="0" w:color="auto"/>
        <w:left w:val="none" w:sz="0" w:space="0" w:color="auto"/>
        <w:bottom w:val="none" w:sz="0" w:space="0" w:color="auto"/>
        <w:right w:val="none" w:sz="0" w:space="0" w:color="auto"/>
      </w:divBdr>
      <w:divsChild>
        <w:div w:id="134959133">
          <w:marLeft w:val="547"/>
          <w:marRight w:val="0"/>
          <w:marTop w:val="125"/>
          <w:marBottom w:val="0"/>
          <w:divBdr>
            <w:top w:val="none" w:sz="0" w:space="0" w:color="auto"/>
            <w:left w:val="none" w:sz="0" w:space="0" w:color="auto"/>
            <w:bottom w:val="none" w:sz="0" w:space="0" w:color="auto"/>
            <w:right w:val="none" w:sz="0" w:space="0" w:color="auto"/>
          </w:divBdr>
        </w:div>
        <w:div w:id="171377917">
          <w:marLeft w:val="547"/>
          <w:marRight w:val="0"/>
          <w:marTop w:val="125"/>
          <w:marBottom w:val="0"/>
          <w:divBdr>
            <w:top w:val="none" w:sz="0" w:space="0" w:color="auto"/>
            <w:left w:val="none" w:sz="0" w:space="0" w:color="auto"/>
            <w:bottom w:val="none" w:sz="0" w:space="0" w:color="auto"/>
            <w:right w:val="none" w:sz="0" w:space="0" w:color="auto"/>
          </w:divBdr>
        </w:div>
        <w:div w:id="714233347">
          <w:marLeft w:val="547"/>
          <w:marRight w:val="0"/>
          <w:marTop w:val="125"/>
          <w:marBottom w:val="0"/>
          <w:divBdr>
            <w:top w:val="none" w:sz="0" w:space="0" w:color="auto"/>
            <w:left w:val="none" w:sz="0" w:space="0" w:color="auto"/>
            <w:bottom w:val="none" w:sz="0" w:space="0" w:color="auto"/>
            <w:right w:val="none" w:sz="0" w:space="0" w:color="auto"/>
          </w:divBdr>
        </w:div>
        <w:div w:id="1453090241">
          <w:marLeft w:val="547"/>
          <w:marRight w:val="0"/>
          <w:marTop w:val="125"/>
          <w:marBottom w:val="0"/>
          <w:divBdr>
            <w:top w:val="none" w:sz="0" w:space="0" w:color="auto"/>
            <w:left w:val="none" w:sz="0" w:space="0" w:color="auto"/>
            <w:bottom w:val="none" w:sz="0" w:space="0" w:color="auto"/>
            <w:right w:val="none" w:sz="0" w:space="0" w:color="auto"/>
          </w:divBdr>
        </w:div>
        <w:div w:id="1469660778">
          <w:marLeft w:val="547"/>
          <w:marRight w:val="0"/>
          <w:marTop w:val="125"/>
          <w:marBottom w:val="0"/>
          <w:divBdr>
            <w:top w:val="none" w:sz="0" w:space="0" w:color="auto"/>
            <w:left w:val="none" w:sz="0" w:space="0" w:color="auto"/>
            <w:bottom w:val="none" w:sz="0" w:space="0" w:color="auto"/>
            <w:right w:val="none" w:sz="0" w:space="0" w:color="auto"/>
          </w:divBdr>
        </w:div>
        <w:div w:id="1475678815">
          <w:marLeft w:val="547"/>
          <w:marRight w:val="0"/>
          <w:marTop w:val="125"/>
          <w:marBottom w:val="0"/>
          <w:divBdr>
            <w:top w:val="none" w:sz="0" w:space="0" w:color="auto"/>
            <w:left w:val="none" w:sz="0" w:space="0" w:color="auto"/>
            <w:bottom w:val="none" w:sz="0" w:space="0" w:color="auto"/>
            <w:right w:val="none" w:sz="0" w:space="0" w:color="auto"/>
          </w:divBdr>
        </w:div>
      </w:divsChild>
    </w:div>
    <w:div w:id="1369835117">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498381796">
      <w:bodyDiv w:val="1"/>
      <w:marLeft w:val="0"/>
      <w:marRight w:val="0"/>
      <w:marTop w:val="0"/>
      <w:marBottom w:val="0"/>
      <w:divBdr>
        <w:top w:val="none" w:sz="0" w:space="0" w:color="auto"/>
        <w:left w:val="none" w:sz="0" w:space="0" w:color="auto"/>
        <w:bottom w:val="none" w:sz="0" w:space="0" w:color="auto"/>
        <w:right w:val="none" w:sz="0" w:space="0" w:color="auto"/>
      </w:divBdr>
    </w:div>
    <w:div w:id="1502424889">
      <w:bodyDiv w:val="1"/>
      <w:marLeft w:val="0"/>
      <w:marRight w:val="0"/>
      <w:marTop w:val="0"/>
      <w:marBottom w:val="0"/>
      <w:divBdr>
        <w:top w:val="none" w:sz="0" w:space="0" w:color="auto"/>
        <w:left w:val="none" w:sz="0" w:space="0" w:color="auto"/>
        <w:bottom w:val="none" w:sz="0" w:space="0" w:color="auto"/>
        <w:right w:val="none" w:sz="0" w:space="0" w:color="auto"/>
      </w:divBdr>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004316652">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poke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hreyerinstitute.psu.edu/Tools/Discuss/" TargetMode="External"/><Relationship Id="rId12" Type="http://schemas.openxmlformats.org/officeDocument/2006/relationships/hyperlink" Target="http://www.kean.edu/~schandle/Students/DCuento/Teaching.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to.stanford.edu/entries/ethics-compu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pic.org/" TargetMode="External"/><Relationship Id="rId4" Type="http://schemas.openxmlformats.org/officeDocument/2006/relationships/webSettings" Target="webSettings.xml"/><Relationship Id="rId9" Type="http://schemas.openxmlformats.org/officeDocument/2006/relationships/hyperlink" Target="http://www.etsi.org/WebSite/Technologies/LawfulInterception.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Links>
    <vt:vector size="36" baseType="variant">
      <vt:variant>
        <vt:i4>2490419</vt:i4>
      </vt:variant>
      <vt:variant>
        <vt:i4>15</vt:i4>
      </vt:variant>
      <vt:variant>
        <vt:i4>0</vt:i4>
      </vt:variant>
      <vt:variant>
        <vt:i4>5</vt:i4>
      </vt:variant>
      <vt:variant>
        <vt:lpwstr>http://www.kean.edu/~schandle/Students/DCuento/Teaching.htm</vt:lpwstr>
      </vt:variant>
      <vt:variant>
        <vt:lpwstr/>
      </vt:variant>
      <vt:variant>
        <vt:i4>1048605</vt:i4>
      </vt:variant>
      <vt:variant>
        <vt:i4>12</vt:i4>
      </vt:variant>
      <vt:variant>
        <vt:i4>0</vt:i4>
      </vt:variant>
      <vt:variant>
        <vt:i4>5</vt:i4>
      </vt:variant>
      <vt:variant>
        <vt:lpwstr>http://plato.stanford.edu/entries/ethics-computer</vt:lpwstr>
      </vt:variant>
      <vt:variant>
        <vt:lpwstr/>
      </vt:variant>
      <vt:variant>
        <vt:i4>5505042</vt:i4>
      </vt:variant>
      <vt:variant>
        <vt:i4>9</vt:i4>
      </vt:variant>
      <vt:variant>
        <vt:i4>0</vt:i4>
      </vt:variant>
      <vt:variant>
        <vt:i4>5</vt:i4>
      </vt:variant>
      <vt:variant>
        <vt:lpwstr>http://epic.org/</vt:lpwstr>
      </vt:variant>
      <vt:variant>
        <vt:lpwstr/>
      </vt:variant>
      <vt:variant>
        <vt:i4>5111809</vt:i4>
      </vt:variant>
      <vt:variant>
        <vt:i4>6</vt:i4>
      </vt:variant>
      <vt:variant>
        <vt:i4>0</vt:i4>
      </vt:variant>
      <vt:variant>
        <vt:i4>5</vt:i4>
      </vt:variant>
      <vt:variant>
        <vt:lpwstr>http://www.etsi.org/WebSite/Technologies/LawfulInterception.aspx</vt:lpwstr>
      </vt:variant>
      <vt:variant>
        <vt:lpwstr/>
      </vt:variant>
      <vt:variant>
        <vt:i4>3932202</vt:i4>
      </vt:variant>
      <vt:variant>
        <vt:i4>3</vt:i4>
      </vt:variant>
      <vt:variant>
        <vt:i4>0</vt:i4>
      </vt:variant>
      <vt:variant>
        <vt:i4>5</vt:i4>
      </vt:variant>
      <vt:variant>
        <vt:lpwstr>http://www.spokeo.com/</vt:lpwstr>
      </vt:variant>
      <vt:variant>
        <vt:lpwstr/>
      </vt:variant>
      <vt:variant>
        <vt:i4>4128829</vt:i4>
      </vt:variant>
      <vt:variant>
        <vt:i4>0</vt:i4>
      </vt:variant>
      <vt:variant>
        <vt:i4>0</vt:i4>
      </vt:variant>
      <vt:variant>
        <vt:i4>5</vt:i4>
      </vt:variant>
      <vt:variant>
        <vt:lpwstr>http://www.schreyerinstitute.psu.edu/Tools/Discuss/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2017-11-06T16:47:00Z</dcterms:created>
  <dcterms:modified xsi:type="dcterms:W3CDTF">2017-11-06T16:47:00Z</dcterms:modified>
</cp:coreProperties>
</file>