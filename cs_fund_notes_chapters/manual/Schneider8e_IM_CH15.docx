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8C8F" w14:textId="77777777" w:rsidR="00251D02" w:rsidRPr="00320BA4" w:rsidRDefault="00253957" w:rsidP="00251D02">
      <w:pPr>
        <w:rPr>
          <w:b/>
          <w:sz w:val="36"/>
        </w:rPr>
      </w:pPr>
      <w:r>
        <w:rPr>
          <w:b/>
          <w:sz w:val="36"/>
        </w:rPr>
        <w:t>Chapter 15</w:t>
      </w:r>
    </w:p>
    <w:p w14:paraId="707E2968" w14:textId="77777777" w:rsidR="00251D02" w:rsidRPr="00320BA4" w:rsidRDefault="00253957" w:rsidP="00251D02">
      <w:pPr>
        <w:pStyle w:val="CommentText"/>
        <w:rPr>
          <w:b/>
          <w:bCs/>
          <w:sz w:val="36"/>
          <w:szCs w:val="48"/>
        </w:rPr>
      </w:pPr>
      <w:r>
        <w:rPr>
          <w:b/>
          <w:bCs/>
          <w:sz w:val="36"/>
          <w:szCs w:val="48"/>
        </w:rPr>
        <w:t>Artificial Intelligence</w:t>
      </w:r>
    </w:p>
    <w:p w14:paraId="3307645B" w14:textId="77777777" w:rsidR="00251D02" w:rsidRPr="00320BA4" w:rsidRDefault="00251D02" w:rsidP="00251D02"/>
    <w:p w14:paraId="3DA1CE5A" w14:textId="77777777" w:rsidR="003252E1" w:rsidRPr="003D41F3" w:rsidRDefault="003252E1" w:rsidP="003252E1">
      <w:pPr>
        <w:pStyle w:val="ListBullet"/>
        <w:numPr>
          <w:ilvl w:val="0"/>
          <w:numId w:val="0"/>
        </w:numPr>
        <w:rPr>
          <w:b/>
        </w:rPr>
      </w:pPr>
      <w:r w:rsidRPr="003D41F3">
        <w:rPr>
          <w:b/>
        </w:rPr>
        <w:t>A Guide to this Instructor’s Manual:</w:t>
      </w:r>
    </w:p>
    <w:p w14:paraId="03761DA1" w14:textId="77777777" w:rsidR="003252E1" w:rsidRDefault="003252E1" w:rsidP="003252E1">
      <w:pPr>
        <w:pStyle w:val="NormalWeb"/>
      </w:pPr>
      <w:r w:rsidRPr="006B47D6">
        <w:t>We have designed this Instructor’s Manual to supplement and enhance your teaching experience through classroom activities and a cohesive chapter summary.</w:t>
      </w:r>
    </w:p>
    <w:p w14:paraId="655B4F2D" w14:textId="77777777" w:rsidR="003252E1" w:rsidRDefault="003252E1" w:rsidP="003252E1">
      <w:pPr>
        <w:pStyle w:val="NormalWeb"/>
      </w:pPr>
      <w:r w:rsidRPr="006B47D6">
        <w:t xml:space="preserve">This document is organized chronologically, using the same headings that you see in the textbook. Under the headings you will find: </w:t>
      </w:r>
      <w:r w:rsidR="000212F5">
        <w:t>L</w:t>
      </w:r>
      <w:r w:rsidRPr="006B47D6">
        <w:t xml:space="preserve">ecture </w:t>
      </w:r>
      <w:r w:rsidR="000212F5">
        <w:t>N</w:t>
      </w:r>
      <w:r w:rsidRPr="006B47D6">
        <w:t>otes tha</w:t>
      </w:r>
      <w:r>
        <w:t>t summarize the section, Teaching</w:t>
      </w:r>
      <w:r w:rsidRPr="006B47D6">
        <w:t xml:space="preserve"> Tips, </w:t>
      </w:r>
      <w:r>
        <w:t>Class Discussion Topics</w:t>
      </w:r>
      <w:r w:rsidRPr="006B47D6">
        <w:t xml:space="preserve">, and </w:t>
      </w:r>
      <w:r>
        <w:t>Additional Projects and Resources</w:t>
      </w:r>
      <w:r w:rsidRPr="006B47D6">
        <w:t>. Pay special attention to teaching tips and activities geared toward quizzing your students and enhancing their critical thinking skills.</w:t>
      </w:r>
    </w:p>
    <w:p w14:paraId="7AF95932" w14:textId="77777777" w:rsidR="00251D02" w:rsidRPr="00320BA4" w:rsidRDefault="003252E1" w:rsidP="00251D02">
      <w:bookmarkStart w:id="0" w:name="13e46af8e12a3990_OLE_LINK1"/>
      <w:r w:rsidRPr="006B47D6">
        <w:t>In addition to this Instructor’s Manual, our Instructor’s Resources also contain PowerPoint Presentations, Test Banks, and other supplements to aid in your teaching experience.</w:t>
      </w:r>
      <w:bookmarkEnd w:id="0"/>
    </w:p>
    <w:p w14:paraId="4ADFC9ED" w14:textId="77777777" w:rsidR="00251D02" w:rsidRPr="00320BA4" w:rsidRDefault="00251D02" w:rsidP="00251D02"/>
    <w:tbl>
      <w:tblPr>
        <w:tblW w:w="0" w:type="auto"/>
        <w:tblLayout w:type="fixed"/>
        <w:tblLook w:val="0000" w:firstRow="0" w:lastRow="0" w:firstColumn="0" w:lastColumn="0" w:noHBand="0" w:noVBand="0"/>
      </w:tblPr>
      <w:tblGrid>
        <w:gridCol w:w="9504"/>
      </w:tblGrid>
      <w:tr w:rsidR="00251D02" w:rsidRPr="00320BA4" w14:paraId="211AA954" w14:textId="77777777">
        <w:tc>
          <w:tcPr>
            <w:tcW w:w="9504" w:type="dxa"/>
            <w:shd w:val="clear" w:color="auto" w:fill="000000"/>
          </w:tcPr>
          <w:p w14:paraId="06525F32" w14:textId="77777777" w:rsidR="00251D02" w:rsidRPr="00320BA4" w:rsidRDefault="00251D02" w:rsidP="00251D02">
            <w:pPr>
              <w:pStyle w:val="Heading3"/>
              <w:numPr>
                <w:ilvl w:val="2"/>
                <w:numId w:val="1"/>
              </w:numPr>
              <w:tabs>
                <w:tab w:val="left" w:pos="0"/>
              </w:tabs>
              <w:snapToGrid w:val="0"/>
              <w:rPr>
                <w:b/>
                <w:bCs/>
                <w:sz w:val="28"/>
                <w:u w:val="none"/>
              </w:rPr>
            </w:pPr>
            <w:r w:rsidRPr="00320BA4">
              <w:rPr>
                <w:b/>
                <w:bCs/>
                <w:sz w:val="28"/>
                <w:u w:val="none"/>
              </w:rPr>
              <w:t>At a Glance</w:t>
            </w:r>
          </w:p>
        </w:tc>
      </w:tr>
    </w:tbl>
    <w:p w14:paraId="16DEBCC8" w14:textId="77777777" w:rsidR="00251D02" w:rsidRPr="00320BA4" w:rsidRDefault="00251D02" w:rsidP="00251D02">
      <w:pPr>
        <w:rPr>
          <w:bCs/>
          <w:sz w:val="32"/>
        </w:rPr>
      </w:pPr>
    </w:p>
    <w:p w14:paraId="79FD0025" w14:textId="77777777" w:rsidR="00251D02" w:rsidRPr="00320BA4" w:rsidRDefault="00251D02" w:rsidP="00251D02">
      <w:pPr>
        <w:rPr>
          <w:b/>
          <w:sz w:val="28"/>
        </w:rPr>
      </w:pPr>
      <w:r w:rsidRPr="00320BA4">
        <w:rPr>
          <w:b/>
          <w:sz w:val="28"/>
        </w:rPr>
        <w:t>Instructor’s Manual Table of Contents</w:t>
      </w:r>
    </w:p>
    <w:p w14:paraId="79FB942F" w14:textId="77777777" w:rsidR="00251D02" w:rsidRPr="00320BA4" w:rsidRDefault="00251D02" w:rsidP="00251D02"/>
    <w:p w14:paraId="4370BBF2" w14:textId="77777777" w:rsidR="00251D02" w:rsidRDefault="00251D02" w:rsidP="00251D02">
      <w:pPr>
        <w:numPr>
          <w:ilvl w:val="0"/>
          <w:numId w:val="3"/>
        </w:numPr>
        <w:tabs>
          <w:tab w:val="left" w:pos="360"/>
        </w:tabs>
        <w:spacing w:line="360" w:lineRule="auto"/>
      </w:pPr>
      <w:r w:rsidRPr="00320BA4">
        <w:t>Overview</w:t>
      </w:r>
    </w:p>
    <w:p w14:paraId="56E709E8" w14:textId="77777777" w:rsidR="00085A63" w:rsidRPr="00320BA4" w:rsidRDefault="00085A63" w:rsidP="00251D02">
      <w:pPr>
        <w:numPr>
          <w:ilvl w:val="0"/>
          <w:numId w:val="3"/>
        </w:numPr>
        <w:tabs>
          <w:tab w:val="left" w:pos="360"/>
        </w:tabs>
        <w:spacing w:line="360" w:lineRule="auto"/>
      </w:pPr>
      <w:r>
        <w:t>Learning Objectives</w:t>
      </w:r>
    </w:p>
    <w:p w14:paraId="7873DEB2" w14:textId="77777777" w:rsidR="00251D02" w:rsidRPr="00320BA4" w:rsidRDefault="00251D02" w:rsidP="00251D02">
      <w:pPr>
        <w:numPr>
          <w:ilvl w:val="0"/>
          <w:numId w:val="9"/>
        </w:numPr>
        <w:tabs>
          <w:tab w:val="left" w:pos="360"/>
        </w:tabs>
        <w:spacing w:line="360" w:lineRule="auto"/>
      </w:pPr>
      <w:r w:rsidRPr="00320BA4">
        <w:t>Teaching Tips</w:t>
      </w:r>
    </w:p>
    <w:p w14:paraId="10335591" w14:textId="77777777" w:rsidR="00251D02" w:rsidRPr="00320BA4" w:rsidRDefault="00251D02" w:rsidP="00251D02">
      <w:pPr>
        <w:numPr>
          <w:ilvl w:val="0"/>
          <w:numId w:val="10"/>
        </w:numPr>
        <w:tabs>
          <w:tab w:val="left" w:pos="360"/>
        </w:tabs>
        <w:spacing w:line="360" w:lineRule="auto"/>
      </w:pPr>
      <w:r w:rsidRPr="00320BA4">
        <w:t>Class Discussion Topics</w:t>
      </w:r>
    </w:p>
    <w:p w14:paraId="1C665BBE" w14:textId="77777777" w:rsidR="00251D02" w:rsidRPr="00320BA4" w:rsidRDefault="00251D02" w:rsidP="00251D02">
      <w:pPr>
        <w:numPr>
          <w:ilvl w:val="0"/>
          <w:numId w:val="11"/>
        </w:numPr>
        <w:tabs>
          <w:tab w:val="left" w:pos="360"/>
        </w:tabs>
        <w:spacing w:line="360" w:lineRule="auto"/>
      </w:pPr>
      <w:r w:rsidRPr="00320BA4">
        <w:t>Additional Projects</w:t>
      </w:r>
    </w:p>
    <w:p w14:paraId="1DDA471E" w14:textId="77777777" w:rsidR="00251D02" w:rsidRPr="00320BA4" w:rsidRDefault="00251D02" w:rsidP="00251D02">
      <w:pPr>
        <w:numPr>
          <w:ilvl w:val="0"/>
          <w:numId w:val="12"/>
        </w:numPr>
        <w:tabs>
          <w:tab w:val="left" w:pos="360"/>
        </w:tabs>
        <w:spacing w:line="360" w:lineRule="auto"/>
      </w:pPr>
      <w:r w:rsidRPr="00320BA4">
        <w:t>Additional Resources</w:t>
      </w:r>
    </w:p>
    <w:p w14:paraId="59E6FB20" w14:textId="77777777" w:rsidR="00251D02" w:rsidRDefault="00251D02" w:rsidP="00251D02">
      <w:pPr>
        <w:numPr>
          <w:ilvl w:val="0"/>
          <w:numId w:val="13"/>
        </w:numPr>
        <w:tabs>
          <w:tab w:val="left" w:pos="360"/>
        </w:tabs>
        <w:spacing w:line="360" w:lineRule="auto"/>
      </w:pPr>
      <w:r w:rsidRPr="00320BA4">
        <w:t>Key Terms</w:t>
      </w:r>
    </w:p>
    <w:p w14:paraId="0D3CE16E" w14:textId="77777777" w:rsidR="00734D5F" w:rsidRDefault="00734D5F" w:rsidP="00734D5F">
      <w:pPr>
        <w:spacing w:line="360" w:lineRule="auto"/>
        <w:ind w:left="360"/>
      </w:pPr>
    </w:p>
    <w:p w14:paraId="73A0F487" w14:textId="77777777" w:rsidR="00734D5F" w:rsidRPr="00320BA4" w:rsidRDefault="00734D5F" w:rsidP="00734D5F">
      <w:pPr>
        <w:pageBreakBefore/>
        <w:rPr>
          <w:sz w:val="20"/>
        </w:rPr>
      </w:pPr>
    </w:p>
    <w:tbl>
      <w:tblPr>
        <w:tblW w:w="0" w:type="auto"/>
        <w:tblLayout w:type="fixed"/>
        <w:tblLook w:val="0000" w:firstRow="0" w:lastRow="0" w:firstColumn="0" w:lastColumn="0" w:noHBand="0" w:noVBand="0"/>
      </w:tblPr>
      <w:tblGrid>
        <w:gridCol w:w="9504"/>
      </w:tblGrid>
      <w:tr w:rsidR="00734D5F" w:rsidRPr="00320BA4" w14:paraId="0B018D28" w14:textId="77777777" w:rsidTr="00C87270">
        <w:tc>
          <w:tcPr>
            <w:tcW w:w="9504" w:type="dxa"/>
            <w:shd w:val="clear" w:color="auto" w:fill="000000"/>
          </w:tcPr>
          <w:p w14:paraId="00D1C865" w14:textId="77777777" w:rsidR="00734D5F" w:rsidRPr="00320BA4" w:rsidRDefault="00734D5F" w:rsidP="00C87270">
            <w:pPr>
              <w:pStyle w:val="Header"/>
              <w:tabs>
                <w:tab w:val="clear" w:pos="4320"/>
                <w:tab w:val="clear" w:pos="8640"/>
              </w:tabs>
              <w:snapToGrid w:val="0"/>
              <w:rPr>
                <w:bCs/>
                <w:sz w:val="28"/>
              </w:rPr>
            </w:pPr>
            <w:r w:rsidRPr="00320BA4">
              <w:rPr>
                <w:bCs/>
                <w:sz w:val="28"/>
              </w:rPr>
              <w:t>Lecture Notes</w:t>
            </w:r>
          </w:p>
        </w:tc>
      </w:tr>
    </w:tbl>
    <w:p w14:paraId="5590EF6E" w14:textId="77777777" w:rsidR="00734D5F" w:rsidRPr="00320BA4" w:rsidRDefault="00734D5F" w:rsidP="00734D5F">
      <w:pPr>
        <w:rPr>
          <w:sz w:val="20"/>
          <w:szCs w:val="20"/>
        </w:rPr>
      </w:pPr>
    </w:p>
    <w:p w14:paraId="343E2145" w14:textId="77777777" w:rsidR="00734D5F" w:rsidRPr="00320BA4" w:rsidRDefault="00734D5F" w:rsidP="00734D5F">
      <w:pPr>
        <w:rPr>
          <w:b/>
          <w:sz w:val="32"/>
          <w:szCs w:val="32"/>
          <w:u w:val="single"/>
        </w:rPr>
      </w:pPr>
      <w:r w:rsidRPr="00320BA4">
        <w:rPr>
          <w:b/>
          <w:sz w:val="32"/>
          <w:szCs w:val="32"/>
          <w:u w:val="single"/>
        </w:rPr>
        <w:t>Overview</w:t>
      </w:r>
    </w:p>
    <w:p w14:paraId="4E8F2F2E" w14:textId="77777777" w:rsidR="00734D5F" w:rsidRPr="00320BA4" w:rsidRDefault="00734D5F" w:rsidP="00734D5F">
      <w:pPr>
        <w:rPr>
          <w:b/>
        </w:rPr>
      </w:pPr>
    </w:p>
    <w:p w14:paraId="6611CCC1" w14:textId="77777777" w:rsidR="00734D5F" w:rsidRPr="004C67A1" w:rsidRDefault="00734D5F" w:rsidP="00734D5F">
      <w:pPr>
        <w:autoSpaceDE w:val="0"/>
        <w:autoSpaceDN w:val="0"/>
        <w:adjustRightInd w:val="0"/>
        <w:rPr>
          <w:color w:val="000000"/>
          <w:szCs w:val="20"/>
        </w:rPr>
      </w:pPr>
      <w:r w:rsidRPr="001433F7">
        <w:rPr>
          <w:color w:val="000000"/>
          <w:szCs w:val="20"/>
        </w:rPr>
        <w:t xml:space="preserve">Chapter </w:t>
      </w:r>
      <w:r>
        <w:rPr>
          <w:color w:val="000000"/>
          <w:szCs w:val="20"/>
        </w:rPr>
        <w:t xml:space="preserve">15 explores the field of artificial intelligence </w:t>
      </w:r>
      <w:r w:rsidR="00375997">
        <w:rPr>
          <w:color w:val="000000"/>
          <w:szCs w:val="20"/>
        </w:rPr>
        <w:t>(</w:t>
      </w:r>
      <w:r>
        <w:rPr>
          <w:color w:val="000000"/>
          <w:szCs w:val="20"/>
        </w:rPr>
        <w:t>AI</w:t>
      </w:r>
      <w:r w:rsidR="00375997">
        <w:rPr>
          <w:color w:val="000000"/>
          <w:szCs w:val="20"/>
        </w:rPr>
        <w:t>)</w:t>
      </w:r>
      <w:r>
        <w:rPr>
          <w:color w:val="000000"/>
          <w:szCs w:val="20"/>
        </w:rPr>
        <w:t>. People working in AI create programs that exhibit “intelligent behavior.” Th</w:t>
      </w:r>
      <w:r w:rsidR="00DF33BE">
        <w:rPr>
          <w:color w:val="000000"/>
          <w:szCs w:val="20"/>
        </w:rPr>
        <w:t>is</w:t>
      </w:r>
      <w:r>
        <w:rPr>
          <w:color w:val="000000"/>
          <w:szCs w:val="20"/>
        </w:rPr>
        <w:t xml:space="preserve"> chapter gives a definition of AI and discusses a range of example techniques and applications. It discusses the issue of knowledge representation and provides examples of some typical kinds of representation. Th</w:t>
      </w:r>
      <w:r w:rsidR="00427ED6">
        <w:rPr>
          <w:color w:val="000000"/>
          <w:szCs w:val="20"/>
        </w:rPr>
        <w:t>is</w:t>
      </w:r>
      <w:r>
        <w:rPr>
          <w:color w:val="000000"/>
          <w:szCs w:val="20"/>
        </w:rPr>
        <w:t xml:space="preserve"> chapter describes how artificial neural networks work, their inspiration from real neurons, and the kinds of problems they can solve. The chapter explains how to describe problems in terms of a state space, and how state-space search algorithms work. It uses the Watson program as a case study. Watson is a question-answering system designed to play the Jeopardy! game show; it competed successfully against champion players of the show. The chapter ends with a discussion of the current and future applications of robots and drones.</w:t>
      </w:r>
    </w:p>
    <w:p w14:paraId="53E8E82C" w14:textId="77777777" w:rsidR="00734D5F" w:rsidRPr="004C67A1" w:rsidRDefault="00734D5F" w:rsidP="00734D5F">
      <w:pPr>
        <w:suppressAutoHyphens w:val="0"/>
        <w:autoSpaceDE w:val="0"/>
        <w:autoSpaceDN w:val="0"/>
        <w:adjustRightInd w:val="0"/>
        <w:rPr>
          <w:color w:val="000000"/>
        </w:rPr>
      </w:pPr>
    </w:p>
    <w:p w14:paraId="291FB495" w14:textId="77777777" w:rsidR="00577BB8" w:rsidRDefault="00577BB8" w:rsidP="00251D02">
      <w:pPr>
        <w:pStyle w:val="Heading1"/>
        <w:numPr>
          <w:ilvl w:val="0"/>
          <w:numId w:val="0"/>
        </w:numPr>
        <w:rPr>
          <w:b/>
          <w:bCs/>
          <w:sz w:val="32"/>
          <w:u w:val="single"/>
        </w:rPr>
      </w:pPr>
      <w:r>
        <w:rPr>
          <w:b/>
          <w:bCs/>
          <w:sz w:val="32"/>
          <w:u w:val="single"/>
        </w:rPr>
        <w:t>Learning Objectives</w:t>
      </w:r>
    </w:p>
    <w:p w14:paraId="405F6E61" w14:textId="77777777" w:rsidR="00577BB8" w:rsidRDefault="00577BB8" w:rsidP="00400BB0"/>
    <w:p w14:paraId="281A4632" w14:textId="77777777" w:rsidR="00577BB8" w:rsidRPr="00577BB8" w:rsidRDefault="00577BB8" w:rsidP="00577BB8">
      <w:pPr>
        <w:numPr>
          <w:ilvl w:val="0"/>
          <w:numId w:val="13"/>
        </w:numPr>
        <w:tabs>
          <w:tab w:val="clear" w:pos="360"/>
        </w:tabs>
        <w:ind w:left="720"/>
      </w:pPr>
      <w:r w:rsidRPr="00577BB8">
        <w:t xml:space="preserve">Describe the two types of artificial intelligence </w:t>
      </w:r>
    </w:p>
    <w:p w14:paraId="1303C688" w14:textId="77777777" w:rsidR="00577BB8" w:rsidRPr="00577BB8" w:rsidRDefault="00577BB8" w:rsidP="00577BB8">
      <w:pPr>
        <w:numPr>
          <w:ilvl w:val="0"/>
          <w:numId w:val="13"/>
        </w:numPr>
        <w:tabs>
          <w:tab w:val="clear" w:pos="360"/>
        </w:tabs>
        <w:ind w:left="720"/>
      </w:pPr>
      <w:r w:rsidRPr="00577BB8">
        <w:t xml:space="preserve">Explain the pros and cons of various knowledge representation methods </w:t>
      </w:r>
    </w:p>
    <w:p w14:paraId="12E40522" w14:textId="77777777" w:rsidR="00577BB8" w:rsidRPr="00577BB8" w:rsidRDefault="00577BB8" w:rsidP="00577BB8">
      <w:pPr>
        <w:numPr>
          <w:ilvl w:val="0"/>
          <w:numId w:val="13"/>
        </w:numPr>
        <w:tabs>
          <w:tab w:val="clear" w:pos="360"/>
        </w:tabs>
        <w:ind w:left="720"/>
      </w:pPr>
      <w:r w:rsidRPr="00577BB8">
        <w:t xml:space="preserve">Explain the parts of a simple neural network, how it works, and how it can incorporate machine learning </w:t>
      </w:r>
    </w:p>
    <w:p w14:paraId="50A5A5E5" w14:textId="77777777" w:rsidR="00577BB8" w:rsidRPr="00577BB8" w:rsidRDefault="00577BB8" w:rsidP="00577BB8">
      <w:pPr>
        <w:numPr>
          <w:ilvl w:val="0"/>
          <w:numId w:val="13"/>
        </w:numPr>
        <w:tabs>
          <w:tab w:val="clear" w:pos="360"/>
        </w:tabs>
        <w:ind w:left="720"/>
      </w:pPr>
      <w:r w:rsidRPr="00577BB8">
        <w:t xml:space="preserve">Describe how intelligent state-space search algorithms work </w:t>
      </w:r>
    </w:p>
    <w:p w14:paraId="7DDA1309" w14:textId="77777777" w:rsidR="00577BB8" w:rsidRPr="00577BB8" w:rsidRDefault="00577BB8" w:rsidP="00577BB8">
      <w:pPr>
        <w:numPr>
          <w:ilvl w:val="0"/>
          <w:numId w:val="13"/>
        </w:numPr>
        <w:tabs>
          <w:tab w:val="clear" w:pos="360"/>
        </w:tabs>
        <w:ind w:left="720"/>
      </w:pPr>
      <w:r w:rsidRPr="00577BB8">
        <w:t xml:space="preserve">Give examples of possible usage for each of the following: swarm intelligence, intelligent agents, and expert systems </w:t>
      </w:r>
    </w:p>
    <w:p w14:paraId="32194019" w14:textId="77777777" w:rsidR="00577BB8" w:rsidRPr="00577BB8" w:rsidRDefault="00577BB8" w:rsidP="00577BB8">
      <w:pPr>
        <w:numPr>
          <w:ilvl w:val="0"/>
          <w:numId w:val="13"/>
        </w:numPr>
        <w:tabs>
          <w:tab w:val="clear" w:pos="360"/>
        </w:tabs>
        <w:ind w:left="720"/>
      </w:pPr>
      <w:r w:rsidRPr="00577BB8">
        <w:t xml:space="preserve">Explain what a robot is, and list some tasks for which robots are currently suited </w:t>
      </w:r>
    </w:p>
    <w:p w14:paraId="0DBCD46E" w14:textId="77777777" w:rsidR="00577BB8" w:rsidRDefault="00577BB8" w:rsidP="00400BB0">
      <w:pPr>
        <w:numPr>
          <w:ilvl w:val="0"/>
          <w:numId w:val="13"/>
        </w:numPr>
        <w:tabs>
          <w:tab w:val="clear" w:pos="360"/>
        </w:tabs>
        <w:ind w:left="720"/>
      </w:pPr>
      <w:r w:rsidRPr="00577BB8">
        <w:t>Explain what a drone is, and lis</w:t>
      </w:r>
      <w:r>
        <w:t>t some tasks drones can perform</w:t>
      </w:r>
    </w:p>
    <w:p w14:paraId="202E2F2B" w14:textId="77777777" w:rsidR="00577BB8" w:rsidRPr="00400BB0" w:rsidRDefault="00577BB8" w:rsidP="00400BB0"/>
    <w:p w14:paraId="26D448BC" w14:textId="77777777" w:rsidR="00251D02" w:rsidRPr="00320BA4" w:rsidRDefault="00251D02" w:rsidP="00251D02">
      <w:pPr>
        <w:pStyle w:val="Heading1"/>
        <w:numPr>
          <w:ilvl w:val="0"/>
          <w:numId w:val="0"/>
        </w:numPr>
        <w:rPr>
          <w:b/>
          <w:bCs/>
          <w:sz w:val="32"/>
          <w:u w:val="single"/>
        </w:rPr>
      </w:pPr>
      <w:r w:rsidRPr="00320BA4">
        <w:rPr>
          <w:b/>
          <w:bCs/>
          <w:sz w:val="32"/>
          <w:u w:val="single"/>
        </w:rPr>
        <w:t>Teaching Tips</w:t>
      </w:r>
    </w:p>
    <w:p w14:paraId="38F70C0B" w14:textId="77777777" w:rsidR="00251D02" w:rsidRPr="00320BA4" w:rsidRDefault="00251D02" w:rsidP="00251D02">
      <w:pPr>
        <w:pStyle w:val="Heading2"/>
        <w:numPr>
          <w:ilvl w:val="0"/>
          <w:numId w:val="0"/>
        </w:numPr>
        <w:tabs>
          <w:tab w:val="left" w:pos="0"/>
        </w:tabs>
        <w:ind w:left="810"/>
        <w:rPr>
          <w:b/>
          <w:sz w:val="28"/>
          <w:szCs w:val="28"/>
        </w:rPr>
      </w:pPr>
    </w:p>
    <w:p w14:paraId="7895E13A" w14:textId="77777777" w:rsidR="00251D02" w:rsidRPr="007B297E" w:rsidRDefault="00251D02" w:rsidP="00251D02">
      <w:pPr>
        <w:rPr>
          <w:b/>
          <w:bCs/>
          <w:sz w:val="28"/>
          <w:szCs w:val="28"/>
          <w:u w:val="single"/>
          <w:lang w:eastAsia="en-US"/>
        </w:rPr>
      </w:pPr>
      <w:r>
        <w:rPr>
          <w:b/>
          <w:bCs/>
          <w:sz w:val="28"/>
          <w:szCs w:val="28"/>
          <w:u w:val="single"/>
          <w:lang w:eastAsia="en-US"/>
        </w:rPr>
        <w:t>1</w:t>
      </w:r>
      <w:r w:rsidR="00253957">
        <w:rPr>
          <w:b/>
          <w:bCs/>
          <w:sz w:val="28"/>
          <w:szCs w:val="28"/>
          <w:u w:val="single"/>
          <w:lang w:eastAsia="en-US"/>
        </w:rPr>
        <w:t>5</w:t>
      </w:r>
      <w:r>
        <w:rPr>
          <w:b/>
          <w:bCs/>
          <w:sz w:val="28"/>
          <w:szCs w:val="28"/>
          <w:u w:val="single"/>
          <w:lang w:eastAsia="en-US"/>
        </w:rPr>
        <w:t>.1</w:t>
      </w:r>
      <w:r w:rsidRPr="007B297E">
        <w:rPr>
          <w:b/>
          <w:bCs/>
          <w:sz w:val="28"/>
          <w:szCs w:val="28"/>
          <w:u w:val="single"/>
          <w:lang w:eastAsia="en-US"/>
        </w:rPr>
        <w:t xml:space="preserve"> </w:t>
      </w:r>
      <w:r>
        <w:rPr>
          <w:b/>
          <w:bCs/>
          <w:sz w:val="28"/>
          <w:szCs w:val="28"/>
          <w:u w:val="single"/>
          <w:lang w:eastAsia="en-US"/>
        </w:rPr>
        <w:t>Introduction</w:t>
      </w:r>
    </w:p>
    <w:p w14:paraId="28EE691B" w14:textId="77777777" w:rsidR="00251D02" w:rsidRPr="00320BA4" w:rsidRDefault="00251D02" w:rsidP="00251D02">
      <w:pPr>
        <w:ind w:left="360"/>
      </w:pPr>
    </w:p>
    <w:p w14:paraId="5D42EE2C" w14:textId="77777777" w:rsidR="00644A2E" w:rsidRPr="00400BB0" w:rsidRDefault="00431E45" w:rsidP="00FE0998">
      <w:pPr>
        <w:numPr>
          <w:ilvl w:val="0"/>
          <w:numId w:val="5"/>
        </w:numPr>
        <w:tabs>
          <w:tab w:val="left" w:pos="720"/>
        </w:tabs>
      </w:pPr>
      <w:r>
        <w:rPr>
          <w:color w:val="000000"/>
        </w:rPr>
        <w:t xml:space="preserve">Introduce the term </w:t>
      </w:r>
      <w:r>
        <w:rPr>
          <w:b/>
          <w:color w:val="000000"/>
        </w:rPr>
        <w:t>artificial intelligence (AI)</w:t>
      </w:r>
      <w:r w:rsidR="00644A2E">
        <w:rPr>
          <w:color w:val="000000"/>
        </w:rPr>
        <w:t xml:space="preserve"> and discuss the various types out there.</w:t>
      </w:r>
    </w:p>
    <w:p w14:paraId="6BB8051E" w14:textId="77777777" w:rsidR="00644A2E" w:rsidRPr="00400BB0" w:rsidRDefault="00644A2E" w:rsidP="00400BB0">
      <w:pPr>
        <w:ind w:left="720"/>
      </w:pPr>
    </w:p>
    <w:p w14:paraId="0DA948C3" w14:textId="77777777" w:rsidR="005D344F" w:rsidRPr="00400BB0" w:rsidRDefault="005D344F" w:rsidP="00FE0998">
      <w:pPr>
        <w:numPr>
          <w:ilvl w:val="0"/>
          <w:numId w:val="5"/>
        </w:numPr>
        <w:tabs>
          <w:tab w:val="left" w:pos="720"/>
        </w:tabs>
      </w:pPr>
      <w:r>
        <w:t>Point out that research into AI has made significant contributions to cognitive science.</w:t>
      </w:r>
    </w:p>
    <w:p w14:paraId="325913DE" w14:textId="77777777" w:rsidR="005D344F" w:rsidRDefault="005D344F" w:rsidP="00400BB0">
      <w:pPr>
        <w:rPr>
          <w:color w:val="000000"/>
        </w:rPr>
      </w:pPr>
    </w:p>
    <w:p w14:paraId="1E5BF9E0" w14:textId="77777777" w:rsidR="00644A2E" w:rsidRDefault="005D344F" w:rsidP="00FE0998">
      <w:pPr>
        <w:numPr>
          <w:ilvl w:val="0"/>
          <w:numId w:val="5"/>
        </w:numPr>
        <w:tabs>
          <w:tab w:val="left" w:pos="720"/>
        </w:tabs>
      </w:pPr>
      <w:r>
        <w:rPr>
          <w:color w:val="000000"/>
        </w:rPr>
        <w:t>E</w:t>
      </w:r>
      <w:r w:rsidR="00431E45">
        <w:rPr>
          <w:color w:val="000000"/>
        </w:rPr>
        <w:t xml:space="preserve">mphasize to students that </w:t>
      </w:r>
      <w:r>
        <w:rPr>
          <w:color w:val="000000"/>
        </w:rPr>
        <w:t>AI cannot yet capture all aspects of human intelligence</w:t>
      </w:r>
      <w:r w:rsidR="003C0C4E">
        <w:rPr>
          <w:color w:val="000000"/>
        </w:rPr>
        <w:t xml:space="preserve"> and most gains in AI over the past several years have been more modest and more focused in solving specific problems.</w:t>
      </w:r>
    </w:p>
    <w:p w14:paraId="498DD221" w14:textId="77777777" w:rsidR="00644A2E" w:rsidRDefault="00644A2E" w:rsidP="00400BB0"/>
    <w:p w14:paraId="60C307F7" w14:textId="77777777" w:rsidR="00251D02" w:rsidRPr="00FE0998" w:rsidRDefault="00431E45" w:rsidP="00FE0998">
      <w:pPr>
        <w:numPr>
          <w:ilvl w:val="0"/>
          <w:numId w:val="5"/>
        </w:numPr>
        <w:tabs>
          <w:tab w:val="left" w:pos="720"/>
        </w:tabs>
      </w:pPr>
      <w:r w:rsidRPr="00FE0998">
        <w:rPr>
          <w:color w:val="000000"/>
        </w:rPr>
        <w:t xml:space="preserve">Introduce the term </w:t>
      </w:r>
      <w:r w:rsidRPr="00FE0998">
        <w:rPr>
          <w:b/>
          <w:color w:val="000000"/>
        </w:rPr>
        <w:t>Turing test</w:t>
      </w:r>
      <w:r w:rsidRPr="00FE0998">
        <w:rPr>
          <w:color w:val="000000"/>
        </w:rPr>
        <w:t>, and discuss how it would work</w:t>
      </w:r>
      <w:r w:rsidR="00FE0998">
        <w:rPr>
          <w:color w:val="000000"/>
        </w:rPr>
        <w:t>.</w:t>
      </w:r>
    </w:p>
    <w:p w14:paraId="35156F9D" w14:textId="77777777" w:rsidR="00FE0998" w:rsidRDefault="00FE0998" w:rsidP="000C791A"/>
    <w:p w14:paraId="1267AE8F" w14:textId="77777777" w:rsidR="00D11371" w:rsidRDefault="00D11371" w:rsidP="00251D02">
      <w:pPr>
        <w:rPr>
          <w:b/>
          <w:bCs/>
          <w:sz w:val="28"/>
          <w:szCs w:val="28"/>
          <w:u w:val="single"/>
          <w:lang w:eastAsia="en-US"/>
        </w:rPr>
      </w:pPr>
    </w:p>
    <w:tbl>
      <w:tblPr>
        <w:tblW w:w="9284" w:type="dxa"/>
        <w:tblLayout w:type="fixed"/>
        <w:tblLook w:val="0000" w:firstRow="0" w:lastRow="0" w:firstColumn="0" w:lastColumn="0" w:noHBand="0" w:noVBand="0"/>
      </w:tblPr>
      <w:tblGrid>
        <w:gridCol w:w="1615"/>
        <w:gridCol w:w="7669"/>
      </w:tblGrid>
      <w:tr w:rsidR="00D11371" w:rsidRPr="00320BA4" w14:paraId="0AB84E3C" w14:textId="77777777" w:rsidTr="00D11371">
        <w:trPr>
          <w:trHeight w:val="1134"/>
        </w:trPr>
        <w:tc>
          <w:tcPr>
            <w:tcW w:w="1615" w:type="dxa"/>
            <w:tcBorders>
              <w:top w:val="single" w:sz="4" w:space="0" w:color="000000"/>
              <w:left w:val="single" w:sz="4" w:space="0" w:color="000000"/>
              <w:bottom w:val="single" w:sz="4" w:space="0" w:color="000000"/>
            </w:tcBorders>
            <w:shd w:val="clear" w:color="auto" w:fill="BFBFBF"/>
            <w:vAlign w:val="center"/>
          </w:tcPr>
          <w:p w14:paraId="2EA0533B" w14:textId="77777777" w:rsidR="00D11371" w:rsidRPr="00320BA4" w:rsidRDefault="00D11371" w:rsidP="00D11371">
            <w:pPr>
              <w:pStyle w:val="Heading7"/>
              <w:tabs>
                <w:tab w:val="clear" w:pos="810"/>
                <w:tab w:val="left" w:pos="0"/>
                <w:tab w:val="left" w:pos="1002"/>
              </w:tabs>
              <w:ind w:left="0"/>
            </w:pPr>
            <w:r w:rsidRPr="00320BA4">
              <w:rPr>
                <w:b/>
                <w:i/>
              </w:rPr>
              <w:t>Teaching Tip</w:t>
            </w:r>
            <w:r w:rsidRPr="00320BA4">
              <w:t xml:space="preserve"> </w:t>
            </w:r>
          </w:p>
          <w:p w14:paraId="57A5C983" w14:textId="77777777" w:rsidR="00D11371" w:rsidRPr="00320BA4" w:rsidRDefault="00D11371" w:rsidP="00D11371"/>
        </w:tc>
        <w:tc>
          <w:tcPr>
            <w:tcW w:w="7669" w:type="dxa"/>
            <w:tcBorders>
              <w:top w:val="single" w:sz="4" w:space="0" w:color="000000"/>
              <w:left w:val="single" w:sz="4" w:space="0" w:color="000000"/>
              <w:bottom w:val="single" w:sz="4" w:space="0" w:color="000000"/>
              <w:right w:val="single" w:sz="4" w:space="0" w:color="000000"/>
            </w:tcBorders>
            <w:vAlign w:val="center"/>
          </w:tcPr>
          <w:p w14:paraId="0E308095" w14:textId="77777777" w:rsidR="00D11371" w:rsidRDefault="00D11371" w:rsidP="00D11371">
            <w:pPr>
              <w:snapToGrid w:val="0"/>
            </w:pPr>
          </w:p>
          <w:p w14:paraId="75C18D5F" w14:textId="77777777" w:rsidR="00D11371" w:rsidRDefault="00D11371" w:rsidP="00D11371">
            <w:pPr>
              <w:snapToGrid w:val="0"/>
            </w:pPr>
            <w:r>
              <w:t xml:space="preserve">Demonstrate online </w:t>
            </w:r>
            <w:r w:rsidRPr="00FC4603">
              <w:t>chat-bots in discussing the Turing Test:</w:t>
            </w:r>
            <w:r>
              <w:t xml:space="preserve"> </w:t>
            </w:r>
            <w:hyperlink r:id="rId7" w:history="1">
              <w:r w:rsidRPr="002706C5">
                <w:rPr>
                  <w:rStyle w:val="Hyperlink"/>
                </w:rPr>
                <w:t>http://alice.pandorabots.com/</w:t>
              </w:r>
            </w:hyperlink>
            <w:r>
              <w:t xml:space="preserve"> or </w:t>
            </w:r>
            <w:hyperlink r:id="rId8" w:history="1">
              <w:r w:rsidRPr="002706C5">
                <w:rPr>
                  <w:rStyle w:val="Hyperlink"/>
                </w:rPr>
                <w:t>http://nlp-addiction.com/eliza/</w:t>
              </w:r>
            </w:hyperlink>
            <w:r>
              <w:t xml:space="preserve"> </w:t>
            </w:r>
          </w:p>
          <w:p w14:paraId="1D596D06" w14:textId="77777777" w:rsidR="00D11371" w:rsidRPr="00F55D3F" w:rsidRDefault="00D11371" w:rsidP="00D11371">
            <w:pPr>
              <w:snapToGrid w:val="0"/>
            </w:pPr>
          </w:p>
        </w:tc>
      </w:tr>
    </w:tbl>
    <w:p w14:paraId="5B9DF91C" w14:textId="77777777" w:rsidR="000C791A" w:rsidRDefault="000C791A" w:rsidP="00251D02">
      <w:pPr>
        <w:rPr>
          <w:b/>
          <w:bCs/>
          <w:sz w:val="28"/>
          <w:szCs w:val="28"/>
          <w:u w:val="single"/>
          <w:lang w:eastAsia="en-US"/>
        </w:rPr>
      </w:pPr>
    </w:p>
    <w:p w14:paraId="566A928B" w14:textId="77777777" w:rsidR="00251D02" w:rsidRPr="00615BB3" w:rsidRDefault="00251D02" w:rsidP="00251D02">
      <w:pPr>
        <w:rPr>
          <w:u w:val="single"/>
        </w:rPr>
      </w:pPr>
      <w:r>
        <w:rPr>
          <w:b/>
          <w:bCs/>
          <w:sz w:val="28"/>
          <w:szCs w:val="28"/>
          <w:u w:val="single"/>
          <w:lang w:eastAsia="en-US"/>
        </w:rPr>
        <w:t>1</w:t>
      </w:r>
      <w:r w:rsidR="00253957">
        <w:rPr>
          <w:b/>
          <w:bCs/>
          <w:sz w:val="28"/>
          <w:szCs w:val="28"/>
          <w:u w:val="single"/>
          <w:lang w:eastAsia="en-US"/>
        </w:rPr>
        <w:t>5</w:t>
      </w:r>
      <w:r w:rsidRPr="00615BB3">
        <w:rPr>
          <w:b/>
          <w:bCs/>
          <w:sz w:val="28"/>
          <w:szCs w:val="28"/>
          <w:u w:val="single"/>
          <w:lang w:eastAsia="en-US"/>
        </w:rPr>
        <w:t xml:space="preserve">.2 </w:t>
      </w:r>
      <w:r w:rsidR="00253957">
        <w:rPr>
          <w:b/>
          <w:bCs/>
          <w:sz w:val="28"/>
          <w:szCs w:val="28"/>
          <w:u w:val="single"/>
          <w:lang w:eastAsia="en-US"/>
        </w:rPr>
        <w:t>A Division of Labor</w:t>
      </w:r>
    </w:p>
    <w:p w14:paraId="5184C380" w14:textId="77777777" w:rsidR="00251D02" w:rsidRDefault="00251D02" w:rsidP="00251D02"/>
    <w:p w14:paraId="6D4CD9A4" w14:textId="77777777" w:rsidR="00A813D2" w:rsidRPr="00320BA4" w:rsidRDefault="00A813D2" w:rsidP="00251D02"/>
    <w:p w14:paraId="3846681B" w14:textId="77777777" w:rsidR="00656417" w:rsidRDefault="00431E45" w:rsidP="00B84FA0">
      <w:pPr>
        <w:numPr>
          <w:ilvl w:val="0"/>
          <w:numId w:val="17"/>
        </w:numPr>
      </w:pPr>
      <w:r>
        <w:t>Divide tasks a human might perform into three categories:</w:t>
      </w:r>
    </w:p>
    <w:p w14:paraId="0014B3A5" w14:textId="77777777" w:rsidR="00656417" w:rsidRDefault="00656417" w:rsidP="00400BB0">
      <w:pPr>
        <w:numPr>
          <w:ilvl w:val="1"/>
          <w:numId w:val="17"/>
        </w:numPr>
      </w:pPr>
      <w:r>
        <w:t>C</w:t>
      </w:r>
      <w:r w:rsidR="00431E45">
        <w:t>omputational tasks</w:t>
      </w:r>
      <w:r>
        <w:t xml:space="preserve"> such as adding a column of numbers or sorting a list of numbers</w:t>
      </w:r>
    </w:p>
    <w:p w14:paraId="353C80A2" w14:textId="77777777" w:rsidR="00656417" w:rsidRDefault="00656417" w:rsidP="00400BB0">
      <w:pPr>
        <w:numPr>
          <w:ilvl w:val="1"/>
          <w:numId w:val="17"/>
        </w:numPr>
      </w:pPr>
      <w:r>
        <w:t>R</w:t>
      </w:r>
      <w:r w:rsidR="00431E45">
        <w:t>ecognition tasks</w:t>
      </w:r>
      <w:r>
        <w:t xml:space="preserve"> such as recognizing your best friend and understanding spoken language</w:t>
      </w:r>
    </w:p>
    <w:p w14:paraId="6D1F8976" w14:textId="77777777" w:rsidR="00656417" w:rsidRDefault="00656417" w:rsidP="00400BB0">
      <w:pPr>
        <w:numPr>
          <w:ilvl w:val="1"/>
          <w:numId w:val="17"/>
        </w:numPr>
      </w:pPr>
      <w:r>
        <w:t>R</w:t>
      </w:r>
      <w:r w:rsidR="00431E45">
        <w:t>easoning tasks</w:t>
      </w:r>
      <w:r>
        <w:t xml:space="preserve"> like planning what to wear or running a triage center in a hospital emergency room after an earthquake</w:t>
      </w:r>
    </w:p>
    <w:p w14:paraId="6DE96DB3" w14:textId="77777777" w:rsidR="00656417" w:rsidRDefault="00656417" w:rsidP="00400BB0">
      <w:pPr>
        <w:ind w:left="1440"/>
      </w:pPr>
    </w:p>
    <w:p w14:paraId="2F22535B" w14:textId="77777777" w:rsidR="002A582D" w:rsidRDefault="00431E45" w:rsidP="00656417">
      <w:pPr>
        <w:numPr>
          <w:ilvl w:val="0"/>
          <w:numId w:val="17"/>
        </w:numPr>
      </w:pPr>
      <w:r>
        <w:t xml:space="preserve">Note that computers are better at </w:t>
      </w:r>
      <w:r w:rsidR="00D07E6A">
        <w:t>computational tasks</w:t>
      </w:r>
      <w:r w:rsidR="00C673F5">
        <w:t xml:space="preserve"> and humans at</w:t>
      </w:r>
      <w:r w:rsidR="00D07E6A">
        <w:t xml:space="preserve"> recognition</w:t>
      </w:r>
      <w:r w:rsidR="007C7168">
        <w:t xml:space="preserve"> and reasoning</w:t>
      </w:r>
      <w:r w:rsidR="00D07E6A">
        <w:t xml:space="preserve"> tasks</w:t>
      </w:r>
      <w:r w:rsidR="00C673F5">
        <w:t>.</w:t>
      </w:r>
    </w:p>
    <w:p w14:paraId="52E4901E" w14:textId="77777777" w:rsidR="002A582D" w:rsidRDefault="002A582D" w:rsidP="00400BB0">
      <w:pPr>
        <w:ind w:left="720"/>
      </w:pPr>
    </w:p>
    <w:p w14:paraId="2579A25F" w14:textId="77777777" w:rsidR="002A582D" w:rsidRDefault="00585C2F" w:rsidP="00656417">
      <w:pPr>
        <w:numPr>
          <w:ilvl w:val="0"/>
          <w:numId w:val="17"/>
        </w:numPr>
      </w:pPr>
      <w:r>
        <w:t xml:space="preserve">Note that recognition tasks require processing large amounts of sensory information and connecting the result to </w:t>
      </w:r>
      <w:r w:rsidR="00747584">
        <w:t>large amounts of information in memory.</w:t>
      </w:r>
    </w:p>
    <w:p w14:paraId="4656D753" w14:textId="77777777" w:rsidR="002A582D" w:rsidRDefault="002A582D" w:rsidP="00400BB0"/>
    <w:p w14:paraId="0C8F6991" w14:textId="77777777" w:rsidR="002A582D" w:rsidRDefault="00B84FA0" w:rsidP="00656417">
      <w:pPr>
        <w:numPr>
          <w:ilvl w:val="0"/>
          <w:numId w:val="17"/>
        </w:numPr>
      </w:pPr>
      <w:r>
        <w:t>Recognition of necessity involves uncertainty and approximation.</w:t>
      </w:r>
    </w:p>
    <w:p w14:paraId="74D18E0E" w14:textId="77777777" w:rsidR="002A582D" w:rsidRDefault="002A582D" w:rsidP="00400BB0"/>
    <w:p w14:paraId="264399A3" w14:textId="77777777" w:rsidR="002D65A6" w:rsidRDefault="00747584" w:rsidP="00400BB0">
      <w:pPr>
        <w:numPr>
          <w:ilvl w:val="0"/>
          <w:numId w:val="17"/>
        </w:numPr>
      </w:pPr>
      <w:r>
        <w:t>Reasoning tasks require accessing memory, as well as cause and effect information.</w:t>
      </w:r>
    </w:p>
    <w:p w14:paraId="0A69C115" w14:textId="77777777" w:rsidR="002D65A6" w:rsidRDefault="002D65A6" w:rsidP="00400BB0">
      <w:pPr>
        <w:ind w:left="720"/>
      </w:pPr>
    </w:p>
    <w:p w14:paraId="16210551" w14:textId="77777777" w:rsidR="002A54B0" w:rsidRDefault="002D65A6" w:rsidP="00400BB0">
      <w:pPr>
        <w:numPr>
          <w:ilvl w:val="0"/>
          <w:numId w:val="17"/>
        </w:numPr>
      </w:pPr>
      <w:r>
        <w:rPr>
          <w:color w:val="000000"/>
          <w:szCs w:val="20"/>
        </w:rPr>
        <w:t xml:space="preserve">Show </w:t>
      </w:r>
      <w:r w:rsidR="00FC4603">
        <w:rPr>
          <w:color w:val="000000"/>
          <w:szCs w:val="20"/>
        </w:rPr>
        <w:t>F</w:t>
      </w:r>
      <w:r w:rsidRPr="00FC4603">
        <w:rPr>
          <w:color w:val="000000"/>
          <w:szCs w:val="20"/>
        </w:rPr>
        <w:t>igure</w:t>
      </w:r>
      <w:r>
        <w:rPr>
          <w:color w:val="000000"/>
          <w:szCs w:val="20"/>
        </w:rPr>
        <w:t xml:space="preserve"> 15.2 and discuss the lines on the graph.</w:t>
      </w:r>
    </w:p>
    <w:p w14:paraId="0BD5C13B" w14:textId="77777777" w:rsidR="002A54B0" w:rsidRDefault="002A54B0" w:rsidP="00251D02"/>
    <w:p w14:paraId="2262AEE1" w14:textId="77777777" w:rsidR="00251D02" w:rsidRPr="00615BB3" w:rsidRDefault="00251D02" w:rsidP="00251D02">
      <w:pPr>
        <w:rPr>
          <w:u w:val="single"/>
        </w:rPr>
      </w:pPr>
      <w:r>
        <w:rPr>
          <w:b/>
          <w:bCs/>
          <w:sz w:val="28"/>
          <w:szCs w:val="28"/>
          <w:u w:val="single"/>
          <w:lang w:eastAsia="en-US"/>
        </w:rPr>
        <w:t>1</w:t>
      </w:r>
      <w:r w:rsidR="00253957">
        <w:rPr>
          <w:b/>
          <w:bCs/>
          <w:sz w:val="28"/>
          <w:szCs w:val="28"/>
          <w:u w:val="single"/>
          <w:lang w:eastAsia="en-US"/>
        </w:rPr>
        <w:t>5</w:t>
      </w:r>
      <w:r w:rsidRPr="00615BB3">
        <w:rPr>
          <w:b/>
          <w:bCs/>
          <w:sz w:val="28"/>
          <w:szCs w:val="28"/>
          <w:u w:val="single"/>
          <w:lang w:eastAsia="en-US"/>
        </w:rPr>
        <w:t>.</w:t>
      </w:r>
      <w:r>
        <w:rPr>
          <w:b/>
          <w:bCs/>
          <w:sz w:val="28"/>
          <w:szCs w:val="28"/>
          <w:u w:val="single"/>
          <w:lang w:eastAsia="en-US"/>
        </w:rPr>
        <w:t>3</w:t>
      </w:r>
      <w:r w:rsidRPr="00615BB3">
        <w:rPr>
          <w:b/>
          <w:bCs/>
          <w:sz w:val="28"/>
          <w:szCs w:val="28"/>
          <w:u w:val="single"/>
          <w:lang w:eastAsia="en-US"/>
        </w:rPr>
        <w:t xml:space="preserve"> </w:t>
      </w:r>
      <w:r w:rsidR="00253957">
        <w:rPr>
          <w:b/>
          <w:bCs/>
          <w:sz w:val="28"/>
          <w:szCs w:val="28"/>
          <w:u w:val="single"/>
          <w:lang w:eastAsia="en-US"/>
        </w:rPr>
        <w:t>Knowledge Representation</w:t>
      </w:r>
    </w:p>
    <w:p w14:paraId="3EDBBB4A" w14:textId="77777777" w:rsidR="00251D02" w:rsidRPr="00320BA4" w:rsidRDefault="00251D02" w:rsidP="00251D02"/>
    <w:p w14:paraId="0EACDFA6" w14:textId="77777777" w:rsidR="007676EC" w:rsidRDefault="00B84FA0" w:rsidP="0085771D">
      <w:pPr>
        <w:numPr>
          <w:ilvl w:val="0"/>
          <w:numId w:val="27"/>
        </w:numPr>
      </w:pPr>
      <w:r>
        <w:t xml:space="preserve">Compare and contrast </w:t>
      </w:r>
      <w:r w:rsidR="008240F3">
        <w:t xml:space="preserve">the four </w:t>
      </w:r>
      <w:r>
        <w:t>different methods of representing knowledge</w:t>
      </w:r>
      <w:r w:rsidR="008240F3">
        <w:t xml:space="preserve"> discussed in this chapter</w:t>
      </w:r>
      <w:r w:rsidR="007676EC">
        <w:t xml:space="preserve">: </w:t>
      </w:r>
    </w:p>
    <w:p w14:paraId="190CAE03" w14:textId="77777777" w:rsidR="007676EC" w:rsidRDefault="007676EC" w:rsidP="00400BB0">
      <w:pPr>
        <w:numPr>
          <w:ilvl w:val="1"/>
          <w:numId w:val="27"/>
        </w:numPr>
      </w:pPr>
      <w:r>
        <w:t>N</w:t>
      </w:r>
      <w:r w:rsidR="00B84FA0">
        <w:t>atural language</w:t>
      </w:r>
      <w:r w:rsidR="00342251">
        <w:t xml:space="preserve"> </w:t>
      </w:r>
      <w:r w:rsidR="00C43E6C">
        <w:t>that</w:t>
      </w:r>
      <w:r w:rsidR="00342251">
        <w:t xml:space="preserve"> requires a deep understanding of the meaning of the words.</w:t>
      </w:r>
    </w:p>
    <w:p w14:paraId="167C603D" w14:textId="77777777" w:rsidR="008240F3" w:rsidRDefault="007676EC" w:rsidP="00400BB0">
      <w:pPr>
        <w:numPr>
          <w:ilvl w:val="1"/>
          <w:numId w:val="27"/>
        </w:numPr>
      </w:pPr>
      <w:r>
        <w:rPr>
          <w:b/>
        </w:rPr>
        <w:t>F</w:t>
      </w:r>
      <w:r w:rsidR="00B84FA0" w:rsidRPr="00B84FA0">
        <w:rPr>
          <w:b/>
        </w:rPr>
        <w:t>ormal language</w:t>
      </w:r>
      <w:r w:rsidR="00B84FA0">
        <w:t xml:space="preserve"> like that of formal logic</w:t>
      </w:r>
      <w:r w:rsidR="00342251">
        <w:t xml:space="preserve"> requires specific notation that has meaning within logic.</w:t>
      </w:r>
    </w:p>
    <w:p w14:paraId="3C84D203" w14:textId="77777777" w:rsidR="008240F3" w:rsidRDefault="008240F3" w:rsidP="00400BB0">
      <w:pPr>
        <w:numPr>
          <w:ilvl w:val="1"/>
          <w:numId w:val="27"/>
        </w:numPr>
      </w:pPr>
      <w:r>
        <w:t>Pictorial like that of image files that can enhance the knowledge discussed in natural and formal language</w:t>
      </w:r>
      <w:r w:rsidR="00F71416">
        <w:t>.</w:t>
      </w:r>
    </w:p>
    <w:p w14:paraId="4E798C5D" w14:textId="77777777" w:rsidR="00342251" w:rsidRDefault="008240F3" w:rsidP="00400BB0">
      <w:pPr>
        <w:numPr>
          <w:ilvl w:val="1"/>
          <w:numId w:val="27"/>
        </w:numPr>
      </w:pPr>
      <w:r>
        <w:t xml:space="preserve">Graphical as in the use of graphs with nodes and connecting arcs, also referred to as a </w:t>
      </w:r>
      <w:r>
        <w:rPr>
          <w:b/>
        </w:rPr>
        <w:t>semantic net</w:t>
      </w:r>
      <w:r>
        <w:t>.</w:t>
      </w:r>
    </w:p>
    <w:p w14:paraId="280AAC5F" w14:textId="77777777" w:rsidR="00342251" w:rsidRDefault="00342251" w:rsidP="00400BB0">
      <w:pPr>
        <w:ind w:left="1440"/>
      </w:pPr>
    </w:p>
    <w:p w14:paraId="3C837128" w14:textId="77777777" w:rsidR="00342251" w:rsidRDefault="00342251" w:rsidP="00342251">
      <w:pPr>
        <w:numPr>
          <w:ilvl w:val="0"/>
          <w:numId w:val="27"/>
        </w:numPr>
      </w:pPr>
      <w:r>
        <w:t>Emphasize that any knowledge representation method must have the following four characteristics:</w:t>
      </w:r>
    </w:p>
    <w:p w14:paraId="1998F1A9" w14:textId="77777777" w:rsidR="00342251" w:rsidRDefault="00342251" w:rsidP="00400BB0">
      <w:pPr>
        <w:numPr>
          <w:ilvl w:val="1"/>
          <w:numId w:val="27"/>
        </w:numPr>
      </w:pPr>
      <w:r>
        <w:t>Adequacy</w:t>
      </w:r>
      <w:r w:rsidR="00FB60C3">
        <w:t>—</w:t>
      </w:r>
      <w:r>
        <w:t>The representation method must be adequate to capture all the relevant knowledge</w:t>
      </w:r>
      <w:r w:rsidR="008A5DF8">
        <w:t>.</w:t>
      </w:r>
    </w:p>
    <w:p w14:paraId="1B7BA9FA" w14:textId="77777777" w:rsidR="00342251" w:rsidRDefault="00342251" w:rsidP="00400BB0">
      <w:pPr>
        <w:numPr>
          <w:ilvl w:val="1"/>
          <w:numId w:val="27"/>
        </w:numPr>
      </w:pPr>
      <w:r>
        <w:t>Efficiency</w:t>
      </w:r>
      <w:r w:rsidR="00FB60C3">
        <w:t>—</w:t>
      </w:r>
      <w:r>
        <w:t xml:space="preserve">The representational form must be </w:t>
      </w:r>
      <w:r w:rsidRPr="002F24F9">
        <w:t>minimalist, avoiding</w:t>
      </w:r>
      <w:r>
        <w:t xml:space="preserve"> redundancies when possible.</w:t>
      </w:r>
    </w:p>
    <w:p w14:paraId="72349D88" w14:textId="77777777" w:rsidR="00342251" w:rsidRDefault="00342251" w:rsidP="00400BB0">
      <w:pPr>
        <w:numPr>
          <w:ilvl w:val="1"/>
          <w:numId w:val="27"/>
        </w:numPr>
      </w:pPr>
      <w:r>
        <w:t>Extendibility</w:t>
      </w:r>
      <w:r w:rsidR="00FB60C3">
        <w:t>—</w:t>
      </w:r>
      <w:r>
        <w:t>It should be relatively easy to extend the representation to include new knowledge as it is acquired.</w:t>
      </w:r>
    </w:p>
    <w:p w14:paraId="678C4FB5" w14:textId="77777777" w:rsidR="00B84FA0" w:rsidRDefault="00342251" w:rsidP="00400BB0">
      <w:pPr>
        <w:numPr>
          <w:ilvl w:val="1"/>
          <w:numId w:val="27"/>
        </w:numPr>
      </w:pPr>
      <w:r>
        <w:t>Appropriateness</w:t>
      </w:r>
      <w:r w:rsidR="00FB60C3">
        <w:t>—</w:t>
      </w:r>
      <w:r>
        <w:t>The representation used should be appropriate for the knowledge domain being represented.</w:t>
      </w:r>
    </w:p>
    <w:p w14:paraId="0CDAC2C6" w14:textId="77777777" w:rsidR="00B84FA0" w:rsidRDefault="00B84FA0" w:rsidP="00B84FA0"/>
    <w:p w14:paraId="3F6EEE9C" w14:textId="77777777" w:rsidR="00251D02" w:rsidRDefault="00251D02" w:rsidP="00251D02"/>
    <w:p w14:paraId="1DC4B7DB" w14:textId="77777777" w:rsidR="00585C2F" w:rsidRPr="00C40D24" w:rsidRDefault="00585C2F" w:rsidP="00585C2F">
      <w:pPr>
        <w:pStyle w:val="Footer"/>
        <w:tabs>
          <w:tab w:val="clear" w:pos="4320"/>
          <w:tab w:val="clear" w:pos="8640"/>
        </w:tabs>
        <w:rPr>
          <w:b/>
          <w:bCs/>
        </w:rPr>
      </w:pPr>
      <w:r>
        <w:rPr>
          <w:b/>
          <w:bCs/>
        </w:rPr>
        <w:t>Quick Quiz 1</w:t>
      </w:r>
    </w:p>
    <w:p w14:paraId="1ECE1697" w14:textId="77777777" w:rsidR="00585C2F" w:rsidRPr="00320BA4" w:rsidRDefault="00585C2F" w:rsidP="00585C2F">
      <w:pPr>
        <w:pStyle w:val="Footer"/>
        <w:tabs>
          <w:tab w:val="clear" w:pos="4320"/>
          <w:tab w:val="clear" w:pos="8640"/>
        </w:tabs>
        <w:rPr>
          <w:b/>
          <w:bCs/>
          <w:u w:val="single"/>
        </w:rPr>
      </w:pPr>
    </w:p>
    <w:p w14:paraId="63456403" w14:textId="77777777" w:rsidR="00585C2F" w:rsidRDefault="00B84FA0" w:rsidP="00585C2F">
      <w:pPr>
        <w:numPr>
          <w:ilvl w:val="0"/>
          <w:numId w:val="24"/>
        </w:numPr>
        <w:rPr>
          <w:color w:val="000000"/>
          <w:szCs w:val="20"/>
        </w:rPr>
      </w:pPr>
      <w:r>
        <w:rPr>
          <w:color w:val="000000"/>
          <w:szCs w:val="20"/>
        </w:rPr>
        <w:t>Name two of the characteristics any knowledge representation must</w:t>
      </w:r>
      <w:r w:rsidR="00585C2F">
        <w:rPr>
          <w:color w:val="000000"/>
          <w:szCs w:val="20"/>
        </w:rPr>
        <w:t xml:space="preserve"> </w:t>
      </w:r>
      <w:r w:rsidR="00482160">
        <w:rPr>
          <w:color w:val="000000"/>
          <w:szCs w:val="20"/>
        </w:rPr>
        <w:t>have.</w:t>
      </w:r>
    </w:p>
    <w:p w14:paraId="781ABA07" w14:textId="77777777" w:rsidR="00585C2F" w:rsidRPr="00A02AC8" w:rsidRDefault="00482160" w:rsidP="00585C2F">
      <w:pPr>
        <w:ind w:left="720"/>
        <w:rPr>
          <w:color w:val="000000"/>
          <w:szCs w:val="20"/>
        </w:rPr>
      </w:pPr>
      <w:r>
        <w:rPr>
          <w:color w:val="000000"/>
          <w:szCs w:val="20"/>
        </w:rPr>
        <w:t xml:space="preserve">Answer: Any two of adequacy, efficiency, </w:t>
      </w:r>
      <w:r w:rsidRPr="002F24F9">
        <w:rPr>
          <w:color w:val="000000"/>
          <w:szCs w:val="20"/>
        </w:rPr>
        <w:t>extendability</w:t>
      </w:r>
      <w:r w:rsidRPr="00C60534">
        <w:rPr>
          <w:color w:val="000000"/>
          <w:szCs w:val="20"/>
        </w:rPr>
        <w:t>,</w:t>
      </w:r>
      <w:r>
        <w:rPr>
          <w:color w:val="000000"/>
          <w:szCs w:val="20"/>
        </w:rPr>
        <w:t xml:space="preserve"> and appropriateness</w:t>
      </w:r>
      <w:r w:rsidR="00E41944">
        <w:rPr>
          <w:color w:val="000000"/>
          <w:szCs w:val="20"/>
        </w:rPr>
        <w:t>.</w:t>
      </w:r>
    </w:p>
    <w:p w14:paraId="345F90CF" w14:textId="77777777" w:rsidR="00585C2F" w:rsidRPr="00F8236F" w:rsidRDefault="00585C2F" w:rsidP="00585C2F">
      <w:pPr>
        <w:numPr>
          <w:ilvl w:val="0"/>
          <w:numId w:val="24"/>
        </w:numPr>
        <w:rPr>
          <w:color w:val="000000"/>
          <w:szCs w:val="20"/>
        </w:rPr>
      </w:pPr>
      <w:r>
        <w:t xml:space="preserve">(True or False) </w:t>
      </w:r>
      <w:r w:rsidR="00482160">
        <w:t>Images and sounds easily represent general information about categories of objects</w:t>
      </w:r>
      <w:r>
        <w:t>.</w:t>
      </w:r>
    </w:p>
    <w:p w14:paraId="51432F30" w14:textId="77777777" w:rsidR="00585C2F" w:rsidRPr="00821570" w:rsidRDefault="00585C2F" w:rsidP="00585C2F">
      <w:pPr>
        <w:ind w:left="720"/>
        <w:rPr>
          <w:color w:val="000000"/>
          <w:szCs w:val="20"/>
        </w:rPr>
      </w:pPr>
      <w:r>
        <w:t>Answer: False</w:t>
      </w:r>
    </w:p>
    <w:p w14:paraId="1976240C" w14:textId="77777777" w:rsidR="00585C2F" w:rsidRPr="00821570" w:rsidRDefault="00482160" w:rsidP="00585C2F">
      <w:pPr>
        <w:numPr>
          <w:ilvl w:val="0"/>
          <w:numId w:val="24"/>
        </w:numPr>
        <w:rPr>
          <w:color w:val="000000"/>
          <w:szCs w:val="20"/>
        </w:rPr>
      </w:pPr>
      <w:r>
        <w:t>(True or False) Graph representations easily represent relationships between objects.</w:t>
      </w:r>
    </w:p>
    <w:p w14:paraId="6451B181" w14:textId="77777777" w:rsidR="00585C2F" w:rsidRDefault="00482160" w:rsidP="00585C2F">
      <w:pPr>
        <w:ind w:left="720"/>
      </w:pPr>
      <w:r>
        <w:t>Answer: True</w:t>
      </w:r>
    </w:p>
    <w:p w14:paraId="2D139734" w14:textId="77777777" w:rsidR="00313C1D" w:rsidRDefault="00FB0FD9" w:rsidP="00400BB0">
      <w:pPr>
        <w:numPr>
          <w:ilvl w:val="0"/>
          <w:numId w:val="24"/>
        </w:numPr>
      </w:pPr>
      <w:r>
        <w:t>Another term for a graphical representation of knowledge is __________.</w:t>
      </w:r>
    </w:p>
    <w:p w14:paraId="639C6A99" w14:textId="77777777" w:rsidR="00FB0FD9" w:rsidRDefault="00FB0FD9" w:rsidP="00FB0FD9">
      <w:pPr>
        <w:ind w:left="720"/>
      </w:pPr>
      <w:r>
        <w:t>Answer: semantic net.</w:t>
      </w:r>
    </w:p>
    <w:p w14:paraId="02B25F14" w14:textId="77777777" w:rsidR="002A54B0" w:rsidRDefault="002A54B0" w:rsidP="00585C2F">
      <w:pPr>
        <w:ind w:left="720"/>
      </w:pPr>
    </w:p>
    <w:p w14:paraId="0FF64089" w14:textId="77777777" w:rsidR="002A54B0" w:rsidRPr="00821570" w:rsidRDefault="002A54B0" w:rsidP="00585C2F">
      <w:pPr>
        <w:ind w:left="720"/>
        <w:rPr>
          <w:color w:val="000000"/>
          <w:szCs w:val="20"/>
        </w:rPr>
      </w:pPr>
    </w:p>
    <w:p w14:paraId="75167912" w14:textId="77777777" w:rsidR="00251D02" w:rsidRPr="00615BB3" w:rsidRDefault="00251D02" w:rsidP="00251D02">
      <w:pPr>
        <w:rPr>
          <w:u w:val="single"/>
        </w:rPr>
      </w:pPr>
      <w:r>
        <w:rPr>
          <w:b/>
          <w:bCs/>
          <w:sz w:val="28"/>
          <w:szCs w:val="28"/>
          <w:u w:val="single"/>
          <w:lang w:eastAsia="en-US"/>
        </w:rPr>
        <w:t>1</w:t>
      </w:r>
      <w:r w:rsidR="00253957">
        <w:rPr>
          <w:b/>
          <w:bCs/>
          <w:sz w:val="28"/>
          <w:szCs w:val="28"/>
          <w:u w:val="single"/>
          <w:lang w:eastAsia="en-US"/>
        </w:rPr>
        <w:t>5</w:t>
      </w:r>
      <w:r w:rsidRPr="00615BB3">
        <w:rPr>
          <w:b/>
          <w:bCs/>
          <w:sz w:val="28"/>
          <w:szCs w:val="28"/>
          <w:u w:val="single"/>
          <w:lang w:eastAsia="en-US"/>
        </w:rPr>
        <w:t>.</w:t>
      </w:r>
      <w:r>
        <w:rPr>
          <w:b/>
          <w:bCs/>
          <w:sz w:val="28"/>
          <w:szCs w:val="28"/>
          <w:u w:val="single"/>
          <w:lang w:eastAsia="en-US"/>
        </w:rPr>
        <w:t>4</w:t>
      </w:r>
      <w:r w:rsidRPr="00615BB3">
        <w:rPr>
          <w:b/>
          <w:bCs/>
          <w:sz w:val="28"/>
          <w:szCs w:val="28"/>
          <w:u w:val="single"/>
          <w:lang w:eastAsia="en-US"/>
        </w:rPr>
        <w:t xml:space="preserve"> </w:t>
      </w:r>
      <w:r w:rsidR="00253957">
        <w:rPr>
          <w:b/>
          <w:bCs/>
          <w:sz w:val="28"/>
          <w:szCs w:val="28"/>
          <w:u w:val="single"/>
          <w:lang w:eastAsia="en-US"/>
        </w:rPr>
        <w:t>Recognition Tasks</w:t>
      </w:r>
    </w:p>
    <w:p w14:paraId="7A2FAC4F" w14:textId="77777777" w:rsidR="00251D02" w:rsidRPr="00320BA4" w:rsidRDefault="00251D02" w:rsidP="00251D02"/>
    <w:p w14:paraId="11F24DCF" w14:textId="77777777" w:rsidR="006C1335" w:rsidRDefault="00482160" w:rsidP="00251D02">
      <w:pPr>
        <w:numPr>
          <w:ilvl w:val="0"/>
          <w:numId w:val="28"/>
        </w:numPr>
      </w:pPr>
      <w:r>
        <w:t>Introduce the terminology for the parts of a neuron: dendrites, axons, and synapses. Talk about the scale of neurons in the human nervous system (one trillion neurons). Explain how neurons receive activation and fire, and make the analogy to a massively parallel network of extremely simple computing devices.</w:t>
      </w:r>
    </w:p>
    <w:p w14:paraId="179FC276" w14:textId="77777777" w:rsidR="006C1335" w:rsidRDefault="006C1335" w:rsidP="00400BB0">
      <w:pPr>
        <w:ind w:left="720"/>
      </w:pPr>
    </w:p>
    <w:p w14:paraId="66F3EE8C" w14:textId="77777777" w:rsidR="00251D02" w:rsidRDefault="00482160" w:rsidP="00251D02">
      <w:pPr>
        <w:numPr>
          <w:ilvl w:val="0"/>
          <w:numId w:val="28"/>
        </w:numPr>
      </w:pPr>
      <w:r>
        <w:t xml:space="preserve">Introduce the term </w:t>
      </w:r>
      <w:r>
        <w:rPr>
          <w:b/>
        </w:rPr>
        <w:t>connectionist architecture</w:t>
      </w:r>
      <w:r>
        <w:t xml:space="preserve"> to describe this computational model.</w:t>
      </w:r>
    </w:p>
    <w:p w14:paraId="37136E37" w14:textId="77777777" w:rsidR="00482160" w:rsidRDefault="00482160" w:rsidP="00482160">
      <w:pPr>
        <w:ind w:left="720"/>
      </w:pPr>
    </w:p>
    <w:p w14:paraId="7F780965" w14:textId="77777777" w:rsidR="00482160" w:rsidRDefault="00482160" w:rsidP="00251D02">
      <w:pPr>
        <w:numPr>
          <w:ilvl w:val="0"/>
          <w:numId w:val="28"/>
        </w:numPr>
      </w:pPr>
      <w:r>
        <w:t xml:space="preserve">Introduce the term </w:t>
      </w:r>
      <w:r>
        <w:rPr>
          <w:b/>
        </w:rPr>
        <w:t>neural network</w:t>
      </w:r>
      <w:r>
        <w:t>, sometimes called “artificial neural network</w:t>
      </w:r>
      <w:r w:rsidR="001D3904">
        <w:t>,</w:t>
      </w:r>
      <w:r>
        <w:t>” to distinguish it from biological nervous systems. Neurons may be simulated with either hardware or software. Connections between neurons are given weights</w:t>
      </w:r>
      <w:r w:rsidR="004334D9">
        <w:t>;</w:t>
      </w:r>
      <w:r>
        <w:t xml:space="preserve"> the input to a neuron is the weighted sum of neighbor activations multiplied by the weight on the connection. Neurons produce output when their activation passes a threshold value.</w:t>
      </w:r>
    </w:p>
    <w:p w14:paraId="3B0D6A97" w14:textId="77777777" w:rsidR="003126BD" w:rsidRDefault="003126BD" w:rsidP="00400BB0"/>
    <w:p w14:paraId="0CBF0949" w14:textId="77777777" w:rsidR="003126BD" w:rsidRDefault="003126BD" w:rsidP="00251D02">
      <w:pPr>
        <w:numPr>
          <w:ilvl w:val="0"/>
          <w:numId w:val="28"/>
        </w:numPr>
      </w:pPr>
      <w:r w:rsidRPr="002F24F9">
        <w:t xml:space="preserve">Show </w:t>
      </w:r>
      <w:r w:rsidR="002F24F9">
        <w:t>F</w:t>
      </w:r>
      <w:r w:rsidRPr="002F24F9">
        <w:t>igure 15.5 to</w:t>
      </w:r>
      <w:r>
        <w:t xml:space="preserve"> show an example of neuron with three inputs</w:t>
      </w:r>
      <w:r w:rsidR="00B01E0E">
        <w:t xml:space="preserve">, and then </w:t>
      </w:r>
      <w:r w:rsidR="002F24F9">
        <w:t>F</w:t>
      </w:r>
      <w:r w:rsidR="00B01E0E">
        <w:t>igure 15.6 with an example of a neural network model.</w:t>
      </w:r>
    </w:p>
    <w:p w14:paraId="17D3F49D" w14:textId="77777777" w:rsidR="00482160" w:rsidRDefault="00482160" w:rsidP="00482160">
      <w:pPr>
        <w:ind w:left="720"/>
      </w:pPr>
    </w:p>
    <w:p w14:paraId="395BDC44" w14:textId="77777777" w:rsidR="00482160" w:rsidRDefault="00482160" w:rsidP="00251D02">
      <w:pPr>
        <w:numPr>
          <w:ilvl w:val="0"/>
          <w:numId w:val="28"/>
        </w:numPr>
      </w:pPr>
      <w:r>
        <w:t xml:space="preserve">Simple networks consisting of an input layer of neurons and an output can solve many problems, but </w:t>
      </w:r>
      <w:r w:rsidR="00712AE0">
        <w:t>have been proven incapable of solving a large category of problems, including the XOR Boolean operation: A XOR B is true if one or the other is true, but not both. More advanced networks are required.</w:t>
      </w:r>
    </w:p>
    <w:p w14:paraId="141DDD25" w14:textId="77777777" w:rsidR="00712AE0" w:rsidRDefault="00712AE0" w:rsidP="00712AE0"/>
    <w:p w14:paraId="58B99002" w14:textId="77777777" w:rsidR="008B1ED9" w:rsidRDefault="00712AE0" w:rsidP="00251D02">
      <w:pPr>
        <w:numPr>
          <w:ilvl w:val="0"/>
          <w:numId w:val="28"/>
        </w:numPr>
      </w:pPr>
      <w:r>
        <w:t xml:space="preserve">Neural networks are trained to produce the correct output for a given input. Introduce the term </w:t>
      </w:r>
      <w:r>
        <w:rPr>
          <w:b/>
        </w:rPr>
        <w:t>training data</w:t>
      </w:r>
      <w:r w:rsidR="00E20A13">
        <w:t xml:space="preserve"> and describe the training process: presenting the data multiple times, each time making small changes to network weights. Emphasize that the goal is usually for the network to generalize beyond the specific examples it was trained on.</w:t>
      </w:r>
    </w:p>
    <w:p w14:paraId="61D68613" w14:textId="77777777" w:rsidR="008B1ED9" w:rsidRDefault="008B1ED9" w:rsidP="00400BB0"/>
    <w:p w14:paraId="7DE26F93" w14:textId="77777777" w:rsidR="00712AE0" w:rsidRDefault="00E20A13" w:rsidP="00251D02">
      <w:pPr>
        <w:numPr>
          <w:ilvl w:val="0"/>
          <w:numId w:val="28"/>
        </w:numPr>
      </w:pPr>
      <w:r>
        <w:t xml:space="preserve">Introduce the term </w:t>
      </w:r>
      <w:r>
        <w:rPr>
          <w:b/>
        </w:rPr>
        <w:t>back</w:t>
      </w:r>
      <w:r w:rsidR="008B1ED9">
        <w:rPr>
          <w:b/>
        </w:rPr>
        <w:t xml:space="preserve"> </w:t>
      </w:r>
      <w:r>
        <w:rPr>
          <w:b/>
        </w:rPr>
        <w:t>propagation</w:t>
      </w:r>
      <w:r>
        <w:t xml:space="preserve"> for training more sophisticate networks.</w:t>
      </w:r>
    </w:p>
    <w:p w14:paraId="72DF5116" w14:textId="77777777" w:rsidR="0001472B" w:rsidRDefault="0001472B" w:rsidP="00E20A13"/>
    <w:p w14:paraId="7C36AE67" w14:textId="77777777" w:rsidR="00E20A13" w:rsidRPr="00253957" w:rsidRDefault="00E20A13" w:rsidP="00251D02">
      <w:pPr>
        <w:numPr>
          <w:ilvl w:val="0"/>
          <w:numId w:val="28"/>
        </w:numPr>
      </w:pPr>
      <w:r>
        <w:t>Discuss some rea</w:t>
      </w:r>
      <w:r w:rsidR="004A19CD">
        <w:t xml:space="preserve">l-world applications of neural </w:t>
      </w:r>
      <w:r>
        <w:t>networks including predicting credit risk for loans, image segmentation for medical imaging, and handwriting analysis.</w:t>
      </w:r>
    </w:p>
    <w:p w14:paraId="58CD9788" w14:textId="77777777" w:rsidR="00251D02" w:rsidRDefault="00251D02" w:rsidP="00251D02"/>
    <w:p w14:paraId="623B2ED2" w14:textId="77777777" w:rsidR="00775234" w:rsidRPr="00C40D24" w:rsidRDefault="00775234" w:rsidP="00775234">
      <w:pPr>
        <w:pStyle w:val="Footer"/>
        <w:tabs>
          <w:tab w:val="clear" w:pos="4320"/>
          <w:tab w:val="clear" w:pos="8640"/>
        </w:tabs>
        <w:rPr>
          <w:b/>
          <w:bCs/>
        </w:rPr>
      </w:pPr>
      <w:r>
        <w:rPr>
          <w:b/>
          <w:bCs/>
        </w:rPr>
        <w:t>Quick Quiz 2</w:t>
      </w:r>
    </w:p>
    <w:p w14:paraId="13801625" w14:textId="77777777" w:rsidR="00775234" w:rsidRPr="00320BA4" w:rsidRDefault="00775234" w:rsidP="00775234">
      <w:pPr>
        <w:pStyle w:val="Footer"/>
        <w:tabs>
          <w:tab w:val="clear" w:pos="4320"/>
          <w:tab w:val="clear" w:pos="8640"/>
        </w:tabs>
        <w:rPr>
          <w:b/>
          <w:bCs/>
          <w:u w:val="single"/>
        </w:rPr>
      </w:pPr>
    </w:p>
    <w:p w14:paraId="33DE337A" w14:textId="77777777" w:rsidR="00775234" w:rsidRDefault="00775234" w:rsidP="00775234">
      <w:pPr>
        <w:numPr>
          <w:ilvl w:val="0"/>
          <w:numId w:val="37"/>
        </w:numPr>
        <w:rPr>
          <w:color w:val="000000"/>
          <w:szCs w:val="20"/>
        </w:rPr>
      </w:pPr>
      <w:r>
        <w:rPr>
          <w:color w:val="000000"/>
          <w:szCs w:val="20"/>
        </w:rPr>
        <w:t xml:space="preserve">The ______________ algorithm trains neural networks by passing errors from the output </w:t>
      </w:r>
      <w:r w:rsidR="00EB668A">
        <w:rPr>
          <w:color w:val="000000"/>
          <w:szCs w:val="20"/>
        </w:rPr>
        <w:t>toward the input.</w:t>
      </w:r>
    </w:p>
    <w:p w14:paraId="6E69A556" w14:textId="77777777" w:rsidR="00775234" w:rsidRPr="00A02AC8" w:rsidRDefault="00775234" w:rsidP="00775234">
      <w:pPr>
        <w:ind w:left="720"/>
        <w:rPr>
          <w:color w:val="000000"/>
          <w:szCs w:val="20"/>
        </w:rPr>
      </w:pPr>
      <w:r>
        <w:rPr>
          <w:color w:val="000000"/>
          <w:szCs w:val="20"/>
        </w:rPr>
        <w:t xml:space="preserve">Answer: </w:t>
      </w:r>
      <w:r w:rsidR="00EB668A">
        <w:rPr>
          <w:color w:val="000000"/>
          <w:szCs w:val="20"/>
        </w:rPr>
        <w:t>backpropagation</w:t>
      </w:r>
    </w:p>
    <w:p w14:paraId="65F8C229" w14:textId="77777777" w:rsidR="00775234" w:rsidRPr="00F8236F" w:rsidRDefault="00775234" w:rsidP="00775234">
      <w:pPr>
        <w:numPr>
          <w:ilvl w:val="0"/>
          <w:numId w:val="37"/>
        </w:numPr>
        <w:rPr>
          <w:color w:val="000000"/>
          <w:szCs w:val="20"/>
        </w:rPr>
      </w:pPr>
      <w:r>
        <w:t xml:space="preserve">(True or False) </w:t>
      </w:r>
      <w:r w:rsidR="00EB668A">
        <w:t xml:space="preserve">Artificial networks </w:t>
      </w:r>
      <w:r w:rsidR="000E6C15">
        <w:t>are programmed</w:t>
      </w:r>
      <w:r w:rsidR="00EB668A">
        <w:t xml:space="preserve"> by determining</w:t>
      </w:r>
      <w:r w:rsidR="000E6C15">
        <w:t>,</w:t>
      </w:r>
      <w:r w:rsidR="00EB668A">
        <w:t xml:space="preserve"> by hand</w:t>
      </w:r>
      <w:r w:rsidR="000E6C15">
        <w:t>,</w:t>
      </w:r>
      <w:r w:rsidR="00EB668A">
        <w:t xml:space="preserve"> the weights between neurons in the network.</w:t>
      </w:r>
    </w:p>
    <w:p w14:paraId="133D8AB8" w14:textId="77777777" w:rsidR="00775234" w:rsidRPr="00821570" w:rsidRDefault="00775234" w:rsidP="00775234">
      <w:pPr>
        <w:ind w:left="720"/>
        <w:rPr>
          <w:color w:val="000000"/>
          <w:szCs w:val="20"/>
        </w:rPr>
      </w:pPr>
      <w:r>
        <w:t>Answer: False</w:t>
      </w:r>
    </w:p>
    <w:p w14:paraId="3AFF76EE" w14:textId="77777777" w:rsidR="00775234" w:rsidRPr="00821570" w:rsidRDefault="000E6C15" w:rsidP="00775234">
      <w:pPr>
        <w:numPr>
          <w:ilvl w:val="0"/>
          <w:numId w:val="37"/>
        </w:numPr>
        <w:rPr>
          <w:color w:val="000000"/>
          <w:szCs w:val="20"/>
        </w:rPr>
      </w:pPr>
      <w:r>
        <w:t xml:space="preserve">(True or False) </w:t>
      </w:r>
      <w:r w:rsidR="00EB668A">
        <w:t>A connectionist architecture includes many simple computing devices connected in a complex network</w:t>
      </w:r>
      <w:r w:rsidR="00775234">
        <w:t>.</w:t>
      </w:r>
    </w:p>
    <w:p w14:paraId="75826A3D" w14:textId="77777777" w:rsidR="00775234" w:rsidRDefault="00775234" w:rsidP="00775234">
      <w:pPr>
        <w:ind w:left="720"/>
      </w:pPr>
      <w:r>
        <w:t>Answer: True</w:t>
      </w:r>
    </w:p>
    <w:p w14:paraId="2732A7F0" w14:textId="77777777" w:rsidR="008B1ED9" w:rsidRDefault="008B1ED9" w:rsidP="00400BB0">
      <w:pPr>
        <w:numPr>
          <w:ilvl w:val="0"/>
          <w:numId w:val="37"/>
        </w:numPr>
      </w:pPr>
      <w:r>
        <w:t>The back propagation algorithm is an example of __________.</w:t>
      </w:r>
    </w:p>
    <w:p w14:paraId="5D616CBD" w14:textId="77777777" w:rsidR="008B1ED9" w:rsidRDefault="008B1ED9" w:rsidP="008B1ED9">
      <w:pPr>
        <w:ind w:left="720"/>
      </w:pPr>
      <w:r>
        <w:t>Answer: machine learning</w:t>
      </w:r>
    </w:p>
    <w:p w14:paraId="7D958498" w14:textId="77777777" w:rsidR="003252E1" w:rsidRDefault="003252E1" w:rsidP="00775234">
      <w:pPr>
        <w:ind w:left="720"/>
        <w:rPr>
          <w:color w:val="000000"/>
          <w:szCs w:val="20"/>
        </w:rPr>
      </w:pPr>
    </w:p>
    <w:p w14:paraId="6C0CB7AC" w14:textId="77777777" w:rsidR="003252E1" w:rsidRDefault="003252E1" w:rsidP="00775234">
      <w:pPr>
        <w:ind w:left="720"/>
        <w:rPr>
          <w:color w:val="000000"/>
          <w:szCs w:val="20"/>
        </w:rPr>
      </w:pPr>
    </w:p>
    <w:tbl>
      <w:tblPr>
        <w:tblpPr w:leftFromText="180" w:rightFromText="180" w:vertAnchor="page" w:horzAnchor="margin" w:tblpY="8541"/>
        <w:tblW w:w="9311" w:type="dxa"/>
        <w:tblLayout w:type="fixed"/>
        <w:tblLook w:val="0000" w:firstRow="0" w:lastRow="0" w:firstColumn="0" w:lastColumn="0" w:noHBand="0" w:noVBand="0"/>
      </w:tblPr>
      <w:tblGrid>
        <w:gridCol w:w="1620"/>
        <w:gridCol w:w="7691"/>
      </w:tblGrid>
      <w:tr w:rsidR="003252E1" w:rsidRPr="00F55D3F" w14:paraId="456EA858" w14:textId="77777777" w:rsidTr="00A71DD2">
        <w:trPr>
          <w:trHeight w:val="707"/>
        </w:trPr>
        <w:tc>
          <w:tcPr>
            <w:tcW w:w="1620" w:type="dxa"/>
            <w:tcBorders>
              <w:top w:val="single" w:sz="4" w:space="0" w:color="000000"/>
              <w:left w:val="single" w:sz="4" w:space="0" w:color="000000"/>
              <w:bottom w:val="single" w:sz="4" w:space="0" w:color="000000"/>
            </w:tcBorders>
            <w:shd w:val="clear" w:color="auto" w:fill="BFBFBF"/>
            <w:vAlign w:val="center"/>
          </w:tcPr>
          <w:p w14:paraId="3EEF3673" w14:textId="77777777" w:rsidR="003252E1" w:rsidRPr="00320BA4" w:rsidRDefault="003252E1" w:rsidP="00A71DD2">
            <w:pPr>
              <w:pStyle w:val="Heading7"/>
              <w:tabs>
                <w:tab w:val="clear" w:pos="810"/>
                <w:tab w:val="left" w:pos="0"/>
                <w:tab w:val="left" w:pos="1002"/>
              </w:tabs>
              <w:ind w:left="0"/>
            </w:pPr>
            <w:r w:rsidRPr="00320BA4">
              <w:rPr>
                <w:b/>
                <w:i/>
              </w:rPr>
              <w:t>Teaching Tip</w:t>
            </w:r>
            <w:r w:rsidRPr="00320BA4">
              <w:t xml:space="preserve"> </w:t>
            </w:r>
          </w:p>
          <w:p w14:paraId="7A08A214" w14:textId="77777777" w:rsidR="003252E1" w:rsidRPr="00320BA4" w:rsidRDefault="003252E1" w:rsidP="00A71DD2"/>
        </w:tc>
        <w:tc>
          <w:tcPr>
            <w:tcW w:w="7691" w:type="dxa"/>
            <w:tcBorders>
              <w:top w:val="single" w:sz="4" w:space="0" w:color="000000"/>
              <w:left w:val="single" w:sz="4" w:space="0" w:color="000000"/>
              <w:bottom w:val="single" w:sz="4" w:space="0" w:color="000000"/>
              <w:right w:val="single" w:sz="4" w:space="0" w:color="000000"/>
            </w:tcBorders>
            <w:vAlign w:val="center"/>
          </w:tcPr>
          <w:p w14:paraId="383EE455" w14:textId="77777777" w:rsidR="003252E1" w:rsidRDefault="003252E1" w:rsidP="00A71DD2">
            <w:pPr>
              <w:snapToGrid w:val="0"/>
            </w:pPr>
          </w:p>
          <w:p w14:paraId="5FCA6F83" w14:textId="77777777" w:rsidR="003252E1" w:rsidRDefault="003252E1" w:rsidP="00A71DD2">
            <w:pPr>
              <w:snapToGrid w:val="0"/>
            </w:pPr>
            <w:r>
              <w:t xml:space="preserve">Demonstrate neural networks using some of the links from this page: </w:t>
            </w:r>
            <w:hyperlink r:id="rId9" w:history="1">
              <w:r w:rsidRPr="002706C5">
                <w:rPr>
                  <w:rStyle w:val="Hyperlink"/>
                </w:rPr>
                <w:t>http://ww</w:t>
              </w:r>
              <w:r w:rsidRPr="002706C5">
                <w:rPr>
                  <w:rStyle w:val="Hyperlink"/>
                </w:rPr>
                <w:t>w</w:t>
              </w:r>
              <w:r w:rsidRPr="002706C5">
                <w:rPr>
                  <w:rStyle w:val="Hyperlink"/>
                </w:rPr>
                <w:t>.cim.mcgill.ca/~jer/courses/java.html</w:t>
              </w:r>
            </w:hyperlink>
            <w:r>
              <w:t xml:space="preserve"> </w:t>
            </w:r>
          </w:p>
          <w:p w14:paraId="7424DE3C" w14:textId="77777777" w:rsidR="003252E1" w:rsidRPr="00F55D3F" w:rsidRDefault="003252E1" w:rsidP="00A71DD2">
            <w:pPr>
              <w:snapToGrid w:val="0"/>
            </w:pPr>
          </w:p>
        </w:tc>
      </w:tr>
    </w:tbl>
    <w:p w14:paraId="413D1E3F" w14:textId="77777777" w:rsidR="00253957" w:rsidRPr="00615BB3" w:rsidRDefault="00253957" w:rsidP="00253957">
      <w:pPr>
        <w:rPr>
          <w:u w:val="single"/>
        </w:rPr>
      </w:pPr>
      <w:r>
        <w:rPr>
          <w:b/>
          <w:bCs/>
          <w:sz w:val="28"/>
          <w:szCs w:val="28"/>
          <w:u w:val="single"/>
          <w:lang w:eastAsia="en-US"/>
        </w:rPr>
        <w:t>15</w:t>
      </w:r>
      <w:r w:rsidRPr="00615BB3">
        <w:rPr>
          <w:b/>
          <w:bCs/>
          <w:sz w:val="28"/>
          <w:szCs w:val="28"/>
          <w:u w:val="single"/>
          <w:lang w:eastAsia="en-US"/>
        </w:rPr>
        <w:t>.</w:t>
      </w:r>
      <w:r>
        <w:rPr>
          <w:b/>
          <w:bCs/>
          <w:sz w:val="28"/>
          <w:szCs w:val="28"/>
          <w:u w:val="single"/>
          <w:lang w:eastAsia="en-US"/>
        </w:rPr>
        <w:t>5</w:t>
      </w:r>
      <w:r w:rsidRPr="00615BB3">
        <w:rPr>
          <w:b/>
          <w:bCs/>
          <w:sz w:val="28"/>
          <w:szCs w:val="28"/>
          <w:u w:val="single"/>
          <w:lang w:eastAsia="en-US"/>
        </w:rPr>
        <w:t xml:space="preserve"> </w:t>
      </w:r>
      <w:r>
        <w:rPr>
          <w:b/>
          <w:bCs/>
          <w:sz w:val="28"/>
          <w:szCs w:val="28"/>
          <w:u w:val="single"/>
          <w:lang w:eastAsia="en-US"/>
        </w:rPr>
        <w:t>Reasoning Tasks</w:t>
      </w:r>
    </w:p>
    <w:p w14:paraId="60BE2E67" w14:textId="77777777" w:rsidR="00253957" w:rsidRPr="00320BA4" w:rsidRDefault="00253957" w:rsidP="00253957"/>
    <w:p w14:paraId="7B07053F" w14:textId="77777777" w:rsidR="005E40F6" w:rsidRDefault="000E6C15" w:rsidP="00253957">
      <w:pPr>
        <w:numPr>
          <w:ilvl w:val="0"/>
          <w:numId w:val="32"/>
        </w:numPr>
      </w:pPr>
      <w:r>
        <w:t>Introduce the comparison of different search algorithms using the idea of a decision tree.</w:t>
      </w:r>
    </w:p>
    <w:p w14:paraId="57614E4D" w14:textId="77777777" w:rsidR="005E40F6" w:rsidRDefault="005E40F6" w:rsidP="00400BB0">
      <w:pPr>
        <w:ind w:left="720"/>
      </w:pPr>
    </w:p>
    <w:p w14:paraId="4B05C919" w14:textId="77777777" w:rsidR="00253957" w:rsidRDefault="000E6C15" w:rsidP="00253957">
      <w:pPr>
        <w:numPr>
          <w:ilvl w:val="0"/>
          <w:numId w:val="32"/>
        </w:numPr>
      </w:pPr>
      <w:r>
        <w:t xml:space="preserve">Introduce the term </w:t>
      </w:r>
      <w:r>
        <w:rPr>
          <w:b/>
        </w:rPr>
        <w:t>state-space graph</w:t>
      </w:r>
      <w:r>
        <w:t xml:space="preserve"> as a way of conceiving of a reasoning problem and define the parts of the state space. Nodes in the decision tree represent states of the problem, and we can move from one node to another when one state follows from another. Solving the problem becomes se</w:t>
      </w:r>
      <w:r w:rsidR="00A7599B">
        <w:t xml:space="preserve">arching through the state space: </w:t>
      </w:r>
      <w:r w:rsidR="00A7599B">
        <w:rPr>
          <w:b/>
        </w:rPr>
        <w:t>state-space search</w:t>
      </w:r>
      <w:r w:rsidR="00A7599B">
        <w:t>.</w:t>
      </w:r>
      <w:r>
        <w:t xml:space="preserve"> Intelligent search tries to guide the search toward promising alternatives. Chess-playing programs use intelligent search</w:t>
      </w:r>
    </w:p>
    <w:p w14:paraId="380097DA" w14:textId="77777777" w:rsidR="00224198" w:rsidRDefault="00224198" w:rsidP="00224198">
      <w:pPr>
        <w:ind w:left="720"/>
      </w:pPr>
    </w:p>
    <w:p w14:paraId="09CE62E3" w14:textId="77777777" w:rsidR="00726F26" w:rsidRDefault="00726F26" w:rsidP="00253957">
      <w:pPr>
        <w:numPr>
          <w:ilvl w:val="0"/>
          <w:numId w:val="32"/>
        </w:numPr>
      </w:pPr>
      <w:r>
        <w:t xml:space="preserve">Introduce the term </w:t>
      </w:r>
      <w:r>
        <w:rPr>
          <w:b/>
        </w:rPr>
        <w:t>heuristic</w:t>
      </w:r>
      <w:r>
        <w:t>, meaning “educated guess”</w:t>
      </w:r>
      <w:r w:rsidR="00D87E49">
        <w:t xml:space="preserve"> and how it applies to AI, and the brute force approach to finding a solution path.</w:t>
      </w:r>
    </w:p>
    <w:p w14:paraId="4DB44607" w14:textId="77777777" w:rsidR="00726F26" w:rsidRDefault="00726F26" w:rsidP="00400BB0"/>
    <w:p w14:paraId="17EF50CA" w14:textId="77777777" w:rsidR="00224198" w:rsidRDefault="00224198" w:rsidP="00253957">
      <w:pPr>
        <w:numPr>
          <w:ilvl w:val="0"/>
          <w:numId w:val="32"/>
        </w:numPr>
      </w:pPr>
      <w:r>
        <w:t xml:space="preserve">Introduce the term </w:t>
      </w:r>
      <w:r>
        <w:rPr>
          <w:b/>
        </w:rPr>
        <w:t>swarm intelligence model</w:t>
      </w:r>
      <w:r>
        <w:t xml:space="preserve">. </w:t>
      </w:r>
      <w:r w:rsidR="00115C9B">
        <w:t>Swarm intelligence models are inspired by insects that live and operate in large communities</w:t>
      </w:r>
      <w:r>
        <w:t xml:space="preserve">. These creatures are simple individually and produce complex behavior as </w:t>
      </w:r>
      <w:r w:rsidRPr="00C60534">
        <w:t>a collective</w:t>
      </w:r>
      <w:r>
        <w:t>. Ant colony optimization is one technique that has been applied to Internet network routing, image processing, and data analysis.</w:t>
      </w:r>
    </w:p>
    <w:p w14:paraId="52FB0B7B" w14:textId="77777777" w:rsidR="00F232D9" w:rsidRDefault="00F232D9" w:rsidP="00F232D9"/>
    <w:p w14:paraId="03F44D12" w14:textId="77777777" w:rsidR="00F232D9" w:rsidRDefault="00F232D9" w:rsidP="00253957">
      <w:pPr>
        <w:numPr>
          <w:ilvl w:val="0"/>
          <w:numId w:val="32"/>
        </w:numPr>
      </w:pPr>
      <w:r>
        <w:t xml:space="preserve">Introduce the term </w:t>
      </w:r>
      <w:r>
        <w:rPr>
          <w:b/>
        </w:rPr>
        <w:t>intelligent agents</w:t>
      </w:r>
      <w:r>
        <w:t xml:space="preserve">. This term describes computer programs that perform actions for a human user, acting as the user’s assistant. Such programs can generate personalized </w:t>
      </w:r>
      <w:r w:rsidR="0027084F">
        <w:t>searches for online information. Future applications include agents that may be authorized to make purchases for the human user.</w:t>
      </w:r>
    </w:p>
    <w:p w14:paraId="4E3D67C8" w14:textId="77777777" w:rsidR="00C92079" w:rsidRDefault="00C92079" w:rsidP="00C92079">
      <w:pPr>
        <w:pStyle w:val="ColorfulList-Accent1"/>
      </w:pPr>
    </w:p>
    <w:p w14:paraId="24C33EFF" w14:textId="77777777" w:rsidR="00454EE4" w:rsidRDefault="00C92079" w:rsidP="00253957">
      <w:pPr>
        <w:numPr>
          <w:ilvl w:val="0"/>
          <w:numId w:val="32"/>
        </w:numPr>
      </w:pPr>
      <w:r>
        <w:t xml:space="preserve">Discuss </w:t>
      </w:r>
      <w:r w:rsidRPr="00C92079">
        <w:rPr>
          <w:b/>
        </w:rPr>
        <w:t>push technology</w:t>
      </w:r>
      <w:r>
        <w:t xml:space="preserve"> and how you can create a personalized web search engine.</w:t>
      </w:r>
    </w:p>
    <w:p w14:paraId="71548038" w14:textId="77777777" w:rsidR="00454EE4" w:rsidRDefault="00454EE4" w:rsidP="00400BB0"/>
    <w:p w14:paraId="51C7DE67" w14:textId="77777777" w:rsidR="00C92079" w:rsidRPr="00C92079" w:rsidRDefault="00C92079" w:rsidP="00253957">
      <w:pPr>
        <w:numPr>
          <w:ilvl w:val="0"/>
          <w:numId w:val="32"/>
        </w:numPr>
      </w:pPr>
      <w:r>
        <w:t xml:space="preserve">Discuss how </w:t>
      </w:r>
      <w:r w:rsidRPr="00C92079">
        <w:rPr>
          <w:b/>
        </w:rPr>
        <w:t>recommendation software</w:t>
      </w:r>
      <w:r>
        <w:rPr>
          <w:b/>
        </w:rPr>
        <w:t xml:space="preserve"> </w:t>
      </w:r>
      <w:r w:rsidRPr="00C92079">
        <w:t>can personalize an ecommerce user’s experience.</w:t>
      </w:r>
    </w:p>
    <w:p w14:paraId="7BABEB35" w14:textId="77777777" w:rsidR="00C92079" w:rsidRDefault="00C92079" w:rsidP="00531C1B"/>
    <w:p w14:paraId="0D6B4FA3" w14:textId="77777777" w:rsidR="00F849D4" w:rsidRPr="00400BB0" w:rsidRDefault="00D718EE" w:rsidP="002A54B0">
      <w:pPr>
        <w:numPr>
          <w:ilvl w:val="0"/>
          <w:numId w:val="32"/>
        </w:numPr>
      </w:pPr>
      <w:r>
        <w:t xml:space="preserve">Introduce the term </w:t>
      </w:r>
      <w:r w:rsidRPr="00C92079">
        <w:rPr>
          <w:b/>
        </w:rPr>
        <w:t>expert systems</w:t>
      </w:r>
      <w:r>
        <w:t xml:space="preserve">. These systems are designed to incorporate the knowledge of an expert in a particular field, in order to perform reasoning for that field. </w:t>
      </w:r>
      <w:r w:rsidR="00C455B6">
        <w:t>Use the</w:t>
      </w:r>
      <w:r w:rsidR="00C455B6" w:rsidRPr="00C92079">
        <w:rPr>
          <w:b/>
        </w:rPr>
        <w:t xml:space="preserve"> </w:t>
      </w:r>
      <w:r w:rsidR="00C455B6">
        <w:t xml:space="preserve">example in the text on pages </w:t>
      </w:r>
      <w:r w:rsidR="00F849D4">
        <w:t>737</w:t>
      </w:r>
      <w:r w:rsidR="00567379">
        <w:t>–</w:t>
      </w:r>
      <w:r w:rsidR="00F849D4">
        <w:t>738</w:t>
      </w:r>
      <w:r w:rsidR="00C455B6">
        <w:t xml:space="preserve">, where the domain of inquiry </w:t>
      </w:r>
      <w:r w:rsidR="00C455B6" w:rsidRPr="00371435">
        <w:t xml:space="preserve">is Presidents and the </w:t>
      </w:r>
      <w:r w:rsidR="002A54B0" w:rsidRPr="00400BB0">
        <w:t>chronology of their time served as an example of how expert systems might work using modus ponens and either forward or backward chaining.</w:t>
      </w:r>
    </w:p>
    <w:p w14:paraId="68DACB99" w14:textId="77777777" w:rsidR="00F849D4" w:rsidRDefault="00F849D4" w:rsidP="00400BB0"/>
    <w:p w14:paraId="2CC18CF1" w14:textId="77777777" w:rsidR="002A54B0" w:rsidRDefault="002A54B0" w:rsidP="002A54B0">
      <w:pPr>
        <w:numPr>
          <w:ilvl w:val="0"/>
          <w:numId w:val="32"/>
        </w:numPr>
      </w:pPr>
      <w:r>
        <w:t xml:space="preserve"> Introduce the terms </w:t>
      </w:r>
      <w:r w:rsidRPr="00C92079">
        <w:rPr>
          <w:b/>
        </w:rPr>
        <w:t>explanation facility</w:t>
      </w:r>
      <w:r>
        <w:t xml:space="preserve"> and </w:t>
      </w:r>
      <w:r w:rsidRPr="00C92079">
        <w:rPr>
          <w:b/>
        </w:rPr>
        <w:t>knowledge engineering</w:t>
      </w:r>
      <w:r w:rsidRPr="00A7599B">
        <w:t>.</w:t>
      </w:r>
    </w:p>
    <w:p w14:paraId="1848C3A8" w14:textId="77777777" w:rsidR="00531C1B" w:rsidRDefault="00531C1B" w:rsidP="00531C1B">
      <w:pPr>
        <w:pStyle w:val="ColorfulList-Accent1"/>
      </w:pPr>
    </w:p>
    <w:p w14:paraId="3A86D029" w14:textId="77777777" w:rsidR="00531C1B" w:rsidRDefault="00531C1B" w:rsidP="00531C1B"/>
    <w:tbl>
      <w:tblPr>
        <w:tblW w:w="9311" w:type="dxa"/>
        <w:tblLayout w:type="fixed"/>
        <w:tblLook w:val="0000" w:firstRow="0" w:lastRow="0" w:firstColumn="0" w:lastColumn="0" w:noHBand="0" w:noVBand="0"/>
      </w:tblPr>
      <w:tblGrid>
        <w:gridCol w:w="1620"/>
        <w:gridCol w:w="7691"/>
      </w:tblGrid>
      <w:tr w:rsidR="002A54B0" w:rsidRPr="00320BA4" w14:paraId="628FF0A6" w14:textId="77777777" w:rsidTr="00531C1B">
        <w:tc>
          <w:tcPr>
            <w:tcW w:w="1620" w:type="dxa"/>
            <w:tcBorders>
              <w:top w:val="single" w:sz="4" w:space="0" w:color="000000"/>
              <w:left w:val="single" w:sz="4" w:space="0" w:color="000000"/>
              <w:bottom w:val="single" w:sz="4" w:space="0" w:color="000000"/>
            </w:tcBorders>
            <w:shd w:val="clear" w:color="auto" w:fill="BFBFBF"/>
            <w:vAlign w:val="center"/>
          </w:tcPr>
          <w:p w14:paraId="60EC7D59" w14:textId="77777777" w:rsidR="002A54B0" w:rsidRPr="00320BA4" w:rsidRDefault="002A54B0" w:rsidP="00531C1B">
            <w:pPr>
              <w:pStyle w:val="Heading7"/>
              <w:widowControl w:val="0"/>
              <w:tabs>
                <w:tab w:val="clear" w:pos="810"/>
                <w:tab w:val="left" w:pos="0"/>
                <w:tab w:val="left" w:pos="1002"/>
              </w:tabs>
              <w:ind w:left="0"/>
            </w:pPr>
            <w:r w:rsidRPr="00320BA4">
              <w:rPr>
                <w:b/>
                <w:i/>
              </w:rPr>
              <w:t>Teaching Tip</w:t>
            </w:r>
            <w:r w:rsidRPr="00320BA4">
              <w:t xml:space="preserve"> </w:t>
            </w:r>
          </w:p>
          <w:p w14:paraId="6B91B1F8" w14:textId="77777777" w:rsidR="002A54B0" w:rsidRPr="00320BA4" w:rsidRDefault="002A54B0" w:rsidP="00531C1B"/>
        </w:tc>
        <w:tc>
          <w:tcPr>
            <w:tcW w:w="7691" w:type="dxa"/>
            <w:tcBorders>
              <w:top w:val="single" w:sz="4" w:space="0" w:color="000000"/>
              <w:left w:val="single" w:sz="4" w:space="0" w:color="000000"/>
              <w:bottom w:val="single" w:sz="4" w:space="0" w:color="000000"/>
              <w:right w:val="single" w:sz="4" w:space="0" w:color="000000"/>
            </w:tcBorders>
            <w:vAlign w:val="center"/>
          </w:tcPr>
          <w:p w14:paraId="4F6573D9" w14:textId="77777777" w:rsidR="002A54B0" w:rsidRDefault="002A54B0" w:rsidP="00531C1B">
            <w:pPr>
              <w:snapToGrid w:val="0"/>
            </w:pPr>
          </w:p>
          <w:p w14:paraId="021A364F" w14:textId="77777777" w:rsidR="002A54B0" w:rsidRDefault="002A54B0" w:rsidP="00531C1B">
            <w:pPr>
              <w:snapToGrid w:val="0"/>
            </w:pPr>
            <w:r>
              <w:t xml:space="preserve">There are many great videos of robots online. In addition to picking one or two to show, have a class activity where students look for interesting robot videos, and discuss what level of autonomy each robot has, and what its requirements are.  A great starter video is: </w:t>
            </w:r>
            <w:hyperlink r:id="rId10" w:history="1">
              <w:r w:rsidRPr="002706C5">
                <w:rPr>
                  <w:rStyle w:val="Hyperlink"/>
                </w:rPr>
                <w:t>http://www.you</w:t>
              </w:r>
              <w:r w:rsidRPr="002706C5">
                <w:rPr>
                  <w:rStyle w:val="Hyperlink"/>
                </w:rPr>
                <w:t>t</w:t>
              </w:r>
              <w:r w:rsidRPr="002706C5">
                <w:rPr>
                  <w:rStyle w:val="Hyperlink"/>
                </w:rPr>
                <w:t>ube.com/watch?v=W1czBcnX1Ww</w:t>
              </w:r>
            </w:hyperlink>
            <w:r>
              <w:t xml:space="preserve"> </w:t>
            </w:r>
          </w:p>
          <w:p w14:paraId="42A22C72" w14:textId="77777777" w:rsidR="002A54B0" w:rsidRPr="00F55D3F" w:rsidRDefault="002A54B0" w:rsidP="00531C1B">
            <w:pPr>
              <w:snapToGrid w:val="0"/>
            </w:pPr>
          </w:p>
        </w:tc>
      </w:tr>
    </w:tbl>
    <w:p w14:paraId="470FFBFA" w14:textId="77777777" w:rsidR="002A54B0" w:rsidRDefault="002A54B0" w:rsidP="002A54B0"/>
    <w:p w14:paraId="4B428055" w14:textId="77777777" w:rsidR="00A7599B" w:rsidRDefault="00A7599B" w:rsidP="00253957">
      <w:pPr>
        <w:numPr>
          <w:ilvl w:val="0"/>
          <w:numId w:val="32"/>
        </w:numPr>
      </w:pPr>
      <w:r>
        <w:t>Puzzles and board games have been a long-term area of study for artificial intelligence. Simple board games like tic-tac-toe can be managed with state-space search. More complex games like checkers or chess use state-space search, but depend more on heuristics, because the game space cannot be searched entirely. Games like Go are very difficult for computers to play because of the size and complexity of the search space.</w:t>
      </w:r>
    </w:p>
    <w:p w14:paraId="514226E7" w14:textId="77777777" w:rsidR="00A7599B" w:rsidRDefault="00A7599B" w:rsidP="00A7599B"/>
    <w:p w14:paraId="71DB4694" w14:textId="77777777" w:rsidR="00A7599B" w:rsidRPr="00253957" w:rsidRDefault="00F15B19" w:rsidP="00253957">
      <w:pPr>
        <w:numPr>
          <w:ilvl w:val="0"/>
          <w:numId w:val="32"/>
        </w:numPr>
      </w:pPr>
      <w:r>
        <w:t>Discuss the evolution of game-playing AI, from tic-tac-toe to checkers to chess. Discuss the growing differences from the Chinook project, to Deep Blue, to Deep Junior, and finally Watson, IBM’s AI built for Jeopardy, but has now been put to use solving other problems in various fields.</w:t>
      </w:r>
    </w:p>
    <w:p w14:paraId="042F93BB" w14:textId="77777777" w:rsidR="00253957" w:rsidRDefault="00253957" w:rsidP="00253957"/>
    <w:p w14:paraId="30431911" w14:textId="77777777" w:rsidR="00253957" w:rsidRDefault="00253957" w:rsidP="00253957"/>
    <w:p w14:paraId="19257A7E" w14:textId="77777777" w:rsidR="00253957" w:rsidRPr="00615BB3" w:rsidRDefault="00253957" w:rsidP="00253957">
      <w:pPr>
        <w:rPr>
          <w:u w:val="single"/>
        </w:rPr>
      </w:pPr>
      <w:r>
        <w:rPr>
          <w:b/>
          <w:bCs/>
          <w:sz w:val="28"/>
          <w:szCs w:val="28"/>
          <w:u w:val="single"/>
          <w:lang w:eastAsia="en-US"/>
        </w:rPr>
        <w:t>15</w:t>
      </w:r>
      <w:r w:rsidRPr="00615BB3">
        <w:rPr>
          <w:b/>
          <w:bCs/>
          <w:sz w:val="28"/>
          <w:szCs w:val="28"/>
          <w:u w:val="single"/>
          <w:lang w:eastAsia="en-US"/>
        </w:rPr>
        <w:t>.</w:t>
      </w:r>
      <w:r>
        <w:rPr>
          <w:b/>
          <w:bCs/>
          <w:sz w:val="28"/>
          <w:szCs w:val="28"/>
          <w:u w:val="single"/>
          <w:lang w:eastAsia="en-US"/>
        </w:rPr>
        <w:t>6</w:t>
      </w:r>
      <w:r w:rsidRPr="00615BB3">
        <w:rPr>
          <w:b/>
          <w:bCs/>
          <w:sz w:val="28"/>
          <w:szCs w:val="28"/>
          <w:u w:val="single"/>
          <w:lang w:eastAsia="en-US"/>
        </w:rPr>
        <w:t xml:space="preserve"> </w:t>
      </w:r>
      <w:r>
        <w:rPr>
          <w:b/>
          <w:bCs/>
          <w:sz w:val="28"/>
          <w:szCs w:val="28"/>
          <w:u w:val="single"/>
          <w:lang w:eastAsia="en-US"/>
        </w:rPr>
        <w:t>Robots</w:t>
      </w:r>
      <w:r w:rsidR="00C92079">
        <w:rPr>
          <w:b/>
          <w:bCs/>
          <w:sz w:val="28"/>
          <w:szCs w:val="28"/>
          <w:u w:val="single"/>
          <w:lang w:eastAsia="en-US"/>
        </w:rPr>
        <w:t xml:space="preserve"> and Drones</w:t>
      </w:r>
    </w:p>
    <w:p w14:paraId="4DD8FB08" w14:textId="77777777" w:rsidR="00253957" w:rsidRPr="00320BA4" w:rsidRDefault="00253957" w:rsidP="00253957"/>
    <w:p w14:paraId="182331C8" w14:textId="77777777" w:rsidR="00737EC3" w:rsidRDefault="00737EC3" w:rsidP="00253957">
      <w:pPr>
        <w:numPr>
          <w:ilvl w:val="0"/>
          <w:numId w:val="33"/>
        </w:numPr>
      </w:pPr>
      <w:r>
        <w:t>Introduce the idea of Robots beyond the science fiction presentation of them.</w:t>
      </w:r>
    </w:p>
    <w:p w14:paraId="19399143" w14:textId="77777777" w:rsidR="00737EC3" w:rsidRDefault="00737EC3" w:rsidP="00400BB0">
      <w:pPr>
        <w:ind w:left="720"/>
      </w:pPr>
    </w:p>
    <w:p w14:paraId="50867561" w14:textId="77777777" w:rsidR="00D47DA8" w:rsidRDefault="00D47DA8" w:rsidP="00253957">
      <w:pPr>
        <w:numPr>
          <w:ilvl w:val="0"/>
          <w:numId w:val="33"/>
        </w:numPr>
      </w:pPr>
      <w:r>
        <w:t>Discuss the various types of robots and the kinds of autonomy afforded to them. Talk about the various application areas they can be used in, from manufacturing to lab work and more.</w:t>
      </w:r>
    </w:p>
    <w:p w14:paraId="5151F35D" w14:textId="77777777" w:rsidR="00D47DA8" w:rsidRDefault="00D47DA8" w:rsidP="00400BB0"/>
    <w:p w14:paraId="4FF20A8E" w14:textId="77777777" w:rsidR="00AA6259" w:rsidRDefault="00D47DA8" w:rsidP="00253957">
      <w:pPr>
        <w:numPr>
          <w:ilvl w:val="0"/>
          <w:numId w:val="33"/>
        </w:numPr>
      </w:pPr>
      <w:r>
        <w:t>Robots can be varying sizes to perform various duties, including research, and information gathering.</w:t>
      </w:r>
    </w:p>
    <w:p w14:paraId="138BC646" w14:textId="77777777" w:rsidR="00AA6259" w:rsidRDefault="00AA6259" w:rsidP="00400BB0"/>
    <w:p w14:paraId="7442395A" w14:textId="77777777" w:rsidR="00253957" w:rsidRDefault="00AA6259" w:rsidP="00253957">
      <w:pPr>
        <w:numPr>
          <w:ilvl w:val="0"/>
          <w:numId w:val="33"/>
        </w:numPr>
      </w:pPr>
      <w:r>
        <w:t>Go over the advent of driverless cars and how each vehicle could be considered a robot.</w:t>
      </w:r>
    </w:p>
    <w:p w14:paraId="2B9F2E4D" w14:textId="77777777" w:rsidR="000B1353" w:rsidRDefault="000B1353" w:rsidP="000B1353">
      <w:pPr>
        <w:ind w:left="720"/>
      </w:pPr>
    </w:p>
    <w:p w14:paraId="14C01C83" w14:textId="77777777" w:rsidR="00AA6259" w:rsidRPr="00400BB0" w:rsidRDefault="000B1353" w:rsidP="00253957">
      <w:pPr>
        <w:numPr>
          <w:ilvl w:val="0"/>
          <w:numId w:val="33"/>
        </w:numPr>
      </w:pPr>
      <w:r>
        <w:t xml:space="preserve">Introduce the </w:t>
      </w:r>
      <w:r w:rsidR="00AA6259">
        <w:t xml:space="preserve">term </w:t>
      </w:r>
      <w:r>
        <w:rPr>
          <w:b/>
        </w:rPr>
        <w:t>deliberative</w:t>
      </w:r>
      <w:r w:rsidRPr="000B1353">
        <w:rPr>
          <w:b/>
        </w:rPr>
        <w:t xml:space="preserve"> strategy</w:t>
      </w:r>
      <w:r w:rsidR="00AA6259">
        <w:t xml:space="preserve">, which maintains a sophisticated model of the real world within the program, updates the model based on sensor information, and reasons about the action </w:t>
      </w:r>
      <w:r w:rsidR="00AA6259" w:rsidRPr="00371435">
        <w:t>to take in response</w:t>
      </w:r>
      <w:r w:rsidR="001230A8" w:rsidRPr="00371435">
        <w:t>.</w:t>
      </w:r>
    </w:p>
    <w:p w14:paraId="29128D95" w14:textId="77777777" w:rsidR="00AA6259" w:rsidRDefault="00AA6259" w:rsidP="00400BB0"/>
    <w:p w14:paraId="47CE4540" w14:textId="77777777" w:rsidR="000B1353" w:rsidRDefault="00AA6259" w:rsidP="00253957">
      <w:pPr>
        <w:numPr>
          <w:ilvl w:val="0"/>
          <w:numId w:val="33"/>
        </w:numPr>
      </w:pPr>
      <w:r>
        <w:lastRenderedPageBreak/>
        <w:t xml:space="preserve">Introduce the term </w:t>
      </w:r>
      <w:r w:rsidR="000B1353">
        <w:rPr>
          <w:b/>
        </w:rPr>
        <w:t xml:space="preserve">reactive </w:t>
      </w:r>
      <w:r w:rsidR="000B1353" w:rsidRPr="000B1353">
        <w:rPr>
          <w:b/>
        </w:rPr>
        <w:t>strategy</w:t>
      </w:r>
      <w:r>
        <w:t xml:space="preserve">, which </w:t>
      </w:r>
      <w:r w:rsidR="000B1353">
        <w:t>uses rapid heuristics and little or no internal model of the world to allow the robot to quickly respond to sensor inputs, and rapidly change responses as sensor inputs change.</w:t>
      </w:r>
    </w:p>
    <w:p w14:paraId="4F4383F6" w14:textId="77777777" w:rsidR="00B975CE" w:rsidRDefault="00B975CE" w:rsidP="00B975CE">
      <w:pPr>
        <w:pStyle w:val="ColorfulList-Accent1"/>
      </w:pPr>
    </w:p>
    <w:p w14:paraId="6C2A5ACB" w14:textId="77777777" w:rsidR="00B975CE" w:rsidRPr="00B975CE" w:rsidRDefault="00B975CE" w:rsidP="00253957">
      <w:pPr>
        <w:numPr>
          <w:ilvl w:val="0"/>
          <w:numId w:val="33"/>
        </w:numPr>
      </w:pPr>
      <w:r>
        <w:t xml:space="preserve">Define </w:t>
      </w:r>
      <w:r w:rsidRPr="00B975CE">
        <w:rPr>
          <w:b/>
        </w:rPr>
        <w:t>drone</w:t>
      </w:r>
      <w:r w:rsidR="00AA6259">
        <w:t>, more properly called a UAV for Unmanned Aerial Vehicle</w:t>
      </w:r>
      <w:r w:rsidR="002F7CA2">
        <w:t>,</w:t>
      </w:r>
      <w:r>
        <w:rPr>
          <w:b/>
        </w:rPr>
        <w:t xml:space="preserve"> </w:t>
      </w:r>
      <w:r w:rsidRPr="00B975CE">
        <w:t>an</w:t>
      </w:r>
      <w:r>
        <w:t>d discuss their uses. Discuss the ethical implications of their use.</w:t>
      </w:r>
    </w:p>
    <w:p w14:paraId="2FEA0333" w14:textId="77777777" w:rsidR="00251D02" w:rsidRDefault="00251D02" w:rsidP="00251D02"/>
    <w:p w14:paraId="3F899345" w14:textId="77777777" w:rsidR="004800CE" w:rsidRDefault="004800CE" w:rsidP="00251D02"/>
    <w:p w14:paraId="1BE38C72" w14:textId="77777777" w:rsidR="004800CE" w:rsidRPr="00615BB3" w:rsidRDefault="004800CE" w:rsidP="004800CE">
      <w:pPr>
        <w:rPr>
          <w:u w:val="single"/>
        </w:rPr>
      </w:pPr>
      <w:r>
        <w:rPr>
          <w:b/>
          <w:bCs/>
          <w:sz w:val="28"/>
          <w:szCs w:val="28"/>
          <w:u w:val="single"/>
          <w:lang w:eastAsia="en-US"/>
        </w:rPr>
        <w:t>15.7 Conclusion</w:t>
      </w:r>
    </w:p>
    <w:p w14:paraId="038FA4BE" w14:textId="77777777" w:rsidR="004800CE" w:rsidRDefault="004800CE" w:rsidP="00251D02"/>
    <w:p w14:paraId="38AFD0C2" w14:textId="77777777" w:rsidR="004800CE" w:rsidRDefault="004800CE" w:rsidP="00400BB0">
      <w:pPr>
        <w:numPr>
          <w:ilvl w:val="0"/>
          <w:numId w:val="38"/>
        </w:numPr>
      </w:pPr>
      <w:r>
        <w:t>AI has many potential uses from web searching, to speech-recognition, and more</w:t>
      </w:r>
      <w:r w:rsidR="000E6423">
        <w:t>.</w:t>
      </w:r>
    </w:p>
    <w:p w14:paraId="4BE8841C" w14:textId="77777777" w:rsidR="004800CE" w:rsidRDefault="004800CE" w:rsidP="00400BB0">
      <w:pPr>
        <w:ind w:left="720"/>
      </w:pPr>
    </w:p>
    <w:p w14:paraId="3220F3A6" w14:textId="77777777" w:rsidR="004800CE" w:rsidRDefault="004800CE" w:rsidP="00400BB0">
      <w:pPr>
        <w:numPr>
          <w:ilvl w:val="0"/>
          <w:numId w:val="38"/>
        </w:numPr>
      </w:pPr>
      <w:r>
        <w:t>AI has not yet reached a point of “true human intelligence</w:t>
      </w:r>
      <w:r w:rsidR="000E6423">
        <w:t>.</w:t>
      </w:r>
      <w:r>
        <w:t>”</w:t>
      </w:r>
    </w:p>
    <w:p w14:paraId="352FFA1A" w14:textId="77777777" w:rsidR="004800CE" w:rsidRDefault="004800CE" w:rsidP="004800CE"/>
    <w:p w14:paraId="0C9A8646" w14:textId="77777777" w:rsidR="004800CE" w:rsidRDefault="004800CE" w:rsidP="00400BB0">
      <w:pPr>
        <w:numPr>
          <w:ilvl w:val="0"/>
          <w:numId w:val="38"/>
        </w:numPr>
      </w:pPr>
      <w:r>
        <w:t xml:space="preserve">In </w:t>
      </w:r>
      <w:r w:rsidR="000E6423">
        <w:t>20</w:t>
      </w:r>
      <w:r>
        <w:t xml:space="preserve"> years, AI will look radically different than it does today.</w:t>
      </w:r>
    </w:p>
    <w:p w14:paraId="1F1DE234" w14:textId="77777777" w:rsidR="003252E1" w:rsidRPr="00320BA4" w:rsidRDefault="003252E1" w:rsidP="00251D02"/>
    <w:p w14:paraId="587BB643"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Class Discussion Topics</w:t>
      </w:r>
    </w:p>
    <w:p w14:paraId="1D0C0C39" w14:textId="77777777" w:rsidR="00251D02" w:rsidRPr="00320BA4" w:rsidRDefault="00251D02" w:rsidP="00251D02"/>
    <w:p w14:paraId="723D9F0D" w14:textId="77777777" w:rsidR="00251D02" w:rsidRPr="007613B8" w:rsidRDefault="002A1670" w:rsidP="00251D02">
      <w:pPr>
        <w:numPr>
          <w:ilvl w:val="0"/>
          <w:numId w:val="6"/>
        </w:numPr>
        <w:tabs>
          <w:tab w:val="left" w:pos="720"/>
        </w:tabs>
        <w:rPr>
          <w:szCs w:val="20"/>
        </w:rPr>
      </w:pPr>
      <w:r>
        <w:rPr>
          <w:szCs w:val="20"/>
        </w:rPr>
        <w:t xml:space="preserve">How much information would a computer need to complete a particular task?  Think about tasks like: packing a box for shipment, choosing the best route from home to work, searching for a particular person in a set of pictures, </w:t>
      </w:r>
      <w:r w:rsidR="00331D2F">
        <w:rPr>
          <w:szCs w:val="20"/>
        </w:rPr>
        <w:t xml:space="preserve">and </w:t>
      </w:r>
      <w:r>
        <w:rPr>
          <w:szCs w:val="20"/>
        </w:rPr>
        <w:t>mowing the lawn.</w:t>
      </w:r>
    </w:p>
    <w:p w14:paraId="410BA657" w14:textId="77777777" w:rsidR="00251D02" w:rsidRPr="00C43695" w:rsidRDefault="00251D02" w:rsidP="00251D02">
      <w:pPr>
        <w:tabs>
          <w:tab w:val="left" w:pos="720"/>
        </w:tabs>
        <w:ind w:left="360"/>
        <w:rPr>
          <w:szCs w:val="20"/>
          <w:highlight w:val="yellow"/>
        </w:rPr>
      </w:pPr>
    </w:p>
    <w:p w14:paraId="76F931BE" w14:textId="77777777" w:rsidR="00251D02" w:rsidRDefault="002A1670" w:rsidP="00251D02">
      <w:pPr>
        <w:numPr>
          <w:ilvl w:val="0"/>
          <w:numId w:val="6"/>
        </w:numPr>
        <w:suppressAutoHyphens w:val="0"/>
        <w:rPr>
          <w:szCs w:val="20"/>
        </w:rPr>
      </w:pPr>
      <w:r>
        <w:rPr>
          <w:szCs w:val="20"/>
        </w:rPr>
        <w:t>In what ways does an artificial neural network, as described here, accurately model a natural nervous system?  In what ways does it differ?</w:t>
      </w:r>
    </w:p>
    <w:p w14:paraId="50F63391" w14:textId="77777777" w:rsidR="00251D02" w:rsidRDefault="00251D02" w:rsidP="00251D02">
      <w:pPr>
        <w:suppressAutoHyphens w:val="0"/>
        <w:rPr>
          <w:szCs w:val="20"/>
        </w:rPr>
      </w:pPr>
    </w:p>
    <w:p w14:paraId="10253119" w14:textId="77777777" w:rsidR="00251D02" w:rsidRDefault="002A1670" w:rsidP="00251D02">
      <w:pPr>
        <w:numPr>
          <w:ilvl w:val="0"/>
          <w:numId w:val="6"/>
        </w:numPr>
        <w:suppressAutoHyphens w:val="0"/>
        <w:rPr>
          <w:szCs w:val="20"/>
        </w:rPr>
      </w:pPr>
      <w:r>
        <w:rPr>
          <w:szCs w:val="20"/>
        </w:rPr>
        <w:t>Suppose a research built a robot that acted exactly like an insect, like a cockroach. Would that count as “intelligent?” What if it acted exactly like a cocker spaniel?</w:t>
      </w:r>
    </w:p>
    <w:p w14:paraId="7DD94360" w14:textId="77777777" w:rsidR="00B657A0" w:rsidRDefault="00B657A0" w:rsidP="00400BB0">
      <w:pPr>
        <w:suppressAutoHyphens w:val="0"/>
        <w:rPr>
          <w:szCs w:val="20"/>
        </w:rPr>
      </w:pPr>
    </w:p>
    <w:p w14:paraId="12FABC07" w14:textId="77777777" w:rsidR="00B657A0" w:rsidRDefault="00B657A0" w:rsidP="00251D02">
      <w:pPr>
        <w:numPr>
          <w:ilvl w:val="0"/>
          <w:numId w:val="6"/>
        </w:numPr>
        <w:suppressAutoHyphens w:val="0"/>
        <w:rPr>
          <w:szCs w:val="20"/>
        </w:rPr>
      </w:pPr>
      <w:r>
        <w:rPr>
          <w:szCs w:val="20"/>
        </w:rPr>
        <w:t>Talk about the impact of military drone piloting done by civilians</w:t>
      </w:r>
      <w:r w:rsidR="00915D83">
        <w:rPr>
          <w:szCs w:val="20"/>
        </w:rPr>
        <w:t xml:space="preserve"> on the other side of the world. How does making combat decisions</w:t>
      </w:r>
      <w:r>
        <w:rPr>
          <w:szCs w:val="20"/>
        </w:rPr>
        <w:t xml:space="preserve"> </w:t>
      </w:r>
      <w:r w:rsidR="00915D83">
        <w:rPr>
          <w:szCs w:val="20"/>
        </w:rPr>
        <w:t>affect</w:t>
      </w:r>
      <w:r>
        <w:rPr>
          <w:szCs w:val="20"/>
        </w:rPr>
        <w:t xml:space="preserve"> their psyche?</w:t>
      </w:r>
    </w:p>
    <w:p w14:paraId="380C1FA7" w14:textId="77777777" w:rsidR="00251D02" w:rsidRPr="00723B40" w:rsidRDefault="00251D02" w:rsidP="00251D02">
      <w:pPr>
        <w:suppressAutoHyphens w:val="0"/>
        <w:rPr>
          <w:szCs w:val="20"/>
        </w:rPr>
      </w:pPr>
    </w:p>
    <w:p w14:paraId="44270B9B" w14:textId="77777777" w:rsidR="00251D02" w:rsidRPr="007032F1" w:rsidRDefault="00251D02" w:rsidP="00251D02"/>
    <w:p w14:paraId="28F50D28" w14:textId="77777777" w:rsidR="00251D02" w:rsidRPr="007032F1" w:rsidRDefault="00251D02" w:rsidP="00251D02">
      <w:pPr>
        <w:pStyle w:val="Heading1"/>
        <w:numPr>
          <w:ilvl w:val="0"/>
          <w:numId w:val="0"/>
        </w:numPr>
        <w:rPr>
          <w:b/>
          <w:sz w:val="32"/>
          <w:szCs w:val="32"/>
          <w:u w:val="single"/>
        </w:rPr>
      </w:pPr>
      <w:r w:rsidRPr="00320BA4">
        <w:rPr>
          <w:b/>
          <w:sz w:val="32"/>
          <w:szCs w:val="32"/>
          <w:u w:val="single"/>
        </w:rPr>
        <w:t>Additional Projects</w:t>
      </w:r>
    </w:p>
    <w:p w14:paraId="5C0674D2" w14:textId="77777777" w:rsidR="00251D02" w:rsidRPr="00320BA4" w:rsidRDefault="00251D02" w:rsidP="00251D02"/>
    <w:p w14:paraId="7EBC8C74" w14:textId="77777777" w:rsidR="00251D02" w:rsidRDefault="002A1670" w:rsidP="00251D02">
      <w:pPr>
        <w:numPr>
          <w:ilvl w:val="0"/>
          <w:numId w:val="4"/>
        </w:numPr>
        <w:tabs>
          <w:tab w:val="left" w:pos="720"/>
        </w:tabs>
      </w:pPr>
      <w:r>
        <w:t xml:space="preserve">Have students play “The Robot Game.” This activity requires that the instructor provide some materials: boxes and blindfolds. Divide students into groups of four. In each group, one student takes on the role of the Brain, one is the Eyes, one is the Left Arm, and one is the Right Arm. Blindfold the two arms, and have the brain sit facing away from the others. Using agreed-upon questions, answers, and commands, have the brain instruct the others to pick up one box from the table surface and set it on top of the second box. The brain’s information comes mostly from </w:t>
      </w:r>
      <w:r w:rsidR="00200CED">
        <w:t>questions asked of the eyes.  In order to lift the box, both arms must work together to press inward on the two sides of the box.</w:t>
      </w:r>
    </w:p>
    <w:p w14:paraId="22653B20" w14:textId="77777777" w:rsidR="00251D02" w:rsidRDefault="00251D02" w:rsidP="00251D02">
      <w:pPr>
        <w:ind w:left="720"/>
      </w:pPr>
    </w:p>
    <w:p w14:paraId="2099ED34" w14:textId="77777777" w:rsidR="00251D02" w:rsidRDefault="00200CED" w:rsidP="00251D02">
      <w:pPr>
        <w:numPr>
          <w:ilvl w:val="0"/>
          <w:numId w:val="4"/>
        </w:numPr>
        <w:tabs>
          <w:tab w:val="left" w:pos="720"/>
        </w:tabs>
      </w:pPr>
      <w:r>
        <w:t>Working with one or two partners, design an expert system to determine what kind of outerwear, if any, a person should wear, based on information about the weather. What rules and facts would the system need?</w:t>
      </w:r>
    </w:p>
    <w:p w14:paraId="4C2DAEAB" w14:textId="77777777" w:rsidR="00251D02" w:rsidRDefault="00251D02" w:rsidP="00251D02"/>
    <w:p w14:paraId="0F92BA9A" w14:textId="77777777" w:rsidR="00251D02" w:rsidRPr="00320BA4" w:rsidRDefault="00251D02" w:rsidP="00251D02"/>
    <w:p w14:paraId="0B0D6FAE" w14:textId="77777777" w:rsidR="00251D02" w:rsidRPr="00320BA4" w:rsidRDefault="00251D02" w:rsidP="00251D02">
      <w:pPr>
        <w:pStyle w:val="Heading1"/>
        <w:numPr>
          <w:ilvl w:val="0"/>
          <w:numId w:val="0"/>
        </w:numPr>
        <w:rPr>
          <w:b/>
          <w:sz w:val="32"/>
          <w:szCs w:val="32"/>
          <w:u w:val="single"/>
        </w:rPr>
      </w:pPr>
      <w:r w:rsidRPr="00320BA4">
        <w:rPr>
          <w:b/>
          <w:sz w:val="32"/>
          <w:szCs w:val="32"/>
          <w:u w:val="single"/>
        </w:rPr>
        <w:t>Additional Resources</w:t>
      </w:r>
    </w:p>
    <w:p w14:paraId="1D820F80" w14:textId="77777777" w:rsidR="00251D02" w:rsidRPr="00320BA4" w:rsidRDefault="00251D02" w:rsidP="00251D02"/>
    <w:p w14:paraId="21995833" w14:textId="77777777" w:rsidR="00251D02" w:rsidRDefault="00FE0998" w:rsidP="00251D02">
      <w:pPr>
        <w:numPr>
          <w:ilvl w:val="0"/>
          <w:numId w:val="25"/>
        </w:numPr>
      </w:pPr>
      <w:r>
        <w:t xml:space="preserve">Home page of the Loebner Prize: </w:t>
      </w:r>
      <w:hyperlink r:id="rId11" w:history="1">
        <w:r w:rsidRPr="002706C5">
          <w:rPr>
            <w:rStyle w:val="Hyperlink"/>
          </w:rPr>
          <w:t>http://www.loebner</w:t>
        </w:r>
        <w:r w:rsidRPr="002706C5">
          <w:rPr>
            <w:rStyle w:val="Hyperlink"/>
          </w:rPr>
          <w:t>.</w:t>
        </w:r>
        <w:r w:rsidRPr="002706C5">
          <w:rPr>
            <w:rStyle w:val="Hyperlink"/>
          </w:rPr>
          <w:t>net/Prizef/loebner-prize.html</w:t>
        </w:r>
      </w:hyperlink>
      <w:r>
        <w:t xml:space="preserve"> </w:t>
      </w:r>
      <w:r w:rsidR="00251D02">
        <w:t xml:space="preserve"> </w:t>
      </w:r>
    </w:p>
    <w:p w14:paraId="12D966EF" w14:textId="77777777" w:rsidR="00B975CE" w:rsidRDefault="00B975CE" w:rsidP="00B975CE">
      <w:pPr>
        <w:ind w:left="720"/>
      </w:pPr>
    </w:p>
    <w:p w14:paraId="394EA076" w14:textId="77777777" w:rsidR="00251D02" w:rsidRDefault="00B975CE" w:rsidP="00B975CE">
      <w:pPr>
        <w:numPr>
          <w:ilvl w:val="0"/>
          <w:numId w:val="25"/>
        </w:numPr>
      </w:pPr>
      <w:r>
        <w:t>An online reference for</w:t>
      </w:r>
      <w:r w:rsidR="0001472B">
        <w:t xml:space="preserve"> AI </w:t>
      </w:r>
      <w:r>
        <w:t xml:space="preserve">aimed </w:t>
      </w:r>
      <w:r w:rsidR="0001472B">
        <w:t xml:space="preserve">at </w:t>
      </w:r>
      <w:r>
        <w:t xml:space="preserve">professionals and </w:t>
      </w:r>
      <w:r w:rsidR="0001472B">
        <w:t xml:space="preserve">novices: </w:t>
      </w:r>
      <w:hyperlink r:id="rId12" w:history="1">
        <w:r w:rsidRPr="00F6638C">
          <w:rPr>
            <w:rStyle w:val="Hyperlink"/>
          </w:rPr>
          <w:t>http://www.aaai.org/home.html</w:t>
        </w:r>
      </w:hyperlink>
    </w:p>
    <w:p w14:paraId="186EAD34" w14:textId="77777777" w:rsidR="00B975CE" w:rsidRDefault="00B975CE" w:rsidP="00B975CE">
      <w:pPr>
        <w:ind w:left="720"/>
      </w:pPr>
    </w:p>
    <w:p w14:paraId="68F771AA" w14:textId="77777777" w:rsidR="00251D02" w:rsidRDefault="00E213D2" w:rsidP="00251D02">
      <w:pPr>
        <w:numPr>
          <w:ilvl w:val="0"/>
          <w:numId w:val="25"/>
        </w:numPr>
      </w:pPr>
      <w:r>
        <w:t>Website</w:t>
      </w:r>
      <w:r w:rsidR="00BC5B3D">
        <w:t xml:space="preserve"> about the Robocup competitions: </w:t>
      </w:r>
      <w:hyperlink r:id="rId13" w:history="1">
        <w:r w:rsidR="00BC5B3D" w:rsidRPr="002706C5">
          <w:rPr>
            <w:rStyle w:val="Hyperlink"/>
          </w:rPr>
          <w:t>http://</w:t>
        </w:r>
        <w:r w:rsidR="00BC5B3D" w:rsidRPr="002706C5">
          <w:rPr>
            <w:rStyle w:val="Hyperlink"/>
          </w:rPr>
          <w:t>w</w:t>
        </w:r>
        <w:r w:rsidR="00BC5B3D" w:rsidRPr="002706C5">
          <w:rPr>
            <w:rStyle w:val="Hyperlink"/>
          </w:rPr>
          <w:t>ww.robocup.org/</w:t>
        </w:r>
      </w:hyperlink>
      <w:r w:rsidR="00BC5B3D">
        <w:t xml:space="preserve"> </w:t>
      </w:r>
      <w:r w:rsidR="00251D02">
        <w:t xml:space="preserve"> </w:t>
      </w:r>
    </w:p>
    <w:p w14:paraId="77D0756C" w14:textId="77777777" w:rsidR="00251D02" w:rsidRDefault="00251D02" w:rsidP="00251D02"/>
    <w:p w14:paraId="1335BB4E" w14:textId="77777777" w:rsidR="00251D02" w:rsidRPr="00320BA4" w:rsidRDefault="00251D02" w:rsidP="00251D02">
      <w:pPr>
        <w:tabs>
          <w:tab w:val="left" w:pos="720"/>
        </w:tabs>
      </w:pPr>
      <w:r w:rsidRPr="00320BA4">
        <w:rPr>
          <w:b/>
          <w:sz w:val="32"/>
          <w:szCs w:val="32"/>
          <w:u w:val="single"/>
        </w:rPr>
        <w:t>Key Terms</w:t>
      </w:r>
    </w:p>
    <w:p w14:paraId="0F5F579C" w14:textId="77777777" w:rsidR="00251D02" w:rsidRPr="00320BA4" w:rsidRDefault="00251D02" w:rsidP="00251D02">
      <w:pPr>
        <w:rPr>
          <w:sz w:val="20"/>
        </w:rPr>
      </w:pPr>
    </w:p>
    <w:p w14:paraId="57B0BEF5" w14:textId="77777777" w:rsidR="00251D02" w:rsidRPr="000C7D52" w:rsidRDefault="00253957" w:rsidP="00251D02">
      <w:pPr>
        <w:numPr>
          <w:ilvl w:val="0"/>
          <w:numId w:val="16"/>
        </w:numPr>
        <w:tabs>
          <w:tab w:val="clear" w:pos="360"/>
        </w:tabs>
        <w:suppressAutoHyphens w:val="0"/>
        <w:rPr>
          <w:szCs w:val="20"/>
        </w:rPr>
      </w:pPr>
      <w:r>
        <w:rPr>
          <w:b/>
          <w:szCs w:val="18"/>
          <w:lang w:eastAsia="en-US"/>
        </w:rPr>
        <w:t>Artificial intelligence (AI)</w:t>
      </w:r>
      <w:r>
        <w:rPr>
          <w:szCs w:val="18"/>
          <w:lang w:eastAsia="en-US"/>
        </w:rPr>
        <w:t xml:space="preserve">: </w:t>
      </w:r>
      <w:r w:rsidRPr="00253957">
        <w:rPr>
          <w:lang w:eastAsia="en-US"/>
        </w:rPr>
        <w:t>The branch of computer science that explores techniques for incorporating aspects of intelligence into computer systems</w:t>
      </w:r>
      <w:r w:rsidR="00251D02" w:rsidRPr="000C7D52">
        <w:rPr>
          <w:szCs w:val="18"/>
          <w:lang w:eastAsia="en-US"/>
        </w:rPr>
        <w:t>.</w:t>
      </w:r>
    </w:p>
    <w:p w14:paraId="329A9B31" w14:textId="77777777" w:rsidR="00251D02" w:rsidRPr="00253957" w:rsidRDefault="00253957" w:rsidP="00251D02">
      <w:pPr>
        <w:numPr>
          <w:ilvl w:val="0"/>
          <w:numId w:val="16"/>
        </w:numPr>
        <w:tabs>
          <w:tab w:val="clear" w:pos="360"/>
        </w:tabs>
        <w:suppressAutoHyphens w:val="0"/>
        <w:rPr>
          <w:szCs w:val="20"/>
        </w:rPr>
      </w:pPr>
      <w:r>
        <w:rPr>
          <w:b/>
          <w:szCs w:val="18"/>
          <w:lang w:eastAsia="en-US"/>
        </w:rPr>
        <w:t>Back propagation algorithm</w:t>
      </w:r>
      <w:r w:rsidR="00251D02" w:rsidRPr="000C7D52">
        <w:rPr>
          <w:szCs w:val="20"/>
        </w:rPr>
        <w:t>:</w:t>
      </w:r>
      <w:r>
        <w:rPr>
          <w:szCs w:val="18"/>
          <w:lang w:eastAsia="en-US"/>
        </w:rPr>
        <w:t xml:space="preserve"> </w:t>
      </w:r>
      <w:r w:rsidRPr="00253957">
        <w:rPr>
          <w:lang w:eastAsia="en-US"/>
        </w:rPr>
        <w:t>A training algorithm f</w:t>
      </w:r>
      <w:r>
        <w:rPr>
          <w:lang w:eastAsia="en-US"/>
        </w:rPr>
        <w:t xml:space="preserve">or neural networks that passes </w:t>
      </w:r>
      <w:r w:rsidRPr="00253957">
        <w:rPr>
          <w:lang w:eastAsia="en-US"/>
        </w:rPr>
        <w:t>error estimates from the output layer back to earlier neurons so they can adjust connection weights</w:t>
      </w:r>
      <w:r w:rsidR="00251D02">
        <w:rPr>
          <w:szCs w:val="18"/>
          <w:lang w:eastAsia="en-US"/>
        </w:rPr>
        <w:t>.</w:t>
      </w:r>
    </w:p>
    <w:p w14:paraId="704066A3" w14:textId="77777777" w:rsidR="00F922D0" w:rsidRDefault="00253957" w:rsidP="00F922D0">
      <w:pPr>
        <w:numPr>
          <w:ilvl w:val="0"/>
          <w:numId w:val="16"/>
        </w:numPr>
        <w:tabs>
          <w:tab w:val="clear" w:pos="360"/>
        </w:tabs>
        <w:suppressAutoHyphens w:val="0"/>
        <w:rPr>
          <w:szCs w:val="20"/>
        </w:rPr>
      </w:pPr>
      <w:r>
        <w:rPr>
          <w:b/>
          <w:szCs w:val="18"/>
          <w:lang w:eastAsia="en-US"/>
        </w:rPr>
        <w:t>Connectionist architecture</w:t>
      </w:r>
      <w:r w:rsidRPr="00253957">
        <w:rPr>
          <w:szCs w:val="20"/>
        </w:rPr>
        <w:t>:</w:t>
      </w:r>
      <w:r>
        <w:rPr>
          <w:szCs w:val="20"/>
        </w:rPr>
        <w:t xml:space="preserve"> </w:t>
      </w:r>
      <w:r w:rsidRPr="00253957">
        <w:rPr>
          <w:lang w:eastAsia="en-US"/>
        </w:rPr>
        <w:t>A system with a large number of simple processors that are heavily interconnected; describes the human brain with its many simple interconnected neurons</w:t>
      </w:r>
      <w:r>
        <w:rPr>
          <w:lang w:eastAsia="en-US"/>
        </w:rPr>
        <w:t>.</w:t>
      </w:r>
    </w:p>
    <w:p w14:paraId="71AE7220" w14:textId="77777777" w:rsidR="00F922D0" w:rsidRPr="00B975CE" w:rsidRDefault="00253957" w:rsidP="00F922D0">
      <w:pPr>
        <w:numPr>
          <w:ilvl w:val="0"/>
          <w:numId w:val="16"/>
        </w:numPr>
        <w:tabs>
          <w:tab w:val="clear" w:pos="360"/>
        </w:tabs>
        <w:suppressAutoHyphens w:val="0"/>
        <w:rPr>
          <w:szCs w:val="20"/>
        </w:rPr>
      </w:pPr>
      <w:r w:rsidRPr="00F922D0">
        <w:rPr>
          <w:b/>
          <w:szCs w:val="18"/>
          <w:lang w:eastAsia="en-US"/>
        </w:rPr>
        <w:t>Deliberative strategy</w:t>
      </w:r>
      <w:r w:rsidRPr="00F922D0">
        <w:rPr>
          <w:szCs w:val="20"/>
        </w:rPr>
        <w:t xml:space="preserve">: </w:t>
      </w:r>
      <w:r w:rsidRPr="00253957">
        <w:rPr>
          <w:lang w:eastAsia="en-US"/>
        </w:rPr>
        <w:t>An approach to robotics that says a robot must have an internal rep</w:t>
      </w:r>
      <w:r>
        <w:rPr>
          <w:lang w:eastAsia="en-US"/>
        </w:rPr>
        <w:t xml:space="preserve">resentation of its environment </w:t>
      </w:r>
      <w:r w:rsidRPr="00253957">
        <w:rPr>
          <w:lang w:eastAsia="en-US"/>
        </w:rPr>
        <w:t>that guides a reasoned response to some stimulus from that environment</w:t>
      </w:r>
      <w:r>
        <w:rPr>
          <w:lang w:eastAsia="en-US"/>
        </w:rPr>
        <w:t>.</w:t>
      </w:r>
    </w:p>
    <w:p w14:paraId="4C5D19A7" w14:textId="77777777" w:rsidR="00B975CE" w:rsidRDefault="00B975CE" w:rsidP="00B975CE">
      <w:pPr>
        <w:numPr>
          <w:ilvl w:val="0"/>
          <w:numId w:val="16"/>
        </w:numPr>
        <w:tabs>
          <w:tab w:val="clear" w:pos="360"/>
        </w:tabs>
        <w:suppressAutoHyphens w:val="0"/>
        <w:rPr>
          <w:szCs w:val="20"/>
        </w:rPr>
      </w:pPr>
      <w:r>
        <w:rPr>
          <w:b/>
          <w:szCs w:val="18"/>
          <w:lang w:eastAsia="en-US"/>
        </w:rPr>
        <w:t>Drone</w:t>
      </w:r>
      <w:r w:rsidRPr="00B975CE">
        <w:rPr>
          <w:szCs w:val="20"/>
        </w:rPr>
        <w:t>:</w:t>
      </w:r>
      <w:r>
        <w:rPr>
          <w:szCs w:val="20"/>
        </w:rPr>
        <w:t xml:space="preserve"> </w:t>
      </w:r>
      <w:r w:rsidR="001B28A6">
        <w:rPr>
          <w:szCs w:val="20"/>
        </w:rPr>
        <w:t>A</w:t>
      </w:r>
      <w:r w:rsidRPr="00B975CE">
        <w:rPr>
          <w:szCs w:val="20"/>
        </w:rPr>
        <w:t>n aircraft</w:t>
      </w:r>
      <w:r>
        <w:rPr>
          <w:szCs w:val="20"/>
        </w:rPr>
        <w:t xml:space="preserve"> </w:t>
      </w:r>
      <w:r w:rsidRPr="00B975CE">
        <w:rPr>
          <w:szCs w:val="20"/>
        </w:rPr>
        <w:t>under autonomous control via a computer system on board or controlled</w:t>
      </w:r>
      <w:r w:rsidR="005C75C8">
        <w:rPr>
          <w:szCs w:val="20"/>
        </w:rPr>
        <w:t xml:space="preserve"> </w:t>
      </w:r>
    </w:p>
    <w:p w14:paraId="2AAE0864" w14:textId="77777777" w:rsidR="00B975CE" w:rsidRPr="00B975CE" w:rsidRDefault="00B975CE" w:rsidP="00B975CE">
      <w:pPr>
        <w:suppressAutoHyphens w:val="0"/>
        <w:ind w:left="360"/>
        <w:rPr>
          <w:szCs w:val="20"/>
        </w:rPr>
      </w:pPr>
      <w:r w:rsidRPr="00B975CE">
        <w:rPr>
          <w:szCs w:val="20"/>
        </w:rPr>
        <w:t>by a human controller at a remote site.</w:t>
      </w:r>
    </w:p>
    <w:p w14:paraId="7184AD4E" w14:textId="77777777" w:rsidR="00F922D0" w:rsidRPr="00F922D0" w:rsidRDefault="00F922D0" w:rsidP="00F922D0">
      <w:pPr>
        <w:numPr>
          <w:ilvl w:val="0"/>
          <w:numId w:val="16"/>
        </w:numPr>
        <w:tabs>
          <w:tab w:val="clear" w:pos="360"/>
        </w:tabs>
        <w:suppressAutoHyphens w:val="0"/>
        <w:rPr>
          <w:szCs w:val="20"/>
        </w:rPr>
      </w:pPr>
      <w:r>
        <w:rPr>
          <w:b/>
          <w:szCs w:val="18"/>
          <w:lang w:eastAsia="en-US"/>
        </w:rPr>
        <w:t>Expert system</w:t>
      </w:r>
      <w:r w:rsidRPr="00F922D0">
        <w:rPr>
          <w:szCs w:val="20"/>
        </w:rPr>
        <w:t>:</w:t>
      </w:r>
      <w:r w:rsidRPr="00F922D0">
        <w:rPr>
          <w:lang w:eastAsia="en-US"/>
        </w:rPr>
        <w:t xml:space="preserve"> </w:t>
      </w:r>
      <w:r w:rsidRPr="00253957">
        <w:rPr>
          <w:lang w:eastAsia="en-US"/>
        </w:rPr>
        <w:t>Software that mimics the expertise of a human in a certain area, using facts and rules of inference to draw conclusions from those facts</w:t>
      </w:r>
      <w:r>
        <w:rPr>
          <w:lang w:eastAsia="en-US"/>
        </w:rPr>
        <w:t>.</w:t>
      </w:r>
    </w:p>
    <w:p w14:paraId="09F98665" w14:textId="77777777" w:rsidR="00F922D0" w:rsidRPr="00F922D0" w:rsidRDefault="00F922D0" w:rsidP="00F922D0">
      <w:pPr>
        <w:numPr>
          <w:ilvl w:val="0"/>
          <w:numId w:val="16"/>
        </w:numPr>
        <w:tabs>
          <w:tab w:val="clear" w:pos="360"/>
        </w:tabs>
        <w:suppressAutoHyphens w:val="0"/>
        <w:rPr>
          <w:szCs w:val="20"/>
        </w:rPr>
      </w:pPr>
      <w:r>
        <w:rPr>
          <w:b/>
          <w:szCs w:val="18"/>
          <w:lang w:eastAsia="en-US"/>
        </w:rPr>
        <w:t>Explanation facility</w:t>
      </w:r>
      <w:r w:rsidRPr="00F922D0">
        <w:rPr>
          <w:szCs w:val="20"/>
        </w:rPr>
        <w:t>:</w:t>
      </w:r>
      <w:r>
        <w:rPr>
          <w:szCs w:val="20"/>
        </w:rPr>
        <w:t xml:space="preserve"> </w:t>
      </w:r>
      <w:r w:rsidRPr="00253957">
        <w:rPr>
          <w:lang w:eastAsia="en-US"/>
        </w:rPr>
        <w:t>A process within an expert system that allows the user to see the assertions and rules used in arriving at a conclusion</w:t>
      </w:r>
      <w:r>
        <w:rPr>
          <w:lang w:eastAsia="en-US"/>
        </w:rPr>
        <w:t>.</w:t>
      </w:r>
    </w:p>
    <w:p w14:paraId="44A58A50" w14:textId="77777777" w:rsidR="00F922D0" w:rsidRPr="00400BB0" w:rsidRDefault="00F922D0" w:rsidP="00F922D0">
      <w:pPr>
        <w:numPr>
          <w:ilvl w:val="0"/>
          <w:numId w:val="16"/>
        </w:numPr>
        <w:tabs>
          <w:tab w:val="clear" w:pos="360"/>
        </w:tabs>
        <w:suppressAutoHyphens w:val="0"/>
        <w:rPr>
          <w:szCs w:val="20"/>
        </w:rPr>
      </w:pPr>
      <w:r>
        <w:rPr>
          <w:b/>
          <w:szCs w:val="18"/>
          <w:lang w:eastAsia="en-US"/>
        </w:rPr>
        <w:t>Formal language</w:t>
      </w:r>
      <w:r w:rsidRPr="00F922D0">
        <w:rPr>
          <w:szCs w:val="20"/>
        </w:rPr>
        <w:t>:</w:t>
      </w:r>
      <w:r>
        <w:rPr>
          <w:szCs w:val="20"/>
        </w:rPr>
        <w:t xml:space="preserve"> </w:t>
      </w:r>
      <w:r w:rsidRPr="00253957">
        <w:rPr>
          <w:lang w:eastAsia="en-US"/>
        </w:rPr>
        <w:t>The language of formal symbolic logic, as opposed to natural languages such as English, Japanese, Spanish, etc.</w:t>
      </w:r>
    </w:p>
    <w:p w14:paraId="1DB7ECB1" w14:textId="77777777" w:rsidR="00D9020E" w:rsidRDefault="00D9020E" w:rsidP="00F922D0">
      <w:pPr>
        <w:numPr>
          <w:ilvl w:val="0"/>
          <w:numId w:val="16"/>
        </w:numPr>
        <w:tabs>
          <w:tab w:val="clear" w:pos="360"/>
        </w:tabs>
        <w:suppressAutoHyphens w:val="0"/>
        <w:rPr>
          <w:szCs w:val="20"/>
        </w:rPr>
      </w:pPr>
      <w:r>
        <w:rPr>
          <w:b/>
          <w:szCs w:val="18"/>
          <w:lang w:eastAsia="en-US"/>
        </w:rPr>
        <w:t>Heuristic</w:t>
      </w:r>
      <w:r w:rsidRPr="00400BB0">
        <w:rPr>
          <w:szCs w:val="20"/>
        </w:rPr>
        <w:t>:</w:t>
      </w:r>
      <w:r>
        <w:rPr>
          <w:szCs w:val="20"/>
        </w:rPr>
        <w:t xml:space="preserve"> </w:t>
      </w:r>
      <w:r w:rsidR="001711BC">
        <w:rPr>
          <w:szCs w:val="20"/>
        </w:rPr>
        <w:t>An educated guess from available data.</w:t>
      </w:r>
    </w:p>
    <w:p w14:paraId="33FFFCAC" w14:textId="77777777" w:rsidR="00F922D0" w:rsidRDefault="00F922D0" w:rsidP="00F922D0">
      <w:pPr>
        <w:numPr>
          <w:ilvl w:val="0"/>
          <w:numId w:val="16"/>
        </w:numPr>
        <w:tabs>
          <w:tab w:val="clear" w:pos="360"/>
        </w:tabs>
        <w:suppressAutoHyphens w:val="0"/>
        <w:rPr>
          <w:szCs w:val="20"/>
        </w:rPr>
      </w:pPr>
      <w:r w:rsidRPr="00F922D0">
        <w:rPr>
          <w:b/>
          <w:szCs w:val="18"/>
          <w:lang w:eastAsia="en-US"/>
        </w:rPr>
        <w:t>Intelligent agent</w:t>
      </w:r>
      <w:r w:rsidRPr="00F922D0">
        <w:rPr>
          <w:szCs w:val="20"/>
        </w:rPr>
        <w:t xml:space="preserve">: </w:t>
      </w:r>
      <w:r>
        <w:rPr>
          <w:lang w:eastAsia="en-US"/>
        </w:rPr>
        <w:t xml:space="preserve">Software </w:t>
      </w:r>
      <w:r w:rsidRPr="00253957">
        <w:rPr>
          <w:lang w:eastAsia="en-US"/>
        </w:rPr>
        <w:t>designed to interact collaboratively with a user as a personal assistant</w:t>
      </w:r>
      <w:r>
        <w:rPr>
          <w:szCs w:val="20"/>
        </w:rPr>
        <w:t>.</w:t>
      </w:r>
    </w:p>
    <w:p w14:paraId="7E8D1910" w14:textId="77777777" w:rsidR="00AB663D" w:rsidRDefault="00AB663D" w:rsidP="00F922D0">
      <w:pPr>
        <w:numPr>
          <w:ilvl w:val="0"/>
          <w:numId w:val="16"/>
        </w:numPr>
        <w:tabs>
          <w:tab w:val="clear" w:pos="360"/>
        </w:tabs>
        <w:suppressAutoHyphens w:val="0"/>
        <w:rPr>
          <w:szCs w:val="20"/>
        </w:rPr>
      </w:pPr>
      <w:r>
        <w:rPr>
          <w:b/>
          <w:szCs w:val="18"/>
          <w:lang w:eastAsia="en-US"/>
        </w:rPr>
        <w:t>Knowledge engineering</w:t>
      </w:r>
      <w:r w:rsidRPr="00400BB0">
        <w:rPr>
          <w:szCs w:val="20"/>
        </w:rPr>
        <w:t>:</w:t>
      </w:r>
      <w:r>
        <w:rPr>
          <w:szCs w:val="20"/>
        </w:rPr>
        <w:t xml:space="preserve"> Acquiring information for a knowledge base by consulting “experts” in the domain and mining their expertise.</w:t>
      </w:r>
    </w:p>
    <w:p w14:paraId="06077F11" w14:textId="77777777" w:rsidR="002E48B8" w:rsidRDefault="002E48B8" w:rsidP="00F922D0">
      <w:pPr>
        <w:numPr>
          <w:ilvl w:val="0"/>
          <w:numId w:val="16"/>
        </w:numPr>
        <w:tabs>
          <w:tab w:val="clear" w:pos="360"/>
        </w:tabs>
        <w:suppressAutoHyphens w:val="0"/>
        <w:rPr>
          <w:szCs w:val="20"/>
        </w:rPr>
      </w:pPr>
      <w:r>
        <w:rPr>
          <w:b/>
          <w:szCs w:val="18"/>
          <w:lang w:eastAsia="en-US"/>
        </w:rPr>
        <w:t>Machine learning</w:t>
      </w:r>
      <w:r w:rsidRPr="00400BB0">
        <w:rPr>
          <w:szCs w:val="20"/>
        </w:rPr>
        <w:t>:</w:t>
      </w:r>
      <w:r>
        <w:rPr>
          <w:szCs w:val="20"/>
        </w:rPr>
        <w:t xml:space="preserve"> Where computing agents learn and improve from past errors made on known training data without specific step-by-step programming instructions.</w:t>
      </w:r>
    </w:p>
    <w:p w14:paraId="68A25337" w14:textId="77777777" w:rsidR="00F922D0" w:rsidRPr="00400BB0" w:rsidRDefault="00F922D0" w:rsidP="00F922D0">
      <w:pPr>
        <w:numPr>
          <w:ilvl w:val="0"/>
          <w:numId w:val="16"/>
        </w:numPr>
        <w:tabs>
          <w:tab w:val="clear" w:pos="360"/>
        </w:tabs>
        <w:suppressAutoHyphens w:val="0"/>
        <w:rPr>
          <w:szCs w:val="20"/>
        </w:rPr>
      </w:pPr>
      <w:r>
        <w:rPr>
          <w:b/>
          <w:szCs w:val="18"/>
          <w:lang w:eastAsia="en-US"/>
        </w:rPr>
        <w:t>Neural network</w:t>
      </w:r>
      <w:r w:rsidRPr="00F922D0">
        <w:rPr>
          <w:szCs w:val="20"/>
        </w:rPr>
        <w:t>:</w:t>
      </w:r>
      <w:r>
        <w:rPr>
          <w:szCs w:val="20"/>
        </w:rPr>
        <w:t xml:space="preserve"> </w:t>
      </w:r>
      <w:r w:rsidRPr="00253957">
        <w:rPr>
          <w:lang w:eastAsia="en-US"/>
        </w:rPr>
        <w:t>A massively parallel network of hardware devices simulating individual biological neurons or, alternatively, a software system that simulates an interconnected arrangement of biological neurons; sometimes called an artificial neural network</w:t>
      </w:r>
      <w:r>
        <w:rPr>
          <w:lang w:eastAsia="en-US"/>
        </w:rPr>
        <w:t>.</w:t>
      </w:r>
    </w:p>
    <w:p w14:paraId="365F4CFB" w14:textId="77777777" w:rsidR="00833CF5" w:rsidRPr="00F922D0" w:rsidRDefault="00833CF5" w:rsidP="00F922D0">
      <w:pPr>
        <w:numPr>
          <w:ilvl w:val="0"/>
          <w:numId w:val="16"/>
        </w:numPr>
        <w:tabs>
          <w:tab w:val="clear" w:pos="360"/>
        </w:tabs>
        <w:suppressAutoHyphens w:val="0"/>
        <w:rPr>
          <w:szCs w:val="20"/>
        </w:rPr>
      </w:pPr>
      <w:r>
        <w:rPr>
          <w:b/>
          <w:szCs w:val="18"/>
          <w:lang w:eastAsia="en-US"/>
        </w:rPr>
        <w:t>Push technology</w:t>
      </w:r>
      <w:r w:rsidRPr="00400BB0">
        <w:rPr>
          <w:szCs w:val="20"/>
        </w:rPr>
        <w:t>:</w:t>
      </w:r>
      <w:r>
        <w:rPr>
          <w:szCs w:val="20"/>
        </w:rPr>
        <w:t xml:space="preserve"> The download of personalized information to your screen or smartphone to be displayed.</w:t>
      </w:r>
    </w:p>
    <w:p w14:paraId="01191786" w14:textId="77777777" w:rsidR="00F922D0" w:rsidRPr="00400BB0" w:rsidRDefault="00F922D0" w:rsidP="00F922D0">
      <w:pPr>
        <w:numPr>
          <w:ilvl w:val="0"/>
          <w:numId w:val="16"/>
        </w:numPr>
        <w:tabs>
          <w:tab w:val="clear" w:pos="360"/>
        </w:tabs>
        <w:suppressAutoHyphens w:val="0"/>
        <w:rPr>
          <w:szCs w:val="20"/>
        </w:rPr>
      </w:pPr>
      <w:r>
        <w:rPr>
          <w:b/>
          <w:szCs w:val="18"/>
          <w:lang w:eastAsia="en-US"/>
        </w:rPr>
        <w:t>Reactive strategy</w:t>
      </w:r>
      <w:r w:rsidRPr="00F922D0">
        <w:rPr>
          <w:szCs w:val="20"/>
        </w:rPr>
        <w:t>:</w:t>
      </w:r>
      <w:r>
        <w:rPr>
          <w:szCs w:val="20"/>
        </w:rPr>
        <w:t xml:space="preserve"> </w:t>
      </w:r>
      <w:r w:rsidRPr="00253957">
        <w:rPr>
          <w:lang w:eastAsia="en-US"/>
        </w:rPr>
        <w:t>An approach to robotics that says a robot should respond directly to environmental stimuli using heuristics but no chain of reasoning</w:t>
      </w:r>
      <w:r>
        <w:rPr>
          <w:lang w:eastAsia="en-US"/>
        </w:rPr>
        <w:t>.</w:t>
      </w:r>
    </w:p>
    <w:p w14:paraId="3AA81718" w14:textId="77777777" w:rsidR="008F6CE0" w:rsidRDefault="008F6CE0" w:rsidP="00F922D0">
      <w:pPr>
        <w:numPr>
          <w:ilvl w:val="0"/>
          <w:numId w:val="16"/>
        </w:numPr>
        <w:tabs>
          <w:tab w:val="clear" w:pos="360"/>
        </w:tabs>
        <w:suppressAutoHyphens w:val="0"/>
        <w:rPr>
          <w:szCs w:val="20"/>
        </w:rPr>
      </w:pPr>
      <w:r>
        <w:rPr>
          <w:b/>
          <w:szCs w:val="18"/>
          <w:lang w:eastAsia="en-US"/>
        </w:rPr>
        <w:t>Recommendation software</w:t>
      </w:r>
      <w:r w:rsidRPr="00400BB0">
        <w:rPr>
          <w:szCs w:val="20"/>
        </w:rPr>
        <w:t>:</w:t>
      </w:r>
      <w:r>
        <w:rPr>
          <w:szCs w:val="20"/>
        </w:rPr>
        <w:t xml:space="preserve"> An intelligent agent that makes suggestions to a customer </w:t>
      </w:r>
      <w:r w:rsidR="00AB663D">
        <w:rPr>
          <w:szCs w:val="20"/>
        </w:rPr>
        <w:t>based on available data regarding that customer and others who have purchased the same item.</w:t>
      </w:r>
    </w:p>
    <w:p w14:paraId="5D8ABC06" w14:textId="77777777" w:rsidR="00AB663D" w:rsidRDefault="00AB663D" w:rsidP="00F922D0">
      <w:pPr>
        <w:numPr>
          <w:ilvl w:val="0"/>
          <w:numId w:val="16"/>
        </w:numPr>
        <w:tabs>
          <w:tab w:val="clear" w:pos="360"/>
        </w:tabs>
        <w:suppressAutoHyphens w:val="0"/>
        <w:rPr>
          <w:szCs w:val="20"/>
        </w:rPr>
      </w:pPr>
      <w:r>
        <w:rPr>
          <w:b/>
          <w:szCs w:val="18"/>
          <w:lang w:eastAsia="en-US"/>
        </w:rPr>
        <w:lastRenderedPageBreak/>
        <w:t>Robot</w:t>
      </w:r>
      <w:r w:rsidRPr="00400BB0">
        <w:rPr>
          <w:szCs w:val="20"/>
        </w:rPr>
        <w:t>:</w:t>
      </w:r>
      <w:r>
        <w:rPr>
          <w:szCs w:val="20"/>
        </w:rPr>
        <w:t xml:space="preserve"> A device which may or may not be humanlike in form that has the ability to gather sensory information from its surroundings and to autonomously perform mechanical actions of sort in response.</w:t>
      </w:r>
    </w:p>
    <w:p w14:paraId="2E5C2259" w14:textId="77777777" w:rsidR="00F922D0" w:rsidRDefault="00F922D0" w:rsidP="00F922D0">
      <w:pPr>
        <w:numPr>
          <w:ilvl w:val="0"/>
          <w:numId w:val="16"/>
        </w:numPr>
        <w:tabs>
          <w:tab w:val="clear" w:pos="360"/>
        </w:tabs>
        <w:suppressAutoHyphens w:val="0"/>
        <w:rPr>
          <w:szCs w:val="20"/>
        </w:rPr>
      </w:pPr>
      <w:r w:rsidRPr="00F922D0">
        <w:rPr>
          <w:b/>
          <w:szCs w:val="18"/>
          <w:lang w:eastAsia="en-US"/>
        </w:rPr>
        <w:t>Semantic net</w:t>
      </w:r>
      <w:r w:rsidRPr="00F922D0">
        <w:rPr>
          <w:szCs w:val="20"/>
        </w:rPr>
        <w:t xml:space="preserve">: </w:t>
      </w:r>
      <w:r w:rsidRPr="00253957">
        <w:rPr>
          <w:lang w:eastAsia="en-US"/>
        </w:rPr>
        <w:t>A graphical representation of classes, objects, properties, and relationships</w:t>
      </w:r>
      <w:r>
        <w:rPr>
          <w:szCs w:val="20"/>
        </w:rPr>
        <w:t>.</w:t>
      </w:r>
    </w:p>
    <w:p w14:paraId="1F9E86F4" w14:textId="77777777" w:rsidR="00F922D0" w:rsidRPr="00F922D0" w:rsidRDefault="00F922D0" w:rsidP="00F922D0">
      <w:pPr>
        <w:numPr>
          <w:ilvl w:val="0"/>
          <w:numId w:val="16"/>
        </w:numPr>
        <w:tabs>
          <w:tab w:val="clear" w:pos="360"/>
        </w:tabs>
        <w:suppressAutoHyphens w:val="0"/>
        <w:rPr>
          <w:szCs w:val="20"/>
        </w:rPr>
      </w:pPr>
      <w:r>
        <w:rPr>
          <w:b/>
          <w:szCs w:val="18"/>
          <w:lang w:eastAsia="en-US"/>
        </w:rPr>
        <w:t>State</w:t>
      </w:r>
      <w:r w:rsidRPr="00F922D0">
        <w:rPr>
          <w:b/>
          <w:szCs w:val="20"/>
        </w:rPr>
        <w:t>-space graph</w:t>
      </w:r>
      <w:r>
        <w:rPr>
          <w:szCs w:val="20"/>
        </w:rPr>
        <w:t xml:space="preserve">: </w:t>
      </w:r>
      <w:r w:rsidRPr="00253957">
        <w:rPr>
          <w:lang w:eastAsia="en-US"/>
        </w:rPr>
        <w:t xml:space="preserve">A representation of a set of </w:t>
      </w:r>
      <w:r w:rsidR="005E7A4F">
        <w:rPr>
          <w:lang w:eastAsia="en-US"/>
        </w:rPr>
        <w:t>“</w:t>
      </w:r>
      <w:r w:rsidRPr="00253957">
        <w:rPr>
          <w:lang w:eastAsia="en-US"/>
        </w:rPr>
        <w:t>states</w:t>
      </w:r>
      <w:r w:rsidR="005E7A4F">
        <w:rPr>
          <w:lang w:eastAsia="en-US"/>
        </w:rPr>
        <w:t>”</w:t>
      </w:r>
      <w:r w:rsidRPr="00253957">
        <w:rPr>
          <w:lang w:eastAsia="en-US"/>
        </w:rPr>
        <w:t xml:space="preserve"> representing different configurations in a problem</w:t>
      </w:r>
      <w:r>
        <w:rPr>
          <w:lang w:eastAsia="en-US"/>
        </w:rPr>
        <w:t>.</w:t>
      </w:r>
    </w:p>
    <w:p w14:paraId="1FABF138" w14:textId="77777777" w:rsidR="00F922D0" w:rsidRPr="00F922D0" w:rsidRDefault="00F922D0" w:rsidP="00F922D0">
      <w:pPr>
        <w:numPr>
          <w:ilvl w:val="0"/>
          <w:numId w:val="16"/>
        </w:numPr>
        <w:tabs>
          <w:tab w:val="clear" w:pos="360"/>
        </w:tabs>
        <w:suppressAutoHyphens w:val="0"/>
        <w:rPr>
          <w:szCs w:val="20"/>
        </w:rPr>
      </w:pPr>
      <w:r>
        <w:rPr>
          <w:b/>
          <w:szCs w:val="18"/>
          <w:lang w:eastAsia="en-US"/>
        </w:rPr>
        <w:t>State</w:t>
      </w:r>
      <w:r w:rsidRPr="00F922D0">
        <w:rPr>
          <w:b/>
          <w:szCs w:val="20"/>
        </w:rPr>
        <w:t>-space search</w:t>
      </w:r>
      <w:r>
        <w:rPr>
          <w:szCs w:val="20"/>
        </w:rPr>
        <w:t xml:space="preserve">: </w:t>
      </w:r>
      <w:r w:rsidRPr="00253957">
        <w:rPr>
          <w:lang w:eastAsia="en-US"/>
        </w:rPr>
        <w:t>The process of finding a path through a state-space graph from an initial state to the goal state</w:t>
      </w:r>
      <w:r>
        <w:rPr>
          <w:lang w:eastAsia="en-US"/>
        </w:rPr>
        <w:t>.</w:t>
      </w:r>
    </w:p>
    <w:p w14:paraId="2251BC20" w14:textId="77777777" w:rsidR="00F922D0" w:rsidRPr="00F922D0" w:rsidRDefault="00F922D0" w:rsidP="00F922D0">
      <w:pPr>
        <w:numPr>
          <w:ilvl w:val="0"/>
          <w:numId w:val="16"/>
        </w:numPr>
        <w:tabs>
          <w:tab w:val="clear" w:pos="360"/>
        </w:tabs>
        <w:suppressAutoHyphens w:val="0"/>
        <w:rPr>
          <w:szCs w:val="20"/>
        </w:rPr>
      </w:pPr>
      <w:r>
        <w:rPr>
          <w:b/>
          <w:szCs w:val="18"/>
          <w:lang w:eastAsia="en-US"/>
        </w:rPr>
        <w:t>Swarm intelligence model</w:t>
      </w:r>
      <w:r w:rsidRPr="00F922D0">
        <w:rPr>
          <w:szCs w:val="20"/>
        </w:rPr>
        <w:t>:</w:t>
      </w:r>
      <w:r>
        <w:rPr>
          <w:szCs w:val="20"/>
        </w:rPr>
        <w:t xml:space="preserve"> </w:t>
      </w:r>
      <w:r w:rsidRPr="00253957">
        <w:rPr>
          <w:lang w:eastAsia="en-US"/>
        </w:rPr>
        <w:t>A model of artificial intelligence based on a group of simple agents (like an ant colony) that operate independently but can communicate in some way to perform cooperative tasks</w:t>
      </w:r>
      <w:r>
        <w:rPr>
          <w:lang w:eastAsia="en-US"/>
        </w:rPr>
        <w:t>.</w:t>
      </w:r>
    </w:p>
    <w:p w14:paraId="34AAD5BE" w14:textId="77777777" w:rsidR="00F922D0" w:rsidRPr="00F922D0" w:rsidRDefault="00F922D0" w:rsidP="00F922D0">
      <w:pPr>
        <w:numPr>
          <w:ilvl w:val="0"/>
          <w:numId w:val="16"/>
        </w:numPr>
        <w:tabs>
          <w:tab w:val="clear" w:pos="360"/>
        </w:tabs>
        <w:suppressAutoHyphens w:val="0"/>
        <w:rPr>
          <w:szCs w:val="20"/>
        </w:rPr>
      </w:pPr>
      <w:r>
        <w:rPr>
          <w:b/>
          <w:szCs w:val="18"/>
          <w:lang w:eastAsia="en-US"/>
        </w:rPr>
        <w:t>Training data</w:t>
      </w:r>
      <w:r w:rsidRPr="00F922D0">
        <w:rPr>
          <w:szCs w:val="20"/>
        </w:rPr>
        <w:t>:</w:t>
      </w:r>
      <w:r>
        <w:rPr>
          <w:szCs w:val="20"/>
        </w:rPr>
        <w:t xml:space="preserve"> </w:t>
      </w:r>
      <w:r w:rsidRPr="00253957">
        <w:rPr>
          <w:lang w:eastAsia="en-US"/>
        </w:rPr>
        <w:t>Sets of input values for a neural network for which correct output values are known; weights and thresholds in the neural network are repeatedly adjusted until the network output is sufficiently</w:t>
      </w:r>
      <w:r>
        <w:rPr>
          <w:lang w:eastAsia="en-US"/>
        </w:rPr>
        <w:t xml:space="preserve"> close to the correct output.</w:t>
      </w:r>
    </w:p>
    <w:p w14:paraId="18D6A3C1" w14:textId="77777777" w:rsidR="00F922D0" w:rsidRPr="00400BB0" w:rsidRDefault="00F922D0" w:rsidP="00F922D0">
      <w:pPr>
        <w:numPr>
          <w:ilvl w:val="0"/>
          <w:numId w:val="16"/>
        </w:numPr>
        <w:tabs>
          <w:tab w:val="clear" w:pos="360"/>
        </w:tabs>
        <w:suppressAutoHyphens w:val="0"/>
        <w:rPr>
          <w:szCs w:val="20"/>
        </w:rPr>
      </w:pPr>
      <w:r>
        <w:rPr>
          <w:b/>
          <w:szCs w:val="18"/>
          <w:lang w:eastAsia="en-US"/>
        </w:rPr>
        <w:t>Turing test</w:t>
      </w:r>
      <w:r w:rsidRPr="00F922D0">
        <w:rPr>
          <w:szCs w:val="20"/>
        </w:rPr>
        <w:t>:</w:t>
      </w:r>
      <w:r>
        <w:rPr>
          <w:szCs w:val="20"/>
        </w:rPr>
        <w:t xml:space="preserve"> </w:t>
      </w:r>
      <w:r w:rsidRPr="00253957">
        <w:rPr>
          <w:lang w:eastAsia="en-US"/>
        </w:rPr>
        <w:t>A test for intelligent behavior of machines, proposed by Alan Turing in 1950; if a human can interrogate a person and a computer and not be able to detect which is which, then the computer has passed the test.</w:t>
      </w:r>
    </w:p>
    <w:p w14:paraId="7D54F2C2" w14:textId="77777777" w:rsidR="002E48B8" w:rsidRPr="00F922D0" w:rsidRDefault="002E48B8" w:rsidP="00F922D0">
      <w:pPr>
        <w:numPr>
          <w:ilvl w:val="0"/>
          <w:numId w:val="16"/>
        </w:numPr>
        <w:tabs>
          <w:tab w:val="clear" w:pos="360"/>
        </w:tabs>
        <w:suppressAutoHyphens w:val="0"/>
        <w:rPr>
          <w:szCs w:val="20"/>
        </w:rPr>
      </w:pPr>
      <w:r>
        <w:rPr>
          <w:b/>
          <w:szCs w:val="18"/>
          <w:lang w:eastAsia="en-US"/>
        </w:rPr>
        <w:t>Winograd schema</w:t>
      </w:r>
      <w:r w:rsidRPr="00400BB0">
        <w:rPr>
          <w:szCs w:val="20"/>
        </w:rPr>
        <w:t>:</w:t>
      </w:r>
      <w:r>
        <w:rPr>
          <w:szCs w:val="20"/>
        </w:rPr>
        <w:t xml:space="preserve"> A sentence that involv</w:t>
      </w:r>
      <w:bookmarkStart w:id="1" w:name="_GoBack"/>
      <w:bookmarkEnd w:id="1"/>
      <w:r>
        <w:rPr>
          <w:szCs w:val="20"/>
        </w:rPr>
        <w:t>es two entities and a pronoun that refers back to one of the two entities.</w:t>
      </w:r>
    </w:p>
    <w:p w14:paraId="3EF1FFE7" w14:textId="77777777" w:rsidR="00F922D0" w:rsidRPr="00F922D0" w:rsidRDefault="00F922D0" w:rsidP="00F922D0">
      <w:pPr>
        <w:suppressAutoHyphens w:val="0"/>
        <w:rPr>
          <w:szCs w:val="20"/>
        </w:rPr>
      </w:pPr>
    </w:p>
    <w:p w14:paraId="64F30B78" w14:textId="77777777" w:rsidR="00400BB0" w:rsidRPr="00400BB0" w:rsidRDefault="00400BB0" w:rsidP="00400BB0">
      <w:pPr>
        <w:tabs>
          <w:tab w:val="left" w:pos="720"/>
        </w:tabs>
        <w:rPr>
          <w:b/>
          <w:sz w:val="32"/>
          <w:szCs w:val="32"/>
          <w:u w:val="single"/>
        </w:rPr>
      </w:pPr>
      <w:bookmarkStart w:id="2" w:name="_Hlk497731757"/>
      <w:r w:rsidRPr="00400BB0">
        <w:rPr>
          <w:b/>
          <w:sz w:val="32"/>
          <w:szCs w:val="32"/>
          <w:u w:val="single"/>
        </w:rPr>
        <w:t>Solutions to End-of-Chapter Exercises</w:t>
      </w:r>
    </w:p>
    <w:bookmarkEnd w:id="2"/>
    <w:p w14:paraId="5B0BF088" w14:textId="77777777" w:rsidR="00400BB0" w:rsidRDefault="00400BB0" w:rsidP="00400BB0">
      <w:pPr>
        <w:tabs>
          <w:tab w:val="left" w:pos="360"/>
        </w:tabs>
        <w:spacing w:before="240" w:after="240"/>
        <w:ind w:left="540" w:hanging="540"/>
      </w:pPr>
      <w:r>
        <w:rPr>
          <w:b/>
        </w:rPr>
        <w:t>1.</w:t>
      </w:r>
      <w:r w:rsidRPr="00F342A3">
        <w:t xml:space="preserve">  a. </w:t>
      </w:r>
      <w:r>
        <w:t>For example:  Evan asked Hank when the assignment is due because he had forgotten</w:t>
      </w:r>
      <w:r w:rsidRPr="000B20C2">
        <w:t>.</w:t>
      </w:r>
      <w:r>
        <w:t xml:space="preserve">  Who had forgotten, Evan or Hank?</w:t>
      </w:r>
    </w:p>
    <w:p w14:paraId="7417677F" w14:textId="77777777" w:rsidR="00400BB0" w:rsidRDefault="00400BB0" w:rsidP="00400BB0">
      <w:pPr>
        <w:tabs>
          <w:tab w:val="left" w:pos="360"/>
        </w:tabs>
        <w:spacing w:before="240" w:after="240"/>
      </w:pPr>
      <w:r>
        <w:tab/>
        <w:t xml:space="preserve">   </w:t>
      </w:r>
      <w:r>
        <w:tab/>
        <w:t>Answer:  Evan</w:t>
      </w:r>
    </w:p>
    <w:p w14:paraId="40EA6806" w14:textId="77777777" w:rsidR="00400BB0" w:rsidRDefault="00400BB0" w:rsidP="00400BB0">
      <w:pPr>
        <w:tabs>
          <w:tab w:val="left" w:pos="360"/>
        </w:tabs>
        <w:spacing w:before="240" w:after="240"/>
        <w:ind w:left="630" w:hanging="630"/>
      </w:pPr>
      <w:r>
        <w:t xml:space="preserve">  </w:t>
      </w:r>
      <w:r>
        <w:tab/>
        <w:t>b. Evan asked Hank when the assignment is due but he had forgotten</w:t>
      </w:r>
      <w:r w:rsidRPr="000B20C2">
        <w:t>.</w:t>
      </w:r>
      <w:r>
        <w:t xml:space="preserve">  Who had forgotten, Evan or Hank?</w:t>
      </w:r>
    </w:p>
    <w:p w14:paraId="7BA595CD" w14:textId="77777777" w:rsidR="00400BB0" w:rsidRDefault="00400BB0" w:rsidP="00400BB0">
      <w:pPr>
        <w:tabs>
          <w:tab w:val="left" w:pos="360"/>
        </w:tabs>
        <w:spacing w:before="240" w:after="240"/>
      </w:pPr>
      <w:r>
        <w:tab/>
      </w:r>
      <w:r>
        <w:tab/>
        <w:t>Answer:  Hank</w:t>
      </w:r>
    </w:p>
    <w:p w14:paraId="1A70E1B2" w14:textId="77777777" w:rsidR="00400BB0" w:rsidRDefault="00400BB0" w:rsidP="00400BB0">
      <w:pPr>
        <w:tabs>
          <w:tab w:val="left" w:pos="360"/>
        </w:tabs>
        <w:spacing w:before="240" w:after="240"/>
      </w:pPr>
      <w:r>
        <w:rPr>
          <w:b/>
        </w:rPr>
        <w:t>2</w:t>
      </w:r>
      <w:r w:rsidRPr="001833A6">
        <w:rPr>
          <w:b/>
        </w:rPr>
        <w:t>.</w:t>
      </w:r>
      <w:r>
        <w:t xml:space="preserve">   a.  Jeremiah is a bullfrog.</w:t>
      </w:r>
      <w:r>
        <w:br/>
      </w:r>
      <w:r>
        <w:tab/>
        <w:t>b.  All bullfrogs are green.</w:t>
      </w:r>
    </w:p>
    <w:p w14:paraId="778F25D4" w14:textId="77777777" w:rsidR="00400BB0" w:rsidRDefault="00400BB0" w:rsidP="00400BB0">
      <w:pPr>
        <w:spacing w:before="240" w:after="240"/>
      </w:pPr>
      <w:r>
        <w:rPr>
          <w:b/>
        </w:rPr>
        <w:t>3</w:t>
      </w:r>
      <w:r>
        <w:t xml:space="preserve">.  For example, </w:t>
      </w:r>
    </w:p>
    <w:p w14:paraId="49AB30BF" w14:textId="77777777" w:rsidR="00400BB0" w:rsidRDefault="00400BB0" w:rsidP="00400BB0">
      <w:pPr>
        <w:spacing w:before="240" w:after="240"/>
        <w:ind w:left="720"/>
      </w:pPr>
      <w:r>
        <w:object w:dxaOrig="7216" w:dyaOrig="3661" w14:anchorId="175CF2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183pt" o:ole="" fillcolor="window">
            <v:imagedata r:id="rId14" o:title=""/>
          </v:shape>
          <o:OLEObject Type="Embed" ProgID="PBrush" ShapeID="_x0000_i1025" DrawAspect="Content" ObjectID="_1571473890" r:id="rId15">
            <o:FieldCodes>\s \* mergeformat</o:FieldCodes>
          </o:OLEObject>
        </w:object>
      </w:r>
    </w:p>
    <w:p w14:paraId="4779FD9B" w14:textId="77777777" w:rsidR="00400BB0" w:rsidRDefault="00400BB0" w:rsidP="00400BB0">
      <w:pPr>
        <w:tabs>
          <w:tab w:val="left" w:pos="360"/>
          <w:tab w:val="left" w:pos="720"/>
          <w:tab w:val="left" w:pos="1440"/>
        </w:tabs>
        <w:ind w:right="-540"/>
      </w:pPr>
      <w:r>
        <w:rPr>
          <w:b/>
        </w:rPr>
        <w:lastRenderedPageBreak/>
        <w:t>4</w:t>
      </w:r>
      <w:r>
        <w:t xml:space="preserve">. </w:t>
      </w:r>
      <w:r>
        <w:tab/>
        <w:t xml:space="preserve">a.  </w:t>
      </w:r>
      <w:r>
        <w:tab/>
        <w:t>McIntosh is an apple.</w:t>
      </w:r>
    </w:p>
    <w:p w14:paraId="2E030491" w14:textId="77777777" w:rsidR="00400BB0" w:rsidRDefault="00400BB0" w:rsidP="00400BB0">
      <w:pPr>
        <w:tabs>
          <w:tab w:val="left" w:pos="720"/>
          <w:tab w:val="left" w:pos="1440"/>
        </w:tabs>
        <w:ind w:right="-540"/>
      </w:pPr>
      <w:r>
        <w:tab/>
        <w:t>All apples are red</w:t>
      </w:r>
    </w:p>
    <w:p w14:paraId="44D2FFAC" w14:textId="77777777" w:rsidR="00400BB0" w:rsidRDefault="00400BB0" w:rsidP="00400BB0">
      <w:pPr>
        <w:tabs>
          <w:tab w:val="left" w:pos="720"/>
          <w:tab w:val="left" w:pos="1440"/>
        </w:tabs>
        <w:ind w:right="-540"/>
      </w:pPr>
      <w:r>
        <w:tab/>
        <w:t>All bananas are yellow.</w:t>
      </w:r>
    </w:p>
    <w:p w14:paraId="6DA750E2" w14:textId="77777777" w:rsidR="00400BB0" w:rsidRDefault="00400BB0" w:rsidP="00400BB0">
      <w:pPr>
        <w:tabs>
          <w:tab w:val="left" w:pos="720"/>
          <w:tab w:val="left" w:pos="1440"/>
        </w:tabs>
        <w:ind w:right="-540"/>
      </w:pPr>
      <w:r>
        <w:tab/>
        <w:t>Apples are fruit.</w:t>
      </w:r>
    </w:p>
    <w:p w14:paraId="46D6E16B" w14:textId="77777777" w:rsidR="00400BB0" w:rsidRDefault="00400BB0" w:rsidP="00400BB0">
      <w:pPr>
        <w:tabs>
          <w:tab w:val="left" w:pos="720"/>
          <w:tab w:val="left" w:pos="1440"/>
        </w:tabs>
        <w:ind w:right="-540"/>
      </w:pPr>
      <w:r>
        <w:tab/>
        <w:t>All bananas are fruit</w:t>
      </w:r>
    </w:p>
    <w:p w14:paraId="3C928E54" w14:textId="77777777" w:rsidR="00400BB0" w:rsidRDefault="00400BB0" w:rsidP="00400BB0">
      <w:pPr>
        <w:tabs>
          <w:tab w:val="left" w:pos="720"/>
          <w:tab w:val="left" w:pos="1440"/>
        </w:tabs>
        <w:ind w:right="-540"/>
      </w:pPr>
      <w:r>
        <w:tab/>
        <w:t>All fruit is food</w:t>
      </w:r>
    </w:p>
    <w:p w14:paraId="5D6AF8CB" w14:textId="77777777" w:rsidR="00400BB0" w:rsidRDefault="00400BB0" w:rsidP="00400BB0">
      <w:pPr>
        <w:tabs>
          <w:tab w:val="left" w:pos="720"/>
          <w:tab w:val="left" w:pos="1440"/>
        </w:tabs>
        <w:ind w:right="-540"/>
      </w:pPr>
      <w:r>
        <w:tab/>
        <w:t>All meat is food</w:t>
      </w:r>
    </w:p>
    <w:p w14:paraId="6BD75A23" w14:textId="77777777" w:rsidR="00400BB0" w:rsidRDefault="00400BB0" w:rsidP="00400BB0">
      <w:pPr>
        <w:tabs>
          <w:tab w:val="left" w:pos="720"/>
          <w:tab w:val="left" w:pos="1440"/>
        </w:tabs>
        <w:ind w:right="-540"/>
      </w:pPr>
      <w:r>
        <w:tab/>
        <w:t>All food is eaten.</w:t>
      </w:r>
    </w:p>
    <w:p w14:paraId="3FA9DB1D" w14:textId="77777777" w:rsidR="00400BB0" w:rsidRDefault="00400BB0" w:rsidP="00400BB0">
      <w:pPr>
        <w:tabs>
          <w:tab w:val="left" w:pos="720"/>
          <w:tab w:val="left" w:pos="1440"/>
        </w:tabs>
        <w:ind w:right="-540"/>
      </w:pPr>
    </w:p>
    <w:p w14:paraId="7247BEAD" w14:textId="77777777" w:rsidR="00400BB0" w:rsidRDefault="00400BB0" w:rsidP="00400BB0">
      <w:pPr>
        <w:tabs>
          <w:tab w:val="left" w:pos="360"/>
          <w:tab w:val="left" w:pos="720"/>
          <w:tab w:val="left" w:pos="1440"/>
        </w:tabs>
        <w:ind w:right="-540"/>
      </w:pPr>
      <w:r>
        <w:tab/>
        <w:t>b.</w:t>
      </w:r>
      <w:r>
        <w:tab/>
        <w:t>McIntosh is an apple, so it is red, it is a fruit and a food, and is eaten.</w:t>
      </w:r>
    </w:p>
    <w:p w14:paraId="456AD634" w14:textId="77777777" w:rsidR="00400BB0" w:rsidRDefault="00400BB0" w:rsidP="00400BB0">
      <w:pPr>
        <w:tabs>
          <w:tab w:val="left" w:pos="360"/>
          <w:tab w:val="left" w:pos="720"/>
          <w:tab w:val="left" w:pos="1440"/>
        </w:tabs>
        <w:ind w:right="-540"/>
      </w:pPr>
      <w:r>
        <w:tab/>
      </w:r>
      <w:r>
        <w:tab/>
        <w:t>All apples are food and are eaten.</w:t>
      </w:r>
    </w:p>
    <w:p w14:paraId="2EA85D56" w14:textId="77777777" w:rsidR="00400BB0" w:rsidRDefault="00400BB0" w:rsidP="00400BB0">
      <w:pPr>
        <w:tabs>
          <w:tab w:val="left" w:pos="360"/>
          <w:tab w:val="left" w:pos="720"/>
          <w:tab w:val="left" w:pos="1440"/>
        </w:tabs>
        <w:ind w:right="-540"/>
      </w:pPr>
      <w:r>
        <w:tab/>
      </w:r>
      <w:r>
        <w:tab/>
        <w:t>All bananas are food and are eaten.</w:t>
      </w:r>
    </w:p>
    <w:p w14:paraId="0C117AEC" w14:textId="77777777" w:rsidR="00400BB0" w:rsidRDefault="00400BB0" w:rsidP="00400BB0">
      <w:pPr>
        <w:tabs>
          <w:tab w:val="left" w:pos="360"/>
          <w:tab w:val="left" w:pos="720"/>
          <w:tab w:val="left" w:pos="1440"/>
        </w:tabs>
        <w:ind w:right="-540"/>
      </w:pPr>
      <w:r>
        <w:tab/>
      </w:r>
      <w:r>
        <w:tab/>
        <w:t>All fruit is eaten.</w:t>
      </w:r>
    </w:p>
    <w:p w14:paraId="15A55893" w14:textId="77777777" w:rsidR="00400BB0" w:rsidRDefault="00400BB0" w:rsidP="00400BB0">
      <w:pPr>
        <w:tabs>
          <w:tab w:val="left" w:pos="360"/>
          <w:tab w:val="left" w:pos="720"/>
          <w:tab w:val="left" w:pos="1440"/>
        </w:tabs>
        <w:ind w:right="-540"/>
      </w:pPr>
      <w:r>
        <w:tab/>
      </w:r>
      <w:r>
        <w:tab/>
        <w:t>All meat is eaten.</w:t>
      </w:r>
    </w:p>
    <w:p w14:paraId="0343B2A8" w14:textId="77777777" w:rsidR="00400BB0" w:rsidRDefault="00400BB0" w:rsidP="00400BB0">
      <w:pPr>
        <w:tabs>
          <w:tab w:val="left" w:pos="360"/>
          <w:tab w:val="left" w:pos="720"/>
          <w:tab w:val="left" w:pos="1440"/>
        </w:tabs>
        <w:ind w:right="-540"/>
      </w:pPr>
    </w:p>
    <w:p w14:paraId="572993CC" w14:textId="77777777" w:rsidR="00400BB0" w:rsidRDefault="00400BB0" w:rsidP="00400BB0">
      <w:pPr>
        <w:tabs>
          <w:tab w:val="left" w:pos="360"/>
          <w:tab w:val="left" w:pos="720"/>
          <w:tab w:val="left" w:pos="1440"/>
        </w:tabs>
        <w:ind w:right="-540"/>
      </w:pPr>
    </w:p>
    <w:p w14:paraId="7117DEDD" w14:textId="77777777" w:rsidR="00400BB0" w:rsidRDefault="00400BB0" w:rsidP="00400BB0">
      <w:r>
        <w:rPr>
          <w:b/>
        </w:rPr>
        <w:t>5</w:t>
      </w:r>
      <w:r>
        <w:t>.  If x</w:t>
      </w:r>
      <w:r w:rsidRPr="00F342A3">
        <w:rPr>
          <w:vertAlign w:val="subscript"/>
        </w:rPr>
        <w:t>2</w:t>
      </w:r>
      <w:r>
        <w:t xml:space="preserve"> = 1 and x</w:t>
      </w:r>
      <w:r w:rsidRPr="00F342A3">
        <w:rPr>
          <w:vertAlign w:val="subscript"/>
        </w:rPr>
        <w:t>4</w:t>
      </w:r>
      <w:r>
        <w:t xml:space="preserve"> = 1, then N3 will fire, regardless of the values for x</w:t>
      </w:r>
      <w:r w:rsidRPr="00F342A3">
        <w:rPr>
          <w:vertAlign w:val="subscript"/>
        </w:rPr>
        <w:t>1</w:t>
      </w:r>
      <w:r>
        <w:t xml:space="preserve"> and x</w:t>
      </w:r>
      <w:r w:rsidRPr="00F342A3">
        <w:rPr>
          <w:vertAlign w:val="subscript"/>
        </w:rPr>
        <w:t>3</w:t>
      </w:r>
      <w:r>
        <w:t>.</w:t>
      </w:r>
    </w:p>
    <w:p w14:paraId="3BCDA864" w14:textId="77777777" w:rsidR="00400BB0" w:rsidRDefault="00400BB0" w:rsidP="00400BB0">
      <w:pPr>
        <w:spacing w:before="240" w:after="240"/>
      </w:pPr>
      <w:r>
        <w:rPr>
          <w:b/>
        </w:rPr>
        <w:t>6</w:t>
      </w:r>
      <w:r>
        <w:t xml:space="preserve">.  </w:t>
      </w:r>
    </w:p>
    <w:p w14:paraId="5BC1D194" w14:textId="12CB39DB" w:rsidR="00400BB0" w:rsidRDefault="00400BB0" w:rsidP="00400BB0">
      <w:pPr>
        <w:spacing w:before="240" w:after="240"/>
      </w:pPr>
      <w:r>
        <w:rPr>
          <w:noProof/>
        </w:rPr>
        <w:drawing>
          <wp:inline distT="0" distB="0" distL="0" distR="0" wp14:anchorId="63DD1784" wp14:editId="195FFF20">
            <wp:extent cx="265938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9380" cy="1912620"/>
                    </a:xfrm>
                    <a:prstGeom prst="rect">
                      <a:avLst/>
                    </a:prstGeom>
                    <a:noFill/>
                    <a:ln>
                      <a:noFill/>
                    </a:ln>
                  </pic:spPr>
                </pic:pic>
              </a:graphicData>
            </a:graphic>
          </wp:inline>
        </w:drawing>
      </w:r>
    </w:p>
    <w:p w14:paraId="3591FF05" w14:textId="77777777" w:rsidR="00400BB0" w:rsidRDefault="00400BB0" w:rsidP="00400BB0">
      <w:pPr>
        <w:spacing w:before="240" w:after="240"/>
      </w:pPr>
      <w:r>
        <w:rPr>
          <w:b/>
        </w:rPr>
        <w:t xml:space="preserve">7. </w:t>
      </w:r>
      <w:r w:rsidRPr="00820681">
        <w:t xml:space="preserve"> The following network </w:t>
      </w:r>
      <w:r>
        <w:t>produces results equal to the XOR truth table.</w:t>
      </w:r>
    </w:p>
    <w:p w14:paraId="3CF13E01" w14:textId="77777777" w:rsidR="00400BB0" w:rsidRDefault="00400BB0" w:rsidP="00400BB0">
      <w:pPr>
        <w:spacing w:before="240" w:after="240"/>
      </w:pPr>
    </w:p>
    <w:p w14:paraId="0DE48861" w14:textId="1F513147" w:rsidR="00400BB0" w:rsidRDefault="00400BB0" w:rsidP="00400BB0">
      <w:pPr>
        <w:spacing w:before="240" w:after="240"/>
        <w:rPr>
          <w:b/>
        </w:rPr>
      </w:pPr>
      <w:r>
        <w:rPr>
          <w:noProof/>
        </w:rPr>
        <w:drawing>
          <wp:inline distT="0" distB="0" distL="0" distR="0" wp14:anchorId="33DC14FF" wp14:editId="43EE12BA">
            <wp:extent cx="4869180" cy="2286000"/>
            <wp:effectExtent l="0" t="0" r="0" b="0"/>
            <wp:docPr id="3" name="Picture 3" descr="Figure Exercise 6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Exercise 6 Solution"/>
                    <pic:cNvPicPr>
                      <a:picLocks noChangeAspect="1" noChangeArrowheads="1"/>
                    </pic:cNvPicPr>
                  </pic:nvPicPr>
                  <pic:blipFill>
                    <a:blip r:embed="rId17">
                      <a:extLst>
                        <a:ext uri="{28A0092B-C50C-407E-A947-70E740481C1C}">
                          <a14:useLocalDpi xmlns:a14="http://schemas.microsoft.com/office/drawing/2010/main" val="0"/>
                        </a:ext>
                      </a:extLst>
                    </a:blip>
                    <a:srcRect t="5936" r="3947" b="39270"/>
                    <a:stretch>
                      <a:fillRect/>
                    </a:stretch>
                  </pic:blipFill>
                  <pic:spPr bwMode="auto">
                    <a:xfrm>
                      <a:off x="0" y="0"/>
                      <a:ext cx="4869180" cy="2286000"/>
                    </a:xfrm>
                    <a:prstGeom prst="rect">
                      <a:avLst/>
                    </a:prstGeom>
                    <a:noFill/>
                    <a:ln>
                      <a:noFill/>
                    </a:ln>
                  </pic:spPr>
                </pic:pic>
              </a:graphicData>
            </a:graphic>
          </wp:inline>
        </w:drawing>
      </w:r>
    </w:p>
    <w:p w14:paraId="1350A6D1" w14:textId="77777777" w:rsidR="00400BB0" w:rsidRDefault="00400BB0" w:rsidP="00400BB0">
      <w:pPr>
        <w:spacing w:before="240" w:after="240"/>
        <w:ind w:left="270" w:hanging="270"/>
      </w:pPr>
      <w:r>
        <w:rPr>
          <w:b/>
        </w:rPr>
        <w:lastRenderedPageBreak/>
        <w:t>8</w:t>
      </w:r>
      <w:r>
        <w:t>.  Provide leads to sources about mobile devices or tablet PC’s, and pattern recognition software.</w:t>
      </w:r>
    </w:p>
    <w:p w14:paraId="181C4E89" w14:textId="77777777" w:rsidR="00400BB0" w:rsidRDefault="00400BB0" w:rsidP="00400BB0">
      <w:pPr>
        <w:spacing w:before="240" w:after="240"/>
        <w:ind w:left="270" w:hanging="270"/>
      </w:pPr>
      <w:r>
        <w:rPr>
          <w:b/>
        </w:rPr>
        <w:t>9</w:t>
      </w:r>
      <w:r>
        <w:t>.  Students should be able to find material on the Web, but will have to distinguish between natural phenomena and artificial attempts to mimic natural phenomena.</w:t>
      </w:r>
    </w:p>
    <w:p w14:paraId="10FD9080" w14:textId="77777777" w:rsidR="00400BB0" w:rsidRDefault="00400BB0" w:rsidP="00400BB0">
      <w:pPr>
        <w:spacing w:before="240" w:after="240"/>
      </w:pPr>
      <w:r>
        <w:rPr>
          <w:b/>
        </w:rPr>
        <w:t>10</w:t>
      </w:r>
      <w:r>
        <w:t>.  For example,</w:t>
      </w:r>
    </w:p>
    <w:p w14:paraId="6A9D30D9" w14:textId="77777777" w:rsidR="00400BB0" w:rsidRDefault="00400BB0" w:rsidP="00400BB0">
      <w:pPr>
        <w:ind w:left="270"/>
      </w:pPr>
      <w:r>
        <w:t>How do you go about processing a loan?</w:t>
      </w:r>
    </w:p>
    <w:p w14:paraId="2B67F76F" w14:textId="77777777" w:rsidR="00400BB0" w:rsidRDefault="00400BB0" w:rsidP="00400BB0">
      <w:pPr>
        <w:ind w:left="270"/>
      </w:pPr>
      <w:r>
        <w:t>What do you look for on the application?</w:t>
      </w:r>
    </w:p>
    <w:p w14:paraId="4E8C27CD" w14:textId="77777777" w:rsidR="00400BB0" w:rsidRDefault="00400BB0" w:rsidP="00400BB0">
      <w:pPr>
        <w:ind w:left="270"/>
      </w:pPr>
      <w:r>
        <w:t>What makes you suspicious that a loan applicant should not be granted the loan?</w:t>
      </w:r>
    </w:p>
    <w:p w14:paraId="71DFD270" w14:textId="77777777" w:rsidR="00400BB0" w:rsidRDefault="00400BB0" w:rsidP="00400BB0">
      <w:pPr>
        <w:ind w:left="270"/>
      </w:pPr>
      <w:r>
        <w:t>What do you look for to make you feel that the applicant should be granted the loan? Does one factor weigh more heavily than others in your decision?</w:t>
      </w:r>
    </w:p>
    <w:p w14:paraId="32991344" w14:textId="77777777" w:rsidR="00400BB0" w:rsidRDefault="00400BB0" w:rsidP="00400BB0"/>
    <w:p w14:paraId="3584E5DB" w14:textId="77777777" w:rsidR="00400BB0" w:rsidRDefault="00400BB0" w:rsidP="00400BB0">
      <w:pPr>
        <w:ind w:left="450" w:hanging="450"/>
      </w:pPr>
      <w:r>
        <w:rPr>
          <w:b/>
        </w:rPr>
        <w:t>11</w:t>
      </w:r>
      <w:r>
        <w:t>.  The parse method described in Chapter 11 corresponds to backward chaining; it starts with the result of applying productions (similar to rules in knowledge-based systems) and tries to work back to the goal symbol (similar to assertions in knowledge-based systems).</w:t>
      </w:r>
    </w:p>
    <w:p w14:paraId="4672C758" w14:textId="77777777" w:rsidR="00400BB0" w:rsidRDefault="00400BB0" w:rsidP="00400BB0"/>
    <w:p w14:paraId="3C564B11" w14:textId="77777777" w:rsidR="00400BB0" w:rsidRDefault="00400BB0" w:rsidP="00400BB0">
      <w:r>
        <w:rPr>
          <w:b/>
        </w:rPr>
        <w:t>12</w:t>
      </w:r>
      <w:r>
        <w:t>.  Yes.  Adopt the following notation:</w:t>
      </w:r>
    </w:p>
    <w:p w14:paraId="558AABAF" w14:textId="77777777" w:rsidR="00400BB0" w:rsidRDefault="00400BB0" w:rsidP="00400BB0">
      <w:r>
        <w:tab/>
        <w:t>A: hero is a spy</w:t>
      </w:r>
    </w:p>
    <w:p w14:paraId="43E9309D" w14:textId="77777777" w:rsidR="00400BB0" w:rsidRDefault="00400BB0" w:rsidP="00400BB0">
      <w:r>
        <w:tab/>
        <w:t>B: heroine is an interpreter</w:t>
      </w:r>
    </w:p>
    <w:p w14:paraId="63FAE148" w14:textId="77777777" w:rsidR="00400BB0" w:rsidRDefault="00400BB0" w:rsidP="00400BB0">
      <w:r>
        <w:tab/>
        <w:t xml:space="preserve">C: one scene should take place in </w:t>
      </w:r>
      <w:smartTag w:uri="urn:schemas-microsoft-com:office:smarttags" w:element="place">
        <w:smartTag w:uri="urn:schemas-microsoft-com:office:smarttags" w:element="State">
          <w:r>
            <w:t>Berlin</w:t>
          </w:r>
        </w:smartTag>
      </w:smartTag>
    </w:p>
    <w:p w14:paraId="2AA176BA" w14:textId="77777777" w:rsidR="00400BB0" w:rsidRDefault="00400BB0" w:rsidP="00400BB0">
      <w:r>
        <w:tab/>
        <w:t xml:space="preserve">D: one scene should take place in </w:t>
      </w:r>
      <w:smartTag w:uri="urn:schemas-microsoft-com:office:smarttags" w:element="place">
        <w:smartTag w:uri="urn:schemas-microsoft-com:office:smarttags" w:element="City">
          <w:r>
            <w:t>Paris</w:t>
          </w:r>
        </w:smartTag>
      </w:smartTag>
    </w:p>
    <w:p w14:paraId="0F5482CF" w14:textId="77777777" w:rsidR="00400BB0" w:rsidRDefault="00400BB0" w:rsidP="00400BB0">
      <w:r>
        <w:tab/>
        <w:t>E: heroine must speak English</w:t>
      </w:r>
    </w:p>
    <w:p w14:paraId="382AEC62" w14:textId="77777777" w:rsidR="00400BB0" w:rsidRDefault="00400BB0" w:rsidP="00400BB0">
      <w:r>
        <w:tab/>
        <w:t>F: heroine must speak Russian</w:t>
      </w:r>
    </w:p>
    <w:p w14:paraId="61BB3362" w14:textId="77777777" w:rsidR="00400BB0" w:rsidRDefault="00400BB0" w:rsidP="00400BB0">
      <w:r>
        <w:tab/>
        <w:t>G: there can be no car chase</w:t>
      </w:r>
    </w:p>
    <w:p w14:paraId="65AF10E3" w14:textId="77777777" w:rsidR="00400BB0" w:rsidRDefault="00400BB0" w:rsidP="00400BB0">
      <w:r>
        <w:tab/>
        <w:t>H: there can be no crash scene</w:t>
      </w:r>
    </w:p>
    <w:p w14:paraId="0827CFF3" w14:textId="77777777" w:rsidR="00400BB0" w:rsidRDefault="00400BB0" w:rsidP="00400BB0">
      <w:r>
        <w:tab/>
        <w:t>I: the hero is European</w:t>
      </w:r>
    </w:p>
    <w:p w14:paraId="7A615DF0" w14:textId="77777777" w:rsidR="00400BB0" w:rsidRDefault="00400BB0" w:rsidP="00400BB0">
      <w:r>
        <w:tab/>
        <w:t>J: the hero must speak French</w:t>
      </w:r>
    </w:p>
    <w:p w14:paraId="045DB707" w14:textId="77777777" w:rsidR="00400BB0" w:rsidRDefault="00400BB0" w:rsidP="00400BB0"/>
    <w:p w14:paraId="1A433E51" w14:textId="77777777" w:rsidR="00400BB0" w:rsidRDefault="00400BB0" w:rsidP="00400BB0">
      <w:pPr>
        <w:tabs>
          <w:tab w:val="left" w:pos="450"/>
        </w:tabs>
      </w:pPr>
      <w:r>
        <w:tab/>
        <w:t>The assertions and rules can be symbolized as follows:</w:t>
      </w:r>
    </w:p>
    <w:p w14:paraId="20BA7ACD" w14:textId="77777777" w:rsidR="00400BB0" w:rsidRDefault="00400BB0" w:rsidP="00400BB0"/>
    <w:p w14:paraId="2D05C7FE" w14:textId="77777777" w:rsidR="00400BB0" w:rsidRDefault="00400BB0" w:rsidP="00400BB0">
      <w:r>
        <w:tab/>
        <w:t>A</w:t>
      </w:r>
    </w:p>
    <w:p w14:paraId="51D6139E" w14:textId="77777777" w:rsidR="00400BB0" w:rsidRDefault="00400BB0" w:rsidP="00400BB0">
      <w:r>
        <w:tab/>
        <w:t>B</w:t>
      </w:r>
    </w:p>
    <w:p w14:paraId="1CBB8505" w14:textId="77777777" w:rsidR="00400BB0" w:rsidRDefault="00400BB0" w:rsidP="00400BB0">
      <w:r>
        <w:tab/>
        <w:t xml:space="preserve">A </w:t>
      </w:r>
      <w:r>
        <w:sym w:font="Symbol" w:char="F0AE"/>
      </w:r>
      <w:r>
        <w:t xml:space="preserve"> C and D</w:t>
      </w:r>
    </w:p>
    <w:p w14:paraId="60EAC484" w14:textId="77777777" w:rsidR="00400BB0" w:rsidRDefault="00400BB0" w:rsidP="00400BB0">
      <w:r>
        <w:tab/>
        <w:t xml:space="preserve">B </w:t>
      </w:r>
      <w:r>
        <w:sym w:font="Symbol" w:char="F0AE"/>
      </w:r>
      <w:r>
        <w:t xml:space="preserve"> E</w:t>
      </w:r>
    </w:p>
    <w:p w14:paraId="2981E288" w14:textId="77777777" w:rsidR="00400BB0" w:rsidRDefault="00400BB0" w:rsidP="00400BB0">
      <w:r>
        <w:tab/>
        <w:t xml:space="preserve">B </w:t>
      </w:r>
      <w:r>
        <w:sym w:font="Symbol" w:char="F0AE"/>
      </w:r>
      <w:r>
        <w:t xml:space="preserve"> F</w:t>
      </w:r>
    </w:p>
    <w:p w14:paraId="76DC486E" w14:textId="77777777" w:rsidR="00400BB0" w:rsidRDefault="00400BB0" w:rsidP="00400BB0">
      <w:r>
        <w:tab/>
        <w:t xml:space="preserve">C </w:t>
      </w:r>
      <w:r>
        <w:sym w:font="Symbol" w:char="F0AE"/>
      </w:r>
      <w:r>
        <w:t xml:space="preserve"> G</w:t>
      </w:r>
    </w:p>
    <w:p w14:paraId="7BD399AC" w14:textId="77777777" w:rsidR="00400BB0" w:rsidRDefault="00400BB0" w:rsidP="00400BB0">
      <w:r>
        <w:tab/>
        <w:t xml:space="preserve">G </w:t>
      </w:r>
      <w:r>
        <w:sym w:font="Symbol" w:char="F0AE"/>
      </w:r>
      <w:r>
        <w:t xml:space="preserve"> H</w:t>
      </w:r>
    </w:p>
    <w:p w14:paraId="7FBB431B" w14:textId="77777777" w:rsidR="00400BB0" w:rsidRDefault="00400BB0" w:rsidP="00400BB0">
      <w:r>
        <w:tab/>
        <w:t xml:space="preserve">C </w:t>
      </w:r>
      <w:r>
        <w:sym w:font="Symbol" w:char="F0AE"/>
      </w:r>
      <w:r>
        <w:t xml:space="preserve"> I</w:t>
      </w:r>
    </w:p>
    <w:p w14:paraId="4E0A6B1A" w14:textId="77777777" w:rsidR="00400BB0" w:rsidRDefault="00400BB0" w:rsidP="00400BB0">
      <w:r>
        <w:tab/>
        <w:t xml:space="preserve">D </w:t>
      </w:r>
      <w:r>
        <w:sym w:font="Symbol" w:char="F0AE"/>
      </w:r>
      <w:r>
        <w:t xml:space="preserve"> J</w:t>
      </w:r>
    </w:p>
    <w:p w14:paraId="00BBADE0" w14:textId="77777777" w:rsidR="00400BB0" w:rsidRDefault="00400BB0" w:rsidP="00400BB0"/>
    <w:p w14:paraId="3B0A0D4B" w14:textId="77777777" w:rsidR="00400BB0" w:rsidRDefault="00400BB0" w:rsidP="00400BB0">
      <w:pPr>
        <w:ind w:left="450"/>
      </w:pPr>
      <w:r>
        <w:t>Since A is true and A implies C and D, both C and D are true.  Since D is true and D implies J, then J is true.  Since C is true and C implies G, then G is true.  Since G is true and G implies H, then H is true.  Therefore both J (Hero must speak French) and H (there can be no crash scene) are true.</w:t>
      </w:r>
    </w:p>
    <w:p w14:paraId="0BACC274" w14:textId="77777777" w:rsidR="00400BB0" w:rsidRDefault="00400BB0" w:rsidP="00400BB0">
      <w:r>
        <w:tab/>
      </w:r>
    </w:p>
    <w:p w14:paraId="7DAC90A9" w14:textId="77777777" w:rsidR="00400BB0" w:rsidRDefault="00400BB0" w:rsidP="00400BB0">
      <w:pPr>
        <w:ind w:left="450" w:hanging="450"/>
      </w:pPr>
      <w:r>
        <w:rPr>
          <w:b/>
        </w:rPr>
        <w:lastRenderedPageBreak/>
        <w:t>13</w:t>
      </w:r>
      <w:r>
        <w:t>.  No; if the hero is American, then he is not European, which means that I is not true.  But since C is true and C implies I, then I is true.  I cannot be both true and false.</w:t>
      </w:r>
    </w:p>
    <w:p w14:paraId="6036B042" w14:textId="77777777" w:rsidR="00400BB0" w:rsidRDefault="00400BB0" w:rsidP="00400BB0">
      <w:pPr>
        <w:spacing w:before="240"/>
      </w:pPr>
      <w:r>
        <w:rPr>
          <w:b/>
        </w:rPr>
        <w:t>14</w:t>
      </w:r>
      <w:r>
        <w:t>.  Freeware versions of Prolog are available, such as the Toy Prolog program at</w:t>
      </w:r>
    </w:p>
    <w:p w14:paraId="2D14C066" w14:textId="77777777" w:rsidR="00400BB0" w:rsidRDefault="00400BB0" w:rsidP="00400BB0">
      <w:pPr>
        <w:autoSpaceDE w:val="0"/>
        <w:autoSpaceDN w:val="0"/>
        <w:adjustRightInd w:val="0"/>
        <w:ind w:firstLine="720"/>
      </w:pPr>
      <w:r w:rsidRPr="00F342A3">
        <w:t>www.csse.monash.edu.au/</w:t>
      </w:r>
      <w:r>
        <w:t>~</w:t>
      </w:r>
      <w:r w:rsidRPr="00F342A3">
        <w:t xml:space="preserve"> lloyd/tildeLogic/Prolog.toy</w:t>
      </w:r>
    </w:p>
    <w:p w14:paraId="1025DC87" w14:textId="77777777" w:rsidR="00400BB0" w:rsidRDefault="00400BB0" w:rsidP="00400BB0">
      <w:pPr>
        <w:autoSpaceDE w:val="0"/>
        <w:autoSpaceDN w:val="0"/>
        <w:adjustRightInd w:val="0"/>
        <w:ind w:firstLine="720"/>
      </w:pPr>
    </w:p>
    <w:p w14:paraId="1789E7DC" w14:textId="77777777" w:rsidR="00400BB0" w:rsidRDefault="00400BB0" w:rsidP="00400BB0">
      <w:pPr>
        <w:spacing w:before="240" w:after="240"/>
      </w:pPr>
      <w:r>
        <w:rPr>
          <w:b/>
          <w:sz w:val="28"/>
          <w:szCs w:val="28"/>
        </w:rPr>
        <w:t>Challenge Work</w:t>
      </w:r>
    </w:p>
    <w:p w14:paraId="20909AF8" w14:textId="77777777" w:rsidR="00400BB0" w:rsidRPr="00940D7D" w:rsidRDefault="00400BB0" w:rsidP="00400BB0">
      <w:pPr>
        <w:tabs>
          <w:tab w:val="left" w:pos="360"/>
        </w:tabs>
        <w:ind w:left="270" w:hanging="270"/>
      </w:pPr>
      <w:r>
        <w:rPr>
          <w:b/>
        </w:rPr>
        <w:t xml:space="preserve">1.  </w:t>
      </w:r>
      <w:r w:rsidRPr="00940D7D">
        <w:t xml:space="preserve">This is fairly heavy-duty philosophical stuff, so </w:t>
      </w:r>
      <w:r>
        <w:t>may be of interest only to your best students.</w:t>
      </w:r>
    </w:p>
    <w:p w14:paraId="6695F0D6" w14:textId="77777777" w:rsidR="00400BB0" w:rsidRDefault="00400BB0" w:rsidP="00400BB0">
      <w:pPr>
        <w:tabs>
          <w:tab w:val="left" w:pos="360"/>
        </w:tabs>
        <w:rPr>
          <w:b/>
        </w:rPr>
      </w:pPr>
    </w:p>
    <w:p w14:paraId="21452C4B" w14:textId="77777777" w:rsidR="00400BB0" w:rsidRDefault="00400BB0" w:rsidP="00400BB0">
      <w:pPr>
        <w:tabs>
          <w:tab w:val="left" w:pos="360"/>
        </w:tabs>
        <w:rPr>
          <w:b/>
        </w:rPr>
      </w:pPr>
    </w:p>
    <w:p w14:paraId="75C0F7F5" w14:textId="77777777" w:rsidR="00400BB0" w:rsidRDefault="00400BB0" w:rsidP="00400BB0">
      <w:pPr>
        <w:tabs>
          <w:tab w:val="left" w:pos="360"/>
        </w:tabs>
        <w:rPr>
          <w:b/>
        </w:rPr>
      </w:pPr>
    </w:p>
    <w:p w14:paraId="06F5737C" w14:textId="77777777" w:rsidR="00400BB0" w:rsidRDefault="00400BB0" w:rsidP="00400BB0">
      <w:pPr>
        <w:tabs>
          <w:tab w:val="left" w:pos="360"/>
        </w:tabs>
      </w:pPr>
      <w:r>
        <w:rPr>
          <w:b/>
        </w:rPr>
        <w:t>2</w:t>
      </w:r>
      <w:r w:rsidRPr="004911B6">
        <w:rPr>
          <w:b/>
        </w:rPr>
        <w:t>.</w:t>
      </w:r>
      <w:r>
        <w:tab/>
        <w:t>a.</w:t>
      </w:r>
    </w:p>
    <w:p w14:paraId="115C0ABB" w14:textId="77777777" w:rsidR="00400BB0" w:rsidRDefault="00400BB0" w:rsidP="00400BB0">
      <w:pPr>
        <w:tabs>
          <w:tab w:val="left" w:pos="360"/>
        </w:tabs>
      </w:pPr>
    </w:p>
    <w:p w14:paraId="131461A2" w14:textId="21ECDDCD" w:rsidR="00400BB0" w:rsidRDefault="00400BB0" w:rsidP="00400BB0">
      <w:pPr>
        <w:tabs>
          <w:tab w:val="left" w:pos="360"/>
        </w:tabs>
      </w:pPr>
      <w:r>
        <w:rPr>
          <w:noProof/>
        </w:rPr>
        <w:drawing>
          <wp:inline distT="0" distB="0" distL="0" distR="0" wp14:anchorId="1D1E3FA6" wp14:editId="5DC9CDE6">
            <wp:extent cx="25527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1371600"/>
                    </a:xfrm>
                    <a:prstGeom prst="rect">
                      <a:avLst/>
                    </a:prstGeom>
                    <a:noFill/>
                    <a:ln>
                      <a:noFill/>
                    </a:ln>
                  </pic:spPr>
                </pic:pic>
              </a:graphicData>
            </a:graphic>
          </wp:inline>
        </w:drawing>
      </w:r>
    </w:p>
    <w:p w14:paraId="0FF23216" w14:textId="77777777" w:rsidR="00400BB0" w:rsidRDefault="00400BB0" w:rsidP="00400BB0">
      <w:pPr>
        <w:tabs>
          <w:tab w:val="left" w:pos="360"/>
        </w:tabs>
      </w:pPr>
      <w:r>
        <w:tab/>
      </w:r>
      <w:r>
        <w:tab/>
      </w:r>
      <w:r>
        <w:tab/>
      </w:r>
    </w:p>
    <w:p w14:paraId="59782C3D" w14:textId="77777777" w:rsidR="00400BB0" w:rsidRDefault="00400BB0" w:rsidP="00400BB0">
      <w:pPr>
        <w:tabs>
          <w:tab w:val="left" w:pos="360"/>
        </w:tabs>
      </w:pPr>
      <w:r>
        <w:tab/>
        <w:t>b. The complete table is</w:t>
      </w:r>
    </w:p>
    <w:p w14:paraId="72460D7A" w14:textId="77777777" w:rsidR="00400BB0" w:rsidRDefault="00400BB0" w:rsidP="00400BB0">
      <w:pPr>
        <w:tabs>
          <w:tab w:val="left" w:pos="3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870"/>
        <w:gridCol w:w="870"/>
        <w:gridCol w:w="870"/>
        <w:gridCol w:w="870"/>
        <w:gridCol w:w="870"/>
        <w:gridCol w:w="870"/>
        <w:gridCol w:w="948"/>
        <w:gridCol w:w="792"/>
        <w:gridCol w:w="870"/>
        <w:gridCol w:w="870"/>
      </w:tblGrid>
      <w:tr w:rsidR="00400BB0" w14:paraId="71A148F3" w14:textId="77777777" w:rsidTr="00F869D5">
        <w:tblPrEx>
          <w:tblCellMar>
            <w:top w:w="0" w:type="dxa"/>
            <w:bottom w:w="0" w:type="dxa"/>
          </w:tblCellMar>
        </w:tblPrEx>
        <w:tc>
          <w:tcPr>
            <w:tcW w:w="870" w:type="dxa"/>
            <w:tcBorders>
              <w:bottom w:val="double" w:sz="4" w:space="0" w:color="auto"/>
            </w:tcBorders>
          </w:tcPr>
          <w:p w14:paraId="0480020D" w14:textId="77777777" w:rsidR="00400BB0" w:rsidRDefault="00400BB0" w:rsidP="00F869D5">
            <w:pPr>
              <w:tabs>
                <w:tab w:val="left" w:pos="720"/>
                <w:tab w:val="left" w:pos="1440"/>
              </w:tabs>
              <w:jc w:val="center"/>
            </w:pPr>
            <w:r>
              <w:t>w</w:t>
            </w:r>
            <w:r>
              <w:rPr>
                <w:vertAlign w:val="subscript"/>
              </w:rPr>
              <w:t>1</w:t>
            </w:r>
          </w:p>
        </w:tc>
        <w:tc>
          <w:tcPr>
            <w:tcW w:w="870" w:type="dxa"/>
            <w:tcBorders>
              <w:bottom w:val="double" w:sz="4" w:space="0" w:color="auto"/>
            </w:tcBorders>
          </w:tcPr>
          <w:p w14:paraId="3DDB6299" w14:textId="77777777" w:rsidR="00400BB0" w:rsidRDefault="00400BB0" w:rsidP="00F869D5">
            <w:pPr>
              <w:tabs>
                <w:tab w:val="left" w:pos="720"/>
                <w:tab w:val="left" w:pos="1440"/>
              </w:tabs>
              <w:jc w:val="center"/>
            </w:pPr>
            <w:r>
              <w:t>w</w:t>
            </w:r>
            <w:r>
              <w:rPr>
                <w:vertAlign w:val="subscript"/>
              </w:rPr>
              <w:t>2</w:t>
            </w:r>
          </w:p>
        </w:tc>
        <w:tc>
          <w:tcPr>
            <w:tcW w:w="870" w:type="dxa"/>
            <w:tcBorders>
              <w:bottom w:val="double" w:sz="4" w:space="0" w:color="auto"/>
            </w:tcBorders>
          </w:tcPr>
          <w:p w14:paraId="24625210" w14:textId="77777777" w:rsidR="00400BB0" w:rsidRDefault="00400BB0" w:rsidP="00F869D5">
            <w:pPr>
              <w:tabs>
                <w:tab w:val="left" w:pos="720"/>
                <w:tab w:val="left" w:pos="1440"/>
              </w:tabs>
              <w:jc w:val="center"/>
            </w:pPr>
            <w:r>
              <w:sym w:font="Symbol" w:char="F071"/>
            </w:r>
          </w:p>
        </w:tc>
        <w:tc>
          <w:tcPr>
            <w:tcW w:w="870" w:type="dxa"/>
            <w:tcBorders>
              <w:bottom w:val="double" w:sz="4" w:space="0" w:color="auto"/>
            </w:tcBorders>
          </w:tcPr>
          <w:p w14:paraId="6AF2F86A" w14:textId="77777777" w:rsidR="00400BB0" w:rsidRDefault="00400BB0" w:rsidP="00F869D5">
            <w:pPr>
              <w:tabs>
                <w:tab w:val="left" w:pos="720"/>
                <w:tab w:val="left" w:pos="1440"/>
              </w:tabs>
              <w:jc w:val="center"/>
            </w:pPr>
            <w:r>
              <w:t>x</w:t>
            </w:r>
            <w:r>
              <w:rPr>
                <w:vertAlign w:val="subscript"/>
              </w:rPr>
              <w:t>1</w:t>
            </w:r>
          </w:p>
        </w:tc>
        <w:tc>
          <w:tcPr>
            <w:tcW w:w="870" w:type="dxa"/>
            <w:tcBorders>
              <w:bottom w:val="double" w:sz="4" w:space="0" w:color="auto"/>
            </w:tcBorders>
          </w:tcPr>
          <w:p w14:paraId="0630FB17" w14:textId="77777777" w:rsidR="00400BB0" w:rsidRDefault="00400BB0" w:rsidP="00F869D5">
            <w:pPr>
              <w:tabs>
                <w:tab w:val="left" w:pos="720"/>
                <w:tab w:val="left" w:pos="1440"/>
              </w:tabs>
              <w:jc w:val="center"/>
            </w:pPr>
            <w:r>
              <w:t>x</w:t>
            </w:r>
            <w:r>
              <w:rPr>
                <w:vertAlign w:val="subscript"/>
              </w:rPr>
              <w:t>2</w:t>
            </w:r>
          </w:p>
        </w:tc>
        <w:tc>
          <w:tcPr>
            <w:tcW w:w="870" w:type="dxa"/>
            <w:tcBorders>
              <w:bottom w:val="double" w:sz="4" w:space="0" w:color="auto"/>
            </w:tcBorders>
          </w:tcPr>
          <w:p w14:paraId="201D4925" w14:textId="77777777" w:rsidR="00400BB0" w:rsidRDefault="00400BB0" w:rsidP="00F869D5">
            <w:pPr>
              <w:tabs>
                <w:tab w:val="left" w:pos="720"/>
                <w:tab w:val="left" w:pos="1440"/>
              </w:tabs>
              <w:jc w:val="center"/>
            </w:pPr>
            <w:r>
              <w:t>y</w:t>
            </w:r>
          </w:p>
        </w:tc>
        <w:tc>
          <w:tcPr>
            <w:tcW w:w="870" w:type="dxa"/>
            <w:tcBorders>
              <w:bottom w:val="double" w:sz="4" w:space="0" w:color="auto"/>
            </w:tcBorders>
          </w:tcPr>
          <w:p w14:paraId="1E8BD53A" w14:textId="77777777" w:rsidR="00400BB0" w:rsidRDefault="00400BB0" w:rsidP="00F869D5">
            <w:pPr>
              <w:tabs>
                <w:tab w:val="left" w:pos="720"/>
                <w:tab w:val="left" w:pos="1440"/>
              </w:tabs>
              <w:jc w:val="center"/>
            </w:pPr>
            <w:r>
              <w:t>t</w:t>
            </w:r>
          </w:p>
        </w:tc>
        <w:tc>
          <w:tcPr>
            <w:tcW w:w="948" w:type="dxa"/>
            <w:tcBorders>
              <w:bottom w:val="double" w:sz="4" w:space="0" w:color="auto"/>
            </w:tcBorders>
          </w:tcPr>
          <w:p w14:paraId="757FE22A" w14:textId="77777777" w:rsidR="00400BB0" w:rsidRDefault="00400BB0" w:rsidP="00F869D5">
            <w:pPr>
              <w:tabs>
                <w:tab w:val="left" w:pos="720"/>
                <w:tab w:val="left" w:pos="1440"/>
              </w:tabs>
              <w:jc w:val="center"/>
            </w:pPr>
            <w:r>
              <w:sym w:font="Symbol" w:char="F061"/>
            </w:r>
            <w:r>
              <w:t>(t - y)</w:t>
            </w:r>
          </w:p>
        </w:tc>
        <w:tc>
          <w:tcPr>
            <w:tcW w:w="792" w:type="dxa"/>
            <w:tcBorders>
              <w:bottom w:val="double" w:sz="4" w:space="0" w:color="auto"/>
            </w:tcBorders>
          </w:tcPr>
          <w:p w14:paraId="46146C21" w14:textId="77777777" w:rsidR="00400BB0" w:rsidRDefault="00400BB0" w:rsidP="00F869D5">
            <w:pPr>
              <w:tabs>
                <w:tab w:val="left" w:pos="720"/>
                <w:tab w:val="left" w:pos="1440"/>
              </w:tabs>
              <w:jc w:val="center"/>
            </w:pPr>
            <w:r>
              <w:t>w</w:t>
            </w:r>
            <w:r>
              <w:rPr>
                <w:vertAlign w:val="subscript"/>
              </w:rPr>
              <w:t>1</w:t>
            </w:r>
            <w:r>
              <w:t>'</w:t>
            </w:r>
          </w:p>
        </w:tc>
        <w:tc>
          <w:tcPr>
            <w:tcW w:w="870" w:type="dxa"/>
            <w:tcBorders>
              <w:bottom w:val="double" w:sz="4" w:space="0" w:color="auto"/>
            </w:tcBorders>
          </w:tcPr>
          <w:p w14:paraId="18850608" w14:textId="77777777" w:rsidR="00400BB0" w:rsidRDefault="00400BB0" w:rsidP="00F869D5">
            <w:pPr>
              <w:tabs>
                <w:tab w:val="left" w:pos="720"/>
                <w:tab w:val="left" w:pos="1440"/>
              </w:tabs>
              <w:jc w:val="center"/>
            </w:pPr>
            <w:r>
              <w:t>w</w:t>
            </w:r>
            <w:r>
              <w:rPr>
                <w:vertAlign w:val="subscript"/>
              </w:rPr>
              <w:t>2</w:t>
            </w:r>
            <w:r>
              <w:t>'</w:t>
            </w:r>
          </w:p>
        </w:tc>
        <w:tc>
          <w:tcPr>
            <w:tcW w:w="870" w:type="dxa"/>
            <w:tcBorders>
              <w:bottom w:val="double" w:sz="4" w:space="0" w:color="auto"/>
            </w:tcBorders>
          </w:tcPr>
          <w:p w14:paraId="424524CB" w14:textId="77777777" w:rsidR="00400BB0" w:rsidRDefault="00400BB0" w:rsidP="00F869D5">
            <w:pPr>
              <w:tabs>
                <w:tab w:val="left" w:pos="720"/>
                <w:tab w:val="left" w:pos="1440"/>
              </w:tabs>
              <w:jc w:val="center"/>
            </w:pPr>
            <w:r>
              <w:sym w:font="Symbol" w:char="F071"/>
            </w:r>
            <w:r>
              <w:t>'</w:t>
            </w:r>
          </w:p>
        </w:tc>
      </w:tr>
      <w:tr w:rsidR="00400BB0" w14:paraId="132255E2" w14:textId="77777777" w:rsidTr="00F869D5">
        <w:tblPrEx>
          <w:tblCellMar>
            <w:top w:w="0" w:type="dxa"/>
            <w:bottom w:w="0" w:type="dxa"/>
          </w:tblCellMar>
        </w:tblPrEx>
        <w:tc>
          <w:tcPr>
            <w:tcW w:w="870" w:type="dxa"/>
            <w:tcBorders>
              <w:top w:val="nil"/>
            </w:tcBorders>
          </w:tcPr>
          <w:p w14:paraId="53787DE0" w14:textId="77777777" w:rsidR="00400BB0" w:rsidRDefault="00400BB0" w:rsidP="00F869D5">
            <w:pPr>
              <w:tabs>
                <w:tab w:val="left" w:pos="720"/>
                <w:tab w:val="left" w:pos="1440"/>
              </w:tabs>
              <w:jc w:val="center"/>
            </w:pPr>
            <w:r>
              <w:t>0.6</w:t>
            </w:r>
          </w:p>
        </w:tc>
        <w:tc>
          <w:tcPr>
            <w:tcW w:w="870" w:type="dxa"/>
            <w:tcBorders>
              <w:top w:val="nil"/>
            </w:tcBorders>
          </w:tcPr>
          <w:p w14:paraId="5081CDEB" w14:textId="77777777" w:rsidR="00400BB0" w:rsidRDefault="00400BB0" w:rsidP="00F869D5">
            <w:pPr>
              <w:tabs>
                <w:tab w:val="left" w:pos="720"/>
                <w:tab w:val="left" w:pos="1440"/>
              </w:tabs>
              <w:jc w:val="center"/>
            </w:pPr>
            <w:r>
              <w:t>0.1</w:t>
            </w:r>
          </w:p>
        </w:tc>
        <w:tc>
          <w:tcPr>
            <w:tcW w:w="870" w:type="dxa"/>
            <w:tcBorders>
              <w:top w:val="nil"/>
            </w:tcBorders>
          </w:tcPr>
          <w:p w14:paraId="1EC59E85" w14:textId="77777777" w:rsidR="00400BB0" w:rsidRDefault="00400BB0" w:rsidP="00F869D5">
            <w:pPr>
              <w:tabs>
                <w:tab w:val="left" w:pos="720"/>
                <w:tab w:val="left" w:pos="1440"/>
              </w:tabs>
              <w:jc w:val="center"/>
            </w:pPr>
            <w:r>
              <w:t>0.5</w:t>
            </w:r>
          </w:p>
        </w:tc>
        <w:tc>
          <w:tcPr>
            <w:tcW w:w="870" w:type="dxa"/>
            <w:tcBorders>
              <w:top w:val="nil"/>
            </w:tcBorders>
          </w:tcPr>
          <w:p w14:paraId="1E5F083E" w14:textId="77777777" w:rsidR="00400BB0" w:rsidRDefault="00400BB0" w:rsidP="00F869D5">
            <w:pPr>
              <w:tabs>
                <w:tab w:val="left" w:pos="720"/>
                <w:tab w:val="left" w:pos="1440"/>
              </w:tabs>
              <w:jc w:val="center"/>
            </w:pPr>
            <w:r>
              <w:t>0</w:t>
            </w:r>
          </w:p>
        </w:tc>
        <w:tc>
          <w:tcPr>
            <w:tcW w:w="870" w:type="dxa"/>
            <w:tcBorders>
              <w:top w:val="nil"/>
            </w:tcBorders>
          </w:tcPr>
          <w:p w14:paraId="3ECC07A4" w14:textId="77777777" w:rsidR="00400BB0" w:rsidRDefault="00400BB0" w:rsidP="00F869D5">
            <w:pPr>
              <w:tabs>
                <w:tab w:val="left" w:pos="720"/>
                <w:tab w:val="left" w:pos="1440"/>
              </w:tabs>
              <w:jc w:val="center"/>
            </w:pPr>
            <w:r>
              <w:t>0</w:t>
            </w:r>
          </w:p>
        </w:tc>
        <w:tc>
          <w:tcPr>
            <w:tcW w:w="870" w:type="dxa"/>
            <w:tcBorders>
              <w:top w:val="nil"/>
            </w:tcBorders>
          </w:tcPr>
          <w:p w14:paraId="344E059B" w14:textId="77777777" w:rsidR="00400BB0" w:rsidRDefault="00400BB0" w:rsidP="00F869D5">
            <w:pPr>
              <w:tabs>
                <w:tab w:val="left" w:pos="720"/>
                <w:tab w:val="left" w:pos="1440"/>
              </w:tabs>
              <w:jc w:val="center"/>
            </w:pPr>
            <w:r>
              <w:t>0</w:t>
            </w:r>
          </w:p>
        </w:tc>
        <w:tc>
          <w:tcPr>
            <w:tcW w:w="870" w:type="dxa"/>
            <w:tcBorders>
              <w:top w:val="nil"/>
            </w:tcBorders>
          </w:tcPr>
          <w:p w14:paraId="3039DBC8" w14:textId="77777777" w:rsidR="00400BB0" w:rsidRDefault="00400BB0" w:rsidP="00F869D5">
            <w:pPr>
              <w:tabs>
                <w:tab w:val="left" w:pos="720"/>
                <w:tab w:val="left" w:pos="1440"/>
              </w:tabs>
              <w:jc w:val="center"/>
            </w:pPr>
            <w:r>
              <w:t>0</w:t>
            </w:r>
          </w:p>
        </w:tc>
        <w:tc>
          <w:tcPr>
            <w:tcW w:w="948" w:type="dxa"/>
            <w:tcBorders>
              <w:top w:val="nil"/>
            </w:tcBorders>
          </w:tcPr>
          <w:p w14:paraId="36B164A5" w14:textId="77777777" w:rsidR="00400BB0" w:rsidRDefault="00400BB0" w:rsidP="00F869D5">
            <w:pPr>
              <w:tabs>
                <w:tab w:val="left" w:pos="720"/>
                <w:tab w:val="left" w:pos="1440"/>
              </w:tabs>
              <w:jc w:val="center"/>
            </w:pPr>
            <w:r>
              <w:t>0</w:t>
            </w:r>
          </w:p>
        </w:tc>
        <w:tc>
          <w:tcPr>
            <w:tcW w:w="792" w:type="dxa"/>
            <w:tcBorders>
              <w:top w:val="nil"/>
            </w:tcBorders>
          </w:tcPr>
          <w:p w14:paraId="4E6ED160" w14:textId="77777777" w:rsidR="00400BB0" w:rsidRDefault="00400BB0" w:rsidP="00F869D5">
            <w:pPr>
              <w:tabs>
                <w:tab w:val="left" w:pos="720"/>
                <w:tab w:val="left" w:pos="1440"/>
              </w:tabs>
              <w:jc w:val="center"/>
            </w:pPr>
            <w:r>
              <w:t>0.6</w:t>
            </w:r>
          </w:p>
        </w:tc>
        <w:tc>
          <w:tcPr>
            <w:tcW w:w="870" w:type="dxa"/>
            <w:tcBorders>
              <w:top w:val="nil"/>
            </w:tcBorders>
          </w:tcPr>
          <w:p w14:paraId="0C633C00" w14:textId="77777777" w:rsidR="00400BB0" w:rsidRDefault="00400BB0" w:rsidP="00F869D5">
            <w:pPr>
              <w:tabs>
                <w:tab w:val="left" w:pos="720"/>
                <w:tab w:val="left" w:pos="1440"/>
              </w:tabs>
              <w:jc w:val="center"/>
            </w:pPr>
            <w:r>
              <w:t>0.1</w:t>
            </w:r>
          </w:p>
        </w:tc>
        <w:tc>
          <w:tcPr>
            <w:tcW w:w="870" w:type="dxa"/>
            <w:tcBorders>
              <w:top w:val="nil"/>
            </w:tcBorders>
          </w:tcPr>
          <w:p w14:paraId="56018399" w14:textId="77777777" w:rsidR="00400BB0" w:rsidRDefault="00400BB0" w:rsidP="00F869D5">
            <w:pPr>
              <w:tabs>
                <w:tab w:val="left" w:pos="720"/>
                <w:tab w:val="left" w:pos="1440"/>
              </w:tabs>
              <w:jc w:val="center"/>
            </w:pPr>
            <w:r>
              <w:t>0.5</w:t>
            </w:r>
          </w:p>
        </w:tc>
      </w:tr>
      <w:tr w:rsidR="00400BB0" w14:paraId="4A5011BF" w14:textId="77777777" w:rsidTr="00F869D5">
        <w:tblPrEx>
          <w:tblCellMar>
            <w:top w:w="0" w:type="dxa"/>
            <w:bottom w:w="0" w:type="dxa"/>
          </w:tblCellMar>
        </w:tblPrEx>
        <w:tc>
          <w:tcPr>
            <w:tcW w:w="870" w:type="dxa"/>
          </w:tcPr>
          <w:p w14:paraId="274575A7" w14:textId="77777777" w:rsidR="00400BB0" w:rsidRDefault="00400BB0" w:rsidP="00F869D5">
            <w:pPr>
              <w:tabs>
                <w:tab w:val="left" w:pos="720"/>
                <w:tab w:val="left" w:pos="1440"/>
              </w:tabs>
              <w:jc w:val="center"/>
            </w:pPr>
            <w:r>
              <w:t>0.6</w:t>
            </w:r>
          </w:p>
        </w:tc>
        <w:tc>
          <w:tcPr>
            <w:tcW w:w="870" w:type="dxa"/>
          </w:tcPr>
          <w:p w14:paraId="2EBF4423" w14:textId="77777777" w:rsidR="00400BB0" w:rsidRDefault="00400BB0" w:rsidP="00F869D5">
            <w:pPr>
              <w:tabs>
                <w:tab w:val="left" w:pos="720"/>
                <w:tab w:val="left" w:pos="1440"/>
              </w:tabs>
              <w:jc w:val="center"/>
            </w:pPr>
            <w:r>
              <w:t>0.1</w:t>
            </w:r>
          </w:p>
        </w:tc>
        <w:tc>
          <w:tcPr>
            <w:tcW w:w="870" w:type="dxa"/>
          </w:tcPr>
          <w:p w14:paraId="7AA5BC97" w14:textId="77777777" w:rsidR="00400BB0" w:rsidRDefault="00400BB0" w:rsidP="00F869D5">
            <w:pPr>
              <w:tabs>
                <w:tab w:val="left" w:pos="720"/>
                <w:tab w:val="left" w:pos="1440"/>
              </w:tabs>
              <w:jc w:val="center"/>
            </w:pPr>
            <w:r>
              <w:t>0.5</w:t>
            </w:r>
          </w:p>
        </w:tc>
        <w:tc>
          <w:tcPr>
            <w:tcW w:w="870" w:type="dxa"/>
          </w:tcPr>
          <w:p w14:paraId="4340F0CE" w14:textId="77777777" w:rsidR="00400BB0" w:rsidRDefault="00400BB0" w:rsidP="00F869D5">
            <w:pPr>
              <w:tabs>
                <w:tab w:val="left" w:pos="720"/>
                <w:tab w:val="left" w:pos="1440"/>
              </w:tabs>
              <w:jc w:val="center"/>
            </w:pPr>
            <w:r>
              <w:t>0</w:t>
            </w:r>
          </w:p>
        </w:tc>
        <w:tc>
          <w:tcPr>
            <w:tcW w:w="870" w:type="dxa"/>
          </w:tcPr>
          <w:p w14:paraId="2D62E3BB" w14:textId="77777777" w:rsidR="00400BB0" w:rsidRDefault="00400BB0" w:rsidP="00F869D5">
            <w:pPr>
              <w:tabs>
                <w:tab w:val="left" w:pos="720"/>
                <w:tab w:val="left" w:pos="1440"/>
              </w:tabs>
              <w:jc w:val="center"/>
            </w:pPr>
            <w:r>
              <w:t>1</w:t>
            </w:r>
          </w:p>
        </w:tc>
        <w:tc>
          <w:tcPr>
            <w:tcW w:w="870" w:type="dxa"/>
          </w:tcPr>
          <w:p w14:paraId="45C74F0E" w14:textId="77777777" w:rsidR="00400BB0" w:rsidRDefault="00400BB0" w:rsidP="00F869D5">
            <w:pPr>
              <w:tabs>
                <w:tab w:val="left" w:pos="720"/>
                <w:tab w:val="left" w:pos="1440"/>
              </w:tabs>
              <w:jc w:val="center"/>
            </w:pPr>
            <w:r>
              <w:t>0</w:t>
            </w:r>
          </w:p>
        </w:tc>
        <w:tc>
          <w:tcPr>
            <w:tcW w:w="870" w:type="dxa"/>
          </w:tcPr>
          <w:p w14:paraId="0A30A8ED" w14:textId="77777777" w:rsidR="00400BB0" w:rsidRDefault="00400BB0" w:rsidP="00F869D5">
            <w:pPr>
              <w:tabs>
                <w:tab w:val="left" w:pos="720"/>
                <w:tab w:val="left" w:pos="1440"/>
              </w:tabs>
              <w:jc w:val="center"/>
            </w:pPr>
            <w:r>
              <w:t>0</w:t>
            </w:r>
          </w:p>
        </w:tc>
        <w:tc>
          <w:tcPr>
            <w:tcW w:w="948" w:type="dxa"/>
          </w:tcPr>
          <w:p w14:paraId="07CD419A" w14:textId="77777777" w:rsidR="00400BB0" w:rsidRDefault="00400BB0" w:rsidP="00F869D5">
            <w:pPr>
              <w:tabs>
                <w:tab w:val="left" w:pos="720"/>
                <w:tab w:val="left" w:pos="1440"/>
              </w:tabs>
              <w:jc w:val="center"/>
            </w:pPr>
            <w:r>
              <w:t>0</w:t>
            </w:r>
          </w:p>
        </w:tc>
        <w:tc>
          <w:tcPr>
            <w:tcW w:w="792" w:type="dxa"/>
          </w:tcPr>
          <w:p w14:paraId="685A5895" w14:textId="77777777" w:rsidR="00400BB0" w:rsidRDefault="00400BB0" w:rsidP="00F869D5">
            <w:pPr>
              <w:tabs>
                <w:tab w:val="left" w:pos="720"/>
                <w:tab w:val="left" w:pos="1440"/>
              </w:tabs>
              <w:jc w:val="center"/>
            </w:pPr>
            <w:r>
              <w:t>0.6</w:t>
            </w:r>
          </w:p>
        </w:tc>
        <w:tc>
          <w:tcPr>
            <w:tcW w:w="870" w:type="dxa"/>
          </w:tcPr>
          <w:p w14:paraId="6D052956" w14:textId="77777777" w:rsidR="00400BB0" w:rsidRDefault="00400BB0" w:rsidP="00F869D5">
            <w:pPr>
              <w:tabs>
                <w:tab w:val="left" w:pos="720"/>
                <w:tab w:val="left" w:pos="1440"/>
              </w:tabs>
              <w:jc w:val="center"/>
            </w:pPr>
            <w:r>
              <w:t>0.1</w:t>
            </w:r>
          </w:p>
        </w:tc>
        <w:tc>
          <w:tcPr>
            <w:tcW w:w="870" w:type="dxa"/>
          </w:tcPr>
          <w:p w14:paraId="7A0FC6F1" w14:textId="77777777" w:rsidR="00400BB0" w:rsidRDefault="00400BB0" w:rsidP="00F869D5">
            <w:pPr>
              <w:tabs>
                <w:tab w:val="left" w:pos="720"/>
                <w:tab w:val="left" w:pos="1440"/>
              </w:tabs>
              <w:jc w:val="center"/>
            </w:pPr>
            <w:r>
              <w:t>0.5</w:t>
            </w:r>
          </w:p>
        </w:tc>
      </w:tr>
      <w:tr w:rsidR="00400BB0" w14:paraId="5593D91F" w14:textId="77777777" w:rsidTr="00F869D5">
        <w:tblPrEx>
          <w:tblCellMar>
            <w:top w:w="0" w:type="dxa"/>
            <w:bottom w:w="0" w:type="dxa"/>
          </w:tblCellMar>
        </w:tblPrEx>
        <w:tc>
          <w:tcPr>
            <w:tcW w:w="870" w:type="dxa"/>
          </w:tcPr>
          <w:p w14:paraId="7CC5B283" w14:textId="77777777" w:rsidR="00400BB0" w:rsidRDefault="00400BB0" w:rsidP="00F869D5">
            <w:pPr>
              <w:tabs>
                <w:tab w:val="left" w:pos="720"/>
                <w:tab w:val="left" w:pos="1440"/>
              </w:tabs>
              <w:jc w:val="center"/>
            </w:pPr>
            <w:r>
              <w:t>0.6</w:t>
            </w:r>
          </w:p>
        </w:tc>
        <w:tc>
          <w:tcPr>
            <w:tcW w:w="870" w:type="dxa"/>
          </w:tcPr>
          <w:p w14:paraId="475E3B88" w14:textId="77777777" w:rsidR="00400BB0" w:rsidRDefault="00400BB0" w:rsidP="00F869D5">
            <w:pPr>
              <w:tabs>
                <w:tab w:val="left" w:pos="720"/>
                <w:tab w:val="left" w:pos="1440"/>
              </w:tabs>
              <w:jc w:val="center"/>
            </w:pPr>
            <w:r>
              <w:t>0.1</w:t>
            </w:r>
          </w:p>
        </w:tc>
        <w:tc>
          <w:tcPr>
            <w:tcW w:w="870" w:type="dxa"/>
          </w:tcPr>
          <w:p w14:paraId="051EB8A3" w14:textId="77777777" w:rsidR="00400BB0" w:rsidRDefault="00400BB0" w:rsidP="00F869D5">
            <w:pPr>
              <w:tabs>
                <w:tab w:val="left" w:pos="720"/>
                <w:tab w:val="left" w:pos="1440"/>
              </w:tabs>
              <w:jc w:val="center"/>
            </w:pPr>
            <w:r>
              <w:t>0.5</w:t>
            </w:r>
          </w:p>
        </w:tc>
        <w:tc>
          <w:tcPr>
            <w:tcW w:w="870" w:type="dxa"/>
          </w:tcPr>
          <w:p w14:paraId="069DEBBB" w14:textId="77777777" w:rsidR="00400BB0" w:rsidRDefault="00400BB0" w:rsidP="00F869D5">
            <w:pPr>
              <w:tabs>
                <w:tab w:val="left" w:pos="720"/>
                <w:tab w:val="left" w:pos="1440"/>
              </w:tabs>
              <w:jc w:val="center"/>
            </w:pPr>
            <w:r>
              <w:t>1</w:t>
            </w:r>
          </w:p>
        </w:tc>
        <w:tc>
          <w:tcPr>
            <w:tcW w:w="870" w:type="dxa"/>
          </w:tcPr>
          <w:p w14:paraId="73692658" w14:textId="77777777" w:rsidR="00400BB0" w:rsidRDefault="00400BB0" w:rsidP="00F869D5">
            <w:pPr>
              <w:tabs>
                <w:tab w:val="left" w:pos="720"/>
                <w:tab w:val="left" w:pos="1440"/>
              </w:tabs>
              <w:jc w:val="center"/>
            </w:pPr>
            <w:r>
              <w:t>0</w:t>
            </w:r>
          </w:p>
        </w:tc>
        <w:tc>
          <w:tcPr>
            <w:tcW w:w="870" w:type="dxa"/>
          </w:tcPr>
          <w:p w14:paraId="23F0EDC4" w14:textId="77777777" w:rsidR="00400BB0" w:rsidRDefault="00400BB0" w:rsidP="00F869D5">
            <w:pPr>
              <w:tabs>
                <w:tab w:val="left" w:pos="720"/>
                <w:tab w:val="left" w:pos="1440"/>
              </w:tabs>
              <w:jc w:val="center"/>
            </w:pPr>
            <w:r>
              <w:t>1</w:t>
            </w:r>
          </w:p>
        </w:tc>
        <w:tc>
          <w:tcPr>
            <w:tcW w:w="870" w:type="dxa"/>
          </w:tcPr>
          <w:p w14:paraId="6CDE2BFA" w14:textId="77777777" w:rsidR="00400BB0" w:rsidRDefault="00400BB0" w:rsidP="00F869D5">
            <w:pPr>
              <w:tabs>
                <w:tab w:val="left" w:pos="720"/>
                <w:tab w:val="left" w:pos="1440"/>
              </w:tabs>
              <w:jc w:val="center"/>
            </w:pPr>
            <w:r>
              <w:t>0</w:t>
            </w:r>
          </w:p>
        </w:tc>
        <w:tc>
          <w:tcPr>
            <w:tcW w:w="948" w:type="dxa"/>
          </w:tcPr>
          <w:p w14:paraId="224A035E" w14:textId="77777777" w:rsidR="00400BB0" w:rsidRDefault="00400BB0" w:rsidP="00F869D5">
            <w:pPr>
              <w:tabs>
                <w:tab w:val="left" w:pos="720"/>
                <w:tab w:val="left" w:pos="1440"/>
              </w:tabs>
              <w:jc w:val="center"/>
            </w:pPr>
            <w:r>
              <w:t>-0.2</w:t>
            </w:r>
          </w:p>
        </w:tc>
        <w:tc>
          <w:tcPr>
            <w:tcW w:w="792" w:type="dxa"/>
          </w:tcPr>
          <w:p w14:paraId="0C6FF635" w14:textId="77777777" w:rsidR="00400BB0" w:rsidRDefault="00400BB0" w:rsidP="00F869D5">
            <w:pPr>
              <w:tabs>
                <w:tab w:val="left" w:pos="720"/>
                <w:tab w:val="left" w:pos="1440"/>
              </w:tabs>
              <w:jc w:val="center"/>
            </w:pPr>
            <w:r>
              <w:t>0.4</w:t>
            </w:r>
          </w:p>
        </w:tc>
        <w:tc>
          <w:tcPr>
            <w:tcW w:w="870" w:type="dxa"/>
          </w:tcPr>
          <w:p w14:paraId="3E45068D" w14:textId="77777777" w:rsidR="00400BB0" w:rsidRDefault="00400BB0" w:rsidP="00F869D5">
            <w:pPr>
              <w:tabs>
                <w:tab w:val="left" w:pos="720"/>
                <w:tab w:val="left" w:pos="1440"/>
              </w:tabs>
              <w:jc w:val="center"/>
            </w:pPr>
            <w:r>
              <w:t>0.1</w:t>
            </w:r>
          </w:p>
        </w:tc>
        <w:tc>
          <w:tcPr>
            <w:tcW w:w="870" w:type="dxa"/>
          </w:tcPr>
          <w:p w14:paraId="79192B02" w14:textId="77777777" w:rsidR="00400BB0" w:rsidRDefault="00400BB0" w:rsidP="00F869D5">
            <w:pPr>
              <w:tabs>
                <w:tab w:val="left" w:pos="720"/>
                <w:tab w:val="left" w:pos="1440"/>
              </w:tabs>
              <w:jc w:val="center"/>
            </w:pPr>
            <w:r>
              <w:t>0.7</w:t>
            </w:r>
          </w:p>
        </w:tc>
      </w:tr>
      <w:tr w:rsidR="00400BB0" w14:paraId="600A0A64" w14:textId="77777777" w:rsidTr="00F869D5">
        <w:tblPrEx>
          <w:tblCellMar>
            <w:top w:w="0" w:type="dxa"/>
            <w:bottom w:w="0" w:type="dxa"/>
          </w:tblCellMar>
        </w:tblPrEx>
        <w:tc>
          <w:tcPr>
            <w:tcW w:w="870" w:type="dxa"/>
          </w:tcPr>
          <w:p w14:paraId="23FD5B98" w14:textId="77777777" w:rsidR="00400BB0" w:rsidRDefault="00400BB0" w:rsidP="00F869D5">
            <w:pPr>
              <w:tabs>
                <w:tab w:val="left" w:pos="720"/>
                <w:tab w:val="left" w:pos="1440"/>
              </w:tabs>
              <w:jc w:val="center"/>
            </w:pPr>
            <w:r>
              <w:t>0.4</w:t>
            </w:r>
          </w:p>
        </w:tc>
        <w:tc>
          <w:tcPr>
            <w:tcW w:w="870" w:type="dxa"/>
          </w:tcPr>
          <w:p w14:paraId="49AFAE2F" w14:textId="77777777" w:rsidR="00400BB0" w:rsidRDefault="00400BB0" w:rsidP="00F869D5">
            <w:pPr>
              <w:tabs>
                <w:tab w:val="left" w:pos="720"/>
                <w:tab w:val="left" w:pos="1440"/>
              </w:tabs>
              <w:jc w:val="center"/>
            </w:pPr>
            <w:r>
              <w:t>0.1</w:t>
            </w:r>
          </w:p>
        </w:tc>
        <w:tc>
          <w:tcPr>
            <w:tcW w:w="870" w:type="dxa"/>
          </w:tcPr>
          <w:p w14:paraId="73BA245A" w14:textId="77777777" w:rsidR="00400BB0" w:rsidRDefault="00400BB0" w:rsidP="00F869D5">
            <w:pPr>
              <w:tabs>
                <w:tab w:val="left" w:pos="720"/>
                <w:tab w:val="left" w:pos="1440"/>
              </w:tabs>
              <w:jc w:val="center"/>
            </w:pPr>
            <w:r>
              <w:t>0.7</w:t>
            </w:r>
          </w:p>
        </w:tc>
        <w:tc>
          <w:tcPr>
            <w:tcW w:w="870" w:type="dxa"/>
          </w:tcPr>
          <w:p w14:paraId="47118462" w14:textId="77777777" w:rsidR="00400BB0" w:rsidRDefault="00400BB0" w:rsidP="00F869D5">
            <w:pPr>
              <w:tabs>
                <w:tab w:val="left" w:pos="720"/>
                <w:tab w:val="left" w:pos="1440"/>
              </w:tabs>
              <w:jc w:val="center"/>
            </w:pPr>
            <w:r>
              <w:t>1</w:t>
            </w:r>
          </w:p>
        </w:tc>
        <w:tc>
          <w:tcPr>
            <w:tcW w:w="870" w:type="dxa"/>
          </w:tcPr>
          <w:p w14:paraId="06108ED4" w14:textId="77777777" w:rsidR="00400BB0" w:rsidRDefault="00400BB0" w:rsidP="00F869D5">
            <w:pPr>
              <w:tabs>
                <w:tab w:val="left" w:pos="720"/>
                <w:tab w:val="left" w:pos="1440"/>
              </w:tabs>
              <w:jc w:val="center"/>
            </w:pPr>
            <w:r>
              <w:t>1</w:t>
            </w:r>
          </w:p>
        </w:tc>
        <w:tc>
          <w:tcPr>
            <w:tcW w:w="870" w:type="dxa"/>
          </w:tcPr>
          <w:p w14:paraId="44440BB8" w14:textId="77777777" w:rsidR="00400BB0" w:rsidRDefault="00400BB0" w:rsidP="00F869D5">
            <w:pPr>
              <w:tabs>
                <w:tab w:val="left" w:pos="720"/>
                <w:tab w:val="left" w:pos="1440"/>
              </w:tabs>
              <w:jc w:val="center"/>
            </w:pPr>
            <w:r>
              <w:t>0</w:t>
            </w:r>
          </w:p>
        </w:tc>
        <w:tc>
          <w:tcPr>
            <w:tcW w:w="870" w:type="dxa"/>
          </w:tcPr>
          <w:p w14:paraId="01826E3C" w14:textId="77777777" w:rsidR="00400BB0" w:rsidRDefault="00400BB0" w:rsidP="00F869D5">
            <w:pPr>
              <w:tabs>
                <w:tab w:val="left" w:pos="720"/>
                <w:tab w:val="left" w:pos="1440"/>
              </w:tabs>
              <w:jc w:val="center"/>
            </w:pPr>
            <w:r>
              <w:t>1</w:t>
            </w:r>
          </w:p>
        </w:tc>
        <w:tc>
          <w:tcPr>
            <w:tcW w:w="948" w:type="dxa"/>
          </w:tcPr>
          <w:p w14:paraId="03CBA5DA" w14:textId="77777777" w:rsidR="00400BB0" w:rsidRDefault="00400BB0" w:rsidP="00F869D5">
            <w:pPr>
              <w:tabs>
                <w:tab w:val="left" w:pos="720"/>
                <w:tab w:val="left" w:pos="1440"/>
              </w:tabs>
              <w:jc w:val="center"/>
            </w:pPr>
            <w:r>
              <w:t>0.2</w:t>
            </w:r>
          </w:p>
        </w:tc>
        <w:tc>
          <w:tcPr>
            <w:tcW w:w="792" w:type="dxa"/>
          </w:tcPr>
          <w:p w14:paraId="36A65C90" w14:textId="77777777" w:rsidR="00400BB0" w:rsidRDefault="00400BB0" w:rsidP="00F869D5">
            <w:pPr>
              <w:tabs>
                <w:tab w:val="left" w:pos="720"/>
                <w:tab w:val="left" w:pos="1440"/>
              </w:tabs>
              <w:jc w:val="center"/>
            </w:pPr>
            <w:r>
              <w:t>0.6</w:t>
            </w:r>
          </w:p>
        </w:tc>
        <w:tc>
          <w:tcPr>
            <w:tcW w:w="870" w:type="dxa"/>
          </w:tcPr>
          <w:p w14:paraId="2739C069" w14:textId="77777777" w:rsidR="00400BB0" w:rsidRDefault="00400BB0" w:rsidP="00F869D5">
            <w:pPr>
              <w:tabs>
                <w:tab w:val="left" w:pos="720"/>
                <w:tab w:val="left" w:pos="1440"/>
              </w:tabs>
              <w:jc w:val="center"/>
            </w:pPr>
            <w:r>
              <w:t>0.3</w:t>
            </w:r>
          </w:p>
        </w:tc>
        <w:tc>
          <w:tcPr>
            <w:tcW w:w="870" w:type="dxa"/>
          </w:tcPr>
          <w:p w14:paraId="6D974A4B" w14:textId="77777777" w:rsidR="00400BB0" w:rsidRDefault="00400BB0" w:rsidP="00F869D5">
            <w:pPr>
              <w:tabs>
                <w:tab w:val="left" w:pos="720"/>
                <w:tab w:val="left" w:pos="1440"/>
              </w:tabs>
              <w:jc w:val="center"/>
            </w:pPr>
            <w:r>
              <w:t>0.5</w:t>
            </w:r>
          </w:p>
        </w:tc>
      </w:tr>
      <w:tr w:rsidR="00400BB0" w14:paraId="70BD4558" w14:textId="77777777" w:rsidTr="00F869D5">
        <w:tblPrEx>
          <w:tblCellMar>
            <w:top w:w="0" w:type="dxa"/>
            <w:bottom w:w="0" w:type="dxa"/>
          </w:tblCellMar>
        </w:tblPrEx>
        <w:tc>
          <w:tcPr>
            <w:tcW w:w="870" w:type="dxa"/>
          </w:tcPr>
          <w:p w14:paraId="7C3D94F0" w14:textId="77777777" w:rsidR="00400BB0" w:rsidRDefault="00400BB0" w:rsidP="00F869D5">
            <w:pPr>
              <w:tabs>
                <w:tab w:val="left" w:pos="720"/>
                <w:tab w:val="left" w:pos="1440"/>
              </w:tabs>
              <w:jc w:val="center"/>
            </w:pPr>
            <w:r>
              <w:t>0.6</w:t>
            </w:r>
          </w:p>
        </w:tc>
        <w:tc>
          <w:tcPr>
            <w:tcW w:w="870" w:type="dxa"/>
          </w:tcPr>
          <w:p w14:paraId="6187A9A1" w14:textId="77777777" w:rsidR="00400BB0" w:rsidRDefault="00400BB0" w:rsidP="00F869D5">
            <w:pPr>
              <w:tabs>
                <w:tab w:val="left" w:pos="720"/>
                <w:tab w:val="left" w:pos="1440"/>
              </w:tabs>
              <w:jc w:val="center"/>
            </w:pPr>
            <w:r>
              <w:t>0.3</w:t>
            </w:r>
          </w:p>
        </w:tc>
        <w:tc>
          <w:tcPr>
            <w:tcW w:w="870" w:type="dxa"/>
          </w:tcPr>
          <w:p w14:paraId="2C837BCD" w14:textId="77777777" w:rsidR="00400BB0" w:rsidRDefault="00400BB0" w:rsidP="00F869D5">
            <w:pPr>
              <w:tabs>
                <w:tab w:val="left" w:pos="720"/>
                <w:tab w:val="left" w:pos="1440"/>
              </w:tabs>
              <w:jc w:val="center"/>
            </w:pPr>
            <w:r>
              <w:t>0.5</w:t>
            </w:r>
          </w:p>
        </w:tc>
        <w:tc>
          <w:tcPr>
            <w:tcW w:w="870" w:type="dxa"/>
          </w:tcPr>
          <w:p w14:paraId="4B313A0B" w14:textId="77777777" w:rsidR="00400BB0" w:rsidRDefault="00400BB0" w:rsidP="00F869D5">
            <w:pPr>
              <w:tabs>
                <w:tab w:val="left" w:pos="720"/>
                <w:tab w:val="left" w:pos="1440"/>
              </w:tabs>
              <w:jc w:val="center"/>
            </w:pPr>
            <w:r>
              <w:t>0</w:t>
            </w:r>
          </w:p>
        </w:tc>
        <w:tc>
          <w:tcPr>
            <w:tcW w:w="870" w:type="dxa"/>
          </w:tcPr>
          <w:p w14:paraId="3A8C9848" w14:textId="77777777" w:rsidR="00400BB0" w:rsidRDefault="00400BB0" w:rsidP="00F869D5">
            <w:pPr>
              <w:tabs>
                <w:tab w:val="left" w:pos="720"/>
                <w:tab w:val="left" w:pos="1440"/>
              </w:tabs>
              <w:jc w:val="center"/>
            </w:pPr>
            <w:r>
              <w:t>0</w:t>
            </w:r>
          </w:p>
        </w:tc>
        <w:tc>
          <w:tcPr>
            <w:tcW w:w="870" w:type="dxa"/>
          </w:tcPr>
          <w:p w14:paraId="3EBAC54B" w14:textId="77777777" w:rsidR="00400BB0" w:rsidRDefault="00400BB0" w:rsidP="00F869D5">
            <w:pPr>
              <w:tabs>
                <w:tab w:val="left" w:pos="720"/>
                <w:tab w:val="left" w:pos="1440"/>
              </w:tabs>
              <w:jc w:val="center"/>
            </w:pPr>
            <w:r>
              <w:t>0</w:t>
            </w:r>
          </w:p>
        </w:tc>
        <w:tc>
          <w:tcPr>
            <w:tcW w:w="870" w:type="dxa"/>
          </w:tcPr>
          <w:p w14:paraId="1E2F9E7F" w14:textId="77777777" w:rsidR="00400BB0" w:rsidRDefault="00400BB0" w:rsidP="00F869D5">
            <w:pPr>
              <w:tabs>
                <w:tab w:val="left" w:pos="720"/>
                <w:tab w:val="left" w:pos="1440"/>
              </w:tabs>
              <w:jc w:val="center"/>
            </w:pPr>
            <w:r>
              <w:t>0</w:t>
            </w:r>
          </w:p>
        </w:tc>
        <w:tc>
          <w:tcPr>
            <w:tcW w:w="948" w:type="dxa"/>
          </w:tcPr>
          <w:p w14:paraId="23E03638" w14:textId="77777777" w:rsidR="00400BB0" w:rsidRDefault="00400BB0" w:rsidP="00F869D5">
            <w:pPr>
              <w:tabs>
                <w:tab w:val="left" w:pos="720"/>
                <w:tab w:val="left" w:pos="1440"/>
              </w:tabs>
              <w:jc w:val="center"/>
            </w:pPr>
            <w:r>
              <w:t>0</w:t>
            </w:r>
          </w:p>
        </w:tc>
        <w:tc>
          <w:tcPr>
            <w:tcW w:w="792" w:type="dxa"/>
          </w:tcPr>
          <w:p w14:paraId="6B8CD224" w14:textId="77777777" w:rsidR="00400BB0" w:rsidRDefault="00400BB0" w:rsidP="00F869D5">
            <w:pPr>
              <w:tabs>
                <w:tab w:val="left" w:pos="720"/>
                <w:tab w:val="left" w:pos="1440"/>
              </w:tabs>
              <w:jc w:val="center"/>
            </w:pPr>
            <w:r>
              <w:t>0.6</w:t>
            </w:r>
          </w:p>
        </w:tc>
        <w:tc>
          <w:tcPr>
            <w:tcW w:w="870" w:type="dxa"/>
          </w:tcPr>
          <w:p w14:paraId="14669A14" w14:textId="77777777" w:rsidR="00400BB0" w:rsidRDefault="00400BB0" w:rsidP="00F869D5">
            <w:pPr>
              <w:tabs>
                <w:tab w:val="left" w:pos="720"/>
                <w:tab w:val="left" w:pos="1440"/>
              </w:tabs>
              <w:jc w:val="center"/>
            </w:pPr>
            <w:r>
              <w:t>0.3</w:t>
            </w:r>
          </w:p>
        </w:tc>
        <w:tc>
          <w:tcPr>
            <w:tcW w:w="870" w:type="dxa"/>
          </w:tcPr>
          <w:p w14:paraId="3F31B36D" w14:textId="77777777" w:rsidR="00400BB0" w:rsidRDefault="00400BB0" w:rsidP="00F869D5">
            <w:pPr>
              <w:tabs>
                <w:tab w:val="left" w:pos="720"/>
                <w:tab w:val="left" w:pos="1440"/>
              </w:tabs>
              <w:jc w:val="center"/>
            </w:pPr>
            <w:r>
              <w:t>0.5</w:t>
            </w:r>
          </w:p>
        </w:tc>
      </w:tr>
      <w:tr w:rsidR="00400BB0" w14:paraId="0CCE11D7" w14:textId="77777777" w:rsidTr="00F869D5">
        <w:tblPrEx>
          <w:tblCellMar>
            <w:top w:w="0" w:type="dxa"/>
            <w:bottom w:w="0" w:type="dxa"/>
          </w:tblCellMar>
        </w:tblPrEx>
        <w:tc>
          <w:tcPr>
            <w:tcW w:w="870" w:type="dxa"/>
          </w:tcPr>
          <w:p w14:paraId="281A3EA0" w14:textId="77777777" w:rsidR="00400BB0" w:rsidRDefault="00400BB0" w:rsidP="00F869D5">
            <w:pPr>
              <w:tabs>
                <w:tab w:val="left" w:pos="720"/>
                <w:tab w:val="left" w:pos="1440"/>
              </w:tabs>
              <w:jc w:val="center"/>
            </w:pPr>
            <w:r>
              <w:t>0.6</w:t>
            </w:r>
          </w:p>
        </w:tc>
        <w:tc>
          <w:tcPr>
            <w:tcW w:w="870" w:type="dxa"/>
          </w:tcPr>
          <w:p w14:paraId="11E14B22" w14:textId="77777777" w:rsidR="00400BB0" w:rsidRDefault="00400BB0" w:rsidP="00F869D5">
            <w:pPr>
              <w:tabs>
                <w:tab w:val="left" w:pos="720"/>
                <w:tab w:val="left" w:pos="1440"/>
              </w:tabs>
              <w:jc w:val="center"/>
            </w:pPr>
            <w:r>
              <w:t>0.3</w:t>
            </w:r>
          </w:p>
        </w:tc>
        <w:tc>
          <w:tcPr>
            <w:tcW w:w="870" w:type="dxa"/>
          </w:tcPr>
          <w:p w14:paraId="0B0C0403" w14:textId="77777777" w:rsidR="00400BB0" w:rsidRDefault="00400BB0" w:rsidP="00F869D5">
            <w:pPr>
              <w:tabs>
                <w:tab w:val="left" w:pos="720"/>
                <w:tab w:val="left" w:pos="1440"/>
              </w:tabs>
              <w:jc w:val="center"/>
            </w:pPr>
            <w:r>
              <w:t>0.5</w:t>
            </w:r>
          </w:p>
        </w:tc>
        <w:tc>
          <w:tcPr>
            <w:tcW w:w="870" w:type="dxa"/>
          </w:tcPr>
          <w:p w14:paraId="6702A474" w14:textId="77777777" w:rsidR="00400BB0" w:rsidRDefault="00400BB0" w:rsidP="00F869D5">
            <w:pPr>
              <w:tabs>
                <w:tab w:val="left" w:pos="720"/>
                <w:tab w:val="left" w:pos="1440"/>
              </w:tabs>
              <w:jc w:val="center"/>
            </w:pPr>
            <w:r>
              <w:t>0</w:t>
            </w:r>
          </w:p>
        </w:tc>
        <w:tc>
          <w:tcPr>
            <w:tcW w:w="870" w:type="dxa"/>
          </w:tcPr>
          <w:p w14:paraId="6B6BED46" w14:textId="77777777" w:rsidR="00400BB0" w:rsidRDefault="00400BB0" w:rsidP="00F869D5">
            <w:pPr>
              <w:tabs>
                <w:tab w:val="left" w:pos="720"/>
                <w:tab w:val="left" w:pos="1440"/>
              </w:tabs>
              <w:jc w:val="center"/>
            </w:pPr>
            <w:r>
              <w:t>1</w:t>
            </w:r>
          </w:p>
        </w:tc>
        <w:tc>
          <w:tcPr>
            <w:tcW w:w="870" w:type="dxa"/>
          </w:tcPr>
          <w:p w14:paraId="267A8F4A" w14:textId="77777777" w:rsidR="00400BB0" w:rsidRDefault="00400BB0" w:rsidP="00F869D5">
            <w:pPr>
              <w:tabs>
                <w:tab w:val="left" w:pos="720"/>
                <w:tab w:val="left" w:pos="1440"/>
              </w:tabs>
              <w:jc w:val="center"/>
            </w:pPr>
            <w:r>
              <w:t>0</w:t>
            </w:r>
          </w:p>
        </w:tc>
        <w:tc>
          <w:tcPr>
            <w:tcW w:w="870" w:type="dxa"/>
          </w:tcPr>
          <w:p w14:paraId="46D7E346" w14:textId="77777777" w:rsidR="00400BB0" w:rsidRDefault="00400BB0" w:rsidP="00F869D5">
            <w:pPr>
              <w:tabs>
                <w:tab w:val="left" w:pos="720"/>
                <w:tab w:val="left" w:pos="1440"/>
              </w:tabs>
              <w:jc w:val="center"/>
            </w:pPr>
            <w:r>
              <w:t>0</w:t>
            </w:r>
          </w:p>
        </w:tc>
        <w:tc>
          <w:tcPr>
            <w:tcW w:w="948" w:type="dxa"/>
          </w:tcPr>
          <w:p w14:paraId="6336C2A7" w14:textId="77777777" w:rsidR="00400BB0" w:rsidRDefault="00400BB0" w:rsidP="00F869D5">
            <w:pPr>
              <w:tabs>
                <w:tab w:val="left" w:pos="720"/>
                <w:tab w:val="left" w:pos="1440"/>
              </w:tabs>
              <w:jc w:val="center"/>
            </w:pPr>
            <w:r>
              <w:t>0</w:t>
            </w:r>
          </w:p>
        </w:tc>
        <w:tc>
          <w:tcPr>
            <w:tcW w:w="792" w:type="dxa"/>
          </w:tcPr>
          <w:p w14:paraId="46D672C9" w14:textId="77777777" w:rsidR="00400BB0" w:rsidRDefault="00400BB0" w:rsidP="00F869D5">
            <w:pPr>
              <w:tabs>
                <w:tab w:val="left" w:pos="720"/>
                <w:tab w:val="left" w:pos="1440"/>
              </w:tabs>
              <w:jc w:val="center"/>
            </w:pPr>
            <w:r>
              <w:t>0.6</w:t>
            </w:r>
          </w:p>
        </w:tc>
        <w:tc>
          <w:tcPr>
            <w:tcW w:w="870" w:type="dxa"/>
          </w:tcPr>
          <w:p w14:paraId="2BFE5500" w14:textId="77777777" w:rsidR="00400BB0" w:rsidRDefault="00400BB0" w:rsidP="00F869D5">
            <w:pPr>
              <w:tabs>
                <w:tab w:val="left" w:pos="720"/>
                <w:tab w:val="left" w:pos="1440"/>
              </w:tabs>
              <w:jc w:val="center"/>
            </w:pPr>
            <w:r>
              <w:t>0.3</w:t>
            </w:r>
          </w:p>
        </w:tc>
        <w:tc>
          <w:tcPr>
            <w:tcW w:w="870" w:type="dxa"/>
          </w:tcPr>
          <w:p w14:paraId="570F9B85" w14:textId="77777777" w:rsidR="00400BB0" w:rsidRDefault="00400BB0" w:rsidP="00F869D5">
            <w:pPr>
              <w:tabs>
                <w:tab w:val="left" w:pos="720"/>
                <w:tab w:val="left" w:pos="1440"/>
              </w:tabs>
              <w:jc w:val="center"/>
            </w:pPr>
            <w:r>
              <w:t>0.5</w:t>
            </w:r>
          </w:p>
        </w:tc>
      </w:tr>
      <w:tr w:rsidR="00400BB0" w14:paraId="2207CE6B" w14:textId="77777777" w:rsidTr="00F869D5">
        <w:tblPrEx>
          <w:tblCellMar>
            <w:top w:w="0" w:type="dxa"/>
            <w:bottom w:w="0" w:type="dxa"/>
          </w:tblCellMar>
        </w:tblPrEx>
        <w:tc>
          <w:tcPr>
            <w:tcW w:w="870" w:type="dxa"/>
          </w:tcPr>
          <w:p w14:paraId="588F1462" w14:textId="77777777" w:rsidR="00400BB0" w:rsidRDefault="00400BB0" w:rsidP="00F869D5">
            <w:pPr>
              <w:tabs>
                <w:tab w:val="left" w:pos="720"/>
                <w:tab w:val="left" w:pos="1440"/>
              </w:tabs>
              <w:jc w:val="center"/>
            </w:pPr>
            <w:r>
              <w:t>0.6</w:t>
            </w:r>
          </w:p>
        </w:tc>
        <w:tc>
          <w:tcPr>
            <w:tcW w:w="870" w:type="dxa"/>
          </w:tcPr>
          <w:p w14:paraId="040DE50C" w14:textId="77777777" w:rsidR="00400BB0" w:rsidRDefault="00400BB0" w:rsidP="00F869D5">
            <w:pPr>
              <w:tabs>
                <w:tab w:val="left" w:pos="720"/>
                <w:tab w:val="left" w:pos="1440"/>
              </w:tabs>
              <w:jc w:val="center"/>
            </w:pPr>
            <w:r>
              <w:t>0.3</w:t>
            </w:r>
          </w:p>
        </w:tc>
        <w:tc>
          <w:tcPr>
            <w:tcW w:w="870" w:type="dxa"/>
          </w:tcPr>
          <w:p w14:paraId="2418B0FD" w14:textId="77777777" w:rsidR="00400BB0" w:rsidRDefault="00400BB0" w:rsidP="00F869D5">
            <w:pPr>
              <w:tabs>
                <w:tab w:val="left" w:pos="720"/>
                <w:tab w:val="left" w:pos="1440"/>
              </w:tabs>
              <w:jc w:val="center"/>
            </w:pPr>
            <w:r>
              <w:t>0.5</w:t>
            </w:r>
          </w:p>
        </w:tc>
        <w:tc>
          <w:tcPr>
            <w:tcW w:w="870" w:type="dxa"/>
          </w:tcPr>
          <w:p w14:paraId="624A9327" w14:textId="77777777" w:rsidR="00400BB0" w:rsidRDefault="00400BB0" w:rsidP="00F869D5">
            <w:pPr>
              <w:tabs>
                <w:tab w:val="left" w:pos="720"/>
                <w:tab w:val="left" w:pos="1440"/>
              </w:tabs>
              <w:jc w:val="center"/>
            </w:pPr>
            <w:r>
              <w:t>1</w:t>
            </w:r>
          </w:p>
        </w:tc>
        <w:tc>
          <w:tcPr>
            <w:tcW w:w="870" w:type="dxa"/>
          </w:tcPr>
          <w:p w14:paraId="61FC36AD" w14:textId="77777777" w:rsidR="00400BB0" w:rsidRDefault="00400BB0" w:rsidP="00F869D5">
            <w:pPr>
              <w:tabs>
                <w:tab w:val="left" w:pos="720"/>
                <w:tab w:val="left" w:pos="1440"/>
              </w:tabs>
              <w:jc w:val="center"/>
            </w:pPr>
            <w:r>
              <w:t>0</w:t>
            </w:r>
          </w:p>
        </w:tc>
        <w:tc>
          <w:tcPr>
            <w:tcW w:w="870" w:type="dxa"/>
          </w:tcPr>
          <w:p w14:paraId="23CA8030" w14:textId="77777777" w:rsidR="00400BB0" w:rsidRDefault="00400BB0" w:rsidP="00F869D5">
            <w:pPr>
              <w:tabs>
                <w:tab w:val="left" w:pos="720"/>
                <w:tab w:val="left" w:pos="1440"/>
              </w:tabs>
              <w:jc w:val="center"/>
            </w:pPr>
            <w:r>
              <w:t>1</w:t>
            </w:r>
          </w:p>
        </w:tc>
        <w:tc>
          <w:tcPr>
            <w:tcW w:w="870" w:type="dxa"/>
          </w:tcPr>
          <w:p w14:paraId="2AA47626" w14:textId="77777777" w:rsidR="00400BB0" w:rsidRDefault="00400BB0" w:rsidP="00F869D5">
            <w:pPr>
              <w:tabs>
                <w:tab w:val="left" w:pos="720"/>
                <w:tab w:val="left" w:pos="1440"/>
              </w:tabs>
              <w:jc w:val="center"/>
            </w:pPr>
            <w:r>
              <w:t>0</w:t>
            </w:r>
          </w:p>
        </w:tc>
        <w:tc>
          <w:tcPr>
            <w:tcW w:w="948" w:type="dxa"/>
          </w:tcPr>
          <w:p w14:paraId="025558F0" w14:textId="77777777" w:rsidR="00400BB0" w:rsidRDefault="00400BB0" w:rsidP="00F869D5">
            <w:pPr>
              <w:tabs>
                <w:tab w:val="left" w:pos="720"/>
                <w:tab w:val="left" w:pos="1440"/>
              </w:tabs>
              <w:jc w:val="center"/>
            </w:pPr>
            <w:r>
              <w:t>-0.2</w:t>
            </w:r>
          </w:p>
        </w:tc>
        <w:tc>
          <w:tcPr>
            <w:tcW w:w="792" w:type="dxa"/>
          </w:tcPr>
          <w:p w14:paraId="1F41AD75" w14:textId="77777777" w:rsidR="00400BB0" w:rsidRDefault="00400BB0" w:rsidP="00F869D5">
            <w:pPr>
              <w:tabs>
                <w:tab w:val="left" w:pos="720"/>
                <w:tab w:val="left" w:pos="1440"/>
              </w:tabs>
              <w:jc w:val="center"/>
            </w:pPr>
            <w:r>
              <w:t>0.4</w:t>
            </w:r>
          </w:p>
        </w:tc>
        <w:tc>
          <w:tcPr>
            <w:tcW w:w="870" w:type="dxa"/>
          </w:tcPr>
          <w:p w14:paraId="35A812CF" w14:textId="77777777" w:rsidR="00400BB0" w:rsidRDefault="00400BB0" w:rsidP="00F869D5">
            <w:pPr>
              <w:tabs>
                <w:tab w:val="left" w:pos="720"/>
                <w:tab w:val="left" w:pos="1440"/>
              </w:tabs>
              <w:jc w:val="center"/>
            </w:pPr>
            <w:r>
              <w:t>0.3</w:t>
            </w:r>
          </w:p>
        </w:tc>
        <w:tc>
          <w:tcPr>
            <w:tcW w:w="870" w:type="dxa"/>
          </w:tcPr>
          <w:p w14:paraId="0BE66D9D" w14:textId="77777777" w:rsidR="00400BB0" w:rsidRDefault="00400BB0" w:rsidP="00F869D5">
            <w:pPr>
              <w:tabs>
                <w:tab w:val="left" w:pos="720"/>
                <w:tab w:val="left" w:pos="1440"/>
              </w:tabs>
              <w:jc w:val="center"/>
            </w:pPr>
            <w:r>
              <w:t>0.7</w:t>
            </w:r>
          </w:p>
        </w:tc>
      </w:tr>
      <w:tr w:rsidR="00400BB0" w14:paraId="63889AF7" w14:textId="77777777" w:rsidTr="00F869D5">
        <w:tblPrEx>
          <w:tblCellMar>
            <w:top w:w="0" w:type="dxa"/>
            <w:bottom w:w="0" w:type="dxa"/>
          </w:tblCellMar>
        </w:tblPrEx>
        <w:tc>
          <w:tcPr>
            <w:tcW w:w="870" w:type="dxa"/>
          </w:tcPr>
          <w:p w14:paraId="2086A30F" w14:textId="77777777" w:rsidR="00400BB0" w:rsidRDefault="00400BB0" w:rsidP="00F869D5">
            <w:pPr>
              <w:tabs>
                <w:tab w:val="left" w:pos="720"/>
                <w:tab w:val="left" w:pos="1440"/>
              </w:tabs>
              <w:jc w:val="center"/>
            </w:pPr>
            <w:r>
              <w:t>0.4</w:t>
            </w:r>
          </w:p>
        </w:tc>
        <w:tc>
          <w:tcPr>
            <w:tcW w:w="870" w:type="dxa"/>
          </w:tcPr>
          <w:p w14:paraId="682A3529" w14:textId="77777777" w:rsidR="00400BB0" w:rsidRDefault="00400BB0" w:rsidP="00F869D5">
            <w:pPr>
              <w:tabs>
                <w:tab w:val="left" w:pos="720"/>
                <w:tab w:val="left" w:pos="1440"/>
              </w:tabs>
              <w:jc w:val="center"/>
            </w:pPr>
            <w:r>
              <w:t>-.3</w:t>
            </w:r>
          </w:p>
        </w:tc>
        <w:tc>
          <w:tcPr>
            <w:tcW w:w="870" w:type="dxa"/>
          </w:tcPr>
          <w:p w14:paraId="3646675F" w14:textId="77777777" w:rsidR="00400BB0" w:rsidRDefault="00400BB0" w:rsidP="00F869D5">
            <w:pPr>
              <w:tabs>
                <w:tab w:val="left" w:pos="720"/>
                <w:tab w:val="left" w:pos="1440"/>
              </w:tabs>
              <w:jc w:val="center"/>
            </w:pPr>
            <w:r>
              <w:t>0.7</w:t>
            </w:r>
          </w:p>
        </w:tc>
        <w:tc>
          <w:tcPr>
            <w:tcW w:w="870" w:type="dxa"/>
          </w:tcPr>
          <w:p w14:paraId="45F87C8E" w14:textId="77777777" w:rsidR="00400BB0" w:rsidRDefault="00400BB0" w:rsidP="00F869D5">
            <w:pPr>
              <w:tabs>
                <w:tab w:val="left" w:pos="720"/>
                <w:tab w:val="left" w:pos="1440"/>
              </w:tabs>
              <w:jc w:val="center"/>
            </w:pPr>
            <w:r>
              <w:t>1</w:t>
            </w:r>
          </w:p>
        </w:tc>
        <w:tc>
          <w:tcPr>
            <w:tcW w:w="870" w:type="dxa"/>
          </w:tcPr>
          <w:p w14:paraId="68CF33A4" w14:textId="77777777" w:rsidR="00400BB0" w:rsidRDefault="00400BB0" w:rsidP="00F869D5">
            <w:pPr>
              <w:tabs>
                <w:tab w:val="left" w:pos="720"/>
                <w:tab w:val="left" w:pos="1440"/>
              </w:tabs>
              <w:jc w:val="center"/>
            </w:pPr>
            <w:r>
              <w:t>1</w:t>
            </w:r>
          </w:p>
        </w:tc>
        <w:tc>
          <w:tcPr>
            <w:tcW w:w="870" w:type="dxa"/>
          </w:tcPr>
          <w:p w14:paraId="6FFD1588" w14:textId="77777777" w:rsidR="00400BB0" w:rsidRDefault="00400BB0" w:rsidP="00F869D5">
            <w:pPr>
              <w:tabs>
                <w:tab w:val="left" w:pos="720"/>
                <w:tab w:val="left" w:pos="1440"/>
              </w:tabs>
              <w:jc w:val="center"/>
            </w:pPr>
            <w:r>
              <w:t>0</w:t>
            </w:r>
          </w:p>
        </w:tc>
        <w:tc>
          <w:tcPr>
            <w:tcW w:w="870" w:type="dxa"/>
          </w:tcPr>
          <w:p w14:paraId="5B300561" w14:textId="77777777" w:rsidR="00400BB0" w:rsidRDefault="00400BB0" w:rsidP="00F869D5">
            <w:pPr>
              <w:tabs>
                <w:tab w:val="left" w:pos="720"/>
                <w:tab w:val="left" w:pos="1440"/>
              </w:tabs>
              <w:jc w:val="center"/>
            </w:pPr>
            <w:r>
              <w:t>1</w:t>
            </w:r>
          </w:p>
        </w:tc>
        <w:tc>
          <w:tcPr>
            <w:tcW w:w="948" w:type="dxa"/>
          </w:tcPr>
          <w:p w14:paraId="5C4B478F" w14:textId="77777777" w:rsidR="00400BB0" w:rsidRDefault="00400BB0" w:rsidP="00F869D5">
            <w:pPr>
              <w:tabs>
                <w:tab w:val="left" w:pos="720"/>
                <w:tab w:val="left" w:pos="1440"/>
              </w:tabs>
              <w:jc w:val="center"/>
            </w:pPr>
            <w:r>
              <w:t>0.2</w:t>
            </w:r>
          </w:p>
        </w:tc>
        <w:tc>
          <w:tcPr>
            <w:tcW w:w="792" w:type="dxa"/>
          </w:tcPr>
          <w:p w14:paraId="4F051350" w14:textId="77777777" w:rsidR="00400BB0" w:rsidRDefault="00400BB0" w:rsidP="00F869D5">
            <w:pPr>
              <w:tabs>
                <w:tab w:val="left" w:pos="720"/>
                <w:tab w:val="left" w:pos="1440"/>
              </w:tabs>
              <w:jc w:val="center"/>
            </w:pPr>
            <w:r>
              <w:t>0.6</w:t>
            </w:r>
          </w:p>
        </w:tc>
        <w:tc>
          <w:tcPr>
            <w:tcW w:w="870" w:type="dxa"/>
          </w:tcPr>
          <w:p w14:paraId="10C2C027" w14:textId="77777777" w:rsidR="00400BB0" w:rsidRDefault="00400BB0" w:rsidP="00F869D5">
            <w:pPr>
              <w:tabs>
                <w:tab w:val="left" w:pos="720"/>
                <w:tab w:val="left" w:pos="1440"/>
              </w:tabs>
              <w:jc w:val="center"/>
            </w:pPr>
            <w:r>
              <w:t>0.5</w:t>
            </w:r>
          </w:p>
        </w:tc>
        <w:tc>
          <w:tcPr>
            <w:tcW w:w="870" w:type="dxa"/>
          </w:tcPr>
          <w:p w14:paraId="1A5254B6" w14:textId="77777777" w:rsidR="00400BB0" w:rsidRDefault="00400BB0" w:rsidP="00F869D5">
            <w:pPr>
              <w:tabs>
                <w:tab w:val="left" w:pos="720"/>
                <w:tab w:val="left" w:pos="1440"/>
              </w:tabs>
              <w:jc w:val="center"/>
            </w:pPr>
            <w:r>
              <w:t>0.5</w:t>
            </w:r>
          </w:p>
        </w:tc>
      </w:tr>
      <w:tr w:rsidR="00400BB0" w14:paraId="4338B2DE" w14:textId="77777777" w:rsidTr="00F869D5">
        <w:tblPrEx>
          <w:tblCellMar>
            <w:top w:w="0" w:type="dxa"/>
            <w:bottom w:w="0" w:type="dxa"/>
          </w:tblCellMar>
        </w:tblPrEx>
        <w:tc>
          <w:tcPr>
            <w:tcW w:w="870" w:type="dxa"/>
          </w:tcPr>
          <w:p w14:paraId="0AADCF33" w14:textId="77777777" w:rsidR="00400BB0" w:rsidRDefault="00400BB0" w:rsidP="00F869D5">
            <w:pPr>
              <w:tabs>
                <w:tab w:val="left" w:pos="720"/>
                <w:tab w:val="left" w:pos="1440"/>
              </w:tabs>
              <w:jc w:val="center"/>
            </w:pPr>
            <w:r>
              <w:t>0.6</w:t>
            </w:r>
          </w:p>
        </w:tc>
        <w:tc>
          <w:tcPr>
            <w:tcW w:w="870" w:type="dxa"/>
          </w:tcPr>
          <w:p w14:paraId="48F2865B" w14:textId="77777777" w:rsidR="00400BB0" w:rsidRDefault="00400BB0" w:rsidP="00F869D5">
            <w:pPr>
              <w:tabs>
                <w:tab w:val="left" w:pos="720"/>
                <w:tab w:val="left" w:pos="1440"/>
              </w:tabs>
              <w:jc w:val="center"/>
            </w:pPr>
            <w:r>
              <w:t>0.5</w:t>
            </w:r>
          </w:p>
        </w:tc>
        <w:tc>
          <w:tcPr>
            <w:tcW w:w="870" w:type="dxa"/>
          </w:tcPr>
          <w:p w14:paraId="1B193F0E" w14:textId="77777777" w:rsidR="00400BB0" w:rsidRDefault="00400BB0" w:rsidP="00F869D5">
            <w:pPr>
              <w:tabs>
                <w:tab w:val="left" w:pos="720"/>
                <w:tab w:val="left" w:pos="1440"/>
              </w:tabs>
              <w:jc w:val="center"/>
            </w:pPr>
            <w:r>
              <w:t>0.5</w:t>
            </w:r>
          </w:p>
        </w:tc>
        <w:tc>
          <w:tcPr>
            <w:tcW w:w="870" w:type="dxa"/>
          </w:tcPr>
          <w:p w14:paraId="3294C870" w14:textId="77777777" w:rsidR="00400BB0" w:rsidRDefault="00400BB0" w:rsidP="00F869D5">
            <w:pPr>
              <w:tabs>
                <w:tab w:val="left" w:pos="720"/>
                <w:tab w:val="left" w:pos="1440"/>
              </w:tabs>
              <w:jc w:val="center"/>
            </w:pPr>
            <w:r>
              <w:t>0</w:t>
            </w:r>
          </w:p>
        </w:tc>
        <w:tc>
          <w:tcPr>
            <w:tcW w:w="870" w:type="dxa"/>
          </w:tcPr>
          <w:p w14:paraId="10DA4E0D" w14:textId="77777777" w:rsidR="00400BB0" w:rsidRDefault="00400BB0" w:rsidP="00F869D5">
            <w:pPr>
              <w:tabs>
                <w:tab w:val="left" w:pos="720"/>
                <w:tab w:val="left" w:pos="1440"/>
              </w:tabs>
              <w:jc w:val="center"/>
            </w:pPr>
            <w:r>
              <w:t>0</w:t>
            </w:r>
          </w:p>
        </w:tc>
        <w:tc>
          <w:tcPr>
            <w:tcW w:w="870" w:type="dxa"/>
          </w:tcPr>
          <w:p w14:paraId="21F108A3" w14:textId="77777777" w:rsidR="00400BB0" w:rsidRDefault="00400BB0" w:rsidP="00F869D5">
            <w:pPr>
              <w:tabs>
                <w:tab w:val="left" w:pos="720"/>
                <w:tab w:val="left" w:pos="1440"/>
              </w:tabs>
              <w:jc w:val="center"/>
            </w:pPr>
            <w:r>
              <w:t>0</w:t>
            </w:r>
          </w:p>
        </w:tc>
        <w:tc>
          <w:tcPr>
            <w:tcW w:w="870" w:type="dxa"/>
          </w:tcPr>
          <w:p w14:paraId="36E52CBB" w14:textId="77777777" w:rsidR="00400BB0" w:rsidRDefault="00400BB0" w:rsidP="00F869D5">
            <w:pPr>
              <w:tabs>
                <w:tab w:val="left" w:pos="720"/>
                <w:tab w:val="left" w:pos="1440"/>
              </w:tabs>
              <w:jc w:val="center"/>
            </w:pPr>
            <w:r>
              <w:t>0</w:t>
            </w:r>
          </w:p>
        </w:tc>
        <w:tc>
          <w:tcPr>
            <w:tcW w:w="948" w:type="dxa"/>
          </w:tcPr>
          <w:p w14:paraId="10F1E1C5" w14:textId="77777777" w:rsidR="00400BB0" w:rsidRDefault="00400BB0" w:rsidP="00F869D5">
            <w:pPr>
              <w:tabs>
                <w:tab w:val="left" w:pos="720"/>
                <w:tab w:val="left" w:pos="1440"/>
              </w:tabs>
              <w:jc w:val="center"/>
            </w:pPr>
            <w:r>
              <w:t>0</w:t>
            </w:r>
          </w:p>
        </w:tc>
        <w:tc>
          <w:tcPr>
            <w:tcW w:w="792" w:type="dxa"/>
          </w:tcPr>
          <w:p w14:paraId="2A6F0242" w14:textId="77777777" w:rsidR="00400BB0" w:rsidRDefault="00400BB0" w:rsidP="00F869D5">
            <w:pPr>
              <w:tabs>
                <w:tab w:val="left" w:pos="720"/>
                <w:tab w:val="left" w:pos="1440"/>
              </w:tabs>
              <w:jc w:val="center"/>
            </w:pPr>
            <w:r>
              <w:t>0.6</w:t>
            </w:r>
          </w:p>
        </w:tc>
        <w:tc>
          <w:tcPr>
            <w:tcW w:w="870" w:type="dxa"/>
          </w:tcPr>
          <w:p w14:paraId="7FB66096" w14:textId="77777777" w:rsidR="00400BB0" w:rsidRDefault="00400BB0" w:rsidP="00F869D5">
            <w:pPr>
              <w:tabs>
                <w:tab w:val="left" w:pos="720"/>
                <w:tab w:val="left" w:pos="1440"/>
              </w:tabs>
              <w:jc w:val="center"/>
            </w:pPr>
            <w:r>
              <w:t>0.5</w:t>
            </w:r>
          </w:p>
        </w:tc>
        <w:tc>
          <w:tcPr>
            <w:tcW w:w="870" w:type="dxa"/>
          </w:tcPr>
          <w:p w14:paraId="12A446B1" w14:textId="77777777" w:rsidR="00400BB0" w:rsidRDefault="00400BB0" w:rsidP="00F869D5">
            <w:pPr>
              <w:tabs>
                <w:tab w:val="left" w:pos="720"/>
                <w:tab w:val="left" w:pos="1440"/>
              </w:tabs>
              <w:jc w:val="center"/>
            </w:pPr>
            <w:r>
              <w:t>0.5</w:t>
            </w:r>
          </w:p>
        </w:tc>
      </w:tr>
      <w:tr w:rsidR="00400BB0" w14:paraId="7EAC2245" w14:textId="77777777" w:rsidTr="00F869D5">
        <w:tblPrEx>
          <w:tblCellMar>
            <w:top w:w="0" w:type="dxa"/>
            <w:bottom w:w="0" w:type="dxa"/>
          </w:tblCellMar>
        </w:tblPrEx>
        <w:tc>
          <w:tcPr>
            <w:tcW w:w="870" w:type="dxa"/>
            <w:tcBorders>
              <w:bottom w:val="nil"/>
            </w:tcBorders>
          </w:tcPr>
          <w:p w14:paraId="7132BBD2" w14:textId="77777777" w:rsidR="00400BB0" w:rsidRDefault="00400BB0" w:rsidP="00F869D5">
            <w:pPr>
              <w:tabs>
                <w:tab w:val="left" w:pos="720"/>
                <w:tab w:val="left" w:pos="1440"/>
              </w:tabs>
              <w:jc w:val="center"/>
            </w:pPr>
            <w:r>
              <w:t>0.6</w:t>
            </w:r>
          </w:p>
        </w:tc>
        <w:tc>
          <w:tcPr>
            <w:tcW w:w="870" w:type="dxa"/>
            <w:tcBorders>
              <w:bottom w:val="nil"/>
            </w:tcBorders>
          </w:tcPr>
          <w:p w14:paraId="425C6AF0" w14:textId="77777777" w:rsidR="00400BB0" w:rsidRDefault="00400BB0" w:rsidP="00F869D5">
            <w:pPr>
              <w:tabs>
                <w:tab w:val="left" w:pos="720"/>
                <w:tab w:val="left" w:pos="1440"/>
              </w:tabs>
              <w:jc w:val="center"/>
            </w:pPr>
            <w:r>
              <w:t>0.5</w:t>
            </w:r>
          </w:p>
        </w:tc>
        <w:tc>
          <w:tcPr>
            <w:tcW w:w="870" w:type="dxa"/>
            <w:tcBorders>
              <w:bottom w:val="nil"/>
            </w:tcBorders>
          </w:tcPr>
          <w:p w14:paraId="6E7F5892" w14:textId="77777777" w:rsidR="00400BB0" w:rsidRDefault="00400BB0" w:rsidP="00F869D5">
            <w:pPr>
              <w:tabs>
                <w:tab w:val="left" w:pos="720"/>
                <w:tab w:val="left" w:pos="1440"/>
              </w:tabs>
              <w:jc w:val="center"/>
            </w:pPr>
            <w:r>
              <w:t>0.5</w:t>
            </w:r>
          </w:p>
        </w:tc>
        <w:tc>
          <w:tcPr>
            <w:tcW w:w="870" w:type="dxa"/>
            <w:tcBorders>
              <w:bottom w:val="nil"/>
            </w:tcBorders>
          </w:tcPr>
          <w:p w14:paraId="2675BBA6" w14:textId="77777777" w:rsidR="00400BB0" w:rsidRDefault="00400BB0" w:rsidP="00F869D5">
            <w:pPr>
              <w:tabs>
                <w:tab w:val="left" w:pos="720"/>
                <w:tab w:val="left" w:pos="1440"/>
              </w:tabs>
              <w:jc w:val="center"/>
            </w:pPr>
            <w:r>
              <w:t>0</w:t>
            </w:r>
          </w:p>
        </w:tc>
        <w:tc>
          <w:tcPr>
            <w:tcW w:w="870" w:type="dxa"/>
            <w:tcBorders>
              <w:bottom w:val="nil"/>
            </w:tcBorders>
          </w:tcPr>
          <w:p w14:paraId="0DAC8448" w14:textId="77777777" w:rsidR="00400BB0" w:rsidRDefault="00400BB0" w:rsidP="00F869D5">
            <w:pPr>
              <w:tabs>
                <w:tab w:val="left" w:pos="720"/>
                <w:tab w:val="left" w:pos="1440"/>
              </w:tabs>
              <w:jc w:val="center"/>
            </w:pPr>
            <w:r>
              <w:t>1</w:t>
            </w:r>
          </w:p>
        </w:tc>
        <w:tc>
          <w:tcPr>
            <w:tcW w:w="870" w:type="dxa"/>
            <w:tcBorders>
              <w:bottom w:val="nil"/>
            </w:tcBorders>
          </w:tcPr>
          <w:p w14:paraId="2E5B81BE" w14:textId="77777777" w:rsidR="00400BB0" w:rsidRDefault="00400BB0" w:rsidP="00F869D5">
            <w:pPr>
              <w:tabs>
                <w:tab w:val="left" w:pos="720"/>
                <w:tab w:val="left" w:pos="1440"/>
              </w:tabs>
              <w:jc w:val="center"/>
            </w:pPr>
            <w:r>
              <w:t>0</w:t>
            </w:r>
          </w:p>
        </w:tc>
        <w:tc>
          <w:tcPr>
            <w:tcW w:w="870" w:type="dxa"/>
            <w:tcBorders>
              <w:bottom w:val="nil"/>
            </w:tcBorders>
          </w:tcPr>
          <w:p w14:paraId="078D29B9" w14:textId="77777777" w:rsidR="00400BB0" w:rsidRDefault="00400BB0" w:rsidP="00F869D5">
            <w:pPr>
              <w:tabs>
                <w:tab w:val="left" w:pos="720"/>
                <w:tab w:val="left" w:pos="1440"/>
              </w:tabs>
              <w:jc w:val="center"/>
            </w:pPr>
            <w:r>
              <w:t>0</w:t>
            </w:r>
          </w:p>
        </w:tc>
        <w:tc>
          <w:tcPr>
            <w:tcW w:w="948" w:type="dxa"/>
            <w:tcBorders>
              <w:bottom w:val="nil"/>
            </w:tcBorders>
          </w:tcPr>
          <w:p w14:paraId="4D864D90" w14:textId="77777777" w:rsidR="00400BB0" w:rsidRDefault="00400BB0" w:rsidP="00F869D5">
            <w:pPr>
              <w:tabs>
                <w:tab w:val="left" w:pos="720"/>
                <w:tab w:val="left" w:pos="1440"/>
              </w:tabs>
              <w:jc w:val="center"/>
            </w:pPr>
            <w:r>
              <w:t>0</w:t>
            </w:r>
          </w:p>
        </w:tc>
        <w:tc>
          <w:tcPr>
            <w:tcW w:w="792" w:type="dxa"/>
            <w:tcBorders>
              <w:bottom w:val="nil"/>
            </w:tcBorders>
          </w:tcPr>
          <w:p w14:paraId="345A5F5C" w14:textId="77777777" w:rsidR="00400BB0" w:rsidRDefault="00400BB0" w:rsidP="00F869D5">
            <w:pPr>
              <w:tabs>
                <w:tab w:val="left" w:pos="720"/>
                <w:tab w:val="left" w:pos="1440"/>
              </w:tabs>
              <w:jc w:val="center"/>
            </w:pPr>
            <w:r>
              <w:t>0.6</w:t>
            </w:r>
          </w:p>
        </w:tc>
        <w:tc>
          <w:tcPr>
            <w:tcW w:w="870" w:type="dxa"/>
            <w:tcBorders>
              <w:bottom w:val="nil"/>
            </w:tcBorders>
          </w:tcPr>
          <w:p w14:paraId="0A09224B" w14:textId="77777777" w:rsidR="00400BB0" w:rsidRDefault="00400BB0" w:rsidP="00F869D5">
            <w:pPr>
              <w:tabs>
                <w:tab w:val="left" w:pos="720"/>
                <w:tab w:val="left" w:pos="1440"/>
              </w:tabs>
              <w:jc w:val="center"/>
            </w:pPr>
            <w:r>
              <w:t>0.5</w:t>
            </w:r>
          </w:p>
        </w:tc>
        <w:tc>
          <w:tcPr>
            <w:tcW w:w="870" w:type="dxa"/>
            <w:tcBorders>
              <w:bottom w:val="nil"/>
            </w:tcBorders>
          </w:tcPr>
          <w:p w14:paraId="1B7550DE" w14:textId="77777777" w:rsidR="00400BB0" w:rsidRDefault="00400BB0" w:rsidP="00F869D5">
            <w:pPr>
              <w:tabs>
                <w:tab w:val="left" w:pos="720"/>
                <w:tab w:val="left" w:pos="1440"/>
              </w:tabs>
              <w:jc w:val="center"/>
            </w:pPr>
            <w:r>
              <w:t>0.5</w:t>
            </w:r>
          </w:p>
        </w:tc>
      </w:tr>
      <w:tr w:rsidR="00400BB0" w14:paraId="3E2FB364" w14:textId="77777777" w:rsidTr="00F869D5">
        <w:tblPrEx>
          <w:tblCellMar>
            <w:top w:w="0" w:type="dxa"/>
            <w:bottom w:w="0" w:type="dxa"/>
          </w:tblCellMar>
        </w:tblPrEx>
        <w:tc>
          <w:tcPr>
            <w:tcW w:w="870" w:type="dxa"/>
            <w:tcBorders>
              <w:bottom w:val="single" w:sz="12" w:space="0" w:color="auto"/>
            </w:tcBorders>
          </w:tcPr>
          <w:p w14:paraId="2CABB82A" w14:textId="77777777" w:rsidR="00400BB0" w:rsidRDefault="00400BB0" w:rsidP="00F869D5">
            <w:pPr>
              <w:tabs>
                <w:tab w:val="left" w:pos="720"/>
                <w:tab w:val="left" w:pos="1440"/>
              </w:tabs>
              <w:jc w:val="center"/>
            </w:pPr>
            <w:r>
              <w:t>0.6</w:t>
            </w:r>
          </w:p>
        </w:tc>
        <w:tc>
          <w:tcPr>
            <w:tcW w:w="870" w:type="dxa"/>
            <w:tcBorders>
              <w:bottom w:val="single" w:sz="12" w:space="0" w:color="auto"/>
            </w:tcBorders>
          </w:tcPr>
          <w:p w14:paraId="52C4E9EA" w14:textId="77777777" w:rsidR="00400BB0" w:rsidRDefault="00400BB0" w:rsidP="00F869D5">
            <w:pPr>
              <w:tabs>
                <w:tab w:val="left" w:pos="720"/>
                <w:tab w:val="left" w:pos="1440"/>
              </w:tabs>
              <w:jc w:val="center"/>
            </w:pPr>
            <w:r>
              <w:t>0.5</w:t>
            </w:r>
          </w:p>
        </w:tc>
        <w:tc>
          <w:tcPr>
            <w:tcW w:w="870" w:type="dxa"/>
            <w:tcBorders>
              <w:bottom w:val="single" w:sz="12" w:space="0" w:color="auto"/>
            </w:tcBorders>
          </w:tcPr>
          <w:p w14:paraId="674E9ADC" w14:textId="77777777" w:rsidR="00400BB0" w:rsidRDefault="00400BB0" w:rsidP="00F869D5">
            <w:pPr>
              <w:tabs>
                <w:tab w:val="left" w:pos="720"/>
                <w:tab w:val="left" w:pos="1440"/>
              </w:tabs>
              <w:jc w:val="center"/>
            </w:pPr>
            <w:r>
              <w:t>0.5</w:t>
            </w:r>
          </w:p>
        </w:tc>
        <w:tc>
          <w:tcPr>
            <w:tcW w:w="870" w:type="dxa"/>
            <w:tcBorders>
              <w:bottom w:val="single" w:sz="12" w:space="0" w:color="auto"/>
            </w:tcBorders>
          </w:tcPr>
          <w:p w14:paraId="4D97D67E" w14:textId="77777777" w:rsidR="00400BB0" w:rsidRDefault="00400BB0" w:rsidP="00F869D5">
            <w:pPr>
              <w:tabs>
                <w:tab w:val="left" w:pos="720"/>
                <w:tab w:val="left" w:pos="1440"/>
              </w:tabs>
              <w:jc w:val="center"/>
            </w:pPr>
            <w:r>
              <w:t>1</w:t>
            </w:r>
          </w:p>
        </w:tc>
        <w:tc>
          <w:tcPr>
            <w:tcW w:w="870" w:type="dxa"/>
            <w:tcBorders>
              <w:bottom w:val="single" w:sz="12" w:space="0" w:color="auto"/>
            </w:tcBorders>
          </w:tcPr>
          <w:p w14:paraId="550C812E" w14:textId="77777777" w:rsidR="00400BB0" w:rsidRDefault="00400BB0" w:rsidP="00F869D5">
            <w:pPr>
              <w:tabs>
                <w:tab w:val="left" w:pos="720"/>
                <w:tab w:val="left" w:pos="1440"/>
              </w:tabs>
              <w:jc w:val="center"/>
            </w:pPr>
            <w:r>
              <w:t>0</w:t>
            </w:r>
          </w:p>
        </w:tc>
        <w:tc>
          <w:tcPr>
            <w:tcW w:w="870" w:type="dxa"/>
            <w:tcBorders>
              <w:bottom w:val="single" w:sz="12" w:space="0" w:color="auto"/>
            </w:tcBorders>
          </w:tcPr>
          <w:p w14:paraId="5BC4A0A5" w14:textId="77777777" w:rsidR="00400BB0" w:rsidRDefault="00400BB0" w:rsidP="00F869D5">
            <w:pPr>
              <w:tabs>
                <w:tab w:val="left" w:pos="720"/>
                <w:tab w:val="left" w:pos="1440"/>
              </w:tabs>
              <w:jc w:val="center"/>
            </w:pPr>
            <w:r>
              <w:t>1</w:t>
            </w:r>
          </w:p>
        </w:tc>
        <w:tc>
          <w:tcPr>
            <w:tcW w:w="870" w:type="dxa"/>
            <w:tcBorders>
              <w:bottom w:val="single" w:sz="12" w:space="0" w:color="auto"/>
            </w:tcBorders>
          </w:tcPr>
          <w:p w14:paraId="2153B91A" w14:textId="77777777" w:rsidR="00400BB0" w:rsidRDefault="00400BB0" w:rsidP="00F869D5">
            <w:pPr>
              <w:tabs>
                <w:tab w:val="left" w:pos="720"/>
                <w:tab w:val="left" w:pos="1440"/>
              </w:tabs>
              <w:jc w:val="center"/>
            </w:pPr>
            <w:r>
              <w:t>0</w:t>
            </w:r>
          </w:p>
        </w:tc>
        <w:tc>
          <w:tcPr>
            <w:tcW w:w="948" w:type="dxa"/>
            <w:tcBorders>
              <w:bottom w:val="single" w:sz="12" w:space="0" w:color="auto"/>
            </w:tcBorders>
          </w:tcPr>
          <w:p w14:paraId="23F0E826" w14:textId="77777777" w:rsidR="00400BB0" w:rsidRDefault="00400BB0" w:rsidP="00F869D5">
            <w:pPr>
              <w:tabs>
                <w:tab w:val="left" w:pos="720"/>
                <w:tab w:val="left" w:pos="1440"/>
              </w:tabs>
              <w:jc w:val="center"/>
            </w:pPr>
            <w:r>
              <w:t>-0.2</w:t>
            </w:r>
          </w:p>
        </w:tc>
        <w:tc>
          <w:tcPr>
            <w:tcW w:w="792" w:type="dxa"/>
            <w:tcBorders>
              <w:bottom w:val="single" w:sz="12" w:space="0" w:color="auto"/>
            </w:tcBorders>
          </w:tcPr>
          <w:p w14:paraId="6C06BB24" w14:textId="77777777" w:rsidR="00400BB0" w:rsidRDefault="00400BB0" w:rsidP="00F869D5">
            <w:pPr>
              <w:tabs>
                <w:tab w:val="left" w:pos="720"/>
                <w:tab w:val="left" w:pos="1440"/>
              </w:tabs>
              <w:jc w:val="center"/>
            </w:pPr>
            <w:r>
              <w:t>0.4</w:t>
            </w:r>
          </w:p>
        </w:tc>
        <w:tc>
          <w:tcPr>
            <w:tcW w:w="870" w:type="dxa"/>
            <w:tcBorders>
              <w:bottom w:val="single" w:sz="12" w:space="0" w:color="auto"/>
            </w:tcBorders>
          </w:tcPr>
          <w:p w14:paraId="59463CE7" w14:textId="77777777" w:rsidR="00400BB0" w:rsidRDefault="00400BB0" w:rsidP="00F869D5">
            <w:pPr>
              <w:tabs>
                <w:tab w:val="left" w:pos="720"/>
                <w:tab w:val="left" w:pos="1440"/>
              </w:tabs>
              <w:jc w:val="center"/>
            </w:pPr>
            <w:r>
              <w:t>0.5</w:t>
            </w:r>
          </w:p>
        </w:tc>
        <w:tc>
          <w:tcPr>
            <w:tcW w:w="870" w:type="dxa"/>
            <w:tcBorders>
              <w:bottom w:val="single" w:sz="12" w:space="0" w:color="auto"/>
            </w:tcBorders>
          </w:tcPr>
          <w:p w14:paraId="769B4840" w14:textId="77777777" w:rsidR="00400BB0" w:rsidRDefault="00400BB0" w:rsidP="00F869D5">
            <w:pPr>
              <w:tabs>
                <w:tab w:val="left" w:pos="720"/>
                <w:tab w:val="left" w:pos="1440"/>
              </w:tabs>
              <w:jc w:val="center"/>
            </w:pPr>
            <w:r>
              <w:t>0.7</w:t>
            </w:r>
          </w:p>
        </w:tc>
      </w:tr>
      <w:tr w:rsidR="00400BB0" w14:paraId="04865A44" w14:textId="77777777" w:rsidTr="00F869D5">
        <w:tblPrEx>
          <w:tblCellMar>
            <w:top w:w="0" w:type="dxa"/>
            <w:bottom w:w="0" w:type="dxa"/>
          </w:tblCellMar>
        </w:tblPrEx>
        <w:tc>
          <w:tcPr>
            <w:tcW w:w="870" w:type="dxa"/>
            <w:tcBorders>
              <w:top w:val="nil"/>
            </w:tcBorders>
          </w:tcPr>
          <w:p w14:paraId="4701CBC9" w14:textId="77777777" w:rsidR="00400BB0" w:rsidRDefault="00400BB0" w:rsidP="00F869D5">
            <w:pPr>
              <w:tabs>
                <w:tab w:val="left" w:pos="720"/>
                <w:tab w:val="left" w:pos="1440"/>
              </w:tabs>
              <w:jc w:val="center"/>
            </w:pPr>
            <w:r>
              <w:t>0.4</w:t>
            </w:r>
          </w:p>
        </w:tc>
        <w:tc>
          <w:tcPr>
            <w:tcW w:w="870" w:type="dxa"/>
            <w:tcBorders>
              <w:top w:val="nil"/>
            </w:tcBorders>
          </w:tcPr>
          <w:p w14:paraId="2AF3AA4C" w14:textId="77777777" w:rsidR="00400BB0" w:rsidRDefault="00400BB0" w:rsidP="00F869D5">
            <w:pPr>
              <w:tabs>
                <w:tab w:val="left" w:pos="720"/>
                <w:tab w:val="left" w:pos="1440"/>
              </w:tabs>
              <w:jc w:val="center"/>
            </w:pPr>
            <w:r>
              <w:t>0.5</w:t>
            </w:r>
          </w:p>
        </w:tc>
        <w:tc>
          <w:tcPr>
            <w:tcW w:w="870" w:type="dxa"/>
            <w:tcBorders>
              <w:top w:val="nil"/>
            </w:tcBorders>
          </w:tcPr>
          <w:p w14:paraId="60D8FC00" w14:textId="77777777" w:rsidR="00400BB0" w:rsidRDefault="00400BB0" w:rsidP="00F869D5">
            <w:pPr>
              <w:tabs>
                <w:tab w:val="left" w:pos="720"/>
                <w:tab w:val="left" w:pos="1440"/>
              </w:tabs>
              <w:jc w:val="center"/>
            </w:pPr>
            <w:r>
              <w:t>0.7</w:t>
            </w:r>
          </w:p>
        </w:tc>
        <w:tc>
          <w:tcPr>
            <w:tcW w:w="870" w:type="dxa"/>
            <w:tcBorders>
              <w:top w:val="nil"/>
            </w:tcBorders>
          </w:tcPr>
          <w:p w14:paraId="7F487665" w14:textId="77777777" w:rsidR="00400BB0" w:rsidRDefault="00400BB0" w:rsidP="00F869D5">
            <w:pPr>
              <w:tabs>
                <w:tab w:val="left" w:pos="720"/>
                <w:tab w:val="left" w:pos="1440"/>
              </w:tabs>
              <w:jc w:val="center"/>
            </w:pPr>
            <w:r>
              <w:t>1</w:t>
            </w:r>
          </w:p>
        </w:tc>
        <w:tc>
          <w:tcPr>
            <w:tcW w:w="870" w:type="dxa"/>
            <w:tcBorders>
              <w:top w:val="nil"/>
            </w:tcBorders>
          </w:tcPr>
          <w:p w14:paraId="19F2FE33" w14:textId="77777777" w:rsidR="00400BB0" w:rsidRDefault="00400BB0" w:rsidP="00F869D5">
            <w:pPr>
              <w:tabs>
                <w:tab w:val="left" w:pos="720"/>
                <w:tab w:val="left" w:pos="1440"/>
              </w:tabs>
              <w:jc w:val="center"/>
            </w:pPr>
            <w:r>
              <w:t>1</w:t>
            </w:r>
          </w:p>
        </w:tc>
        <w:tc>
          <w:tcPr>
            <w:tcW w:w="870" w:type="dxa"/>
            <w:tcBorders>
              <w:top w:val="nil"/>
            </w:tcBorders>
          </w:tcPr>
          <w:p w14:paraId="1A0EA799" w14:textId="77777777" w:rsidR="00400BB0" w:rsidRDefault="00400BB0" w:rsidP="00F869D5">
            <w:pPr>
              <w:tabs>
                <w:tab w:val="left" w:pos="720"/>
                <w:tab w:val="left" w:pos="1440"/>
              </w:tabs>
              <w:jc w:val="center"/>
            </w:pPr>
            <w:r>
              <w:t>1</w:t>
            </w:r>
          </w:p>
        </w:tc>
        <w:tc>
          <w:tcPr>
            <w:tcW w:w="870" w:type="dxa"/>
            <w:tcBorders>
              <w:top w:val="nil"/>
            </w:tcBorders>
          </w:tcPr>
          <w:p w14:paraId="3F404D7B" w14:textId="77777777" w:rsidR="00400BB0" w:rsidRDefault="00400BB0" w:rsidP="00F869D5">
            <w:pPr>
              <w:tabs>
                <w:tab w:val="left" w:pos="720"/>
                <w:tab w:val="left" w:pos="1440"/>
              </w:tabs>
              <w:jc w:val="center"/>
            </w:pPr>
            <w:r>
              <w:t>1</w:t>
            </w:r>
          </w:p>
        </w:tc>
        <w:tc>
          <w:tcPr>
            <w:tcW w:w="948" w:type="dxa"/>
            <w:tcBorders>
              <w:top w:val="nil"/>
            </w:tcBorders>
          </w:tcPr>
          <w:p w14:paraId="20E94AAB" w14:textId="77777777" w:rsidR="00400BB0" w:rsidRDefault="00400BB0" w:rsidP="00F869D5">
            <w:pPr>
              <w:tabs>
                <w:tab w:val="left" w:pos="720"/>
                <w:tab w:val="left" w:pos="1440"/>
              </w:tabs>
              <w:jc w:val="center"/>
            </w:pPr>
            <w:r>
              <w:t>0</w:t>
            </w:r>
          </w:p>
        </w:tc>
        <w:tc>
          <w:tcPr>
            <w:tcW w:w="792" w:type="dxa"/>
            <w:tcBorders>
              <w:top w:val="nil"/>
            </w:tcBorders>
          </w:tcPr>
          <w:p w14:paraId="30E23393" w14:textId="77777777" w:rsidR="00400BB0" w:rsidRDefault="00400BB0" w:rsidP="00F869D5">
            <w:pPr>
              <w:tabs>
                <w:tab w:val="left" w:pos="720"/>
                <w:tab w:val="left" w:pos="1440"/>
              </w:tabs>
              <w:jc w:val="center"/>
            </w:pPr>
            <w:r>
              <w:t>0.4</w:t>
            </w:r>
          </w:p>
        </w:tc>
        <w:tc>
          <w:tcPr>
            <w:tcW w:w="870" w:type="dxa"/>
            <w:tcBorders>
              <w:top w:val="nil"/>
            </w:tcBorders>
          </w:tcPr>
          <w:p w14:paraId="70E163BE" w14:textId="77777777" w:rsidR="00400BB0" w:rsidRDefault="00400BB0" w:rsidP="00F869D5">
            <w:pPr>
              <w:tabs>
                <w:tab w:val="left" w:pos="720"/>
                <w:tab w:val="left" w:pos="1440"/>
              </w:tabs>
              <w:jc w:val="center"/>
            </w:pPr>
            <w:r>
              <w:t>0.5</w:t>
            </w:r>
          </w:p>
        </w:tc>
        <w:tc>
          <w:tcPr>
            <w:tcW w:w="870" w:type="dxa"/>
            <w:tcBorders>
              <w:top w:val="nil"/>
            </w:tcBorders>
          </w:tcPr>
          <w:p w14:paraId="11BC6BF5" w14:textId="77777777" w:rsidR="00400BB0" w:rsidRDefault="00400BB0" w:rsidP="00F869D5">
            <w:pPr>
              <w:tabs>
                <w:tab w:val="left" w:pos="720"/>
                <w:tab w:val="left" w:pos="1440"/>
              </w:tabs>
              <w:jc w:val="center"/>
            </w:pPr>
            <w:r>
              <w:t>0.7</w:t>
            </w:r>
          </w:p>
        </w:tc>
      </w:tr>
      <w:tr w:rsidR="00400BB0" w14:paraId="49050218" w14:textId="77777777" w:rsidTr="00F869D5">
        <w:tblPrEx>
          <w:tblCellMar>
            <w:top w:w="0" w:type="dxa"/>
            <w:bottom w:w="0" w:type="dxa"/>
          </w:tblCellMar>
        </w:tblPrEx>
        <w:tc>
          <w:tcPr>
            <w:tcW w:w="870" w:type="dxa"/>
          </w:tcPr>
          <w:p w14:paraId="3141A863" w14:textId="77777777" w:rsidR="00400BB0" w:rsidRDefault="00400BB0" w:rsidP="00F869D5">
            <w:pPr>
              <w:tabs>
                <w:tab w:val="left" w:pos="720"/>
                <w:tab w:val="left" w:pos="1440"/>
              </w:tabs>
              <w:jc w:val="center"/>
            </w:pPr>
            <w:r>
              <w:t>0.4</w:t>
            </w:r>
          </w:p>
        </w:tc>
        <w:tc>
          <w:tcPr>
            <w:tcW w:w="870" w:type="dxa"/>
          </w:tcPr>
          <w:p w14:paraId="3EE5B4F5" w14:textId="77777777" w:rsidR="00400BB0" w:rsidRDefault="00400BB0" w:rsidP="00F869D5">
            <w:pPr>
              <w:tabs>
                <w:tab w:val="left" w:pos="720"/>
                <w:tab w:val="left" w:pos="1440"/>
              </w:tabs>
              <w:jc w:val="center"/>
            </w:pPr>
            <w:r>
              <w:t>0.5</w:t>
            </w:r>
          </w:p>
        </w:tc>
        <w:tc>
          <w:tcPr>
            <w:tcW w:w="870" w:type="dxa"/>
          </w:tcPr>
          <w:p w14:paraId="0D5BF06D" w14:textId="77777777" w:rsidR="00400BB0" w:rsidRDefault="00400BB0" w:rsidP="00F869D5">
            <w:pPr>
              <w:tabs>
                <w:tab w:val="left" w:pos="720"/>
                <w:tab w:val="left" w:pos="1440"/>
              </w:tabs>
              <w:jc w:val="center"/>
            </w:pPr>
            <w:r>
              <w:t>0.7</w:t>
            </w:r>
          </w:p>
        </w:tc>
        <w:tc>
          <w:tcPr>
            <w:tcW w:w="870" w:type="dxa"/>
          </w:tcPr>
          <w:p w14:paraId="1B233BC6" w14:textId="77777777" w:rsidR="00400BB0" w:rsidRDefault="00400BB0" w:rsidP="00F869D5">
            <w:pPr>
              <w:tabs>
                <w:tab w:val="left" w:pos="720"/>
                <w:tab w:val="left" w:pos="1440"/>
              </w:tabs>
              <w:jc w:val="center"/>
            </w:pPr>
            <w:r>
              <w:t>0</w:t>
            </w:r>
          </w:p>
        </w:tc>
        <w:tc>
          <w:tcPr>
            <w:tcW w:w="870" w:type="dxa"/>
          </w:tcPr>
          <w:p w14:paraId="31B8DAEB" w14:textId="77777777" w:rsidR="00400BB0" w:rsidRDefault="00400BB0" w:rsidP="00F869D5">
            <w:pPr>
              <w:tabs>
                <w:tab w:val="left" w:pos="720"/>
                <w:tab w:val="left" w:pos="1440"/>
              </w:tabs>
              <w:jc w:val="center"/>
            </w:pPr>
            <w:r>
              <w:t>0</w:t>
            </w:r>
          </w:p>
        </w:tc>
        <w:tc>
          <w:tcPr>
            <w:tcW w:w="870" w:type="dxa"/>
          </w:tcPr>
          <w:p w14:paraId="1BB347DC" w14:textId="77777777" w:rsidR="00400BB0" w:rsidRDefault="00400BB0" w:rsidP="00F869D5">
            <w:pPr>
              <w:tabs>
                <w:tab w:val="left" w:pos="720"/>
                <w:tab w:val="left" w:pos="1440"/>
              </w:tabs>
              <w:jc w:val="center"/>
            </w:pPr>
            <w:r>
              <w:t>0</w:t>
            </w:r>
          </w:p>
        </w:tc>
        <w:tc>
          <w:tcPr>
            <w:tcW w:w="870" w:type="dxa"/>
          </w:tcPr>
          <w:p w14:paraId="47D87845" w14:textId="77777777" w:rsidR="00400BB0" w:rsidRDefault="00400BB0" w:rsidP="00F869D5">
            <w:pPr>
              <w:tabs>
                <w:tab w:val="left" w:pos="720"/>
                <w:tab w:val="left" w:pos="1440"/>
              </w:tabs>
              <w:jc w:val="center"/>
            </w:pPr>
            <w:r>
              <w:t>0</w:t>
            </w:r>
          </w:p>
        </w:tc>
        <w:tc>
          <w:tcPr>
            <w:tcW w:w="948" w:type="dxa"/>
          </w:tcPr>
          <w:p w14:paraId="568AD57E" w14:textId="77777777" w:rsidR="00400BB0" w:rsidRDefault="00400BB0" w:rsidP="00F869D5">
            <w:pPr>
              <w:tabs>
                <w:tab w:val="left" w:pos="720"/>
                <w:tab w:val="left" w:pos="1440"/>
              </w:tabs>
              <w:jc w:val="center"/>
            </w:pPr>
            <w:r>
              <w:t>0</w:t>
            </w:r>
          </w:p>
        </w:tc>
        <w:tc>
          <w:tcPr>
            <w:tcW w:w="792" w:type="dxa"/>
          </w:tcPr>
          <w:p w14:paraId="272D283A" w14:textId="77777777" w:rsidR="00400BB0" w:rsidRDefault="00400BB0" w:rsidP="00F869D5">
            <w:pPr>
              <w:tabs>
                <w:tab w:val="left" w:pos="720"/>
                <w:tab w:val="left" w:pos="1440"/>
              </w:tabs>
              <w:jc w:val="center"/>
            </w:pPr>
            <w:r>
              <w:t>0.4</w:t>
            </w:r>
          </w:p>
        </w:tc>
        <w:tc>
          <w:tcPr>
            <w:tcW w:w="870" w:type="dxa"/>
          </w:tcPr>
          <w:p w14:paraId="0A6D10AA" w14:textId="77777777" w:rsidR="00400BB0" w:rsidRDefault="00400BB0" w:rsidP="00F869D5">
            <w:pPr>
              <w:tabs>
                <w:tab w:val="left" w:pos="720"/>
                <w:tab w:val="left" w:pos="1440"/>
              </w:tabs>
              <w:jc w:val="center"/>
            </w:pPr>
            <w:r>
              <w:t>0.5</w:t>
            </w:r>
          </w:p>
        </w:tc>
        <w:tc>
          <w:tcPr>
            <w:tcW w:w="870" w:type="dxa"/>
          </w:tcPr>
          <w:p w14:paraId="15250A33" w14:textId="77777777" w:rsidR="00400BB0" w:rsidRDefault="00400BB0" w:rsidP="00F869D5">
            <w:pPr>
              <w:tabs>
                <w:tab w:val="left" w:pos="720"/>
                <w:tab w:val="left" w:pos="1440"/>
              </w:tabs>
              <w:jc w:val="center"/>
            </w:pPr>
            <w:r>
              <w:t>0.7</w:t>
            </w:r>
          </w:p>
        </w:tc>
      </w:tr>
      <w:tr w:rsidR="00400BB0" w14:paraId="7D4371B1" w14:textId="77777777" w:rsidTr="00F869D5">
        <w:tblPrEx>
          <w:tblCellMar>
            <w:top w:w="0" w:type="dxa"/>
            <w:bottom w:w="0" w:type="dxa"/>
          </w:tblCellMar>
        </w:tblPrEx>
        <w:tc>
          <w:tcPr>
            <w:tcW w:w="870" w:type="dxa"/>
          </w:tcPr>
          <w:p w14:paraId="602E3C11" w14:textId="77777777" w:rsidR="00400BB0" w:rsidRDefault="00400BB0" w:rsidP="00F869D5">
            <w:pPr>
              <w:tabs>
                <w:tab w:val="left" w:pos="720"/>
                <w:tab w:val="left" w:pos="1440"/>
              </w:tabs>
              <w:jc w:val="center"/>
            </w:pPr>
            <w:r>
              <w:t>0.4</w:t>
            </w:r>
          </w:p>
        </w:tc>
        <w:tc>
          <w:tcPr>
            <w:tcW w:w="870" w:type="dxa"/>
          </w:tcPr>
          <w:p w14:paraId="68C340D9" w14:textId="77777777" w:rsidR="00400BB0" w:rsidRDefault="00400BB0" w:rsidP="00F869D5">
            <w:pPr>
              <w:tabs>
                <w:tab w:val="left" w:pos="720"/>
                <w:tab w:val="left" w:pos="1440"/>
              </w:tabs>
              <w:jc w:val="center"/>
            </w:pPr>
            <w:r>
              <w:t>0.5</w:t>
            </w:r>
          </w:p>
        </w:tc>
        <w:tc>
          <w:tcPr>
            <w:tcW w:w="870" w:type="dxa"/>
          </w:tcPr>
          <w:p w14:paraId="259BBB85" w14:textId="77777777" w:rsidR="00400BB0" w:rsidRDefault="00400BB0" w:rsidP="00F869D5">
            <w:pPr>
              <w:tabs>
                <w:tab w:val="left" w:pos="720"/>
                <w:tab w:val="left" w:pos="1440"/>
              </w:tabs>
              <w:jc w:val="center"/>
            </w:pPr>
            <w:r>
              <w:t>0.7</w:t>
            </w:r>
          </w:p>
        </w:tc>
        <w:tc>
          <w:tcPr>
            <w:tcW w:w="870" w:type="dxa"/>
          </w:tcPr>
          <w:p w14:paraId="6275AC5D" w14:textId="77777777" w:rsidR="00400BB0" w:rsidRDefault="00400BB0" w:rsidP="00F869D5">
            <w:pPr>
              <w:tabs>
                <w:tab w:val="left" w:pos="720"/>
                <w:tab w:val="left" w:pos="1440"/>
              </w:tabs>
              <w:jc w:val="center"/>
            </w:pPr>
            <w:r>
              <w:t>0</w:t>
            </w:r>
          </w:p>
        </w:tc>
        <w:tc>
          <w:tcPr>
            <w:tcW w:w="870" w:type="dxa"/>
          </w:tcPr>
          <w:p w14:paraId="57625DD3" w14:textId="77777777" w:rsidR="00400BB0" w:rsidRDefault="00400BB0" w:rsidP="00F869D5">
            <w:pPr>
              <w:tabs>
                <w:tab w:val="left" w:pos="720"/>
                <w:tab w:val="left" w:pos="1440"/>
              </w:tabs>
              <w:jc w:val="center"/>
            </w:pPr>
            <w:r>
              <w:t>1</w:t>
            </w:r>
          </w:p>
        </w:tc>
        <w:tc>
          <w:tcPr>
            <w:tcW w:w="870" w:type="dxa"/>
          </w:tcPr>
          <w:p w14:paraId="73B65306" w14:textId="77777777" w:rsidR="00400BB0" w:rsidRDefault="00400BB0" w:rsidP="00F869D5">
            <w:pPr>
              <w:tabs>
                <w:tab w:val="left" w:pos="720"/>
                <w:tab w:val="left" w:pos="1440"/>
              </w:tabs>
              <w:jc w:val="center"/>
            </w:pPr>
            <w:r>
              <w:t>0</w:t>
            </w:r>
          </w:p>
        </w:tc>
        <w:tc>
          <w:tcPr>
            <w:tcW w:w="870" w:type="dxa"/>
          </w:tcPr>
          <w:p w14:paraId="349BF22F" w14:textId="77777777" w:rsidR="00400BB0" w:rsidRDefault="00400BB0" w:rsidP="00F869D5">
            <w:pPr>
              <w:tabs>
                <w:tab w:val="left" w:pos="720"/>
                <w:tab w:val="left" w:pos="1440"/>
              </w:tabs>
              <w:jc w:val="center"/>
            </w:pPr>
            <w:r>
              <w:t>0</w:t>
            </w:r>
          </w:p>
        </w:tc>
        <w:tc>
          <w:tcPr>
            <w:tcW w:w="948" w:type="dxa"/>
          </w:tcPr>
          <w:p w14:paraId="5DA6C938" w14:textId="77777777" w:rsidR="00400BB0" w:rsidRDefault="00400BB0" w:rsidP="00F869D5">
            <w:pPr>
              <w:tabs>
                <w:tab w:val="left" w:pos="720"/>
                <w:tab w:val="left" w:pos="1440"/>
              </w:tabs>
              <w:jc w:val="center"/>
            </w:pPr>
            <w:r>
              <w:t>0</w:t>
            </w:r>
          </w:p>
        </w:tc>
        <w:tc>
          <w:tcPr>
            <w:tcW w:w="792" w:type="dxa"/>
          </w:tcPr>
          <w:p w14:paraId="62824282" w14:textId="77777777" w:rsidR="00400BB0" w:rsidRDefault="00400BB0" w:rsidP="00F869D5">
            <w:pPr>
              <w:tabs>
                <w:tab w:val="left" w:pos="720"/>
                <w:tab w:val="left" w:pos="1440"/>
              </w:tabs>
              <w:jc w:val="center"/>
            </w:pPr>
            <w:r>
              <w:t>0.4</w:t>
            </w:r>
          </w:p>
        </w:tc>
        <w:tc>
          <w:tcPr>
            <w:tcW w:w="870" w:type="dxa"/>
          </w:tcPr>
          <w:p w14:paraId="3A3E54E9" w14:textId="77777777" w:rsidR="00400BB0" w:rsidRDefault="00400BB0" w:rsidP="00F869D5">
            <w:pPr>
              <w:tabs>
                <w:tab w:val="left" w:pos="720"/>
                <w:tab w:val="left" w:pos="1440"/>
              </w:tabs>
              <w:jc w:val="center"/>
            </w:pPr>
            <w:r>
              <w:t>0.5</w:t>
            </w:r>
          </w:p>
        </w:tc>
        <w:tc>
          <w:tcPr>
            <w:tcW w:w="870" w:type="dxa"/>
          </w:tcPr>
          <w:p w14:paraId="044C46C4" w14:textId="77777777" w:rsidR="00400BB0" w:rsidRDefault="00400BB0" w:rsidP="00F869D5">
            <w:pPr>
              <w:tabs>
                <w:tab w:val="left" w:pos="720"/>
                <w:tab w:val="left" w:pos="1440"/>
              </w:tabs>
              <w:jc w:val="center"/>
            </w:pPr>
            <w:r>
              <w:t>0.7</w:t>
            </w:r>
          </w:p>
        </w:tc>
      </w:tr>
      <w:tr w:rsidR="00400BB0" w14:paraId="0E486369" w14:textId="77777777" w:rsidTr="00F869D5">
        <w:tblPrEx>
          <w:tblCellMar>
            <w:top w:w="0" w:type="dxa"/>
            <w:bottom w:w="0" w:type="dxa"/>
          </w:tblCellMar>
        </w:tblPrEx>
        <w:tc>
          <w:tcPr>
            <w:tcW w:w="870" w:type="dxa"/>
          </w:tcPr>
          <w:p w14:paraId="1F6D7EC0" w14:textId="77777777" w:rsidR="00400BB0" w:rsidRDefault="00400BB0" w:rsidP="00F869D5">
            <w:pPr>
              <w:tabs>
                <w:tab w:val="left" w:pos="720"/>
                <w:tab w:val="left" w:pos="1440"/>
              </w:tabs>
              <w:jc w:val="center"/>
            </w:pPr>
            <w:r>
              <w:t>0.4</w:t>
            </w:r>
          </w:p>
        </w:tc>
        <w:tc>
          <w:tcPr>
            <w:tcW w:w="870" w:type="dxa"/>
          </w:tcPr>
          <w:p w14:paraId="46A45182" w14:textId="77777777" w:rsidR="00400BB0" w:rsidRDefault="00400BB0" w:rsidP="00F869D5">
            <w:pPr>
              <w:tabs>
                <w:tab w:val="left" w:pos="720"/>
                <w:tab w:val="left" w:pos="1440"/>
              </w:tabs>
              <w:jc w:val="center"/>
            </w:pPr>
            <w:r>
              <w:t>0.5</w:t>
            </w:r>
          </w:p>
        </w:tc>
        <w:tc>
          <w:tcPr>
            <w:tcW w:w="870" w:type="dxa"/>
          </w:tcPr>
          <w:p w14:paraId="28D7C630" w14:textId="77777777" w:rsidR="00400BB0" w:rsidRDefault="00400BB0" w:rsidP="00F869D5">
            <w:pPr>
              <w:tabs>
                <w:tab w:val="left" w:pos="720"/>
                <w:tab w:val="left" w:pos="1440"/>
              </w:tabs>
              <w:jc w:val="center"/>
            </w:pPr>
            <w:r>
              <w:t>0.7</w:t>
            </w:r>
          </w:p>
        </w:tc>
        <w:tc>
          <w:tcPr>
            <w:tcW w:w="870" w:type="dxa"/>
          </w:tcPr>
          <w:p w14:paraId="78DAF0BB" w14:textId="77777777" w:rsidR="00400BB0" w:rsidRDefault="00400BB0" w:rsidP="00F869D5">
            <w:pPr>
              <w:tabs>
                <w:tab w:val="left" w:pos="720"/>
                <w:tab w:val="left" w:pos="1440"/>
              </w:tabs>
              <w:jc w:val="center"/>
            </w:pPr>
            <w:r>
              <w:t>1</w:t>
            </w:r>
          </w:p>
        </w:tc>
        <w:tc>
          <w:tcPr>
            <w:tcW w:w="870" w:type="dxa"/>
          </w:tcPr>
          <w:p w14:paraId="02523936" w14:textId="77777777" w:rsidR="00400BB0" w:rsidRDefault="00400BB0" w:rsidP="00F869D5">
            <w:pPr>
              <w:tabs>
                <w:tab w:val="left" w:pos="720"/>
                <w:tab w:val="left" w:pos="1440"/>
              </w:tabs>
              <w:jc w:val="center"/>
            </w:pPr>
            <w:r>
              <w:t>0</w:t>
            </w:r>
          </w:p>
        </w:tc>
        <w:tc>
          <w:tcPr>
            <w:tcW w:w="870" w:type="dxa"/>
          </w:tcPr>
          <w:p w14:paraId="27698916" w14:textId="77777777" w:rsidR="00400BB0" w:rsidRDefault="00400BB0" w:rsidP="00F869D5">
            <w:pPr>
              <w:tabs>
                <w:tab w:val="left" w:pos="720"/>
                <w:tab w:val="left" w:pos="1440"/>
              </w:tabs>
              <w:jc w:val="center"/>
            </w:pPr>
            <w:r>
              <w:t>0</w:t>
            </w:r>
          </w:p>
        </w:tc>
        <w:tc>
          <w:tcPr>
            <w:tcW w:w="870" w:type="dxa"/>
          </w:tcPr>
          <w:p w14:paraId="16BCDAE0" w14:textId="77777777" w:rsidR="00400BB0" w:rsidRDefault="00400BB0" w:rsidP="00F869D5">
            <w:pPr>
              <w:tabs>
                <w:tab w:val="left" w:pos="720"/>
                <w:tab w:val="left" w:pos="1440"/>
              </w:tabs>
              <w:jc w:val="center"/>
            </w:pPr>
            <w:r>
              <w:t>0</w:t>
            </w:r>
          </w:p>
        </w:tc>
        <w:tc>
          <w:tcPr>
            <w:tcW w:w="948" w:type="dxa"/>
          </w:tcPr>
          <w:p w14:paraId="66259199" w14:textId="77777777" w:rsidR="00400BB0" w:rsidRDefault="00400BB0" w:rsidP="00F869D5">
            <w:pPr>
              <w:tabs>
                <w:tab w:val="left" w:pos="720"/>
                <w:tab w:val="left" w:pos="1440"/>
              </w:tabs>
              <w:jc w:val="center"/>
            </w:pPr>
            <w:r>
              <w:t>0</w:t>
            </w:r>
          </w:p>
        </w:tc>
        <w:tc>
          <w:tcPr>
            <w:tcW w:w="792" w:type="dxa"/>
          </w:tcPr>
          <w:p w14:paraId="4A4F8CB3" w14:textId="77777777" w:rsidR="00400BB0" w:rsidRDefault="00400BB0" w:rsidP="00F869D5">
            <w:pPr>
              <w:tabs>
                <w:tab w:val="left" w:pos="720"/>
                <w:tab w:val="left" w:pos="1440"/>
              </w:tabs>
              <w:jc w:val="center"/>
            </w:pPr>
            <w:r>
              <w:t>0.4</w:t>
            </w:r>
          </w:p>
        </w:tc>
        <w:tc>
          <w:tcPr>
            <w:tcW w:w="870" w:type="dxa"/>
          </w:tcPr>
          <w:p w14:paraId="68D57B01" w14:textId="77777777" w:rsidR="00400BB0" w:rsidRDefault="00400BB0" w:rsidP="00F869D5">
            <w:pPr>
              <w:tabs>
                <w:tab w:val="left" w:pos="720"/>
                <w:tab w:val="left" w:pos="1440"/>
              </w:tabs>
              <w:jc w:val="center"/>
            </w:pPr>
            <w:r>
              <w:t>0.5</w:t>
            </w:r>
          </w:p>
        </w:tc>
        <w:tc>
          <w:tcPr>
            <w:tcW w:w="870" w:type="dxa"/>
          </w:tcPr>
          <w:p w14:paraId="60DCB63E" w14:textId="77777777" w:rsidR="00400BB0" w:rsidRDefault="00400BB0" w:rsidP="00F869D5">
            <w:pPr>
              <w:tabs>
                <w:tab w:val="left" w:pos="720"/>
                <w:tab w:val="left" w:pos="1440"/>
              </w:tabs>
              <w:jc w:val="center"/>
            </w:pPr>
            <w:r>
              <w:t>0.7</w:t>
            </w:r>
          </w:p>
        </w:tc>
      </w:tr>
    </w:tbl>
    <w:p w14:paraId="0A1A626E" w14:textId="77777777" w:rsidR="00400BB0" w:rsidRDefault="00400BB0" w:rsidP="00400BB0">
      <w:pPr>
        <w:tabs>
          <w:tab w:val="left" w:pos="360"/>
        </w:tabs>
      </w:pPr>
    </w:p>
    <w:p w14:paraId="313EBAAD" w14:textId="77777777" w:rsidR="00400BB0" w:rsidRDefault="00400BB0" w:rsidP="00400BB0">
      <w:pPr>
        <w:tabs>
          <w:tab w:val="left" w:pos="360"/>
        </w:tabs>
        <w:ind w:left="360"/>
      </w:pPr>
      <w:r>
        <w:t>After the heavy line, the network has learned a solution.  The bottom four rows of the table indicate that the network is completely trained.</w:t>
      </w:r>
    </w:p>
    <w:p w14:paraId="4E8C58D6" w14:textId="77777777" w:rsidR="00400BB0" w:rsidRPr="00C85C51" w:rsidRDefault="00400BB0" w:rsidP="00400BB0">
      <w:pPr>
        <w:spacing w:before="240" w:after="240"/>
      </w:pPr>
      <w:r>
        <w:rPr>
          <w:b/>
        </w:rPr>
        <w:t>3</w:t>
      </w:r>
      <w:r>
        <w:t>.  Students should be able to find lots of information on these topics.</w:t>
      </w:r>
    </w:p>
    <w:p w14:paraId="7938E959" w14:textId="77777777" w:rsidR="00400BB0" w:rsidRPr="00320BA4" w:rsidRDefault="00400BB0" w:rsidP="00251D02"/>
    <w:sectPr w:rsidR="00400BB0" w:rsidRPr="00320BA4">
      <w:headerReference w:type="default" r:id="rId19"/>
      <w:footerReference w:type="default" r:id="rId20"/>
      <w:footnotePr>
        <w:pos w:val="beneathText"/>
      </w:footnotePr>
      <w:pgSz w:w="12240" w:h="15840"/>
      <w:pgMar w:top="920" w:right="864" w:bottom="864" w:left="2160"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FE0B5" w14:textId="77777777" w:rsidR="00E85A99" w:rsidRDefault="00E85A99">
      <w:r>
        <w:separator/>
      </w:r>
    </w:p>
  </w:endnote>
  <w:endnote w:type="continuationSeparator" w:id="0">
    <w:p w14:paraId="1966CBB2" w14:textId="77777777" w:rsidR="00E85A99" w:rsidRDefault="00E85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quareSlabserif711BT-Medium">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StarSymbol">
    <w:altName w:val="Yu Gothic"/>
    <w:charset w:val="80"/>
    <w:family w:val="auto"/>
    <w:pitch w:val="default"/>
  </w:font>
  <w:font w:name="Liberation Sans">
    <w:altName w:val="Arial"/>
    <w:charset w:val="00"/>
    <w:family w:val="swiss"/>
    <w:pitch w:val="variable"/>
  </w:font>
  <w:font w:name="DejaVu Sans">
    <w:charset w:val="00"/>
    <w:family w:val="swiss"/>
    <w:pitch w:val="variable"/>
    <w:sig w:usb0="E7002EFF" w:usb1="D200F5FF" w:usb2="0A042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C0AB7" w14:textId="77777777" w:rsidR="003252E1" w:rsidRDefault="00155DE2">
    <w:pPr>
      <w:pStyle w:val="Footer"/>
    </w:pPr>
    <w:r w:rsidRPr="003D41F3">
      <w:rPr>
        <w:bCs/>
        <w:sz w:val="16"/>
        <w:szCs w:val="16"/>
      </w:rPr>
      <w:t xml:space="preserve">© </w:t>
    </w:r>
    <w:r>
      <w:rPr>
        <w:bCs/>
        <w:sz w:val="16"/>
        <w:szCs w:val="16"/>
      </w:rPr>
      <w:t>2019</w:t>
    </w:r>
    <w:r w:rsidRPr="003D41F3">
      <w:rPr>
        <w:bCs/>
        <w:sz w:val="16"/>
        <w:szCs w:val="16"/>
      </w:rPr>
      <w:t xml:space="preserve"> Cengage. All Rights Reserved. May not be copied, scanned, or duplicated, in whole or in part</w:t>
    </w:r>
    <w:r>
      <w:rPr>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43512" w14:textId="77777777" w:rsidR="00E85A99" w:rsidRDefault="00E85A99">
      <w:r>
        <w:separator/>
      </w:r>
    </w:p>
  </w:footnote>
  <w:footnote w:type="continuationSeparator" w:id="0">
    <w:p w14:paraId="6E6E162E" w14:textId="77777777" w:rsidR="00E85A99" w:rsidRDefault="00E85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30F05" w14:textId="77777777" w:rsidR="002A1670" w:rsidRDefault="002A1670" w:rsidP="00251D02">
    <w:pPr>
      <w:pStyle w:val="Footer"/>
      <w:tabs>
        <w:tab w:val="clear" w:pos="8640"/>
        <w:tab w:val="right" w:pos="9126"/>
      </w:tabs>
      <w:rPr>
        <w:szCs w:val="20"/>
      </w:rPr>
    </w:pPr>
    <w:r w:rsidRPr="00320BA4">
      <w:rPr>
        <w:i/>
        <w:szCs w:val="20"/>
      </w:rPr>
      <w:t>Invitation to Computer Science</w:t>
    </w:r>
    <w:r w:rsidR="002A54B0">
      <w:rPr>
        <w:szCs w:val="20"/>
      </w:rPr>
      <w:t xml:space="preserve">, </w:t>
    </w:r>
    <w:r w:rsidR="00155DE2">
      <w:rPr>
        <w:szCs w:val="20"/>
      </w:rPr>
      <w:t>8</w:t>
    </w:r>
    <w:r w:rsidR="00155DE2" w:rsidRPr="00320BA4">
      <w:rPr>
        <w:szCs w:val="20"/>
        <w:vertAlign w:val="superscript"/>
      </w:rPr>
      <w:t>th</w:t>
    </w:r>
    <w:r w:rsidR="00155DE2">
      <w:rPr>
        <w:szCs w:val="20"/>
      </w:rPr>
      <w:t xml:space="preserve"> </w:t>
    </w:r>
    <w:r>
      <w:rPr>
        <w:szCs w:val="20"/>
      </w:rPr>
      <w:t>Edition</w:t>
    </w:r>
    <w:r>
      <w:rPr>
        <w:szCs w:val="20"/>
      </w:rPr>
      <w:tab/>
    </w:r>
    <w:r>
      <w:rPr>
        <w:szCs w:val="20"/>
      </w:rPr>
      <w:tab/>
      <w:t>15</w:t>
    </w:r>
    <w:r w:rsidRPr="00320BA4">
      <w:rPr>
        <w:szCs w:val="20"/>
      </w:rPr>
      <w:t>-</w:t>
    </w:r>
    <w:r w:rsidRPr="00320BA4">
      <w:rPr>
        <w:szCs w:val="20"/>
      </w:rPr>
      <w:fldChar w:fldCharType="begin"/>
    </w:r>
    <w:r w:rsidRPr="00320BA4">
      <w:rPr>
        <w:szCs w:val="20"/>
      </w:rPr>
      <w:instrText xml:space="preserve"> PAGE   \* MERGEFORMAT </w:instrText>
    </w:r>
    <w:r w:rsidRPr="00320BA4">
      <w:rPr>
        <w:szCs w:val="20"/>
      </w:rPr>
      <w:fldChar w:fldCharType="separate"/>
    </w:r>
    <w:r w:rsidR="00400BB0">
      <w:rPr>
        <w:noProof/>
        <w:szCs w:val="20"/>
      </w:rPr>
      <w:t>10</w:t>
    </w:r>
    <w:r w:rsidRPr="00320BA4">
      <w:rPr>
        <w:szCs w:val="20"/>
      </w:rPr>
      <w:fldChar w:fldCharType="end"/>
    </w:r>
  </w:p>
  <w:p w14:paraId="0803E911" w14:textId="77777777" w:rsidR="00BE17C0" w:rsidRPr="00320BA4" w:rsidRDefault="00BE17C0" w:rsidP="00251D02">
    <w:pPr>
      <w:pStyle w:val="Footer"/>
      <w:tabs>
        <w:tab w:val="clear" w:pos="8640"/>
        <w:tab w:val="right" w:pos="9126"/>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9DB6EBFA"/>
    <w:name w:val="WW8Num4"/>
    <w:lvl w:ilvl="0">
      <w:start w:val="1"/>
      <w:numFmt w:val="decimal"/>
      <w:lvlText w:val="%1."/>
      <w:lvlJc w:val="left"/>
      <w:pPr>
        <w:tabs>
          <w:tab w:val="num" w:pos="720"/>
        </w:tabs>
        <w:ind w:left="720" w:hanging="360"/>
      </w:pPr>
      <w:rPr>
        <w:b w:val="0"/>
      </w:rPr>
    </w:lvl>
  </w:abstractNum>
  <w:abstractNum w:abstractNumId="3" w15:restartNumberingAfterBreak="0">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7"/>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singleLevel"/>
    <w:tmpl w:val="00000006"/>
    <w:name w:val="WW8Num10"/>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1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AF8C40D6"/>
    <w:name w:val="WW8Num20"/>
    <w:lvl w:ilvl="0">
      <w:start w:val="1"/>
      <w:numFmt w:val="decimal"/>
      <w:lvlText w:val="%1."/>
      <w:lvlJc w:val="left"/>
      <w:pPr>
        <w:tabs>
          <w:tab w:val="num" w:pos="720"/>
        </w:tabs>
        <w:ind w:left="720" w:hanging="360"/>
      </w:pPr>
      <w:rPr>
        <w:sz w:val="24"/>
        <w:szCs w:val="24"/>
      </w:rPr>
    </w:lvl>
  </w:abstractNum>
  <w:abstractNum w:abstractNumId="8" w15:restartNumberingAfterBreak="0">
    <w:nsid w:val="00000009"/>
    <w:multiLevelType w:val="singleLevel"/>
    <w:tmpl w:val="00000009"/>
    <w:name w:val="WW8Num22"/>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25"/>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79DC8228"/>
    <w:name w:val="WW8Num27"/>
    <w:lvl w:ilvl="0">
      <w:start w:val="2"/>
      <w:numFmt w:val="decimal"/>
      <w:lvlText w:val="%1."/>
      <w:lvlJc w:val="left"/>
      <w:pPr>
        <w:tabs>
          <w:tab w:val="num" w:pos="720"/>
        </w:tabs>
        <w:ind w:left="720" w:hanging="360"/>
      </w:pPr>
      <w:rPr>
        <w:rFonts w:hint="default"/>
      </w:rPr>
    </w:lvl>
  </w:abstractNum>
  <w:abstractNum w:abstractNumId="12" w15:restartNumberingAfterBreak="0">
    <w:nsid w:val="0000000D"/>
    <w:multiLevelType w:val="singleLevel"/>
    <w:tmpl w:val="0000000D"/>
    <w:name w:val="WW8Num29"/>
    <w:lvl w:ilvl="0">
      <w:start w:val="1"/>
      <w:numFmt w:val="decimal"/>
      <w:lvlText w:val="%1."/>
      <w:lvlJc w:val="left"/>
      <w:pPr>
        <w:tabs>
          <w:tab w:val="num" w:pos="720"/>
        </w:tabs>
        <w:ind w:left="720" w:hanging="360"/>
      </w:pPr>
    </w:lvl>
  </w:abstractNum>
  <w:abstractNum w:abstractNumId="13" w15:restartNumberingAfterBreak="0">
    <w:nsid w:val="00000012"/>
    <w:multiLevelType w:val="multilevel"/>
    <w:tmpl w:val="0000001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4" w15:restartNumberingAfterBreak="0">
    <w:nsid w:val="00000013"/>
    <w:multiLevelType w:val="multilevel"/>
    <w:tmpl w:val="0000001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5" w15:restartNumberingAfterBreak="0">
    <w:nsid w:val="00000014"/>
    <w:multiLevelType w:val="multilevel"/>
    <w:tmpl w:val="0000001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6" w15:restartNumberingAfterBreak="0">
    <w:nsid w:val="00000016"/>
    <w:multiLevelType w:val="multilevel"/>
    <w:tmpl w:val="0000001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7" w15:restartNumberingAfterBreak="0">
    <w:nsid w:val="00000017"/>
    <w:multiLevelType w:val="multilevel"/>
    <w:tmpl w:val="0000001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8" w15:restartNumberingAfterBreak="0">
    <w:nsid w:val="00000018"/>
    <w:multiLevelType w:val="multilevel"/>
    <w:tmpl w:val="000000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15:restartNumberingAfterBreak="0">
    <w:nsid w:val="00000019"/>
    <w:multiLevelType w:val="multilevel"/>
    <w:tmpl w:val="9AF67518"/>
    <w:lvl w:ilvl="0">
      <w:start w:val="1"/>
      <w:numFmt w:val="decimal"/>
      <w:lvlText w:val="%1"/>
      <w:lvlJc w:val="left"/>
      <w:pPr>
        <w:tabs>
          <w:tab w:val="num" w:pos="810"/>
        </w:tabs>
        <w:ind w:left="810" w:firstLine="0"/>
      </w:pPr>
    </w:lvl>
    <w:lvl w:ilvl="1">
      <w:start w:val="1"/>
      <w:numFmt w:val="none"/>
      <w:suff w:val="nothing"/>
      <w:lvlText w:val=""/>
      <w:lvlJc w:val="left"/>
      <w:pPr>
        <w:tabs>
          <w:tab w:val="num" w:pos="810"/>
        </w:tabs>
        <w:ind w:left="810" w:firstLine="0"/>
      </w:pPr>
    </w:lvl>
    <w:lvl w:ilvl="2">
      <w:start w:val="1"/>
      <w:numFmt w:val="none"/>
      <w:pStyle w:val="Heading3"/>
      <w:suff w:val="nothing"/>
      <w:lvlText w:val=""/>
      <w:lvlJc w:val="left"/>
      <w:pPr>
        <w:tabs>
          <w:tab w:val="num" w:pos="810"/>
        </w:tabs>
        <w:ind w:left="810" w:firstLine="0"/>
      </w:pPr>
    </w:lvl>
    <w:lvl w:ilvl="3">
      <w:start w:val="1"/>
      <w:numFmt w:val="none"/>
      <w:suff w:val="nothing"/>
      <w:lvlText w:val=""/>
      <w:lvlJc w:val="left"/>
      <w:pPr>
        <w:tabs>
          <w:tab w:val="num" w:pos="810"/>
        </w:tabs>
        <w:ind w:left="810" w:firstLine="0"/>
      </w:pPr>
    </w:lvl>
    <w:lvl w:ilvl="4">
      <w:start w:val="1"/>
      <w:numFmt w:val="none"/>
      <w:suff w:val="nothing"/>
      <w:lvlText w:val=""/>
      <w:lvlJc w:val="left"/>
      <w:pPr>
        <w:tabs>
          <w:tab w:val="num" w:pos="810"/>
        </w:tabs>
        <w:ind w:left="810" w:firstLine="0"/>
      </w:pPr>
    </w:lvl>
    <w:lvl w:ilvl="5">
      <w:start w:val="1"/>
      <w:numFmt w:val="none"/>
      <w:suff w:val="nothing"/>
      <w:lvlText w:val=""/>
      <w:lvlJc w:val="left"/>
      <w:pPr>
        <w:tabs>
          <w:tab w:val="num" w:pos="810"/>
        </w:tabs>
        <w:ind w:left="810" w:firstLine="0"/>
      </w:pPr>
    </w:lvl>
    <w:lvl w:ilvl="6">
      <w:start w:val="1"/>
      <w:numFmt w:val="none"/>
      <w:suff w:val="nothing"/>
      <w:lvlText w:val=""/>
      <w:lvlJc w:val="left"/>
      <w:pPr>
        <w:tabs>
          <w:tab w:val="num" w:pos="810"/>
        </w:tabs>
        <w:ind w:left="810" w:firstLine="0"/>
      </w:pPr>
    </w:lvl>
    <w:lvl w:ilvl="7">
      <w:start w:val="1"/>
      <w:numFmt w:val="none"/>
      <w:suff w:val="nothing"/>
      <w:lvlText w:val=""/>
      <w:lvlJc w:val="left"/>
      <w:pPr>
        <w:tabs>
          <w:tab w:val="num" w:pos="810"/>
        </w:tabs>
        <w:ind w:left="810" w:firstLine="0"/>
      </w:pPr>
    </w:lvl>
    <w:lvl w:ilvl="8">
      <w:start w:val="1"/>
      <w:numFmt w:val="none"/>
      <w:suff w:val="nothing"/>
      <w:lvlText w:val=""/>
      <w:lvlJc w:val="left"/>
      <w:pPr>
        <w:tabs>
          <w:tab w:val="num" w:pos="810"/>
        </w:tabs>
        <w:ind w:left="810" w:firstLine="0"/>
      </w:pPr>
    </w:lvl>
  </w:abstractNum>
  <w:abstractNum w:abstractNumId="20" w15:restartNumberingAfterBreak="0">
    <w:nsid w:val="00BB260B"/>
    <w:multiLevelType w:val="hybridMultilevel"/>
    <w:tmpl w:val="686C85B2"/>
    <w:lvl w:ilvl="0" w:tplc="845C51E8">
      <w:start w:val="1"/>
      <w:numFmt w:val="bullet"/>
      <w:lvlText w:val="•"/>
      <w:lvlJc w:val="left"/>
      <w:pPr>
        <w:tabs>
          <w:tab w:val="num" w:pos="720"/>
        </w:tabs>
        <w:ind w:left="720" w:hanging="360"/>
      </w:pPr>
      <w:rPr>
        <w:rFonts w:ascii="Times" w:hAnsi="Times" w:hint="default"/>
      </w:rPr>
    </w:lvl>
    <w:lvl w:ilvl="1" w:tplc="88B88FF4" w:tentative="1">
      <w:start w:val="1"/>
      <w:numFmt w:val="bullet"/>
      <w:lvlText w:val="•"/>
      <w:lvlJc w:val="left"/>
      <w:pPr>
        <w:tabs>
          <w:tab w:val="num" w:pos="1440"/>
        </w:tabs>
        <w:ind w:left="1440" w:hanging="360"/>
      </w:pPr>
      <w:rPr>
        <w:rFonts w:ascii="Times" w:hAnsi="Times" w:hint="default"/>
      </w:rPr>
    </w:lvl>
    <w:lvl w:ilvl="2" w:tplc="FF0E468A" w:tentative="1">
      <w:start w:val="1"/>
      <w:numFmt w:val="bullet"/>
      <w:lvlText w:val="•"/>
      <w:lvlJc w:val="left"/>
      <w:pPr>
        <w:tabs>
          <w:tab w:val="num" w:pos="2160"/>
        </w:tabs>
        <w:ind w:left="2160" w:hanging="360"/>
      </w:pPr>
      <w:rPr>
        <w:rFonts w:ascii="Times" w:hAnsi="Times" w:hint="default"/>
      </w:rPr>
    </w:lvl>
    <w:lvl w:ilvl="3" w:tplc="86C4B53E" w:tentative="1">
      <w:start w:val="1"/>
      <w:numFmt w:val="bullet"/>
      <w:lvlText w:val="•"/>
      <w:lvlJc w:val="left"/>
      <w:pPr>
        <w:tabs>
          <w:tab w:val="num" w:pos="2880"/>
        </w:tabs>
        <w:ind w:left="2880" w:hanging="360"/>
      </w:pPr>
      <w:rPr>
        <w:rFonts w:ascii="Times" w:hAnsi="Times" w:hint="default"/>
      </w:rPr>
    </w:lvl>
    <w:lvl w:ilvl="4" w:tplc="8B0E27F8" w:tentative="1">
      <w:start w:val="1"/>
      <w:numFmt w:val="bullet"/>
      <w:lvlText w:val="•"/>
      <w:lvlJc w:val="left"/>
      <w:pPr>
        <w:tabs>
          <w:tab w:val="num" w:pos="3600"/>
        </w:tabs>
        <w:ind w:left="3600" w:hanging="360"/>
      </w:pPr>
      <w:rPr>
        <w:rFonts w:ascii="Times" w:hAnsi="Times" w:hint="default"/>
      </w:rPr>
    </w:lvl>
    <w:lvl w:ilvl="5" w:tplc="9B8CCB46" w:tentative="1">
      <w:start w:val="1"/>
      <w:numFmt w:val="bullet"/>
      <w:lvlText w:val="•"/>
      <w:lvlJc w:val="left"/>
      <w:pPr>
        <w:tabs>
          <w:tab w:val="num" w:pos="4320"/>
        </w:tabs>
        <w:ind w:left="4320" w:hanging="360"/>
      </w:pPr>
      <w:rPr>
        <w:rFonts w:ascii="Times" w:hAnsi="Times" w:hint="default"/>
      </w:rPr>
    </w:lvl>
    <w:lvl w:ilvl="6" w:tplc="DEBA186C" w:tentative="1">
      <w:start w:val="1"/>
      <w:numFmt w:val="bullet"/>
      <w:lvlText w:val="•"/>
      <w:lvlJc w:val="left"/>
      <w:pPr>
        <w:tabs>
          <w:tab w:val="num" w:pos="5040"/>
        </w:tabs>
        <w:ind w:left="5040" w:hanging="360"/>
      </w:pPr>
      <w:rPr>
        <w:rFonts w:ascii="Times" w:hAnsi="Times" w:hint="default"/>
      </w:rPr>
    </w:lvl>
    <w:lvl w:ilvl="7" w:tplc="6788666A" w:tentative="1">
      <w:start w:val="1"/>
      <w:numFmt w:val="bullet"/>
      <w:lvlText w:val="•"/>
      <w:lvlJc w:val="left"/>
      <w:pPr>
        <w:tabs>
          <w:tab w:val="num" w:pos="5760"/>
        </w:tabs>
        <w:ind w:left="5760" w:hanging="360"/>
      </w:pPr>
      <w:rPr>
        <w:rFonts w:ascii="Times" w:hAnsi="Times" w:hint="default"/>
      </w:rPr>
    </w:lvl>
    <w:lvl w:ilvl="8" w:tplc="7A102DC6"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02ED7205"/>
    <w:multiLevelType w:val="singleLevel"/>
    <w:tmpl w:val="0000000D"/>
    <w:lvl w:ilvl="0">
      <w:start w:val="1"/>
      <w:numFmt w:val="decimal"/>
      <w:lvlText w:val="%1."/>
      <w:lvlJc w:val="left"/>
      <w:pPr>
        <w:tabs>
          <w:tab w:val="num" w:pos="720"/>
        </w:tabs>
        <w:ind w:left="720" w:hanging="360"/>
      </w:pPr>
    </w:lvl>
  </w:abstractNum>
  <w:abstractNum w:abstractNumId="22" w15:restartNumberingAfterBreak="0">
    <w:nsid w:val="0379602F"/>
    <w:multiLevelType w:val="hybridMultilevel"/>
    <w:tmpl w:val="81344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431790B"/>
    <w:multiLevelType w:val="hybridMultilevel"/>
    <w:tmpl w:val="AD82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F66274"/>
    <w:multiLevelType w:val="hybridMultilevel"/>
    <w:tmpl w:val="AD8203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8B1E46"/>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D06EE3"/>
    <w:multiLevelType w:val="singleLevel"/>
    <w:tmpl w:val="0000000D"/>
    <w:lvl w:ilvl="0">
      <w:start w:val="1"/>
      <w:numFmt w:val="decimal"/>
      <w:lvlText w:val="%1."/>
      <w:lvlJc w:val="left"/>
      <w:pPr>
        <w:tabs>
          <w:tab w:val="num" w:pos="720"/>
        </w:tabs>
        <w:ind w:left="720" w:hanging="360"/>
      </w:pPr>
    </w:lvl>
  </w:abstractNum>
  <w:abstractNum w:abstractNumId="27" w15:restartNumberingAfterBreak="0">
    <w:nsid w:val="0D605228"/>
    <w:multiLevelType w:val="singleLevel"/>
    <w:tmpl w:val="0000000D"/>
    <w:lvl w:ilvl="0">
      <w:start w:val="1"/>
      <w:numFmt w:val="decimal"/>
      <w:lvlText w:val="%1."/>
      <w:lvlJc w:val="left"/>
      <w:pPr>
        <w:tabs>
          <w:tab w:val="num" w:pos="720"/>
        </w:tabs>
        <w:ind w:left="720" w:hanging="360"/>
      </w:pPr>
    </w:lvl>
  </w:abstractNum>
  <w:abstractNum w:abstractNumId="28" w15:restartNumberingAfterBreak="0">
    <w:nsid w:val="186B066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72E12"/>
    <w:multiLevelType w:val="singleLevel"/>
    <w:tmpl w:val="0000000A"/>
    <w:lvl w:ilvl="0">
      <w:start w:val="1"/>
      <w:numFmt w:val="decimal"/>
      <w:lvlText w:val="%1."/>
      <w:lvlJc w:val="left"/>
      <w:pPr>
        <w:tabs>
          <w:tab w:val="num" w:pos="720"/>
        </w:tabs>
        <w:ind w:left="720" w:hanging="360"/>
      </w:pPr>
    </w:lvl>
  </w:abstractNum>
  <w:abstractNum w:abstractNumId="30" w15:restartNumberingAfterBreak="0">
    <w:nsid w:val="2DD73A45"/>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410A8"/>
    <w:multiLevelType w:val="singleLevel"/>
    <w:tmpl w:val="0000000A"/>
    <w:lvl w:ilvl="0">
      <w:start w:val="1"/>
      <w:numFmt w:val="decimal"/>
      <w:lvlText w:val="%1."/>
      <w:lvlJc w:val="left"/>
      <w:pPr>
        <w:tabs>
          <w:tab w:val="num" w:pos="720"/>
        </w:tabs>
        <w:ind w:left="720" w:hanging="360"/>
      </w:pPr>
    </w:lvl>
  </w:abstractNum>
  <w:abstractNum w:abstractNumId="32" w15:restartNumberingAfterBreak="0">
    <w:nsid w:val="34985BC4"/>
    <w:multiLevelType w:val="singleLevel"/>
    <w:tmpl w:val="0000000D"/>
    <w:lvl w:ilvl="0">
      <w:start w:val="1"/>
      <w:numFmt w:val="decimal"/>
      <w:lvlText w:val="%1."/>
      <w:lvlJc w:val="left"/>
      <w:pPr>
        <w:tabs>
          <w:tab w:val="num" w:pos="720"/>
        </w:tabs>
        <w:ind w:left="720" w:hanging="360"/>
      </w:pPr>
    </w:lvl>
  </w:abstractNum>
  <w:abstractNum w:abstractNumId="33" w15:restartNumberingAfterBreak="0">
    <w:nsid w:val="3BDF1F8D"/>
    <w:multiLevelType w:val="singleLevel"/>
    <w:tmpl w:val="0000000A"/>
    <w:lvl w:ilvl="0">
      <w:start w:val="1"/>
      <w:numFmt w:val="decimal"/>
      <w:lvlText w:val="%1."/>
      <w:lvlJc w:val="left"/>
      <w:pPr>
        <w:tabs>
          <w:tab w:val="num" w:pos="720"/>
        </w:tabs>
        <w:ind w:left="720" w:hanging="360"/>
      </w:pPr>
    </w:lvl>
  </w:abstractNum>
  <w:abstractNum w:abstractNumId="34" w15:restartNumberingAfterBreak="0">
    <w:nsid w:val="3C717692"/>
    <w:multiLevelType w:val="hybridMultilevel"/>
    <w:tmpl w:val="37005CF8"/>
    <w:lvl w:ilvl="0" w:tplc="83165E7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6741C7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2730A7"/>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170B0D"/>
    <w:multiLevelType w:val="hybridMultilevel"/>
    <w:tmpl w:val="90E66858"/>
    <w:lvl w:ilvl="0" w:tplc="0000000A">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88335B"/>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B758FF"/>
    <w:multiLevelType w:val="singleLevel"/>
    <w:tmpl w:val="0000000D"/>
    <w:lvl w:ilvl="0">
      <w:start w:val="1"/>
      <w:numFmt w:val="decimal"/>
      <w:lvlText w:val="%1."/>
      <w:lvlJc w:val="left"/>
      <w:pPr>
        <w:tabs>
          <w:tab w:val="num" w:pos="720"/>
        </w:tabs>
        <w:ind w:left="720" w:hanging="360"/>
      </w:pPr>
    </w:lvl>
  </w:abstractNum>
  <w:abstractNum w:abstractNumId="40" w15:restartNumberingAfterBreak="0">
    <w:nsid w:val="6EC1356F"/>
    <w:multiLevelType w:val="singleLevel"/>
    <w:tmpl w:val="0000000A"/>
    <w:lvl w:ilvl="0">
      <w:start w:val="1"/>
      <w:numFmt w:val="decimal"/>
      <w:lvlText w:val="%1."/>
      <w:lvlJc w:val="left"/>
      <w:pPr>
        <w:tabs>
          <w:tab w:val="num" w:pos="720"/>
        </w:tabs>
        <w:ind w:left="720" w:hanging="360"/>
      </w:pPr>
    </w:lvl>
  </w:abstractNum>
  <w:abstractNum w:abstractNumId="41" w15:restartNumberingAfterBreak="0">
    <w:nsid w:val="78494F53"/>
    <w:multiLevelType w:val="hybridMultilevel"/>
    <w:tmpl w:val="E6F6EBB6"/>
    <w:lvl w:ilvl="0" w:tplc="55645524">
      <w:start w:val="1"/>
      <w:numFmt w:val="bullet"/>
      <w:lvlText w:val="•"/>
      <w:lvlJc w:val="left"/>
      <w:pPr>
        <w:tabs>
          <w:tab w:val="num" w:pos="720"/>
        </w:tabs>
        <w:ind w:left="720" w:hanging="360"/>
      </w:pPr>
      <w:rPr>
        <w:rFonts w:ascii="Times" w:hAnsi="Times" w:hint="default"/>
      </w:rPr>
    </w:lvl>
    <w:lvl w:ilvl="1" w:tplc="CA70ADF2" w:tentative="1">
      <w:start w:val="1"/>
      <w:numFmt w:val="bullet"/>
      <w:lvlText w:val="•"/>
      <w:lvlJc w:val="left"/>
      <w:pPr>
        <w:tabs>
          <w:tab w:val="num" w:pos="1440"/>
        </w:tabs>
        <w:ind w:left="1440" w:hanging="360"/>
      </w:pPr>
      <w:rPr>
        <w:rFonts w:ascii="Times" w:hAnsi="Times" w:hint="default"/>
      </w:rPr>
    </w:lvl>
    <w:lvl w:ilvl="2" w:tplc="894215C4" w:tentative="1">
      <w:start w:val="1"/>
      <w:numFmt w:val="bullet"/>
      <w:lvlText w:val="•"/>
      <w:lvlJc w:val="left"/>
      <w:pPr>
        <w:tabs>
          <w:tab w:val="num" w:pos="2160"/>
        </w:tabs>
        <w:ind w:left="2160" w:hanging="360"/>
      </w:pPr>
      <w:rPr>
        <w:rFonts w:ascii="Times" w:hAnsi="Times" w:hint="default"/>
      </w:rPr>
    </w:lvl>
    <w:lvl w:ilvl="3" w:tplc="69DEC502" w:tentative="1">
      <w:start w:val="1"/>
      <w:numFmt w:val="bullet"/>
      <w:lvlText w:val="•"/>
      <w:lvlJc w:val="left"/>
      <w:pPr>
        <w:tabs>
          <w:tab w:val="num" w:pos="2880"/>
        </w:tabs>
        <w:ind w:left="2880" w:hanging="360"/>
      </w:pPr>
      <w:rPr>
        <w:rFonts w:ascii="Times" w:hAnsi="Times" w:hint="default"/>
      </w:rPr>
    </w:lvl>
    <w:lvl w:ilvl="4" w:tplc="538C8A6C" w:tentative="1">
      <w:start w:val="1"/>
      <w:numFmt w:val="bullet"/>
      <w:lvlText w:val="•"/>
      <w:lvlJc w:val="left"/>
      <w:pPr>
        <w:tabs>
          <w:tab w:val="num" w:pos="3600"/>
        </w:tabs>
        <w:ind w:left="3600" w:hanging="360"/>
      </w:pPr>
      <w:rPr>
        <w:rFonts w:ascii="Times" w:hAnsi="Times" w:hint="default"/>
      </w:rPr>
    </w:lvl>
    <w:lvl w:ilvl="5" w:tplc="B80ACC22" w:tentative="1">
      <w:start w:val="1"/>
      <w:numFmt w:val="bullet"/>
      <w:lvlText w:val="•"/>
      <w:lvlJc w:val="left"/>
      <w:pPr>
        <w:tabs>
          <w:tab w:val="num" w:pos="4320"/>
        </w:tabs>
        <w:ind w:left="4320" w:hanging="360"/>
      </w:pPr>
      <w:rPr>
        <w:rFonts w:ascii="Times" w:hAnsi="Times" w:hint="default"/>
      </w:rPr>
    </w:lvl>
    <w:lvl w:ilvl="6" w:tplc="DBEEF888" w:tentative="1">
      <w:start w:val="1"/>
      <w:numFmt w:val="bullet"/>
      <w:lvlText w:val="•"/>
      <w:lvlJc w:val="left"/>
      <w:pPr>
        <w:tabs>
          <w:tab w:val="num" w:pos="5040"/>
        </w:tabs>
        <w:ind w:left="5040" w:hanging="360"/>
      </w:pPr>
      <w:rPr>
        <w:rFonts w:ascii="Times" w:hAnsi="Times" w:hint="default"/>
      </w:rPr>
    </w:lvl>
    <w:lvl w:ilvl="7" w:tplc="1522FD0A" w:tentative="1">
      <w:start w:val="1"/>
      <w:numFmt w:val="bullet"/>
      <w:lvlText w:val="•"/>
      <w:lvlJc w:val="left"/>
      <w:pPr>
        <w:tabs>
          <w:tab w:val="num" w:pos="5760"/>
        </w:tabs>
        <w:ind w:left="5760" w:hanging="360"/>
      </w:pPr>
      <w:rPr>
        <w:rFonts w:ascii="Times" w:hAnsi="Times" w:hint="default"/>
      </w:rPr>
    </w:lvl>
    <w:lvl w:ilvl="8" w:tplc="F014C756"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CFE6F5A"/>
    <w:multiLevelType w:val="hybridMultilevel"/>
    <w:tmpl w:val="AD8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3A3CA7"/>
    <w:multiLevelType w:val="hybridMultilevel"/>
    <w:tmpl w:val="967E0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10"/>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31"/>
  </w:num>
  <w:num w:numId="16">
    <w:abstractNumId w:val="34"/>
  </w:num>
  <w:num w:numId="17">
    <w:abstractNumId w:val="24"/>
  </w:num>
  <w:num w:numId="18">
    <w:abstractNumId w:val="29"/>
  </w:num>
  <w:num w:numId="19">
    <w:abstractNumId w:val="39"/>
  </w:num>
  <w:num w:numId="20">
    <w:abstractNumId w:val="26"/>
  </w:num>
  <w:num w:numId="21">
    <w:abstractNumId w:val="40"/>
  </w:num>
  <w:num w:numId="22">
    <w:abstractNumId w:val="22"/>
  </w:num>
  <w:num w:numId="23">
    <w:abstractNumId w:val="37"/>
  </w:num>
  <w:num w:numId="24">
    <w:abstractNumId w:val="27"/>
  </w:num>
  <w:num w:numId="25">
    <w:abstractNumId w:val="32"/>
  </w:num>
  <w:num w:numId="26">
    <w:abstractNumId w:val="33"/>
  </w:num>
  <w:num w:numId="27">
    <w:abstractNumId w:val="23"/>
  </w:num>
  <w:num w:numId="28">
    <w:abstractNumId w:val="42"/>
  </w:num>
  <w:num w:numId="29">
    <w:abstractNumId w:val="28"/>
  </w:num>
  <w:num w:numId="30">
    <w:abstractNumId w:val="35"/>
  </w:num>
  <w:num w:numId="31">
    <w:abstractNumId w:val="30"/>
  </w:num>
  <w:num w:numId="32">
    <w:abstractNumId w:val="25"/>
  </w:num>
  <w:num w:numId="33">
    <w:abstractNumId w:val="38"/>
  </w:num>
  <w:num w:numId="34">
    <w:abstractNumId w:val="36"/>
  </w:num>
  <w:num w:numId="35">
    <w:abstractNumId w:val="41"/>
  </w:num>
  <w:num w:numId="36">
    <w:abstractNumId w:val="20"/>
  </w:num>
  <w:num w:numId="37">
    <w:abstractNumId w:val="21"/>
  </w:num>
  <w:num w:numId="3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131078" w:nlCheck="1" w:checkStyle="1"/>
  <w:activeWritingStyle w:appName="MSWord" w:lang="fr-FR" w:vendorID="64" w:dllVersion="131078"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67"/>
    <w:rsid w:val="000106EC"/>
    <w:rsid w:val="0001472B"/>
    <w:rsid w:val="000212F5"/>
    <w:rsid w:val="0004337C"/>
    <w:rsid w:val="00046927"/>
    <w:rsid w:val="00057AB7"/>
    <w:rsid w:val="00076687"/>
    <w:rsid w:val="00085A63"/>
    <w:rsid w:val="000B1353"/>
    <w:rsid w:val="000C1975"/>
    <w:rsid w:val="000C2D11"/>
    <w:rsid w:val="000C5DE0"/>
    <w:rsid w:val="000C791A"/>
    <w:rsid w:val="000E1371"/>
    <w:rsid w:val="000E6423"/>
    <w:rsid w:val="000E6C15"/>
    <w:rsid w:val="00115AD9"/>
    <w:rsid w:val="00115C9B"/>
    <w:rsid w:val="001215B4"/>
    <w:rsid w:val="001230A8"/>
    <w:rsid w:val="00155DE2"/>
    <w:rsid w:val="00167235"/>
    <w:rsid w:val="001711BC"/>
    <w:rsid w:val="0018353F"/>
    <w:rsid w:val="001A3B69"/>
    <w:rsid w:val="001B28A6"/>
    <w:rsid w:val="001B4B5B"/>
    <w:rsid w:val="001C54DD"/>
    <w:rsid w:val="001D3904"/>
    <w:rsid w:val="00200CED"/>
    <w:rsid w:val="00224198"/>
    <w:rsid w:val="00241424"/>
    <w:rsid w:val="00251D02"/>
    <w:rsid w:val="00253957"/>
    <w:rsid w:val="0027084F"/>
    <w:rsid w:val="0028153A"/>
    <w:rsid w:val="00297334"/>
    <w:rsid w:val="002A1670"/>
    <w:rsid w:val="002A54B0"/>
    <w:rsid w:val="002A582D"/>
    <w:rsid w:val="002A6899"/>
    <w:rsid w:val="002C6D8C"/>
    <w:rsid w:val="002D65A6"/>
    <w:rsid w:val="002E48B8"/>
    <w:rsid w:val="002E6889"/>
    <w:rsid w:val="002F24F9"/>
    <w:rsid w:val="002F7CA2"/>
    <w:rsid w:val="003126BD"/>
    <w:rsid w:val="00313C1D"/>
    <w:rsid w:val="003252E1"/>
    <w:rsid w:val="00331D2F"/>
    <w:rsid w:val="00342251"/>
    <w:rsid w:val="00371435"/>
    <w:rsid w:val="00375997"/>
    <w:rsid w:val="003849DD"/>
    <w:rsid w:val="003A57D7"/>
    <w:rsid w:val="003C0C4E"/>
    <w:rsid w:val="003F078E"/>
    <w:rsid w:val="00400BB0"/>
    <w:rsid w:val="004047F5"/>
    <w:rsid w:val="00406EDC"/>
    <w:rsid w:val="00427ED6"/>
    <w:rsid w:val="00431E45"/>
    <w:rsid w:val="004334D9"/>
    <w:rsid w:val="00454EE4"/>
    <w:rsid w:val="004800CE"/>
    <w:rsid w:val="00482160"/>
    <w:rsid w:val="004A19CD"/>
    <w:rsid w:val="004C0DDF"/>
    <w:rsid w:val="004D37BA"/>
    <w:rsid w:val="00531C1B"/>
    <w:rsid w:val="005345F6"/>
    <w:rsid w:val="00536D49"/>
    <w:rsid w:val="00567379"/>
    <w:rsid w:val="0057759C"/>
    <w:rsid w:val="00577BB8"/>
    <w:rsid w:val="00581924"/>
    <w:rsid w:val="00585C2F"/>
    <w:rsid w:val="005923C3"/>
    <w:rsid w:val="005C75C8"/>
    <w:rsid w:val="005D344F"/>
    <w:rsid w:val="005E40F6"/>
    <w:rsid w:val="005E7293"/>
    <w:rsid w:val="005E7A4F"/>
    <w:rsid w:val="00602025"/>
    <w:rsid w:val="00644A2E"/>
    <w:rsid w:val="0065420F"/>
    <w:rsid w:val="00656417"/>
    <w:rsid w:val="00693F40"/>
    <w:rsid w:val="006C1335"/>
    <w:rsid w:val="00712AE0"/>
    <w:rsid w:val="00724EB9"/>
    <w:rsid w:val="00726F26"/>
    <w:rsid w:val="00734D5F"/>
    <w:rsid w:val="00737EC3"/>
    <w:rsid w:val="00747584"/>
    <w:rsid w:val="007676EC"/>
    <w:rsid w:val="00775234"/>
    <w:rsid w:val="007C7168"/>
    <w:rsid w:val="008240F3"/>
    <w:rsid w:val="00833CF5"/>
    <w:rsid w:val="00846CCD"/>
    <w:rsid w:val="00855835"/>
    <w:rsid w:val="0085771D"/>
    <w:rsid w:val="00876702"/>
    <w:rsid w:val="00886939"/>
    <w:rsid w:val="008A5DF8"/>
    <w:rsid w:val="008A79AF"/>
    <w:rsid w:val="008B1ED9"/>
    <w:rsid w:val="008F3994"/>
    <w:rsid w:val="008F6CE0"/>
    <w:rsid w:val="009009A9"/>
    <w:rsid w:val="00915D83"/>
    <w:rsid w:val="00925DCE"/>
    <w:rsid w:val="00935AF7"/>
    <w:rsid w:val="009406CD"/>
    <w:rsid w:val="00970CA9"/>
    <w:rsid w:val="009A2719"/>
    <w:rsid w:val="009A5E12"/>
    <w:rsid w:val="009C3D16"/>
    <w:rsid w:val="009D3A38"/>
    <w:rsid w:val="009E199C"/>
    <w:rsid w:val="009F0928"/>
    <w:rsid w:val="00A53D02"/>
    <w:rsid w:val="00A6029A"/>
    <w:rsid w:val="00A713F5"/>
    <w:rsid w:val="00A71DD2"/>
    <w:rsid w:val="00A7599B"/>
    <w:rsid w:val="00A813D2"/>
    <w:rsid w:val="00A85737"/>
    <w:rsid w:val="00AA6259"/>
    <w:rsid w:val="00AB2674"/>
    <w:rsid w:val="00AB663D"/>
    <w:rsid w:val="00AE7325"/>
    <w:rsid w:val="00AF3BBC"/>
    <w:rsid w:val="00B01E0E"/>
    <w:rsid w:val="00B14B3C"/>
    <w:rsid w:val="00B1680E"/>
    <w:rsid w:val="00B37A43"/>
    <w:rsid w:val="00B44009"/>
    <w:rsid w:val="00B657A0"/>
    <w:rsid w:val="00B8185B"/>
    <w:rsid w:val="00B82B22"/>
    <w:rsid w:val="00B84FA0"/>
    <w:rsid w:val="00B975CE"/>
    <w:rsid w:val="00BC5B3D"/>
    <w:rsid w:val="00BC6274"/>
    <w:rsid w:val="00BE17C0"/>
    <w:rsid w:val="00BF4D51"/>
    <w:rsid w:val="00C11A0F"/>
    <w:rsid w:val="00C15684"/>
    <w:rsid w:val="00C21AEA"/>
    <w:rsid w:val="00C2466C"/>
    <w:rsid w:val="00C273B7"/>
    <w:rsid w:val="00C33760"/>
    <w:rsid w:val="00C43E6C"/>
    <w:rsid w:val="00C455B6"/>
    <w:rsid w:val="00C60534"/>
    <w:rsid w:val="00C673F5"/>
    <w:rsid w:val="00C728D9"/>
    <w:rsid w:val="00C76E51"/>
    <w:rsid w:val="00C817E2"/>
    <w:rsid w:val="00C87270"/>
    <w:rsid w:val="00C91DB0"/>
    <w:rsid w:val="00C92079"/>
    <w:rsid w:val="00D07E6A"/>
    <w:rsid w:val="00D10359"/>
    <w:rsid w:val="00D11371"/>
    <w:rsid w:val="00D35699"/>
    <w:rsid w:val="00D368E6"/>
    <w:rsid w:val="00D47DA8"/>
    <w:rsid w:val="00D546D2"/>
    <w:rsid w:val="00D718EE"/>
    <w:rsid w:val="00D87E49"/>
    <w:rsid w:val="00D9020E"/>
    <w:rsid w:val="00DA305A"/>
    <w:rsid w:val="00DC49CD"/>
    <w:rsid w:val="00DD0AFF"/>
    <w:rsid w:val="00DD3451"/>
    <w:rsid w:val="00DF1DF4"/>
    <w:rsid w:val="00DF33BE"/>
    <w:rsid w:val="00E032DD"/>
    <w:rsid w:val="00E13001"/>
    <w:rsid w:val="00E20A13"/>
    <w:rsid w:val="00E213D2"/>
    <w:rsid w:val="00E41944"/>
    <w:rsid w:val="00E540CC"/>
    <w:rsid w:val="00E85A99"/>
    <w:rsid w:val="00E90876"/>
    <w:rsid w:val="00E97E91"/>
    <w:rsid w:val="00EB668A"/>
    <w:rsid w:val="00EC4F38"/>
    <w:rsid w:val="00F15B19"/>
    <w:rsid w:val="00F232D9"/>
    <w:rsid w:val="00F71416"/>
    <w:rsid w:val="00F7435F"/>
    <w:rsid w:val="00F849D4"/>
    <w:rsid w:val="00F922D0"/>
    <w:rsid w:val="00FB0FD9"/>
    <w:rsid w:val="00FB60C3"/>
    <w:rsid w:val="00FC4603"/>
    <w:rsid w:val="00FE0998"/>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Stat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4:docId w14:val="52483B49"/>
  <w14:defaultImageDpi w14:val="32767"/>
  <w15:chartTrackingRefBased/>
  <w15:docId w15:val="{8AF9256F-083A-47D1-98AC-AB215467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Medium Grid 1 Accent 2"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4"/>
      </w:numPr>
      <w:outlineLvl w:val="0"/>
    </w:pPr>
    <w:rPr>
      <w:sz w:val="36"/>
    </w:rPr>
  </w:style>
  <w:style w:type="paragraph" w:styleId="Heading2">
    <w:name w:val="heading 2"/>
    <w:basedOn w:val="Normal"/>
    <w:next w:val="Normal"/>
    <w:qFormat/>
    <w:pPr>
      <w:keepNext/>
      <w:numPr>
        <w:ilvl w:val="1"/>
        <w:numId w:val="14"/>
      </w:numPr>
      <w:outlineLvl w:val="1"/>
    </w:pPr>
    <w:rPr>
      <w:sz w:val="32"/>
    </w:rPr>
  </w:style>
  <w:style w:type="paragraph" w:styleId="Heading3">
    <w:name w:val="heading 3"/>
    <w:basedOn w:val="Normal"/>
    <w:next w:val="Normal"/>
    <w:qFormat/>
    <w:pPr>
      <w:keepNext/>
      <w:numPr>
        <w:ilvl w:val="2"/>
        <w:numId w:val="14"/>
      </w:numPr>
      <w:outlineLvl w:val="2"/>
    </w:pPr>
    <w:rPr>
      <w:sz w:val="36"/>
      <w:u w:val="single"/>
    </w:rPr>
  </w:style>
  <w:style w:type="paragraph" w:styleId="Heading4">
    <w:name w:val="heading 4"/>
    <w:basedOn w:val="Normal"/>
    <w:next w:val="Normal"/>
    <w:qFormat/>
    <w:pPr>
      <w:keepNext/>
      <w:numPr>
        <w:ilvl w:val="3"/>
        <w:numId w:val="14"/>
      </w:numPr>
      <w:outlineLvl w:val="3"/>
    </w:pPr>
    <w:rPr>
      <w:b/>
      <w:color w:val="000000"/>
      <w:szCs w:val="20"/>
    </w:rPr>
  </w:style>
  <w:style w:type="paragraph" w:styleId="Heading5">
    <w:name w:val="heading 5"/>
    <w:basedOn w:val="Normal"/>
    <w:next w:val="Normal"/>
    <w:qFormat/>
    <w:pPr>
      <w:keepNext/>
      <w:numPr>
        <w:ilvl w:val="4"/>
        <w:numId w:val="14"/>
      </w:numPr>
      <w:autoSpaceDE w:val="0"/>
      <w:outlineLvl w:val="4"/>
    </w:pPr>
    <w:rPr>
      <w:b/>
      <w:sz w:val="28"/>
      <w:szCs w:val="28"/>
    </w:rPr>
  </w:style>
  <w:style w:type="paragraph" w:styleId="Heading6">
    <w:name w:val="heading 6"/>
    <w:basedOn w:val="Normal"/>
    <w:next w:val="Normal"/>
    <w:qFormat/>
    <w:pPr>
      <w:keepNext/>
      <w:numPr>
        <w:ilvl w:val="5"/>
        <w:numId w:val="14"/>
      </w:numPr>
      <w:autoSpaceDE w:val="0"/>
      <w:outlineLvl w:val="5"/>
    </w:pPr>
    <w:rPr>
      <w:rFonts w:ascii="SquareSlabserif711BT-Medium" w:hAnsi="SquareSlabserif711BT-Medium"/>
      <w:sz w:val="28"/>
      <w:szCs w:val="3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iCs/>
    </w:rPr>
  </w:style>
  <w:style w:type="paragraph" w:styleId="Heading9">
    <w:name w:val="heading 9"/>
    <w:basedOn w:val="Normal"/>
    <w:next w:val="Normal"/>
    <w:qFormat/>
    <w:pPr>
      <w:keepNext/>
      <w:numPr>
        <w:ilvl w:val="8"/>
        <w:numId w:val="14"/>
      </w:numPr>
      <w:autoSpaceDE w:val="0"/>
      <w:outlineLvl w:val="8"/>
    </w:pPr>
    <w:rPr>
      <w:b/>
      <w:bCs/>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Arial"/>
    </w:rPr>
  </w:style>
  <w:style w:type="character" w:customStyle="1" w:styleId="WW8Num5z2">
    <w:name w:val="WW8Num5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styleId="DefaultParagraphFont0">
    <w:name w:val="Default Paragraph Font"/>
  </w:style>
  <w:style w:type="character" w:styleId="PageNumber">
    <w:name w:val="page number"/>
    <w:basedOn w:val="DefaultParagraphFont0"/>
  </w:style>
  <w:style w:type="character" w:styleId="Hyperlink">
    <w:name w:val="Hyperlink"/>
    <w:uiPriority w:val="99"/>
    <w:rPr>
      <w:color w:val="0000FF"/>
      <w:u w:val="single"/>
    </w:rPr>
  </w:style>
  <w:style w:type="character" w:customStyle="1" w:styleId="headline">
    <w:name w:val="headline"/>
    <w:basedOn w:val="DefaultParagraphFont0"/>
  </w:style>
  <w:style w:type="character" w:styleId="FollowedHyperlink">
    <w:name w:val="FollowedHyperlink"/>
    <w:uiPriority w:val="99"/>
    <w:rPr>
      <w:color w:val="800080"/>
      <w:u w:val="single"/>
    </w:rPr>
  </w:style>
  <w:style w:type="character" w:styleId="CommentReference">
    <w:name w:val="annotation reference"/>
    <w:rPr>
      <w:sz w:val="18"/>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rPr>
      <w:b w:val="0"/>
      <w:bCs w:val="0"/>
      <w:sz w:val="24"/>
      <w:szCs w:val="24"/>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autoSpaceDE w:val="0"/>
    </w:pPr>
    <w:rPr>
      <w:sz w:val="20"/>
      <w:szCs w:val="3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CommentText">
    <w:name w:val="annotation text"/>
    <w:basedOn w:val="Normal"/>
    <w:rPr>
      <w:sz w:val="20"/>
      <w:szCs w:val="20"/>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paragraph" w:styleId="NormalWeb">
    <w:name w:val="Normal (Web)"/>
    <w:basedOn w:val="Normal"/>
    <w:pPr>
      <w:spacing w:before="280" w:after="280"/>
    </w:pPr>
  </w:style>
  <w:style w:type="paragraph" w:styleId="BodyText3">
    <w:name w:val="Body Text 3"/>
    <w:basedOn w:val="Normal"/>
    <w:pPr>
      <w:autoSpaceDE w:val="0"/>
    </w:pPr>
    <w:rPr>
      <w:color w:val="000000"/>
      <w:sz w:val="20"/>
      <w:szCs w:val="22"/>
    </w:rPr>
  </w:style>
  <w:style w:type="paragraph" w:styleId="ListBullet">
    <w:name w:val="List Bullet"/>
    <w:basedOn w:val="Normal"/>
    <w:pPr>
      <w:numPr>
        <w:numId w:val="2"/>
      </w:numPr>
      <w:ind w:left="0" w:firstLine="0"/>
    </w:pPr>
  </w:style>
  <w:style w:type="paragraph" w:styleId="ListBullet2">
    <w:name w:val="List Bullet 2"/>
    <w:basedOn w:val="Normal"/>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ilvl w:val="8"/>
        <w:numId w:val="14"/>
      </w:numPr>
      <w:outlineLvl w:val="8"/>
    </w:pPr>
    <w:rPr>
      <w:b/>
      <w:bCs/>
      <w:sz w:val="21"/>
      <w:szCs w:val="21"/>
    </w:rPr>
  </w:style>
  <w:style w:type="paragraph" w:customStyle="1" w:styleId="Heading214pt">
    <w:name w:val="Heading 2 + 14 pt"/>
    <w:aliases w:val="Bold,No underline,Justified"/>
    <w:basedOn w:val="Heading3"/>
    <w:rsid w:val="00245467"/>
    <w:pPr>
      <w:jc w:val="both"/>
    </w:pPr>
    <w:rPr>
      <w:b/>
      <w:sz w:val="28"/>
      <w:szCs w:val="28"/>
      <w:u w:val="none"/>
    </w:rPr>
  </w:style>
  <w:style w:type="paragraph" w:styleId="MediumGrid1-Accent2">
    <w:name w:val="Medium Grid 1 Accent 2"/>
    <w:basedOn w:val="Normal"/>
    <w:uiPriority w:val="34"/>
    <w:qFormat/>
    <w:rsid w:val="002C1000"/>
    <w:pPr>
      <w:ind w:left="720"/>
    </w:pPr>
  </w:style>
  <w:style w:type="paragraph" w:styleId="ColorfulList-Accent1">
    <w:name w:val="Colorful List Accent 1"/>
    <w:basedOn w:val="Normal"/>
    <w:qFormat/>
    <w:rsid w:val="002A5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0196">
      <w:bodyDiv w:val="1"/>
      <w:marLeft w:val="0"/>
      <w:marRight w:val="0"/>
      <w:marTop w:val="0"/>
      <w:marBottom w:val="0"/>
      <w:divBdr>
        <w:top w:val="none" w:sz="0" w:space="0" w:color="auto"/>
        <w:left w:val="none" w:sz="0" w:space="0" w:color="auto"/>
        <w:bottom w:val="none" w:sz="0" w:space="0" w:color="auto"/>
        <w:right w:val="none" w:sz="0" w:space="0" w:color="auto"/>
      </w:divBdr>
    </w:div>
    <w:div w:id="457534619">
      <w:bodyDiv w:val="1"/>
      <w:marLeft w:val="0"/>
      <w:marRight w:val="0"/>
      <w:marTop w:val="0"/>
      <w:marBottom w:val="0"/>
      <w:divBdr>
        <w:top w:val="none" w:sz="0" w:space="0" w:color="auto"/>
        <w:left w:val="none" w:sz="0" w:space="0" w:color="auto"/>
        <w:bottom w:val="none" w:sz="0" w:space="0" w:color="auto"/>
        <w:right w:val="none" w:sz="0" w:space="0" w:color="auto"/>
      </w:divBdr>
    </w:div>
    <w:div w:id="496771246">
      <w:bodyDiv w:val="1"/>
      <w:marLeft w:val="0"/>
      <w:marRight w:val="0"/>
      <w:marTop w:val="0"/>
      <w:marBottom w:val="0"/>
      <w:divBdr>
        <w:top w:val="none" w:sz="0" w:space="0" w:color="auto"/>
        <w:left w:val="none" w:sz="0" w:space="0" w:color="auto"/>
        <w:bottom w:val="none" w:sz="0" w:space="0" w:color="auto"/>
        <w:right w:val="none" w:sz="0" w:space="0" w:color="auto"/>
      </w:divBdr>
    </w:div>
    <w:div w:id="566644851">
      <w:bodyDiv w:val="1"/>
      <w:marLeft w:val="0"/>
      <w:marRight w:val="0"/>
      <w:marTop w:val="0"/>
      <w:marBottom w:val="0"/>
      <w:divBdr>
        <w:top w:val="none" w:sz="0" w:space="0" w:color="auto"/>
        <w:left w:val="none" w:sz="0" w:space="0" w:color="auto"/>
        <w:bottom w:val="none" w:sz="0" w:space="0" w:color="auto"/>
        <w:right w:val="none" w:sz="0" w:space="0" w:color="auto"/>
      </w:divBdr>
      <w:divsChild>
        <w:div w:id="177351445">
          <w:marLeft w:val="547"/>
          <w:marRight w:val="0"/>
          <w:marTop w:val="125"/>
          <w:marBottom w:val="0"/>
          <w:divBdr>
            <w:top w:val="none" w:sz="0" w:space="0" w:color="auto"/>
            <w:left w:val="none" w:sz="0" w:space="0" w:color="auto"/>
            <w:bottom w:val="none" w:sz="0" w:space="0" w:color="auto"/>
            <w:right w:val="none" w:sz="0" w:space="0" w:color="auto"/>
          </w:divBdr>
        </w:div>
        <w:div w:id="1398017096">
          <w:marLeft w:val="547"/>
          <w:marRight w:val="0"/>
          <w:marTop w:val="125"/>
          <w:marBottom w:val="0"/>
          <w:divBdr>
            <w:top w:val="none" w:sz="0" w:space="0" w:color="auto"/>
            <w:left w:val="none" w:sz="0" w:space="0" w:color="auto"/>
            <w:bottom w:val="none" w:sz="0" w:space="0" w:color="auto"/>
            <w:right w:val="none" w:sz="0" w:space="0" w:color="auto"/>
          </w:divBdr>
        </w:div>
        <w:div w:id="1782383032">
          <w:marLeft w:val="547"/>
          <w:marRight w:val="0"/>
          <w:marTop w:val="125"/>
          <w:marBottom w:val="0"/>
          <w:divBdr>
            <w:top w:val="none" w:sz="0" w:space="0" w:color="auto"/>
            <w:left w:val="none" w:sz="0" w:space="0" w:color="auto"/>
            <w:bottom w:val="none" w:sz="0" w:space="0" w:color="auto"/>
            <w:right w:val="none" w:sz="0" w:space="0" w:color="auto"/>
          </w:divBdr>
        </w:div>
        <w:div w:id="1997024750">
          <w:marLeft w:val="547"/>
          <w:marRight w:val="0"/>
          <w:marTop w:val="125"/>
          <w:marBottom w:val="0"/>
          <w:divBdr>
            <w:top w:val="none" w:sz="0" w:space="0" w:color="auto"/>
            <w:left w:val="none" w:sz="0" w:space="0" w:color="auto"/>
            <w:bottom w:val="none" w:sz="0" w:space="0" w:color="auto"/>
            <w:right w:val="none" w:sz="0" w:space="0" w:color="auto"/>
          </w:divBdr>
        </w:div>
      </w:divsChild>
    </w:div>
    <w:div w:id="663166626">
      <w:bodyDiv w:val="1"/>
      <w:marLeft w:val="0"/>
      <w:marRight w:val="0"/>
      <w:marTop w:val="0"/>
      <w:marBottom w:val="0"/>
      <w:divBdr>
        <w:top w:val="none" w:sz="0" w:space="0" w:color="auto"/>
        <w:left w:val="none" w:sz="0" w:space="0" w:color="auto"/>
        <w:bottom w:val="none" w:sz="0" w:space="0" w:color="auto"/>
        <w:right w:val="none" w:sz="0" w:space="0" w:color="auto"/>
      </w:divBdr>
      <w:divsChild>
        <w:div w:id="620918080">
          <w:marLeft w:val="547"/>
          <w:marRight w:val="0"/>
          <w:marTop w:val="125"/>
          <w:marBottom w:val="0"/>
          <w:divBdr>
            <w:top w:val="none" w:sz="0" w:space="0" w:color="auto"/>
            <w:left w:val="none" w:sz="0" w:space="0" w:color="auto"/>
            <w:bottom w:val="none" w:sz="0" w:space="0" w:color="auto"/>
            <w:right w:val="none" w:sz="0" w:space="0" w:color="auto"/>
          </w:divBdr>
        </w:div>
        <w:div w:id="841816640">
          <w:marLeft w:val="547"/>
          <w:marRight w:val="0"/>
          <w:marTop w:val="125"/>
          <w:marBottom w:val="0"/>
          <w:divBdr>
            <w:top w:val="none" w:sz="0" w:space="0" w:color="auto"/>
            <w:left w:val="none" w:sz="0" w:space="0" w:color="auto"/>
            <w:bottom w:val="none" w:sz="0" w:space="0" w:color="auto"/>
            <w:right w:val="none" w:sz="0" w:space="0" w:color="auto"/>
          </w:divBdr>
        </w:div>
        <w:div w:id="1293252036">
          <w:marLeft w:val="547"/>
          <w:marRight w:val="0"/>
          <w:marTop w:val="125"/>
          <w:marBottom w:val="0"/>
          <w:divBdr>
            <w:top w:val="none" w:sz="0" w:space="0" w:color="auto"/>
            <w:left w:val="none" w:sz="0" w:space="0" w:color="auto"/>
            <w:bottom w:val="none" w:sz="0" w:space="0" w:color="auto"/>
            <w:right w:val="none" w:sz="0" w:space="0" w:color="auto"/>
          </w:divBdr>
        </w:div>
        <w:div w:id="1435396278">
          <w:marLeft w:val="547"/>
          <w:marRight w:val="0"/>
          <w:marTop w:val="125"/>
          <w:marBottom w:val="0"/>
          <w:divBdr>
            <w:top w:val="none" w:sz="0" w:space="0" w:color="auto"/>
            <w:left w:val="none" w:sz="0" w:space="0" w:color="auto"/>
            <w:bottom w:val="none" w:sz="0" w:space="0" w:color="auto"/>
            <w:right w:val="none" w:sz="0" w:space="0" w:color="auto"/>
          </w:divBdr>
        </w:div>
      </w:divsChild>
    </w:div>
    <w:div w:id="783813253">
      <w:bodyDiv w:val="1"/>
      <w:marLeft w:val="0"/>
      <w:marRight w:val="0"/>
      <w:marTop w:val="0"/>
      <w:marBottom w:val="0"/>
      <w:divBdr>
        <w:top w:val="none" w:sz="0" w:space="0" w:color="auto"/>
        <w:left w:val="none" w:sz="0" w:space="0" w:color="auto"/>
        <w:bottom w:val="none" w:sz="0" w:space="0" w:color="auto"/>
        <w:right w:val="none" w:sz="0" w:space="0" w:color="auto"/>
      </w:divBdr>
    </w:div>
    <w:div w:id="954214298">
      <w:bodyDiv w:val="1"/>
      <w:marLeft w:val="0"/>
      <w:marRight w:val="0"/>
      <w:marTop w:val="0"/>
      <w:marBottom w:val="0"/>
      <w:divBdr>
        <w:top w:val="none" w:sz="0" w:space="0" w:color="auto"/>
        <w:left w:val="none" w:sz="0" w:space="0" w:color="auto"/>
        <w:bottom w:val="none" w:sz="0" w:space="0" w:color="auto"/>
        <w:right w:val="none" w:sz="0" w:space="0" w:color="auto"/>
      </w:divBdr>
    </w:div>
    <w:div w:id="1277174796">
      <w:bodyDiv w:val="1"/>
      <w:marLeft w:val="0"/>
      <w:marRight w:val="0"/>
      <w:marTop w:val="0"/>
      <w:marBottom w:val="0"/>
      <w:divBdr>
        <w:top w:val="none" w:sz="0" w:space="0" w:color="auto"/>
        <w:left w:val="none" w:sz="0" w:space="0" w:color="auto"/>
        <w:bottom w:val="none" w:sz="0" w:space="0" w:color="auto"/>
        <w:right w:val="none" w:sz="0" w:space="0" w:color="auto"/>
      </w:divBdr>
    </w:div>
    <w:div w:id="1369835117">
      <w:bodyDiv w:val="1"/>
      <w:marLeft w:val="0"/>
      <w:marRight w:val="0"/>
      <w:marTop w:val="0"/>
      <w:marBottom w:val="0"/>
      <w:divBdr>
        <w:top w:val="none" w:sz="0" w:space="0" w:color="auto"/>
        <w:left w:val="none" w:sz="0" w:space="0" w:color="auto"/>
        <w:bottom w:val="none" w:sz="0" w:space="0" w:color="auto"/>
        <w:right w:val="none" w:sz="0" w:space="0" w:color="auto"/>
      </w:divBdr>
    </w:div>
    <w:div w:id="1390415832">
      <w:bodyDiv w:val="1"/>
      <w:marLeft w:val="0"/>
      <w:marRight w:val="0"/>
      <w:marTop w:val="0"/>
      <w:marBottom w:val="0"/>
      <w:divBdr>
        <w:top w:val="none" w:sz="0" w:space="0" w:color="auto"/>
        <w:left w:val="none" w:sz="0" w:space="0" w:color="auto"/>
        <w:bottom w:val="none" w:sz="0" w:space="0" w:color="auto"/>
        <w:right w:val="none" w:sz="0" w:space="0" w:color="auto"/>
      </w:divBdr>
    </w:div>
    <w:div w:id="1485315709">
      <w:bodyDiv w:val="1"/>
      <w:marLeft w:val="0"/>
      <w:marRight w:val="0"/>
      <w:marTop w:val="0"/>
      <w:marBottom w:val="0"/>
      <w:divBdr>
        <w:top w:val="none" w:sz="0" w:space="0" w:color="auto"/>
        <w:left w:val="none" w:sz="0" w:space="0" w:color="auto"/>
        <w:bottom w:val="none" w:sz="0" w:space="0" w:color="auto"/>
        <w:right w:val="none" w:sz="0" w:space="0" w:color="auto"/>
      </w:divBdr>
    </w:div>
    <w:div w:id="1502424889">
      <w:bodyDiv w:val="1"/>
      <w:marLeft w:val="0"/>
      <w:marRight w:val="0"/>
      <w:marTop w:val="0"/>
      <w:marBottom w:val="0"/>
      <w:divBdr>
        <w:top w:val="none" w:sz="0" w:space="0" w:color="auto"/>
        <w:left w:val="none" w:sz="0" w:space="0" w:color="auto"/>
        <w:bottom w:val="none" w:sz="0" w:space="0" w:color="auto"/>
        <w:right w:val="none" w:sz="0" w:space="0" w:color="auto"/>
      </w:divBdr>
    </w:div>
    <w:div w:id="1703894400">
      <w:bodyDiv w:val="1"/>
      <w:marLeft w:val="0"/>
      <w:marRight w:val="0"/>
      <w:marTop w:val="0"/>
      <w:marBottom w:val="0"/>
      <w:divBdr>
        <w:top w:val="none" w:sz="0" w:space="0" w:color="auto"/>
        <w:left w:val="none" w:sz="0" w:space="0" w:color="auto"/>
        <w:bottom w:val="none" w:sz="0" w:space="0" w:color="auto"/>
        <w:right w:val="none" w:sz="0" w:space="0" w:color="auto"/>
      </w:divBdr>
    </w:div>
    <w:div w:id="2004316652">
      <w:bodyDiv w:val="1"/>
      <w:marLeft w:val="0"/>
      <w:marRight w:val="0"/>
      <w:marTop w:val="0"/>
      <w:marBottom w:val="0"/>
      <w:divBdr>
        <w:top w:val="none" w:sz="0" w:space="0" w:color="auto"/>
        <w:left w:val="none" w:sz="0" w:space="0" w:color="auto"/>
        <w:bottom w:val="none" w:sz="0" w:space="0" w:color="auto"/>
        <w:right w:val="none" w:sz="0" w:space="0" w:color="auto"/>
      </w:divBdr>
    </w:div>
    <w:div w:id="2054117654">
      <w:bodyDiv w:val="1"/>
      <w:marLeft w:val="0"/>
      <w:marRight w:val="0"/>
      <w:marTop w:val="0"/>
      <w:marBottom w:val="0"/>
      <w:divBdr>
        <w:top w:val="none" w:sz="0" w:space="0" w:color="auto"/>
        <w:left w:val="none" w:sz="0" w:space="0" w:color="auto"/>
        <w:bottom w:val="none" w:sz="0" w:space="0" w:color="auto"/>
        <w:right w:val="none" w:sz="0" w:space="0" w:color="auto"/>
      </w:divBdr>
      <w:divsChild>
        <w:div w:id="221064620">
          <w:marLeft w:val="547"/>
          <w:marRight w:val="0"/>
          <w:marTop w:val="125"/>
          <w:marBottom w:val="0"/>
          <w:divBdr>
            <w:top w:val="none" w:sz="0" w:space="0" w:color="auto"/>
            <w:left w:val="none" w:sz="0" w:space="0" w:color="auto"/>
            <w:bottom w:val="none" w:sz="0" w:space="0" w:color="auto"/>
            <w:right w:val="none" w:sz="0" w:space="0" w:color="auto"/>
          </w:divBdr>
        </w:div>
        <w:div w:id="301890196">
          <w:marLeft w:val="547"/>
          <w:marRight w:val="0"/>
          <w:marTop w:val="125"/>
          <w:marBottom w:val="0"/>
          <w:divBdr>
            <w:top w:val="none" w:sz="0" w:space="0" w:color="auto"/>
            <w:left w:val="none" w:sz="0" w:space="0" w:color="auto"/>
            <w:bottom w:val="none" w:sz="0" w:space="0" w:color="auto"/>
            <w:right w:val="none" w:sz="0" w:space="0" w:color="auto"/>
          </w:divBdr>
        </w:div>
        <w:div w:id="697851740">
          <w:marLeft w:val="547"/>
          <w:marRight w:val="0"/>
          <w:marTop w:val="125"/>
          <w:marBottom w:val="0"/>
          <w:divBdr>
            <w:top w:val="none" w:sz="0" w:space="0" w:color="auto"/>
            <w:left w:val="none" w:sz="0" w:space="0" w:color="auto"/>
            <w:bottom w:val="none" w:sz="0" w:space="0" w:color="auto"/>
            <w:right w:val="none" w:sz="0" w:space="0" w:color="auto"/>
          </w:divBdr>
        </w:div>
        <w:div w:id="878321665">
          <w:marLeft w:val="547"/>
          <w:marRight w:val="0"/>
          <w:marTop w:val="125"/>
          <w:marBottom w:val="0"/>
          <w:divBdr>
            <w:top w:val="none" w:sz="0" w:space="0" w:color="auto"/>
            <w:left w:val="none" w:sz="0" w:space="0" w:color="auto"/>
            <w:bottom w:val="none" w:sz="0" w:space="0" w:color="auto"/>
            <w:right w:val="none" w:sz="0" w:space="0" w:color="auto"/>
          </w:divBdr>
        </w:div>
        <w:div w:id="2080053089">
          <w:marLeft w:val="547"/>
          <w:marRight w:val="0"/>
          <w:marTop w:val="125"/>
          <w:marBottom w:val="0"/>
          <w:divBdr>
            <w:top w:val="none" w:sz="0" w:space="0" w:color="auto"/>
            <w:left w:val="none" w:sz="0" w:space="0" w:color="auto"/>
            <w:bottom w:val="none" w:sz="0" w:space="0" w:color="auto"/>
            <w:right w:val="none" w:sz="0" w:space="0" w:color="auto"/>
          </w:divBdr>
        </w:div>
      </w:divsChild>
    </w:div>
    <w:div w:id="21283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nlp-addiction.com/eliza/" TargetMode="External"/><Relationship Id="rId13" Type="http://schemas.openxmlformats.org/officeDocument/2006/relationships/hyperlink" Target="http://www.robocup.or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lice.pandorabots.com/" TargetMode="External"/><Relationship Id="rId12" Type="http://schemas.openxmlformats.org/officeDocument/2006/relationships/hyperlink" Target="http://www.aaai.org/home.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oebner.net/Prizef/loebner-prize.html"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http://www.youtube.com/watch?v=W1czBcnX1Ww"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im.mcgill.ca/~jer/courses/java.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3311</Words>
  <Characters>18875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22142</CharactersWithSpaces>
  <SharedDoc>false</SharedDoc>
  <HLinks>
    <vt:vector size="42" baseType="variant">
      <vt:variant>
        <vt:i4>2097273</vt:i4>
      </vt:variant>
      <vt:variant>
        <vt:i4>18</vt:i4>
      </vt:variant>
      <vt:variant>
        <vt:i4>0</vt:i4>
      </vt:variant>
      <vt:variant>
        <vt:i4>5</vt:i4>
      </vt:variant>
      <vt:variant>
        <vt:lpwstr>http://www.robocup.org/</vt:lpwstr>
      </vt:variant>
      <vt:variant>
        <vt:lpwstr/>
      </vt:variant>
      <vt:variant>
        <vt:i4>5701647</vt:i4>
      </vt:variant>
      <vt:variant>
        <vt:i4>15</vt:i4>
      </vt:variant>
      <vt:variant>
        <vt:i4>0</vt:i4>
      </vt:variant>
      <vt:variant>
        <vt:i4>5</vt:i4>
      </vt:variant>
      <vt:variant>
        <vt:lpwstr>http://www.aaai.org/home.html</vt:lpwstr>
      </vt:variant>
      <vt:variant>
        <vt:lpwstr/>
      </vt:variant>
      <vt:variant>
        <vt:i4>786526</vt:i4>
      </vt:variant>
      <vt:variant>
        <vt:i4>12</vt:i4>
      </vt:variant>
      <vt:variant>
        <vt:i4>0</vt:i4>
      </vt:variant>
      <vt:variant>
        <vt:i4>5</vt:i4>
      </vt:variant>
      <vt:variant>
        <vt:lpwstr>http://www.loebner.net/Prizef/loebner-prize.html</vt:lpwstr>
      </vt:variant>
      <vt:variant>
        <vt:lpwstr/>
      </vt:variant>
      <vt:variant>
        <vt:i4>7995488</vt:i4>
      </vt:variant>
      <vt:variant>
        <vt:i4>9</vt:i4>
      </vt:variant>
      <vt:variant>
        <vt:i4>0</vt:i4>
      </vt:variant>
      <vt:variant>
        <vt:i4>5</vt:i4>
      </vt:variant>
      <vt:variant>
        <vt:lpwstr>http://www.youtube.com/watch?v=W1czBcnX1Ww</vt:lpwstr>
      </vt:variant>
      <vt:variant>
        <vt:lpwstr/>
      </vt:variant>
      <vt:variant>
        <vt:i4>6946933</vt:i4>
      </vt:variant>
      <vt:variant>
        <vt:i4>6</vt:i4>
      </vt:variant>
      <vt:variant>
        <vt:i4>0</vt:i4>
      </vt:variant>
      <vt:variant>
        <vt:i4>5</vt:i4>
      </vt:variant>
      <vt:variant>
        <vt:lpwstr>http://www.cim.mcgill.ca/~jer/courses/java.html</vt:lpwstr>
      </vt:variant>
      <vt:variant>
        <vt:lpwstr/>
      </vt:variant>
      <vt:variant>
        <vt:i4>3604518</vt:i4>
      </vt:variant>
      <vt:variant>
        <vt:i4>3</vt:i4>
      </vt:variant>
      <vt:variant>
        <vt:i4>0</vt:i4>
      </vt:variant>
      <vt:variant>
        <vt:i4>5</vt:i4>
      </vt:variant>
      <vt:variant>
        <vt:lpwstr>http://nlp-addiction.com/eliza/</vt:lpwstr>
      </vt:variant>
      <vt:variant>
        <vt:lpwstr/>
      </vt:variant>
      <vt:variant>
        <vt:i4>4456456</vt:i4>
      </vt:variant>
      <vt:variant>
        <vt:i4>0</vt:i4>
      </vt:variant>
      <vt:variant>
        <vt:i4>0</vt:i4>
      </vt:variant>
      <vt:variant>
        <vt:i4>5</vt:i4>
      </vt:variant>
      <vt:variant>
        <vt:lpwstr>http://alice.pandorabots.com/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Loch</dc:creator>
  <cp:keywords/>
  <cp:lastModifiedBy>Ann Loch</cp:lastModifiedBy>
  <cp:revision>2</cp:revision>
  <dcterms:created xsi:type="dcterms:W3CDTF">2017-11-06T16:44:00Z</dcterms:created>
  <dcterms:modified xsi:type="dcterms:W3CDTF">2017-11-06T16:44:00Z</dcterms:modified>
</cp:coreProperties>
</file>