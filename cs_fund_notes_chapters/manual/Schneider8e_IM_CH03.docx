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8DBD" w14:textId="77777777" w:rsidR="00193FDE" w:rsidRPr="00320BA4" w:rsidRDefault="00193FDE" w:rsidP="00193FDE">
      <w:pPr>
        <w:rPr>
          <w:b/>
          <w:sz w:val="36"/>
        </w:rPr>
      </w:pPr>
      <w:r>
        <w:rPr>
          <w:b/>
          <w:sz w:val="36"/>
        </w:rPr>
        <w:t>Chapter 3</w:t>
      </w:r>
    </w:p>
    <w:p w14:paraId="56558C16" w14:textId="77777777" w:rsidR="00193FDE" w:rsidRPr="00320BA4" w:rsidRDefault="00193FDE" w:rsidP="00193FDE">
      <w:pPr>
        <w:pStyle w:val="CommentText"/>
        <w:rPr>
          <w:b/>
          <w:bCs/>
          <w:sz w:val="36"/>
          <w:szCs w:val="48"/>
        </w:rPr>
      </w:pPr>
      <w:r>
        <w:rPr>
          <w:b/>
          <w:bCs/>
          <w:sz w:val="36"/>
          <w:szCs w:val="48"/>
        </w:rPr>
        <w:t xml:space="preserve">The Efficiency of </w:t>
      </w:r>
      <w:r w:rsidRPr="00320BA4">
        <w:rPr>
          <w:b/>
          <w:bCs/>
          <w:sz w:val="36"/>
          <w:szCs w:val="48"/>
        </w:rPr>
        <w:t>Algorithms</w:t>
      </w:r>
    </w:p>
    <w:p w14:paraId="2AEC0E92" w14:textId="77777777" w:rsidR="00193FDE" w:rsidRPr="00320BA4" w:rsidRDefault="00193FDE" w:rsidP="00193FDE"/>
    <w:p w14:paraId="3CF7C411" w14:textId="77777777" w:rsidR="004D061C" w:rsidRPr="003D41F3" w:rsidRDefault="004D061C" w:rsidP="004D061C">
      <w:pPr>
        <w:pStyle w:val="ListBullet"/>
        <w:numPr>
          <w:ilvl w:val="0"/>
          <w:numId w:val="0"/>
        </w:numPr>
        <w:rPr>
          <w:b/>
        </w:rPr>
      </w:pPr>
      <w:r w:rsidRPr="003D41F3">
        <w:rPr>
          <w:b/>
        </w:rPr>
        <w:t>A Guide to this Instructor’s Manual:</w:t>
      </w:r>
    </w:p>
    <w:p w14:paraId="08298F87" w14:textId="77777777" w:rsidR="004D061C" w:rsidRDefault="004D061C" w:rsidP="004D061C">
      <w:pPr>
        <w:pStyle w:val="NormalWeb"/>
      </w:pPr>
      <w:r w:rsidRPr="006B47D6">
        <w:t>We have designed this Instructor’s Manual to supplement and enhance your teaching experience through classroom activities and a cohesive chapter summary.</w:t>
      </w:r>
    </w:p>
    <w:p w14:paraId="3D73EF3B" w14:textId="77777777" w:rsidR="004D061C" w:rsidRDefault="004D061C" w:rsidP="004D061C">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23AD8553" w14:textId="77777777" w:rsidR="004D061C" w:rsidRDefault="004D061C" w:rsidP="004D061C">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52E0814A" w14:textId="77777777" w:rsidR="00193FDE" w:rsidRPr="00320BA4" w:rsidRDefault="00193FDE" w:rsidP="00193FDE"/>
    <w:tbl>
      <w:tblPr>
        <w:tblW w:w="0" w:type="auto"/>
        <w:tblLayout w:type="fixed"/>
        <w:tblLook w:val="0000" w:firstRow="0" w:lastRow="0" w:firstColumn="0" w:lastColumn="0" w:noHBand="0" w:noVBand="0"/>
      </w:tblPr>
      <w:tblGrid>
        <w:gridCol w:w="9504"/>
      </w:tblGrid>
      <w:tr w:rsidR="00193FDE" w:rsidRPr="00320BA4" w14:paraId="13C5E3CF" w14:textId="77777777">
        <w:tc>
          <w:tcPr>
            <w:tcW w:w="9504" w:type="dxa"/>
            <w:shd w:val="clear" w:color="auto" w:fill="000000"/>
          </w:tcPr>
          <w:p w14:paraId="09CCE04F" w14:textId="77777777" w:rsidR="00193FDE" w:rsidRPr="00320BA4" w:rsidRDefault="00193FDE" w:rsidP="00193FDE">
            <w:pPr>
              <w:pStyle w:val="Heading3"/>
              <w:numPr>
                <w:ilvl w:val="2"/>
                <w:numId w:val="1"/>
              </w:numPr>
              <w:tabs>
                <w:tab w:val="left" w:pos="0"/>
              </w:tabs>
              <w:snapToGrid w:val="0"/>
              <w:rPr>
                <w:b/>
                <w:bCs/>
                <w:sz w:val="28"/>
                <w:u w:val="none"/>
              </w:rPr>
            </w:pPr>
            <w:r w:rsidRPr="00320BA4">
              <w:rPr>
                <w:b/>
                <w:bCs/>
                <w:sz w:val="28"/>
                <w:u w:val="none"/>
              </w:rPr>
              <w:t>At a Glance</w:t>
            </w:r>
          </w:p>
        </w:tc>
      </w:tr>
    </w:tbl>
    <w:p w14:paraId="29C13D04" w14:textId="77777777" w:rsidR="00193FDE" w:rsidRPr="00320BA4" w:rsidRDefault="00193FDE" w:rsidP="00193FDE">
      <w:pPr>
        <w:rPr>
          <w:bCs/>
          <w:sz w:val="32"/>
        </w:rPr>
      </w:pPr>
    </w:p>
    <w:p w14:paraId="754E7A7F" w14:textId="77777777" w:rsidR="00193FDE" w:rsidRPr="00320BA4" w:rsidRDefault="00193FDE" w:rsidP="00193FDE">
      <w:pPr>
        <w:rPr>
          <w:b/>
          <w:sz w:val="28"/>
        </w:rPr>
      </w:pPr>
      <w:r w:rsidRPr="00320BA4">
        <w:rPr>
          <w:b/>
          <w:sz w:val="28"/>
        </w:rPr>
        <w:t>Instructor’s Manual Table of Contents</w:t>
      </w:r>
    </w:p>
    <w:p w14:paraId="5EBE553E" w14:textId="77777777" w:rsidR="00193FDE" w:rsidRPr="00320BA4" w:rsidRDefault="00193FDE" w:rsidP="00193FDE"/>
    <w:p w14:paraId="46D91625" w14:textId="77777777" w:rsidR="00193FDE" w:rsidRDefault="00193FDE" w:rsidP="00193FDE">
      <w:pPr>
        <w:numPr>
          <w:ilvl w:val="0"/>
          <w:numId w:val="3"/>
        </w:numPr>
        <w:tabs>
          <w:tab w:val="left" w:pos="360"/>
        </w:tabs>
        <w:spacing w:line="360" w:lineRule="auto"/>
      </w:pPr>
      <w:r w:rsidRPr="00320BA4">
        <w:t>Overview</w:t>
      </w:r>
    </w:p>
    <w:p w14:paraId="1133757E" w14:textId="77777777" w:rsidR="006C5575" w:rsidRPr="00320BA4" w:rsidRDefault="006C5575" w:rsidP="00193FDE">
      <w:pPr>
        <w:numPr>
          <w:ilvl w:val="0"/>
          <w:numId w:val="3"/>
        </w:numPr>
        <w:tabs>
          <w:tab w:val="left" w:pos="360"/>
        </w:tabs>
        <w:spacing w:line="360" w:lineRule="auto"/>
      </w:pPr>
      <w:r>
        <w:t>Learning Objectives</w:t>
      </w:r>
    </w:p>
    <w:p w14:paraId="7E2F1366" w14:textId="77777777" w:rsidR="00193FDE" w:rsidRPr="00320BA4" w:rsidRDefault="00193FDE" w:rsidP="00193FDE">
      <w:pPr>
        <w:numPr>
          <w:ilvl w:val="0"/>
          <w:numId w:val="10"/>
        </w:numPr>
        <w:tabs>
          <w:tab w:val="left" w:pos="360"/>
        </w:tabs>
        <w:spacing w:line="360" w:lineRule="auto"/>
      </w:pPr>
      <w:r w:rsidRPr="00320BA4">
        <w:t>Teaching Tips</w:t>
      </w:r>
      <w:r>
        <w:t xml:space="preserve"> and Quick Quizzes</w:t>
      </w:r>
    </w:p>
    <w:p w14:paraId="6F082BD5" w14:textId="77777777" w:rsidR="00193FDE" w:rsidRPr="00320BA4" w:rsidRDefault="00193FDE" w:rsidP="00193FDE">
      <w:pPr>
        <w:numPr>
          <w:ilvl w:val="0"/>
          <w:numId w:val="11"/>
        </w:numPr>
        <w:tabs>
          <w:tab w:val="left" w:pos="360"/>
        </w:tabs>
        <w:spacing w:line="360" w:lineRule="auto"/>
      </w:pPr>
      <w:r w:rsidRPr="00320BA4">
        <w:t>Class Discussion Topics</w:t>
      </w:r>
    </w:p>
    <w:p w14:paraId="27868D48" w14:textId="77777777" w:rsidR="00193FDE" w:rsidRPr="00320BA4" w:rsidRDefault="00193FDE" w:rsidP="00193FDE">
      <w:pPr>
        <w:numPr>
          <w:ilvl w:val="0"/>
          <w:numId w:val="13"/>
        </w:numPr>
        <w:tabs>
          <w:tab w:val="left" w:pos="360"/>
        </w:tabs>
        <w:spacing w:line="360" w:lineRule="auto"/>
      </w:pPr>
      <w:r w:rsidRPr="00320BA4">
        <w:t>Additional Projects</w:t>
      </w:r>
    </w:p>
    <w:p w14:paraId="6FE6C338" w14:textId="77777777" w:rsidR="00193FDE" w:rsidRPr="00320BA4" w:rsidRDefault="00193FDE" w:rsidP="00193FDE">
      <w:pPr>
        <w:numPr>
          <w:ilvl w:val="0"/>
          <w:numId w:val="14"/>
        </w:numPr>
        <w:tabs>
          <w:tab w:val="left" w:pos="360"/>
        </w:tabs>
        <w:spacing w:line="360" w:lineRule="auto"/>
      </w:pPr>
      <w:r w:rsidRPr="00320BA4">
        <w:t>Additional Resources</w:t>
      </w:r>
    </w:p>
    <w:p w14:paraId="02DC20CD" w14:textId="77777777" w:rsidR="00193FDE" w:rsidRDefault="00193FDE" w:rsidP="00193FDE">
      <w:pPr>
        <w:numPr>
          <w:ilvl w:val="0"/>
          <w:numId w:val="15"/>
        </w:numPr>
        <w:tabs>
          <w:tab w:val="left" w:pos="360"/>
        </w:tabs>
        <w:spacing w:line="360" w:lineRule="auto"/>
      </w:pPr>
      <w:r w:rsidRPr="00320BA4">
        <w:t>Key Terms</w:t>
      </w:r>
    </w:p>
    <w:p w14:paraId="51E309DA" w14:textId="77777777" w:rsidR="001C157E" w:rsidRDefault="001C157E" w:rsidP="001C157E">
      <w:pPr>
        <w:numPr>
          <w:ilvl w:val="0"/>
          <w:numId w:val="15"/>
        </w:numPr>
        <w:spacing w:line="360" w:lineRule="auto"/>
      </w:pPr>
      <w:r w:rsidRPr="001C157E">
        <w:t>Solutions to End-of-Chapter Exercises</w:t>
      </w:r>
    </w:p>
    <w:p w14:paraId="0DFDBE93" w14:textId="77777777" w:rsidR="00193FDE" w:rsidRPr="00320BA4" w:rsidRDefault="00193FDE" w:rsidP="00193FDE">
      <w:pPr>
        <w:pageBreakBefore/>
        <w:rPr>
          <w:sz w:val="20"/>
        </w:rPr>
      </w:pPr>
    </w:p>
    <w:tbl>
      <w:tblPr>
        <w:tblpPr w:leftFromText="180" w:rightFromText="180" w:vertAnchor="text" w:horzAnchor="margin" w:tblpY="84"/>
        <w:tblW w:w="9504" w:type="dxa"/>
        <w:tblLayout w:type="fixed"/>
        <w:tblLook w:val="0000" w:firstRow="0" w:lastRow="0" w:firstColumn="0" w:lastColumn="0" w:noHBand="0" w:noVBand="0"/>
      </w:tblPr>
      <w:tblGrid>
        <w:gridCol w:w="9504"/>
      </w:tblGrid>
      <w:tr w:rsidR="003A0B51" w:rsidRPr="00320BA4" w14:paraId="355501F7" w14:textId="77777777" w:rsidTr="003A0B51">
        <w:tc>
          <w:tcPr>
            <w:tcW w:w="9504" w:type="dxa"/>
            <w:shd w:val="clear" w:color="auto" w:fill="000000"/>
          </w:tcPr>
          <w:p w14:paraId="5A84D7BB" w14:textId="77777777" w:rsidR="003A0B51" w:rsidRPr="00320BA4" w:rsidRDefault="003A0B51" w:rsidP="003A0B51">
            <w:pPr>
              <w:pStyle w:val="Header"/>
              <w:tabs>
                <w:tab w:val="clear" w:pos="4320"/>
                <w:tab w:val="clear" w:pos="8640"/>
              </w:tabs>
              <w:snapToGrid w:val="0"/>
              <w:rPr>
                <w:bCs/>
                <w:sz w:val="28"/>
              </w:rPr>
            </w:pPr>
            <w:r w:rsidRPr="00320BA4">
              <w:rPr>
                <w:bCs/>
                <w:sz w:val="28"/>
              </w:rPr>
              <w:t>Lecture Notes</w:t>
            </w:r>
          </w:p>
        </w:tc>
      </w:tr>
    </w:tbl>
    <w:p w14:paraId="19394330" w14:textId="77777777" w:rsidR="00193FDE" w:rsidRPr="00320BA4" w:rsidRDefault="00193FDE" w:rsidP="00193FDE">
      <w:pPr>
        <w:rPr>
          <w:sz w:val="20"/>
          <w:szCs w:val="20"/>
        </w:rPr>
      </w:pPr>
    </w:p>
    <w:p w14:paraId="44D355D7" w14:textId="77777777" w:rsidR="00193FDE" w:rsidRPr="00320BA4" w:rsidRDefault="00193FDE" w:rsidP="00193FDE">
      <w:pPr>
        <w:rPr>
          <w:b/>
          <w:sz w:val="32"/>
          <w:szCs w:val="32"/>
          <w:u w:val="single"/>
        </w:rPr>
      </w:pPr>
      <w:r w:rsidRPr="00320BA4">
        <w:rPr>
          <w:b/>
          <w:sz w:val="32"/>
          <w:szCs w:val="32"/>
          <w:u w:val="single"/>
        </w:rPr>
        <w:t>Overview</w:t>
      </w:r>
    </w:p>
    <w:p w14:paraId="7A90E4EE" w14:textId="77777777" w:rsidR="00193FDE" w:rsidRPr="00320BA4" w:rsidRDefault="00193FDE" w:rsidP="00193FDE">
      <w:pPr>
        <w:rPr>
          <w:b/>
        </w:rPr>
      </w:pPr>
    </w:p>
    <w:p w14:paraId="23AB77C6" w14:textId="77777777" w:rsidR="00193FDE" w:rsidRPr="004C67A1" w:rsidRDefault="00193FDE" w:rsidP="00193FDE">
      <w:pPr>
        <w:autoSpaceDE w:val="0"/>
        <w:autoSpaceDN w:val="0"/>
        <w:adjustRightInd w:val="0"/>
        <w:rPr>
          <w:color w:val="000000"/>
          <w:szCs w:val="20"/>
        </w:rPr>
      </w:pPr>
      <w:r w:rsidRPr="00BE67CB">
        <w:rPr>
          <w:color w:val="000000"/>
          <w:szCs w:val="20"/>
        </w:rPr>
        <w:t>Chapte</w:t>
      </w:r>
      <w:r>
        <w:rPr>
          <w:color w:val="000000"/>
          <w:szCs w:val="20"/>
        </w:rPr>
        <w:t>r 3 introduces the kinds of attributes algorithms have and the methods by which computer scientists evaluate and compare algorithms. Among the algorithm attributes, the most important are time efficiency and space efficiency. The chapter introduces the concept of orders of magnitude and examines a variety of algorithms to determine the order of magnitude of each algorithm’s time efficiency. Some examples show the use of efficiency analysis, both time and space, to compare different algorithms for the same problem. It discusses the time/space tradeoff and the existence of intractable problems with no known efficient solutions.</w:t>
      </w:r>
    </w:p>
    <w:p w14:paraId="041E9D68" w14:textId="77777777" w:rsidR="00193FDE" w:rsidRPr="00320BA4" w:rsidRDefault="00193FDE" w:rsidP="00F8258A">
      <w:pPr>
        <w:pStyle w:val="ListBullet"/>
        <w:numPr>
          <w:ilvl w:val="0"/>
          <w:numId w:val="0"/>
        </w:numPr>
      </w:pPr>
    </w:p>
    <w:p w14:paraId="25895448" w14:textId="77777777" w:rsidR="006C5575" w:rsidRDefault="006C5575" w:rsidP="00193FDE">
      <w:pPr>
        <w:pStyle w:val="Heading1"/>
        <w:numPr>
          <w:ilvl w:val="0"/>
          <w:numId w:val="0"/>
        </w:numPr>
        <w:rPr>
          <w:b/>
          <w:bCs/>
          <w:sz w:val="32"/>
          <w:u w:val="single"/>
        </w:rPr>
      </w:pPr>
      <w:r>
        <w:rPr>
          <w:b/>
          <w:bCs/>
          <w:sz w:val="32"/>
          <w:u w:val="single"/>
        </w:rPr>
        <w:t>Learning Objectives</w:t>
      </w:r>
    </w:p>
    <w:p w14:paraId="20731C29" w14:textId="77777777" w:rsidR="006C5575" w:rsidRPr="006C5575" w:rsidRDefault="006C5575" w:rsidP="00051865">
      <w:pPr>
        <w:numPr>
          <w:ilvl w:val="0"/>
          <w:numId w:val="39"/>
        </w:numPr>
      </w:pPr>
      <w:r w:rsidRPr="006C5575">
        <w:t xml:space="preserve">Describe algorithm attributes and why they are important </w:t>
      </w:r>
    </w:p>
    <w:p w14:paraId="7B0C07BD" w14:textId="77777777" w:rsidR="006C5575" w:rsidRPr="006C5575" w:rsidRDefault="006C5575" w:rsidP="00051865">
      <w:pPr>
        <w:numPr>
          <w:ilvl w:val="0"/>
          <w:numId w:val="39"/>
        </w:numPr>
      </w:pPr>
      <w:r w:rsidRPr="006C5575">
        <w:t xml:space="preserve">Explain the purpose of efficiency analysis and apply it to new algorithms to determine the order of magnitude of their time efficiencies </w:t>
      </w:r>
    </w:p>
    <w:p w14:paraId="1791DC5E" w14:textId="77777777" w:rsidR="006C5575" w:rsidRPr="006C5575" w:rsidRDefault="006C5575" w:rsidP="00051865">
      <w:pPr>
        <w:numPr>
          <w:ilvl w:val="0"/>
          <w:numId w:val="39"/>
        </w:numPr>
      </w:pPr>
      <w:r w:rsidRPr="006C5575">
        <w:t xml:space="preserve">Describe, illustrate, and use the algorithms from the chapter, including: sequential and binary search, selection sort, data cleanup algorithms, pattern-matching </w:t>
      </w:r>
    </w:p>
    <w:p w14:paraId="51BFBB9E" w14:textId="77777777" w:rsidR="006C5575" w:rsidRPr="006C5575" w:rsidRDefault="006C5575" w:rsidP="00051865">
      <w:pPr>
        <w:numPr>
          <w:ilvl w:val="0"/>
          <w:numId w:val="39"/>
        </w:numPr>
      </w:pPr>
      <w:r w:rsidRPr="006C5575">
        <w:t xml:space="preserve">Explain which orders of magnitude grow faster or slower than others </w:t>
      </w:r>
    </w:p>
    <w:p w14:paraId="438D8273" w14:textId="77777777" w:rsidR="006C5575" w:rsidRPr="006C5575" w:rsidRDefault="006C5575" w:rsidP="00051865">
      <w:pPr>
        <w:numPr>
          <w:ilvl w:val="0"/>
          <w:numId w:val="39"/>
        </w:numPr>
      </w:pPr>
      <w:r w:rsidRPr="006C5575">
        <w:t xml:space="preserve">Describe what a “suspected intractable” problem is, giving one or more examples, and the purpose of approximation algorithms that partially solve them </w:t>
      </w:r>
    </w:p>
    <w:p w14:paraId="26D25EC1" w14:textId="77777777" w:rsidR="006C5575" w:rsidRPr="00051865" w:rsidRDefault="006C5575" w:rsidP="00051865"/>
    <w:p w14:paraId="6F89D7F2" w14:textId="77777777" w:rsidR="00193FDE" w:rsidRPr="00320BA4" w:rsidRDefault="00193FDE" w:rsidP="00193FDE">
      <w:pPr>
        <w:pStyle w:val="Heading1"/>
        <w:numPr>
          <w:ilvl w:val="0"/>
          <w:numId w:val="0"/>
        </w:numPr>
        <w:rPr>
          <w:b/>
          <w:bCs/>
          <w:sz w:val="32"/>
          <w:u w:val="single"/>
        </w:rPr>
      </w:pPr>
      <w:r w:rsidRPr="00320BA4">
        <w:rPr>
          <w:b/>
          <w:bCs/>
          <w:sz w:val="32"/>
          <w:u w:val="single"/>
        </w:rPr>
        <w:t>Teaching Tips</w:t>
      </w:r>
    </w:p>
    <w:p w14:paraId="162E43D8" w14:textId="77777777" w:rsidR="00193FDE" w:rsidRPr="00320BA4" w:rsidRDefault="00193FDE" w:rsidP="00193FDE">
      <w:pPr>
        <w:pStyle w:val="Heading2"/>
        <w:numPr>
          <w:ilvl w:val="0"/>
          <w:numId w:val="0"/>
        </w:numPr>
        <w:tabs>
          <w:tab w:val="left" w:pos="0"/>
        </w:tabs>
        <w:ind w:left="810"/>
        <w:rPr>
          <w:b/>
          <w:sz w:val="28"/>
          <w:szCs w:val="28"/>
        </w:rPr>
      </w:pPr>
    </w:p>
    <w:p w14:paraId="07ED82B9" w14:textId="77777777" w:rsidR="00193FDE" w:rsidRPr="007B297E" w:rsidRDefault="00193FDE" w:rsidP="00193FDE">
      <w:pPr>
        <w:rPr>
          <w:b/>
          <w:bCs/>
          <w:sz w:val="28"/>
          <w:szCs w:val="28"/>
          <w:u w:val="single"/>
          <w:lang w:eastAsia="en-US"/>
        </w:rPr>
      </w:pPr>
      <w:r>
        <w:rPr>
          <w:b/>
          <w:bCs/>
          <w:sz w:val="28"/>
          <w:szCs w:val="28"/>
          <w:u w:val="single"/>
          <w:lang w:eastAsia="en-US"/>
        </w:rPr>
        <w:t>3</w:t>
      </w:r>
      <w:r w:rsidRPr="007B297E">
        <w:rPr>
          <w:b/>
          <w:bCs/>
          <w:sz w:val="28"/>
          <w:szCs w:val="28"/>
          <w:u w:val="single"/>
          <w:lang w:eastAsia="en-US"/>
        </w:rPr>
        <w:t>.1 Introduction</w:t>
      </w:r>
    </w:p>
    <w:p w14:paraId="3DBCB119" w14:textId="77777777" w:rsidR="00193FDE" w:rsidRPr="00320BA4" w:rsidRDefault="00193FDE" w:rsidP="00193FDE">
      <w:pPr>
        <w:ind w:left="360"/>
      </w:pPr>
    </w:p>
    <w:p w14:paraId="0AE2E746" w14:textId="77777777" w:rsidR="00193FDE" w:rsidRPr="00320BA4" w:rsidRDefault="00CE5EEE" w:rsidP="00193FDE">
      <w:pPr>
        <w:numPr>
          <w:ilvl w:val="0"/>
          <w:numId w:val="5"/>
        </w:numPr>
        <w:tabs>
          <w:tab w:val="left" w:pos="720"/>
        </w:tabs>
      </w:pPr>
      <w:r>
        <w:t xml:space="preserve">Are some algorithms better than others? </w:t>
      </w:r>
      <w:r w:rsidR="00193FDE">
        <w:t xml:space="preserve">Remind students that they’ve seen multiple algorithms that solve the same problem in different ways. </w:t>
      </w:r>
      <w:r w:rsidR="00BE6C2D">
        <w:t xml:space="preserve">Explain that we </w:t>
      </w:r>
      <w:r w:rsidR="00193FDE">
        <w:t xml:space="preserve">need a way to compare algorithms </w:t>
      </w:r>
      <w:r w:rsidR="00BE6C2D">
        <w:t xml:space="preserve">against </w:t>
      </w:r>
      <w:r w:rsidR="00193FDE">
        <w:t xml:space="preserve">each other, and assess the quality of </w:t>
      </w:r>
      <w:r w:rsidR="00BE6C2D">
        <w:t xml:space="preserve">individual </w:t>
      </w:r>
      <w:r w:rsidR="00193FDE">
        <w:t xml:space="preserve">algorithms. Use the metaphor from the book: when purchasing a car, we take into account ease of handling, style, and fuel efficiency. </w:t>
      </w:r>
      <w:r w:rsidR="00BE6C2D">
        <w:t xml:space="preserve">Explain the </w:t>
      </w:r>
      <w:r w:rsidR="00193FDE">
        <w:t>parallels to algorithms: ease of understanding, elegance, and time/space efficiency.</w:t>
      </w:r>
    </w:p>
    <w:p w14:paraId="3DCF1E14" w14:textId="77777777" w:rsidR="00193FDE" w:rsidRPr="00320BA4" w:rsidRDefault="00193FDE" w:rsidP="00193FDE">
      <w:pPr>
        <w:tabs>
          <w:tab w:val="left" w:pos="720"/>
        </w:tabs>
      </w:pPr>
    </w:p>
    <w:p w14:paraId="4DC1C134" w14:textId="77777777" w:rsidR="00193FDE" w:rsidRPr="00615BB3" w:rsidRDefault="00193FDE" w:rsidP="00193FDE">
      <w:pPr>
        <w:rPr>
          <w:u w:val="single"/>
        </w:rPr>
      </w:pPr>
      <w:r>
        <w:rPr>
          <w:b/>
          <w:bCs/>
          <w:sz w:val="28"/>
          <w:szCs w:val="28"/>
          <w:u w:val="single"/>
          <w:lang w:eastAsia="en-US"/>
        </w:rPr>
        <w:t>3</w:t>
      </w:r>
      <w:r w:rsidRPr="00615BB3">
        <w:rPr>
          <w:b/>
          <w:bCs/>
          <w:sz w:val="28"/>
          <w:szCs w:val="28"/>
          <w:u w:val="single"/>
          <w:lang w:eastAsia="en-US"/>
        </w:rPr>
        <w:t xml:space="preserve">.2 </w:t>
      </w:r>
      <w:r>
        <w:rPr>
          <w:b/>
          <w:bCs/>
          <w:sz w:val="28"/>
          <w:szCs w:val="28"/>
          <w:u w:val="single"/>
          <w:lang w:eastAsia="en-US"/>
        </w:rPr>
        <w:t>Attributes of Algorithms</w:t>
      </w:r>
    </w:p>
    <w:p w14:paraId="1D1DBCDD" w14:textId="77777777" w:rsidR="00193FDE" w:rsidRPr="00320BA4" w:rsidRDefault="00193FDE" w:rsidP="00193FDE"/>
    <w:p w14:paraId="18E31D04" w14:textId="77777777" w:rsidR="00193FDE" w:rsidRDefault="004D1075" w:rsidP="00193FDE">
      <w:pPr>
        <w:numPr>
          <w:ilvl w:val="0"/>
          <w:numId w:val="28"/>
        </w:numPr>
      </w:pPr>
      <w:r>
        <w:t>Correctness is a critical expectation. Keep in mind two components of correctness: is the problem specified correctly, and does the algorithm produce the correct result for every possible input. Use an algorithm from the previous chapter to illustrate issues with determining correctness.</w:t>
      </w:r>
      <w:r w:rsidR="00E05EA2">
        <w:t xml:space="preserve"> Explain that just like with cars, an error in an important algorithm could be fatal.</w:t>
      </w:r>
    </w:p>
    <w:p w14:paraId="5BDCD4CE" w14:textId="77777777" w:rsidR="00193FDE" w:rsidRDefault="00193FDE" w:rsidP="00193FDE">
      <w:pPr>
        <w:ind w:left="720"/>
      </w:pPr>
    </w:p>
    <w:p w14:paraId="41DCBF13" w14:textId="77777777" w:rsidR="000364E9" w:rsidRDefault="004D1075" w:rsidP="00193FDE">
      <w:pPr>
        <w:numPr>
          <w:ilvl w:val="0"/>
          <w:numId w:val="28"/>
        </w:numPr>
      </w:pPr>
      <w:r>
        <w:t>Before going into details, summarize the attributes that this section talks about: correctness, ease of understanding, elegance, and efficiency. Continue with the car metaphor as much as possible.</w:t>
      </w:r>
    </w:p>
    <w:p w14:paraId="4C9B0661" w14:textId="77777777" w:rsidR="000364E9" w:rsidRDefault="000364E9" w:rsidP="00051865"/>
    <w:p w14:paraId="7250A634" w14:textId="77777777" w:rsidR="00193FDE" w:rsidRDefault="000364E9" w:rsidP="00193FDE">
      <w:pPr>
        <w:numPr>
          <w:ilvl w:val="0"/>
          <w:numId w:val="28"/>
        </w:numPr>
      </w:pPr>
      <w:r>
        <w:lastRenderedPageBreak/>
        <w:t>Algorithms developed by computer scientists are not merely of academic interest. They are intended to be used in the world.</w:t>
      </w:r>
      <w:r w:rsidR="00532C23">
        <w:t xml:space="preserve"> Computer programs run on real computers to solve problems of interest to real people, such as the word processor used to produce both the textbook and this instructor manual.</w:t>
      </w:r>
    </w:p>
    <w:p w14:paraId="1B051978" w14:textId="77777777" w:rsidR="00193FDE" w:rsidRDefault="00193FDE" w:rsidP="00193FDE"/>
    <w:p w14:paraId="2DAEDEBF" w14:textId="77777777" w:rsidR="00193FDE" w:rsidRDefault="00193FDE" w:rsidP="00193FDE">
      <w:pPr>
        <w:numPr>
          <w:ilvl w:val="0"/>
          <w:numId w:val="28"/>
        </w:numPr>
      </w:pPr>
      <w:r>
        <w:t xml:space="preserve">Program maintenance occurs when a program is modified to add new features or correct bugs. </w:t>
      </w:r>
      <w:r w:rsidR="00D0646B">
        <w:t>Ease of understanding, clarity, “ease of handling” are all terms to express the idea that the easier an algorithm is to understand, the easier it will be to perform maintenance on it.</w:t>
      </w:r>
    </w:p>
    <w:p w14:paraId="28A40A2C" w14:textId="77777777" w:rsidR="00193FDE" w:rsidRDefault="00193FDE" w:rsidP="00193FDE"/>
    <w:p w14:paraId="38270A15" w14:textId="77777777" w:rsidR="00193FDE" w:rsidRDefault="00193FDE" w:rsidP="00193FDE">
      <w:pPr>
        <w:numPr>
          <w:ilvl w:val="0"/>
          <w:numId w:val="28"/>
        </w:numPr>
      </w:pPr>
      <w:r>
        <w:t>Algorithms that are elegant use a clever or nonobvious approach</w:t>
      </w:r>
      <w:r w:rsidR="008A0B7A">
        <w:t xml:space="preserve"> and</w:t>
      </w:r>
      <w:r>
        <w:t xml:space="preserve"> have a simple structure (sometimes deceptively so). Give examples of elegant algorithms, including Gauss’</w:t>
      </w:r>
      <w:r w:rsidR="0000798F">
        <w:t>s</w:t>
      </w:r>
      <w:r>
        <w:t xml:space="preserve"> summing example from the book </w:t>
      </w:r>
      <w:r w:rsidR="00D057B3">
        <w:t xml:space="preserve">and </w:t>
      </w:r>
      <w:r>
        <w:t>also others. Beginning students find this concept hard to pin down.</w:t>
      </w:r>
    </w:p>
    <w:p w14:paraId="4CBAA823" w14:textId="77777777" w:rsidR="00193FDE" w:rsidRDefault="00193FDE" w:rsidP="00193FDE"/>
    <w:p w14:paraId="2FD11EC2" w14:textId="77777777" w:rsidR="00193FDE" w:rsidRDefault="00193FDE" w:rsidP="00193FDE">
      <w:pPr>
        <w:numPr>
          <w:ilvl w:val="0"/>
          <w:numId w:val="28"/>
        </w:numPr>
      </w:pPr>
      <w:r>
        <w:t>Note that these attributes are sometimes at odds with each other: efficiency may reduce ease of understanding, and ease of understanding opposes elegance. Sometimes they reinforce each other: ease of understanding can make determining correctness easier.</w:t>
      </w:r>
    </w:p>
    <w:p w14:paraId="0495BC5E" w14:textId="77777777" w:rsidR="00193FDE" w:rsidRPr="00320BA4" w:rsidRDefault="00193FDE" w:rsidP="00193FDE"/>
    <w:tbl>
      <w:tblPr>
        <w:tblW w:w="9311" w:type="dxa"/>
        <w:tblInd w:w="198" w:type="dxa"/>
        <w:tblLayout w:type="fixed"/>
        <w:tblLook w:val="0000" w:firstRow="0" w:lastRow="0" w:firstColumn="0" w:lastColumn="0" w:noHBand="0" w:noVBand="0"/>
      </w:tblPr>
      <w:tblGrid>
        <w:gridCol w:w="1620"/>
        <w:gridCol w:w="7691"/>
      </w:tblGrid>
      <w:tr w:rsidR="00193FDE" w:rsidRPr="00320BA4" w14:paraId="1ACD1AB7" w14:textId="77777777">
        <w:tc>
          <w:tcPr>
            <w:tcW w:w="1620" w:type="dxa"/>
            <w:tcBorders>
              <w:top w:val="single" w:sz="4" w:space="0" w:color="000000"/>
              <w:left w:val="single" w:sz="4" w:space="0" w:color="000000"/>
              <w:bottom w:val="single" w:sz="4" w:space="0" w:color="000000"/>
            </w:tcBorders>
            <w:shd w:val="clear" w:color="auto" w:fill="BFBFBF"/>
            <w:vAlign w:val="center"/>
          </w:tcPr>
          <w:p w14:paraId="7F6804FD" w14:textId="77777777" w:rsidR="00193FDE" w:rsidRPr="00320BA4" w:rsidRDefault="00193FDE" w:rsidP="00193FDE">
            <w:pPr>
              <w:pStyle w:val="Heading7"/>
              <w:tabs>
                <w:tab w:val="clear" w:pos="810"/>
                <w:tab w:val="left" w:pos="0"/>
                <w:tab w:val="left" w:pos="1002"/>
              </w:tabs>
              <w:ind w:left="0"/>
            </w:pPr>
            <w:r w:rsidRPr="00320BA4">
              <w:rPr>
                <w:b/>
                <w:i/>
              </w:rPr>
              <w:t>Teaching Tip</w:t>
            </w:r>
            <w:r w:rsidRPr="00320BA4">
              <w:t xml:space="preserve"> </w:t>
            </w:r>
          </w:p>
          <w:p w14:paraId="54944982" w14:textId="77777777" w:rsidR="00193FDE" w:rsidRPr="00320BA4" w:rsidRDefault="00193FDE" w:rsidP="00193FDE"/>
        </w:tc>
        <w:tc>
          <w:tcPr>
            <w:tcW w:w="7691" w:type="dxa"/>
            <w:tcBorders>
              <w:top w:val="single" w:sz="4" w:space="0" w:color="000000"/>
              <w:left w:val="single" w:sz="4" w:space="0" w:color="000000"/>
              <w:bottom w:val="single" w:sz="4" w:space="0" w:color="000000"/>
              <w:right w:val="single" w:sz="4" w:space="0" w:color="000000"/>
            </w:tcBorders>
            <w:vAlign w:val="center"/>
          </w:tcPr>
          <w:p w14:paraId="57D4D3C5" w14:textId="77777777" w:rsidR="00193FDE" w:rsidRPr="00586F3A" w:rsidRDefault="00193FDE" w:rsidP="00193FDE">
            <w:pPr>
              <w:snapToGrid w:val="0"/>
            </w:pPr>
            <w:r>
              <w:t>Give students the following in-class activity to help them understand issues of correctness, ease of understanding, and elegance: Divide students into teams</w:t>
            </w:r>
            <w:r w:rsidR="00D057B3">
              <w:t>,</w:t>
            </w:r>
            <w:r>
              <w:t xml:space="preserve"> and ask the teams to design an algorithm for a given problem. After each team writes down its algorithm, swap the algorithms to new teams. The new team is responsible for reading the algorithm and assessing it for the three attributes </w:t>
            </w:r>
            <w:r w:rsidR="00D057B3">
              <w:t xml:space="preserve">mentioned </w:t>
            </w:r>
            <w:r>
              <w:t>above. Each new team presents its algorithm to the class along with its assessment.</w:t>
            </w:r>
          </w:p>
        </w:tc>
      </w:tr>
    </w:tbl>
    <w:p w14:paraId="49869268" w14:textId="77777777" w:rsidR="00193FDE" w:rsidRPr="00320BA4" w:rsidRDefault="00193FDE" w:rsidP="00193FDE"/>
    <w:p w14:paraId="4AAB74E6" w14:textId="77777777" w:rsidR="00193FDE" w:rsidRDefault="00193FDE" w:rsidP="00193FDE">
      <w:pPr>
        <w:numPr>
          <w:ilvl w:val="0"/>
          <w:numId w:val="28"/>
        </w:numPr>
      </w:pPr>
      <w:r>
        <w:t xml:space="preserve">Introduce the term </w:t>
      </w:r>
      <w:r>
        <w:rPr>
          <w:b/>
        </w:rPr>
        <w:t>efficiency</w:t>
      </w:r>
      <w:r w:rsidRPr="008735F9">
        <w:t>. Distingu</w:t>
      </w:r>
      <w:r>
        <w:t>ish between space efficiency and time efficiency. Talk about the confounding factors, such as machine speed, size of input, and particular input values, that make simply timing an algorithm infeasible.</w:t>
      </w:r>
    </w:p>
    <w:p w14:paraId="2EB08295" w14:textId="77777777" w:rsidR="00193FDE" w:rsidRDefault="00193FDE" w:rsidP="00193FDE">
      <w:pPr>
        <w:ind w:left="360"/>
      </w:pPr>
    </w:p>
    <w:p w14:paraId="448E5E9A" w14:textId="77777777" w:rsidR="00193FDE" w:rsidRPr="00320BA4" w:rsidRDefault="00193FDE" w:rsidP="00193FDE">
      <w:pPr>
        <w:numPr>
          <w:ilvl w:val="0"/>
          <w:numId w:val="28"/>
        </w:numPr>
      </w:pPr>
      <w:r>
        <w:t xml:space="preserve">Introduce the term </w:t>
      </w:r>
      <w:r>
        <w:rPr>
          <w:b/>
        </w:rPr>
        <w:t>benchmarking</w:t>
      </w:r>
      <w:r>
        <w:t>, and talk about its uses: for comparing different computers on the same inputs and for comparing different inputs to the same algorithm on a single computer.</w:t>
      </w:r>
    </w:p>
    <w:p w14:paraId="24D016EF" w14:textId="77777777" w:rsidR="00193FDE" w:rsidRPr="00320BA4" w:rsidRDefault="00193FDE" w:rsidP="00193FDE"/>
    <w:p w14:paraId="5E0C9242" w14:textId="77777777" w:rsidR="00193FDE" w:rsidRPr="00C40D24" w:rsidRDefault="00193FDE" w:rsidP="00193FDE">
      <w:pPr>
        <w:pStyle w:val="Footer"/>
        <w:tabs>
          <w:tab w:val="clear" w:pos="4320"/>
          <w:tab w:val="clear" w:pos="8640"/>
        </w:tabs>
        <w:rPr>
          <w:b/>
          <w:bCs/>
        </w:rPr>
      </w:pPr>
      <w:r w:rsidRPr="00C40D24">
        <w:rPr>
          <w:b/>
          <w:bCs/>
        </w:rPr>
        <w:t>Quick Quiz 1</w:t>
      </w:r>
    </w:p>
    <w:p w14:paraId="2353DA1A" w14:textId="77777777" w:rsidR="00193FDE" w:rsidRPr="00320BA4" w:rsidRDefault="00193FDE" w:rsidP="00193FDE">
      <w:pPr>
        <w:pStyle w:val="Footer"/>
        <w:tabs>
          <w:tab w:val="clear" w:pos="4320"/>
          <w:tab w:val="clear" w:pos="8640"/>
        </w:tabs>
        <w:rPr>
          <w:b/>
          <w:bCs/>
          <w:u w:val="single"/>
        </w:rPr>
      </w:pPr>
    </w:p>
    <w:p w14:paraId="62E2CF0A" w14:textId="77777777" w:rsidR="00193FDE" w:rsidRPr="00C40D24" w:rsidRDefault="00193FDE" w:rsidP="00193FDE">
      <w:pPr>
        <w:numPr>
          <w:ilvl w:val="0"/>
          <w:numId w:val="8"/>
        </w:numPr>
        <w:tabs>
          <w:tab w:val="left" w:pos="720"/>
        </w:tabs>
        <w:rPr>
          <w:color w:val="000000"/>
          <w:szCs w:val="20"/>
        </w:rPr>
      </w:pPr>
      <w:r>
        <w:rPr>
          <w:color w:val="000000"/>
          <w:szCs w:val="20"/>
        </w:rPr>
        <w:t>Name two of the attributes of an algorithm discussed in this section.</w:t>
      </w:r>
      <w:r w:rsidRPr="00320BA4">
        <w:rPr>
          <w:color w:val="000000"/>
          <w:szCs w:val="20"/>
        </w:rPr>
        <w:t xml:space="preserve"> </w:t>
      </w:r>
      <w:r>
        <w:rPr>
          <w:color w:val="000000"/>
          <w:szCs w:val="20"/>
        </w:rPr>
        <w:br/>
        <w:t xml:space="preserve">Answer: </w:t>
      </w:r>
      <w:r w:rsidR="00D057B3">
        <w:rPr>
          <w:color w:val="000000"/>
          <w:szCs w:val="20"/>
        </w:rPr>
        <w:t>C</w:t>
      </w:r>
      <w:r>
        <w:rPr>
          <w:color w:val="000000"/>
          <w:szCs w:val="20"/>
        </w:rPr>
        <w:t>orrectness, ease of understanding, elegance, and efficiency.</w:t>
      </w:r>
    </w:p>
    <w:p w14:paraId="322DAA4B" w14:textId="77777777" w:rsidR="00193FDE" w:rsidRDefault="00193FDE" w:rsidP="00193FDE">
      <w:pPr>
        <w:numPr>
          <w:ilvl w:val="0"/>
          <w:numId w:val="8"/>
        </w:numPr>
        <w:tabs>
          <w:tab w:val="left" w:pos="720"/>
        </w:tabs>
        <w:rPr>
          <w:color w:val="000000"/>
          <w:szCs w:val="20"/>
        </w:rPr>
      </w:pPr>
      <w:r>
        <w:rPr>
          <w:color w:val="000000"/>
          <w:szCs w:val="20"/>
        </w:rPr>
        <w:t>Timing an algorithm on different inputs on the same computer is one example of which of the following?</w:t>
      </w:r>
    </w:p>
    <w:p w14:paraId="1CEADC29" w14:textId="77777777" w:rsidR="00193FDE" w:rsidRDefault="00193FDE" w:rsidP="00193FDE">
      <w:pPr>
        <w:ind w:left="720"/>
        <w:rPr>
          <w:color w:val="000000"/>
          <w:szCs w:val="20"/>
        </w:rPr>
      </w:pPr>
      <w:r>
        <w:rPr>
          <w:color w:val="000000"/>
          <w:szCs w:val="20"/>
        </w:rPr>
        <w:t xml:space="preserve">(a) </w:t>
      </w:r>
      <w:r w:rsidR="00D057B3">
        <w:rPr>
          <w:color w:val="000000"/>
          <w:szCs w:val="20"/>
        </w:rPr>
        <w:t>C</w:t>
      </w:r>
      <w:r>
        <w:rPr>
          <w:color w:val="000000"/>
          <w:szCs w:val="20"/>
        </w:rPr>
        <w:t>orrectness testing</w:t>
      </w:r>
    </w:p>
    <w:p w14:paraId="790CCD5C" w14:textId="77777777" w:rsidR="00193FDE" w:rsidRDefault="00193FDE" w:rsidP="00193FDE">
      <w:pPr>
        <w:ind w:left="720"/>
        <w:rPr>
          <w:color w:val="000000"/>
          <w:szCs w:val="20"/>
        </w:rPr>
      </w:pPr>
      <w:r>
        <w:rPr>
          <w:color w:val="000000"/>
          <w:szCs w:val="20"/>
        </w:rPr>
        <w:t xml:space="preserve">(b) </w:t>
      </w:r>
      <w:r w:rsidR="00D057B3">
        <w:rPr>
          <w:color w:val="000000"/>
          <w:szCs w:val="20"/>
        </w:rPr>
        <w:t>P</w:t>
      </w:r>
      <w:r>
        <w:rPr>
          <w:color w:val="000000"/>
          <w:szCs w:val="20"/>
        </w:rPr>
        <w:t>rogram maintenance</w:t>
      </w:r>
    </w:p>
    <w:p w14:paraId="7B2F32A9" w14:textId="77777777" w:rsidR="00193FDE" w:rsidRDefault="00193FDE" w:rsidP="00193FDE">
      <w:pPr>
        <w:ind w:left="720"/>
        <w:rPr>
          <w:color w:val="000000"/>
          <w:szCs w:val="20"/>
        </w:rPr>
      </w:pPr>
      <w:r>
        <w:rPr>
          <w:color w:val="000000"/>
          <w:szCs w:val="20"/>
        </w:rPr>
        <w:t xml:space="preserve">(c) </w:t>
      </w:r>
      <w:r w:rsidR="00D057B3">
        <w:rPr>
          <w:color w:val="000000"/>
          <w:szCs w:val="20"/>
        </w:rPr>
        <w:t>B</w:t>
      </w:r>
      <w:r>
        <w:rPr>
          <w:color w:val="000000"/>
          <w:szCs w:val="20"/>
        </w:rPr>
        <w:t xml:space="preserve">enchmarking </w:t>
      </w:r>
    </w:p>
    <w:p w14:paraId="5CB7817E" w14:textId="77777777" w:rsidR="00193FDE" w:rsidRPr="00320BA4" w:rsidRDefault="00193FDE" w:rsidP="00193FDE">
      <w:pPr>
        <w:ind w:left="720"/>
        <w:rPr>
          <w:color w:val="000000"/>
          <w:szCs w:val="20"/>
        </w:rPr>
      </w:pPr>
      <w:r>
        <w:rPr>
          <w:color w:val="000000"/>
          <w:szCs w:val="20"/>
        </w:rPr>
        <w:t xml:space="preserve">(d) </w:t>
      </w:r>
      <w:r w:rsidR="00D057B3">
        <w:rPr>
          <w:color w:val="000000"/>
          <w:szCs w:val="20"/>
        </w:rPr>
        <w:t>A</w:t>
      </w:r>
      <w:r>
        <w:rPr>
          <w:color w:val="000000"/>
          <w:szCs w:val="20"/>
        </w:rPr>
        <w:t>lgorithm swizzling</w:t>
      </w:r>
    </w:p>
    <w:p w14:paraId="06EFA19C" w14:textId="77777777" w:rsidR="00193FDE" w:rsidRPr="00320BA4" w:rsidRDefault="00193FDE" w:rsidP="00193FDE">
      <w:pPr>
        <w:ind w:left="360"/>
      </w:pPr>
      <w:r w:rsidRPr="00320BA4">
        <w:rPr>
          <w:color w:val="000000"/>
          <w:szCs w:val="20"/>
        </w:rPr>
        <w:tab/>
        <w:t>Answer:</w:t>
      </w:r>
      <w:r>
        <w:rPr>
          <w:color w:val="000000"/>
          <w:szCs w:val="20"/>
        </w:rPr>
        <w:t xml:space="preserve"> </w:t>
      </w:r>
      <w:r w:rsidR="003D0D5E">
        <w:rPr>
          <w:color w:val="000000"/>
          <w:szCs w:val="20"/>
        </w:rPr>
        <w:t>(</w:t>
      </w:r>
      <w:r>
        <w:rPr>
          <w:color w:val="000000"/>
          <w:szCs w:val="20"/>
        </w:rPr>
        <w:t>c</w:t>
      </w:r>
      <w:r w:rsidR="003D0D5E">
        <w:rPr>
          <w:color w:val="000000"/>
          <w:szCs w:val="20"/>
        </w:rPr>
        <w:t>)</w:t>
      </w:r>
    </w:p>
    <w:p w14:paraId="32178130" w14:textId="77777777" w:rsidR="00193FDE" w:rsidRDefault="00193FDE" w:rsidP="00193FDE">
      <w:pPr>
        <w:numPr>
          <w:ilvl w:val="0"/>
          <w:numId w:val="8"/>
        </w:numPr>
        <w:tabs>
          <w:tab w:val="left" w:pos="720"/>
        </w:tabs>
        <w:rPr>
          <w:color w:val="000000"/>
          <w:szCs w:val="20"/>
        </w:rPr>
      </w:pPr>
      <w:r w:rsidRPr="00320BA4">
        <w:rPr>
          <w:color w:val="000000"/>
          <w:szCs w:val="20"/>
        </w:rPr>
        <w:t xml:space="preserve">(True or </w:t>
      </w:r>
      <w:r w:rsidR="00D057B3">
        <w:rPr>
          <w:color w:val="000000"/>
          <w:szCs w:val="20"/>
        </w:rPr>
        <w:t>f</w:t>
      </w:r>
      <w:r w:rsidRPr="00320BA4">
        <w:rPr>
          <w:color w:val="000000"/>
          <w:szCs w:val="20"/>
        </w:rPr>
        <w:t xml:space="preserve">alse) </w:t>
      </w:r>
      <w:r>
        <w:rPr>
          <w:color w:val="000000"/>
          <w:szCs w:val="20"/>
        </w:rPr>
        <w:t>An algorithm that is elegant is always easy to understand.</w:t>
      </w:r>
      <w:r w:rsidRPr="00320BA4">
        <w:rPr>
          <w:color w:val="000000"/>
          <w:szCs w:val="20"/>
        </w:rPr>
        <w:t xml:space="preserve"> </w:t>
      </w:r>
    </w:p>
    <w:p w14:paraId="4AC3EC06" w14:textId="77777777" w:rsidR="005F783B" w:rsidRDefault="005F783B" w:rsidP="00051865">
      <w:pPr>
        <w:ind w:firstLine="720"/>
        <w:rPr>
          <w:color w:val="000000"/>
          <w:szCs w:val="20"/>
        </w:rPr>
      </w:pPr>
      <w:r>
        <w:rPr>
          <w:color w:val="000000"/>
          <w:szCs w:val="20"/>
        </w:rPr>
        <w:t>Answer: False</w:t>
      </w:r>
    </w:p>
    <w:p w14:paraId="594276FF" w14:textId="77777777" w:rsidR="005F783B" w:rsidRDefault="005F783B" w:rsidP="00193FDE">
      <w:pPr>
        <w:numPr>
          <w:ilvl w:val="0"/>
          <w:numId w:val="8"/>
        </w:numPr>
        <w:tabs>
          <w:tab w:val="left" w:pos="720"/>
        </w:tabs>
        <w:rPr>
          <w:color w:val="000000"/>
          <w:szCs w:val="20"/>
        </w:rPr>
      </w:pPr>
      <w:r>
        <w:rPr>
          <w:color w:val="000000"/>
          <w:szCs w:val="20"/>
        </w:rPr>
        <w:t xml:space="preserve">Choosing between </w:t>
      </w:r>
      <w:r w:rsidR="00B67ADD">
        <w:rPr>
          <w:color w:val="000000"/>
          <w:szCs w:val="20"/>
        </w:rPr>
        <w:t xml:space="preserve">one </w:t>
      </w:r>
      <w:r>
        <w:rPr>
          <w:color w:val="000000"/>
          <w:szCs w:val="20"/>
        </w:rPr>
        <w:t>that uses fewer resources than another to arrive at the same result is an example of _______.</w:t>
      </w:r>
    </w:p>
    <w:p w14:paraId="65DC0627" w14:textId="77777777" w:rsidR="005F783B" w:rsidRPr="00320BA4" w:rsidRDefault="005F783B" w:rsidP="00051865">
      <w:pPr>
        <w:ind w:left="720"/>
        <w:rPr>
          <w:color w:val="000000"/>
          <w:szCs w:val="20"/>
        </w:rPr>
      </w:pPr>
      <w:r>
        <w:rPr>
          <w:color w:val="000000"/>
          <w:szCs w:val="20"/>
        </w:rPr>
        <w:t>Answer: efficiency</w:t>
      </w:r>
    </w:p>
    <w:p w14:paraId="44E4E720" w14:textId="77777777" w:rsidR="00193FDE" w:rsidRPr="00320BA4" w:rsidRDefault="00193FDE" w:rsidP="00193FDE">
      <w:pPr>
        <w:ind w:left="360"/>
        <w:rPr>
          <w:color w:val="000000"/>
          <w:szCs w:val="20"/>
        </w:rPr>
      </w:pPr>
      <w:r>
        <w:rPr>
          <w:color w:val="000000"/>
          <w:szCs w:val="20"/>
        </w:rPr>
        <w:tab/>
      </w:r>
    </w:p>
    <w:p w14:paraId="1C83921D" w14:textId="77777777" w:rsidR="00193FDE" w:rsidRPr="00320BA4" w:rsidRDefault="00193FDE" w:rsidP="00193FDE">
      <w:pPr>
        <w:rPr>
          <w:color w:val="000000"/>
          <w:szCs w:val="20"/>
        </w:rPr>
      </w:pPr>
    </w:p>
    <w:p w14:paraId="7E89340E" w14:textId="77777777" w:rsidR="00193FDE" w:rsidRPr="00320BA4" w:rsidRDefault="00193FDE" w:rsidP="00193FDE">
      <w:pPr>
        <w:rPr>
          <w:b/>
          <w:bCs/>
          <w:sz w:val="28"/>
          <w:szCs w:val="28"/>
          <w:lang w:eastAsia="en-US"/>
        </w:rPr>
      </w:pPr>
      <w:r>
        <w:rPr>
          <w:b/>
          <w:bCs/>
          <w:sz w:val="28"/>
          <w:szCs w:val="28"/>
          <w:lang w:eastAsia="en-US"/>
        </w:rPr>
        <w:t>3.3 Measuring Efficiency</w:t>
      </w:r>
    </w:p>
    <w:p w14:paraId="709EEEE6" w14:textId="77777777" w:rsidR="00193FDE" w:rsidRPr="00320BA4" w:rsidRDefault="00193FDE" w:rsidP="00193FDE">
      <w:pPr>
        <w:rPr>
          <w:color w:val="000000"/>
          <w:szCs w:val="20"/>
        </w:rPr>
      </w:pPr>
    </w:p>
    <w:p w14:paraId="1C3FEA76" w14:textId="77777777" w:rsidR="00193FDE" w:rsidRPr="00320BA4" w:rsidRDefault="00193FDE" w:rsidP="00193FDE">
      <w:pPr>
        <w:numPr>
          <w:ilvl w:val="0"/>
          <w:numId w:val="20"/>
        </w:numPr>
      </w:pPr>
      <w:r>
        <w:t xml:space="preserve">Introduce the term </w:t>
      </w:r>
      <w:r>
        <w:rPr>
          <w:b/>
        </w:rPr>
        <w:t>analysis of algorithms</w:t>
      </w:r>
      <w:r w:rsidR="007535B8">
        <w:t xml:space="preserve"> as </w:t>
      </w:r>
      <w:r>
        <w:t>the study of the efficiency of algorithms. Point out that there is a special term for this because of its importance. This section will introduce the concepts related to algorithm analysis through a series of examples.</w:t>
      </w:r>
    </w:p>
    <w:p w14:paraId="5B1282EA" w14:textId="77777777" w:rsidR="00193FDE" w:rsidRPr="00320BA4" w:rsidRDefault="00193FDE" w:rsidP="00193FDE">
      <w:pPr>
        <w:ind w:left="360"/>
      </w:pPr>
    </w:p>
    <w:p w14:paraId="703520DF" w14:textId="77777777" w:rsidR="00193FDE" w:rsidRDefault="00193FDE" w:rsidP="00193FDE">
      <w:pPr>
        <w:numPr>
          <w:ilvl w:val="0"/>
          <w:numId w:val="20"/>
        </w:numPr>
      </w:pPr>
      <w:r>
        <w:t xml:space="preserve">Introduce the term </w:t>
      </w:r>
      <w:r>
        <w:rPr>
          <w:b/>
        </w:rPr>
        <w:t>sequential search algorithm</w:t>
      </w:r>
      <w:r>
        <w:t xml:space="preserve">, and remind students that they have </w:t>
      </w:r>
      <w:r w:rsidR="00B67ADD">
        <w:t xml:space="preserve">come across </w:t>
      </w:r>
      <w:r>
        <w:t>this algorithm before, in Chapter 2.</w:t>
      </w:r>
    </w:p>
    <w:p w14:paraId="413B115C" w14:textId="77777777" w:rsidR="00193FDE" w:rsidRDefault="00193FDE" w:rsidP="00193FDE"/>
    <w:p w14:paraId="1215C420" w14:textId="77777777" w:rsidR="00193FDE" w:rsidRDefault="00193FDE" w:rsidP="00193FDE">
      <w:pPr>
        <w:numPr>
          <w:ilvl w:val="0"/>
          <w:numId w:val="20"/>
        </w:numPr>
      </w:pPr>
      <w:r>
        <w:t xml:space="preserve">The key idea for this example is the notion of the central unit of work: finding the operations that are most important for the task the algorithm is solving. For sequential search, the essential operation is the comparison of </w:t>
      </w:r>
      <w:r w:rsidR="00B67ADD">
        <w:t xml:space="preserve">the </w:t>
      </w:r>
      <w:r w:rsidR="00BD13E2">
        <w:rPr>
          <w:i/>
        </w:rPr>
        <w:t>NUMBER</w:t>
      </w:r>
      <w:r w:rsidR="00BD13E2">
        <w:t xml:space="preserve"> </w:t>
      </w:r>
      <w:r>
        <w:t xml:space="preserve">to each </w:t>
      </w:r>
      <w:r w:rsidR="00BD13E2">
        <w:t xml:space="preserve">number </w:t>
      </w:r>
      <w:r>
        <w:t>in the list. Discuss why this is so.</w:t>
      </w:r>
    </w:p>
    <w:p w14:paraId="6811C0F6" w14:textId="77777777" w:rsidR="00193FDE" w:rsidRDefault="00193FDE" w:rsidP="00193FDE"/>
    <w:p w14:paraId="0C248632" w14:textId="77777777" w:rsidR="00193FDE" w:rsidRDefault="00193FDE" w:rsidP="00193FDE">
      <w:pPr>
        <w:numPr>
          <w:ilvl w:val="0"/>
          <w:numId w:val="20"/>
        </w:numPr>
      </w:pPr>
      <w:r>
        <w:t>Explain clearly what best case and worst case mean. It is important to make clear that the best case does not refer to the smallest input size but always is relative to some unspecified but large input size. Best case for sequential search is one comparison; worst case is n comparisons.</w:t>
      </w:r>
    </w:p>
    <w:p w14:paraId="703CE40F" w14:textId="77777777" w:rsidR="00193FDE" w:rsidRDefault="00193FDE" w:rsidP="00193FDE"/>
    <w:p w14:paraId="6B06009E" w14:textId="77777777" w:rsidR="00193FDE" w:rsidRPr="00533838" w:rsidRDefault="00193FDE" w:rsidP="00193FDE">
      <w:pPr>
        <w:numPr>
          <w:ilvl w:val="0"/>
          <w:numId w:val="20"/>
        </w:numPr>
      </w:pPr>
      <w:r>
        <w:t xml:space="preserve">Average case depends on how often different cases recur. For sequential search, if all </w:t>
      </w:r>
      <w:r w:rsidR="00BD13E2">
        <w:t xml:space="preserve">numbers </w:t>
      </w:r>
      <w:r>
        <w:t>are equally likely to be searched, then the average balances out at roughly n/2 comparisons.</w:t>
      </w:r>
      <w:r w:rsidR="007D4785">
        <w:t xml:space="preserve"> Point out extremely large groups, like the 350,000,000 listed telephone numbers, will take a very long time to complete even at 50,000 comparisons per second. While not seemingly time efficient, a sequential search algorithm is the best option for searching an unordered list.</w:t>
      </w:r>
    </w:p>
    <w:p w14:paraId="6052A043" w14:textId="77777777" w:rsidR="00193FDE" w:rsidRDefault="00193FDE" w:rsidP="00193FDE"/>
    <w:p w14:paraId="5CDB15B6" w14:textId="77777777" w:rsidR="00193FDE" w:rsidRDefault="00193FDE" w:rsidP="00193FDE">
      <w:pPr>
        <w:numPr>
          <w:ilvl w:val="0"/>
          <w:numId w:val="20"/>
        </w:numPr>
      </w:pPr>
      <w:r>
        <w:t xml:space="preserve">Introduce the term </w:t>
      </w:r>
      <w:r w:rsidR="00055D18">
        <w:rPr>
          <w:b/>
        </w:rPr>
        <w:t xml:space="preserve">order of magnitude </w:t>
      </w:r>
      <w:r>
        <w:rPr>
          <w:b/>
        </w:rPr>
        <w:t>n</w:t>
      </w:r>
      <w:r>
        <w:t xml:space="preserve"> and its notation Θ(n). The key to understanding this group is to note that all linear functions have a fixed rate of change: the change from one value of n to the next is always constant.</w:t>
      </w:r>
    </w:p>
    <w:p w14:paraId="5BDCCC1F" w14:textId="77777777" w:rsidR="00193FDE" w:rsidRDefault="00193FDE" w:rsidP="00193FDE"/>
    <w:p w14:paraId="408F9568" w14:textId="77777777" w:rsidR="00193FDE" w:rsidRDefault="00193FDE" w:rsidP="00193FDE">
      <w:pPr>
        <w:numPr>
          <w:ilvl w:val="0"/>
          <w:numId w:val="20"/>
        </w:numPr>
      </w:pPr>
      <w:r>
        <w:t xml:space="preserve">Introduce the two terms </w:t>
      </w:r>
      <w:r>
        <w:rPr>
          <w:b/>
        </w:rPr>
        <w:t>searching</w:t>
      </w:r>
      <w:r>
        <w:t xml:space="preserve"> and </w:t>
      </w:r>
      <w:r>
        <w:rPr>
          <w:b/>
        </w:rPr>
        <w:t>sorting</w:t>
      </w:r>
      <w:r>
        <w:t>, and explain that these are two very common tasks for computers. Mention common applications, including web searching</w:t>
      </w:r>
      <w:r w:rsidR="003D0D5E">
        <w:t>,</w:t>
      </w:r>
      <w:r>
        <w:t xml:space="preserve"> where results are sorted by relevance.</w:t>
      </w:r>
    </w:p>
    <w:p w14:paraId="5F638FF2" w14:textId="77777777" w:rsidR="00193FDE" w:rsidRDefault="00193FDE" w:rsidP="00193FDE"/>
    <w:p w14:paraId="0996169A" w14:textId="77777777" w:rsidR="00193FDE" w:rsidRDefault="00193FDE" w:rsidP="00193FDE">
      <w:pPr>
        <w:numPr>
          <w:ilvl w:val="0"/>
          <w:numId w:val="20"/>
        </w:numPr>
      </w:pPr>
      <w:r>
        <w:t xml:space="preserve">Introduce the term </w:t>
      </w:r>
      <w:r>
        <w:rPr>
          <w:b/>
        </w:rPr>
        <w:t>selection sort algorithm</w:t>
      </w:r>
      <w:r>
        <w:t xml:space="preserve">, and describe its approach: divide the list into a sorted and unsorted section, and repeatedly find the largest value in the unsorted section, and move it to its proper location. A physical example is useful when introducing sorting: playing cards, books, </w:t>
      </w:r>
      <w:r w:rsidR="003D0D5E">
        <w:t xml:space="preserve">and </w:t>
      </w:r>
      <w:r>
        <w:t>students sorted by birthday are all great approaches.</w:t>
      </w:r>
    </w:p>
    <w:tbl>
      <w:tblPr>
        <w:tblpPr w:leftFromText="180" w:rightFromText="180" w:vertAnchor="text" w:horzAnchor="page" w:tblpX="2349" w:tblpY="276"/>
        <w:tblW w:w="9360" w:type="dxa"/>
        <w:tblLayout w:type="fixed"/>
        <w:tblLook w:val="0000" w:firstRow="0" w:lastRow="0" w:firstColumn="0" w:lastColumn="0" w:noHBand="0" w:noVBand="0"/>
      </w:tblPr>
      <w:tblGrid>
        <w:gridCol w:w="1620"/>
        <w:gridCol w:w="7740"/>
      </w:tblGrid>
      <w:tr w:rsidR="00193FDE" w:rsidRPr="00320BA4" w14:paraId="09AF0725" w14:textId="77777777">
        <w:tc>
          <w:tcPr>
            <w:tcW w:w="1620" w:type="dxa"/>
            <w:tcBorders>
              <w:top w:val="single" w:sz="4" w:space="0" w:color="000000"/>
              <w:left w:val="single" w:sz="4" w:space="0" w:color="000000"/>
              <w:bottom w:val="single" w:sz="4" w:space="0" w:color="000000"/>
            </w:tcBorders>
            <w:shd w:val="clear" w:color="auto" w:fill="BFBFBF"/>
            <w:vAlign w:val="center"/>
          </w:tcPr>
          <w:p w14:paraId="5DEDC3B2" w14:textId="77777777" w:rsidR="00193FDE" w:rsidRPr="00320BA4" w:rsidRDefault="00193FDE" w:rsidP="00193FDE">
            <w:pPr>
              <w:pStyle w:val="Heading7"/>
              <w:tabs>
                <w:tab w:val="clear" w:pos="810"/>
                <w:tab w:val="left" w:pos="0"/>
              </w:tabs>
              <w:ind w:left="0"/>
            </w:pPr>
            <w:r w:rsidRPr="00320BA4">
              <w:rPr>
                <w:b/>
                <w:i/>
              </w:rPr>
              <w:t>Teaching Tip</w:t>
            </w:r>
            <w:r w:rsidRPr="00320BA4">
              <w:t xml:space="preserve"> </w:t>
            </w:r>
          </w:p>
          <w:p w14:paraId="057974E2" w14:textId="77777777" w:rsidR="00193FDE" w:rsidRPr="00320BA4" w:rsidRDefault="00193FDE" w:rsidP="00193FDE"/>
        </w:tc>
        <w:tc>
          <w:tcPr>
            <w:tcW w:w="7740" w:type="dxa"/>
            <w:tcBorders>
              <w:top w:val="single" w:sz="4" w:space="0" w:color="000000"/>
              <w:left w:val="single" w:sz="4" w:space="0" w:color="000000"/>
              <w:bottom w:val="single" w:sz="4" w:space="0" w:color="000000"/>
              <w:right w:val="single" w:sz="4" w:space="0" w:color="000000"/>
            </w:tcBorders>
            <w:vAlign w:val="center"/>
          </w:tcPr>
          <w:p w14:paraId="1F85C730" w14:textId="77777777" w:rsidR="00193FDE" w:rsidRPr="00320BA4" w:rsidRDefault="00193FDE" w:rsidP="00193FDE">
            <w:pPr>
              <w:snapToGrid w:val="0"/>
            </w:pPr>
          </w:p>
          <w:p w14:paraId="6A37420B" w14:textId="77777777" w:rsidR="00193FDE" w:rsidRDefault="00193FDE" w:rsidP="00193FDE">
            <w:pPr>
              <w:snapToGrid w:val="0"/>
            </w:pPr>
            <w:r>
              <w:t xml:space="preserve">Refer students to the following link for a nice animation of sorting algorithms: </w:t>
            </w:r>
            <w:hyperlink r:id="rId7" w:history="1">
              <w:r w:rsidRPr="000D6A1F">
                <w:rPr>
                  <w:rStyle w:val="Hyperlink"/>
                </w:rPr>
                <w:t>http://math.hws.edu/</w:t>
              </w:r>
              <w:r w:rsidRPr="000D6A1F">
                <w:rPr>
                  <w:rStyle w:val="Hyperlink"/>
                </w:rPr>
                <w:t>T</w:t>
              </w:r>
              <w:r w:rsidRPr="000D6A1F">
                <w:rPr>
                  <w:rStyle w:val="Hyperlink"/>
                </w:rPr>
                <w:t>MCM/java/xSortLab/</w:t>
              </w:r>
            </w:hyperlink>
          </w:p>
          <w:p w14:paraId="64ED9662" w14:textId="77777777" w:rsidR="00193FDE" w:rsidRPr="00320BA4" w:rsidRDefault="00193FDE" w:rsidP="00193FDE">
            <w:pPr>
              <w:snapToGrid w:val="0"/>
            </w:pPr>
          </w:p>
        </w:tc>
      </w:tr>
    </w:tbl>
    <w:p w14:paraId="1AB1CC3E" w14:textId="77777777" w:rsidR="00193FDE" w:rsidRDefault="00193FDE" w:rsidP="00193FDE"/>
    <w:p w14:paraId="31F52A09" w14:textId="77777777" w:rsidR="00193FDE" w:rsidRDefault="00193FDE" w:rsidP="00193FDE"/>
    <w:p w14:paraId="255A6800" w14:textId="77777777" w:rsidR="00193FDE" w:rsidRDefault="00193FDE" w:rsidP="00193FDE">
      <w:pPr>
        <w:numPr>
          <w:ilvl w:val="0"/>
          <w:numId w:val="20"/>
        </w:numPr>
      </w:pPr>
      <w:r>
        <w:t>Selection sort has a hidden unit of work: the comparisons done inside the “find largest” step are crucial. Discuss carefully how the amount of work done for each instance of finding the largest changes, gradually diminishing.</w:t>
      </w:r>
      <w:r w:rsidR="00666A31">
        <w:t xml:space="preserve"> Discuss the X, Y, T memory </w:t>
      </w:r>
      <w:r w:rsidR="00DB3C5A">
        <w:t>needs of selection sort algorithms.</w:t>
      </w:r>
    </w:p>
    <w:p w14:paraId="18547B7A" w14:textId="77777777" w:rsidR="00193FDE" w:rsidRDefault="00193FDE" w:rsidP="00193FDE">
      <w:pPr>
        <w:ind w:left="360"/>
      </w:pPr>
    </w:p>
    <w:p w14:paraId="7C11C8FD" w14:textId="77777777" w:rsidR="00193FDE" w:rsidRDefault="00193FDE" w:rsidP="00193FDE">
      <w:pPr>
        <w:numPr>
          <w:ilvl w:val="0"/>
          <w:numId w:val="20"/>
        </w:numPr>
      </w:pPr>
      <w:r>
        <w:t xml:space="preserve">Introduce the term </w:t>
      </w:r>
      <w:r>
        <w:rPr>
          <w:b/>
        </w:rPr>
        <w:t>order of magnitude n</w:t>
      </w:r>
      <w:r w:rsidRPr="00904C58">
        <w:rPr>
          <w:b/>
          <w:vertAlign w:val="superscript"/>
        </w:rPr>
        <w:t>2</w:t>
      </w:r>
      <w:r>
        <w:t>, and its notation Θ(n</w:t>
      </w:r>
      <w:r w:rsidRPr="00904C58">
        <w:rPr>
          <w:vertAlign w:val="superscript"/>
        </w:rPr>
        <w:t>2</w:t>
      </w:r>
      <w:r>
        <w:t>). The most important concept here is the fact that eventually every function that has order of magnitude n</w:t>
      </w:r>
      <w:r w:rsidRPr="00904C58">
        <w:rPr>
          <w:vertAlign w:val="superscript"/>
        </w:rPr>
        <w:t>2</w:t>
      </w:r>
      <w:r>
        <w:t xml:space="preserve"> will have greater values than any function that has order of magnitude n. Use the walking versus driving analogy.</w:t>
      </w:r>
    </w:p>
    <w:p w14:paraId="515891AA" w14:textId="77777777" w:rsidR="00193FDE" w:rsidRPr="00320BA4" w:rsidRDefault="00193FDE" w:rsidP="00193FDE"/>
    <w:p w14:paraId="4DD8F50F" w14:textId="77777777" w:rsidR="00193FDE" w:rsidRPr="00C40D24" w:rsidRDefault="00193FDE" w:rsidP="00193FDE">
      <w:pPr>
        <w:pStyle w:val="Footer"/>
        <w:tabs>
          <w:tab w:val="clear" w:pos="4320"/>
          <w:tab w:val="clear" w:pos="8640"/>
        </w:tabs>
        <w:rPr>
          <w:b/>
          <w:bCs/>
        </w:rPr>
      </w:pPr>
      <w:r>
        <w:rPr>
          <w:b/>
          <w:bCs/>
        </w:rPr>
        <w:t>Quick Quiz 2</w:t>
      </w:r>
    </w:p>
    <w:p w14:paraId="173E132C" w14:textId="77777777" w:rsidR="00193FDE" w:rsidRPr="00320BA4" w:rsidRDefault="00193FDE" w:rsidP="00193FDE">
      <w:pPr>
        <w:pStyle w:val="Footer"/>
        <w:tabs>
          <w:tab w:val="clear" w:pos="4320"/>
          <w:tab w:val="clear" w:pos="8640"/>
        </w:tabs>
        <w:rPr>
          <w:b/>
          <w:bCs/>
          <w:u w:val="single"/>
        </w:rPr>
      </w:pPr>
    </w:p>
    <w:p w14:paraId="437246D7" w14:textId="77777777" w:rsidR="00193FDE" w:rsidRPr="00C40D24" w:rsidRDefault="00193FDE" w:rsidP="00193FDE">
      <w:pPr>
        <w:numPr>
          <w:ilvl w:val="0"/>
          <w:numId w:val="30"/>
        </w:numPr>
        <w:rPr>
          <w:color w:val="000000"/>
          <w:szCs w:val="20"/>
        </w:rPr>
      </w:pPr>
      <w:r>
        <w:rPr>
          <w:color w:val="000000"/>
          <w:szCs w:val="20"/>
        </w:rPr>
        <w:t>The problem of putting a list of item</w:t>
      </w:r>
      <w:r w:rsidR="002D4838">
        <w:rPr>
          <w:color w:val="000000"/>
          <w:szCs w:val="20"/>
        </w:rPr>
        <w:t>s</w:t>
      </w:r>
      <w:r>
        <w:rPr>
          <w:color w:val="000000"/>
          <w:szCs w:val="20"/>
        </w:rPr>
        <w:t xml:space="preserve"> in order is called _____________.</w:t>
      </w:r>
      <w:r>
        <w:rPr>
          <w:color w:val="000000"/>
          <w:szCs w:val="20"/>
        </w:rPr>
        <w:br/>
        <w:t>Answer: sorting</w:t>
      </w:r>
    </w:p>
    <w:p w14:paraId="1214875E" w14:textId="77777777" w:rsidR="00193FDE" w:rsidRDefault="00193FDE" w:rsidP="00193FDE">
      <w:pPr>
        <w:numPr>
          <w:ilvl w:val="0"/>
          <w:numId w:val="30"/>
        </w:numPr>
        <w:rPr>
          <w:color w:val="000000"/>
          <w:szCs w:val="20"/>
        </w:rPr>
      </w:pPr>
      <w:r>
        <w:rPr>
          <w:color w:val="000000"/>
          <w:szCs w:val="20"/>
        </w:rPr>
        <w:t xml:space="preserve">(True or </w:t>
      </w:r>
      <w:r w:rsidR="00B67ADD">
        <w:rPr>
          <w:color w:val="000000"/>
          <w:szCs w:val="20"/>
        </w:rPr>
        <w:t>f</w:t>
      </w:r>
      <w:r>
        <w:rPr>
          <w:color w:val="000000"/>
          <w:szCs w:val="20"/>
        </w:rPr>
        <w:t>alse) Functions with order of magnitude n will eventually grow faster than a function with order of magnitude n</w:t>
      </w:r>
      <w:r w:rsidRPr="00D76B2E">
        <w:rPr>
          <w:color w:val="000000"/>
          <w:szCs w:val="20"/>
          <w:vertAlign w:val="superscript"/>
        </w:rPr>
        <w:t>2</w:t>
      </w:r>
      <w:r>
        <w:rPr>
          <w:color w:val="000000"/>
          <w:szCs w:val="20"/>
        </w:rPr>
        <w:t>, for some big enough value of n.</w:t>
      </w:r>
    </w:p>
    <w:p w14:paraId="3899CBC9" w14:textId="77777777" w:rsidR="00193FDE" w:rsidRDefault="00193FDE" w:rsidP="00193FDE">
      <w:pPr>
        <w:ind w:left="720"/>
        <w:rPr>
          <w:color w:val="000000"/>
          <w:szCs w:val="20"/>
        </w:rPr>
      </w:pPr>
      <w:r>
        <w:rPr>
          <w:color w:val="000000"/>
          <w:szCs w:val="20"/>
        </w:rPr>
        <w:t>Answer: False</w:t>
      </w:r>
    </w:p>
    <w:p w14:paraId="7F2B9F0E" w14:textId="77777777" w:rsidR="00193FDE" w:rsidRDefault="00193FDE" w:rsidP="00193FDE">
      <w:pPr>
        <w:numPr>
          <w:ilvl w:val="0"/>
          <w:numId w:val="30"/>
        </w:numPr>
        <w:rPr>
          <w:color w:val="000000"/>
          <w:szCs w:val="20"/>
        </w:rPr>
      </w:pPr>
      <w:r>
        <w:rPr>
          <w:color w:val="000000"/>
          <w:szCs w:val="20"/>
        </w:rPr>
        <w:t xml:space="preserve">(True or </w:t>
      </w:r>
      <w:r w:rsidR="00B67ADD">
        <w:rPr>
          <w:color w:val="000000"/>
          <w:szCs w:val="20"/>
        </w:rPr>
        <w:t>f</w:t>
      </w:r>
      <w:r>
        <w:rPr>
          <w:color w:val="000000"/>
          <w:szCs w:val="20"/>
        </w:rPr>
        <w:t>alse) Sequential search has order of magnitude n in the worst case and the average case.</w:t>
      </w:r>
    </w:p>
    <w:p w14:paraId="4781CF67" w14:textId="77777777" w:rsidR="00193FDE" w:rsidRDefault="00193FDE" w:rsidP="00193FDE">
      <w:pPr>
        <w:ind w:left="720"/>
        <w:rPr>
          <w:color w:val="000000"/>
          <w:szCs w:val="20"/>
        </w:rPr>
      </w:pPr>
      <w:r>
        <w:rPr>
          <w:color w:val="000000"/>
          <w:szCs w:val="20"/>
        </w:rPr>
        <w:t>Answer: True</w:t>
      </w:r>
    </w:p>
    <w:p w14:paraId="59FE6ADF" w14:textId="77777777" w:rsidR="00FE1825" w:rsidRPr="00FE1825" w:rsidRDefault="00193FDE" w:rsidP="00FE1825">
      <w:pPr>
        <w:numPr>
          <w:ilvl w:val="0"/>
          <w:numId w:val="30"/>
        </w:numPr>
        <w:rPr>
          <w:color w:val="000000"/>
          <w:szCs w:val="20"/>
        </w:rPr>
      </w:pPr>
      <w:r>
        <w:rPr>
          <w:color w:val="000000"/>
          <w:szCs w:val="20"/>
        </w:rPr>
        <w:t>To determine the time efficiency of an algorithm, we must first determine:</w:t>
      </w:r>
    </w:p>
    <w:p w14:paraId="1056DFA8" w14:textId="77777777" w:rsidR="00193FDE" w:rsidRDefault="00193FDE" w:rsidP="00193FDE">
      <w:pPr>
        <w:numPr>
          <w:ilvl w:val="0"/>
          <w:numId w:val="33"/>
        </w:numPr>
        <w:rPr>
          <w:color w:val="000000"/>
          <w:szCs w:val="20"/>
        </w:rPr>
      </w:pPr>
      <w:r>
        <w:rPr>
          <w:color w:val="000000"/>
          <w:szCs w:val="20"/>
        </w:rPr>
        <w:t>the number of lines in the algorithm</w:t>
      </w:r>
      <w:r w:rsidR="003D0D5E">
        <w:rPr>
          <w:color w:val="000000"/>
          <w:szCs w:val="20"/>
        </w:rPr>
        <w:t>.</w:t>
      </w:r>
    </w:p>
    <w:p w14:paraId="6FCEE00F" w14:textId="77777777" w:rsidR="00193FDE" w:rsidRDefault="00193FDE" w:rsidP="00193FDE">
      <w:pPr>
        <w:numPr>
          <w:ilvl w:val="0"/>
          <w:numId w:val="33"/>
        </w:numPr>
        <w:rPr>
          <w:color w:val="000000"/>
          <w:szCs w:val="20"/>
        </w:rPr>
      </w:pPr>
      <w:r>
        <w:rPr>
          <w:color w:val="000000"/>
          <w:szCs w:val="20"/>
        </w:rPr>
        <w:t>the central unit of work in the algorithm</w:t>
      </w:r>
      <w:r w:rsidR="003D0D5E">
        <w:rPr>
          <w:color w:val="000000"/>
          <w:szCs w:val="20"/>
        </w:rPr>
        <w:t>.</w:t>
      </w:r>
    </w:p>
    <w:p w14:paraId="6E7689D8" w14:textId="77777777" w:rsidR="00193FDE" w:rsidRDefault="00193FDE" w:rsidP="00193FDE">
      <w:pPr>
        <w:numPr>
          <w:ilvl w:val="0"/>
          <w:numId w:val="33"/>
        </w:numPr>
        <w:rPr>
          <w:color w:val="000000"/>
          <w:szCs w:val="20"/>
        </w:rPr>
      </w:pPr>
      <w:r>
        <w:rPr>
          <w:color w:val="000000"/>
          <w:szCs w:val="20"/>
        </w:rPr>
        <w:t>whether or not a while loop appears in the algorithm</w:t>
      </w:r>
      <w:r w:rsidR="003D0D5E">
        <w:rPr>
          <w:color w:val="000000"/>
          <w:szCs w:val="20"/>
        </w:rPr>
        <w:t>.</w:t>
      </w:r>
    </w:p>
    <w:p w14:paraId="549320F9" w14:textId="77777777" w:rsidR="00193FDE" w:rsidRDefault="00193FDE" w:rsidP="00193FDE">
      <w:pPr>
        <w:numPr>
          <w:ilvl w:val="0"/>
          <w:numId w:val="33"/>
        </w:numPr>
        <w:rPr>
          <w:color w:val="000000"/>
          <w:szCs w:val="20"/>
        </w:rPr>
      </w:pPr>
      <w:r>
        <w:rPr>
          <w:color w:val="000000"/>
          <w:szCs w:val="20"/>
        </w:rPr>
        <w:t>whether or not the algorithm is named properly</w:t>
      </w:r>
      <w:r w:rsidR="003D0D5E">
        <w:rPr>
          <w:color w:val="000000"/>
          <w:szCs w:val="20"/>
        </w:rPr>
        <w:t>.</w:t>
      </w:r>
    </w:p>
    <w:p w14:paraId="2B64D3E3" w14:textId="77777777" w:rsidR="00193FDE" w:rsidRDefault="00193FDE" w:rsidP="00193FDE">
      <w:pPr>
        <w:ind w:left="720"/>
        <w:rPr>
          <w:color w:val="000000"/>
          <w:szCs w:val="20"/>
        </w:rPr>
      </w:pPr>
      <w:r>
        <w:rPr>
          <w:color w:val="000000"/>
          <w:szCs w:val="20"/>
        </w:rPr>
        <w:t>Answer: (b)</w:t>
      </w:r>
    </w:p>
    <w:p w14:paraId="562186BA" w14:textId="77777777" w:rsidR="00FE1825" w:rsidRDefault="00DB130F" w:rsidP="00051865">
      <w:pPr>
        <w:numPr>
          <w:ilvl w:val="0"/>
          <w:numId w:val="30"/>
        </w:numPr>
        <w:rPr>
          <w:color w:val="000000"/>
          <w:szCs w:val="20"/>
        </w:rPr>
      </w:pPr>
      <w:r>
        <w:rPr>
          <w:color w:val="000000"/>
          <w:szCs w:val="20"/>
        </w:rPr>
        <w:t xml:space="preserve">Software that served a small number of </w:t>
      </w:r>
      <w:r w:rsidR="00FB45A7">
        <w:rPr>
          <w:color w:val="000000"/>
          <w:szCs w:val="20"/>
        </w:rPr>
        <w:t>data points can still be used when that number has increased significantly (1,000 active Facebook users vs. more than one billion).</w:t>
      </w:r>
    </w:p>
    <w:p w14:paraId="5F3A708D" w14:textId="77777777" w:rsidR="00FB45A7" w:rsidRDefault="00FB45A7" w:rsidP="00FB45A7">
      <w:pPr>
        <w:ind w:left="720"/>
        <w:rPr>
          <w:color w:val="000000"/>
          <w:szCs w:val="20"/>
        </w:rPr>
      </w:pPr>
      <w:r>
        <w:rPr>
          <w:color w:val="000000"/>
          <w:szCs w:val="20"/>
        </w:rPr>
        <w:t>Answer: False</w:t>
      </w:r>
    </w:p>
    <w:p w14:paraId="5FFCA909" w14:textId="77777777" w:rsidR="00FE1825" w:rsidRPr="0040351C" w:rsidRDefault="00FE1825" w:rsidP="00051865"/>
    <w:p w14:paraId="7AEDB9F9" w14:textId="77777777" w:rsidR="00193FDE" w:rsidRPr="00320BA4" w:rsidRDefault="00193FDE" w:rsidP="00193FDE">
      <w:pPr>
        <w:rPr>
          <w:color w:val="000000"/>
          <w:szCs w:val="20"/>
        </w:rPr>
      </w:pPr>
    </w:p>
    <w:p w14:paraId="0D048164" w14:textId="77777777" w:rsidR="00193FDE" w:rsidRPr="00320BA4" w:rsidRDefault="00193FDE" w:rsidP="00193FDE">
      <w:pPr>
        <w:rPr>
          <w:b/>
          <w:bCs/>
          <w:sz w:val="28"/>
          <w:szCs w:val="28"/>
          <w:lang w:eastAsia="en-US"/>
        </w:rPr>
      </w:pPr>
      <w:r>
        <w:rPr>
          <w:b/>
          <w:bCs/>
          <w:sz w:val="28"/>
          <w:szCs w:val="28"/>
          <w:lang w:eastAsia="en-US"/>
        </w:rPr>
        <w:t>3.4 Analysis of Algorithms</w:t>
      </w:r>
    </w:p>
    <w:p w14:paraId="00E49D98" w14:textId="77777777" w:rsidR="00193FDE" w:rsidRPr="00320BA4" w:rsidRDefault="00193FDE" w:rsidP="00193FDE">
      <w:pPr>
        <w:rPr>
          <w:color w:val="000000"/>
          <w:szCs w:val="20"/>
        </w:rPr>
      </w:pPr>
    </w:p>
    <w:p w14:paraId="5D7E6F8A" w14:textId="77777777" w:rsidR="00193FDE" w:rsidRDefault="00193FDE" w:rsidP="00193FDE">
      <w:pPr>
        <w:numPr>
          <w:ilvl w:val="0"/>
          <w:numId w:val="34"/>
        </w:numPr>
      </w:pPr>
      <w:r>
        <w:t xml:space="preserve">Tie this section together by explaining that </w:t>
      </w:r>
      <w:r w:rsidR="00683615">
        <w:t>it</w:t>
      </w:r>
      <w:r>
        <w:t xml:space="preserve"> illustrates algorithm analysis in three ways. It shows how to use analysis to compare three different algorithms for a new problem (data cleanup), it uses analysis to show a better solution to a known problem (searching), and it uses analysis to study the performance of a known algorithm (pattern matching).</w:t>
      </w:r>
    </w:p>
    <w:p w14:paraId="5689D820" w14:textId="77777777" w:rsidR="00193FDE" w:rsidRDefault="00193FDE" w:rsidP="00193FDE">
      <w:pPr>
        <w:ind w:left="720"/>
      </w:pPr>
    </w:p>
    <w:p w14:paraId="01352483" w14:textId="77777777" w:rsidR="00193FDE" w:rsidRPr="00320BA4" w:rsidRDefault="00193FDE" w:rsidP="00193FDE">
      <w:pPr>
        <w:numPr>
          <w:ilvl w:val="0"/>
          <w:numId w:val="34"/>
        </w:numPr>
      </w:pPr>
      <w:r>
        <w:t xml:space="preserve">Describe the new problem: the </w:t>
      </w:r>
      <w:r>
        <w:rPr>
          <w:i/>
        </w:rPr>
        <w:t>data cleanup problem</w:t>
      </w:r>
      <w:r>
        <w:t>, the task of removing zeros from a collection of age data.</w:t>
      </w:r>
    </w:p>
    <w:tbl>
      <w:tblPr>
        <w:tblpPr w:leftFromText="180" w:rightFromText="180" w:vertAnchor="text" w:horzAnchor="page" w:tblpX="2349" w:tblpY="276"/>
        <w:tblW w:w="9360" w:type="dxa"/>
        <w:tblLayout w:type="fixed"/>
        <w:tblLook w:val="0000" w:firstRow="0" w:lastRow="0" w:firstColumn="0" w:lastColumn="0" w:noHBand="0" w:noVBand="0"/>
      </w:tblPr>
      <w:tblGrid>
        <w:gridCol w:w="1620"/>
        <w:gridCol w:w="7740"/>
      </w:tblGrid>
      <w:tr w:rsidR="00193FDE" w:rsidRPr="00320BA4" w14:paraId="4599B6E4" w14:textId="77777777">
        <w:tc>
          <w:tcPr>
            <w:tcW w:w="1620" w:type="dxa"/>
            <w:tcBorders>
              <w:top w:val="single" w:sz="4" w:space="0" w:color="000000"/>
              <w:left w:val="single" w:sz="4" w:space="0" w:color="000000"/>
              <w:bottom w:val="single" w:sz="4" w:space="0" w:color="000000"/>
            </w:tcBorders>
            <w:shd w:val="clear" w:color="auto" w:fill="BFBFBF"/>
            <w:vAlign w:val="center"/>
          </w:tcPr>
          <w:p w14:paraId="6EC663BE" w14:textId="77777777" w:rsidR="00193FDE" w:rsidRPr="00320BA4" w:rsidRDefault="00193FDE" w:rsidP="00193FDE">
            <w:pPr>
              <w:pStyle w:val="Heading7"/>
              <w:tabs>
                <w:tab w:val="clear" w:pos="810"/>
                <w:tab w:val="left" w:pos="0"/>
              </w:tabs>
              <w:ind w:left="0"/>
            </w:pPr>
            <w:r w:rsidRPr="00320BA4">
              <w:rPr>
                <w:b/>
                <w:i/>
              </w:rPr>
              <w:t>Teaching Tip</w:t>
            </w:r>
            <w:r w:rsidRPr="00320BA4">
              <w:t xml:space="preserve"> </w:t>
            </w:r>
          </w:p>
          <w:p w14:paraId="4BED6C08" w14:textId="77777777" w:rsidR="00193FDE" w:rsidRPr="00320BA4" w:rsidRDefault="00193FDE" w:rsidP="00193FDE"/>
        </w:tc>
        <w:tc>
          <w:tcPr>
            <w:tcW w:w="7740" w:type="dxa"/>
            <w:tcBorders>
              <w:top w:val="single" w:sz="4" w:space="0" w:color="000000"/>
              <w:left w:val="single" w:sz="4" w:space="0" w:color="000000"/>
              <w:bottom w:val="single" w:sz="4" w:space="0" w:color="000000"/>
              <w:right w:val="single" w:sz="4" w:space="0" w:color="000000"/>
            </w:tcBorders>
            <w:vAlign w:val="center"/>
          </w:tcPr>
          <w:p w14:paraId="6E564599" w14:textId="77777777" w:rsidR="00193FDE" w:rsidRPr="00320BA4" w:rsidRDefault="00193FDE" w:rsidP="00193FDE">
            <w:pPr>
              <w:snapToGrid w:val="0"/>
            </w:pPr>
          </w:p>
          <w:p w14:paraId="7EB8DE7D" w14:textId="77777777" w:rsidR="00193FDE" w:rsidRDefault="00193FDE" w:rsidP="00193FDE">
            <w:pPr>
              <w:snapToGrid w:val="0"/>
            </w:pPr>
            <w:r>
              <w:t>Begin this section by giving students an example of this problem and asking them to solve it and then discussing the different approaches they took to the problem. Note that different media will tend to support different algorithms: pen and paper versus on the board versus separate cards for individual data items.</w:t>
            </w:r>
          </w:p>
          <w:p w14:paraId="153C4E6F" w14:textId="77777777" w:rsidR="00193FDE" w:rsidRPr="00320BA4" w:rsidRDefault="00193FDE" w:rsidP="00193FDE">
            <w:pPr>
              <w:snapToGrid w:val="0"/>
            </w:pPr>
          </w:p>
        </w:tc>
      </w:tr>
    </w:tbl>
    <w:p w14:paraId="350A1601" w14:textId="77777777" w:rsidR="00193FDE" w:rsidRDefault="00193FDE" w:rsidP="00193FDE">
      <w:pPr>
        <w:ind w:left="360"/>
      </w:pPr>
    </w:p>
    <w:p w14:paraId="5EFB01A6" w14:textId="77777777" w:rsidR="00193FDE" w:rsidRPr="00320BA4" w:rsidRDefault="00193FDE" w:rsidP="00193FDE">
      <w:pPr>
        <w:ind w:left="360"/>
      </w:pPr>
    </w:p>
    <w:p w14:paraId="5E7B1C9D" w14:textId="77777777" w:rsidR="00193FDE" w:rsidRDefault="00193FDE" w:rsidP="00193FDE">
      <w:pPr>
        <w:numPr>
          <w:ilvl w:val="0"/>
          <w:numId w:val="34"/>
        </w:numPr>
      </w:pPr>
      <w:r>
        <w:t>The shuffle-left algorithm removes zeros by shifting all values to the right of a zero one cell to the left. If the values were written on cards, this would correspond to sliding the cards to the left to fill in the empty slot from removing the zero card. Illustrating this algorithm with an example on cards might be easier than writing an</w:t>
      </w:r>
      <w:r w:rsidR="00E937FC">
        <w:t>d</w:t>
      </w:r>
      <w:r>
        <w:t xml:space="preserve"> erasing an example on the board. </w:t>
      </w:r>
    </w:p>
    <w:p w14:paraId="34058EAC" w14:textId="77777777" w:rsidR="00193FDE" w:rsidRDefault="00193FDE" w:rsidP="00193FDE"/>
    <w:p w14:paraId="543F3BF1" w14:textId="77777777" w:rsidR="00193FDE" w:rsidRDefault="00193FDE" w:rsidP="00193FDE">
      <w:pPr>
        <w:numPr>
          <w:ilvl w:val="0"/>
          <w:numId w:val="34"/>
        </w:numPr>
      </w:pPr>
      <w:r>
        <w:t>The best case for shuffle-left is when no zeros occur; the algorithm just checks each value to see if it is zero for a time efficiency of Θ(n). The worst case occurs when all the values are zero; the algorithm will move n-1 zeros, then n-2 zeros, and so forth. This has a time efficiency of Θ(n</w:t>
      </w:r>
      <w:r w:rsidRPr="00F04C75">
        <w:rPr>
          <w:vertAlign w:val="superscript"/>
        </w:rPr>
        <w:t>2</w:t>
      </w:r>
      <w:r>
        <w:t>). Note that shuffle-left uses no significant extra space.</w:t>
      </w:r>
    </w:p>
    <w:p w14:paraId="18EB7621" w14:textId="77777777" w:rsidR="00193FDE" w:rsidRDefault="00193FDE" w:rsidP="00193FDE"/>
    <w:p w14:paraId="1C1F80D8" w14:textId="77777777" w:rsidR="00193FDE" w:rsidRDefault="00193FDE" w:rsidP="00193FDE">
      <w:pPr>
        <w:numPr>
          <w:ilvl w:val="0"/>
          <w:numId w:val="34"/>
        </w:numPr>
      </w:pPr>
      <w:r>
        <w:t>The copy-over algorithm copies nonzero values to a new list. The best and worst cases are opposite to the shuffle-left algorithm. When the original list contains only zeros, then the copy-over algorithm copies nothing and does just the work required to check each value: Θ(n). It also uses no extra space in this case. When the original list contains no zeros, then the algorithm copies every value. This takes Θ(n) time but also uses an extra n in space. Note that the best and worst cases here are the same order of magnitude.</w:t>
      </w:r>
    </w:p>
    <w:p w14:paraId="7F9EA26D" w14:textId="77777777" w:rsidR="00193FDE" w:rsidRDefault="00193FDE" w:rsidP="00193FDE"/>
    <w:p w14:paraId="03CA2623" w14:textId="77777777" w:rsidR="00193FDE" w:rsidRDefault="00193FDE" w:rsidP="00193FDE">
      <w:pPr>
        <w:numPr>
          <w:ilvl w:val="0"/>
          <w:numId w:val="34"/>
        </w:numPr>
      </w:pPr>
      <w:r>
        <w:t>Compare shuffle-left with copy-over for worst-case performance, and note the time/space tradeoff between the two.</w:t>
      </w:r>
    </w:p>
    <w:p w14:paraId="7D25CDF9" w14:textId="77777777" w:rsidR="00193FDE" w:rsidRDefault="00193FDE" w:rsidP="00193FDE"/>
    <w:p w14:paraId="2E5BD1AE" w14:textId="77777777" w:rsidR="00193FDE" w:rsidRDefault="00193FDE" w:rsidP="00193FDE">
      <w:pPr>
        <w:numPr>
          <w:ilvl w:val="0"/>
          <w:numId w:val="34"/>
        </w:numPr>
      </w:pPr>
      <w:r>
        <w:t>The converging-pointers algorithm is more complex than the previous two. Illustrate this algorithm using clear markers for the left and right pointers (your fingers, arrows drawn or taped, or two students). This algorithm has best and worst cases of Θ(n), because we avoid moving more than one value per zero.</w:t>
      </w:r>
    </w:p>
    <w:p w14:paraId="1387BC62" w14:textId="77777777" w:rsidR="00193FDE" w:rsidRDefault="00193FDE" w:rsidP="00193FDE"/>
    <w:p w14:paraId="5952A99B" w14:textId="77777777" w:rsidR="00193FDE" w:rsidRDefault="00193FDE" w:rsidP="00193FDE">
      <w:pPr>
        <w:numPr>
          <w:ilvl w:val="0"/>
          <w:numId w:val="34"/>
        </w:numPr>
      </w:pPr>
      <w:r>
        <w:t xml:space="preserve">Introduce the term </w:t>
      </w:r>
      <w:r>
        <w:rPr>
          <w:b/>
        </w:rPr>
        <w:t>binary search algorithm</w:t>
      </w:r>
      <w:r>
        <w:t>, and explain that it is a different approach to solving the search problem from before. Emphasize the tradeoff between better performance and the constraint that the data must be sorted. Students often attempt to apply this algorithm to unsorted data!</w:t>
      </w:r>
    </w:p>
    <w:p w14:paraId="53418D61" w14:textId="77777777" w:rsidR="00193FDE" w:rsidRDefault="00193FDE" w:rsidP="00193FDE"/>
    <w:p w14:paraId="14D99590" w14:textId="77777777" w:rsidR="00193FDE" w:rsidRDefault="00193FDE" w:rsidP="00193FDE">
      <w:pPr>
        <w:numPr>
          <w:ilvl w:val="0"/>
          <w:numId w:val="34"/>
        </w:numPr>
      </w:pPr>
      <w:r>
        <w:t>Use the metaphor of searching a telephone directory to illustrate the way in which binary search splits the data in half at each point. Show examples of thinking of the list as a binary search tree.</w:t>
      </w:r>
    </w:p>
    <w:p w14:paraId="7A4B6830" w14:textId="77777777" w:rsidR="00193FDE" w:rsidRDefault="00193FDE" w:rsidP="00193FDE"/>
    <w:tbl>
      <w:tblPr>
        <w:tblpPr w:leftFromText="180" w:rightFromText="180" w:vertAnchor="text" w:horzAnchor="page" w:tblpX="2477" w:tblpY="182"/>
        <w:tblW w:w="9360" w:type="dxa"/>
        <w:tblLayout w:type="fixed"/>
        <w:tblLook w:val="0000" w:firstRow="0" w:lastRow="0" w:firstColumn="0" w:lastColumn="0" w:noHBand="0" w:noVBand="0"/>
      </w:tblPr>
      <w:tblGrid>
        <w:gridCol w:w="1620"/>
        <w:gridCol w:w="7740"/>
      </w:tblGrid>
      <w:tr w:rsidR="00193FDE" w:rsidRPr="00320BA4" w14:paraId="7FE21179" w14:textId="77777777">
        <w:tc>
          <w:tcPr>
            <w:tcW w:w="1620" w:type="dxa"/>
            <w:tcBorders>
              <w:top w:val="single" w:sz="4" w:space="0" w:color="000000"/>
              <w:left w:val="single" w:sz="4" w:space="0" w:color="000000"/>
              <w:bottom w:val="single" w:sz="4" w:space="0" w:color="000000"/>
            </w:tcBorders>
            <w:shd w:val="clear" w:color="auto" w:fill="BFBFBF"/>
            <w:vAlign w:val="center"/>
          </w:tcPr>
          <w:p w14:paraId="39E8E017" w14:textId="77777777" w:rsidR="00193FDE" w:rsidRPr="00320BA4" w:rsidRDefault="00193FDE" w:rsidP="00193FDE">
            <w:pPr>
              <w:pStyle w:val="Heading7"/>
              <w:tabs>
                <w:tab w:val="clear" w:pos="810"/>
                <w:tab w:val="left" w:pos="0"/>
              </w:tabs>
              <w:ind w:left="0"/>
            </w:pPr>
            <w:r w:rsidRPr="00320BA4">
              <w:rPr>
                <w:b/>
                <w:i/>
              </w:rPr>
              <w:t>Teaching Tip</w:t>
            </w:r>
            <w:r w:rsidRPr="00320BA4">
              <w:t xml:space="preserve"> </w:t>
            </w:r>
          </w:p>
          <w:p w14:paraId="35E9A680" w14:textId="77777777" w:rsidR="00193FDE" w:rsidRPr="00320BA4" w:rsidRDefault="00193FDE" w:rsidP="00193FDE"/>
        </w:tc>
        <w:tc>
          <w:tcPr>
            <w:tcW w:w="7740" w:type="dxa"/>
            <w:tcBorders>
              <w:top w:val="single" w:sz="4" w:space="0" w:color="000000"/>
              <w:left w:val="single" w:sz="4" w:space="0" w:color="000000"/>
              <w:bottom w:val="single" w:sz="4" w:space="0" w:color="000000"/>
              <w:right w:val="single" w:sz="4" w:space="0" w:color="000000"/>
            </w:tcBorders>
            <w:vAlign w:val="center"/>
          </w:tcPr>
          <w:p w14:paraId="5FA555AA" w14:textId="77777777" w:rsidR="00193FDE" w:rsidRPr="00320BA4" w:rsidRDefault="00193FDE" w:rsidP="00193FDE">
            <w:pPr>
              <w:snapToGrid w:val="0"/>
            </w:pPr>
          </w:p>
          <w:p w14:paraId="64D43A70" w14:textId="77777777" w:rsidR="00193FDE" w:rsidRDefault="00193FDE" w:rsidP="00193FDE">
            <w:pPr>
              <w:snapToGrid w:val="0"/>
            </w:pPr>
            <w:r>
              <w:t xml:space="preserve">It is incredibly effective to illustrate binary search by bringing in a reasonably small telephone directory or dictionary and physically tearing the book in halves, following the binary search algorithm. </w:t>
            </w:r>
          </w:p>
          <w:p w14:paraId="3CD2D92B" w14:textId="77777777" w:rsidR="00193FDE" w:rsidRPr="00320BA4" w:rsidRDefault="00193FDE" w:rsidP="00193FDE">
            <w:pPr>
              <w:snapToGrid w:val="0"/>
            </w:pPr>
          </w:p>
        </w:tc>
      </w:tr>
    </w:tbl>
    <w:p w14:paraId="1EC53A68" w14:textId="77777777" w:rsidR="00193FDE" w:rsidRDefault="00193FDE" w:rsidP="00193FDE"/>
    <w:p w14:paraId="0F5E6D8B" w14:textId="77777777" w:rsidR="00193FDE" w:rsidRDefault="00193FDE" w:rsidP="00193FDE">
      <w:pPr>
        <w:numPr>
          <w:ilvl w:val="0"/>
          <w:numId w:val="34"/>
        </w:numPr>
      </w:pPr>
      <w:r>
        <w:t>Best case for binary search and any search algorithm is always one comparison. The worst case is log</w:t>
      </w:r>
      <w:r w:rsidRPr="0035590A">
        <w:rPr>
          <w:vertAlign w:val="subscript"/>
        </w:rPr>
        <w:t>2</w:t>
      </w:r>
      <w:r>
        <w:t xml:space="preserve"> n, where n is the number of elements. Spend time explaining logarithms; many students do not remember them well.</w:t>
      </w:r>
    </w:p>
    <w:p w14:paraId="349D2518" w14:textId="77777777" w:rsidR="00193FDE" w:rsidRDefault="00193FDE" w:rsidP="00193FDE">
      <w:pPr>
        <w:ind w:left="360"/>
      </w:pPr>
    </w:p>
    <w:p w14:paraId="0BA4DB05" w14:textId="77777777" w:rsidR="00193FDE" w:rsidRDefault="00193FDE" w:rsidP="00193FDE">
      <w:pPr>
        <w:numPr>
          <w:ilvl w:val="0"/>
          <w:numId w:val="34"/>
        </w:numPr>
      </w:pPr>
      <w:r>
        <w:t xml:space="preserve">Introduce the term </w:t>
      </w:r>
      <w:r>
        <w:rPr>
          <w:b/>
        </w:rPr>
        <w:t>order of magnitude lg n</w:t>
      </w:r>
      <w:r>
        <w:t xml:space="preserve">, Θ(lg n), and show students how slowly it grows compared to linear or quadratic growth. </w:t>
      </w:r>
    </w:p>
    <w:p w14:paraId="4E73055D" w14:textId="77777777" w:rsidR="00193FDE" w:rsidRDefault="00193FDE" w:rsidP="00193FDE"/>
    <w:p w14:paraId="2DA1A39E" w14:textId="77777777" w:rsidR="00193FDE" w:rsidRDefault="00193FDE" w:rsidP="00193FDE">
      <w:pPr>
        <w:numPr>
          <w:ilvl w:val="0"/>
          <w:numId w:val="34"/>
        </w:numPr>
      </w:pPr>
      <w:r>
        <w:t xml:space="preserve">The pattern-matching algorithm was discussed in </w:t>
      </w:r>
      <w:r w:rsidR="00A04EE9">
        <w:t>C</w:t>
      </w:r>
      <w:r>
        <w:t>hapter 2; its analysis is more complex than previous examples. Emphasize that both best and worst case can happen when the pattern does not appear in the text. Best and worst cases are both somewhat artificial; explain that they are the extremes and actual performance should be between.</w:t>
      </w:r>
    </w:p>
    <w:p w14:paraId="2D0EAE47" w14:textId="77777777" w:rsidR="00193FDE" w:rsidRDefault="00193FDE" w:rsidP="00193FDE"/>
    <w:p w14:paraId="2740B761" w14:textId="77777777" w:rsidR="00193FDE" w:rsidRDefault="00193FDE" w:rsidP="00193FDE">
      <w:pPr>
        <w:numPr>
          <w:ilvl w:val="0"/>
          <w:numId w:val="34"/>
        </w:numPr>
      </w:pPr>
      <w:r>
        <w:t>Have students work through small examples of best and worst case in detail, and then generalize to the overall formulas.</w:t>
      </w:r>
    </w:p>
    <w:p w14:paraId="78C7D90E" w14:textId="77777777" w:rsidR="00193FDE" w:rsidRPr="00320BA4" w:rsidRDefault="00193FDE" w:rsidP="00193FDE"/>
    <w:p w14:paraId="25DEDF9B" w14:textId="77777777" w:rsidR="00193FDE" w:rsidRPr="00C40D24" w:rsidRDefault="00193FDE" w:rsidP="00193FDE">
      <w:pPr>
        <w:pStyle w:val="Footer"/>
        <w:tabs>
          <w:tab w:val="clear" w:pos="4320"/>
          <w:tab w:val="clear" w:pos="8640"/>
        </w:tabs>
        <w:rPr>
          <w:b/>
          <w:bCs/>
        </w:rPr>
      </w:pPr>
      <w:r>
        <w:rPr>
          <w:b/>
          <w:bCs/>
        </w:rPr>
        <w:t>Quick Quiz 3</w:t>
      </w:r>
    </w:p>
    <w:p w14:paraId="7234F7FA" w14:textId="77777777" w:rsidR="00193FDE" w:rsidRPr="00320BA4" w:rsidRDefault="00193FDE" w:rsidP="00193FDE">
      <w:pPr>
        <w:pStyle w:val="Footer"/>
        <w:tabs>
          <w:tab w:val="clear" w:pos="4320"/>
          <w:tab w:val="clear" w:pos="8640"/>
        </w:tabs>
        <w:rPr>
          <w:b/>
          <w:bCs/>
          <w:u w:val="single"/>
        </w:rPr>
      </w:pPr>
    </w:p>
    <w:p w14:paraId="751A1446" w14:textId="77777777" w:rsidR="00193FDE" w:rsidRPr="00A02AC8" w:rsidRDefault="00193FDE" w:rsidP="00193FDE">
      <w:pPr>
        <w:numPr>
          <w:ilvl w:val="0"/>
          <w:numId w:val="36"/>
        </w:numPr>
        <w:rPr>
          <w:color w:val="000000"/>
          <w:szCs w:val="20"/>
        </w:rPr>
      </w:pPr>
      <w:r>
        <w:rPr>
          <w:color w:val="000000"/>
          <w:szCs w:val="20"/>
        </w:rPr>
        <w:t xml:space="preserve">Name an order of magnitude that grows faster than </w:t>
      </w:r>
      <w:r>
        <w:t>Θ(n).</w:t>
      </w:r>
      <w:r>
        <w:rPr>
          <w:color w:val="000000"/>
          <w:szCs w:val="20"/>
        </w:rPr>
        <w:br/>
        <w:t xml:space="preserve">Answer: </w:t>
      </w:r>
      <w:r w:rsidR="00E937FC">
        <w:rPr>
          <w:color w:val="000000"/>
          <w:szCs w:val="20"/>
        </w:rPr>
        <w:t xml:space="preserve">Any </w:t>
      </w:r>
      <w:r>
        <w:rPr>
          <w:color w:val="000000"/>
          <w:szCs w:val="20"/>
        </w:rPr>
        <w:t xml:space="preserve">one of: </w:t>
      </w:r>
      <w:r>
        <w:t>Θ(n</w:t>
      </w:r>
      <w:r w:rsidRPr="00A02AC8">
        <w:rPr>
          <w:vertAlign w:val="superscript"/>
        </w:rPr>
        <w:t>2</w:t>
      </w:r>
      <w:r>
        <w:t>), Θ(n</w:t>
      </w:r>
      <w:r w:rsidRPr="00A02AC8">
        <w:rPr>
          <w:vertAlign w:val="superscript"/>
        </w:rPr>
        <w:t>3</w:t>
      </w:r>
      <w:r>
        <w:t>), Θ(2</w:t>
      </w:r>
      <w:r w:rsidRPr="00A02AC8">
        <w:rPr>
          <w:vertAlign w:val="superscript"/>
        </w:rPr>
        <w:t>n</w:t>
      </w:r>
      <w:r>
        <w:t>), or similar</w:t>
      </w:r>
    </w:p>
    <w:p w14:paraId="0488B559" w14:textId="77777777" w:rsidR="00193FDE" w:rsidRPr="00A02AC8" w:rsidRDefault="00193FDE" w:rsidP="00193FDE">
      <w:pPr>
        <w:numPr>
          <w:ilvl w:val="0"/>
          <w:numId w:val="36"/>
        </w:numPr>
        <w:rPr>
          <w:color w:val="000000"/>
          <w:szCs w:val="20"/>
        </w:rPr>
      </w:pPr>
      <w:r>
        <w:t>The binary search algorithm has a worst</w:t>
      </w:r>
      <w:r w:rsidR="000C6522">
        <w:t>-</w:t>
      </w:r>
      <w:r>
        <w:t>case order of ______________.</w:t>
      </w:r>
    </w:p>
    <w:p w14:paraId="0BA1CAD0" w14:textId="77777777" w:rsidR="00193FDE" w:rsidRDefault="00193FDE" w:rsidP="00193FDE">
      <w:pPr>
        <w:ind w:left="720"/>
      </w:pPr>
      <w:r>
        <w:t>Answer: Θ(lg n)</w:t>
      </w:r>
    </w:p>
    <w:p w14:paraId="58EE38DF" w14:textId="77777777" w:rsidR="00193FDE" w:rsidRDefault="00193FDE" w:rsidP="00193FDE">
      <w:pPr>
        <w:numPr>
          <w:ilvl w:val="0"/>
          <w:numId w:val="36"/>
        </w:numPr>
        <w:rPr>
          <w:color w:val="000000"/>
          <w:szCs w:val="20"/>
        </w:rPr>
      </w:pPr>
      <w:r>
        <w:rPr>
          <w:color w:val="000000"/>
          <w:szCs w:val="20"/>
        </w:rPr>
        <w:t xml:space="preserve">(True or </w:t>
      </w:r>
      <w:r w:rsidR="00B67ADD">
        <w:rPr>
          <w:color w:val="000000"/>
          <w:szCs w:val="20"/>
        </w:rPr>
        <w:t>f</w:t>
      </w:r>
      <w:r>
        <w:rPr>
          <w:color w:val="000000"/>
          <w:szCs w:val="20"/>
        </w:rPr>
        <w:t>alse) The best</w:t>
      </w:r>
      <w:r w:rsidR="000C6522">
        <w:rPr>
          <w:color w:val="000000"/>
          <w:szCs w:val="20"/>
        </w:rPr>
        <w:t>-</w:t>
      </w:r>
      <w:r>
        <w:rPr>
          <w:color w:val="000000"/>
          <w:szCs w:val="20"/>
        </w:rPr>
        <w:t>case performance for the pattern-matching algorithm occurs when the pattern occurs at every position of the text.</w:t>
      </w:r>
    </w:p>
    <w:p w14:paraId="46089C67" w14:textId="77777777" w:rsidR="00193FDE" w:rsidRDefault="00193FDE" w:rsidP="00193FDE">
      <w:pPr>
        <w:ind w:left="720"/>
        <w:rPr>
          <w:color w:val="000000"/>
          <w:szCs w:val="20"/>
        </w:rPr>
      </w:pPr>
      <w:r>
        <w:rPr>
          <w:color w:val="000000"/>
          <w:szCs w:val="20"/>
        </w:rPr>
        <w:t>Answer: False</w:t>
      </w:r>
    </w:p>
    <w:p w14:paraId="5364E9A4" w14:textId="77777777" w:rsidR="00193FDE" w:rsidRDefault="00193FDE" w:rsidP="00193FDE">
      <w:pPr>
        <w:numPr>
          <w:ilvl w:val="0"/>
          <w:numId w:val="36"/>
        </w:numPr>
        <w:rPr>
          <w:color w:val="000000"/>
          <w:szCs w:val="20"/>
        </w:rPr>
      </w:pPr>
      <w:r>
        <w:rPr>
          <w:color w:val="000000"/>
          <w:szCs w:val="20"/>
        </w:rPr>
        <w:t xml:space="preserve">(True or </w:t>
      </w:r>
      <w:r w:rsidR="00B67ADD">
        <w:rPr>
          <w:color w:val="000000"/>
          <w:szCs w:val="20"/>
        </w:rPr>
        <w:t>f</w:t>
      </w:r>
      <w:r>
        <w:rPr>
          <w:color w:val="000000"/>
          <w:szCs w:val="20"/>
        </w:rPr>
        <w:t>alse) The converging</w:t>
      </w:r>
      <w:r w:rsidR="00E937FC">
        <w:rPr>
          <w:color w:val="000000"/>
          <w:szCs w:val="20"/>
        </w:rPr>
        <w:t>-</w:t>
      </w:r>
      <w:r>
        <w:rPr>
          <w:color w:val="000000"/>
          <w:szCs w:val="20"/>
        </w:rPr>
        <w:t>pointers algorithm to solve the data cleanup problem is most efficient both in time and space.</w:t>
      </w:r>
    </w:p>
    <w:p w14:paraId="61642AB1" w14:textId="77777777" w:rsidR="00193FDE" w:rsidRDefault="00193FDE" w:rsidP="00193FDE">
      <w:pPr>
        <w:ind w:left="720"/>
        <w:rPr>
          <w:color w:val="000000"/>
          <w:szCs w:val="20"/>
        </w:rPr>
      </w:pPr>
      <w:r>
        <w:rPr>
          <w:color w:val="000000"/>
          <w:szCs w:val="20"/>
        </w:rPr>
        <w:t>Answer: True</w:t>
      </w:r>
    </w:p>
    <w:p w14:paraId="5AC6BAA4" w14:textId="77777777" w:rsidR="000A709B" w:rsidRDefault="009170E9" w:rsidP="00051865">
      <w:pPr>
        <w:numPr>
          <w:ilvl w:val="0"/>
          <w:numId w:val="36"/>
        </w:numPr>
        <w:rPr>
          <w:color w:val="000000"/>
          <w:szCs w:val="20"/>
        </w:rPr>
      </w:pPr>
      <w:r>
        <w:rPr>
          <w:color w:val="000000"/>
          <w:szCs w:val="20"/>
        </w:rPr>
        <w:t>It is more important to track the amount of _________ than the amount of __________ because the former has a fixed upper bound.</w:t>
      </w:r>
    </w:p>
    <w:p w14:paraId="14F30677" w14:textId="77777777" w:rsidR="009170E9" w:rsidRDefault="009170E9" w:rsidP="009170E9">
      <w:pPr>
        <w:ind w:left="720"/>
        <w:rPr>
          <w:color w:val="000000"/>
          <w:szCs w:val="20"/>
        </w:rPr>
      </w:pPr>
      <w:r>
        <w:rPr>
          <w:color w:val="000000"/>
          <w:szCs w:val="20"/>
        </w:rPr>
        <w:t>Answer: memory, time</w:t>
      </w:r>
    </w:p>
    <w:p w14:paraId="4A4BB163" w14:textId="77777777" w:rsidR="00E508BC" w:rsidRDefault="00E508BC" w:rsidP="00051865">
      <w:pPr>
        <w:numPr>
          <w:ilvl w:val="0"/>
          <w:numId w:val="36"/>
        </w:numPr>
        <w:rPr>
          <w:color w:val="000000"/>
          <w:szCs w:val="20"/>
        </w:rPr>
      </w:pPr>
      <w:r>
        <w:rPr>
          <w:color w:val="000000"/>
          <w:szCs w:val="20"/>
        </w:rPr>
        <w:t xml:space="preserve">(True or </w:t>
      </w:r>
      <w:r w:rsidR="00B67ADD">
        <w:rPr>
          <w:color w:val="000000"/>
          <w:szCs w:val="20"/>
        </w:rPr>
        <w:t>f</w:t>
      </w:r>
      <w:r>
        <w:rPr>
          <w:color w:val="000000"/>
          <w:szCs w:val="20"/>
        </w:rPr>
        <w:t xml:space="preserve">alse) The </w:t>
      </w:r>
      <w:r w:rsidR="00E937FC">
        <w:rPr>
          <w:color w:val="000000"/>
          <w:szCs w:val="20"/>
        </w:rPr>
        <w:t>b</w:t>
      </w:r>
      <w:r>
        <w:rPr>
          <w:color w:val="000000"/>
          <w:szCs w:val="20"/>
        </w:rPr>
        <w:t xml:space="preserve">inary </w:t>
      </w:r>
      <w:r w:rsidR="00E937FC">
        <w:rPr>
          <w:color w:val="000000"/>
          <w:szCs w:val="20"/>
        </w:rPr>
        <w:t>s</w:t>
      </w:r>
      <w:r>
        <w:rPr>
          <w:color w:val="000000"/>
          <w:szCs w:val="20"/>
        </w:rPr>
        <w:t xml:space="preserve">earch </w:t>
      </w:r>
      <w:r w:rsidR="00E937FC">
        <w:rPr>
          <w:color w:val="000000"/>
          <w:szCs w:val="20"/>
        </w:rPr>
        <w:t>a</w:t>
      </w:r>
      <w:r>
        <w:rPr>
          <w:color w:val="000000"/>
          <w:szCs w:val="20"/>
        </w:rPr>
        <w:t>lgorithm works on data that is both sorted and unsorted.</w:t>
      </w:r>
    </w:p>
    <w:p w14:paraId="54E0F89B" w14:textId="77777777" w:rsidR="00E508BC" w:rsidRPr="00C40D24" w:rsidRDefault="00E508BC" w:rsidP="00051865">
      <w:pPr>
        <w:ind w:left="720"/>
        <w:rPr>
          <w:color w:val="000000"/>
          <w:szCs w:val="20"/>
        </w:rPr>
      </w:pPr>
      <w:r>
        <w:rPr>
          <w:color w:val="000000"/>
          <w:szCs w:val="20"/>
        </w:rPr>
        <w:t>Answer: False</w:t>
      </w:r>
    </w:p>
    <w:p w14:paraId="55AE43C0" w14:textId="77777777" w:rsidR="00193FDE" w:rsidRDefault="00193FDE" w:rsidP="00193FDE">
      <w:pPr>
        <w:rPr>
          <w:color w:val="000000"/>
          <w:szCs w:val="20"/>
        </w:rPr>
      </w:pPr>
    </w:p>
    <w:p w14:paraId="1969F6BE" w14:textId="77777777" w:rsidR="00193FDE" w:rsidRPr="00320BA4" w:rsidRDefault="00193FDE" w:rsidP="00193FDE">
      <w:pPr>
        <w:rPr>
          <w:color w:val="000000"/>
          <w:szCs w:val="20"/>
        </w:rPr>
      </w:pPr>
    </w:p>
    <w:p w14:paraId="112B9046" w14:textId="77777777" w:rsidR="00193FDE" w:rsidRPr="00320BA4" w:rsidRDefault="00193FDE" w:rsidP="00193FDE">
      <w:pPr>
        <w:rPr>
          <w:b/>
          <w:bCs/>
          <w:sz w:val="28"/>
          <w:szCs w:val="28"/>
          <w:lang w:eastAsia="en-US"/>
        </w:rPr>
      </w:pPr>
      <w:r>
        <w:rPr>
          <w:b/>
          <w:bCs/>
          <w:sz w:val="28"/>
          <w:szCs w:val="28"/>
          <w:lang w:eastAsia="en-US"/>
        </w:rPr>
        <w:t>3.5 When Things Get Out of Hand</w:t>
      </w:r>
    </w:p>
    <w:p w14:paraId="4F4A7837" w14:textId="77777777" w:rsidR="00193FDE" w:rsidRPr="00320BA4" w:rsidRDefault="00193FDE" w:rsidP="00193FDE">
      <w:pPr>
        <w:rPr>
          <w:color w:val="000000"/>
          <w:szCs w:val="20"/>
        </w:rPr>
      </w:pPr>
    </w:p>
    <w:p w14:paraId="76F2A4F4" w14:textId="77777777" w:rsidR="00193FDE" w:rsidRDefault="00193FDE" w:rsidP="00193FDE">
      <w:pPr>
        <w:numPr>
          <w:ilvl w:val="0"/>
          <w:numId w:val="35"/>
        </w:numPr>
      </w:pPr>
      <w:r>
        <w:t xml:space="preserve">Introduce the term </w:t>
      </w:r>
      <w:r>
        <w:rPr>
          <w:b/>
        </w:rPr>
        <w:t>polynomially bounded</w:t>
      </w:r>
      <w:r>
        <w:t>, and explain that the problems seen so far all have such solutions.</w:t>
      </w:r>
    </w:p>
    <w:p w14:paraId="55AF0FB6" w14:textId="77777777" w:rsidR="00193FDE" w:rsidRDefault="00193FDE" w:rsidP="00193FDE">
      <w:pPr>
        <w:ind w:left="360"/>
      </w:pPr>
    </w:p>
    <w:p w14:paraId="37FAA8B0" w14:textId="77777777" w:rsidR="00193FDE" w:rsidRDefault="00193FDE" w:rsidP="00193FDE">
      <w:pPr>
        <w:numPr>
          <w:ilvl w:val="0"/>
          <w:numId w:val="35"/>
        </w:numPr>
      </w:pPr>
      <w:r>
        <w:t>Describe the Hamiltonian circuit problem, and ask students to solve a small instance of the problem.</w:t>
      </w:r>
    </w:p>
    <w:p w14:paraId="26262D2C" w14:textId="77777777" w:rsidR="00193FDE" w:rsidRDefault="00193FDE" w:rsidP="00193FDE"/>
    <w:p w14:paraId="219FC488" w14:textId="77777777" w:rsidR="00193FDE" w:rsidRDefault="00193FDE" w:rsidP="00193FDE">
      <w:pPr>
        <w:numPr>
          <w:ilvl w:val="0"/>
          <w:numId w:val="35"/>
        </w:numPr>
      </w:pPr>
      <w:r>
        <w:t>The algorithm to find a Hamiltonian circuit checks every possible path in the graph</w:t>
      </w:r>
      <w:r w:rsidR="00BA78BA">
        <w:t>, also known as a brute force algorithm</w:t>
      </w:r>
      <w:r>
        <w:t>. Use concrete examples other than the book’s</w:t>
      </w:r>
      <w:r w:rsidR="00051865">
        <w:t xml:space="preserve"> example</w:t>
      </w:r>
      <w:bookmarkStart w:id="1" w:name="_GoBack"/>
      <w:bookmarkEnd w:id="1"/>
      <w:r>
        <w:t xml:space="preserve"> to illustrate how we can conceive of that search as traversing a tree of choices. Give examples that have more than two choices per vertex</w:t>
      </w:r>
      <w:r w:rsidR="00AE6FD4">
        <w:t>, such as picking your way to a destination using public transportation when there are multiple</w:t>
      </w:r>
      <w:r w:rsidR="00C90E37">
        <w:t xml:space="preserve"> options available (bus or subway</w:t>
      </w:r>
      <w:r w:rsidR="00AE6FD4">
        <w:t>).</w:t>
      </w:r>
    </w:p>
    <w:p w14:paraId="09435D31" w14:textId="77777777" w:rsidR="00193FDE" w:rsidRDefault="00193FDE" w:rsidP="00193FDE"/>
    <w:p w14:paraId="785AD4B9" w14:textId="77777777" w:rsidR="00193FDE" w:rsidRDefault="00193FDE" w:rsidP="00193FDE">
      <w:pPr>
        <w:numPr>
          <w:ilvl w:val="0"/>
          <w:numId w:val="35"/>
        </w:numPr>
      </w:pPr>
      <w:r>
        <w:t>Using the simple case of a graph with exactly two choices at each node, show how we determine that the number of possible paths is 2</w:t>
      </w:r>
      <w:r w:rsidRPr="00C43695">
        <w:rPr>
          <w:vertAlign w:val="superscript"/>
        </w:rPr>
        <w:t>n</w:t>
      </w:r>
      <w:r>
        <w:t xml:space="preserve">. Introduce the term </w:t>
      </w:r>
      <w:r>
        <w:rPr>
          <w:b/>
        </w:rPr>
        <w:t>exponential algorithm</w:t>
      </w:r>
      <w:r>
        <w:t>.</w:t>
      </w:r>
    </w:p>
    <w:p w14:paraId="4F9FB8B0" w14:textId="77777777" w:rsidR="00193FDE" w:rsidRDefault="00193FDE" w:rsidP="00193FDE"/>
    <w:p w14:paraId="3D7D1EF7" w14:textId="77777777" w:rsidR="00193FDE" w:rsidRDefault="00193FDE" w:rsidP="00193FDE">
      <w:pPr>
        <w:numPr>
          <w:ilvl w:val="0"/>
          <w:numId w:val="35"/>
        </w:numPr>
      </w:pPr>
      <w:r>
        <w:t xml:space="preserve">Introduce the term </w:t>
      </w:r>
      <w:r>
        <w:rPr>
          <w:b/>
        </w:rPr>
        <w:t>intractable</w:t>
      </w:r>
      <w:r>
        <w:t>, and describe some problems that seem intractable, including the Hamiltonian circuit, bin-packing, and solving a game of chess.</w:t>
      </w:r>
    </w:p>
    <w:p w14:paraId="0419BA35" w14:textId="77777777" w:rsidR="00193FDE" w:rsidRDefault="00193FDE" w:rsidP="00193FDE"/>
    <w:p w14:paraId="6A0939E0" w14:textId="77777777" w:rsidR="00193FDE" w:rsidRDefault="00193FDE" w:rsidP="00193FDE">
      <w:pPr>
        <w:numPr>
          <w:ilvl w:val="0"/>
          <w:numId w:val="35"/>
        </w:numPr>
      </w:pPr>
      <w:r>
        <w:t xml:space="preserve">Introduce the term </w:t>
      </w:r>
      <w:r>
        <w:rPr>
          <w:b/>
        </w:rPr>
        <w:t xml:space="preserve">approximation </w:t>
      </w:r>
      <w:r w:rsidR="003A0B51">
        <w:rPr>
          <w:b/>
        </w:rPr>
        <w:t>algorithms</w:t>
      </w:r>
      <w:r w:rsidR="003A0B51">
        <w:t>, which</w:t>
      </w:r>
      <w:r>
        <w:t xml:space="preserve"> provide partial solutions to intractable problems.</w:t>
      </w:r>
    </w:p>
    <w:p w14:paraId="7EFE302C" w14:textId="77777777" w:rsidR="00193FDE" w:rsidRDefault="00193FDE" w:rsidP="00193FDE"/>
    <w:p w14:paraId="788AF41A" w14:textId="77777777" w:rsidR="00193FDE" w:rsidRPr="00320BA4" w:rsidRDefault="00193FDE" w:rsidP="00193FDE"/>
    <w:p w14:paraId="05C38DD9" w14:textId="77777777" w:rsidR="00193FDE" w:rsidRPr="00320BA4" w:rsidRDefault="00193FDE" w:rsidP="00193FDE">
      <w:pPr>
        <w:pStyle w:val="Heading1"/>
        <w:numPr>
          <w:ilvl w:val="0"/>
          <w:numId w:val="0"/>
        </w:numPr>
        <w:rPr>
          <w:b/>
          <w:sz w:val="32"/>
          <w:szCs w:val="32"/>
          <w:u w:val="single"/>
        </w:rPr>
      </w:pPr>
      <w:r w:rsidRPr="00320BA4">
        <w:rPr>
          <w:b/>
          <w:sz w:val="32"/>
          <w:szCs w:val="32"/>
          <w:u w:val="single"/>
        </w:rPr>
        <w:t>Class Discussion Topics</w:t>
      </w:r>
    </w:p>
    <w:p w14:paraId="3A256FCF" w14:textId="77777777" w:rsidR="00193FDE" w:rsidRPr="00320BA4" w:rsidRDefault="00193FDE" w:rsidP="00193FDE"/>
    <w:p w14:paraId="493F37F5" w14:textId="77777777" w:rsidR="00193FDE" w:rsidRPr="007613B8" w:rsidRDefault="00193FDE" w:rsidP="00193FDE">
      <w:pPr>
        <w:numPr>
          <w:ilvl w:val="0"/>
          <w:numId w:val="6"/>
        </w:numPr>
        <w:tabs>
          <w:tab w:val="left" w:pos="720"/>
        </w:tabs>
        <w:rPr>
          <w:szCs w:val="20"/>
        </w:rPr>
      </w:pPr>
      <w:r>
        <w:rPr>
          <w:szCs w:val="20"/>
        </w:rPr>
        <w:t xml:space="preserve">Consider the attributes discussed in </w:t>
      </w:r>
      <w:r w:rsidR="000C6522">
        <w:rPr>
          <w:szCs w:val="20"/>
        </w:rPr>
        <w:t>S</w:t>
      </w:r>
      <w:r>
        <w:rPr>
          <w:szCs w:val="20"/>
        </w:rPr>
        <w:t>ection 3.2</w:t>
      </w:r>
      <w:r w:rsidRPr="007613B8">
        <w:rPr>
          <w:szCs w:val="20"/>
        </w:rPr>
        <w:t>.</w:t>
      </w:r>
      <w:r>
        <w:rPr>
          <w:szCs w:val="20"/>
        </w:rPr>
        <w:t xml:space="preserve"> Which attributes are subjective to evaluate, and which could be objectively evaluated? Explain your reasoning.</w:t>
      </w:r>
    </w:p>
    <w:p w14:paraId="19529117" w14:textId="77777777" w:rsidR="00193FDE" w:rsidRPr="00C43695" w:rsidRDefault="00193FDE" w:rsidP="00193FDE">
      <w:pPr>
        <w:tabs>
          <w:tab w:val="left" w:pos="720"/>
        </w:tabs>
        <w:ind w:left="360"/>
        <w:rPr>
          <w:szCs w:val="20"/>
          <w:highlight w:val="yellow"/>
        </w:rPr>
      </w:pPr>
    </w:p>
    <w:p w14:paraId="0F94E617" w14:textId="77777777" w:rsidR="00193FDE" w:rsidRPr="007613B8" w:rsidRDefault="00193FDE" w:rsidP="00193FDE">
      <w:pPr>
        <w:numPr>
          <w:ilvl w:val="0"/>
          <w:numId w:val="6"/>
        </w:numPr>
        <w:suppressAutoHyphens w:val="0"/>
        <w:rPr>
          <w:szCs w:val="20"/>
        </w:rPr>
      </w:pPr>
      <w:r>
        <w:rPr>
          <w:szCs w:val="20"/>
        </w:rPr>
        <w:t>Binary search requires that the data be sorted before it can be applied. If we start with unsorted data and use selection sort to sort it, how many searches must we do using binary search to be more efficient than sequential search on the unsorted data?</w:t>
      </w:r>
    </w:p>
    <w:p w14:paraId="5E4BC5D0" w14:textId="77777777" w:rsidR="00193FDE" w:rsidRPr="007613B8" w:rsidRDefault="00193FDE" w:rsidP="00193FDE">
      <w:pPr>
        <w:suppressAutoHyphens w:val="0"/>
        <w:ind w:left="360"/>
        <w:rPr>
          <w:szCs w:val="20"/>
        </w:rPr>
      </w:pPr>
    </w:p>
    <w:p w14:paraId="1BF0A504" w14:textId="77777777" w:rsidR="00193FDE" w:rsidRPr="007613B8" w:rsidRDefault="00193FDE" w:rsidP="00193FDE">
      <w:pPr>
        <w:numPr>
          <w:ilvl w:val="0"/>
          <w:numId w:val="6"/>
        </w:numPr>
        <w:suppressAutoHyphens w:val="0"/>
        <w:rPr>
          <w:sz w:val="20"/>
          <w:szCs w:val="20"/>
        </w:rPr>
      </w:pPr>
      <w:r>
        <w:rPr>
          <w:szCs w:val="20"/>
        </w:rPr>
        <w:t xml:space="preserve">Compare the three data cleanup algorithms in the book for all the attributes discussed in </w:t>
      </w:r>
      <w:r w:rsidR="000C6522">
        <w:rPr>
          <w:szCs w:val="20"/>
        </w:rPr>
        <w:t>S</w:t>
      </w:r>
      <w:r>
        <w:rPr>
          <w:szCs w:val="20"/>
        </w:rPr>
        <w:t xml:space="preserve">ection 3.2. Which algorithm do you rate as best for each of the individual attributes (e.g., which algorithm is the most elegant, which </w:t>
      </w:r>
      <w:r w:rsidR="000C6522">
        <w:rPr>
          <w:szCs w:val="20"/>
        </w:rPr>
        <w:t xml:space="preserve">is </w:t>
      </w:r>
      <w:r>
        <w:rPr>
          <w:szCs w:val="20"/>
        </w:rPr>
        <w:t>the most maintainable)? Taking all the attributes into account, which algorithm seems best overall?</w:t>
      </w:r>
    </w:p>
    <w:p w14:paraId="79F745DE" w14:textId="77777777" w:rsidR="00193FDE" w:rsidRDefault="00193FDE" w:rsidP="00193FDE">
      <w:pPr>
        <w:suppressAutoHyphens w:val="0"/>
        <w:rPr>
          <w:sz w:val="20"/>
          <w:szCs w:val="20"/>
        </w:rPr>
      </w:pPr>
    </w:p>
    <w:p w14:paraId="1E40576D" w14:textId="77777777" w:rsidR="00193FDE" w:rsidRPr="007613B8" w:rsidRDefault="00193FDE" w:rsidP="00193FDE">
      <w:pPr>
        <w:numPr>
          <w:ilvl w:val="0"/>
          <w:numId w:val="6"/>
        </w:numPr>
        <w:suppressAutoHyphens w:val="0"/>
        <w:rPr>
          <w:sz w:val="20"/>
          <w:szCs w:val="20"/>
        </w:rPr>
      </w:pPr>
      <w:r>
        <w:rPr>
          <w:szCs w:val="20"/>
        </w:rPr>
        <w:t>Why isn’t the best</w:t>
      </w:r>
      <w:r w:rsidR="000C6522">
        <w:rPr>
          <w:szCs w:val="20"/>
        </w:rPr>
        <w:t>-</w:t>
      </w:r>
      <w:r>
        <w:rPr>
          <w:szCs w:val="20"/>
        </w:rPr>
        <w:t>case performance of an algorithm always when the input size is zero or one?</w:t>
      </w:r>
    </w:p>
    <w:p w14:paraId="2566BB27" w14:textId="77777777" w:rsidR="00193FDE" w:rsidRPr="007032F1" w:rsidRDefault="00193FDE" w:rsidP="00193FDE"/>
    <w:p w14:paraId="712696BD" w14:textId="77777777" w:rsidR="00193FDE" w:rsidRPr="007032F1" w:rsidRDefault="00193FDE" w:rsidP="00193FDE"/>
    <w:p w14:paraId="7071CD1D" w14:textId="77777777" w:rsidR="00193FDE" w:rsidRPr="007032F1" w:rsidRDefault="00193FDE" w:rsidP="00193FDE">
      <w:pPr>
        <w:pStyle w:val="Heading1"/>
        <w:numPr>
          <w:ilvl w:val="0"/>
          <w:numId w:val="0"/>
        </w:numPr>
        <w:rPr>
          <w:b/>
          <w:sz w:val="32"/>
          <w:szCs w:val="32"/>
          <w:u w:val="single"/>
        </w:rPr>
      </w:pPr>
      <w:r w:rsidRPr="00320BA4">
        <w:rPr>
          <w:b/>
          <w:sz w:val="32"/>
          <w:szCs w:val="32"/>
          <w:u w:val="single"/>
        </w:rPr>
        <w:t>Additional Projects</w:t>
      </w:r>
    </w:p>
    <w:p w14:paraId="58D6C67F" w14:textId="77777777" w:rsidR="00193FDE" w:rsidRPr="00320BA4" w:rsidRDefault="00193FDE" w:rsidP="00193FDE"/>
    <w:p w14:paraId="4289E4CE" w14:textId="77777777" w:rsidR="00193FDE" w:rsidRPr="007613B8" w:rsidRDefault="00193FDE" w:rsidP="00193FDE">
      <w:pPr>
        <w:numPr>
          <w:ilvl w:val="0"/>
          <w:numId w:val="4"/>
        </w:numPr>
        <w:tabs>
          <w:tab w:val="left" w:pos="720"/>
        </w:tabs>
      </w:pPr>
      <w:r>
        <w:t>Give students an algorithm that determines whether a list of values has no repetitions in it. Ask them to work together to determine what the basic unit of work in the algorithm is, what the best</w:t>
      </w:r>
      <w:r w:rsidR="000C6522">
        <w:t>-</w:t>
      </w:r>
      <w:r>
        <w:t xml:space="preserve"> and worst</w:t>
      </w:r>
      <w:r w:rsidR="000C6522">
        <w:t>-</w:t>
      </w:r>
      <w:r>
        <w:t>case efficiencies are, and under what circumstances they occur.</w:t>
      </w:r>
    </w:p>
    <w:p w14:paraId="3F1B978A" w14:textId="77777777" w:rsidR="00193FDE" w:rsidRPr="007613B8" w:rsidRDefault="00193FDE" w:rsidP="00193FDE">
      <w:pPr>
        <w:ind w:left="720"/>
      </w:pPr>
    </w:p>
    <w:p w14:paraId="209167C5" w14:textId="77777777" w:rsidR="00193FDE" w:rsidRPr="007613B8" w:rsidRDefault="00193FDE" w:rsidP="00193FDE">
      <w:pPr>
        <w:numPr>
          <w:ilvl w:val="0"/>
          <w:numId w:val="4"/>
        </w:numPr>
        <w:tabs>
          <w:tab w:val="left" w:pos="720"/>
        </w:tabs>
      </w:pPr>
      <w:r>
        <w:t xml:space="preserve">Evaluate the efficiency of the </w:t>
      </w:r>
      <w:r w:rsidR="000013EE">
        <w:t>f</w:t>
      </w:r>
      <w:r>
        <w:t xml:space="preserve">ind </w:t>
      </w:r>
      <w:r w:rsidR="000013EE">
        <w:t>m</w:t>
      </w:r>
      <w:r>
        <w:t>aximum algorithm from the book</w:t>
      </w:r>
      <w:r w:rsidRPr="007613B8">
        <w:t>.</w:t>
      </w:r>
      <w:r>
        <w:t xml:space="preserve"> Does it have a best case that differs from its worst case?</w:t>
      </w:r>
    </w:p>
    <w:p w14:paraId="0546B3DB" w14:textId="77777777" w:rsidR="00193FDE" w:rsidRPr="007613B8" w:rsidRDefault="00193FDE" w:rsidP="00193FDE"/>
    <w:p w14:paraId="046E9062" w14:textId="77777777" w:rsidR="00193FDE" w:rsidRPr="007613B8" w:rsidRDefault="00193FDE" w:rsidP="00193FDE">
      <w:pPr>
        <w:numPr>
          <w:ilvl w:val="0"/>
          <w:numId w:val="4"/>
        </w:numPr>
        <w:tabs>
          <w:tab w:val="left" w:pos="720"/>
        </w:tabs>
      </w:pPr>
      <w:r>
        <w:t>Take a sorted list containing the following values: 3, 6, 10, 14, 15, 23, 27, 29, 32, and 44. Find a value to search for that causes sequential search to perform the most comparisons. Find a value to search for that causes binary search to perform the most comparisons. How do the worst cases compare for these two algorithms on this particular list?</w:t>
      </w:r>
    </w:p>
    <w:p w14:paraId="20A5BF71" w14:textId="77777777" w:rsidR="00193FDE" w:rsidRPr="00320BA4" w:rsidRDefault="00193FDE" w:rsidP="00193FDE"/>
    <w:p w14:paraId="11AE229A" w14:textId="77777777" w:rsidR="00193FDE" w:rsidRPr="00320BA4" w:rsidRDefault="00193FDE" w:rsidP="00193FDE"/>
    <w:p w14:paraId="60722B89" w14:textId="77777777" w:rsidR="00193FDE" w:rsidRPr="00320BA4" w:rsidRDefault="00193FDE" w:rsidP="00193FDE">
      <w:pPr>
        <w:pStyle w:val="Heading1"/>
        <w:numPr>
          <w:ilvl w:val="0"/>
          <w:numId w:val="0"/>
        </w:numPr>
        <w:rPr>
          <w:b/>
          <w:sz w:val="32"/>
          <w:szCs w:val="32"/>
          <w:u w:val="single"/>
        </w:rPr>
      </w:pPr>
      <w:r w:rsidRPr="00320BA4">
        <w:rPr>
          <w:b/>
          <w:sz w:val="32"/>
          <w:szCs w:val="32"/>
          <w:u w:val="single"/>
        </w:rPr>
        <w:t>Additional Resources</w:t>
      </w:r>
    </w:p>
    <w:p w14:paraId="16FD0C73" w14:textId="77777777" w:rsidR="00193FDE" w:rsidRPr="00320BA4" w:rsidRDefault="00193FDE" w:rsidP="00193FDE"/>
    <w:p w14:paraId="04D35DEA" w14:textId="77777777" w:rsidR="00193FDE" w:rsidRPr="00D37530" w:rsidRDefault="00193FDE" w:rsidP="00D37530">
      <w:pPr>
        <w:numPr>
          <w:ilvl w:val="0"/>
          <w:numId w:val="7"/>
        </w:numPr>
      </w:pPr>
      <w:r w:rsidRPr="004D061C">
        <w:t xml:space="preserve">A listing of </w:t>
      </w:r>
      <w:r w:rsidRPr="0045008F">
        <w:t>famous</w:t>
      </w:r>
      <w:r w:rsidRPr="004D061C">
        <w:t xml:space="preserve"> </w:t>
      </w:r>
      <w:r w:rsidRPr="0045008F">
        <w:t>intractable</w:t>
      </w:r>
      <w:r w:rsidRPr="004D061C">
        <w:t xml:space="preserve"> </w:t>
      </w:r>
      <w:r w:rsidRPr="0045008F">
        <w:t>problems</w:t>
      </w:r>
      <w:r w:rsidRPr="004D061C">
        <w:t xml:space="preserve">: </w:t>
      </w:r>
      <w:hyperlink r:id="rId8" w:history="1">
        <w:r w:rsidR="00D37530" w:rsidRPr="004D061C">
          <w:rPr>
            <w:rStyle w:val="Hyperlink"/>
          </w:rPr>
          <w:t>https://sites.google.c</w:t>
        </w:r>
        <w:r w:rsidR="00D37530" w:rsidRPr="004D061C">
          <w:rPr>
            <w:rStyle w:val="Hyperlink"/>
          </w:rPr>
          <w:t>o</w:t>
        </w:r>
        <w:r w:rsidR="00D37530" w:rsidRPr="004D061C">
          <w:rPr>
            <w:rStyle w:val="Hyperlink"/>
          </w:rPr>
          <w:t>m/site/dtcsinformation/other-topics/complexity/classic-intra</w:t>
        </w:r>
        <w:r w:rsidR="00D37530" w:rsidRPr="004D061C">
          <w:rPr>
            <w:rStyle w:val="Hyperlink"/>
          </w:rPr>
          <w:t>c</w:t>
        </w:r>
        <w:r w:rsidR="00D37530" w:rsidRPr="004D061C">
          <w:rPr>
            <w:rStyle w:val="Hyperlink"/>
          </w:rPr>
          <w:t>table-problems</w:t>
        </w:r>
      </w:hyperlink>
    </w:p>
    <w:p w14:paraId="3BC68E15" w14:textId="77777777" w:rsidR="00193FDE" w:rsidRDefault="00193FDE" w:rsidP="00193FDE">
      <w:pPr>
        <w:numPr>
          <w:ilvl w:val="0"/>
          <w:numId w:val="7"/>
        </w:numPr>
        <w:tabs>
          <w:tab w:val="left" w:pos="720"/>
        </w:tabs>
      </w:pPr>
      <w:r>
        <w:t xml:space="preserve">CS </w:t>
      </w:r>
      <w:r w:rsidR="000013EE">
        <w:t>u</w:t>
      </w:r>
      <w:r>
        <w:t xml:space="preserve">nplugged video demonstration of binary search: </w:t>
      </w:r>
      <w:hyperlink r:id="rId9" w:history="1">
        <w:r w:rsidRPr="00FE6167">
          <w:rPr>
            <w:rStyle w:val="Hyperlink"/>
          </w:rPr>
          <w:t>http://www.youtube.com/watch?</w:t>
        </w:r>
        <w:r w:rsidRPr="00FE6167">
          <w:rPr>
            <w:rStyle w:val="Hyperlink"/>
          </w:rPr>
          <w:t>v</w:t>
        </w:r>
        <w:r w:rsidRPr="00FE6167">
          <w:rPr>
            <w:rStyle w:val="Hyperlink"/>
          </w:rPr>
          <w:t>=iDVH3oCTc2c&amp;feature=related</w:t>
        </w:r>
      </w:hyperlink>
    </w:p>
    <w:p w14:paraId="4B459EAF" w14:textId="77777777" w:rsidR="00193FDE" w:rsidRDefault="00193FDE" w:rsidP="00193FDE">
      <w:pPr>
        <w:numPr>
          <w:ilvl w:val="0"/>
          <w:numId w:val="7"/>
        </w:numPr>
        <w:tabs>
          <w:tab w:val="left" w:pos="720"/>
        </w:tabs>
      </w:pPr>
      <w:r>
        <w:t xml:space="preserve">Animation of bin-packing approximation algorithm: </w:t>
      </w:r>
      <w:hyperlink r:id="rId10" w:history="1">
        <w:r w:rsidRPr="005A7F90">
          <w:rPr>
            <w:rStyle w:val="Hyperlink"/>
          </w:rPr>
          <w:t>http://www-cg-hci.informatik.uni-oldenburg.de/~da/iva/baer/binpac</w:t>
        </w:r>
        <w:r w:rsidRPr="005A7F90">
          <w:rPr>
            <w:rStyle w:val="Hyperlink"/>
          </w:rPr>
          <w:t>k</w:t>
        </w:r>
        <w:r w:rsidRPr="005A7F90">
          <w:rPr>
            <w:rStyle w:val="Hyperlink"/>
          </w:rPr>
          <w:t>ing/index.html</w:t>
        </w:r>
      </w:hyperlink>
    </w:p>
    <w:p w14:paraId="48E57E5C" w14:textId="77777777" w:rsidR="007B271B" w:rsidRPr="0066654F" w:rsidRDefault="004F2B98" w:rsidP="00193FDE">
      <w:pPr>
        <w:numPr>
          <w:ilvl w:val="0"/>
          <w:numId w:val="7"/>
        </w:numPr>
        <w:tabs>
          <w:tab w:val="left" w:pos="720"/>
        </w:tabs>
      </w:pPr>
      <w:r>
        <w:t xml:space="preserve">How to solve </w:t>
      </w:r>
      <w:r w:rsidR="000013EE">
        <w:t>s</w:t>
      </w:r>
      <w:r>
        <w:t xml:space="preserve">upposedly </w:t>
      </w:r>
      <w:r w:rsidR="000013EE">
        <w:t>i</w:t>
      </w:r>
      <w:r>
        <w:t xml:space="preserve">ntractable </w:t>
      </w:r>
      <w:r w:rsidR="000013EE">
        <w:t>p</w:t>
      </w:r>
      <w:r>
        <w:t xml:space="preserve">roblems: </w:t>
      </w:r>
      <w:r w:rsidRPr="004F2B98">
        <w:t>https://www.johndcook.com/blog/2012/02/28/solving-intractable-problems/</w:t>
      </w:r>
    </w:p>
    <w:p w14:paraId="272D60A5" w14:textId="77777777" w:rsidR="00193FDE" w:rsidRPr="004D061C" w:rsidRDefault="00193FDE" w:rsidP="00193FDE">
      <w:pPr>
        <w:ind w:firstLine="720"/>
      </w:pPr>
      <w:hyperlink r:id="rId11" w:history="1"/>
      <w:r w:rsidRPr="004D061C">
        <w:t xml:space="preserve"> </w:t>
      </w:r>
    </w:p>
    <w:p w14:paraId="12E16FE3" w14:textId="77777777" w:rsidR="00193FDE" w:rsidRPr="004D061C" w:rsidRDefault="00193FDE" w:rsidP="00193FDE">
      <w:pPr>
        <w:ind w:left="720"/>
      </w:pPr>
    </w:p>
    <w:p w14:paraId="6D8E180D" w14:textId="77777777" w:rsidR="00193FDE" w:rsidRPr="00320BA4" w:rsidRDefault="00193FDE" w:rsidP="00193FDE">
      <w:pPr>
        <w:tabs>
          <w:tab w:val="left" w:pos="720"/>
        </w:tabs>
      </w:pPr>
      <w:r w:rsidRPr="00320BA4">
        <w:rPr>
          <w:b/>
          <w:sz w:val="32"/>
          <w:szCs w:val="32"/>
          <w:u w:val="single"/>
        </w:rPr>
        <w:t>Key Terms</w:t>
      </w:r>
    </w:p>
    <w:p w14:paraId="7F3D9A96" w14:textId="77777777" w:rsidR="00193FDE" w:rsidRPr="00320BA4" w:rsidRDefault="00193FDE" w:rsidP="00193FDE">
      <w:pPr>
        <w:rPr>
          <w:sz w:val="20"/>
        </w:rPr>
      </w:pPr>
    </w:p>
    <w:p w14:paraId="79607409" w14:textId="77777777" w:rsidR="00193FDE" w:rsidRPr="00320BA4" w:rsidRDefault="00193FDE" w:rsidP="00193FDE">
      <w:pPr>
        <w:numPr>
          <w:ilvl w:val="0"/>
          <w:numId w:val="26"/>
        </w:numPr>
        <w:tabs>
          <w:tab w:val="clear" w:pos="360"/>
        </w:tabs>
        <w:suppressAutoHyphens w:val="0"/>
        <w:rPr>
          <w:szCs w:val="20"/>
        </w:rPr>
      </w:pPr>
      <w:r>
        <w:rPr>
          <w:b/>
          <w:szCs w:val="20"/>
        </w:rPr>
        <w:t>Analysis of algorithms</w:t>
      </w:r>
      <w:r w:rsidRPr="00320BA4">
        <w:rPr>
          <w:b/>
          <w:szCs w:val="20"/>
        </w:rPr>
        <w:t xml:space="preserve">: </w:t>
      </w:r>
      <w:r>
        <w:rPr>
          <w:szCs w:val="20"/>
        </w:rPr>
        <w:t>The study of the efficiency of algorithms.</w:t>
      </w:r>
    </w:p>
    <w:p w14:paraId="04506DBE" w14:textId="77777777" w:rsidR="00193FDE" w:rsidRDefault="00193FDE" w:rsidP="00193FDE">
      <w:pPr>
        <w:numPr>
          <w:ilvl w:val="0"/>
          <w:numId w:val="26"/>
        </w:numPr>
        <w:tabs>
          <w:tab w:val="clear" w:pos="360"/>
        </w:tabs>
        <w:suppressAutoHyphens w:val="0"/>
        <w:rPr>
          <w:szCs w:val="20"/>
        </w:rPr>
      </w:pPr>
      <w:r>
        <w:rPr>
          <w:b/>
          <w:szCs w:val="20"/>
        </w:rPr>
        <w:t>Approximation algorithm</w:t>
      </w:r>
      <w:r w:rsidRPr="00320BA4">
        <w:rPr>
          <w:b/>
          <w:szCs w:val="20"/>
        </w:rPr>
        <w:t xml:space="preserve">: </w:t>
      </w:r>
      <w:r>
        <w:rPr>
          <w:szCs w:val="20"/>
        </w:rPr>
        <w:t>An algorithm that doesn’t solve a problem but provides a close approximation to a solution.</w:t>
      </w:r>
    </w:p>
    <w:p w14:paraId="1C8EB7DD" w14:textId="77777777" w:rsidR="00193FDE" w:rsidRPr="00320BA4" w:rsidRDefault="00193FDE" w:rsidP="00193FDE">
      <w:pPr>
        <w:numPr>
          <w:ilvl w:val="0"/>
          <w:numId w:val="26"/>
        </w:numPr>
        <w:tabs>
          <w:tab w:val="clear" w:pos="360"/>
        </w:tabs>
        <w:suppressAutoHyphens w:val="0"/>
        <w:rPr>
          <w:szCs w:val="20"/>
        </w:rPr>
      </w:pPr>
      <w:r>
        <w:rPr>
          <w:b/>
          <w:szCs w:val="20"/>
        </w:rPr>
        <w:t>Benchmarking:</w:t>
      </w:r>
      <w:r>
        <w:rPr>
          <w:szCs w:val="20"/>
        </w:rPr>
        <w:t xml:space="preserve"> Running a program on many data sets to be sure its performance falls within required limits; timing the same algorithm on two different machines.</w:t>
      </w:r>
    </w:p>
    <w:p w14:paraId="2A3068B6" w14:textId="77777777" w:rsidR="00193FDE" w:rsidRPr="00320BA4" w:rsidRDefault="00193FDE" w:rsidP="00193FDE">
      <w:pPr>
        <w:numPr>
          <w:ilvl w:val="0"/>
          <w:numId w:val="26"/>
        </w:numPr>
        <w:tabs>
          <w:tab w:val="clear" w:pos="360"/>
        </w:tabs>
        <w:suppressAutoHyphens w:val="0"/>
        <w:rPr>
          <w:szCs w:val="20"/>
        </w:rPr>
      </w:pPr>
      <w:r>
        <w:rPr>
          <w:b/>
          <w:szCs w:val="20"/>
        </w:rPr>
        <w:t>Binary search algorithm</w:t>
      </w:r>
      <w:r w:rsidRPr="00320BA4">
        <w:rPr>
          <w:b/>
          <w:szCs w:val="20"/>
        </w:rPr>
        <w:t xml:space="preserve">: </w:t>
      </w:r>
      <w:r w:rsidRPr="00320BA4">
        <w:rPr>
          <w:szCs w:val="20"/>
        </w:rPr>
        <w:t>A</w:t>
      </w:r>
      <w:r>
        <w:rPr>
          <w:szCs w:val="20"/>
        </w:rPr>
        <w:t>n algorithm that searches for a target value in a sorted list by checking at the midpoint and then repeatedly cutting the search section in half.</w:t>
      </w:r>
    </w:p>
    <w:p w14:paraId="1E2DD647" w14:textId="77777777" w:rsidR="00193FDE" w:rsidRDefault="00193FDE" w:rsidP="00193FDE">
      <w:pPr>
        <w:numPr>
          <w:ilvl w:val="0"/>
          <w:numId w:val="26"/>
        </w:numPr>
        <w:tabs>
          <w:tab w:val="clear" w:pos="360"/>
        </w:tabs>
        <w:suppressAutoHyphens w:val="0"/>
        <w:rPr>
          <w:szCs w:val="20"/>
        </w:rPr>
      </w:pPr>
      <w:r>
        <w:rPr>
          <w:b/>
          <w:szCs w:val="20"/>
        </w:rPr>
        <w:t>Bubble sort</w:t>
      </w:r>
      <w:r w:rsidRPr="00320BA4">
        <w:rPr>
          <w:b/>
          <w:szCs w:val="20"/>
        </w:rPr>
        <w:t xml:space="preserve">: </w:t>
      </w:r>
      <w:r>
        <w:rPr>
          <w:szCs w:val="20"/>
        </w:rPr>
        <w:t>[Exercise</w:t>
      </w:r>
      <w:r w:rsidR="006C2EED">
        <w:rPr>
          <w:szCs w:val="20"/>
        </w:rPr>
        <w:t>s</w:t>
      </w:r>
      <w:r>
        <w:rPr>
          <w:szCs w:val="20"/>
        </w:rPr>
        <w:t xml:space="preserve"> </w:t>
      </w:r>
      <w:r w:rsidR="006C2EED">
        <w:rPr>
          <w:szCs w:val="20"/>
        </w:rPr>
        <w:t>11</w:t>
      </w:r>
      <w:r w:rsidR="000013EE">
        <w:rPr>
          <w:szCs w:val="20"/>
        </w:rPr>
        <w:t>–</w:t>
      </w:r>
      <w:r w:rsidR="006C2EED">
        <w:rPr>
          <w:szCs w:val="20"/>
        </w:rPr>
        <w:t>14</w:t>
      </w:r>
      <w:r>
        <w:rPr>
          <w:szCs w:val="20"/>
        </w:rPr>
        <w:t>] A sorting algorithm that makes multiple passes through the list from front to back, each time exchanging pairs of entries that are out of order.</w:t>
      </w:r>
    </w:p>
    <w:p w14:paraId="5F821232" w14:textId="77777777" w:rsidR="00193FDE" w:rsidRPr="00320BA4" w:rsidRDefault="00193FDE" w:rsidP="00193FDE">
      <w:pPr>
        <w:numPr>
          <w:ilvl w:val="0"/>
          <w:numId w:val="26"/>
        </w:numPr>
        <w:tabs>
          <w:tab w:val="clear" w:pos="360"/>
        </w:tabs>
        <w:suppressAutoHyphens w:val="0"/>
        <w:rPr>
          <w:szCs w:val="20"/>
        </w:rPr>
      </w:pPr>
      <w:r>
        <w:rPr>
          <w:b/>
          <w:szCs w:val="20"/>
        </w:rPr>
        <w:t>Efficiency:</w:t>
      </w:r>
      <w:r>
        <w:rPr>
          <w:szCs w:val="20"/>
        </w:rPr>
        <w:t xml:space="preserve"> An algorithm’s careful use of time and space resources.</w:t>
      </w:r>
    </w:p>
    <w:p w14:paraId="1C00EF0B" w14:textId="77777777" w:rsidR="00193FDE" w:rsidRPr="00320BA4" w:rsidRDefault="00193FDE" w:rsidP="00193FDE">
      <w:pPr>
        <w:numPr>
          <w:ilvl w:val="0"/>
          <w:numId w:val="26"/>
        </w:numPr>
        <w:tabs>
          <w:tab w:val="clear" w:pos="360"/>
        </w:tabs>
        <w:suppressAutoHyphens w:val="0"/>
        <w:rPr>
          <w:szCs w:val="20"/>
        </w:rPr>
      </w:pPr>
      <w:r>
        <w:rPr>
          <w:b/>
          <w:szCs w:val="20"/>
        </w:rPr>
        <w:t>Exponential algorithm</w:t>
      </w:r>
      <w:r w:rsidRPr="00320BA4">
        <w:rPr>
          <w:b/>
          <w:szCs w:val="20"/>
        </w:rPr>
        <w:t xml:space="preserve">: </w:t>
      </w:r>
      <w:r>
        <w:rPr>
          <w:szCs w:val="20"/>
        </w:rPr>
        <w:t>An algorithm whose work varies as some constant to the power of the input size n.</w:t>
      </w:r>
    </w:p>
    <w:p w14:paraId="6ADF3B88" w14:textId="77777777" w:rsidR="00193FDE" w:rsidRDefault="00193FDE" w:rsidP="00193FDE">
      <w:pPr>
        <w:numPr>
          <w:ilvl w:val="0"/>
          <w:numId w:val="26"/>
        </w:numPr>
        <w:tabs>
          <w:tab w:val="clear" w:pos="360"/>
        </w:tabs>
        <w:suppressAutoHyphens w:val="0"/>
        <w:rPr>
          <w:szCs w:val="20"/>
        </w:rPr>
      </w:pPr>
      <w:r>
        <w:rPr>
          <w:b/>
          <w:szCs w:val="20"/>
        </w:rPr>
        <w:t>Flops:</w:t>
      </w:r>
      <w:r>
        <w:rPr>
          <w:szCs w:val="20"/>
        </w:rPr>
        <w:t xml:space="preserve"> A unit of measure of processor speed: floating-point operations per second.</w:t>
      </w:r>
    </w:p>
    <w:p w14:paraId="10FBB5A3" w14:textId="77777777" w:rsidR="00193FDE" w:rsidRPr="00320BA4" w:rsidRDefault="00193FDE" w:rsidP="00193FDE">
      <w:pPr>
        <w:numPr>
          <w:ilvl w:val="0"/>
          <w:numId w:val="26"/>
        </w:numPr>
        <w:tabs>
          <w:tab w:val="clear" w:pos="360"/>
        </w:tabs>
        <w:suppressAutoHyphens w:val="0"/>
        <w:rPr>
          <w:szCs w:val="20"/>
        </w:rPr>
      </w:pPr>
      <w:r>
        <w:rPr>
          <w:b/>
          <w:szCs w:val="20"/>
        </w:rPr>
        <w:t>Intractable:</w:t>
      </w:r>
      <w:r>
        <w:rPr>
          <w:szCs w:val="20"/>
        </w:rPr>
        <w:t xml:space="preserve"> A problem for which no polynomially bounded solution exists.</w:t>
      </w:r>
    </w:p>
    <w:p w14:paraId="2373F0FA" w14:textId="77777777" w:rsidR="00193FDE" w:rsidRPr="00320BA4" w:rsidRDefault="00193FDE" w:rsidP="00193FDE">
      <w:pPr>
        <w:numPr>
          <w:ilvl w:val="0"/>
          <w:numId w:val="26"/>
        </w:numPr>
        <w:tabs>
          <w:tab w:val="clear" w:pos="360"/>
        </w:tabs>
        <w:suppressAutoHyphens w:val="0"/>
        <w:rPr>
          <w:szCs w:val="20"/>
        </w:rPr>
      </w:pPr>
      <w:r>
        <w:rPr>
          <w:b/>
          <w:szCs w:val="20"/>
        </w:rPr>
        <w:t>Order of magnitude lg n</w:t>
      </w:r>
      <w:r w:rsidRPr="00320BA4">
        <w:rPr>
          <w:b/>
          <w:szCs w:val="20"/>
        </w:rPr>
        <w:t>:</w:t>
      </w:r>
      <w:r w:rsidRPr="00320BA4">
        <w:rPr>
          <w:szCs w:val="20"/>
        </w:rPr>
        <w:t xml:space="preserve"> </w:t>
      </w:r>
      <w:r>
        <w:rPr>
          <w:szCs w:val="20"/>
        </w:rPr>
        <w:t>The efficiency classification of an algorithm whose work varies as a constant times lg(n).</w:t>
      </w:r>
    </w:p>
    <w:p w14:paraId="31F07A97" w14:textId="77777777" w:rsidR="00193FDE" w:rsidRPr="00320BA4" w:rsidRDefault="00193FDE" w:rsidP="00193FDE">
      <w:pPr>
        <w:numPr>
          <w:ilvl w:val="0"/>
          <w:numId w:val="26"/>
        </w:numPr>
        <w:tabs>
          <w:tab w:val="clear" w:pos="360"/>
        </w:tabs>
        <w:suppressAutoHyphens w:val="0"/>
        <w:rPr>
          <w:szCs w:val="20"/>
        </w:rPr>
      </w:pPr>
      <w:r>
        <w:rPr>
          <w:b/>
          <w:szCs w:val="20"/>
        </w:rPr>
        <w:t>Order of magnitude n</w:t>
      </w:r>
      <w:r w:rsidRPr="00320BA4">
        <w:rPr>
          <w:b/>
          <w:szCs w:val="20"/>
        </w:rPr>
        <w:t xml:space="preserve">: </w:t>
      </w:r>
      <w:r>
        <w:rPr>
          <w:szCs w:val="20"/>
        </w:rPr>
        <w:t>The efficiency classification of an algorithm whose work varies as a constant times the input size n.</w:t>
      </w:r>
    </w:p>
    <w:p w14:paraId="719BCF8A" w14:textId="77777777" w:rsidR="00193FDE" w:rsidRPr="00320BA4" w:rsidRDefault="00193FDE" w:rsidP="00193FDE">
      <w:pPr>
        <w:numPr>
          <w:ilvl w:val="0"/>
          <w:numId w:val="26"/>
        </w:numPr>
        <w:tabs>
          <w:tab w:val="clear" w:pos="360"/>
        </w:tabs>
        <w:suppressAutoHyphens w:val="0"/>
        <w:rPr>
          <w:szCs w:val="20"/>
        </w:rPr>
      </w:pPr>
      <w:r>
        <w:rPr>
          <w:b/>
          <w:szCs w:val="20"/>
        </w:rPr>
        <w:t>Order of magnitude n</w:t>
      </w:r>
      <w:r w:rsidRPr="00450C81">
        <w:rPr>
          <w:b/>
          <w:szCs w:val="20"/>
          <w:vertAlign w:val="superscript"/>
        </w:rPr>
        <w:t>2</w:t>
      </w:r>
      <w:r w:rsidRPr="00320BA4">
        <w:rPr>
          <w:b/>
          <w:szCs w:val="20"/>
        </w:rPr>
        <w:t xml:space="preserve">: </w:t>
      </w:r>
      <w:r>
        <w:rPr>
          <w:szCs w:val="20"/>
        </w:rPr>
        <w:t>The efficiency classification of an algorithm whose work varies as a constant times the square of the input size.</w:t>
      </w:r>
    </w:p>
    <w:p w14:paraId="0175D56D" w14:textId="77777777" w:rsidR="00193FDE" w:rsidRPr="00320BA4" w:rsidRDefault="00193FDE" w:rsidP="00193FDE">
      <w:pPr>
        <w:numPr>
          <w:ilvl w:val="0"/>
          <w:numId w:val="26"/>
        </w:numPr>
        <w:tabs>
          <w:tab w:val="clear" w:pos="360"/>
        </w:tabs>
        <w:suppressAutoHyphens w:val="0"/>
        <w:rPr>
          <w:szCs w:val="20"/>
        </w:rPr>
      </w:pPr>
      <w:r>
        <w:rPr>
          <w:b/>
          <w:szCs w:val="20"/>
        </w:rPr>
        <w:t>Polynomially bounded</w:t>
      </w:r>
      <w:r w:rsidRPr="00320BA4">
        <w:rPr>
          <w:b/>
          <w:szCs w:val="20"/>
        </w:rPr>
        <w:t xml:space="preserve">: </w:t>
      </w:r>
      <w:r>
        <w:rPr>
          <w:szCs w:val="20"/>
        </w:rPr>
        <w:t>An algorithm that does less work than some polynomial expression of the input size n.</w:t>
      </w:r>
    </w:p>
    <w:p w14:paraId="2089667B" w14:textId="77777777" w:rsidR="00193FDE" w:rsidRPr="00320BA4" w:rsidRDefault="00193FDE" w:rsidP="00193FDE">
      <w:pPr>
        <w:numPr>
          <w:ilvl w:val="0"/>
          <w:numId w:val="26"/>
        </w:numPr>
        <w:tabs>
          <w:tab w:val="clear" w:pos="360"/>
        </w:tabs>
        <w:suppressAutoHyphens w:val="0"/>
        <w:rPr>
          <w:szCs w:val="20"/>
        </w:rPr>
      </w:pPr>
      <w:r>
        <w:rPr>
          <w:b/>
          <w:szCs w:val="20"/>
        </w:rPr>
        <w:t>Searching</w:t>
      </w:r>
      <w:r w:rsidRPr="00320BA4">
        <w:rPr>
          <w:b/>
          <w:szCs w:val="20"/>
        </w:rPr>
        <w:t xml:space="preserve">: </w:t>
      </w:r>
      <w:r>
        <w:rPr>
          <w:szCs w:val="20"/>
        </w:rPr>
        <w:t>The task of finding a specific value in a list of values or deciding it is not there.</w:t>
      </w:r>
    </w:p>
    <w:p w14:paraId="522D32C8" w14:textId="77777777" w:rsidR="00193FDE" w:rsidRPr="00320BA4" w:rsidRDefault="00193FDE" w:rsidP="00193FDE">
      <w:pPr>
        <w:numPr>
          <w:ilvl w:val="0"/>
          <w:numId w:val="26"/>
        </w:numPr>
        <w:tabs>
          <w:tab w:val="clear" w:pos="360"/>
        </w:tabs>
        <w:suppressAutoHyphens w:val="0"/>
        <w:rPr>
          <w:szCs w:val="20"/>
        </w:rPr>
      </w:pPr>
      <w:r>
        <w:rPr>
          <w:b/>
          <w:szCs w:val="20"/>
        </w:rPr>
        <w:t>Selection sort algorithm</w:t>
      </w:r>
      <w:r w:rsidRPr="00320BA4">
        <w:rPr>
          <w:b/>
          <w:szCs w:val="20"/>
        </w:rPr>
        <w:t xml:space="preserve">: </w:t>
      </w:r>
      <w:r>
        <w:rPr>
          <w:szCs w:val="20"/>
        </w:rPr>
        <w:t>A sorting algorithm that keeps moving larger items toward the back of the list.</w:t>
      </w:r>
    </w:p>
    <w:p w14:paraId="2B020D8B" w14:textId="77777777" w:rsidR="00193FDE" w:rsidRPr="00320BA4" w:rsidRDefault="00193FDE" w:rsidP="00193FDE">
      <w:pPr>
        <w:numPr>
          <w:ilvl w:val="0"/>
          <w:numId w:val="26"/>
        </w:numPr>
        <w:tabs>
          <w:tab w:val="clear" w:pos="360"/>
        </w:tabs>
        <w:suppressAutoHyphens w:val="0"/>
        <w:rPr>
          <w:szCs w:val="20"/>
        </w:rPr>
      </w:pPr>
      <w:r>
        <w:rPr>
          <w:b/>
          <w:szCs w:val="20"/>
        </w:rPr>
        <w:t>Sequential search algorithm</w:t>
      </w:r>
      <w:r w:rsidRPr="00320BA4">
        <w:rPr>
          <w:b/>
          <w:szCs w:val="20"/>
        </w:rPr>
        <w:t xml:space="preserve">: </w:t>
      </w:r>
      <w:r>
        <w:rPr>
          <w:szCs w:val="20"/>
        </w:rPr>
        <w:t>An algorithm that searches for a target value in a random list by checking each list item in turn.</w:t>
      </w:r>
    </w:p>
    <w:p w14:paraId="08CE586E" w14:textId="77777777" w:rsidR="00193FDE" w:rsidRDefault="00193FDE" w:rsidP="00193FDE">
      <w:pPr>
        <w:numPr>
          <w:ilvl w:val="0"/>
          <w:numId w:val="23"/>
        </w:numPr>
        <w:tabs>
          <w:tab w:val="clear" w:pos="360"/>
        </w:tabs>
        <w:suppressAutoHyphens w:val="0"/>
        <w:rPr>
          <w:szCs w:val="20"/>
        </w:rPr>
      </w:pPr>
      <w:r>
        <w:rPr>
          <w:b/>
          <w:szCs w:val="20"/>
        </w:rPr>
        <w:t>Short sequential search</w:t>
      </w:r>
      <w:r w:rsidRPr="00320BA4">
        <w:rPr>
          <w:b/>
          <w:szCs w:val="20"/>
        </w:rPr>
        <w:t xml:space="preserve">: </w:t>
      </w:r>
      <w:r>
        <w:rPr>
          <w:szCs w:val="20"/>
        </w:rPr>
        <w:t>[Exercise 22] A variation of the sequential search algorithm that requires a sorted list and stops once it has passed the place where the target could occur.</w:t>
      </w:r>
    </w:p>
    <w:p w14:paraId="6F2319A6" w14:textId="77777777" w:rsidR="00193FDE" w:rsidRDefault="00193FDE" w:rsidP="00193FDE">
      <w:pPr>
        <w:numPr>
          <w:ilvl w:val="0"/>
          <w:numId w:val="23"/>
        </w:numPr>
        <w:tabs>
          <w:tab w:val="clear" w:pos="360"/>
        </w:tabs>
        <w:suppressAutoHyphens w:val="0"/>
        <w:rPr>
          <w:szCs w:val="20"/>
        </w:rPr>
      </w:pPr>
      <w:r>
        <w:rPr>
          <w:b/>
          <w:szCs w:val="20"/>
        </w:rPr>
        <w:t>Smart bubble sort:</w:t>
      </w:r>
      <w:r>
        <w:rPr>
          <w:szCs w:val="20"/>
        </w:rPr>
        <w:t xml:space="preserve"> [Exercise 12] A variation of the bubble sort algorithm that stops when no exchanges occur on a given pass.</w:t>
      </w:r>
    </w:p>
    <w:p w14:paraId="309BDD28" w14:textId="77777777" w:rsidR="00193FDE" w:rsidRPr="00450C81" w:rsidRDefault="00193FDE" w:rsidP="00193FDE">
      <w:pPr>
        <w:numPr>
          <w:ilvl w:val="0"/>
          <w:numId w:val="23"/>
        </w:numPr>
        <w:tabs>
          <w:tab w:val="clear" w:pos="360"/>
        </w:tabs>
        <w:suppressAutoHyphens w:val="0"/>
        <w:rPr>
          <w:szCs w:val="20"/>
        </w:rPr>
      </w:pPr>
      <w:r>
        <w:rPr>
          <w:b/>
          <w:szCs w:val="20"/>
        </w:rPr>
        <w:t>Sorting:</w:t>
      </w:r>
      <w:r>
        <w:rPr>
          <w:szCs w:val="20"/>
        </w:rPr>
        <w:t xml:space="preserve"> The task of putting a list of values into numeric or alphabetical order.</w:t>
      </w:r>
    </w:p>
    <w:p w14:paraId="66801814" w14:textId="77777777" w:rsidR="00193FDE" w:rsidRPr="00320BA4" w:rsidRDefault="00193FDE" w:rsidP="00193FDE">
      <w:pPr>
        <w:rPr>
          <w:sz w:val="20"/>
          <w:szCs w:val="20"/>
        </w:rPr>
      </w:pPr>
    </w:p>
    <w:p w14:paraId="5B289B38" w14:textId="77777777" w:rsidR="00193FDE" w:rsidRPr="00320BA4" w:rsidRDefault="00193FDE" w:rsidP="00193FDE">
      <w:pPr>
        <w:rPr>
          <w:sz w:val="20"/>
          <w:szCs w:val="20"/>
        </w:rPr>
      </w:pPr>
    </w:p>
    <w:p w14:paraId="3FD79906" w14:textId="77777777" w:rsidR="00193FDE" w:rsidRPr="00320BA4" w:rsidRDefault="00193FDE" w:rsidP="00193FDE">
      <w:pPr>
        <w:suppressAutoHyphens w:val="0"/>
        <w:rPr>
          <w:szCs w:val="20"/>
        </w:rPr>
      </w:pPr>
    </w:p>
    <w:p w14:paraId="4D164150" w14:textId="77777777" w:rsidR="00193FDE" w:rsidRDefault="001C157E" w:rsidP="00051865">
      <w:pPr>
        <w:pStyle w:val="Heading1"/>
        <w:numPr>
          <w:ilvl w:val="0"/>
          <w:numId w:val="0"/>
        </w:numPr>
        <w:rPr>
          <w:b/>
          <w:sz w:val="32"/>
          <w:szCs w:val="32"/>
          <w:u w:val="single"/>
        </w:rPr>
      </w:pPr>
      <w:r w:rsidRPr="00051865">
        <w:rPr>
          <w:b/>
          <w:sz w:val="32"/>
          <w:szCs w:val="32"/>
          <w:u w:val="single"/>
        </w:rPr>
        <w:t>Solutions to End-of-Chapter Exercises</w:t>
      </w:r>
    </w:p>
    <w:p w14:paraId="69D47480" w14:textId="77777777" w:rsidR="001C157E" w:rsidRDefault="001C157E" w:rsidP="001C157E">
      <w:pPr>
        <w:numPr>
          <w:ilvl w:val="0"/>
          <w:numId w:val="41"/>
        </w:numPr>
        <w:suppressAutoHyphens w:val="0"/>
        <w:spacing w:before="240" w:after="240"/>
        <w:ind w:hanging="540"/>
      </w:pPr>
      <w:r>
        <w:t>(a)  Group into 25 pairs of the form</w:t>
      </w:r>
    </w:p>
    <w:p w14:paraId="1686358F" w14:textId="77777777" w:rsidR="001C157E" w:rsidRDefault="001C157E" w:rsidP="001C157E">
      <w:pPr>
        <w:spacing w:before="240" w:after="240"/>
        <w:ind w:left="2880"/>
      </w:pPr>
      <w:r>
        <w:t>2 + 100 = 102</w:t>
      </w:r>
    </w:p>
    <w:p w14:paraId="35C1675F" w14:textId="77777777" w:rsidR="001C157E" w:rsidRDefault="001C157E" w:rsidP="001C157E">
      <w:pPr>
        <w:spacing w:before="240" w:after="240"/>
        <w:ind w:left="2880"/>
      </w:pPr>
      <w:r>
        <w:t>4 + 98 = 102</w:t>
      </w:r>
    </w:p>
    <w:p w14:paraId="57A778BC" w14:textId="77777777" w:rsidR="001C157E" w:rsidRDefault="001C157E" w:rsidP="001C157E">
      <w:pPr>
        <w:spacing w:before="240" w:after="240"/>
        <w:ind w:left="2880"/>
      </w:pPr>
      <w:r>
        <w:t xml:space="preserve">          .</w:t>
      </w:r>
    </w:p>
    <w:p w14:paraId="4ECF9A3D" w14:textId="77777777" w:rsidR="001C157E" w:rsidRDefault="001C157E" w:rsidP="001C157E">
      <w:pPr>
        <w:spacing w:before="240" w:after="240"/>
        <w:ind w:left="2880"/>
      </w:pPr>
      <w:r>
        <w:t xml:space="preserve">          .</w:t>
      </w:r>
    </w:p>
    <w:p w14:paraId="0D5CFD1D" w14:textId="77777777" w:rsidR="001C157E" w:rsidRDefault="001C157E" w:rsidP="001C157E">
      <w:pPr>
        <w:spacing w:before="240" w:after="240"/>
        <w:ind w:left="2880"/>
      </w:pPr>
      <w:r>
        <w:t xml:space="preserve">          .</w:t>
      </w:r>
    </w:p>
    <w:p w14:paraId="43670B0A" w14:textId="77777777" w:rsidR="001C157E" w:rsidRDefault="001C157E" w:rsidP="001C157E">
      <w:pPr>
        <w:spacing w:before="240" w:after="240"/>
        <w:ind w:left="2880"/>
      </w:pPr>
      <w:r>
        <w:t>50 + 52 = 102</w:t>
      </w:r>
    </w:p>
    <w:p w14:paraId="631F5FBD" w14:textId="77777777" w:rsidR="001C157E" w:rsidRDefault="001C157E" w:rsidP="001C157E">
      <w:pPr>
        <w:spacing w:before="240" w:after="240"/>
      </w:pPr>
      <w:r>
        <w:tab/>
        <w:t xml:space="preserve">    so that the sum = 25(102) = 2550.</w:t>
      </w:r>
    </w:p>
    <w:p w14:paraId="45A8BF16" w14:textId="77777777" w:rsidR="001C157E" w:rsidRDefault="001C157E" w:rsidP="001C157E">
      <w:pPr>
        <w:spacing w:before="240" w:after="240"/>
      </w:pPr>
      <w:r>
        <w:t xml:space="preserve">         (b) (</w:t>
      </w:r>
      <w:r>
        <w:rPr>
          <w:i/>
        </w:rPr>
        <w:t>n</w:t>
      </w:r>
      <w:r>
        <w:t>/2)(2</w:t>
      </w:r>
      <w:r>
        <w:rPr>
          <w:i/>
        </w:rPr>
        <w:t>n</w:t>
      </w:r>
      <w:r>
        <w:t xml:space="preserve"> + 2) = </w:t>
      </w:r>
      <w:r>
        <w:rPr>
          <w:i/>
        </w:rPr>
        <w:t>n</w:t>
      </w:r>
      <w:r>
        <w:t>(</w:t>
      </w:r>
      <w:r>
        <w:rPr>
          <w:i/>
        </w:rPr>
        <w:t>n</w:t>
      </w:r>
      <w:r>
        <w:t xml:space="preserve"> + 1)</w:t>
      </w:r>
    </w:p>
    <w:p w14:paraId="75B77845" w14:textId="77777777" w:rsidR="001C157E" w:rsidRDefault="001C157E" w:rsidP="001C157E">
      <w:pPr>
        <w:numPr>
          <w:ilvl w:val="0"/>
          <w:numId w:val="41"/>
        </w:numPr>
        <w:tabs>
          <w:tab w:val="clear" w:pos="540"/>
          <w:tab w:val="num" w:pos="360"/>
        </w:tabs>
        <w:suppressAutoHyphens w:val="0"/>
        <w:spacing w:before="240" w:after="240"/>
        <w:ind w:left="360"/>
      </w:pPr>
      <w:r>
        <w:t xml:space="preserve">(a)  Using Gauss's formula for the sum of the numbers from 1 to n, </w:t>
      </w:r>
      <w:r w:rsidRPr="00440594">
        <w:rPr>
          <w:position w:val="-28"/>
        </w:rPr>
        <w:object w:dxaOrig="1080" w:dyaOrig="680" w14:anchorId="5D609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4.2pt" o:ole="">
            <v:imagedata r:id="rId12" o:title=""/>
          </v:shape>
          <o:OLEObject Type="Embed" ProgID="Equation.3" ShapeID="_x0000_i1025" DrawAspect="Content" ObjectID="_1571473195" r:id="rId13"/>
        </w:object>
      </w:r>
      <w:r>
        <w:t>,</w:t>
      </w:r>
    </w:p>
    <w:p w14:paraId="1A8DE1A2" w14:textId="77777777" w:rsidR="001C157E" w:rsidRDefault="001C157E" w:rsidP="001C157E">
      <w:pPr>
        <w:tabs>
          <w:tab w:val="left" w:pos="540"/>
        </w:tabs>
        <w:spacing w:before="240" w:after="240"/>
        <w:ind w:left="180"/>
      </w:pPr>
      <w:r>
        <w:tab/>
      </w:r>
      <w:r>
        <w:tab/>
      </w:r>
      <w:r>
        <w:tab/>
        <w:t xml:space="preserve">1 + 2 + 3 + … + 12 =  </w:t>
      </w:r>
      <w:r w:rsidRPr="00440594">
        <w:rPr>
          <w:position w:val="-28"/>
        </w:rPr>
        <w:object w:dxaOrig="900" w:dyaOrig="680" w14:anchorId="5EBADE72">
          <v:shape id="_x0000_i1026" type="#_x0000_t75" style="width:45pt;height:34.2pt" o:ole="">
            <v:imagedata r:id="rId14" o:title=""/>
          </v:shape>
          <o:OLEObject Type="Embed" ProgID="Equation.3" ShapeID="_x0000_i1026" DrawAspect="Content" ObjectID="_1571473196" r:id="rId15"/>
        </w:object>
      </w:r>
      <w:r>
        <w:t xml:space="preserve">  = 78</w:t>
      </w:r>
    </w:p>
    <w:p w14:paraId="5015D35A" w14:textId="77777777" w:rsidR="001C157E" w:rsidRDefault="001C157E" w:rsidP="001C157E">
      <w:pPr>
        <w:tabs>
          <w:tab w:val="left" w:pos="540"/>
        </w:tabs>
        <w:spacing w:before="240" w:after="240"/>
        <w:ind w:left="180"/>
      </w:pPr>
      <w:r>
        <w:tab/>
        <w:t>(b)  Applying Gauss's formula for each of the 12 days, the total equals</w:t>
      </w:r>
    </w:p>
    <w:p w14:paraId="7059F2D1" w14:textId="77777777" w:rsidR="001C157E" w:rsidRDefault="001C157E" w:rsidP="001C157E">
      <w:pPr>
        <w:tabs>
          <w:tab w:val="left" w:pos="540"/>
        </w:tabs>
        <w:spacing w:before="240" w:after="240"/>
        <w:ind w:left="180"/>
      </w:pPr>
      <w:r>
        <w:tab/>
      </w:r>
      <w:r>
        <w:tab/>
      </w:r>
      <w:r>
        <w:tab/>
        <w:t xml:space="preserve"> </w:t>
      </w:r>
      <w:r w:rsidRPr="00440594">
        <w:rPr>
          <w:position w:val="-28"/>
        </w:rPr>
        <w:object w:dxaOrig="4020" w:dyaOrig="680" w14:anchorId="41F49FAB">
          <v:shape id="_x0000_i1027" type="#_x0000_t75" style="width:201pt;height:34.2pt" o:ole="">
            <v:imagedata r:id="rId16" o:title=""/>
          </v:shape>
          <o:OLEObject Type="Embed" ProgID="Equation.3" ShapeID="_x0000_i1027" DrawAspect="Content" ObjectID="_1571473197" r:id="rId17"/>
        </w:object>
      </w:r>
      <w:r>
        <w:t xml:space="preserve"> </w:t>
      </w:r>
    </w:p>
    <w:p w14:paraId="45C534EF" w14:textId="77777777" w:rsidR="001C157E" w:rsidRDefault="001C157E" w:rsidP="001C157E">
      <w:pPr>
        <w:tabs>
          <w:tab w:val="left" w:pos="540"/>
        </w:tabs>
        <w:spacing w:before="240" w:after="240"/>
        <w:ind w:left="180"/>
      </w:pPr>
      <w:r>
        <w:tab/>
      </w:r>
      <w:r>
        <w:tab/>
        <w:t xml:space="preserve">          = </w:t>
      </w:r>
      <w:r w:rsidRPr="00440594">
        <w:rPr>
          <w:position w:val="-28"/>
        </w:rPr>
        <w:object w:dxaOrig="3240" w:dyaOrig="680" w14:anchorId="609E3E4F">
          <v:shape id="_x0000_i1028" type="#_x0000_t75" style="width:162pt;height:34.2pt" o:ole="">
            <v:imagedata r:id="rId18" o:title=""/>
          </v:shape>
          <o:OLEObject Type="Embed" ProgID="Equation.3" ShapeID="_x0000_i1028" DrawAspect="Content" ObjectID="_1571473198" r:id="rId19"/>
        </w:object>
      </w:r>
    </w:p>
    <w:p w14:paraId="398C9C27" w14:textId="77777777" w:rsidR="001C157E" w:rsidRDefault="001C157E" w:rsidP="001C157E">
      <w:pPr>
        <w:tabs>
          <w:tab w:val="left" w:pos="540"/>
        </w:tabs>
        <w:spacing w:before="240" w:after="240"/>
        <w:ind w:left="180"/>
      </w:pPr>
      <w:r>
        <w:tab/>
      </w:r>
      <w:r>
        <w:tab/>
        <w:t xml:space="preserve">          =  </w:t>
      </w:r>
      <w:r w:rsidRPr="006E7B25">
        <w:rPr>
          <w:position w:val="-28"/>
        </w:rPr>
        <w:object w:dxaOrig="3040" w:dyaOrig="680" w14:anchorId="31C938B6">
          <v:shape id="_x0000_i1029" type="#_x0000_t75" style="width:151.8pt;height:34.2pt" o:ole="">
            <v:imagedata r:id="rId20" o:title=""/>
          </v:shape>
          <o:OLEObject Type="Embed" ProgID="Equation.3" ShapeID="_x0000_i1029" DrawAspect="Content" ObjectID="_1571473199" r:id="rId21"/>
        </w:object>
      </w:r>
    </w:p>
    <w:p w14:paraId="624F4A26" w14:textId="77777777" w:rsidR="001C157E" w:rsidRDefault="001C157E" w:rsidP="001C157E">
      <w:pPr>
        <w:tabs>
          <w:tab w:val="left" w:pos="360"/>
        </w:tabs>
        <w:spacing w:before="240" w:after="240"/>
        <w:ind w:left="180" w:hanging="180"/>
      </w:pPr>
      <w:r w:rsidRPr="00C37276">
        <w:rPr>
          <w:b/>
        </w:rPr>
        <w:t>3.</w:t>
      </w:r>
      <w:r>
        <w:rPr>
          <w:b/>
        </w:rPr>
        <w:t xml:space="preserve">  </w:t>
      </w:r>
      <w:r>
        <w:rPr>
          <w:b/>
        </w:rPr>
        <w:tab/>
      </w:r>
      <w:r>
        <w:t>(a) The terms of the Fibonacci sequence are:</w:t>
      </w:r>
    </w:p>
    <w:p w14:paraId="16DC86AC" w14:textId="77777777" w:rsidR="001C157E" w:rsidRDefault="001C157E" w:rsidP="001C157E">
      <w:pPr>
        <w:spacing w:before="240" w:after="240"/>
        <w:ind w:left="1440"/>
      </w:pPr>
      <w:r>
        <w:t>1, 1, 2, 3, 5, 8, 13, 21, 34, 55, 89, 144, 233, 377, 610, 987, 1597, 2584, 4181, 6765</w:t>
      </w:r>
    </w:p>
    <w:p w14:paraId="2527396C" w14:textId="77777777" w:rsidR="001C157E" w:rsidRDefault="001C157E" w:rsidP="001C157E">
      <w:pPr>
        <w:spacing w:before="240" w:after="240"/>
        <w:ind w:left="1440"/>
      </w:pPr>
      <w:r>
        <w:t>so F(20) = 6765</w:t>
      </w:r>
    </w:p>
    <w:p w14:paraId="6CD29BE7" w14:textId="77777777" w:rsidR="001C157E" w:rsidRDefault="001C157E" w:rsidP="001C157E">
      <w:pPr>
        <w:tabs>
          <w:tab w:val="left" w:pos="360"/>
        </w:tabs>
        <w:spacing w:before="240" w:after="240"/>
      </w:pPr>
      <w:r>
        <w:t xml:space="preserve">     </w:t>
      </w:r>
      <w:r>
        <w:tab/>
        <w:t>(b) 6765</w:t>
      </w:r>
    </w:p>
    <w:p w14:paraId="66B3EB8B" w14:textId="77777777" w:rsidR="001C157E" w:rsidRDefault="001C157E" w:rsidP="001C157E">
      <w:pPr>
        <w:spacing w:before="240" w:after="240"/>
        <w:ind w:left="360" w:hanging="360"/>
      </w:pPr>
      <w:r>
        <w:t xml:space="preserve">      (c) Using the definition is probably clearer, because it is not easy to see why the formula is true.  However, adding up the 20 terms in the definition to find </w:t>
      </w:r>
      <w:r>
        <w:rPr>
          <w:i/>
        </w:rPr>
        <w:t>F</w:t>
      </w:r>
      <w:r>
        <w:t xml:space="preserve">(20) is somewhat less efficient.  For </w:t>
      </w:r>
      <w:r>
        <w:rPr>
          <w:i/>
        </w:rPr>
        <w:t>F</w:t>
      </w:r>
      <w:r>
        <w:t>(100), the formula is definitely quicker.</w:t>
      </w:r>
    </w:p>
    <w:p w14:paraId="1F6032CD" w14:textId="77777777" w:rsidR="001C157E" w:rsidRDefault="001C157E" w:rsidP="001C157E">
      <w:pPr>
        <w:spacing w:before="240" w:after="240"/>
        <w:ind w:left="360" w:hanging="360"/>
      </w:pPr>
      <w:r>
        <w:tab/>
        <w:t>(d) Once cell C1 contains =A1 + B1, which computes F(3),you can drag this formula along line 1 as far as you want so that cell D1 computes the result B1 + C1 = F(4), cell E1 computes the result C1 + D1 = F(5), etc.  The value of F(20) is displayed in the 20</w:t>
      </w:r>
      <w:r w:rsidRPr="008D2B45">
        <w:rPr>
          <w:vertAlign w:val="superscript"/>
        </w:rPr>
        <w:t>th</w:t>
      </w:r>
      <w:r>
        <w:t xml:space="preserve"> cell of row 1, which is cell T1.</w:t>
      </w:r>
    </w:p>
    <w:p w14:paraId="4889AD40" w14:textId="77777777" w:rsidR="001C157E" w:rsidRDefault="001C157E" w:rsidP="001C157E">
      <w:pPr>
        <w:spacing w:before="240" w:after="240"/>
        <w:ind w:left="360" w:hanging="360"/>
      </w:pPr>
      <w:r>
        <w:tab/>
        <w:t>(e) Assuming the value of n is stored in cell B6, the formula to compute F(n) is</w:t>
      </w:r>
    </w:p>
    <w:p w14:paraId="64C854BA" w14:textId="77777777" w:rsidR="001C157E" w:rsidRDefault="001C157E" w:rsidP="001C157E">
      <w:pPr>
        <w:spacing w:before="240" w:after="240"/>
        <w:ind w:left="360" w:hanging="360"/>
      </w:pPr>
      <w:r>
        <w:tab/>
      </w:r>
      <w:r w:rsidRPr="0088372F">
        <w:t>(SQRT(5)/5)*POWER((1 +SQRT(5))/2,B6)-(SQRT(5)/5)*POWER((1 - SQRT(5))/2,B6)</w:t>
      </w:r>
    </w:p>
    <w:p w14:paraId="746753A9" w14:textId="77777777" w:rsidR="001C157E" w:rsidRPr="0088372F" w:rsidRDefault="001C157E" w:rsidP="001C157E">
      <w:pPr>
        <w:spacing w:before="240" w:after="240"/>
        <w:ind w:left="360" w:hanging="360"/>
      </w:pPr>
      <w:r>
        <w:tab/>
        <w:t xml:space="preserve">(f) To compute F(50) using the definition, you have to drag the formula to cell AX1.  T0 compute F(50) using the definition, you just have to enter 50 in cell B6.  Even though the spreadsheet is doing all the work, it still seems quicker to just change the value of n.  In either case, F(50) = </w:t>
      </w:r>
      <w:r w:rsidRPr="0088372F">
        <w:t>12</w:t>
      </w:r>
      <w:r>
        <w:t>,</w:t>
      </w:r>
      <w:r w:rsidRPr="0088372F">
        <w:t>586</w:t>
      </w:r>
      <w:r>
        <w:t>,</w:t>
      </w:r>
      <w:r w:rsidRPr="0088372F">
        <w:t>269</w:t>
      </w:r>
      <w:r>
        <w:t>,</w:t>
      </w:r>
      <w:r w:rsidRPr="0088372F">
        <w:t>025</w:t>
      </w:r>
    </w:p>
    <w:p w14:paraId="3B017068" w14:textId="77777777" w:rsidR="001C157E" w:rsidRDefault="001C157E" w:rsidP="001C157E">
      <w:pPr>
        <w:spacing w:before="240" w:after="240"/>
        <w:ind w:left="360" w:hanging="360"/>
      </w:pPr>
      <w:r>
        <w:t xml:space="preserve"> </w:t>
      </w:r>
      <w:r w:rsidRPr="00C37276">
        <w:rPr>
          <w:b/>
        </w:rPr>
        <w:t>4</w:t>
      </w:r>
      <w:r>
        <w:t>.  (a)  171 + 85 + 43 + 21 + 11 + 5 + 3 + 1 + 1 = 341</w:t>
      </w:r>
    </w:p>
    <w:p w14:paraId="414222EB" w14:textId="77777777" w:rsidR="001C157E" w:rsidRDefault="001C157E" w:rsidP="001C157E">
      <w:pPr>
        <w:spacing w:before="240" w:after="240"/>
        <w:ind w:left="360" w:hanging="360"/>
      </w:pPr>
      <w:r>
        <w:t xml:space="preserve">      (b)  There is 1 winner so there must be 341 losers, therefore 341 matches.</w:t>
      </w:r>
    </w:p>
    <w:p w14:paraId="214262BF" w14:textId="77777777" w:rsidR="001C157E" w:rsidRDefault="001C157E" w:rsidP="001C157E">
      <w:pPr>
        <w:spacing w:before="240" w:after="240"/>
        <w:ind w:left="360" w:hanging="360"/>
      </w:pPr>
      <w:r>
        <w:t xml:space="preserve">      (c)  The second algorithm is more elegant and efficient.  Perhaps the first is clearer, since the second is so clever.</w:t>
      </w:r>
    </w:p>
    <w:p w14:paraId="0AD2F6E8" w14:textId="77777777" w:rsidR="001C157E" w:rsidRDefault="001C157E" w:rsidP="001C157E">
      <w:pPr>
        <w:spacing w:before="240" w:after="240"/>
        <w:ind w:left="360" w:hanging="360"/>
      </w:pPr>
      <w:r w:rsidRPr="00C37276">
        <w:rPr>
          <w:b/>
        </w:rPr>
        <w:t>5</w:t>
      </w:r>
      <w:r>
        <w:t>.  (a)   middle position = 8.</w:t>
      </w:r>
    </w:p>
    <w:p w14:paraId="5A56DAA0" w14:textId="77777777" w:rsidR="001C157E" w:rsidRDefault="001C157E" w:rsidP="001C157E">
      <w:pPr>
        <w:spacing w:before="240" w:after="240"/>
        <w:ind w:left="360" w:hanging="360"/>
      </w:pPr>
      <w:r>
        <w:tab/>
        <w:t xml:space="preserve">       8 comparisons required.</w:t>
      </w:r>
    </w:p>
    <w:p w14:paraId="510E1CBE" w14:textId="77777777" w:rsidR="001C157E" w:rsidRDefault="001C157E" w:rsidP="001C157E">
      <w:pPr>
        <w:spacing w:before="240" w:after="240"/>
        <w:ind w:left="360" w:hanging="360"/>
      </w:pPr>
      <w:r>
        <w:tab/>
        <w:t xml:space="preserve">        (</w:t>
      </w:r>
      <w:r>
        <w:rPr>
          <w:i/>
        </w:rPr>
        <w:t>n</w:t>
      </w:r>
      <w:r>
        <w:t xml:space="preserve"> + 1)/2.</w:t>
      </w:r>
    </w:p>
    <w:p w14:paraId="25717F17" w14:textId="77777777" w:rsidR="001C157E" w:rsidRDefault="001C157E" w:rsidP="001C157E">
      <w:pPr>
        <w:spacing w:before="240" w:after="240"/>
        <w:ind w:left="360" w:hanging="360"/>
      </w:pPr>
      <w:r>
        <w:t xml:space="preserve">      (b)  two middle positions = 8 and 9.</w:t>
      </w:r>
    </w:p>
    <w:p w14:paraId="0E255593" w14:textId="77777777" w:rsidR="001C157E" w:rsidRDefault="001C157E" w:rsidP="001C157E">
      <w:pPr>
        <w:spacing w:before="240" w:after="240"/>
        <w:ind w:left="540" w:hanging="360"/>
      </w:pPr>
      <w:r>
        <w:tab/>
        <w:t xml:space="preserve">    8 and 9 comparisons required, average = 8.5.</w:t>
      </w:r>
    </w:p>
    <w:p w14:paraId="49508F11" w14:textId="77777777" w:rsidR="001C157E" w:rsidRDefault="001C157E" w:rsidP="001C157E">
      <w:pPr>
        <w:spacing w:before="240" w:after="240"/>
        <w:ind w:left="540" w:hanging="360"/>
      </w:pPr>
      <w:r>
        <w:tab/>
        <w:t xml:space="preserve">    (</w:t>
      </w:r>
      <w:r>
        <w:rPr>
          <w:i/>
        </w:rPr>
        <w:t>n</w:t>
      </w:r>
      <w:r>
        <w:t xml:space="preserve"> + 1)/2.</w:t>
      </w:r>
    </w:p>
    <w:p w14:paraId="328D4E87" w14:textId="77777777" w:rsidR="001C157E" w:rsidRDefault="001C157E" w:rsidP="001C157E">
      <w:pPr>
        <w:spacing w:before="240" w:after="240"/>
        <w:ind w:left="540" w:hanging="360"/>
      </w:pPr>
      <w:r>
        <w:t xml:space="preserve">    (c)  (</w:t>
      </w:r>
      <w:r>
        <w:rPr>
          <w:i/>
        </w:rPr>
        <w:t>n</w:t>
      </w:r>
      <w:r>
        <w:t xml:space="preserve"> + 1)/2.</w:t>
      </w:r>
    </w:p>
    <w:p w14:paraId="720A523A" w14:textId="77777777" w:rsidR="001C157E" w:rsidRDefault="001C157E" w:rsidP="001C157E">
      <w:pPr>
        <w:spacing w:before="240" w:after="240"/>
        <w:ind w:left="540" w:hanging="540"/>
      </w:pPr>
      <w:r w:rsidRPr="00C37276">
        <w:rPr>
          <w:b/>
        </w:rPr>
        <w:t>6</w:t>
      </w:r>
      <w:r>
        <w:t>.    1 + 2 + 3 + 4 + 5 + 6 + 7 = 28.</w:t>
      </w:r>
    </w:p>
    <w:p w14:paraId="11017C53" w14:textId="77777777" w:rsidR="001C157E" w:rsidRDefault="001C157E" w:rsidP="001C157E">
      <w:pPr>
        <w:spacing w:before="240" w:after="240"/>
        <w:ind w:left="450" w:hanging="270"/>
      </w:pPr>
      <w:r>
        <w:t xml:space="preserve">     28/7 = 4.</w:t>
      </w:r>
    </w:p>
    <w:p w14:paraId="010B3C5F" w14:textId="77777777" w:rsidR="001C157E" w:rsidRDefault="001C157E" w:rsidP="001C157E">
      <w:pPr>
        <w:spacing w:before="240" w:after="240"/>
        <w:ind w:left="540" w:hanging="90"/>
      </w:pPr>
      <w:r>
        <w:t xml:space="preserve">Yes, the number is slightly higher than </w:t>
      </w:r>
      <w:r>
        <w:rPr>
          <w:i/>
        </w:rPr>
        <w:t>n</w:t>
      </w:r>
      <w:r>
        <w:t>/2 = 7/2 = 3.5, and it is exactly (</w:t>
      </w:r>
      <w:r>
        <w:rPr>
          <w:i/>
        </w:rPr>
        <w:t>n</w:t>
      </w:r>
      <w:r>
        <w:t xml:space="preserve"> + 1)/2 = 8/2 = 4 (see  Exercise 5).</w:t>
      </w:r>
    </w:p>
    <w:p w14:paraId="2717AF2D" w14:textId="77777777" w:rsidR="001C157E" w:rsidRDefault="001C157E" w:rsidP="001C157E">
      <w:pPr>
        <w:tabs>
          <w:tab w:val="left" w:pos="360"/>
        </w:tabs>
        <w:spacing w:before="240" w:after="240"/>
        <w:ind w:left="720" w:hanging="720"/>
      </w:pPr>
      <w:r w:rsidRPr="007D7824">
        <w:rPr>
          <w:b/>
        </w:rPr>
        <w:t>7.</w:t>
      </w:r>
      <w:r>
        <w:tab/>
      </w:r>
      <w:r w:rsidRPr="007D7824">
        <w:t>(a) (</w:t>
      </w:r>
      <w:r>
        <w:t xml:space="preserve">32,000,000/2) </w:t>
      </w:r>
      <w:r>
        <w:sym w:font="Symbol" w:char="F0B4"/>
      </w:r>
      <w:r>
        <w:t xml:space="preserve"> (1/12000) = 1333.3 secs = more than 22 minutes</w:t>
      </w:r>
    </w:p>
    <w:p w14:paraId="52A820B2" w14:textId="77777777" w:rsidR="001C157E" w:rsidRDefault="001C157E" w:rsidP="001C157E">
      <w:pPr>
        <w:tabs>
          <w:tab w:val="left" w:pos="360"/>
        </w:tabs>
        <w:spacing w:before="240" w:after="240"/>
        <w:ind w:left="720" w:hanging="540"/>
      </w:pPr>
      <w:r w:rsidRPr="007D7824">
        <w:tab/>
        <w:t xml:space="preserve">(b) </w:t>
      </w:r>
      <w:r>
        <w:t xml:space="preserve"> 2</w:t>
      </w:r>
      <w:r w:rsidRPr="007D7824">
        <w:rPr>
          <w:vertAlign w:val="superscript"/>
        </w:rPr>
        <w:t>25</w:t>
      </w:r>
      <w:r>
        <w:t xml:space="preserve"> </w:t>
      </w:r>
      <w:r>
        <w:sym w:font="Symbol" w:char="F0BB"/>
      </w:r>
      <w:r>
        <w:t xml:space="preserve"> 33,000,000 so lg (32,000,000) = 25.  Therefore, the time required would be </w:t>
      </w:r>
    </w:p>
    <w:p w14:paraId="16FB3FB8" w14:textId="77777777" w:rsidR="001C157E" w:rsidRPr="001B57E5" w:rsidRDefault="001C157E" w:rsidP="001C157E">
      <w:pPr>
        <w:spacing w:before="240" w:after="240"/>
        <w:ind w:left="1170"/>
      </w:pPr>
      <w:r>
        <w:t xml:space="preserve">25 </w:t>
      </w:r>
      <w:r>
        <w:sym w:font="Symbol" w:char="F0B4"/>
      </w:r>
      <w:r>
        <w:t xml:space="preserve"> (1/12000) = 0.002 secs</w:t>
      </w:r>
    </w:p>
    <w:p w14:paraId="3FC838FB" w14:textId="77777777" w:rsidR="001C157E" w:rsidRPr="007D7824" w:rsidRDefault="001C157E" w:rsidP="001C157E">
      <w:pPr>
        <w:tabs>
          <w:tab w:val="left" w:pos="360"/>
        </w:tabs>
        <w:spacing w:before="240" w:after="240"/>
        <w:ind w:left="360" w:hanging="360"/>
        <w:rPr>
          <w:b/>
        </w:rPr>
      </w:pPr>
      <w:r>
        <w:rPr>
          <w:b/>
        </w:rPr>
        <w:t>8</w:t>
      </w:r>
      <w:r w:rsidRPr="007D7824">
        <w:rPr>
          <w:b/>
        </w:rPr>
        <w:t>.</w:t>
      </w:r>
      <w:r w:rsidRPr="007D7824">
        <w:rPr>
          <w:b/>
        </w:rPr>
        <w:tab/>
      </w:r>
      <w:r w:rsidRPr="007D7824">
        <w:t xml:space="preserve">At 14 pancakes, both formulas give the same result (25 flips). </w:t>
      </w:r>
      <w:r>
        <w:rPr>
          <w:b/>
        </w:rPr>
        <w:t xml:space="preserve"> </w:t>
      </w:r>
      <w:r w:rsidRPr="007D7824">
        <w:t>If the number of pancakes is more than</w:t>
      </w:r>
      <w:r w:rsidRPr="00F2686C">
        <w:t xml:space="preserve"> 14, the new </w:t>
      </w:r>
      <w:r>
        <w:t>algorithm</w:t>
      </w:r>
      <w:r w:rsidRPr="00F2686C">
        <w:t xml:space="preserve"> is faster</w:t>
      </w:r>
      <w:r>
        <w:t>, but may give a fractional answer, which does not make physical sense.  At 17 pancakes, the original algorithm requires 31 flips and the new formula requires 30 flips.</w:t>
      </w:r>
      <w:r w:rsidRPr="00F2686C">
        <w:rPr>
          <w:b/>
        </w:rPr>
        <w:t xml:space="preserve"> </w:t>
      </w:r>
    </w:p>
    <w:p w14:paraId="7F3EC56E" w14:textId="77777777" w:rsidR="001C157E" w:rsidRDefault="001C157E" w:rsidP="001C157E">
      <w:pPr>
        <w:tabs>
          <w:tab w:val="left" w:pos="360"/>
        </w:tabs>
        <w:spacing w:before="240" w:after="240"/>
      </w:pPr>
      <w:r>
        <w:rPr>
          <w:b/>
        </w:rPr>
        <w:t>9</w:t>
      </w:r>
      <w:r w:rsidRPr="00803F35">
        <w:rPr>
          <w:b/>
        </w:rPr>
        <w:t>.</w:t>
      </w:r>
      <w:r w:rsidRPr="00C37276">
        <w:rPr>
          <w:b/>
        </w:rPr>
        <w:t xml:space="preserve"> </w:t>
      </w:r>
      <w:r>
        <w:rPr>
          <w:b/>
        </w:rPr>
        <w:t xml:space="preserve">   </w:t>
      </w:r>
      <w:r>
        <w:t>7, 4, 2, 9, 6 (original list)</w:t>
      </w:r>
    </w:p>
    <w:p w14:paraId="2628FB68" w14:textId="77777777" w:rsidR="001C157E" w:rsidRDefault="001C157E" w:rsidP="001C157E">
      <w:pPr>
        <w:tabs>
          <w:tab w:val="left" w:pos="450"/>
        </w:tabs>
        <w:spacing w:before="240" w:after="240"/>
      </w:pPr>
      <w:r>
        <w:tab/>
        <w:t>7, 4, 2, 6, 9</w:t>
      </w:r>
    </w:p>
    <w:p w14:paraId="0D4194BC" w14:textId="77777777" w:rsidR="001C157E" w:rsidRDefault="001C157E" w:rsidP="001C157E">
      <w:pPr>
        <w:tabs>
          <w:tab w:val="left" w:pos="450"/>
        </w:tabs>
        <w:spacing w:before="240" w:after="240"/>
      </w:pPr>
      <w:r>
        <w:tab/>
        <w:t>6, 4, 2, 7, 9</w:t>
      </w:r>
    </w:p>
    <w:p w14:paraId="27F39C82" w14:textId="77777777" w:rsidR="001C157E" w:rsidRDefault="001C157E" w:rsidP="001C157E">
      <w:pPr>
        <w:tabs>
          <w:tab w:val="left" w:pos="360"/>
        </w:tabs>
        <w:spacing w:before="240" w:after="240"/>
      </w:pPr>
      <w:r>
        <w:tab/>
        <w:t xml:space="preserve"> 2, 4, 6, 7, 9 </w:t>
      </w:r>
    </w:p>
    <w:p w14:paraId="47C7E125" w14:textId="77777777" w:rsidR="001C157E" w:rsidRDefault="001C157E" w:rsidP="001C157E">
      <w:pPr>
        <w:tabs>
          <w:tab w:val="left" w:pos="360"/>
        </w:tabs>
        <w:spacing w:before="240" w:after="240"/>
        <w:ind w:left="360" w:hanging="360"/>
      </w:pPr>
      <w:r>
        <w:rPr>
          <w:b/>
        </w:rPr>
        <w:t>10</w:t>
      </w:r>
      <w:r w:rsidRPr="00C37276">
        <w:rPr>
          <w:b/>
        </w:rPr>
        <w:t>.</w:t>
      </w:r>
      <w:r>
        <w:t xml:space="preserve">  When the unsorted section consists of one number, the largest so far is set to that number.  There are no other numbers to compare it to so the find-largest algorithm terminates, leaving that number as the largest.  This process uses zero comparisons, so adds nothing to the total of the comparisons done, and removing it has no effect.</w:t>
      </w:r>
    </w:p>
    <w:p w14:paraId="5A1531F0" w14:textId="77777777" w:rsidR="001C157E" w:rsidRDefault="001C157E" w:rsidP="001C157E">
      <w:pPr>
        <w:tabs>
          <w:tab w:val="left" w:pos="360"/>
        </w:tabs>
        <w:spacing w:before="240" w:after="240"/>
        <w:ind w:left="180" w:hanging="180"/>
      </w:pPr>
      <w:r>
        <w:rPr>
          <w:b/>
        </w:rPr>
        <w:t>11</w:t>
      </w:r>
      <w:r w:rsidRPr="00C37276">
        <w:rPr>
          <w:b/>
        </w:rPr>
        <w:t xml:space="preserve">. </w:t>
      </w:r>
      <w:r>
        <w:t>(a)</w:t>
      </w:r>
    </w:p>
    <w:p w14:paraId="7A29BACC" w14:textId="77777777" w:rsidR="001C157E" w:rsidRDefault="001C157E" w:rsidP="001C157E">
      <w:pPr>
        <w:tabs>
          <w:tab w:val="num" w:pos="540"/>
        </w:tabs>
        <w:spacing w:before="240" w:after="240"/>
        <w:ind w:left="720" w:hanging="540"/>
      </w:pPr>
      <w:r>
        <w:tab/>
        <w:t>4 8 2 6</w:t>
      </w:r>
    </w:p>
    <w:p w14:paraId="2DF0128E" w14:textId="77777777" w:rsidR="001C157E" w:rsidRDefault="001C157E" w:rsidP="001C157E">
      <w:pPr>
        <w:tabs>
          <w:tab w:val="num" w:pos="540"/>
        </w:tabs>
        <w:spacing w:before="240" w:after="240"/>
        <w:ind w:left="720" w:hanging="540"/>
      </w:pPr>
      <w:r>
        <w:tab/>
        <w:t xml:space="preserve">4 </w:t>
      </w:r>
      <w:r>
        <w:rPr>
          <w:b/>
        </w:rPr>
        <w:t xml:space="preserve">2 8 </w:t>
      </w:r>
      <w:r>
        <w:t>6</w:t>
      </w:r>
    </w:p>
    <w:p w14:paraId="6E04A188" w14:textId="77777777" w:rsidR="001C157E" w:rsidRDefault="001C157E" w:rsidP="001C157E">
      <w:pPr>
        <w:tabs>
          <w:tab w:val="num" w:pos="540"/>
        </w:tabs>
        <w:spacing w:before="240" w:after="240"/>
        <w:ind w:left="720" w:hanging="540"/>
        <w:rPr>
          <w:b/>
        </w:rPr>
      </w:pPr>
      <w:r>
        <w:tab/>
        <w:t xml:space="preserve">4 2 </w:t>
      </w:r>
      <w:r>
        <w:rPr>
          <w:b/>
        </w:rPr>
        <w:t>6 8</w:t>
      </w:r>
    </w:p>
    <w:p w14:paraId="42B5D757" w14:textId="77777777" w:rsidR="001C157E" w:rsidRDefault="001C157E" w:rsidP="001C157E">
      <w:pPr>
        <w:tabs>
          <w:tab w:val="num" w:pos="540"/>
        </w:tabs>
        <w:spacing w:before="240" w:after="240"/>
        <w:ind w:left="720" w:hanging="540"/>
      </w:pPr>
      <w:r>
        <w:rPr>
          <w:b/>
        </w:rPr>
        <w:tab/>
        <w:t>2 4</w:t>
      </w:r>
      <w:r>
        <w:t xml:space="preserve"> 6 8</w:t>
      </w:r>
    </w:p>
    <w:p w14:paraId="5513050A" w14:textId="77777777" w:rsidR="001C157E" w:rsidRDefault="001C157E" w:rsidP="001C157E">
      <w:pPr>
        <w:tabs>
          <w:tab w:val="left" w:pos="360"/>
          <w:tab w:val="num" w:pos="720"/>
        </w:tabs>
        <w:spacing w:before="240" w:after="240"/>
      </w:pPr>
      <w:r>
        <w:rPr>
          <w:b/>
        </w:rPr>
        <w:t xml:space="preserve"> </w:t>
      </w:r>
      <w:r>
        <w:rPr>
          <w:b/>
        </w:rPr>
        <w:tab/>
      </w:r>
      <w:r>
        <w:t xml:space="preserve">(b)  </w:t>
      </w:r>
    </w:p>
    <w:p w14:paraId="55B521B4" w14:textId="77777777" w:rsidR="001C157E" w:rsidRDefault="001C157E" w:rsidP="001C157E">
      <w:pPr>
        <w:tabs>
          <w:tab w:val="left" w:pos="540"/>
          <w:tab w:val="num" w:pos="720"/>
        </w:tabs>
        <w:spacing w:before="240" w:after="240"/>
        <w:ind w:left="720" w:hanging="360"/>
      </w:pPr>
      <w:r>
        <w:tab/>
        <w:t>12  3   6   8   2   5   7</w:t>
      </w:r>
    </w:p>
    <w:p w14:paraId="20DAE4C3" w14:textId="77777777" w:rsidR="001C157E" w:rsidRDefault="001C157E" w:rsidP="001C157E">
      <w:pPr>
        <w:tabs>
          <w:tab w:val="left" w:pos="540"/>
          <w:tab w:val="num" w:pos="720"/>
        </w:tabs>
        <w:spacing w:before="240" w:after="240"/>
        <w:ind w:left="720" w:hanging="360"/>
      </w:pPr>
      <w:r>
        <w:tab/>
      </w:r>
      <w:r>
        <w:rPr>
          <w:b/>
        </w:rPr>
        <w:t>3   12</w:t>
      </w:r>
      <w:r>
        <w:t xml:space="preserve">  6   8   2   5   7</w:t>
      </w:r>
    </w:p>
    <w:p w14:paraId="0886D5AD" w14:textId="77777777" w:rsidR="001C157E" w:rsidRDefault="001C157E" w:rsidP="001C157E">
      <w:pPr>
        <w:tabs>
          <w:tab w:val="left" w:pos="540"/>
          <w:tab w:val="num" w:pos="720"/>
        </w:tabs>
        <w:spacing w:before="240" w:after="240"/>
        <w:ind w:left="720" w:hanging="360"/>
      </w:pPr>
      <w:r>
        <w:tab/>
        <w:t xml:space="preserve">3   </w:t>
      </w:r>
      <w:r>
        <w:rPr>
          <w:b/>
        </w:rPr>
        <w:t>6</w:t>
      </w:r>
      <w:r>
        <w:t xml:space="preserve">   </w:t>
      </w:r>
      <w:r>
        <w:rPr>
          <w:b/>
        </w:rPr>
        <w:t>12</w:t>
      </w:r>
      <w:r>
        <w:t xml:space="preserve">  8   2   5   7</w:t>
      </w:r>
    </w:p>
    <w:p w14:paraId="37BFF03E" w14:textId="77777777" w:rsidR="001C157E" w:rsidRDefault="001C157E" w:rsidP="001C157E">
      <w:pPr>
        <w:tabs>
          <w:tab w:val="left" w:pos="540"/>
          <w:tab w:val="num" w:pos="720"/>
        </w:tabs>
        <w:spacing w:before="240" w:after="240"/>
        <w:ind w:left="720" w:hanging="360"/>
      </w:pPr>
      <w:r>
        <w:t xml:space="preserve">   3   6   </w:t>
      </w:r>
      <w:r>
        <w:rPr>
          <w:b/>
        </w:rPr>
        <w:t xml:space="preserve">8   12  </w:t>
      </w:r>
      <w:r>
        <w:t>2   5   7</w:t>
      </w:r>
    </w:p>
    <w:p w14:paraId="59703C4F" w14:textId="77777777" w:rsidR="001C157E" w:rsidRDefault="001C157E" w:rsidP="001C157E">
      <w:pPr>
        <w:tabs>
          <w:tab w:val="left" w:pos="540"/>
          <w:tab w:val="num" w:pos="720"/>
        </w:tabs>
        <w:spacing w:before="240" w:after="240"/>
        <w:ind w:left="720" w:hanging="360"/>
      </w:pPr>
      <w:r>
        <w:tab/>
        <w:t xml:space="preserve">3   6   8  </w:t>
      </w:r>
      <w:r w:rsidRPr="000F61A7">
        <w:rPr>
          <w:b/>
        </w:rPr>
        <w:t>2   12</w:t>
      </w:r>
      <w:r>
        <w:t xml:space="preserve">   5   7</w:t>
      </w:r>
    </w:p>
    <w:p w14:paraId="41C68EF9" w14:textId="77777777" w:rsidR="001C157E" w:rsidRDefault="001C157E" w:rsidP="001C157E">
      <w:pPr>
        <w:tabs>
          <w:tab w:val="left" w:pos="540"/>
          <w:tab w:val="num" w:pos="720"/>
        </w:tabs>
        <w:spacing w:before="240" w:after="240"/>
        <w:ind w:left="720" w:hanging="360"/>
      </w:pPr>
      <w:r>
        <w:t xml:space="preserve">   3   6   8   2   </w:t>
      </w:r>
      <w:r>
        <w:rPr>
          <w:b/>
        </w:rPr>
        <w:t xml:space="preserve">5   12   </w:t>
      </w:r>
      <w:r>
        <w:t>7</w:t>
      </w:r>
    </w:p>
    <w:p w14:paraId="7967ABFD" w14:textId="77777777" w:rsidR="001C157E" w:rsidRDefault="001C157E" w:rsidP="001C157E">
      <w:pPr>
        <w:tabs>
          <w:tab w:val="left" w:pos="540"/>
          <w:tab w:val="num" w:pos="720"/>
        </w:tabs>
        <w:spacing w:before="240" w:after="240"/>
        <w:ind w:left="720" w:hanging="360"/>
        <w:rPr>
          <w:b/>
        </w:rPr>
      </w:pPr>
      <w:r>
        <w:tab/>
        <w:t xml:space="preserve">3   6   8   2   5  </w:t>
      </w:r>
      <w:r w:rsidRPr="00883EAD">
        <w:rPr>
          <w:b/>
        </w:rPr>
        <w:t xml:space="preserve"> 7</w:t>
      </w:r>
      <w:r w:rsidRPr="000F61A7">
        <w:rPr>
          <w:b/>
        </w:rPr>
        <w:t xml:space="preserve"> </w:t>
      </w:r>
      <w:r>
        <w:t xml:space="preserve">  </w:t>
      </w:r>
      <w:r>
        <w:rPr>
          <w:b/>
        </w:rPr>
        <w:t>12</w:t>
      </w:r>
    </w:p>
    <w:p w14:paraId="193DF855" w14:textId="77777777" w:rsidR="001C157E" w:rsidRDefault="001C157E" w:rsidP="001C157E">
      <w:pPr>
        <w:tabs>
          <w:tab w:val="left" w:pos="540"/>
          <w:tab w:val="num" w:pos="720"/>
        </w:tabs>
        <w:spacing w:before="240" w:after="240"/>
        <w:ind w:left="720" w:hanging="360"/>
      </w:pPr>
      <w:r>
        <w:rPr>
          <w:b/>
        </w:rPr>
        <w:tab/>
      </w:r>
      <w:r>
        <w:t xml:space="preserve">3   6   </w:t>
      </w:r>
      <w:r>
        <w:rPr>
          <w:b/>
        </w:rPr>
        <w:t xml:space="preserve">2   8   </w:t>
      </w:r>
      <w:r>
        <w:t>5   7   12</w:t>
      </w:r>
    </w:p>
    <w:p w14:paraId="796C8C3F" w14:textId="77777777" w:rsidR="001C157E" w:rsidRDefault="001C157E" w:rsidP="001C157E">
      <w:pPr>
        <w:tabs>
          <w:tab w:val="left" w:pos="540"/>
          <w:tab w:val="num" w:pos="720"/>
        </w:tabs>
        <w:spacing w:before="240" w:after="240"/>
        <w:ind w:left="720" w:hanging="360"/>
      </w:pPr>
      <w:r>
        <w:tab/>
        <w:t xml:space="preserve">3   6   2   </w:t>
      </w:r>
      <w:r w:rsidRPr="000F61A7">
        <w:rPr>
          <w:b/>
        </w:rPr>
        <w:t>5   8</w:t>
      </w:r>
      <w:r>
        <w:t xml:space="preserve">   7   12</w:t>
      </w:r>
    </w:p>
    <w:p w14:paraId="544D5601" w14:textId="77777777" w:rsidR="001C157E" w:rsidRDefault="001C157E" w:rsidP="001C157E">
      <w:pPr>
        <w:tabs>
          <w:tab w:val="left" w:pos="540"/>
          <w:tab w:val="num" w:pos="720"/>
        </w:tabs>
        <w:spacing w:before="240" w:after="240"/>
        <w:ind w:left="720" w:hanging="360"/>
      </w:pPr>
      <w:r>
        <w:tab/>
        <w:t xml:space="preserve">3   6   2   5   </w:t>
      </w:r>
      <w:r>
        <w:rPr>
          <w:b/>
        </w:rPr>
        <w:t>7</w:t>
      </w:r>
      <w:r>
        <w:t xml:space="preserve">   </w:t>
      </w:r>
      <w:r>
        <w:rPr>
          <w:b/>
        </w:rPr>
        <w:t>8</w:t>
      </w:r>
      <w:r>
        <w:t xml:space="preserve">   12</w:t>
      </w:r>
    </w:p>
    <w:p w14:paraId="35E94DCA" w14:textId="77777777" w:rsidR="001C157E" w:rsidRDefault="001C157E" w:rsidP="001C157E">
      <w:pPr>
        <w:tabs>
          <w:tab w:val="left" w:pos="540"/>
          <w:tab w:val="num" w:pos="720"/>
        </w:tabs>
        <w:spacing w:before="240" w:after="240"/>
        <w:ind w:left="720" w:hanging="360"/>
      </w:pPr>
      <w:r>
        <w:tab/>
        <w:t xml:space="preserve">3   </w:t>
      </w:r>
      <w:r>
        <w:rPr>
          <w:b/>
        </w:rPr>
        <w:t xml:space="preserve">2   6   </w:t>
      </w:r>
      <w:r>
        <w:t>5   7   8   12</w:t>
      </w:r>
    </w:p>
    <w:p w14:paraId="525A07A9" w14:textId="77777777" w:rsidR="001C157E" w:rsidRDefault="001C157E" w:rsidP="001C157E">
      <w:pPr>
        <w:tabs>
          <w:tab w:val="left" w:pos="540"/>
          <w:tab w:val="num" w:pos="720"/>
        </w:tabs>
        <w:spacing w:before="240" w:after="240"/>
        <w:ind w:left="720" w:hanging="360"/>
      </w:pPr>
      <w:r>
        <w:tab/>
        <w:t xml:space="preserve">3   2   </w:t>
      </w:r>
      <w:r>
        <w:rPr>
          <w:b/>
        </w:rPr>
        <w:t xml:space="preserve">5   6   </w:t>
      </w:r>
      <w:r>
        <w:t>7   8   12</w:t>
      </w:r>
    </w:p>
    <w:p w14:paraId="62E4D0F5" w14:textId="77777777" w:rsidR="001C157E" w:rsidRDefault="001C157E" w:rsidP="001C157E">
      <w:pPr>
        <w:tabs>
          <w:tab w:val="left" w:pos="540"/>
          <w:tab w:val="num" w:pos="720"/>
        </w:tabs>
        <w:spacing w:before="240" w:after="240"/>
        <w:ind w:left="720" w:hanging="360"/>
      </w:pPr>
      <w:r>
        <w:tab/>
      </w:r>
      <w:r>
        <w:rPr>
          <w:b/>
        </w:rPr>
        <w:t xml:space="preserve">2   3   </w:t>
      </w:r>
      <w:r>
        <w:t>5   6   7   8   12</w:t>
      </w:r>
    </w:p>
    <w:p w14:paraId="7F313CCA" w14:textId="77777777" w:rsidR="001C157E" w:rsidRDefault="001C157E" w:rsidP="001C157E">
      <w:pPr>
        <w:tabs>
          <w:tab w:val="left" w:pos="360"/>
          <w:tab w:val="num" w:pos="720"/>
        </w:tabs>
        <w:spacing w:before="240" w:after="240"/>
      </w:pPr>
      <w:r>
        <w:t xml:space="preserve">     (c)</w:t>
      </w:r>
    </w:p>
    <w:p w14:paraId="1EF5FFE8" w14:textId="77777777" w:rsidR="001C157E" w:rsidRDefault="001C157E" w:rsidP="001C157E">
      <w:pPr>
        <w:tabs>
          <w:tab w:val="num" w:pos="540"/>
        </w:tabs>
        <w:spacing w:before="240" w:after="240"/>
        <w:ind w:left="720" w:hanging="360"/>
      </w:pPr>
      <w:r>
        <w:tab/>
        <w:t xml:space="preserve"> D  B  G  F  A  C  E  H</w:t>
      </w:r>
    </w:p>
    <w:p w14:paraId="5E6717C2" w14:textId="77777777" w:rsidR="001C157E" w:rsidRDefault="001C157E" w:rsidP="001C157E">
      <w:pPr>
        <w:tabs>
          <w:tab w:val="num" w:pos="540"/>
        </w:tabs>
        <w:spacing w:before="240" w:after="240"/>
        <w:ind w:left="720" w:hanging="360"/>
      </w:pPr>
      <w:r>
        <w:tab/>
        <w:t xml:space="preserve"> </w:t>
      </w:r>
      <w:r>
        <w:rPr>
          <w:b/>
        </w:rPr>
        <w:t xml:space="preserve">B  D  </w:t>
      </w:r>
      <w:r>
        <w:t>G  F  A  C  E  H</w:t>
      </w:r>
    </w:p>
    <w:p w14:paraId="34075B53" w14:textId="77777777" w:rsidR="001C157E" w:rsidRDefault="001C157E" w:rsidP="001C157E">
      <w:pPr>
        <w:tabs>
          <w:tab w:val="num" w:pos="540"/>
        </w:tabs>
        <w:spacing w:before="240" w:after="240"/>
        <w:ind w:left="720" w:hanging="360"/>
      </w:pPr>
      <w:r>
        <w:tab/>
        <w:t xml:space="preserve"> B  D  </w:t>
      </w:r>
      <w:r>
        <w:rPr>
          <w:b/>
        </w:rPr>
        <w:t xml:space="preserve">F  G  </w:t>
      </w:r>
      <w:r>
        <w:t>A  C  E  H</w:t>
      </w:r>
    </w:p>
    <w:p w14:paraId="19473D92" w14:textId="77777777" w:rsidR="001C157E" w:rsidRDefault="001C157E" w:rsidP="001C157E">
      <w:pPr>
        <w:tabs>
          <w:tab w:val="num" w:pos="540"/>
        </w:tabs>
        <w:spacing w:before="240" w:after="240"/>
        <w:ind w:left="720" w:hanging="360"/>
      </w:pPr>
      <w:r>
        <w:tab/>
        <w:t xml:space="preserve"> B  D  F  </w:t>
      </w:r>
      <w:r>
        <w:rPr>
          <w:b/>
        </w:rPr>
        <w:t xml:space="preserve">A  G  </w:t>
      </w:r>
      <w:r>
        <w:t>C  E  H</w:t>
      </w:r>
    </w:p>
    <w:p w14:paraId="5D11C947" w14:textId="77777777" w:rsidR="001C157E" w:rsidRDefault="001C157E" w:rsidP="001C157E">
      <w:pPr>
        <w:tabs>
          <w:tab w:val="num" w:pos="540"/>
        </w:tabs>
        <w:spacing w:before="240" w:after="240"/>
        <w:ind w:left="720" w:hanging="360"/>
      </w:pPr>
      <w:r>
        <w:tab/>
        <w:t xml:space="preserve"> B  D  F  A  </w:t>
      </w:r>
      <w:r>
        <w:rPr>
          <w:b/>
        </w:rPr>
        <w:t xml:space="preserve">C  G  </w:t>
      </w:r>
      <w:r>
        <w:t>E  H</w:t>
      </w:r>
    </w:p>
    <w:p w14:paraId="0E638E53" w14:textId="77777777" w:rsidR="001C157E" w:rsidRDefault="001C157E" w:rsidP="001C157E">
      <w:pPr>
        <w:tabs>
          <w:tab w:val="num" w:pos="540"/>
        </w:tabs>
        <w:spacing w:before="240" w:after="240"/>
        <w:ind w:left="720" w:hanging="360"/>
        <w:rPr>
          <w:b/>
        </w:rPr>
      </w:pPr>
      <w:r>
        <w:tab/>
        <w:t xml:space="preserve"> B  D  F  A  C  </w:t>
      </w:r>
      <w:r>
        <w:rPr>
          <w:b/>
        </w:rPr>
        <w:t>E  G  H</w:t>
      </w:r>
    </w:p>
    <w:p w14:paraId="1C57BE5A" w14:textId="77777777" w:rsidR="001C157E" w:rsidRDefault="001C157E" w:rsidP="001C157E">
      <w:pPr>
        <w:tabs>
          <w:tab w:val="num" w:pos="540"/>
        </w:tabs>
        <w:spacing w:before="240" w:after="240"/>
        <w:ind w:left="720" w:hanging="360"/>
      </w:pPr>
      <w:r>
        <w:rPr>
          <w:b/>
        </w:rPr>
        <w:tab/>
        <w:t xml:space="preserve"> </w:t>
      </w:r>
      <w:r>
        <w:t xml:space="preserve">B  D  </w:t>
      </w:r>
      <w:r>
        <w:rPr>
          <w:b/>
        </w:rPr>
        <w:t xml:space="preserve">A  F  </w:t>
      </w:r>
      <w:r>
        <w:t>C  E  G  H</w:t>
      </w:r>
    </w:p>
    <w:p w14:paraId="6D2E3F03" w14:textId="77777777" w:rsidR="001C157E" w:rsidRDefault="001C157E" w:rsidP="001C157E">
      <w:pPr>
        <w:tabs>
          <w:tab w:val="num" w:pos="540"/>
        </w:tabs>
        <w:spacing w:before="240" w:after="240"/>
        <w:ind w:left="720" w:hanging="360"/>
      </w:pPr>
      <w:r>
        <w:tab/>
        <w:t xml:space="preserve"> B  D  A  </w:t>
      </w:r>
      <w:r>
        <w:rPr>
          <w:b/>
        </w:rPr>
        <w:t xml:space="preserve">C  F  </w:t>
      </w:r>
      <w:r>
        <w:t>E  G  H</w:t>
      </w:r>
    </w:p>
    <w:p w14:paraId="22343866" w14:textId="77777777" w:rsidR="001C157E" w:rsidRDefault="001C157E" w:rsidP="001C157E">
      <w:pPr>
        <w:tabs>
          <w:tab w:val="num" w:pos="540"/>
        </w:tabs>
        <w:spacing w:before="240" w:after="240"/>
        <w:ind w:left="720" w:hanging="360"/>
      </w:pPr>
      <w:r>
        <w:tab/>
        <w:t xml:space="preserve"> B  D  A  C  </w:t>
      </w:r>
      <w:r>
        <w:rPr>
          <w:b/>
        </w:rPr>
        <w:t xml:space="preserve">E  F  </w:t>
      </w:r>
      <w:r>
        <w:t>G  H</w:t>
      </w:r>
    </w:p>
    <w:p w14:paraId="48646085" w14:textId="77777777" w:rsidR="001C157E" w:rsidRDefault="001C157E" w:rsidP="001C157E">
      <w:pPr>
        <w:tabs>
          <w:tab w:val="num" w:pos="540"/>
        </w:tabs>
        <w:spacing w:before="240" w:after="240"/>
        <w:ind w:left="720" w:hanging="360"/>
      </w:pPr>
      <w:r>
        <w:tab/>
        <w:t xml:space="preserve"> B  </w:t>
      </w:r>
      <w:r>
        <w:rPr>
          <w:b/>
        </w:rPr>
        <w:t xml:space="preserve">A  D  </w:t>
      </w:r>
      <w:r>
        <w:t>C  E  F  G  H</w:t>
      </w:r>
    </w:p>
    <w:p w14:paraId="4DD7A263" w14:textId="77777777" w:rsidR="001C157E" w:rsidRDefault="001C157E" w:rsidP="001C157E">
      <w:pPr>
        <w:tabs>
          <w:tab w:val="num" w:pos="540"/>
        </w:tabs>
        <w:spacing w:before="240" w:after="240"/>
        <w:ind w:left="720" w:hanging="360"/>
      </w:pPr>
      <w:r>
        <w:tab/>
        <w:t xml:space="preserve"> B  A  </w:t>
      </w:r>
      <w:r>
        <w:rPr>
          <w:b/>
        </w:rPr>
        <w:t xml:space="preserve">C  D  </w:t>
      </w:r>
      <w:r>
        <w:t>E  F  G  H</w:t>
      </w:r>
    </w:p>
    <w:p w14:paraId="647D8229" w14:textId="77777777" w:rsidR="001C157E" w:rsidRDefault="001C157E" w:rsidP="001C157E">
      <w:pPr>
        <w:tabs>
          <w:tab w:val="num" w:pos="540"/>
        </w:tabs>
        <w:spacing w:before="240" w:after="240"/>
        <w:ind w:left="720" w:hanging="360"/>
      </w:pPr>
      <w:r>
        <w:tab/>
        <w:t xml:space="preserve"> </w:t>
      </w:r>
      <w:r>
        <w:rPr>
          <w:b/>
        </w:rPr>
        <w:t xml:space="preserve">A  B  </w:t>
      </w:r>
      <w:r>
        <w:t>C  D  E  F  G  H</w:t>
      </w:r>
    </w:p>
    <w:p w14:paraId="3DF742B3" w14:textId="77777777" w:rsidR="001C157E" w:rsidRDefault="001C157E" w:rsidP="001C157E">
      <w:pPr>
        <w:tabs>
          <w:tab w:val="num" w:pos="720"/>
        </w:tabs>
        <w:spacing w:before="240" w:after="240"/>
        <w:ind w:left="720" w:hanging="360"/>
      </w:pPr>
      <w:r>
        <w:t xml:space="preserve">      For these cases, bubble sort required the same or more exchanges than selection sort.</w:t>
      </w:r>
    </w:p>
    <w:p w14:paraId="51C6A4C5" w14:textId="77777777" w:rsidR="001C157E" w:rsidRDefault="001C157E" w:rsidP="001C157E">
      <w:pPr>
        <w:tabs>
          <w:tab w:val="left" w:pos="180"/>
        </w:tabs>
        <w:spacing w:before="240" w:after="240"/>
        <w:ind w:left="387" w:hanging="387"/>
      </w:pPr>
      <w:r w:rsidRPr="00C37276">
        <w:rPr>
          <w:b/>
        </w:rPr>
        <w:t>1</w:t>
      </w:r>
      <w:r>
        <w:rPr>
          <w:b/>
        </w:rPr>
        <w:t>2</w:t>
      </w:r>
      <w:r w:rsidRPr="00C37276">
        <w:rPr>
          <w:b/>
        </w:rPr>
        <w:t>.</w:t>
      </w:r>
      <w:r>
        <w:t xml:space="preserve">  Initially, the entire list is unsorted (the marker </w:t>
      </w:r>
      <w:r>
        <w:rPr>
          <w:i/>
        </w:rPr>
        <w:t>U</w:t>
      </w:r>
      <w:r>
        <w:t xml:space="preserve"> for the unsorted section is at the end of the list, position </w:t>
      </w:r>
      <w:r>
        <w:rPr>
          <w:i/>
        </w:rPr>
        <w:t>n</w:t>
      </w:r>
      <w:r>
        <w:t xml:space="preserve">).  Within the loop at step 3, the marker is decreased (at step 8) once for each pass until the unsorted section of the list is reduced to one element, which means </w:t>
      </w:r>
      <w:r>
        <w:rPr>
          <w:i/>
        </w:rPr>
        <w:t>U</w:t>
      </w:r>
      <w:r>
        <w:t xml:space="preserve"> = 1.  The inner loop at step 5 is always done as many times as it takes to move C through positions 2, … , U. </w:t>
      </w:r>
    </w:p>
    <w:p w14:paraId="4CABE7F1" w14:textId="77777777" w:rsidR="001C157E" w:rsidRDefault="001C157E" w:rsidP="001C157E">
      <w:pPr>
        <w:tabs>
          <w:tab w:val="left" w:pos="180"/>
        </w:tabs>
        <w:spacing w:before="240" w:after="240"/>
        <w:ind w:left="387" w:hanging="387"/>
      </w:pPr>
    </w:p>
    <w:p w14:paraId="79EDE23D" w14:textId="77777777" w:rsidR="001C157E" w:rsidRDefault="001C157E" w:rsidP="001C157E">
      <w:pPr>
        <w:spacing w:before="240" w:after="240"/>
        <w:ind w:left="540" w:hanging="360"/>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362"/>
        <w:gridCol w:w="3274"/>
      </w:tblGrid>
      <w:tr w:rsidR="001C157E" w14:paraId="32DEAF9A" w14:textId="77777777" w:rsidTr="00E57B0F">
        <w:trPr>
          <w:trHeight w:val="917"/>
        </w:trPr>
        <w:tc>
          <w:tcPr>
            <w:tcW w:w="1440" w:type="dxa"/>
          </w:tcPr>
          <w:p w14:paraId="360D2842" w14:textId="77777777" w:rsidR="001C157E" w:rsidRDefault="001C157E" w:rsidP="00E57B0F">
            <w:pPr>
              <w:spacing w:before="240" w:after="240"/>
              <w:ind w:left="540" w:hanging="360"/>
            </w:pPr>
            <w:r>
              <w:t>Value of U</w:t>
            </w:r>
          </w:p>
        </w:tc>
        <w:tc>
          <w:tcPr>
            <w:tcW w:w="3420" w:type="dxa"/>
          </w:tcPr>
          <w:p w14:paraId="31CE4D9C" w14:textId="77777777" w:rsidR="001C157E" w:rsidRDefault="001C157E" w:rsidP="00E57B0F">
            <w:pPr>
              <w:spacing w:before="240" w:after="240"/>
              <w:ind w:left="540" w:hanging="360"/>
            </w:pPr>
            <w:r>
              <w:t>Number of passes through loop at step 5</w:t>
            </w:r>
          </w:p>
        </w:tc>
        <w:tc>
          <w:tcPr>
            <w:tcW w:w="3330" w:type="dxa"/>
          </w:tcPr>
          <w:p w14:paraId="52842726" w14:textId="77777777" w:rsidR="001C157E" w:rsidRDefault="001C157E" w:rsidP="00E57B0F">
            <w:pPr>
              <w:spacing w:before="240" w:after="240"/>
              <w:ind w:left="540" w:hanging="360"/>
            </w:pPr>
          </w:p>
        </w:tc>
      </w:tr>
      <w:tr w:rsidR="001C157E" w14:paraId="73B4B9B7" w14:textId="77777777" w:rsidTr="00E57B0F">
        <w:trPr>
          <w:trHeight w:val="404"/>
        </w:trPr>
        <w:tc>
          <w:tcPr>
            <w:tcW w:w="1440" w:type="dxa"/>
          </w:tcPr>
          <w:p w14:paraId="240375C6" w14:textId="77777777" w:rsidR="001C157E" w:rsidRPr="00B13C08" w:rsidRDefault="001C157E" w:rsidP="00E57B0F">
            <w:pPr>
              <w:spacing w:before="240" w:after="240"/>
              <w:ind w:left="540" w:hanging="360"/>
              <w:rPr>
                <w:i/>
              </w:rPr>
            </w:pPr>
            <w:r w:rsidRPr="00B13C08">
              <w:rPr>
                <w:i/>
              </w:rPr>
              <w:t>n</w:t>
            </w:r>
          </w:p>
        </w:tc>
        <w:tc>
          <w:tcPr>
            <w:tcW w:w="3420" w:type="dxa"/>
          </w:tcPr>
          <w:p w14:paraId="33C9E3B4" w14:textId="77777777" w:rsidR="001C157E" w:rsidRPr="00B13C08" w:rsidRDefault="001C157E" w:rsidP="00E57B0F">
            <w:pPr>
              <w:spacing w:before="240" w:after="240"/>
              <w:ind w:left="540" w:hanging="360"/>
              <w:rPr>
                <w:i/>
              </w:rPr>
            </w:pPr>
            <w:r w:rsidRPr="00B13C08">
              <w:rPr>
                <w:i/>
              </w:rPr>
              <w:t>n - 1</w:t>
            </w:r>
          </w:p>
        </w:tc>
        <w:tc>
          <w:tcPr>
            <w:tcW w:w="3330" w:type="dxa"/>
          </w:tcPr>
          <w:p w14:paraId="633141C3" w14:textId="77777777" w:rsidR="001C157E" w:rsidRPr="000D41A4" w:rsidRDefault="001C157E" w:rsidP="00E57B0F">
            <w:pPr>
              <w:spacing w:before="240" w:after="240"/>
              <w:ind w:left="540" w:hanging="360"/>
            </w:pPr>
            <w:r>
              <w:t xml:space="preserve">(C goes from 2 through </w:t>
            </w:r>
            <w:r w:rsidRPr="00B13C08">
              <w:rPr>
                <w:i/>
              </w:rPr>
              <w:t>n</w:t>
            </w:r>
            <w:r>
              <w:t>)</w:t>
            </w:r>
          </w:p>
        </w:tc>
      </w:tr>
      <w:tr w:rsidR="001C157E" w14:paraId="5E7A5911" w14:textId="77777777" w:rsidTr="00E57B0F">
        <w:trPr>
          <w:trHeight w:val="404"/>
        </w:trPr>
        <w:tc>
          <w:tcPr>
            <w:tcW w:w="1440" w:type="dxa"/>
          </w:tcPr>
          <w:p w14:paraId="7745A68D" w14:textId="77777777" w:rsidR="001C157E" w:rsidRPr="000D41A4" w:rsidRDefault="001C157E" w:rsidP="00E57B0F">
            <w:pPr>
              <w:spacing w:before="240" w:after="240"/>
              <w:ind w:left="540" w:hanging="360"/>
            </w:pPr>
            <w:r w:rsidRPr="00B13C08">
              <w:rPr>
                <w:i/>
              </w:rPr>
              <w:t xml:space="preserve">n </w:t>
            </w:r>
            <w:r>
              <w:t>– 1</w:t>
            </w:r>
          </w:p>
        </w:tc>
        <w:tc>
          <w:tcPr>
            <w:tcW w:w="3420" w:type="dxa"/>
          </w:tcPr>
          <w:p w14:paraId="46135FD7" w14:textId="77777777" w:rsidR="001C157E" w:rsidRPr="000D41A4" w:rsidRDefault="001C157E" w:rsidP="00E57B0F">
            <w:pPr>
              <w:spacing w:before="240" w:after="240"/>
              <w:ind w:left="540" w:hanging="360"/>
            </w:pPr>
            <w:r w:rsidRPr="00B13C08">
              <w:rPr>
                <w:i/>
              </w:rPr>
              <w:t xml:space="preserve">n </w:t>
            </w:r>
            <w:r>
              <w:t>– 2</w:t>
            </w:r>
          </w:p>
        </w:tc>
        <w:tc>
          <w:tcPr>
            <w:tcW w:w="3330" w:type="dxa"/>
          </w:tcPr>
          <w:p w14:paraId="7050953E" w14:textId="77777777" w:rsidR="001C157E" w:rsidRPr="000D41A4" w:rsidRDefault="001C157E" w:rsidP="00E57B0F">
            <w:pPr>
              <w:spacing w:before="240" w:after="240"/>
              <w:ind w:left="540" w:hanging="360"/>
            </w:pPr>
            <w:r>
              <w:t xml:space="preserve">(C goes from 2 through </w:t>
            </w:r>
            <w:r w:rsidRPr="00B13C08">
              <w:rPr>
                <w:i/>
              </w:rPr>
              <w:t xml:space="preserve">n </w:t>
            </w:r>
            <w:r w:rsidRPr="005D018D">
              <w:t>- 1</w:t>
            </w:r>
            <w:r>
              <w:t>)</w:t>
            </w:r>
          </w:p>
        </w:tc>
      </w:tr>
      <w:tr w:rsidR="001C157E" w14:paraId="5C053D13" w14:textId="77777777" w:rsidTr="00E57B0F">
        <w:trPr>
          <w:trHeight w:val="404"/>
        </w:trPr>
        <w:tc>
          <w:tcPr>
            <w:tcW w:w="1440" w:type="dxa"/>
          </w:tcPr>
          <w:p w14:paraId="16B7D099" w14:textId="77777777" w:rsidR="001C157E" w:rsidRPr="00B13C08" w:rsidRDefault="001C157E" w:rsidP="00E57B0F">
            <w:pPr>
              <w:spacing w:before="240" w:after="240"/>
              <w:ind w:left="540" w:hanging="360"/>
              <w:rPr>
                <w:i/>
              </w:rPr>
            </w:pPr>
            <w:r w:rsidRPr="00B13C08">
              <w:rPr>
                <w:i/>
              </w:rPr>
              <w:t>. . .</w:t>
            </w:r>
          </w:p>
        </w:tc>
        <w:tc>
          <w:tcPr>
            <w:tcW w:w="3420" w:type="dxa"/>
          </w:tcPr>
          <w:p w14:paraId="24CA34E2" w14:textId="77777777" w:rsidR="001C157E" w:rsidRPr="00B13C08" w:rsidRDefault="001C157E" w:rsidP="00E57B0F">
            <w:pPr>
              <w:spacing w:before="240" w:after="240"/>
              <w:ind w:left="540" w:hanging="360"/>
              <w:rPr>
                <w:i/>
              </w:rPr>
            </w:pPr>
            <w:r w:rsidRPr="00B13C08">
              <w:rPr>
                <w:i/>
              </w:rPr>
              <w:t>. . .</w:t>
            </w:r>
          </w:p>
        </w:tc>
        <w:tc>
          <w:tcPr>
            <w:tcW w:w="3330" w:type="dxa"/>
          </w:tcPr>
          <w:p w14:paraId="7C5B7786" w14:textId="77777777" w:rsidR="001C157E" w:rsidRDefault="001C157E" w:rsidP="00E57B0F">
            <w:pPr>
              <w:spacing w:before="240" w:after="240"/>
              <w:ind w:left="540" w:hanging="360"/>
            </w:pPr>
            <w:r>
              <w:t>. . .</w:t>
            </w:r>
          </w:p>
        </w:tc>
      </w:tr>
      <w:tr w:rsidR="001C157E" w14:paraId="015B4A98" w14:textId="77777777" w:rsidTr="00E57B0F">
        <w:trPr>
          <w:trHeight w:val="404"/>
        </w:trPr>
        <w:tc>
          <w:tcPr>
            <w:tcW w:w="1440" w:type="dxa"/>
          </w:tcPr>
          <w:p w14:paraId="5004E33C" w14:textId="77777777" w:rsidR="001C157E" w:rsidRPr="00586AD4" w:rsidRDefault="001C157E" w:rsidP="00E57B0F">
            <w:pPr>
              <w:spacing w:before="240" w:after="240"/>
              <w:ind w:left="540" w:hanging="360"/>
            </w:pPr>
            <w:r>
              <w:t>2</w:t>
            </w:r>
          </w:p>
        </w:tc>
        <w:tc>
          <w:tcPr>
            <w:tcW w:w="3420" w:type="dxa"/>
          </w:tcPr>
          <w:p w14:paraId="668E4CC3" w14:textId="77777777" w:rsidR="001C157E" w:rsidRPr="00586AD4" w:rsidRDefault="001C157E" w:rsidP="00E57B0F">
            <w:pPr>
              <w:spacing w:before="240" w:after="240"/>
              <w:ind w:left="540" w:hanging="360"/>
            </w:pPr>
            <w:r>
              <w:t>1</w:t>
            </w:r>
          </w:p>
        </w:tc>
        <w:tc>
          <w:tcPr>
            <w:tcW w:w="3330" w:type="dxa"/>
          </w:tcPr>
          <w:p w14:paraId="7C23B81E" w14:textId="77777777" w:rsidR="001C157E" w:rsidRDefault="001C157E" w:rsidP="00E57B0F">
            <w:pPr>
              <w:spacing w:before="240" w:after="240"/>
              <w:ind w:left="540" w:hanging="360"/>
            </w:pPr>
            <w:r>
              <w:t>(C goes from 2 through 2)</w:t>
            </w:r>
          </w:p>
        </w:tc>
      </w:tr>
    </w:tbl>
    <w:p w14:paraId="264947B7" w14:textId="77777777" w:rsidR="001C157E" w:rsidRDefault="001C157E" w:rsidP="001C157E">
      <w:pPr>
        <w:spacing w:before="240" w:after="240"/>
        <w:ind w:left="540" w:hanging="360"/>
      </w:pPr>
      <w:r>
        <w:t xml:space="preserve">      The loop at step 5 is therefore done (</w:t>
      </w:r>
      <w:r>
        <w:rPr>
          <w:i/>
        </w:rPr>
        <w:t>n</w:t>
      </w:r>
      <w:r>
        <w:t xml:space="preserve"> – 1) + (</w:t>
      </w:r>
      <w:r>
        <w:rPr>
          <w:i/>
        </w:rPr>
        <w:t>n</w:t>
      </w:r>
      <w:r>
        <w:t xml:space="preserve"> – 2) + . . . + 2 + 1 times, which is Ө(</w:t>
      </w:r>
      <w:r>
        <w:rPr>
          <w:i/>
        </w:rPr>
        <w:t>n</w:t>
      </w:r>
      <w:r>
        <w:rPr>
          <w:vertAlign w:val="superscript"/>
        </w:rPr>
        <w:t>2</w:t>
      </w:r>
      <w:r>
        <w:t>).  Each pass through this loop requires one comparison, at step 6.</w:t>
      </w:r>
    </w:p>
    <w:p w14:paraId="64510E8C" w14:textId="77777777" w:rsidR="001C157E" w:rsidRDefault="001C157E" w:rsidP="001C157E">
      <w:pPr>
        <w:tabs>
          <w:tab w:val="left" w:pos="0"/>
        </w:tabs>
        <w:spacing w:before="240" w:after="240"/>
        <w:ind w:left="450" w:hanging="450"/>
      </w:pPr>
      <w:r w:rsidRPr="008D60F3">
        <w:rPr>
          <w:b/>
        </w:rPr>
        <w:t>1</w:t>
      </w:r>
      <w:r>
        <w:rPr>
          <w:b/>
        </w:rPr>
        <w:t>3</w:t>
      </w:r>
      <w:r w:rsidRPr="008D60F3">
        <w:rPr>
          <w:b/>
        </w:rPr>
        <w:t>.</w:t>
      </w:r>
      <w:r>
        <w:rPr>
          <w:b/>
        </w:rPr>
        <w:t xml:space="preserve">  </w:t>
      </w:r>
      <w:r>
        <w:t>Selection sort does one exchange for each position in the list, regardless of what the list looks like.  Bubble sort only exchanges pairs that are out of order, so if the list is already sorted, it will do no exchanges.</w:t>
      </w:r>
    </w:p>
    <w:p w14:paraId="14A7F8C0" w14:textId="77777777" w:rsidR="001C157E" w:rsidRPr="009524CD" w:rsidRDefault="001C157E" w:rsidP="001C157E">
      <w:pPr>
        <w:pStyle w:val="Listnumber"/>
        <w:tabs>
          <w:tab w:val="left" w:pos="1080"/>
          <w:tab w:val="left" w:pos="1800"/>
        </w:tabs>
      </w:pPr>
      <w:r>
        <w:rPr>
          <w:b/>
        </w:rPr>
        <w:t xml:space="preserve">14.  </w:t>
      </w:r>
      <w:r w:rsidRPr="000B2EF4">
        <w:t>(a)</w:t>
      </w:r>
      <w:r>
        <w:t xml:space="preserve"> </w:t>
      </w:r>
      <w:r>
        <w:tab/>
        <w:t xml:space="preserve">1.   </w:t>
      </w:r>
      <w:r w:rsidRPr="009524CD">
        <w:t xml:space="preserve">Get values for </w:t>
      </w:r>
      <w:r w:rsidRPr="009524CD">
        <w:rPr>
          <w:i/>
        </w:rPr>
        <w:t>n</w:t>
      </w:r>
      <w:r w:rsidRPr="009524CD">
        <w:t xml:space="preserve"> and the </w:t>
      </w:r>
      <w:r w:rsidRPr="009524CD">
        <w:rPr>
          <w:i/>
        </w:rPr>
        <w:t>n</w:t>
      </w:r>
      <w:r w:rsidRPr="009524CD">
        <w:t xml:space="preserve"> list items</w:t>
      </w:r>
    </w:p>
    <w:p w14:paraId="0AFE9E7E" w14:textId="77777777" w:rsidR="001C157E" w:rsidRDefault="001C157E" w:rsidP="001C157E">
      <w:pPr>
        <w:pStyle w:val="Listnumber"/>
        <w:tabs>
          <w:tab w:val="left" w:pos="1080"/>
          <w:tab w:val="left" w:pos="1440"/>
          <w:tab w:val="left" w:pos="1800"/>
        </w:tabs>
      </w:pPr>
      <w:r>
        <w:tab/>
      </w:r>
      <w:r w:rsidRPr="009524CD">
        <w:t>2.</w:t>
      </w:r>
      <w:r w:rsidRPr="009524CD">
        <w:tab/>
        <w:t xml:space="preserve">Set the marker </w:t>
      </w:r>
      <w:r w:rsidRPr="009524CD">
        <w:rPr>
          <w:i/>
        </w:rPr>
        <w:t>U</w:t>
      </w:r>
      <w:r w:rsidRPr="009524CD">
        <w:t xml:space="preserve"> for the unsorted section at the end of the list</w:t>
      </w:r>
    </w:p>
    <w:p w14:paraId="6512F8D9" w14:textId="77777777" w:rsidR="001C157E" w:rsidRPr="009524CD" w:rsidRDefault="001C157E" w:rsidP="001C157E">
      <w:pPr>
        <w:pStyle w:val="Listnumber"/>
        <w:tabs>
          <w:tab w:val="left" w:pos="1080"/>
          <w:tab w:val="left" w:pos="1440"/>
          <w:tab w:val="left" w:pos="1800"/>
        </w:tabs>
      </w:pPr>
      <w:r>
        <w:tab/>
      </w:r>
      <w:r>
        <w:tab/>
        <w:t xml:space="preserve">Set the value of </w:t>
      </w:r>
      <w:r w:rsidRPr="002738B3">
        <w:rPr>
          <w:i/>
        </w:rPr>
        <w:t>Exchanges</w:t>
      </w:r>
      <w:r>
        <w:t xml:space="preserve"> to 1</w:t>
      </w:r>
    </w:p>
    <w:p w14:paraId="23E19C10" w14:textId="77777777" w:rsidR="001C157E" w:rsidRPr="009524CD" w:rsidRDefault="001C157E" w:rsidP="001C157E">
      <w:pPr>
        <w:pStyle w:val="Listnumber"/>
        <w:tabs>
          <w:tab w:val="left" w:pos="1080"/>
          <w:tab w:val="left" w:pos="1440"/>
          <w:tab w:val="left" w:pos="1800"/>
        </w:tabs>
        <w:ind w:left="720"/>
      </w:pPr>
      <w:r>
        <w:tab/>
      </w:r>
      <w:r w:rsidRPr="009524CD">
        <w:t>3.</w:t>
      </w:r>
      <w:r w:rsidRPr="009524CD">
        <w:tab/>
        <w:t xml:space="preserve">While </w:t>
      </w:r>
      <w:r>
        <w:t>(</w:t>
      </w:r>
      <w:r w:rsidRPr="00DA1F42">
        <w:rPr>
          <w:i/>
        </w:rPr>
        <w:t>Exchanges</w:t>
      </w:r>
      <w:r>
        <w:t xml:space="preserve"> &gt; 0) and </w:t>
      </w:r>
      <w:r w:rsidRPr="009524CD">
        <w:t xml:space="preserve">the unsorted section has more than one element do </w:t>
      </w:r>
      <w:r>
        <w:br/>
        <w:t xml:space="preserve">             </w:t>
      </w:r>
      <w:r w:rsidRPr="009524CD">
        <w:t xml:space="preserve">steps 4 through </w:t>
      </w:r>
      <w:r>
        <w:t>11</w:t>
      </w:r>
    </w:p>
    <w:p w14:paraId="212CD5A0" w14:textId="77777777" w:rsidR="001C157E" w:rsidRPr="009524CD" w:rsidRDefault="001C157E" w:rsidP="001C157E">
      <w:pPr>
        <w:pStyle w:val="Listnumber"/>
        <w:tabs>
          <w:tab w:val="left" w:pos="1080"/>
          <w:tab w:val="left" w:pos="1440"/>
          <w:tab w:val="left" w:pos="1890"/>
        </w:tabs>
        <w:ind w:left="720"/>
      </w:pPr>
      <w:r>
        <w:tab/>
        <w:t>4.</w:t>
      </w:r>
      <w:r>
        <w:tab/>
        <w:t> </w:t>
      </w:r>
      <w:r>
        <w:tab/>
      </w:r>
      <w:r w:rsidRPr="009524CD">
        <w:t xml:space="preserve">Set the current element marker </w:t>
      </w:r>
      <w:r w:rsidRPr="009524CD">
        <w:rPr>
          <w:i/>
        </w:rPr>
        <w:t>C</w:t>
      </w:r>
      <w:r w:rsidRPr="009524CD">
        <w:t xml:space="preserve"> at the second element of the list</w:t>
      </w:r>
      <w:r>
        <w:br/>
      </w:r>
      <w:r>
        <w:tab/>
        <w:t>5.</w:t>
      </w:r>
      <w:r>
        <w:tab/>
      </w:r>
      <w:r>
        <w:tab/>
        <w:t xml:space="preserve">Set the value of </w:t>
      </w:r>
      <w:r w:rsidRPr="00DA1F42">
        <w:rPr>
          <w:i/>
        </w:rPr>
        <w:t>Exchanges</w:t>
      </w:r>
      <w:r>
        <w:t xml:space="preserve"> to 0</w:t>
      </w:r>
    </w:p>
    <w:p w14:paraId="500C1D5C" w14:textId="77777777" w:rsidR="001C157E" w:rsidRPr="009524CD" w:rsidRDefault="001C157E" w:rsidP="001C157E">
      <w:pPr>
        <w:pStyle w:val="Listnumber"/>
        <w:tabs>
          <w:tab w:val="left" w:pos="1080"/>
          <w:tab w:val="left" w:pos="1440"/>
          <w:tab w:val="left" w:pos="1890"/>
        </w:tabs>
      </w:pPr>
      <w:r>
        <w:tab/>
        <w:t>6.</w:t>
      </w:r>
      <w:r>
        <w:tab/>
        <w:t> </w:t>
      </w:r>
      <w:r>
        <w:tab/>
      </w:r>
      <w:r w:rsidRPr="009524CD">
        <w:t xml:space="preserve">While </w:t>
      </w:r>
      <w:r w:rsidRPr="009524CD">
        <w:rPr>
          <w:i/>
        </w:rPr>
        <w:t>C</w:t>
      </w:r>
      <w:r w:rsidRPr="009524CD">
        <w:t xml:space="preserve"> is has not passed </w:t>
      </w:r>
      <w:r w:rsidRPr="009524CD">
        <w:rPr>
          <w:i/>
        </w:rPr>
        <w:t>U</w:t>
      </w:r>
      <w:r w:rsidRPr="009524CD">
        <w:t xml:space="preserve"> do steps </w:t>
      </w:r>
      <w:r>
        <w:t>7-10</w:t>
      </w:r>
    </w:p>
    <w:p w14:paraId="7BCF4223" w14:textId="77777777" w:rsidR="001C157E" w:rsidRDefault="001C157E" w:rsidP="001C157E">
      <w:pPr>
        <w:pStyle w:val="Listnumber"/>
        <w:tabs>
          <w:tab w:val="left" w:pos="1080"/>
          <w:tab w:val="left" w:pos="1440"/>
          <w:tab w:val="left" w:pos="2250"/>
          <w:tab w:val="left" w:pos="2520"/>
        </w:tabs>
        <w:ind w:left="1440" w:right="-360" w:hanging="360"/>
      </w:pPr>
      <w:r>
        <w:t>7.</w:t>
      </w:r>
      <w:r>
        <w:tab/>
      </w:r>
      <w:r>
        <w:tab/>
      </w:r>
      <w:r w:rsidRPr="009524CD">
        <w:t xml:space="preserve">If the item at position </w:t>
      </w:r>
      <w:r w:rsidRPr="009524CD">
        <w:rPr>
          <w:i/>
        </w:rPr>
        <w:t>C</w:t>
      </w:r>
      <w:r w:rsidRPr="009524CD">
        <w:t xml:space="preserve"> is less than the item to its left then </w:t>
      </w:r>
      <w:r>
        <w:t>do steps 8 and 9</w:t>
      </w:r>
    </w:p>
    <w:p w14:paraId="5929323F" w14:textId="77777777" w:rsidR="001C157E" w:rsidRDefault="001C157E" w:rsidP="001C157E">
      <w:pPr>
        <w:pStyle w:val="Listnumber"/>
        <w:tabs>
          <w:tab w:val="left" w:pos="1080"/>
          <w:tab w:val="left" w:pos="1440"/>
          <w:tab w:val="left" w:pos="3240"/>
        </w:tabs>
        <w:ind w:left="2790" w:hanging="1710"/>
      </w:pPr>
      <w:r>
        <w:t>8.</w:t>
      </w:r>
      <w:r>
        <w:tab/>
      </w:r>
      <w:r>
        <w:tab/>
        <w:t>E</w:t>
      </w:r>
      <w:r w:rsidRPr="009524CD">
        <w:t>xchange these two items</w:t>
      </w:r>
    </w:p>
    <w:p w14:paraId="1C798CB5" w14:textId="77777777" w:rsidR="001C157E" w:rsidRPr="009524CD" w:rsidRDefault="001C157E" w:rsidP="001C157E">
      <w:pPr>
        <w:pStyle w:val="Listnumber"/>
        <w:tabs>
          <w:tab w:val="left" w:pos="1080"/>
          <w:tab w:val="left" w:pos="1440"/>
          <w:tab w:val="left" w:pos="2790"/>
          <w:tab w:val="left" w:pos="3240"/>
        </w:tabs>
      </w:pPr>
      <w:r>
        <w:tab/>
        <w:t>9.</w:t>
      </w:r>
      <w:r>
        <w:tab/>
      </w:r>
      <w:r>
        <w:tab/>
        <w:t xml:space="preserve">Add 1 to the value of </w:t>
      </w:r>
      <w:r w:rsidRPr="00DA1F42">
        <w:rPr>
          <w:i/>
        </w:rPr>
        <w:t>Exchanges</w:t>
      </w:r>
      <w:r>
        <w:t xml:space="preserve">  </w:t>
      </w:r>
    </w:p>
    <w:p w14:paraId="7E17ABDB" w14:textId="77777777" w:rsidR="001C157E" w:rsidRPr="009524CD" w:rsidRDefault="001C157E" w:rsidP="001C157E">
      <w:pPr>
        <w:pStyle w:val="Listnumber"/>
        <w:tabs>
          <w:tab w:val="left" w:pos="1080"/>
          <w:tab w:val="left" w:pos="1440"/>
          <w:tab w:val="left" w:pos="2250"/>
        </w:tabs>
        <w:ind w:left="720" w:firstLine="360"/>
      </w:pPr>
      <w:r>
        <w:t>10.</w:t>
      </w:r>
      <w:r>
        <w:tab/>
      </w:r>
      <w:r>
        <w:tab/>
      </w:r>
      <w:r w:rsidRPr="009524CD">
        <w:t xml:space="preserve">Move </w:t>
      </w:r>
      <w:r w:rsidRPr="009524CD">
        <w:rPr>
          <w:i/>
        </w:rPr>
        <w:t>C</w:t>
      </w:r>
      <w:r w:rsidRPr="009524CD">
        <w:t xml:space="preserve"> to the right one position</w:t>
      </w:r>
    </w:p>
    <w:p w14:paraId="6D28E1EC" w14:textId="77777777" w:rsidR="001C157E" w:rsidRPr="009524CD" w:rsidRDefault="001C157E" w:rsidP="001C157E">
      <w:pPr>
        <w:pStyle w:val="Listnumber"/>
        <w:tabs>
          <w:tab w:val="left" w:pos="1080"/>
          <w:tab w:val="left" w:pos="1440"/>
          <w:tab w:val="left" w:pos="2160"/>
        </w:tabs>
        <w:ind w:left="720" w:firstLine="360"/>
      </w:pPr>
      <w:r>
        <w:t>11.</w:t>
      </w:r>
      <w:r>
        <w:tab/>
      </w:r>
      <w:r w:rsidRPr="009524CD">
        <w:t xml:space="preserve">Move </w:t>
      </w:r>
      <w:r w:rsidRPr="009524CD">
        <w:rPr>
          <w:i/>
        </w:rPr>
        <w:t>U</w:t>
      </w:r>
      <w:r w:rsidRPr="009524CD">
        <w:t xml:space="preserve"> left one position</w:t>
      </w:r>
    </w:p>
    <w:p w14:paraId="54701431" w14:textId="77777777" w:rsidR="001C157E" w:rsidRDefault="001C157E" w:rsidP="001C157E">
      <w:pPr>
        <w:pStyle w:val="Listnumber"/>
        <w:tabs>
          <w:tab w:val="left" w:pos="1080"/>
          <w:tab w:val="left" w:pos="1440"/>
          <w:tab w:val="left" w:pos="1800"/>
        </w:tabs>
        <w:ind w:left="720" w:firstLine="360"/>
      </w:pPr>
      <w:r>
        <w:t>12</w:t>
      </w:r>
      <w:r w:rsidRPr="009524CD">
        <w:t>.</w:t>
      </w:r>
      <w:r w:rsidRPr="009524CD">
        <w:tab/>
        <w:t>Stop</w:t>
      </w:r>
    </w:p>
    <w:p w14:paraId="6AC38692" w14:textId="77777777" w:rsidR="001C157E" w:rsidRDefault="001C157E" w:rsidP="001C157E">
      <w:pPr>
        <w:tabs>
          <w:tab w:val="left" w:pos="360"/>
        </w:tabs>
        <w:spacing w:before="240" w:after="240"/>
        <w:ind w:left="360" w:hanging="360"/>
      </w:pPr>
    </w:p>
    <w:p w14:paraId="6A0E8905" w14:textId="77777777" w:rsidR="001C157E" w:rsidRDefault="001C157E" w:rsidP="001C157E">
      <w:pPr>
        <w:tabs>
          <w:tab w:val="left" w:pos="360"/>
        </w:tabs>
        <w:spacing w:before="240" w:after="240"/>
        <w:ind w:left="360" w:hanging="360"/>
      </w:pPr>
      <w:r w:rsidRPr="000B2EF4">
        <w:t>(b)</w:t>
      </w:r>
      <w:r>
        <w:t xml:space="preserve">  </w:t>
      </w:r>
      <w:r>
        <w:tab/>
        <w:t>7, 4, 12, 9, 11</w:t>
      </w:r>
      <w:r>
        <w:tab/>
        <w:t>|</w:t>
      </w:r>
      <w:r>
        <w:tab/>
        <w:t>7 and 4 are compared (and exchanged)</w:t>
      </w:r>
    </w:p>
    <w:p w14:paraId="4AAB79EE" w14:textId="77777777" w:rsidR="001C157E" w:rsidRDefault="001C157E" w:rsidP="001C157E">
      <w:pPr>
        <w:tabs>
          <w:tab w:val="left" w:pos="360"/>
        </w:tabs>
        <w:spacing w:before="240" w:after="240"/>
        <w:ind w:left="360" w:hanging="360"/>
      </w:pPr>
      <w:r>
        <w:tab/>
      </w:r>
      <w:r>
        <w:tab/>
        <w:t>4, 7, 12, 9, 11 |</w:t>
      </w:r>
      <w:r>
        <w:tab/>
      </w:r>
      <w:r>
        <w:tab/>
        <w:t xml:space="preserve">7 and 12 are compared </w:t>
      </w:r>
    </w:p>
    <w:p w14:paraId="2F7175A1" w14:textId="77777777" w:rsidR="001C157E" w:rsidRDefault="001C157E" w:rsidP="001C157E">
      <w:pPr>
        <w:tabs>
          <w:tab w:val="left" w:pos="360"/>
        </w:tabs>
        <w:spacing w:before="240" w:after="240"/>
        <w:ind w:left="360" w:hanging="360"/>
      </w:pPr>
      <w:r>
        <w:tab/>
      </w:r>
      <w:r>
        <w:tab/>
        <w:t>4, 7, 12, 9, 11 |</w:t>
      </w:r>
      <w:r>
        <w:tab/>
      </w:r>
      <w:r>
        <w:tab/>
        <w:t>12 and 9 are compared (and exchanged)</w:t>
      </w:r>
    </w:p>
    <w:p w14:paraId="2EBA76FC" w14:textId="77777777" w:rsidR="001C157E" w:rsidRDefault="001C157E" w:rsidP="001C157E">
      <w:pPr>
        <w:tabs>
          <w:tab w:val="left" w:pos="360"/>
        </w:tabs>
        <w:spacing w:before="240" w:after="240"/>
        <w:ind w:left="360" w:hanging="360"/>
      </w:pPr>
      <w:r>
        <w:tab/>
      </w:r>
      <w:r>
        <w:tab/>
        <w:t>4, 7, 9, 12, 11 |</w:t>
      </w:r>
      <w:r>
        <w:tab/>
      </w:r>
      <w:r>
        <w:tab/>
        <w:t>12 and 11 are compared (and exchanged)</w:t>
      </w:r>
    </w:p>
    <w:p w14:paraId="42735EB0" w14:textId="77777777" w:rsidR="001C157E" w:rsidRDefault="001C157E" w:rsidP="001C157E">
      <w:pPr>
        <w:tabs>
          <w:tab w:val="left" w:pos="360"/>
        </w:tabs>
        <w:spacing w:before="240" w:after="240"/>
        <w:ind w:left="360" w:hanging="360"/>
      </w:pPr>
      <w:r>
        <w:tab/>
      </w:r>
      <w:r>
        <w:tab/>
        <w:t>4, 7, 9, 11, 12</w:t>
      </w:r>
      <w:r>
        <w:tab/>
      </w:r>
      <w:r>
        <w:tab/>
      </w:r>
    </w:p>
    <w:p w14:paraId="5F04682B" w14:textId="77777777" w:rsidR="001C157E" w:rsidRDefault="001C157E" w:rsidP="001C157E">
      <w:pPr>
        <w:tabs>
          <w:tab w:val="left" w:pos="360"/>
        </w:tabs>
        <w:ind w:left="360" w:hanging="360"/>
      </w:pPr>
      <w:r>
        <w:tab/>
      </w:r>
      <w:r>
        <w:tab/>
        <w:t>End of Pass 1, 4 comparisons (and 3 exchanges) took place</w:t>
      </w:r>
    </w:p>
    <w:p w14:paraId="471D187B" w14:textId="77777777" w:rsidR="001C157E" w:rsidRDefault="001C157E" w:rsidP="001C157E">
      <w:pPr>
        <w:tabs>
          <w:tab w:val="left" w:pos="360"/>
        </w:tabs>
        <w:spacing w:before="240" w:after="240"/>
        <w:ind w:left="360" w:hanging="360"/>
      </w:pPr>
      <w:r>
        <w:tab/>
      </w:r>
      <w:r>
        <w:tab/>
        <w:t>4, 7, 9, 11 | 12</w:t>
      </w:r>
      <w:r>
        <w:tab/>
      </w:r>
      <w:r>
        <w:tab/>
        <w:t>4 and 7 are compared</w:t>
      </w:r>
    </w:p>
    <w:p w14:paraId="4240FEE0" w14:textId="77777777" w:rsidR="001C157E" w:rsidRDefault="001C157E" w:rsidP="001C157E">
      <w:pPr>
        <w:tabs>
          <w:tab w:val="left" w:pos="360"/>
        </w:tabs>
        <w:spacing w:before="240" w:after="240"/>
        <w:ind w:left="360" w:hanging="360"/>
      </w:pPr>
      <w:r>
        <w:tab/>
      </w:r>
      <w:r>
        <w:tab/>
        <w:t>4, 7, 9, 11 | 12</w:t>
      </w:r>
      <w:r>
        <w:tab/>
      </w:r>
      <w:r>
        <w:tab/>
        <w:t>7 and 9 are compared</w:t>
      </w:r>
    </w:p>
    <w:p w14:paraId="527EA932" w14:textId="77777777" w:rsidR="001C157E" w:rsidRDefault="001C157E" w:rsidP="001C157E">
      <w:pPr>
        <w:tabs>
          <w:tab w:val="left" w:pos="360"/>
        </w:tabs>
        <w:spacing w:before="240" w:after="240"/>
        <w:ind w:left="360" w:hanging="360"/>
      </w:pPr>
      <w:r>
        <w:tab/>
      </w:r>
      <w:r>
        <w:tab/>
        <w:t>4, 7, 9, 11 | 12</w:t>
      </w:r>
      <w:r>
        <w:tab/>
      </w:r>
      <w:r>
        <w:tab/>
        <w:t>9 and 11 are compared</w:t>
      </w:r>
    </w:p>
    <w:p w14:paraId="602DCA7D" w14:textId="77777777" w:rsidR="001C157E" w:rsidRDefault="001C157E" w:rsidP="001C157E">
      <w:pPr>
        <w:tabs>
          <w:tab w:val="left" w:pos="360"/>
        </w:tabs>
        <w:spacing w:before="240" w:after="240"/>
        <w:ind w:left="360" w:hanging="360"/>
      </w:pPr>
      <w:r>
        <w:tab/>
      </w:r>
      <w:r>
        <w:tab/>
        <w:t>End of Pass 2, 3 comparisons (and 0 exchanges) took place</w:t>
      </w:r>
    </w:p>
    <w:p w14:paraId="57BE09C1" w14:textId="77777777" w:rsidR="001C157E" w:rsidRDefault="001C157E" w:rsidP="001C157E">
      <w:pPr>
        <w:tabs>
          <w:tab w:val="left" w:pos="360"/>
        </w:tabs>
        <w:ind w:left="360" w:hanging="360"/>
      </w:pPr>
      <w:r>
        <w:tab/>
      </w:r>
      <w:r>
        <w:tab/>
        <w:t>The algorithm stops; a total of 7 comparisons was done.</w:t>
      </w:r>
    </w:p>
    <w:p w14:paraId="308923FB" w14:textId="77777777" w:rsidR="001C157E" w:rsidRDefault="001C157E" w:rsidP="001C157E">
      <w:pPr>
        <w:tabs>
          <w:tab w:val="left" w:pos="360"/>
        </w:tabs>
        <w:ind w:left="360" w:hanging="360"/>
      </w:pPr>
    </w:p>
    <w:p w14:paraId="1836191F" w14:textId="77777777" w:rsidR="001C157E" w:rsidRDefault="001C157E" w:rsidP="001C157E">
      <w:pPr>
        <w:tabs>
          <w:tab w:val="left" w:pos="360"/>
        </w:tabs>
        <w:ind w:left="360" w:hanging="360"/>
      </w:pPr>
      <w:r>
        <w:tab/>
        <w:t>(c)</w:t>
      </w:r>
      <w:r>
        <w:tab/>
        <w:t>An already sorted list is the best case; it requires n – 1 comparisons and 0 exchanges.</w:t>
      </w:r>
    </w:p>
    <w:p w14:paraId="6E6E71EE" w14:textId="77777777" w:rsidR="001C157E" w:rsidRDefault="001C157E" w:rsidP="001C157E">
      <w:pPr>
        <w:tabs>
          <w:tab w:val="left" w:pos="360"/>
        </w:tabs>
        <w:ind w:left="360" w:hanging="360"/>
      </w:pPr>
    </w:p>
    <w:p w14:paraId="1E15B618" w14:textId="77777777" w:rsidR="001C157E" w:rsidRDefault="001C157E" w:rsidP="001C157E">
      <w:pPr>
        <w:tabs>
          <w:tab w:val="left" w:pos="360"/>
        </w:tabs>
        <w:ind w:left="360" w:hanging="360"/>
      </w:pPr>
      <w:r>
        <w:tab/>
        <w:t>(d)  In a reverse-sorted list, smart bubble sort acts exactly the same as regular bubble sort.</w:t>
      </w:r>
    </w:p>
    <w:p w14:paraId="41F7694C" w14:textId="77777777" w:rsidR="001C157E" w:rsidRDefault="001C157E" w:rsidP="001C157E">
      <w:pPr>
        <w:tabs>
          <w:tab w:val="left" w:pos="360"/>
        </w:tabs>
        <w:ind w:left="360" w:hanging="360"/>
      </w:pPr>
    </w:p>
    <w:p w14:paraId="4B8F5363" w14:textId="77777777" w:rsidR="001C157E" w:rsidRDefault="001C157E" w:rsidP="001C157E">
      <w:pPr>
        <w:tabs>
          <w:tab w:val="left" w:pos="450"/>
        </w:tabs>
        <w:ind w:left="360" w:hanging="360"/>
        <w:rPr>
          <w:rFonts w:ascii="Times" w:hAnsi="Times" w:cs="Times"/>
        </w:rPr>
      </w:pPr>
      <w:r w:rsidRPr="007D7824">
        <w:rPr>
          <w:b/>
        </w:rPr>
        <w:t>15.</w:t>
      </w:r>
      <w:r>
        <w:t xml:space="preserve"> </w:t>
      </w:r>
      <w:r>
        <w:rPr>
          <w:rFonts w:ascii="Times" w:hAnsi="Times" w:cs="Times"/>
        </w:rPr>
        <w:t>A = 8, 12, 19, 34</w:t>
      </w:r>
      <w:r>
        <w:rPr>
          <w:rFonts w:ascii="Times" w:hAnsi="Times" w:cs="Times"/>
        </w:rPr>
        <w:tab/>
      </w:r>
      <w:r>
        <w:rPr>
          <w:rFonts w:ascii="Times" w:hAnsi="Times" w:cs="Times"/>
        </w:rPr>
        <w:tab/>
        <w:t>B = 3, 5, 15, 21</w:t>
      </w:r>
      <w:r>
        <w:rPr>
          <w:rFonts w:ascii="Times" w:hAnsi="Times" w:cs="Times"/>
        </w:rPr>
        <w:tab/>
        <w:t>C =</w:t>
      </w:r>
    </w:p>
    <w:p w14:paraId="547EE171" w14:textId="77777777" w:rsidR="001C157E" w:rsidRDefault="001C157E" w:rsidP="001C157E">
      <w:pPr>
        <w:tabs>
          <w:tab w:val="left" w:pos="450"/>
        </w:tabs>
        <w:ind w:left="360" w:hanging="360"/>
      </w:pPr>
      <w:r>
        <w:t xml:space="preserve">      A = 8, 12, 19, 34</w:t>
      </w:r>
      <w:r>
        <w:tab/>
      </w:r>
      <w:r>
        <w:tab/>
        <w:t>B = 5, 15, 21</w:t>
      </w:r>
      <w:r>
        <w:tab/>
      </w:r>
      <w:r>
        <w:tab/>
        <w:t>C = 3</w:t>
      </w:r>
    </w:p>
    <w:p w14:paraId="229B9C25" w14:textId="77777777" w:rsidR="001C157E" w:rsidRDefault="001C157E" w:rsidP="001C157E">
      <w:pPr>
        <w:tabs>
          <w:tab w:val="left" w:pos="450"/>
        </w:tabs>
        <w:ind w:left="360" w:hanging="360"/>
      </w:pPr>
      <w:r>
        <w:tab/>
        <w:t>A = 8, 12, 19, 34</w:t>
      </w:r>
      <w:r>
        <w:tab/>
      </w:r>
      <w:r>
        <w:tab/>
        <w:t>B = 15, 21</w:t>
      </w:r>
      <w:r>
        <w:tab/>
      </w:r>
      <w:r>
        <w:tab/>
        <w:t>C = 3, 5</w:t>
      </w:r>
    </w:p>
    <w:p w14:paraId="46C20717" w14:textId="77777777" w:rsidR="001C157E" w:rsidRDefault="001C157E" w:rsidP="001C157E">
      <w:pPr>
        <w:tabs>
          <w:tab w:val="left" w:pos="450"/>
        </w:tabs>
        <w:ind w:left="360" w:hanging="360"/>
      </w:pPr>
      <w:r>
        <w:tab/>
        <w:t>A = 12, 19, 34</w:t>
      </w:r>
      <w:r>
        <w:tab/>
      </w:r>
      <w:r>
        <w:tab/>
        <w:t>B = 15, 21</w:t>
      </w:r>
      <w:r>
        <w:tab/>
      </w:r>
      <w:r>
        <w:tab/>
        <w:t>C = 3, 5, 8</w:t>
      </w:r>
    </w:p>
    <w:p w14:paraId="1C96DA6B" w14:textId="77777777" w:rsidR="001C157E" w:rsidRDefault="001C157E" w:rsidP="001C157E">
      <w:pPr>
        <w:tabs>
          <w:tab w:val="left" w:pos="450"/>
        </w:tabs>
        <w:ind w:left="360" w:hanging="360"/>
      </w:pPr>
      <w:r>
        <w:tab/>
        <w:t>A = 19, 34</w:t>
      </w:r>
      <w:r>
        <w:tab/>
      </w:r>
      <w:r>
        <w:tab/>
      </w:r>
      <w:r>
        <w:tab/>
        <w:t>B = 15, 21</w:t>
      </w:r>
      <w:r>
        <w:tab/>
      </w:r>
      <w:r>
        <w:tab/>
        <w:t>C = 3, 5, 8, 12</w:t>
      </w:r>
    </w:p>
    <w:p w14:paraId="62460546" w14:textId="77777777" w:rsidR="001C157E" w:rsidRDefault="001C157E" w:rsidP="001C157E">
      <w:pPr>
        <w:tabs>
          <w:tab w:val="left" w:pos="450"/>
        </w:tabs>
        <w:ind w:left="360" w:hanging="360"/>
      </w:pPr>
      <w:r>
        <w:tab/>
        <w:t>A = 19, 34</w:t>
      </w:r>
      <w:r>
        <w:tab/>
      </w:r>
      <w:r>
        <w:tab/>
      </w:r>
      <w:r>
        <w:tab/>
        <w:t>B = 21</w:t>
      </w:r>
      <w:r>
        <w:tab/>
      </w:r>
      <w:r>
        <w:tab/>
      </w:r>
      <w:r>
        <w:tab/>
        <w:t>C = 3, 5, 8, 12, 15</w:t>
      </w:r>
    </w:p>
    <w:p w14:paraId="3345366E" w14:textId="77777777" w:rsidR="001C157E" w:rsidRDefault="001C157E" w:rsidP="001C157E">
      <w:pPr>
        <w:tabs>
          <w:tab w:val="left" w:pos="450"/>
        </w:tabs>
        <w:ind w:left="360" w:hanging="360"/>
      </w:pPr>
      <w:r>
        <w:tab/>
        <w:t>A = 34</w:t>
      </w:r>
      <w:r>
        <w:tab/>
      </w:r>
      <w:r>
        <w:tab/>
      </w:r>
      <w:r>
        <w:tab/>
        <w:t>B = 21</w:t>
      </w:r>
      <w:r>
        <w:tab/>
      </w:r>
      <w:r>
        <w:tab/>
      </w:r>
      <w:r>
        <w:tab/>
        <w:t>C = 3, 5, 8, 12, 15, 19</w:t>
      </w:r>
    </w:p>
    <w:p w14:paraId="0145F84D" w14:textId="77777777" w:rsidR="001C157E" w:rsidRDefault="001C157E" w:rsidP="001C157E">
      <w:pPr>
        <w:tabs>
          <w:tab w:val="left" w:pos="450"/>
        </w:tabs>
        <w:ind w:left="360" w:hanging="360"/>
      </w:pPr>
      <w:r>
        <w:tab/>
        <w:t>A = 34</w:t>
      </w:r>
      <w:r>
        <w:tab/>
      </w:r>
      <w:r>
        <w:tab/>
      </w:r>
      <w:r>
        <w:tab/>
        <w:t xml:space="preserve">B = </w:t>
      </w:r>
      <w:r>
        <w:tab/>
      </w:r>
      <w:r>
        <w:tab/>
      </w:r>
      <w:r>
        <w:tab/>
        <w:t>C = 3, 5, 8, 12, 15, 19, 21</w:t>
      </w:r>
    </w:p>
    <w:p w14:paraId="74534962" w14:textId="77777777" w:rsidR="001C157E" w:rsidRDefault="001C157E" w:rsidP="001C157E">
      <w:pPr>
        <w:tabs>
          <w:tab w:val="left" w:pos="450"/>
        </w:tabs>
        <w:ind w:left="360" w:hanging="360"/>
      </w:pPr>
      <w:r>
        <w:tab/>
        <w:t>A =</w:t>
      </w:r>
      <w:r>
        <w:tab/>
      </w:r>
      <w:r>
        <w:tab/>
      </w:r>
      <w:r>
        <w:tab/>
        <w:t>B =</w:t>
      </w:r>
      <w:r>
        <w:tab/>
      </w:r>
      <w:r>
        <w:tab/>
      </w:r>
      <w:r>
        <w:tab/>
        <w:t>C = 3, 5, 8, 12, 15, 19, 21, 34</w:t>
      </w:r>
    </w:p>
    <w:p w14:paraId="3A332346" w14:textId="77777777" w:rsidR="001C157E" w:rsidRDefault="001C157E" w:rsidP="001C157E">
      <w:pPr>
        <w:tabs>
          <w:tab w:val="left" w:pos="450"/>
        </w:tabs>
        <w:spacing w:line="480" w:lineRule="auto"/>
        <w:ind w:left="360" w:hanging="360"/>
      </w:pPr>
    </w:p>
    <w:p w14:paraId="56DCFE62" w14:textId="77777777" w:rsidR="001C157E" w:rsidRDefault="001C157E" w:rsidP="001C157E">
      <w:pPr>
        <w:tabs>
          <w:tab w:val="left" w:pos="450"/>
        </w:tabs>
        <w:ind w:left="360" w:hanging="360"/>
      </w:pPr>
      <w:r w:rsidRPr="007D7824">
        <w:rPr>
          <w:b/>
        </w:rPr>
        <w:t xml:space="preserve">16.  </w:t>
      </w:r>
      <w:r w:rsidRPr="007D7824">
        <w:t>The original list is 6, 3, 1, 9</w:t>
      </w:r>
      <w:r>
        <w:t>, with size &gt; 1.  Split the list into two halves (step 3):</w:t>
      </w:r>
    </w:p>
    <w:p w14:paraId="7717DA27" w14:textId="77777777" w:rsidR="001C157E" w:rsidRDefault="001C157E" w:rsidP="001C157E">
      <w:pPr>
        <w:tabs>
          <w:tab w:val="left" w:pos="450"/>
        </w:tabs>
        <w:ind w:left="360" w:hanging="360"/>
      </w:pPr>
      <w:r>
        <w:rPr>
          <w:b/>
        </w:rPr>
        <w:tab/>
      </w:r>
      <w:r>
        <w:rPr>
          <w:b/>
        </w:rPr>
        <w:tab/>
      </w:r>
      <w:r>
        <w:rPr>
          <w:b/>
        </w:rPr>
        <w:tab/>
      </w:r>
      <w:r w:rsidRPr="007D7824">
        <w:t>6, 3</w:t>
      </w:r>
      <w:r w:rsidRPr="007D7824">
        <w:tab/>
      </w:r>
      <w:r w:rsidRPr="007D7824">
        <w:tab/>
      </w:r>
      <w:r w:rsidRPr="007D7824">
        <w:tab/>
        <w:t>1, 9</w:t>
      </w:r>
    </w:p>
    <w:p w14:paraId="6919013A" w14:textId="77777777" w:rsidR="001C157E" w:rsidRPr="007D7824" w:rsidRDefault="001C157E" w:rsidP="001C157E">
      <w:pPr>
        <w:tabs>
          <w:tab w:val="left" w:pos="450"/>
        </w:tabs>
        <w:ind w:left="360" w:hanging="360"/>
      </w:pPr>
    </w:p>
    <w:p w14:paraId="7F510008" w14:textId="77777777" w:rsidR="001C157E" w:rsidRDefault="001C157E" w:rsidP="001C157E">
      <w:pPr>
        <w:tabs>
          <w:tab w:val="left" w:pos="450"/>
        </w:tabs>
        <w:ind w:left="360" w:hanging="360"/>
      </w:pPr>
      <w:r>
        <w:tab/>
      </w:r>
      <w:r>
        <w:tab/>
        <w:t>Use mergesort on the first half, 6, 3, with size &gt; 1.  Split the list into two halves (step 3):</w:t>
      </w:r>
    </w:p>
    <w:p w14:paraId="617B3DAC" w14:textId="77777777" w:rsidR="001C157E" w:rsidRDefault="001C157E" w:rsidP="001C157E">
      <w:pPr>
        <w:tabs>
          <w:tab w:val="left" w:pos="450"/>
        </w:tabs>
        <w:ind w:left="450" w:hanging="450"/>
      </w:pPr>
      <w:r>
        <w:tab/>
      </w:r>
      <w:r>
        <w:tab/>
      </w:r>
      <w:r>
        <w:tab/>
        <w:t>6</w:t>
      </w:r>
      <w:r>
        <w:tab/>
      </w:r>
      <w:r>
        <w:tab/>
        <w:t>3</w:t>
      </w:r>
    </w:p>
    <w:p w14:paraId="4FF9D89C" w14:textId="77777777" w:rsidR="001C157E" w:rsidRDefault="001C157E" w:rsidP="001C157E">
      <w:pPr>
        <w:tabs>
          <w:tab w:val="left" w:pos="450"/>
        </w:tabs>
        <w:ind w:left="450" w:hanging="450"/>
      </w:pPr>
      <w:r>
        <w:tab/>
        <w:t>Each half contains 1 item, so there is nothing to do.  This completes steps 4 and 5 for the list 6, 3, so step 6 requires merging A = 6 and B = 3 to get C = 3, 6 (2 comparisons).  This completes step 6 for the first half, so mergesort on the first half stops (step 7).</w:t>
      </w:r>
    </w:p>
    <w:p w14:paraId="3EF7AC71" w14:textId="77777777" w:rsidR="001C157E" w:rsidRDefault="001C157E" w:rsidP="001C157E">
      <w:pPr>
        <w:tabs>
          <w:tab w:val="left" w:pos="450"/>
        </w:tabs>
        <w:ind w:left="450" w:hanging="450"/>
      </w:pPr>
    </w:p>
    <w:p w14:paraId="3E9F47BD" w14:textId="77777777" w:rsidR="001C157E" w:rsidRDefault="001C157E" w:rsidP="001C157E">
      <w:pPr>
        <w:tabs>
          <w:tab w:val="left" w:pos="450"/>
        </w:tabs>
        <w:ind w:left="450" w:hanging="450"/>
      </w:pPr>
      <w:r>
        <w:tab/>
        <w:t>Use mergesort on the second half, 1, 9, with size &gt; 1  Split the list into two halves (step 3):</w:t>
      </w:r>
    </w:p>
    <w:p w14:paraId="7F8FEB95" w14:textId="77777777" w:rsidR="001C157E" w:rsidRDefault="001C157E" w:rsidP="001C157E">
      <w:pPr>
        <w:tabs>
          <w:tab w:val="left" w:pos="450"/>
        </w:tabs>
        <w:ind w:left="450" w:hanging="450"/>
      </w:pPr>
      <w:r>
        <w:tab/>
      </w:r>
      <w:r>
        <w:tab/>
      </w:r>
      <w:r>
        <w:tab/>
        <w:t>1</w:t>
      </w:r>
      <w:r>
        <w:tab/>
      </w:r>
      <w:r>
        <w:tab/>
        <w:t>9</w:t>
      </w:r>
    </w:p>
    <w:p w14:paraId="4F4DAFBC" w14:textId="77777777" w:rsidR="001C157E" w:rsidRDefault="001C157E" w:rsidP="001C157E">
      <w:pPr>
        <w:tabs>
          <w:tab w:val="left" w:pos="450"/>
        </w:tabs>
        <w:ind w:left="450" w:hanging="450"/>
      </w:pPr>
      <w:r>
        <w:tab/>
        <w:t>Each half contains 1 item, so there is nothing to do.  This completes steps 4 and 5 for the list 1, 9, so step 6 requires merging A = 1 and B = 9 to get C = 1, 9 (2 comparisons).  This completes step 6 for the second half, so mergesort on the second half stops (step 7).</w:t>
      </w:r>
    </w:p>
    <w:p w14:paraId="725B9BD5" w14:textId="77777777" w:rsidR="001C157E" w:rsidRDefault="001C157E" w:rsidP="001C157E">
      <w:pPr>
        <w:tabs>
          <w:tab w:val="left" w:pos="450"/>
        </w:tabs>
        <w:ind w:left="450" w:hanging="450"/>
      </w:pPr>
    </w:p>
    <w:p w14:paraId="3F7620BB" w14:textId="77777777" w:rsidR="001C157E" w:rsidRDefault="001C157E" w:rsidP="001C157E">
      <w:pPr>
        <w:tabs>
          <w:tab w:val="left" w:pos="450"/>
        </w:tabs>
        <w:ind w:left="450" w:hanging="450"/>
      </w:pPr>
      <w:r>
        <w:tab/>
        <w:t xml:space="preserve">This completes steps 4 and 5 on the list 6, 3, 1, 9.  Now merge A = 3, 6, B = 1, 9 to get C = 1, 3, 6, 9 (4 comparisons).  </w:t>
      </w:r>
    </w:p>
    <w:p w14:paraId="31D28492" w14:textId="77777777" w:rsidR="001C157E" w:rsidRDefault="001C157E" w:rsidP="001C157E">
      <w:pPr>
        <w:tabs>
          <w:tab w:val="left" w:pos="450"/>
        </w:tabs>
        <w:ind w:left="450" w:hanging="450"/>
      </w:pPr>
    </w:p>
    <w:p w14:paraId="74349852" w14:textId="77777777" w:rsidR="001C157E" w:rsidRDefault="001C157E" w:rsidP="001C157E">
      <w:pPr>
        <w:tabs>
          <w:tab w:val="left" w:pos="450"/>
        </w:tabs>
        <w:ind w:left="450" w:hanging="450"/>
      </w:pPr>
      <w:r>
        <w:tab/>
        <w:t>This completes step 6 on the list 6, 3, 1, 9, so the algorithm stops, with the resulting sorted list 1, 3, 6, 9 that required a total of 8 comparisons.</w:t>
      </w:r>
    </w:p>
    <w:p w14:paraId="20C48657" w14:textId="77777777" w:rsidR="001C157E" w:rsidRDefault="001C157E" w:rsidP="001C157E">
      <w:pPr>
        <w:tabs>
          <w:tab w:val="left" w:pos="450"/>
        </w:tabs>
        <w:ind w:left="360" w:hanging="360"/>
      </w:pPr>
    </w:p>
    <w:p w14:paraId="2E627785" w14:textId="77777777" w:rsidR="001C157E" w:rsidRDefault="001C157E" w:rsidP="001C157E">
      <w:pPr>
        <w:tabs>
          <w:tab w:val="left" w:pos="450"/>
        </w:tabs>
        <w:ind w:left="360" w:hanging="360"/>
      </w:pPr>
      <w:r w:rsidRPr="007D7824">
        <w:rPr>
          <w:b/>
        </w:rPr>
        <w:t>17.</w:t>
      </w:r>
      <w:r>
        <w:t xml:space="preserve">  (a)  lg n</w:t>
      </w:r>
    </w:p>
    <w:p w14:paraId="129000D6" w14:textId="77777777" w:rsidR="001C157E" w:rsidRDefault="001C157E" w:rsidP="001C157E">
      <w:pPr>
        <w:tabs>
          <w:tab w:val="left" w:pos="450"/>
        </w:tabs>
        <w:ind w:left="360" w:hanging="360"/>
      </w:pPr>
    </w:p>
    <w:p w14:paraId="397CCB37" w14:textId="77777777" w:rsidR="001C157E" w:rsidRDefault="001C157E" w:rsidP="001C157E">
      <w:pPr>
        <w:tabs>
          <w:tab w:val="left" w:pos="450"/>
        </w:tabs>
        <w:ind w:left="360" w:hanging="360"/>
      </w:pPr>
      <w:r>
        <w:tab/>
        <w:t xml:space="preserve"> (b)  n</w:t>
      </w:r>
    </w:p>
    <w:p w14:paraId="038CBCAC" w14:textId="77777777" w:rsidR="001C157E" w:rsidRDefault="001C157E" w:rsidP="001C157E">
      <w:pPr>
        <w:tabs>
          <w:tab w:val="left" w:pos="450"/>
        </w:tabs>
        <w:ind w:left="360" w:hanging="360"/>
      </w:pPr>
    </w:p>
    <w:p w14:paraId="492ED518" w14:textId="77777777" w:rsidR="001C157E" w:rsidRDefault="001C157E" w:rsidP="001C157E">
      <w:pPr>
        <w:tabs>
          <w:tab w:val="left" w:pos="450"/>
        </w:tabs>
        <w:ind w:left="360" w:hanging="360"/>
      </w:pPr>
      <w:r>
        <w:tab/>
        <w:t xml:space="preserve"> (c)  Ө(n lg n)</w:t>
      </w:r>
    </w:p>
    <w:p w14:paraId="24B1E5EB" w14:textId="77777777" w:rsidR="001C157E" w:rsidRDefault="001C157E" w:rsidP="001C157E">
      <w:pPr>
        <w:tabs>
          <w:tab w:val="left" w:pos="450"/>
        </w:tabs>
        <w:ind w:left="360" w:hanging="360"/>
      </w:pPr>
    </w:p>
    <w:p w14:paraId="57CE26EF" w14:textId="77777777" w:rsidR="001C157E" w:rsidRDefault="001C157E" w:rsidP="001C157E">
      <w:pPr>
        <w:tabs>
          <w:tab w:val="left" w:pos="450"/>
        </w:tabs>
        <w:ind w:left="360" w:hanging="360"/>
      </w:pPr>
      <w:r>
        <w:tab/>
        <w:t xml:space="preserve">(d)  Yes.  Exercise 16 required 8 comparisons, which equals 4*lg 4 = 4*2 = 8.  </w:t>
      </w:r>
    </w:p>
    <w:p w14:paraId="1AB8925E" w14:textId="77777777" w:rsidR="001C157E" w:rsidRPr="00F15E33" w:rsidRDefault="001C157E" w:rsidP="001C157E">
      <w:pPr>
        <w:tabs>
          <w:tab w:val="left" w:pos="450"/>
        </w:tabs>
        <w:ind w:left="360" w:hanging="360"/>
      </w:pPr>
    </w:p>
    <w:p w14:paraId="35D3D712" w14:textId="77777777" w:rsidR="001C157E" w:rsidRDefault="001C157E" w:rsidP="001C157E">
      <w:pPr>
        <w:tabs>
          <w:tab w:val="left" w:pos="450"/>
          <w:tab w:val="left" w:pos="720"/>
          <w:tab w:val="left" w:pos="810"/>
        </w:tabs>
        <w:ind w:left="360" w:hanging="360"/>
      </w:pPr>
      <w:r>
        <w:rPr>
          <w:b/>
        </w:rPr>
        <w:t>18</w:t>
      </w:r>
      <w:r w:rsidRPr="00436E89">
        <w:rPr>
          <w:b/>
        </w:rPr>
        <w:t>.</w:t>
      </w:r>
      <w:r>
        <w:t xml:space="preserve">  (a)</w:t>
      </w:r>
      <w:r>
        <w:tab/>
      </w:r>
      <w:r>
        <w:tab/>
        <w:t>4, 3, 7</w:t>
      </w:r>
    </w:p>
    <w:p w14:paraId="1AEEACDA" w14:textId="77777777" w:rsidR="001C157E" w:rsidRDefault="001C157E" w:rsidP="001C157E">
      <w:pPr>
        <w:tabs>
          <w:tab w:val="left" w:pos="360"/>
          <w:tab w:val="left" w:pos="720"/>
          <w:tab w:val="left" w:pos="810"/>
        </w:tabs>
        <w:spacing w:before="240" w:after="240"/>
        <w:ind w:left="360" w:hanging="360"/>
      </w:pPr>
      <w:r>
        <w:tab/>
      </w:r>
      <w:r>
        <w:tab/>
      </w:r>
      <w:r>
        <w:tab/>
        <w:t>4, 7, 3</w:t>
      </w:r>
    </w:p>
    <w:p w14:paraId="5169DC78" w14:textId="77777777" w:rsidR="001C157E" w:rsidRDefault="001C157E" w:rsidP="001C157E">
      <w:pPr>
        <w:tabs>
          <w:tab w:val="left" w:pos="360"/>
          <w:tab w:val="left" w:pos="720"/>
          <w:tab w:val="left" w:pos="810"/>
        </w:tabs>
        <w:spacing w:before="240" w:after="240"/>
        <w:ind w:left="360" w:hanging="360"/>
      </w:pPr>
      <w:r>
        <w:tab/>
      </w:r>
      <w:r>
        <w:tab/>
      </w:r>
      <w:r>
        <w:tab/>
        <w:t>3, 4, 7</w:t>
      </w:r>
    </w:p>
    <w:p w14:paraId="653BC70D" w14:textId="77777777" w:rsidR="001C157E" w:rsidRDefault="001C157E" w:rsidP="001C157E">
      <w:pPr>
        <w:tabs>
          <w:tab w:val="left" w:pos="360"/>
          <w:tab w:val="left" w:pos="720"/>
          <w:tab w:val="left" w:pos="810"/>
        </w:tabs>
        <w:spacing w:before="240" w:after="240"/>
        <w:ind w:left="360" w:hanging="360"/>
      </w:pPr>
      <w:r>
        <w:tab/>
      </w:r>
      <w:r>
        <w:tab/>
      </w:r>
      <w:r>
        <w:tab/>
        <w:t>3, 7, 4</w:t>
      </w:r>
    </w:p>
    <w:p w14:paraId="4150274C" w14:textId="77777777" w:rsidR="001C157E" w:rsidRDefault="001C157E" w:rsidP="001C157E">
      <w:pPr>
        <w:tabs>
          <w:tab w:val="left" w:pos="360"/>
          <w:tab w:val="left" w:pos="720"/>
          <w:tab w:val="left" w:pos="810"/>
        </w:tabs>
        <w:spacing w:before="240" w:after="240"/>
        <w:ind w:left="360" w:hanging="360"/>
      </w:pPr>
      <w:r>
        <w:tab/>
      </w:r>
      <w:r>
        <w:tab/>
      </w:r>
      <w:r>
        <w:tab/>
        <w:t>7, 4, 3</w:t>
      </w:r>
    </w:p>
    <w:p w14:paraId="3B0065D4" w14:textId="77777777" w:rsidR="001C157E" w:rsidRDefault="001C157E" w:rsidP="001C157E">
      <w:pPr>
        <w:tabs>
          <w:tab w:val="left" w:pos="360"/>
          <w:tab w:val="left" w:pos="720"/>
          <w:tab w:val="left" w:pos="810"/>
        </w:tabs>
        <w:spacing w:before="240" w:after="240"/>
        <w:ind w:left="360" w:hanging="360"/>
      </w:pPr>
      <w:r>
        <w:tab/>
      </w:r>
      <w:r>
        <w:tab/>
      </w:r>
      <w:r>
        <w:tab/>
        <w:t>7, 3, 4</w:t>
      </w:r>
    </w:p>
    <w:p w14:paraId="194F39FA" w14:textId="77777777" w:rsidR="001C157E" w:rsidRDefault="001C157E" w:rsidP="001C157E">
      <w:pPr>
        <w:tabs>
          <w:tab w:val="left" w:pos="360"/>
        </w:tabs>
        <w:spacing w:before="240" w:after="240"/>
        <w:ind w:left="360" w:hanging="360"/>
      </w:pPr>
      <w:r>
        <w:tab/>
        <w:t>(b)  3! = (3)(2)(1) = 6.  This agrees with the number of permutations from Part a.</w:t>
      </w:r>
    </w:p>
    <w:p w14:paraId="0F6FFBFF" w14:textId="77777777" w:rsidR="001C157E" w:rsidRDefault="001C157E" w:rsidP="001C157E">
      <w:pPr>
        <w:tabs>
          <w:tab w:val="left" w:pos="360"/>
        </w:tabs>
        <w:spacing w:before="240" w:after="240"/>
        <w:ind w:left="360" w:hanging="360"/>
      </w:pPr>
      <w:r>
        <w:tab/>
        <w:t xml:space="preserve">(c)  The body of the while loop that contains step 5 is always executed </w:t>
      </w:r>
      <w:r w:rsidRPr="004B717F">
        <w:rPr>
          <w:i/>
        </w:rPr>
        <w:t>n</w:t>
      </w:r>
      <w:r>
        <w:t xml:space="preserve">! times.  In the best case, the first permutation checked is the sorted permutation, so step 10 is executed only once, giving a total of </w:t>
      </w:r>
      <w:r w:rsidRPr="004B717F">
        <w:rPr>
          <w:i/>
        </w:rPr>
        <w:t>n</w:t>
      </w:r>
      <w:r>
        <w:t xml:space="preserve">! + 1 work units.  In the worst case, the last permutation checked is the sorted permutation, so step 10 is executed </w:t>
      </w:r>
      <w:r w:rsidRPr="004B717F">
        <w:rPr>
          <w:i/>
        </w:rPr>
        <w:t>n</w:t>
      </w:r>
      <w:r>
        <w:t>! times, giving a total of 2</w:t>
      </w:r>
      <w:r w:rsidRPr="004B717F">
        <w:rPr>
          <w:i/>
        </w:rPr>
        <w:t>n</w:t>
      </w:r>
      <w:r>
        <w:t>! work units.</w:t>
      </w:r>
    </w:p>
    <w:p w14:paraId="562326C0" w14:textId="77777777" w:rsidR="001C157E" w:rsidRDefault="001C157E" w:rsidP="001C157E">
      <w:pPr>
        <w:pStyle w:val="Listnumber"/>
        <w:tabs>
          <w:tab w:val="left" w:pos="720"/>
        </w:tabs>
        <w:ind w:left="720" w:hanging="360"/>
      </w:pPr>
      <w:r>
        <w:t xml:space="preserve">(d)  </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350"/>
        <w:gridCol w:w="1365"/>
        <w:gridCol w:w="1395"/>
        <w:gridCol w:w="1410"/>
      </w:tblGrid>
      <w:tr w:rsidR="001C157E" w14:paraId="57A36612" w14:textId="77777777" w:rsidTr="00E57B0F">
        <w:tblPrEx>
          <w:tblCellMar>
            <w:top w:w="0" w:type="dxa"/>
            <w:bottom w:w="0" w:type="dxa"/>
          </w:tblCellMar>
        </w:tblPrEx>
        <w:trPr>
          <w:trHeight w:val="366"/>
        </w:trPr>
        <w:tc>
          <w:tcPr>
            <w:tcW w:w="1260" w:type="dxa"/>
            <w:tcBorders>
              <w:top w:val="nil"/>
              <w:left w:val="nil"/>
              <w:bottom w:val="nil"/>
              <w:right w:val="nil"/>
            </w:tcBorders>
          </w:tcPr>
          <w:p w14:paraId="1D9267AC" w14:textId="77777777" w:rsidR="001C157E" w:rsidRDefault="001C157E" w:rsidP="00E57B0F">
            <w:pPr>
              <w:pStyle w:val="Listnumber"/>
              <w:ind w:left="12" w:hanging="12"/>
            </w:pPr>
          </w:p>
        </w:tc>
        <w:tc>
          <w:tcPr>
            <w:tcW w:w="5520" w:type="dxa"/>
            <w:gridSpan w:val="4"/>
            <w:tcBorders>
              <w:top w:val="nil"/>
              <w:left w:val="nil"/>
              <w:bottom w:val="nil"/>
              <w:right w:val="nil"/>
            </w:tcBorders>
            <w:vAlign w:val="center"/>
          </w:tcPr>
          <w:p w14:paraId="149FF5BF" w14:textId="77777777" w:rsidR="001C157E" w:rsidRPr="007F7C37" w:rsidRDefault="001C157E" w:rsidP="00E57B0F">
            <w:pPr>
              <w:pStyle w:val="Listnumber"/>
              <w:jc w:val="center"/>
              <w:rPr>
                <w:i/>
              </w:rPr>
            </w:pPr>
            <w:r w:rsidRPr="007F7C37">
              <w:rPr>
                <w:i/>
              </w:rPr>
              <w:t>n</w:t>
            </w:r>
          </w:p>
        </w:tc>
      </w:tr>
      <w:tr w:rsidR="001C157E" w14:paraId="716D2E5C" w14:textId="77777777" w:rsidTr="00E57B0F">
        <w:tblPrEx>
          <w:tblCellMar>
            <w:top w:w="0" w:type="dxa"/>
            <w:bottom w:w="0" w:type="dxa"/>
          </w:tblCellMar>
        </w:tblPrEx>
        <w:trPr>
          <w:trHeight w:val="450"/>
        </w:trPr>
        <w:tc>
          <w:tcPr>
            <w:tcW w:w="1260" w:type="dxa"/>
            <w:tcBorders>
              <w:top w:val="nil"/>
              <w:left w:val="nil"/>
              <w:bottom w:val="single" w:sz="4" w:space="0" w:color="auto"/>
              <w:right w:val="single" w:sz="4" w:space="0" w:color="auto"/>
            </w:tcBorders>
            <w:vAlign w:val="center"/>
          </w:tcPr>
          <w:p w14:paraId="328F9788" w14:textId="77777777" w:rsidR="001C157E" w:rsidRDefault="001C157E" w:rsidP="00E57B0F">
            <w:pPr>
              <w:pStyle w:val="Listnumber"/>
              <w:ind w:left="12" w:right="-228" w:hanging="12"/>
              <w:jc w:val="center"/>
            </w:pPr>
            <w:r>
              <w:t>Order</w:t>
            </w:r>
          </w:p>
        </w:tc>
        <w:tc>
          <w:tcPr>
            <w:tcW w:w="1350" w:type="dxa"/>
            <w:tcBorders>
              <w:top w:val="nil"/>
              <w:left w:val="single" w:sz="4" w:space="0" w:color="auto"/>
              <w:bottom w:val="single" w:sz="4" w:space="0" w:color="auto"/>
              <w:right w:val="nil"/>
            </w:tcBorders>
            <w:vAlign w:val="center"/>
          </w:tcPr>
          <w:p w14:paraId="49B511D3" w14:textId="77777777" w:rsidR="001C157E" w:rsidRDefault="001C157E" w:rsidP="00E57B0F">
            <w:pPr>
              <w:pStyle w:val="Listnumber"/>
              <w:ind w:left="12" w:hanging="12"/>
              <w:jc w:val="center"/>
            </w:pPr>
            <w:r>
              <w:t>3</w:t>
            </w:r>
          </w:p>
        </w:tc>
        <w:tc>
          <w:tcPr>
            <w:tcW w:w="1365" w:type="dxa"/>
            <w:tcBorders>
              <w:top w:val="nil"/>
              <w:left w:val="nil"/>
              <w:bottom w:val="single" w:sz="4" w:space="0" w:color="auto"/>
              <w:right w:val="nil"/>
            </w:tcBorders>
            <w:vAlign w:val="center"/>
          </w:tcPr>
          <w:p w14:paraId="4279A830" w14:textId="77777777" w:rsidR="001C157E" w:rsidRDefault="001C157E" w:rsidP="00E57B0F">
            <w:pPr>
              <w:pStyle w:val="Listnumber"/>
              <w:ind w:left="12" w:hanging="12"/>
              <w:jc w:val="center"/>
            </w:pPr>
            <w:r>
              <w:t>5</w:t>
            </w:r>
          </w:p>
        </w:tc>
        <w:tc>
          <w:tcPr>
            <w:tcW w:w="1395" w:type="dxa"/>
            <w:tcBorders>
              <w:top w:val="nil"/>
              <w:left w:val="nil"/>
              <w:bottom w:val="single" w:sz="4" w:space="0" w:color="auto"/>
              <w:right w:val="nil"/>
            </w:tcBorders>
            <w:vAlign w:val="center"/>
          </w:tcPr>
          <w:p w14:paraId="50361FCA" w14:textId="77777777" w:rsidR="001C157E" w:rsidRDefault="001C157E" w:rsidP="00E57B0F">
            <w:pPr>
              <w:pStyle w:val="Listnumber"/>
              <w:ind w:left="12" w:hanging="12"/>
              <w:jc w:val="center"/>
            </w:pPr>
            <w:r>
              <w:t>10</w:t>
            </w:r>
          </w:p>
        </w:tc>
        <w:tc>
          <w:tcPr>
            <w:tcW w:w="1410" w:type="dxa"/>
            <w:tcBorders>
              <w:top w:val="nil"/>
              <w:left w:val="nil"/>
              <w:bottom w:val="single" w:sz="4" w:space="0" w:color="auto"/>
              <w:right w:val="nil"/>
            </w:tcBorders>
            <w:vAlign w:val="center"/>
          </w:tcPr>
          <w:p w14:paraId="476E66DE" w14:textId="77777777" w:rsidR="001C157E" w:rsidRDefault="001C157E" w:rsidP="00E57B0F">
            <w:pPr>
              <w:pStyle w:val="Listnumber"/>
              <w:ind w:left="12" w:hanging="12"/>
              <w:jc w:val="center"/>
            </w:pPr>
            <w:r>
              <w:t>20</w:t>
            </w:r>
          </w:p>
        </w:tc>
      </w:tr>
      <w:tr w:rsidR="001C157E" w14:paraId="383A8BAF" w14:textId="77777777" w:rsidTr="00E57B0F">
        <w:tblPrEx>
          <w:tblCellMar>
            <w:top w:w="0" w:type="dxa"/>
            <w:bottom w:w="0" w:type="dxa"/>
          </w:tblCellMar>
        </w:tblPrEx>
        <w:trPr>
          <w:trHeight w:val="495"/>
        </w:trPr>
        <w:tc>
          <w:tcPr>
            <w:tcW w:w="1260" w:type="dxa"/>
            <w:tcBorders>
              <w:top w:val="single" w:sz="4" w:space="0" w:color="auto"/>
              <w:left w:val="nil"/>
              <w:bottom w:val="nil"/>
              <w:right w:val="single" w:sz="4" w:space="0" w:color="auto"/>
            </w:tcBorders>
            <w:vAlign w:val="center"/>
          </w:tcPr>
          <w:p w14:paraId="049865DA" w14:textId="77777777" w:rsidR="001C157E" w:rsidRDefault="001C157E" w:rsidP="00E57B0F">
            <w:pPr>
              <w:pStyle w:val="Listnumber"/>
              <w:ind w:left="12" w:right="-48" w:hanging="12"/>
              <w:jc w:val="center"/>
            </w:pPr>
            <w:r w:rsidRPr="007F7C37">
              <w:rPr>
                <w:i/>
              </w:rPr>
              <w:t>n</w:t>
            </w:r>
            <w:r w:rsidRPr="009E3F7D">
              <w:rPr>
                <w:vertAlign w:val="superscript"/>
              </w:rPr>
              <w:t>2</w:t>
            </w:r>
          </w:p>
        </w:tc>
        <w:tc>
          <w:tcPr>
            <w:tcW w:w="1350" w:type="dxa"/>
            <w:tcBorders>
              <w:top w:val="single" w:sz="4" w:space="0" w:color="auto"/>
              <w:left w:val="single" w:sz="4" w:space="0" w:color="auto"/>
              <w:bottom w:val="single" w:sz="4" w:space="0" w:color="auto"/>
              <w:right w:val="single" w:sz="4" w:space="0" w:color="auto"/>
            </w:tcBorders>
            <w:vAlign w:val="center"/>
          </w:tcPr>
          <w:p w14:paraId="65881B5C" w14:textId="77777777" w:rsidR="001C157E" w:rsidRDefault="001C157E" w:rsidP="00E57B0F">
            <w:pPr>
              <w:pStyle w:val="Listnumber"/>
              <w:ind w:left="12" w:hanging="12"/>
              <w:jc w:val="center"/>
            </w:pPr>
            <w:r>
              <w:t>0.0009 sec</w:t>
            </w:r>
          </w:p>
        </w:tc>
        <w:tc>
          <w:tcPr>
            <w:tcW w:w="1365" w:type="dxa"/>
            <w:tcBorders>
              <w:top w:val="single" w:sz="4" w:space="0" w:color="auto"/>
              <w:left w:val="single" w:sz="4" w:space="0" w:color="auto"/>
              <w:bottom w:val="single" w:sz="4" w:space="0" w:color="auto"/>
              <w:right w:val="single" w:sz="4" w:space="0" w:color="auto"/>
            </w:tcBorders>
            <w:vAlign w:val="center"/>
          </w:tcPr>
          <w:p w14:paraId="318E76FC" w14:textId="77777777" w:rsidR="001C157E" w:rsidRDefault="001C157E" w:rsidP="00E57B0F">
            <w:pPr>
              <w:pStyle w:val="Listnumber"/>
              <w:ind w:left="12" w:hanging="12"/>
              <w:jc w:val="center"/>
            </w:pPr>
            <w:r>
              <w:t>0.0025 sec</w:t>
            </w:r>
          </w:p>
        </w:tc>
        <w:tc>
          <w:tcPr>
            <w:tcW w:w="1395" w:type="dxa"/>
            <w:tcBorders>
              <w:top w:val="single" w:sz="4" w:space="0" w:color="auto"/>
              <w:left w:val="single" w:sz="4" w:space="0" w:color="auto"/>
              <w:bottom w:val="single" w:sz="4" w:space="0" w:color="auto"/>
              <w:right w:val="single" w:sz="4" w:space="0" w:color="auto"/>
            </w:tcBorders>
            <w:vAlign w:val="center"/>
          </w:tcPr>
          <w:p w14:paraId="41775DDD" w14:textId="77777777" w:rsidR="001C157E" w:rsidRDefault="001C157E" w:rsidP="00E57B0F">
            <w:pPr>
              <w:pStyle w:val="Listnumber"/>
              <w:ind w:left="12" w:hanging="12"/>
              <w:jc w:val="center"/>
            </w:pPr>
            <w:r>
              <w:t>0.01 sec</w:t>
            </w:r>
          </w:p>
        </w:tc>
        <w:tc>
          <w:tcPr>
            <w:tcW w:w="1410" w:type="dxa"/>
            <w:tcBorders>
              <w:top w:val="single" w:sz="4" w:space="0" w:color="auto"/>
              <w:left w:val="single" w:sz="4" w:space="0" w:color="auto"/>
              <w:bottom w:val="single" w:sz="4" w:space="0" w:color="auto"/>
              <w:right w:val="single" w:sz="4" w:space="0" w:color="auto"/>
            </w:tcBorders>
            <w:vAlign w:val="center"/>
          </w:tcPr>
          <w:p w14:paraId="1B58C998" w14:textId="77777777" w:rsidR="001C157E" w:rsidRDefault="001C157E" w:rsidP="00E57B0F">
            <w:pPr>
              <w:pStyle w:val="Listnumber"/>
              <w:ind w:left="12" w:hanging="12"/>
              <w:jc w:val="center"/>
            </w:pPr>
            <w:r>
              <w:t>0.04 sec</w:t>
            </w:r>
          </w:p>
        </w:tc>
      </w:tr>
      <w:tr w:rsidR="001C157E" w14:paraId="4DBC3957" w14:textId="77777777" w:rsidTr="00E57B0F">
        <w:tblPrEx>
          <w:tblCellMar>
            <w:top w:w="0" w:type="dxa"/>
            <w:bottom w:w="0" w:type="dxa"/>
          </w:tblCellMar>
        </w:tblPrEx>
        <w:trPr>
          <w:trHeight w:val="540"/>
        </w:trPr>
        <w:tc>
          <w:tcPr>
            <w:tcW w:w="1260" w:type="dxa"/>
            <w:tcBorders>
              <w:top w:val="nil"/>
              <w:left w:val="nil"/>
              <w:bottom w:val="nil"/>
              <w:right w:val="single" w:sz="4" w:space="0" w:color="auto"/>
            </w:tcBorders>
            <w:vAlign w:val="center"/>
          </w:tcPr>
          <w:p w14:paraId="390D8CA5" w14:textId="77777777" w:rsidR="001C157E" w:rsidRDefault="001C157E" w:rsidP="00E57B0F">
            <w:pPr>
              <w:pStyle w:val="Listnumber"/>
              <w:ind w:left="12" w:hanging="12"/>
              <w:jc w:val="center"/>
            </w:pPr>
            <w:r w:rsidRPr="007F7C37">
              <w:rPr>
                <w:i/>
              </w:rPr>
              <w:t>n</w:t>
            </w:r>
            <w:r>
              <w:t>!</w:t>
            </w:r>
          </w:p>
        </w:tc>
        <w:tc>
          <w:tcPr>
            <w:tcW w:w="1350" w:type="dxa"/>
            <w:tcBorders>
              <w:top w:val="single" w:sz="4" w:space="0" w:color="auto"/>
              <w:left w:val="single" w:sz="4" w:space="0" w:color="auto"/>
              <w:bottom w:val="single" w:sz="4" w:space="0" w:color="auto"/>
              <w:right w:val="single" w:sz="4" w:space="0" w:color="auto"/>
            </w:tcBorders>
            <w:vAlign w:val="center"/>
          </w:tcPr>
          <w:p w14:paraId="57D96823" w14:textId="77777777" w:rsidR="001C157E" w:rsidRDefault="001C157E" w:rsidP="00E57B0F">
            <w:pPr>
              <w:pStyle w:val="Listnumber"/>
              <w:ind w:left="12" w:hanging="12"/>
              <w:jc w:val="center"/>
            </w:pPr>
            <w:r>
              <w:t>0.0006 sec</w:t>
            </w:r>
          </w:p>
        </w:tc>
        <w:tc>
          <w:tcPr>
            <w:tcW w:w="1365" w:type="dxa"/>
            <w:tcBorders>
              <w:top w:val="single" w:sz="4" w:space="0" w:color="auto"/>
              <w:left w:val="single" w:sz="4" w:space="0" w:color="auto"/>
              <w:bottom w:val="single" w:sz="4" w:space="0" w:color="auto"/>
              <w:right w:val="single" w:sz="4" w:space="0" w:color="auto"/>
            </w:tcBorders>
            <w:vAlign w:val="center"/>
          </w:tcPr>
          <w:p w14:paraId="4A7CEA85" w14:textId="77777777" w:rsidR="001C157E" w:rsidRDefault="001C157E" w:rsidP="00E57B0F">
            <w:pPr>
              <w:pStyle w:val="Listnumber"/>
              <w:ind w:left="12" w:hanging="12"/>
              <w:jc w:val="center"/>
            </w:pPr>
            <w:r>
              <w:t>0.012 sec</w:t>
            </w:r>
          </w:p>
        </w:tc>
        <w:tc>
          <w:tcPr>
            <w:tcW w:w="1395" w:type="dxa"/>
            <w:tcBorders>
              <w:top w:val="single" w:sz="4" w:space="0" w:color="auto"/>
              <w:left w:val="single" w:sz="4" w:space="0" w:color="auto"/>
              <w:bottom w:val="single" w:sz="4" w:space="0" w:color="auto"/>
              <w:right w:val="single" w:sz="4" w:space="0" w:color="auto"/>
            </w:tcBorders>
            <w:vAlign w:val="center"/>
          </w:tcPr>
          <w:p w14:paraId="353DC80F" w14:textId="77777777" w:rsidR="001C157E" w:rsidRDefault="001C157E" w:rsidP="00E57B0F">
            <w:pPr>
              <w:pStyle w:val="Listnumber"/>
              <w:ind w:left="12" w:hanging="12"/>
              <w:jc w:val="center"/>
            </w:pPr>
            <w:r>
              <w:t>6 min</w:t>
            </w:r>
          </w:p>
        </w:tc>
        <w:tc>
          <w:tcPr>
            <w:tcW w:w="1410" w:type="dxa"/>
            <w:tcBorders>
              <w:top w:val="single" w:sz="4" w:space="0" w:color="auto"/>
              <w:left w:val="single" w:sz="4" w:space="0" w:color="auto"/>
              <w:bottom w:val="single" w:sz="4" w:space="0" w:color="auto"/>
              <w:right w:val="single" w:sz="4" w:space="0" w:color="auto"/>
            </w:tcBorders>
            <w:vAlign w:val="center"/>
          </w:tcPr>
          <w:p w14:paraId="1E30B5D4" w14:textId="77777777" w:rsidR="001C157E" w:rsidRDefault="001C157E" w:rsidP="00E57B0F">
            <w:pPr>
              <w:pStyle w:val="Listnumber"/>
              <w:spacing w:line="240" w:lineRule="auto"/>
              <w:ind w:left="14" w:hanging="14"/>
              <w:jc w:val="center"/>
            </w:pPr>
            <w:r>
              <w:t xml:space="preserve">77 </w:t>
            </w:r>
            <w:r>
              <w:sym w:font="Symbol" w:char="F0B4"/>
            </w:r>
            <w:r>
              <w:t>10</w:t>
            </w:r>
            <w:r w:rsidRPr="009E3F7D">
              <w:rPr>
                <w:vertAlign w:val="superscript"/>
              </w:rPr>
              <w:t>3</w:t>
            </w:r>
            <w:r>
              <w:t xml:space="preserve"> centuries</w:t>
            </w:r>
          </w:p>
        </w:tc>
      </w:tr>
    </w:tbl>
    <w:p w14:paraId="48F0A8B4" w14:textId="77777777" w:rsidR="001C157E" w:rsidRDefault="001C157E" w:rsidP="001C157E">
      <w:pPr>
        <w:tabs>
          <w:tab w:val="left" w:pos="360"/>
        </w:tabs>
        <w:spacing w:before="240" w:after="240"/>
        <w:ind w:left="747" w:hanging="747"/>
      </w:pPr>
      <w:r>
        <w:tab/>
        <w:t xml:space="preserve">(e)  The new algorithm requires </w:t>
      </w:r>
      <w:r w:rsidRPr="002714E5">
        <w:rPr>
          <w:i/>
        </w:rPr>
        <w:t>n</w:t>
      </w:r>
      <w:r>
        <w:t xml:space="preserve">! copies of the original list, so it is extremely space-inefficient (as well as time-inefficient). </w:t>
      </w:r>
    </w:p>
    <w:p w14:paraId="5384E305" w14:textId="77777777" w:rsidR="001C157E" w:rsidRDefault="001C157E" w:rsidP="001C157E">
      <w:pPr>
        <w:tabs>
          <w:tab w:val="left" w:pos="360"/>
        </w:tabs>
        <w:spacing w:before="240" w:after="240"/>
        <w:ind w:left="450" w:hanging="450"/>
      </w:pPr>
      <w:r>
        <w:rPr>
          <w:b/>
        </w:rPr>
        <w:t>19</w:t>
      </w:r>
      <w:r w:rsidRPr="002738B3">
        <w:rPr>
          <w:b/>
        </w:rPr>
        <w:t xml:space="preserve">. </w:t>
      </w:r>
      <w:r>
        <w:rPr>
          <w:b/>
        </w:rPr>
        <w:t xml:space="preserve"> </w:t>
      </w:r>
      <w:r>
        <w:t xml:space="preserve">We want to find the value of </w:t>
      </w:r>
      <w:r>
        <w:rPr>
          <w:i/>
        </w:rPr>
        <w:t>n</w:t>
      </w:r>
      <w:r>
        <w:t xml:space="preserve"> where the number of instructions executed by the two algorithms is equal.  Above that point, algorithm B will be faster.  So we must solve the equation:</w:t>
      </w:r>
    </w:p>
    <w:p w14:paraId="2C062AA8" w14:textId="77777777" w:rsidR="001C157E" w:rsidRDefault="001C157E" w:rsidP="001C157E">
      <w:pPr>
        <w:spacing w:before="240" w:after="240"/>
        <w:ind w:left="540" w:hanging="360"/>
      </w:pPr>
      <w:r>
        <w:t xml:space="preserve">                0.003</w:t>
      </w:r>
      <w:r>
        <w:rPr>
          <w:i/>
        </w:rPr>
        <w:t>n</w:t>
      </w:r>
      <w:r>
        <w:rPr>
          <w:vertAlign w:val="superscript"/>
        </w:rPr>
        <w:t>2</w:t>
      </w:r>
      <w:r>
        <w:t xml:space="preserve"> = 243</w:t>
      </w:r>
      <w:r>
        <w:rPr>
          <w:i/>
        </w:rPr>
        <w:t>n</w:t>
      </w:r>
    </w:p>
    <w:p w14:paraId="039F41D5" w14:textId="77777777" w:rsidR="001C157E" w:rsidRDefault="001C157E" w:rsidP="001C157E">
      <w:pPr>
        <w:spacing w:before="240" w:after="240"/>
        <w:ind w:left="540" w:hanging="360"/>
      </w:pPr>
      <w:r>
        <w:t xml:space="preserve">    to get </w:t>
      </w:r>
      <w:r>
        <w:rPr>
          <w:i/>
        </w:rPr>
        <w:t xml:space="preserve">n </w:t>
      </w:r>
      <w:r>
        <w:t>= 81,000</w:t>
      </w:r>
    </w:p>
    <w:p w14:paraId="0FAD30D8" w14:textId="77777777" w:rsidR="001C157E" w:rsidRDefault="001C157E" w:rsidP="001C157E">
      <w:pPr>
        <w:tabs>
          <w:tab w:val="left" w:pos="990"/>
        </w:tabs>
        <w:spacing w:before="240" w:after="240"/>
        <w:ind w:left="540" w:hanging="360"/>
      </w:pPr>
      <w:r>
        <w:rPr>
          <w:b/>
        </w:rPr>
        <w:t>20</w:t>
      </w:r>
      <w:r w:rsidRPr="00E10407">
        <w:rPr>
          <w:b/>
        </w:rPr>
        <w:t>.</w:t>
      </w:r>
      <w:r>
        <w:t xml:space="preserve"> (a) </w:t>
      </w:r>
      <w:r>
        <w:tab/>
        <w:t xml:space="preserve">For each of rows 1 through </w:t>
      </w:r>
      <w:r>
        <w:rPr>
          <w:i/>
        </w:rPr>
        <w:t>n</w:t>
      </w:r>
      <w:r>
        <w:t xml:space="preserve"> do the following</w:t>
      </w:r>
    </w:p>
    <w:p w14:paraId="0237853F" w14:textId="77777777" w:rsidR="001C157E" w:rsidRDefault="001C157E" w:rsidP="001C157E">
      <w:pPr>
        <w:spacing w:before="240" w:after="240"/>
        <w:ind w:left="540" w:hanging="360"/>
      </w:pPr>
      <w:r>
        <w:t xml:space="preserve">          </w:t>
      </w:r>
      <w:r>
        <w:tab/>
        <w:t xml:space="preserve">For each of columns 1 through </w:t>
      </w:r>
      <w:r>
        <w:rPr>
          <w:i/>
        </w:rPr>
        <w:t>n</w:t>
      </w:r>
      <w:r>
        <w:t xml:space="preserve"> do the following</w:t>
      </w:r>
    </w:p>
    <w:p w14:paraId="26FF6CE6" w14:textId="77777777" w:rsidR="001C157E" w:rsidRDefault="001C157E" w:rsidP="001C157E">
      <w:pPr>
        <w:spacing w:before="240" w:after="240"/>
        <w:ind w:left="540" w:hanging="360"/>
      </w:pPr>
      <w:r>
        <w:tab/>
      </w:r>
      <w:r>
        <w:tab/>
        <w:t xml:space="preserve">    </w:t>
      </w:r>
      <w:r>
        <w:tab/>
      </w:r>
      <w:r>
        <w:tab/>
        <w:t>Print the entry in this row and column</w:t>
      </w:r>
    </w:p>
    <w:p w14:paraId="30017113" w14:textId="77777777" w:rsidR="001C157E" w:rsidRDefault="001C157E" w:rsidP="001C157E">
      <w:pPr>
        <w:tabs>
          <w:tab w:val="left" w:pos="990"/>
        </w:tabs>
        <w:spacing w:before="240" w:after="240"/>
        <w:ind w:left="540" w:hanging="360"/>
      </w:pPr>
      <w:r>
        <w:tab/>
      </w:r>
      <w:r>
        <w:tab/>
        <w:t>n</w:t>
      </w:r>
      <w:r w:rsidRPr="006E4263">
        <w:rPr>
          <w:vertAlign w:val="superscript"/>
        </w:rPr>
        <w:t>2</w:t>
      </w:r>
      <w:r>
        <w:t xml:space="preserve"> print statements</w:t>
      </w:r>
    </w:p>
    <w:p w14:paraId="425BB540" w14:textId="77777777" w:rsidR="001C157E" w:rsidRDefault="001C157E" w:rsidP="001C157E">
      <w:pPr>
        <w:spacing w:before="240" w:after="240"/>
        <w:ind w:left="540" w:hanging="360"/>
      </w:pPr>
      <w:r>
        <w:t xml:space="preserve">      (b)</w:t>
      </w:r>
      <w:r w:rsidRPr="00405E55">
        <w:t xml:space="preserve"> </w:t>
      </w:r>
      <w:r>
        <w:t xml:space="preserve">  For each of the districts 1 through </w:t>
      </w:r>
      <w:r>
        <w:rPr>
          <w:i/>
        </w:rPr>
        <w:t>n</w:t>
      </w:r>
      <w:r>
        <w:t xml:space="preserve"> do the following</w:t>
      </w:r>
    </w:p>
    <w:p w14:paraId="53453FCD" w14:textId="77777777" w:rsidR="001C157E" w:rsidRDefault="001C157E" w:rsidP="001C157E">
      <w:pPr>
        <w:spacing w:before="240" w:after="240"/>
        <w:ind w:left="540" w:hanging="360"/>
      </w:pPr>
      <w:r>
        <w:tab/>
        <w:t xml:space="preserve">     </w:t>
      </w:r>
      <w:r>
        <w:tab/>
        <w:t xml:space="preserve">For each of rows 1 through </w:t>
      </w:r>
      <w:r>
        <w:rPr>
          <w:i/>
        </w:rPr>
        <w:t>n</w:t>
      </w:r>
      <w:r>
        <w:t xml:space="preserve"> do the following</w:t>
      </w:r>
    </w:p>
    <w:p w14:paraId="22AD765D" w14:textId="77777777" w:rsidR="001C157E" w:rsidRDefault="001C157E" w:rsidP="001C157E">
      <w:pPr>
        <w:spacing w:before="240" w:after="240"/>
        <w:ind w:left="540" w:hanging="360"/>
      </w:pPr>
      <w:r>
        <w:tab/>
      </w:r>
      <w:r>
        <w:tab/>
      </w:r>
      <w:r>
        <w:tab/>
      </w:r>
      <w:r>
        <w:tab/>
        <w:t xml:space="preserve">For each of columns 1 through </w:t>
      </w:r>
      <w:r>
        <w:rPr>
          <w:i/>
        </w:rPr>
        <w:t>n</w:t>
      </w:r>
      <w:r>
        <w:t xml:space="preserve"> do the following</w:t>
      </w:r>
    </w:p>
    <w:p w14:paraId="73A28DEC" w14:textId="77777777" w:rsidR="001C157E" w:rsidRDefault="001C157E" w:rsidP="001C157E">
      <w:pPr>
        <w:spacing w:before="240" w:after="240"/>
        <w:ind w:left="540" w:hanging="360"/>
      </w:pPr>
      <w:r>
        <w:tab/>
      </w:r>
      <w:r>
        <w:tab/>
      </w:r>
      <w:r>
        <w:tab/>
      </w:r>
      <w:r>
        <w:tab/>
      </w:r>
      <w:r>
        <w:tab/>
        <w:t>Print the entry in this row and column</w:t>
      </w:r>
    </w:p>
    <w:p w14:paraId="3E2B8328" w14:textId="77777777" w:rsidR="001C157E" w:rsidRDefault="001C157E" w:rsidP="001C157E">
      <w:pPr>
        <w:tabs>
          <w:tab w:val="left" w:pos="990"/>
        </w:tabs>
        <w:spacing w:before="240" w:after="240"/>
        <w:ind w:left="540" w:hanging="360"/>
      </w:pPr>
      <w:r>
        <w:tab/>
      </w:r>
      <w:r>
        <w:tab/>
      </w:r>
      <w:r>
        <w:rPr>
          <w:i/>
        </w:rPr>
        <w:t>n</w:t>
      </w:r>
      <w:r>
        <w:rPr>
          <w:vertAlign w:val="superscript"/>
        </w:rPr>
        <w:t>3</w:t>
      </w:r>
      <w:r>
        <w:t xml:space="preserve"> print statements.</w:t>
      </w:r>
    </w:p>
    <w:p w14:paraId="26536914" w14:textId="77777777" w:rsidR="001C157E" w:rsidRDefault="001C157E" w:rsidP="001C157E">
      <w:pPr>
        <w:spacing w:before="240" w:after="240"/>
        <w:ind w:left="540" w:hanging="360"/>
      </w:pPr>
      <w:r>
        <w:t xml:space="preserve">       (c)  Ө(</w:t>
      </w:r>
      <w:r>
        <w:rPr>
          <w:i/>
        </w:rPr>
        <w:t>n</w:t>
      </w:r>
      <w:r>
        <w:rPr>
          <w:i/>
          <w:vertAlign w:val="superscript"/>
        </w:rPr>
        <w:t>3</w:t>
      </w:r>
      <w:r>
        <w:rPr>
          <w:i/>
          <w:vertAlign w:val="superscript"/>
        </w:rPr>
        <w:softHyphen/>
      </w:r>
      <w:r>
        <w:t>)</w:t>
      </w:r>
    </w:p>
    <w:p w14:paraId="68F2EC0B" w14:textId="77777777" w:rsidR="001C157E" w:rsidRDefault="001C157E" w:rsidP="001C157E">
      <w:pPr>
        <w:spacing w:before="240" w:after="240"/>
      </w:pPr>
      <w:r>
        <w:rPr>
          <w:b/>
        </w:rPr>
        <w:t>21</w:t>
      </w:r>
      <w:r>
        <w:t>.  legit = 6.</w:t>
      </w:r>
    </w:p>
    <w:p w14:paraId="4A5662A6" w14:textId="77777777" w:rsidR="001C157E" w:rsidRDefault="001C157E" w:rsidP="001C157E">
      <w:pPr>
        <w:spacing w:before="240" w:after="240"/>
        <w:ind w:left="540" w:hanging="360"/>
      </w:pPr>
      <w:r>
        <w:t xml:space="preserve">          3 2 6 7 5 1 1 1 1 1</w:t>
      </w:r>
    </w:p>
    <w:p w14:paraId="6F134F6C" w14:textId="77777777" w:rsidR="001C157E" w:rsidRDefault="001C157E" w:rsidP="001C157E">
      <w:pPr>
        <w:spacing w:before="240" w:after="240"/>
        <w:ind w:left="540" w:hanging="360"/>
      </w:pPr>
      <w:r>
        <w:t xml:space="preserve">     8 + 8 + 5 + 5 = 26 copies.</w:t>
      </w:r>
    </w:p>
    <w:p w14:paraId="52DAC943" w14:textId="77777777" w:rsidR="001C157E" w:rsidRDefault="001C157E" w:rsidP="001C157E">
      <w:pPr>
        <w:spacing w:before="240" w:after="240"/>
        <w:ind w:left="540" w:hanging="540"/>
      </w:pPr>
      <w:r>
        <w:rPr>
          <w:b/>
        </w:rPr>
        <w:t>22</w:t>
      </w:r>
      <w:r>
        <w:t>.  legit = 6.</w:t>
      </w:r>
    </w:p>
    <w:p w14:paraId="2E67DFE4" w14:textId="77777777" w:rsidR="001C157E" w:rsidRDefault="001C157E" w:rsidP="001C157E">
      <w:pPr>
        <w:spacing w:before="240" w:after="240"/>
        <w:ind w:left="540" w:hanging="360"/>
      </w:pPr>
      <w:r>
        <w:t xml:space="preserve">       3 1 5 2 6 7 0 0 5 1</w:t>
      </w:r>
    </w:p>
    <w:p w14:paraId="6204EB6B" w14:textId="77777777" w:rsidR="001C157E" w:rsidRDefault="001C157E" w:rsidP="001C157E">
      <w:pPr>
        <w:spacing w:before="240" w:after="240"/>
        <w:ind w:left="540" w:hanging="360"/>
      </w:pPr>
      <w:r>
        <w:t xml:space="preserve">    3 copies.</w:t>
      </w:r>
    </w:p>
    <w:p w14:paraId="71C84D8C" w14:textId="77777777" w:rsidR="001C157E" w:rsidRDefault="001C157E" w:rsidP="001C157E">
      <w:pPr>
        <w:tabs>
          <w:tab w:val="left" w:pos="360"/>
        </w:tabs>
        <w:spacing w:before="240" w:after="240"/>
        <w:ind w:left="450" w:hanging="450"/>
      </w:pPr>
      <w:r>
        <w:rPr>
          <w:b/>
        </w:rPr>
        <w:t>23</w:t>
      </w:r>
      <w:r w:rsidRPr="00E10407">
        <w:rPr>
          <w:b/>
        </w:rPr>
        <w:t>.</w:t>
      </w:r>
      <w:r>
        <w:t xml:space="preserve">  Once item </w:t>
      </w:r>
      <w:r>
        <w:rPr>
          <w:i/>
        </w:rPr>
        <w:t>n</w:t>
      </w:r>
      <w:r>
        <w:t xml:space="preserve"> has been copied one cell left, it need not be copied again.  Similarly, once item </w:t>
      </w:r>
      <w:r>
        <w:rPr>
          <w:i/>
        </w:rPr>
        <w:t>n</w:t>
      </w:r>
      <w:r>
        <w:t xml:space="preserve">    – 1 has been copied one cell left, it need not be copied again.  The value of legit shows how many cells from the right end have been copied; step 11 of the algorithm can be changed to “while right is less than or equal to legit do steps 12 and 13."  8 + 7 + 3 + 2 = 20 copies</w:t>
      </w:r>
    </w:p>
    <w:p w14:paraId="2C53E05B" w14:textId="77777777" w:rsidR="001C157E" w:rsidRDefault="001C157E" w:rsidP="001C157E">
      <w:pPr>
        <w:tabs>
          <w:tab w:val="left" w:pos="360"/>
        </w:tabs>
        <w:spacing w:before="240" w:after="240"/>
      </w:pPr>
      <w:r>
        <w:rPr>
          <w:b/>
        </w:rPr>
        <w:t>24</w:t>
      </w:r>
      <w:r w:rsidRPr="00E10407">
        <w:rPr>
          <w:b/>
        </w:rPr>
        <w:t>.</w:t>
      </w:r>
      <w:r>
        <w:t xml:space="preserve">  30 copies = 6(6 – 1).</w:t>
      </w:r>
    </w:p>
    <w:p w14:paraId="28D2DD80" w14:textId="77777777" w:rsidR="001C157E" w:rsidRDefault="001C157E" w:rsidP="001C157E">
      <w:pPr>
        <w:tabs>
          <w:tab w:val="left" w:pos="360"/>
        </w:tabs>
        <w:spacing w:before="240" w:after="240"/>
      </w:pPr>
      <w:r>
        <w:rPr>
          <w:b/>
        </w:rPr>
        <w:t>25</w:t>
      </w:r>
      <w:r w:rsidRPr="00E10407">
        <w:rPr>
          <w:b/>
        </w:rPr>
        <w:t>.</w:t>
      </w:r>
      <w:r>
        <w:t xml:space="preserve">  (a)  John, Elsa</w:t>
      </w:r>
    </w:p>
    <w:p w14:paraId="3C883431" w14:textId="77777777" w:rsidR="001C157E" w:rsidRDefault="001C157E" w:rsidP="001C157E">
      <w:pPr>
        <w:tabs>
          <w:tab w:val="num" w:pos="720"/>
        </w:tabs>
        <w:spacing w:before="240" w:after="240"/>
        <w:ind w:left="720" w:hanging="360"/>
      </w:pPr>
      <w:r>
        <w:t xml:space="preserve"> (b)  John, Lee, Snyder, Tracy</w:t>
      </w:r>
    </w:p>
    <w:p w14:paraId="50471A96" w14:textId="77777777" w:rsidR="001C157E" w:rsidRDefault="001C157E" w:rsidP="001C157E">
      <w:pPr>
        <w:tabs>
          <w:tab w:val="num" w:pos="720"/>
        </w:tabs>
        <w:spacing w:before="240" w:after="240"/>
        <w:ind w:left="720" w:hanging="360"/>
      </w:pPr>
      <w:r>
        <w:t xml:space="preserve"> (c)  John, Elsa, JoAnn</w:t>
      </w:r>
    </w:p>
    <w:p w14:paraId="52D3BDB7" w14:textId="77777777" w:rsidR="001C157E" w:rsidRDefault="001C157E" w:rsidP="001C157E">
      <w:pPr>
        <w:tabs>
          <w:tab w:val="left" w:pos="360"/>
        </w:tabs>
        <w:spacing w:before="240" w:after="240"/>
      </w:pPr>
      <w:r>
        <w:rPr>
          <w:b/>
        </w:rPr>
        <w:t>26</w:t>
      </w:r>
      <w:r w:rsidRPr="00E10407">
        <w:rPr>
          <w:b/>
        </w:rPr>
        <w:t>.</w:t>
      </w:r>
      <w:r>
        <w:t xml:space="preserve"> 14, 22, 31, 43</w:t>
      </w:r>
    </w:p>
    <w:p w14:paraId="2021EB6D" w14:textId="77777777" w:rsidR="001C157E" w:rsidRPr="00E10407" w:rsidRDefault="001C157E" w:rsidP="001C157E">
      <w:pPr>
        <w:tabs>
          <w:tab w:val="left" w:pos="360"/>
        </w:tabs>
        <w:spacing w:before="240" w:after="240"/>
        <w:rPr>
          <w:b/>
        </w:rPr>
      </w:pPr>
      <w:r>
        <w:rPr>
          <w:b/>
        </w:rPr>
        <w:t>27</w:t>
      </w:r>
      <w:r w:rsidRPr="00E10407">
        <w:rPr>
          <w:b/>
        </w:rPr>
        <w:t xml:space="preserve">.  </w:t>
      </w:r>
    </w:p>
    <w:p w14:paraId="5051752F" w14:textId="77777777" w:rsidR="001C157E" w:rsidRDefault="001C157E" w:rsidP="001C157E">
      <w:pPr>
        <w:tabs>
          <w:tab w:val="num" w:pos="720"/>
        </w:tabs>
        <w:spacing w:before="240" w:after="240"/>
        <w:ind w:left="720" w:hanging="360"/>
      </w:pPr>
      <w:r>
        <w:t xml:space="preserve">Step 1:  Get values for the target to be searched for, </w:t>
      </w:r>
      <w:r>
        <w:rPr>
          <w:i/>
        </w:rPr>
        <w:t>n</w:t>
      </w:r>
      <w:r>
        <w:t xml:space="preserve">, and the </w:t>
      </w:r>
      <w:r>
        <w:rPr>
          <w:i/>
        </w:rPr>
        <w:t>n</w:t>
      </w:r>
      <w:r>
        <w:t xml:space="preserve"> list items</w:t>
      </w:r>
    </w:p>
    <w:p w14:paraId="60097BF1" w14:textId="77777777" w:rsidR="001C157E" w:rsidRDefault="001C157E" w:rsidP="001C157E">
      <w:pPr>
        <w:tabs>
          <w:tab w:val="num" w:pos="720"/>
        </w:tabs>
        <w:spacing w:before="240" w:after="240"/>
        <w:ind w:left="720" w:hanging="360"/>
      </w:pPr>
      <w:r>
        <w:t xml:space="preserve">Step 2:  Set the value of </w:t>
      </w:r>
      <w:r>
        <w:rPr>
          <w:i/>
        </w:rPr>
        <w:t>i</w:t>
      </w:r>
      <w:r>
        <w:t xml:space="preserve"> to 1, set the value of </w:t>
      </w:r>
      <w:r w:rsidRPr="005E6489">
        <w:rPr>
          <w:i/>
        </w:rPr>
        <w:t>Found</w:t>
      </w:r>
      <w:r>
        <w:t xml:space="preserve"> to NO, set the value of </w:t>
      </w:r>
      <w:r w:rsidRPr="00023F9D">
        <w:rPr>
          <w:i/>
        </w:rPr>
        <w:t>Greater</w:t>
      </w:r>
      <w:r>
        <w:t xml:space="preserve"> to NO</w:t>
      </w:r>
    </w:p>
    <w:p w14:paraId="66E4ADA8" w14:textId="77777777" w:rsidR="001C157E" w:rsidRDefault="001C157E" w:rsidP="001C157E">
      <w:pPr>
        <w:tabs>
          <w:tab w:val="num" w:pos="720"/>
        </w:tabs>
        <w:spacing w:before="240" w:after="240"/>
        <w:ind w:left="720" w:hanging="360"/>
      </w:pPr>
      <w:r>
        <w:t>Step 3:  While (</w:t>
      </w:r>
      <w:r w:rsidRPr="00023F9D">
        <w:rPr>
          <w:i/>
        </w:rPr>
        <w:t>Found</w:t>
      </w:r>
      <w:r>
        <w:t xml:space="preserve"> = NO) and (i </w:t>
      </w:r>
      <w:r>
        <w:sym w:font="Symbol" w:char="F0A3"/>
      </w:r>
      <w:r>
        <w:t xml:space="preserve"> n) and (</w:t>
      </w:r>
      <w:r w:rsidRPr="00023F9D">
        <w:rPr>
          <w:i/>
        </w:rPr>
        <w:t>Greater</w:t>
      </w:r>
      <w:r>
        <w:t xml:space="preserve"> = NO) do steps 4 through 8 </w:t>
      </w:r>
    </w:p>
    <w:p w14:paraId="6DE6EF74" w14:textId="77777777" w:rsidR="001C157E" w:rsidRDefault="001C157E" w:rsidP="001C157E">
      <w:pPr>
        <w:tabs>
          <w:tab w:val="num" w:pos="720"/>
        </w:tabs>
        <w:spacing w:before="240" w:after="240"/>
        <w:ind w:left="720" w:hanging="360"/>
      </w:pPr>
      <w:r>
        <w:t xml:space="preserve">Step 4:    </w:t>
      </w:r>
      <w:r>
        <w:tab/>
      </w:r>
      <w:r>
        <w:tab/>
        <w:t xml:space="preserve">If target is equal to the </w:t>
      </w:r>
      <w:r>
        <w:rPr>
          <w:i/>
        </w:rPr>
        <w:t>i</w:t>
      </w:r>
      <w:r>
        <w:t>th element then do steps 5 and 6</w:t>
      </w:r>
    </w:p>
    <w:p w14:paraId="4F7D24C8" w14:textId="77777777" w:rsidR="001C157E" w:rsidRDefault="001C157E" w:rsidP="001C157E">
      <w:pPr>
        <w:tabs>
          <w:tab w:val="num" w:pos="720"/>
        </w:tabs>
        <w:spacing w:before="240" w:after="240"/>
        <w:ind w:left="720" w:hanging="360"/>
      </w:pPr>
      <w:r>
        <w:t xml:space="preserve">Step 5:  </w:t>
      </w:r>
      <w:r>
        <w:tab/>
      </w:r>
      <w:r>
        <w:tab/>
      </w:r>
      <w:r>
        <w:tab/>
        <w:t xml:space="preserve">Set the value of </w:t>
      </w:r>
      <w:r w:rsidRPr="00023F9D">
        <w:rPr>
          <w:i/>
        </w:rPr>
        <w:t>Found</w:t>
      </w:r>
      <w:r>
        <w:t xml:space="preserve"> to YES</w:t>
      </w:r>
    </w:p>
    <w:p w14:paraId="0EF8FF60" w14:textId="77777777" w:rsidR="001C157E" w:rsidRDefault="001C157E" w:rsidP="001C157E">
      <w:pPr>
        <w:tabs>
          <w:tab w:val="num" w:pos="720"/>
        </w:tabs>
        <w:spacing w:before="240" w:after="240"/>
        <w:ind w:left="720" w:hanging="360"/>
      </w:pPr>
      <w:r>
        <w:t>Step 6:</w:t>
      </w:r>
      <w:r>
        <w:tab/>
      </w:r>
      <w:r>
        <w:tab/>
      </w:r>
      <w:r>
        <w:tab/>
        <w:t>Print the message "Item found at location" i</w:t>
      </w:r>
    </w:p>
    <w:p w14:paraId="0169BCE0" w14:textId="77777777" w:rsidR="001C157E" w:rsidRDefault="001C157E" w:rsidP="001C157E">
      <w:pPr>
        <w:tabs>
          <w:tab w:val="num" w:pos="720"/>
        </w:tabs>
        <w:spacing w:before="240" w:after="240"/>
        <w:ind w:left="720" w:hanging="360"/>
      </w:pPr>
      <w:r>
        <w:t xml:space="preserve">Step 7:    </w:t>
      </w:r>
      <w:r>
        <w:tab/>
      </w:r>
      <w:r>
        <w:tab/>
        <w:t xml:space="preserve">If element </w:t>
      </w:r>
      <w:r>
        <w:rPr>
          <w:i/>
        </w:rPr>
        <w:t xml:space="preserve">i </w:t>
      </w:r>
      <w:r>
        <w:t xml:space="preserve">is greater than target, set the value of </w:t>
      </w:r>
      <w:r w:rsidRPr="00023F9D">
        <w:rPr>
          <w:i/>
        </w:rPr>
        <w:t>Greater</w:t>
      </w:r>
      <w:r>
        <w:t xml:space="preserve"> to YES</w:t>
      </w:r>
    </w:p>
    <w:p w14:paraId="507F9D4A" w14:textId="77777777" w:rsidR="001C157E" w:rsidRDefault="001C157E" w:rsidP="001C157E">
      <w:pPr>
        <w:tabs>
          <w:tab w:val="num" w:pos="720"/>
        </w:tabs>
        <w:spacing w:before="240" w:after="240"/>
        <w:ind w:left="720" w:hanging="360"/>
      </w:pPr>
      <w:r>
        <w:t xml:space="preserve">Step 8:    </w:t>
      </w:r>
      <w:r>
        <w:tab/>
      </w:r>
      <w:r>
        <w:tab/>
        <w:t xml:space="preserve">Add 1 to the value of </w:t>
      </w:r>
      <w:r>
        <w:rPr>
          <w:i/>
        </w:rPr>
        <w:t>i</w:t>
      </w:r>
    </w:p>
    <w:p w14:paraId="4AC1F766" w14:textId="77777777" w:rsidR="001C157E" w:rsidRDefault="001C157E" w:rsidP="001C157E">
      <w:pPr>
        <w:tabs>
          <w:tab w:val="num" w:pos="720"/>
        </w:tabs>
        <w:spacing w:before="240" w:after="240"/>
        <w:ind w:left="720" w:hanging="360"/>
      </w:pPr>
      <w:r>
        <w:t>Step 9:  If Found = NO, then print the message 'Sorry, the target is not in this list'</w:t>
      </w:r>
    </w:p>
    <w:p w14:paraId="0E3CEF5B" w14:textId="77777777" w:rsidR="001C157E" w:rsidRDefault="001C157E" w:rsidP="001C157E">
      <w:pPr>
        <w:tabs>
          <w:tab w:val="left" w:pos="180"/>
        </w:tabs>
        <w:spacing w:before="240" w:after="240"/>
        <w:ind w:firstLine="360"/>
        <w:rPr>
          <w:b/>
        </w:rPr>
      </w:pPr>
      <w:r>
        <w:t>Step 10: Stop</w:t>
      </w:r>
    </w:p>
    <w:p w14:paraId="52B72DBB" w14:textId="77777777" w:rsidR="001C157E" w:rsidRDefault="001C157E" w:rsidP="001C157E">
      <w:pPr>
        <w:tabs>
          <w:tab w:val="left" w:pos="180"/>
        </w:tabs>
        <w:spacing w:before="240" w:after="240"/>
      </w:pPr>
      <w:r>
        <w:rPr>
          <w:b/>
        </w:rPr>
        <w:t>28</w:t>
      </w:r>
      <w:r w:rsidRPr="00E10407">
        <w:rPr>
          <w:b/>
        </w:rPr>
        <w:t xml:space="preserve">. </w:t>
      </w:r>
      <w:r>
        <w:t xml:space="preserve">   (a)  </w:t>
      </w:r>
      <w:r>
        <w:rPr>
          <w:i/>
        </w:rPr>
        <w:t>n</w:t>
      </w:r>
      <w:r>
        <w:t xml:space="preserve"> (for example, if target is equal to last element in list, must check all </w:t>
      </w:r>
      <w:r>
        <w:rPr>
          <w:i/>
        </w:rPr>
        <w:t>n</w:t>
      </w:r>
      <w:r>
        <w:t xml:space="preserve"> elements)</w:t>
      </w:r>
    </w:p>
    <w:p w14:paraId="58623733" w14:textId="77777777" w:rsidR="001C157E" w:rsidRDefault="001C157E" w:rsidP="001C157E">
      <w:pPr>
        <w:tabs>
          <w:tab w:val="num" w:pos="720"/>
        </w:tabs>
        <w:spacing w:before="240" w:after="240"/>
        <w:ind w:left="720" w:hanging="360"/>
      </w:pPr>
      <w:r>
        <w:t xml:space="preserve">   (b)  </w:t>
      </w:r>
      <w:r>
        <w:rPr>
          <w:i/>
        </w:rPr>
        <w:t>n</w:t>
      </w:r>
      <w:r>
        <w:t>/2 – element will be found just as in regular sequential search</w:t>
      </w:r>
    </w:p>
    <w:p w14:paraId="4AEC7851" w14:textId="77777777" w:rsidR="001C157E" w:rsidRDefault="001C157E" w:rsidP="001C157E">
      <w:pPr>
        <w:tabs>
          <w:tab w:val="num" w:pos="900"/>
        </w:tabs>
        <w:spacing w:before="240" w:after="240"/>
        <w:ind w:left="900" w:hanging="540"/>
      </w:pPr>
      <w:r>
        <w:t xml:space="preserve">   (c) Yes – for elements that are not in the list but are less than some of the list elements, this algorithm will terminate sooner than regular sequential search.  (But remember that the list must already be sorted.)</w:t>
      </w:r>
    </w:p>
    <w:p w14:paraId="6CD09EA1" w14:textId="77777777" w:rsidR="001C157E" w:rsidRDefault="001C157E" w:rsidP="001C157E">
      <w:pPr>
        <w:tabs>
          <w:tab w:val="left" w:pos="180"/>
        </w:tabs>
        <w:spacing w:before="240" w:after="240"/>
      </w:pPr>
      <w:r>
        <w:rPr>
          <w:b/>
        </w:rPr>
        <w:t>29</w:t>
      </w:r>
      <w:r w:rsidRPr="00644E9B">
        <w:rPr>
          <w:b/>
        </w:rPr>
        <w:t>.</w:t>
      </w:r>
      <w:r>
        <w:t xml:space="preserve">   Worst case = 4; Tracy.</w:t>
      </w:r>
    </w:p>
    <w:p w14:paraId="1A627336" w14:textId="77777777" w:rsidR="001C157E" w:rsidRDefault="001C157E" w:rsidP="001C157E">
      <w:pPr>
        <w:tabs>
          <w:tab w:val="num" w:pos="720"/>
        </w:tabs>
        <w:spacing w:before="240" w:after="240"/>
        <w:ind w:left="720" w:hanging="360"/>
      </w:pPr>
    </w:p>
    <w:p w14:paraId="4DEAA7AC" w14:textId="29321B6C" w:rsidR="001C157E" w:rsidRDefault="00051865" w:rsidP="001C157E">
      <w:pPr>
        <w:tabs>
          <w:tab w:val="num" w:pos="720"/>
        </w:tabs>
        <w:spacing w:before="240" w:after="240"/>
        <w:ind w:left="720" w:hanging="360"/>
      </w:pPr>
      <w:r>
        <w:rPr>
          <w:noProof/>
        </w:rPr>
        <w:drawing>
          <wp:inline distT="0" distB="0" distL="0" distR="0" wp14:anchorId="0F917A0F" wp14:editId="480955EC">
            <wp:extent cx="412242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2420" cy="1409700"/>
                    </a:xfrm>
                    <a:prstGeom prst="rect">
                      <a:avLst/>
                    </a:prstGeom>
                    <a:noFill/>
                    <a:ln>
                      <a:noFill/>
                    </a:ln>
                  </pic:spPr>
                </pic:pic>
              </a:graphicData>
            </a:graphic>
          </wp:inline>
        </w:drawing>
      </w:r>
    </w:p>
    <w:p w14:paraId="3E2F4F25" w14:textId="77777777" w:rsidR="001C157E" w:rsidRDefault="001C157E" w:rsidP="001C157E">
      <w:pPr>
        <w:spacing w:before="240" w:after="240"/>
        <w:ind w:left="180"/>
        <w:rPr>
          <w:b/>
        </w:rPr>
      </w:pPr>
    </w:p>
    <w:p w14:paraId="37FC1A3B" w14:textId="77777777" w:rsidR="001C157E" w:rsidRDefault="001C157E" w:rsidP="001C157E">
      <w:pPr>
        <w:spacing w:before="240" w:after="240"/>
        <w:ind w:left="180"/>
        <w:rPr>
          <w:b/>
        </w:rPr>
      </w:pPr>
    </w:p>
    <w:p w14:paraId="5D871077" w14:textId="77777777" w:rsidR="001C157E" w:rsidRDefault="001C157E" w:rsidP="001C157E">
      <w:pPr>
        <w:spacing w:before="240" w:after="240"/>
        <w:ind w:left="180"/>
      </w:pPr>
      <w:r>
        <w:rPr>
          <w:b/>
        </w:rPr>
        <w:t>30</w:t>
      </w:r>
      <w:r w:rsidRPr="00644E9B">
        <w:rPr>
          <w:b/>
        </w:rPr>
        <w:t>.</w:t>
      </w:r>
      <w:r>
        <w:t xml:space="preserve"> Worst case = 5 for the value at position16.</w:t>
      </w:r>
    </w:p>
    <w:p w14:paraId="218F8691" w14:textId="338B5CC6" w:rsidR="001C157E" w:rsidRDefault="00051865" w:rsidP="001C157E">
      <w:pPr>
        <w:tabs>
          <w:tab w:val="num" w:pos="720"/>
        </w:tabs>
        <w:spacing w:before="240" w:after="240"/>
        <w:ind w:left="720" w:hanging="360"/>
      </w:pPr>
      <w:r>
        <w:rPr>
          <w:noProof/>
        </w:rPr>
        <w:drawing>
          <wp:inline distT="0" distB="0" distL="0" distR="0" wp14:anchorId="5B04400E" wp14:editId="18E5661E">
            <wp:extent cx="4579620" cy="1394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620" cy="1394460"/>
                    </a:xfrm>
                    <a:prstGeom prst="rect">
                      <a:avLst/>
                    </a:prstGeom>
                    <a:noFill/>
                    <a:ln>
                      <a:noFill/>
                    </a:ln>
                  </pic:spPr>
                </pic:pic>
              </a:graphicData>
            </a:graphic>
          </wp:inline>
        </w:drawing>
      </w:r>
    </w:p>
    <w:p w14:paraId="1A2A1A48" w14:textId="77777777" w:rsidR="001C157E" w:rsidRDefault="001C157E" w:rsidP="001C157E">
      <w:pPr>
        <w:spacing w:before="240" w:after="240"/>
        <w:ind w:left="180"/>
      </w:pPr>
      <w:r>
        <w:rPr>
          <w:b/>
        </w:rPr>
        <w:t>31</w:t>
      </w:r>
      <w:r w:rsidRPr="00644E9B">
        <w:rPr>
          <w:b/>
        </w:rPr>
        <w:t>.</w:t>
      </w:r>
      <w:r>
        <w:t xml:space="preserve">  (a)  1, 2, 8, -5</w:t>
      </w:r>
    </w:p>
    <w:p w14:paraId="5C3EF912" w14:textId="77777777" w:rsidR="001C157E" w:rsidRDefault="001C157E" w:rsidP="001C157E">
      <w:pPr>
        <w:tabs>
          <w:tab w:val="num" w:pos="720"/>
        </w:tabs>
        <w:spacing w:before="240" w:after="240"/>
        <w:ind w:left="720" w:hanging="360"/>
      </w:pPr>
      <w:r>
        <w:t xml:space="preserve">    (b)</w:t>
      </w:r>
    </w:p>
    <w:p w14:paraId="76E61B3A" w14:textId="3789ACBA" w:rsidR="001C157E" w:rsidRDefault="00051865" w:rsidP="001C157E">
      <w:pPr>
        <w:tabs>
          <w:tab w:val="num" w:pos="720"/>
        </w:tabs>
        <w:spacing w:before="240" w:after="240"/>
        <w:ind w:left="720" w:hanging="360"/>
      </w:pPr>
      <w:r>
        <w:rPr>
          <w:noProof/>
        </w:rPr>
        <w:drawing>
          <wp:inline distT="0" distB="0" distL="0" distR="0" wp14:anchorId="4D1A322D" wp14:editId="520F7F0B">
            <wp:extent cx="103632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6320" cy="1798320"/>
                    </a:xfrm>
                    <a:prstGeom prst="rect">
                      <a:avLst/>
                    </a:prstGeom>
                    <a:noFill/>
                    <a:ln>
                      <a:noFill/>
                    </a:ln>
                  </pic:spPr>
                </pic:pic>
              </a:graphicData>
            </a:graphic>
          </wp:inline>
        </w:drawing>
      </w:r>
    </w:p>
    <w:p w14:paraId="74AF6B4A" w14:textId="77777777" w:rsidR="001C157E" w:rsidRDefault="001C157E" w:rsidP="001C157E">
      <w:pPr>
        <w:tabs>
          <w:tab w:val="num" w:pos="720"/>
        </w:tabs>
        <w:spacing w:before="240" w:after="240"/>
        <w:ind w:left="720" w:hanging="360"/>
      </w:pPr>
      <w:r>
        <w:t>(c)</w:t>
      </w:r>
      <w:r>
        <w:tab/>
      </w:r>
    </w:p>
    <w:p w14:paraId="08B3F364" w14:textId="16C824F5" w:rsidR="001C157E" w:rsidRDefault="00051865" w:rsidP="001C157E">
      <w:pPr>
        <w:tabs>
          <w:tab w:val="num" w:pos="720"/>
        </w:tabs>
        <w:spacing w:before="240" w:after="240"/>
        <w:ind w:left="720" w:hanging="360"/>
      </w:pPr>
      <w:r>
        <w:rPr>
          <w:noProof/>
        </w:rPr>
        <w:drawing>
          <wp:inline distT="0" distB="0" distL="0" distR="0" wp14:anchorId="0103C111" wp14:editId="0DE49F83">
            <wp:extent cx="4495800" cy="3764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3764280"/>
                    </a:xfrm>
                    <a:prstGeom prst="rect">
                      <a:avLst/>
                    </a:prstGeom>
                    <a:noFill/>
                    <a:ln>
                      <a:noFill/>
                    </a:ln>
                  </pic:spPr>
                </pic:pic>
              </a:graphicData>
            </a:graphic>
          </wp:inline>
        </w:drawing>
      </w:r>
    </w:p>
    <w:p w14:paraId="7A8D0064" w14:textId="32D2C6BC" w:rsidR="001C157E" w:rsidRDefault="00051865" w:rsidP="001C157E">
      <w:pPr>
        <w:tabs>
          <w:tab w:val="num" w:pos="720"/>
        </w:tabs>
        <w:spacing w:before="240" w:after="240"/>
        <w:ind w:left="720" w:hanging="360"/>
      </w:pPr>
      <w:r>
        <w:rPr>
          <w:noProof/>
        </w:rPr>
        <w:drawing>
          <wp:inline distT="0" distB="0" distL="0" distR="0" wp14:anchorId="08125F0E" wp14:editId="72048798">
            <wp:extent cx="2827020" cy="1744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7020" cy="1744980"/>
                    </a:xfrm>
                    <a:prstGeom prst="rect">
                      <a:avLst/>
                    </a:prstGeom>
                    <a:noFill/>
                    <a:ln>
                      <a:noFill/>
                    </a:ln>
                  </pic:spPr>
                </pic:pic>
              </a:graphicData>
            </a:graphic>
          </wp:inline>
        </w:drawing>
      </w:r>
    </w:p>
    <w:p w14:paraId="0E54FDF5" w14:textId="77777777" w:rsidR="001C157E" w:rsidRDefault="001C157E" w:rsidP="001C157E">
      <w:pPr>
        <w:tabs>
          <w:tab w:val="num" w:pos="720"/>
        </w:tabs>
        <w:spacing w:before="240" w:after="240"/>
        <w:ind w:left="720" w:hanging="360"/>
      </w:pPr>
      <w:r>
        <w:t xml:space="preserve">(d)  1 + </w:t>
      </w:r>
      <w:r>
        <w:sym w:font="Symbol" w:char="F0EB"/>
      </w:r>
      <w:r>
        <w:t>lg n</w:t>
      </w:r>
      <w:r>
        <w:sym w:font="Symbol" w:char="F0FB"/>
      </w:r>
    </w:p>
    <w:p w14:paraId="6D9F5CC5" w14:textId="77777777" w:rsidR="001C157E" w:rsidRDefault="001C157E" w:rsidP="001C157E">
      <w:pPr>
        <w:spacing w:before="240" w:after="240"/>
      </w:pPr>
      <w:r>
        <w:rPr>
          <w:b/>
        </w:rPr>
        <w:t>32</w:t>
      </w:r>
      <w:r w:rsidRPr="00D85145">
        <w:rPr>
          <w:b/>
        </w:rPr>
        <w:t xml:space="preserve">. </w:t>
      </w:r>
      <w:r>
        <w:t xml:space="preserve"> Average = (1 </w:t>
      </w:r>
      <w:r>
        <w:sym w:font="Symbol" w:char="F0B4"/>
      </w:r>
      <w:r>
        <w:t xml:space="preserve"> 1 + 2 </w:t>
      </w:r>
      <w:r>
        <w:sym w:font="Symbol" w:char="F0B4"/>
      </w:r>
      <w:r>
        <w:t xml:space="preserve"> 2 + 4 </w:t>
      </w:r>
      <w:r>
        <w:sym w:font="Symbol" w:char="F0B4"/>
      </w:r>
      <w:r>
        <w:t xml:space="preserve"> 3) / 7 = 17 / 7 = 2.43.  The worst case is 3, so this is somewhat less.</w:t>
      </w:r>
    </w:p>
    <w:p w14:paraId="15B6D752" w14:textId="77777777" w:rsidR="001C157E" w:rsidRDefault="001C157E" w:rsidP="001C157E">
      <w:pPr>
        <w:tabs>
          <w:tab w:val="left" w:pos="270"/>
        </w:tabs>
        <w:spacing w:before="240" w:after="240"/>
        <w:ind w:left="450" w:hanging="450"/>
      </w:pPr>
      <w:r>
        <w:rPr>
          <w:b/>
        </w:rPr>
        <w:t>33</w:t>
      </w:r>
      <w:r w:rsidRPr="00D85145">
        <w:rPr>
          <w:b/>
        </w:rPr>
        <w:t>.</w:t>
      </w:r>
      <w:r>
        <w:t xml:space="preserve">  For sequential search, the worst case is </w:t>
      </w:r>
      <w:r>
        <w:rPr>
          <w:i/>
        </w:rPr>
        <w:t>n</w:t>
      </w:r>
      <w:r>
        <w:t xml:space="preserve"> = 100,000, so for </w:t>
      </w:r>
      <w:r>
        <w:rPr>
          <w:i/>
        </w:rPr>
        <w:t>p</w:t>
      </w:r>
      <w:r>
        <w:t xml:space="preserve"> searches, </w:t>
      </w:r>
      <w:r>
        <w:rPr>
          <w:i/>
        </w:rPr>
        <w:t>p</w:t>
      </w:r>
      <w:r>
        <w:t xml:space="preserve"> </w:t>
      </w:r>
      <w:r>
        <w:sym w:font="Symbol" w:char="F0B4"/>
      </w:r>
      <w:r>
        <w:t xml:space="preserve"> 100,000 comparisons are required.  Using an </w:t>
      </w:r>
      <w:r w:rsidRPr="003860C9">
        <w:sym w:font="Symbol" w:char="F051"/>
      </w:r>
      <w:r w:rsidRPr="003860C9">
        <w:t>(</w:t>
      </w:r>
      <w:r>
        <w:rPr>
          <w:i/>
        </w:rPr>
        <w:t>n</w:t>
      </w:r>
      <w:r>
        <w:rPr>
          <w:vertAlign w:val="superscript"/>
        </w:rPr>
        <w:t>2</w:t>
      </w:r>
      <w:r>
        <w:t xml:space="preserve">) sorting algorithm would require 100,000 </w:t>
      </w:r>
      <w:r>
        <w:sym w:font="Symbol" w:char="F0B4"/>
      </w:r>
      <w:r>
        <w:t xml:space="preserve"> 100,000 comparisons. Binary search would require 1 + </w:t>
      </w:r>
      <w:r>
        <w:sym w:font="Symbol" w:char="F0EB"/>
      </w:r>
      <w:r>
        <w:t>lg n</w:t>
      </w:r>
      <w:r>
        <w:sym w:font="Symbol" w:char="F0FB"/>
      </w:r>
      <w:r>
        <w:t xml:space="preserve"> = 1 + </w:t>
      </w:r>
      <w:r>
        <w:sym w:font="Symbol" w:char="F0EB"/>
      </w:r>
      <w:r>
        <w:t>lg 100,000</w:t>
      </w:r>
      <w:r>
        <w:sym w:font="Symbol" w:char="F0FB"/>
      </w:r>
      <w:r>
        <w:t xml:space="preserve"> = 17 comparisons for each search, so altogether there would be 100,000 </w:t>
      </w:r>
      <w:r>
        <w:sym w:font="Symbol" w:char="F0B4"/>
      </w:r>
      <w:r>
        <w:t xml:space="preserve"> 100,000 + 17</w:t>
      </w:r>
      <w:r>
        <w:rPr>
          <w:i/>
        </w:rPr>
        <w:t>p</w:t>
      </w:r>
      <w:r>
        <w:t xml:space="preserve"> comparisons.  The first expression is larger than the second for </w:t>
      </w:r>
      <w:r>
        <w:rPr>
          <w:i/>
        </w:rPr>
        <w:t>p</w:t>
      </w:r>
      <w:r>
        <w:t xml:space="preserve"> &gt; 100,017.</w:t>
      </w:r>
    </w:p>
    <w:p w14:paraId="226F320B" w14:textId="77777777" w:rsidR="001C157E" w:rsidRDefault="001C157E" w:rsidP="001C157E">
      <w:pPr>
        <w:tabs>
          <w:tab w:val="left" w:pos="450"/>
          <w:tab w:val="left" w:pos="630"/>
        </w:tabs>
        <w:spacing w:before="240" w:after="240"/>
      </w:pPr>
      <w:r>
        <w:rPr>
          <w:b/>
        </w:rPr>
        <w:t>34</w:t>
      </w:r>
      <w:r w:rsidRPr="00B646A5">
        <w:rPr>
          <w:b/>
        </w:rPr>
        <w:t>.</w:t>
      </w:r>
      <w:r>
        <w:t xml:space="preserve"> </w:t>
      </w:r>
      <w:r>
        <w:tab/>
        <w:t>(a) The worst, as before, is if the pattern almost occurs everywhere in the text.</w:t>
      </w:r>
    </w:p>
    <w:p w14:paraId="1EDF8DE4" w14:textId="77777777" w:rsidR="001C157E" w:rsidRDefault="001C157E" w:rsidP="001C157E">
      <w:pPr>
        <w:tabs>
          <w:tab w:val="num" w:pos="720"/>
        </w:tabs>
        <w:spacing w:before="240" w:after="240"/>
        <w:ind w:left="720" w:hanging="360"/>
      </w:pPr>
      <w:r>
        <w:t xml:space="preserve">           Text: AAAAAAAAA Pattern: AAAB</w:t>
      </w:r>
    </w:p>
    <w:p w14:paraId="015318A8" w14:textId="77777777" w:rsidR="001C157E" w:rsidRDefault="001C157E" w:rsidP="001C157E">
      <w:pPr>
        <w:tabs>
          <w:tab w:val="num" w:pos="720"/>
        </w:tabs>
        <w:spacing w:before="240" w:after="240"/>
        <w:ind w:left="720" w:hanging="360"/>
      </w:pPr>
      <w:r>
        <w:tab/>
        <w:t xml:space="preserve">     Number of comparisons:  </w:t>
      </w:r>
      <w:r>
        <w:rPr>
          <w:i/>
        </w:rPr>
        <w:t>m</w:t>
      </w:r>
      <w:r>
        <w:t>(</w:t>
      </w:r>
      <w:r>
        <w:rPr>
          <w:i/>
        </w:rPr>
        <w:t xml:space="preserve">n – m </w:t>
      </w:r>
      <w:r>
        <w:t>+ 1)</w:t>
      </w:r>
    </w:p>
    <w:p w14:paraId="6BE59AAD" w14:textId="77777777" w:rsidR="001C157E" w:rsidRDefault="001C157E" w:rsidP="001C157E">
      <w:pPr>
        <w:tabs>
          <w:tab w:val="num" w:pos="450"/>
        </w:tabs>
        <w:spacing w:before="240" w:after="240"/>
        <w:ind w:left="720" w:hanging="270"/>
      </w:pPr>
      <w:r>
        <w:t xml:space="preserve"> (b) The best case is if the pattern occurs as the first m characters of the text.</w:t>
      </w:r>
    </w:p>
    <w:p w14:paraId="626BE126" w14:textId="77777777" w:rsidR="001C157E" w:rsidRDefault="001C157E" w:rsidP="001C157E">
      <w:pPr>
        <w:tabs>
          <w:tab w:val="num" w:pos="720"/>
        </w:tabs>
        <w:spacing w:before="240" w:after="240"/>
        <w:ind w:left="720" w:hanging="360"/>
      </w:pPr>
      <w:r>
        <w:t xml:space="preserve">            Text:  ABCDEFGHI Pattern:  ABC</w:t>
      </w:r>
    </w:p>
    <w:p w14:paraId="5FA94F63" w14:textId="77777777" w:rsidR="001C157E" w:rsidRDefault="001C157E" w:rsidP="001C157E">
      <w:pPr>
        <w:tabs>
          <w:tab w:val="num" w:pos="720"/>
        </w:tabs>
        <w:spacing w:before="240" w:after="240"/>
        <w:ind w:left="720" w:hanging="360"/>
        <w:rPr>
          <w:i/>
        </w:rPr>
      </w:pPr>
      <w:r>
        <w:tab/>
        <w:t xml:space="preserve">      Number of comparisons: </w:t>
      </w:r>
      <w:r>
        <w:rPr>
          <w:i/>
        </w:rPr>
        <w:t>m</w:t>
      </w:r>
    </w:p>
    <w:p w14:paraId="7D5767F8" w14:textId="77777777" w:rsidR="001C157E" w:rsidRDefault="001C157E" w:rsidP="001C157E">
      <w:pPr>
        <w:tabs>
          <w:tab w:val="num" w:pos="360"/>
          <w:tab w:val="left" w:pos="720"/>
        </w:tabs>
        <w:spacing w:before="240" w:after="240"/>
        <w:ind w:left="360" w:hanging="360"/>
      </w:pPr>
      <w:r>
        <w:rPr>
          <w:b/>
        </w:rPr>
        <w:t>35</w:t>
      </w:r>
      <w:r w:rsidRPr="00B646A5">
        <w:rPr>
          <w:b/>
        </w:rPr>
        <w:t>.</w:t>
      </w:r>
      <w:r w:rsidRPr="00B646A5">
        <w:tab/>
      </w:r>
      <w:r>
        <w:t>(a)</w:t>
      </w:r>
      <w:r>
        <w:tab/>
        <w:t>6</w:t>
      </w:r>
    </w:p>
    <w:p w14:paraId="1D3CA196" w14:textId="77777777" w:rsidR="001C157E" w:rsidRDefault="001C157E" w:rsidP="001C157E">
      <w:pPr>
        <w:tabs>
          <w:tab w:val="num" w:pos="360"/>
          <w:tab w:val="left" w:pos="720"/>
        </w:tabs>
        <w:spacing w:before="240" w:after="240"/>
        <w:ind w:left="360" w:hanging="360"/>
      </w:pPr>
      <w:r w:rsidRPr="006A6AB1">
        <w:tab/>
        <w:t>(b)</w:t>
      </w:r>
      <w:r w:rsidRPr="006A6AB1">
        <w:tab/>
      </w:r>
      <w:r>
        <w:t>Each node in the graph has 4 choices for the next node in a path, so there are 4</w:t>
      </w:r>
      <w:r w:rsidRPr="00AC64AC">
        <w:rPr>
          <w:vertAlign w:val="superscript"/>
        </w:rPr>
        <w:t>6</w:t>
      </w:r>
      <w:r>
        <w:t xml:space="preserve"> = 4096 paths.</w:t>
      </w:r>
    </w:p>
    <w:p w14:paraId="3A0FC126" w14:textId="77777777" w:rsidR="001C157E" w:rsidRDefault="001C157E" w:rsidP="001C157E">
      <w:pPr>
        <w:tabs>
          <w:tab w:val="num" w:pos="360"/>
          <w:tab w:val="left" w:pos="720"/>
        </w:tabs>
        <w:spacing w:before="240" w:after="240"/>
        <w:ind w:left="360" w:hanging="360"/>
      </w:pPr>
      <w:r>
        <w:tab/>
        <w:t>(c)</w:t>
      </w:r>
      <w:r>
        <w:tab/>
        <w:t xml:space="preserve">4096 paths </w:t>
      </w:r>
      <w:r>
        <w:sym w:font="Symbol" w:char="F0B4"/>
      </w:r>
      <w:r>
        <w:t xml:space="preserve"> 0.0001 seconds per path = 0.4096 sec</w:t>
      </w:r>
    </w:p>
    <w:p w14:paraId="0971977D" w14:textId="77777777" w:rsidR="001C157E" w:rsidRDefault="001C157E" w:rsidP="001C157E">
      <w:pPr>
        <w:tabs>
          <w:tab w:val="num" w:pos="360"/>
          <w:tab w:val="left" w:pos="720"/>
        </w:tabs>
        <w:spacing w:before="240" w:after="240"/>
        <w:ind w:left="360" w:hanging="360"/>
      </w:pPr>
      <w:r>
        <w:tab/>
        <w:t>(d)</w:t>
      </w:r>
      <w:r>
        <w:tab/>
        <w:t>4</w:t>
      </w:r>
      <w:r w:rsidRPr="001D23EA">
        <w:rPr>
          <w:vertAlign w:val="superscript"/>
        </w:rPr>
        <w:t>12</w:t>
      </w:r>
      <w:r>
        <w:t xml:space="preserve"> paths </w:t>
      </w:r>
      <w:r>
        <w:sym w:font="Symbol" w:char="F0B4"/>
      </w:r>
      <w:r>
        <w:t xml:space="preserve"> 0.0001 seconds per path equals about 28 minutes.</w:t>
      </w:r>
    </w:p>
    <w:p w14:paraId="65CD513A" w14:textId="77777777" w:rsidR="001C157E" w:rsidRDefault="001C157E" w:rsidP="001C157E">
      <w:pPr>
        <w:tabs>
          <w:tab w:val="num" w:pos="360"/>
          <w:tab w:val="left" w:pos="720"/>
        </w:tabs>
        <w:spacing w:before="240" w:after="240"/>
        <w:ind w:left="360" w:hanging="360"/>
      </w:pPr>
      <w:r>
        <w:rPr>
          <w:b/>
        </w:rPr>
        <w:t>36</w:t>
      </w:r>
      <w:r w:rsidRPr="00655A28">
        <w:rPr>
          <w:b/>
        </w:rPr>
        <w:t xml:space="preserve">. </w:t>
      </w:r>
      <w:r w:rsidRPr="00A14B07">
        <w:t xml:space="preserve"> (a)</w:t>
      </w:r>
      <w:r w:rsidRPr="00A14B07">
        <w:tab/>
      </w:r>
      <w:r>
        <w:t xml:space="preserve"> The first graph has several Euler paths, for example, C-A-B-C-D-B</w:t>
      </w:r>
    </w:p>
    <w:p w14:paraId="10B20E77" w14:textId="77777777" w:rsidR="001C157E" w:rsidRPr="00A14B07" w:rsidRDefault="001C157E" w:rsidP="001C157E">
      <w:pPr>
        <w:tabs>
          <w:tab w:val="num" w:pos="360"/>
          <w:tab w:val="left" w:pos="720"/>
        </w:tabs>
        <w:spacing w:before="240" w:after="240"/>
        <w:ind w:left="360" w:hanging="360"/>
      </w:pPr>
      <w:r>
        <w:rPr>
          <w:b/>
        </w:rPr>
        <w:tab/>
      </w:r>
      <w:r>
        <w:rPr>
          <w:b/>
        </w:rPr>
        <w:tab/>
      </w:r>
      <w:r w:rsidRPr="00A14B07">
        <w:t>The second graph has no Euler path.</w:t>
      </w:r>
    </w:p>
    <w:p w14:paraId="19E1B064" w14:textId="77777777" w:rsidR="001C157E" w:rsidRDefault="001C157E" w:rsidP="001C157E">
      <w:pPr>
        <w:tabs>
          <w:tab w:val="num" w:pos="360"/>
        </w:tabs>
        <w:spacing w:before="240" w:after="240"/>
        <w:ind w:left="720" w:hanging="720"/>
      </w:pPr>
      <w:r>
        <w:tab/>
        <w:t>(b)</w:t>
      </w:r>
      <w:r>
        <w:tab/>
        <w:t>(i) has 0 odd nodes, so an Euler path exists, for example A-C-B-D-A-E-B-F-A</w:t>
      </w:r>
    </w:p>
    <w:p w14:paraId="0238B8E9" w14:textId="77777777" w:rsidR="001C157E" w:rsidRDefault="001C157E" w:rsidP="001C157E">
      <w:pPr>
        <w:tabs>
          <w:tab w:val="num" w:pos="360"/>
        </w:tabs>
        <w:spacing w:before="240" w:after="240"/>
        <w:ind w:left="720" w:hanging="720"/>
      </w:pPr>
      <w:r>
        <w:tab/>
      </w:r>
      <w:r>
        <w:tab/>
        <w:t>(ii) has 4 odd nodes, so no Euler path exists</w:t>
      </w:r>
    </w:p>
    <w:p w14:paraId="551A682F" w14:textId="77777777" w:rsidR="001C157E" w:rsidRDefault="001C157E" w:rsidP="001C157E">
      <w:pPr>
        <w:tabs>
          <w:tab w:val="num" w:pos="360"/>
        </w:tabs>
        <w:spacing w:before="240" w:after="240"/>
        <w:ind w:left="720" w:hanging="720"/>
      </w:pPr>
      <w:r>
        <w:tab/>
      </w:r>
      <w:r>
        <w:tab/>
        <w:t>(iii) has 2 odd nodes, so an Euler path exists, for example C-A-E-B-F-A-D-C-B-D</w:t>
      </w:r>
    </w:p>
    <w:p w14:paraId="711BACFD" w14:textId="77777777" w:rsidR="001C157E" w:rsidRDefault="001C157E" w:rsidP="001C157E">
      <w:pPr>
        <w:tabs>
          <w:tab w:val="num" w:pos="360"/>
        </w:tabs>
        <w:spacing w:before="240" w:after="240"/>
        <w:ind w:left="720" w:hanging="720"/>
      </w:pPr>
      <w:r>
        <w:tab/>
        <w:t xml:space="preserve">(c)  </w:t>
      </w:r>
      <w:r>
        <w:sym w:font="Symbol" w:char="F051"/>
      </w:r>
      <w:r>
        <w:t>(n</w:t>
      </w:r>
      <w:r w:rsidRPr="00803F35">
        <w:rPr>
          <w:vertAlign w:val="superscript"/>
        </w:rPr>
        <w:t>2</w:t>
      </w:r>
      <w:r>
        <w:t>)</w:t>
      </w:r>
    </w:p>
    <w:p w14:paraId="4DC8558E" w14:textId="77777777" w:rsidR="001C157E" w:rsidRPr="00B646A5" w:rsidRDefault="001C157E" w:rsidP="001C157E">
      <w:pPr>
        <w:tabs>
          <w:tab w:val="num" w:pos="360"/>
        </w:tabs>
        <w:spacing w:before="240" w:after="240"/>
        <w:ind w:left="720" w:hanging="720"/>
      </w:pPr>
      <w:r>
        <w:tab/>
        <w:t>(d)  No, a polynomial algorithm exists</w:t>
      </w:r>
    </w:p>
    <w:p w14:paraId="1986F4F1" w14:textId="77777777" w:rsidR="001C157E" w:rsidRDefault="001C157E" w:rsidP="001C157E">
      <w:pPr>
        <w:tabs>
          <w:tab w:val="num" w:pos="360"/>
        </w:tabs>
        <w:spacing w:before="240" w:after="240"/>
        <w:ind w:left="720" w:hanging="720"/>
      </w:pPr>
      <w:r>
        <w:rPr>
          <w:b/>
        </w:rPr>
        <w:t>37</w:t>
      </w:r>
      <w:r w:rsidRPr="00B646A5">
        <w:rPr>
          <w:b/>
        </w:rPr>
        <w:t xml:space="preserve">. </w:t>
      </w:r>
      <w:r>
        <w:t>Solve the equation</w:t>
      </w:r>
    </w:p>
    <w:p w14:paraId="696F788C" w14:textId="77777777" w:rsidR="001C157E" w:rsidRDefault="001C157E" w:rsidP="001C157E">
      <w:pPr>
        <w:tabs>
          <w:tab w:val="num" w:pos="720"/>
        </w:tabs>
        <w:spacing w:before="240" w:after="240"/>
        <w:ind w:left="720" w:hanging="360"/>
      </w:pPr>
      <w:r>
        <w:tab/>
        <w:t>100</w:t>
      </w:r>
      <w:r>
        <w:rPr>
          <w:i/>
        </w:rPr>
        <w:t>n</w:t>
      </w:r>
      <w:r>
        <w:rPr>
          <w:vertAlign w:val="superscript"/>
        </w:rPr>
        <w:t>2</w:t>
      </w:r>
      <w:r>
        <w:t xml:space="preserve"> = 0.01(2</w:t>
      </w:r>
      <w:r>
        <w:rPr>
          <w:i/>
          <w:vertAlign w:val="superscript"/>
        </w:rPr>
        <w:t>n</w:t>
      </w:r>
      <w:r>
        <w:t>)</w:t>
      </w:r>
    </w:p>
    <w:p w14:paraId="74707922" w14:textId="77777777" w:rsidR="001C157E" w:rsidRDefault="001C157E" w:rsidP="001C157E">
      <w:pPr>
        <w:tabs>
          <w:tab w:val="num" w:pos="720"/>
        </w:tabs>
        <w:spacing w:before="240" w:after="240"/>
        <w:ind w:left="720" w:hanging="360"/>
      </w:pPr>
      <w:r>
        <w:t xml:space="preserve"> to get </w:t>
      </w:r>
      <w:r>
        <w:rPr>
          <w:i/>
        </w:rPr>
        <w:t>n</w:t>
      </w:r>
      <w:r>
        <w:t xml:space="preserve"> = 23</w:t>
      </w:r>
    </w:p>
    <w:p w14:paraId="19E40B3C" w14:textId="77777777" w:rsidR="001C157E" w:rsidRDefault="001C157E" w:rsidP="001C157E">
      <w:pPr>
        <w:tabs>
          <w:tab w:val="num" w:pos="360"/>
        </w:tabs>
        <w:spacing w:before="240" w:after="240"/>
        <w:ind w:left="720" w:hanging="720"/>
      </w:pPr>
      <w:r>
        <w:rPr>
          <w:b/>
        </w:rPr>
        <w:t>38</w:t>
      </w:r>
      <w:r w:rsidRPr="00803F35">
        <w:rPr>
          <w:b/>
        </w:rPr>
        <w:t>.</w:t>
      </w:r>
      <w:r>
        <w:tab/>
        <w:t xml:space="preserve">(a) 5 </w:t>
      </w:r>
      <w:r>
        <w:sym w:font="Symbol" w:char="F0B4"/>
      </w:r>
      <w:r>
        <w:t xml:space="preserve"> 10 = 50</w:t>
      </w:r>
    </w:p>
    <w:p w14:paraId="5C8FB644" w14:textId="77777777" w:rsidR="001C157E" w:rsidRDefault="001C157E" w:rsidP="001C157E">
      <w:pPr>
        <w:tabs>
          <w:tab w:val="num" w:pos="360"/>
        </w:tabs>
        <w:spacing w:before="240" w:after="240"/>
        <w:ind w:left="720" w:hanging="360"/>
      </w:pPr>
      <w:r>
        <w:t>(b) 5</w:t>
      </w:r>
      <w:r>
        <w:rPr>
          <w:vertAlign w:val="superscript"/>
        </w:rPr>
        <w:t>2</w:t>
      </w:r>
      <w:r>
        <w:t xml:space="preserve"> </w:t>
      </w:r>
      <w:r>
        <w:sym w:font="Symbol" w:char="F0B4"/>
      </w:r>
      <w:r>
        <w:t xml:space="preserve"> 10 = 25 </w:t>
      </w:r>
      <w:r>
        <w:sym w:font="Symbol" w:char="F0B4"/>
      </w:r>
      <w:r>
        <w:t xml:space="preserve"> 10 = 250</w:t>
      </w:r>
    </w:p>
    <w:p w14:paraId="105034C2" w14:textId="77777777" w:rsidR="001C157E" w:rsidRDefault="001C157E" w:rsidP="001C157E">
      <w:pPr>
        <w:tabs>
          <w:tab w:val="left" w:pos="360"/>
        </w:tabs>
        <w:spacing w:before="240" w:after="240"/>
      </w:pPr>
      <w:r>
        <w:rPr>
          <w:b/>
        </w:rPr>
        <w:t>39</w:t>
      </w:r>
      <w:r>
        <w:t xml:space="preserve">.           </w:t>
      </w:r>
    </w:p>
    <w:p w14:paraId="7004B916" w14:textId="66FB56CD" w:rsidR="001C157E" w:rsidRDefault="00051865" w:rsidP="001C157E">
      <w:pPr>
        <w:tabs>
          <w:tab w:val="left" w:pos="360"/>
        </w:tabs>
        <w:spacing w:before="240" w:after="240"/>
        <w:ind w:left="720"/>
      </w:pPr>
      <w:r>
        <w:rPr>
          <w:noProof/>
        </w:rPr>
        <w:drawing>
          <wp:inline distT="0" distB="0" distL="0" distR="0" wp14:anchorId="43D54034" wp14:editId="5F414B87">
            <wp:extent cx="1737360" cy="1089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7360" cy="1089660"/>
                    </a:xfrm>
                    <a:prstGeom prst="rect">
                      <a:avLst/>
                    </a:prstGeom>
                    <a:noFill/>
                    <a:ln>
                      <a:noFill/>
                    </a:ln>
                  </pic:spPr>
                </pic:pic>
              </a:graphicData>
            </a:graphic>
          </wp:inline>
        </w:drawing>
      </w:r>
      <w:r w:rsidR="001C157E">
        <w:t xml:space="preserve">                                </w:t>
      </w:r>
    </w:p>
    <w:p w14:paraId="003D6D31" w14:textId="02E64750" w:rsidR="001C157E" w:rsidRDefault="001C157E" w:rsidP="001C157E">
      <w:pPr>
        <w:spacing w:before="240" w:after="240"/>
        <w:ind w:left="360" w:hanging="360"/>
      </w:pPr>
      <w:r>
        <w:rPr>
          <w:b/>
        </w:rPr>
        <w:t>40</w:t>
      </w:r>
      <w:r w:rsidRPr="00803F35">
        <w:rPr>
          <w:b/>
        </w:rPr>
        <w:t>.</w:t>
      </w:r>
      <w:r>
        <w:t xml:space="preserve">   </w:t>
      </w:r>
      <w:r w:rsidR="00051865">
        <w:rPr>
          <w:noProof/>
        </w:rPr>
        <w:drawing>
          <wp:inline distT="0" distB="0" distL="0" distR="0" wp14:anchorId="670CDEFF" wp14:editId="1A63D4C5">
            <wp:extent cx="6286500" cy="1844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0" cy="1844040"/>
                    </a:xfrm>
                    <a:prstGeom prst="rect">
                      <a:avLst/>
                    </a:prstGeom>
                    <a:noFill/>
                    <a:ln>
                      <a:noFill/>
                    </a:ln>
                  </pic:spPr>
                </pic:pic>
              </a:graphicData>
            </a:graphic>
          </wp:inline>
        </w:drawing>
      </w:r>
    </w:p>
    <w:p w14:paraId="4F92AF5E" w14:textId="77777777" w:rsidR="001C157E" w:rsidRDefault="001C157E" w:rsidP="001C157E">
      <w:pPr>
        <w:tabs>
          <w:tab w:val="num" w:pos="720"/>
        </w:tabs>
        <w:spacing w:before="240" w:after="240"/>
        <w:ind w:left="900" w:hanging="360"/>
      </w:pPr>
      <w:r>
        <w:t>(c)  Locate the first item.  Follow the pointers through the list; if the next list item ever has the value 0, then change the pointer of the current list item to point to where the zero item is pointing (removing the zero item).  Stop at the end of the list.</w:t>
      </w:r>
    </w:p>
    <w:p w14:paraId="495E7653" w14:textId="77777777" w:rsidR="001C157E" w:rsidRDefault="001C157E" w:rsidP="001C157E">
      <w:pPr>
        <w:tabs>
          <w:tab w:val="num" w:pos="720"/>
        </w:tabs>
        <w:spacing w:before="240" w:after="240"/>
        <w:ind w:left="900" w:hanging="360"/>
      </w:pPr>
      <w:r>
        <w:t xml:space="preserve">      There are at most </w:t>
      </w:r>
      <w:r>
        <w:rPr>
          <w:i/>
        </w:rPr>
        <w:t>n</w:t>
      </w:r>
      <w:r>
        <w:t xml:space="preserve"> – 1 "follow pointer" pointer operations and at most </w:t>
      </w:r>
      <w:r>
        <w:rPr>
          <w:i/>
        </w:rPr>
        <w:t>n</w:t>
      </w:r>
      <w:r>
        <w:t xml:space="preserve"> – 2 "change pointer" operations, hence this is an Ө(</w:t>
      </w:r>
      <w:r>
        <w:rPr>
          <w:i/>
        </w:rPr>
        <w:t>n</w:t>
      </w:r>
      <w:r>
        <w:t>) algorithm.</w:t>
      </w:r>
    </w:p>
    <w:p w14:paraId="47EE39D3" w14:textId="77777777" w:rsidR="001C157E" w:rsidRDefault="001C157E" w:rsidP="001C157E">
      <w:pPr>
        <w:tabs>
          <w:tab w:val="num" w:pos="720"/>
        </w:tabs>
        <w:spacing w:before="240" w:after="240"/>
        <w:ind w:left="720" w:hanging="720"/>
      </w:pPr>
      <w:r>
        <w:rPr>
          <w:b/>
        </w:rPr>
        <w:t>41</w:t>
      </w:r>
      <w:r w:rsidRPr="00AE595D">
        <w:t>.</w:t>
      </w:r>
      <w:r>
        <w:t xml:space="preserve">  (a)  2, 1, 2, 1, 2, 1, 2, 1</w:t>
      </w:r>
    </w:p>
    <w:p w14:paraId="192D2E2B" w14:textId="77777777" w:rsidR="001C157E" w:rsidRDefault="001C157E" w:rsidP="001C157E">
      <w:pPr>
        <w:tabs>
          <w:tab w:val="num" w:pos="720"/>
        </w:tabs>
        <w:spacing w:before="240" w:after="240"/>
        <w:ind w:left="720" w:hanging="360"/>
      </w:pPr>
      <w:r>
        <w:t xml:space="preserve"> (b)  4, 2, 1, 4, 2, 1,</w:t>
      </w:r>
      <w:r w:rsidRPr="00C577BF">
        <w:t xml:space="preserve"> </w:t>
      </w:r>
      <w:r>
        <w:t>4, 2, 1,</w:t>
      </w:r>
      <w:r w:rsidRPr="00C577BF">
        <w:t xml:space="preserve"> </w:t>
      </w:r>
      <w:r>
        <w:t>4, 2, 1,</w:t>
      </w:r>
      <w:r w:rsidRPr="00C577BF">
        <w:t xml:space="preserve"> </w:t>
      </w:r>
      <w:r>
        <w:t>4, 2, 1,</w:t>
      </w:r>
      <w:r w:rsidRPr="00C577BF">
        <w:t xml:space="preserve"> </w:t>
      </w:r>
      <w:r>
        <w:t>4, 2, 1,</w:t>
      </w:r>
      <w:r w:rsidRPr="00C577BF">
        <w:t xml:space="preserve"> </w:t>
      </w:r>
      <w:r>
        <w:t>4, 2, 1,</w:t>
      </w:r>
      <w:r w:rsidRPr="00C577BF">
        <w:t xml:space="preserve"> </w:t>
      </w:r>
      <w:r>
        <w:t>4, 2, 1</w:t>
      </w:r>
    </w:p>
    <w:p w14:paraId="7550EB47" w14:textId="77777777" w:rsidR="001C157E" w:rsidRDefault="001C157E" w:rsidP="001C157E">
      <w:pPr>
        <w:tabs>
          <w:tab w:val="num" w:pos="720"/>
        </w:tabs>
        <w:spacing w:before="240" w:after="240"/>
        <w:ind w:firstLine="360"/>
      </w:pPr>
      <w:r>
        <w:t xml:space="preserve">(c)  </w:t>
      </w:r>
      <w:r>
        <w:sym w:font="Symbol" w:char="F051"/>
      </w:r>
      <w:r>
        <w:t>(n lg n)</w:t>
      </w:r>
    </w:p>
    <w:p w14:paraId="3C5F03D2" w14:textId="77777777" w:rsidR="001C157E" w:rsidRPr="00AE595D" w:rsidRDefault="001C157E" w:rsidP="001C157E">
      <w:pPr>
        <w:tabs>
          <w:tab w:val="num" w:pos="801"/>
        </w:tabs>
        <w:spacing w:before="240" w:after="240"/>
        <w:ind w:left="720" w:hanging="360"/>
      </w:pPr>
      <w:r>
        <w:t xml:space="preserve">(d)  16 </w:t>
      </w:r>
      <w:r>
        <w:sym w:font="Symbol" w:char="F0B4"/>
      </w:r>
      <w:r>
        <w:t xml:space="preserve"> 4 = 64</w:t>
      </w:r>
    </w:p>
    <w:p w14:paraId="2422610A" w14:textId="77777777" w:rsidR="001C157E" w:rsidRDefault="001C157E" w:rsidP="001C157E">
      <w:pPr>
        <w:spacing w:before="240" w:after="240"/>
        <w:ind w:left="360" w:hanging="360"/>
      </w:pPr>
      <w:r>
        <w:rPr>
          <w:b/>
        </w:rPr>
        <w:t>42</w:t>
      </w:r>
      <w:r w:rsidRPr="00AE595D">
        <w:t>.</w:t>
      </w:r>
      <w:r>
        <w:t xml:space="preserve">  (a)  n - 1  (</w:t>
      </w:r>
      <w:r w:rsidRPr="001A4214">
        <w:rPr>
          <w:i/>
        </w:rPr>
        <w:t>largest so far</w:t>
      </w:r>
      <w:r>
        <w:t xml:space="preserve"> must be compared with all elements in the list after item 1)</w:t>
      </w:r>
    </w:p>
    <w:p w14:paraId="55F176A0" w14:textId="77777777" w:rsidR="001C157E" w:rsidRDefault="001C157E" w:rsidP="001C157E">
      <w:pPr>
        <w:tabs>
          <w:tab w:val="num" w:pos="720"/>
        </w:tabs>
        <w:spacing w:before="240" w:after="240"/>
        <w:ind w:left="720" w:hanging="360"/>
      </w:pPr>
      <w:r>
        <w:t xml:space="preserve"> (b)  </w:t>
      </w:r>
      <w:r>
        <w:sym w:font="Symbol" w:char="F051"/>
      </w:r>
      <w:r>
        <w:t>(n</w:t>
      </w:r>
      <w:r w:rsidRPr="001A4214">
        <w:rPr>
          <w:vertAlign w:val="superscript"/>
        </w:rPr>
        <w:t>2</w:t>
      </w:r>
      <w:r>
        <w:t xml:space="preserve">) to sort + 0 comparisons required to get the second largest value = </w:t>
      </w:r>
      <w:r>
        <w:sym w:font="Symbol" w:char="F051"/>
      </w:r>
      <w:r>
        <w:t>(n</w:t>
      </w:r>
      <w:r w:rsidRPr="001A4214">
        <w:rPr>
          <w:vertAlign w:val="superscript"/>
        </w:rPr>
        <w:t>2</w:t>
      </w:r>
      <w:r>
        <w:t>)</w:t>
      </w:r>
    </w:p>
    <w:p w14:paraId="2B60C898" w14:textId="77777777" w:rsidR="001C157E" w:rsidRPr="00AE595D" w:rsidRDefault="001C157E" w:rsidP="001C157E">
      <w:pPr>
        <w:tabs>
          <w:tab w:val="num" w:pos="720"/>
        </w:tabs>
        <w:spacing w:before="240" w:after="240"/>
        <w:ind w:left="720" w:hanging="360"/>
      </w:pPr>
      <w:r>
        <w:t xml:space="preserve"> (c)  (n - 1) + (n - 2) = </w:t>
      </w:r>
      <w:r>
        <w:sym w:font="Symbol" w:char="F051"/>
      </w:r>
      <w:r>
        <w:t>(n)</w:t>
      </w:r>
    </w:p>
    <w:p w14:paraId="3AFC3B59" w14:textId="77777777" w:rsidR="001C157E" w:rsidRDefault="001C157E" w:rsidP="001C157E">
      <w:pPr>
        <w:tabs>
          <w:tab w:val="num" w:pos="-450"/>
        </w:tabs>
        <w:spacing w:before="240" w:after="240"/>
        <w:ind w:left="360" w:hanging="360"/>
        <w:rPr>
          <w:b/>
        </w:rPr>
      </w:pPr>
    </w:p>
    <w:p w14:paraId="797D8DC9" w14:textId="77777777" w:rsidR="001C157E" w:rsidRDefault="001C157E" w:rsidP="001C157E">
      <w:pPr>
        <w:tabs>
          <w:tab w:val="num" w:pos="-450"/>
        </w:tabs>
        <w:spacing w:before="240" w:after="240"/>
        <w:ind w:left="360" w:hanging="360"/>
        <w:rPr>
          <w:b/>
        </w:rPr>
      </w:pPr>
      <w:r>
        <w:rPr>
          <w:b/>
        </w:rPr>
        <w:t>Discussion of Challenge Work</w:t>
      </w:r>
    </w:p>
    <w:p w14:paraId="60B54AA8" w14:textId="77777777" w:rsidR="001C157E" w:rsidRDefault="001C157E" w:rsidP="001C157E">
      <w:pPr>
        <w:tabs>
          <w:tab w:val="num" w:pos="-450"/>
        </w:tabs>
        <w:spacing w:before="240" w:after="240"/>
        <w:ind w:left="360" w:hanging="360"/>
      </w:pPr>
      <w:r>
        <w:t xml:space="preserve">1. (a) There are 37 syllables in each verse that are not dependent on which verse it is (from the first two and the last lines of each verse).  So clearly after </w:t>
      </w:r>
      <w:r>
        <w:rPr>
          <w:i/>
        </w:rPr>
        <w:t>n</w:t>
      </w:r>
      <w:r>
        <w:t xml:space="preserve"> verses, there are 37</w:t>
      </w:r>
      <w:r>
        <w:rPr>
          <w:i/>
        </w:rPr>
        <w:t>n</w:t>
      </w:r>
      <w:r>
        <w:t xml:space="preserve"> syllables from these lines.  The remaining part of each verse is about each animal’s particular noise.  The lines for each animal take 22 syllables, and there are </w:t>
      </w:r>
      <w:r>
        <w:br/>
        <w:t xml:space="preserve">1 + 2 + . . . + </w:t>
      </w:r>
      <w:r>
        <w:rPr>
          <w:i/>
        </w:rPr>
        <w:t>n</w:t>
      </w:r>
      <w:r>
        <w:t xml:space="preserve"> copies of those lines of the song overall (one copy for the first verse, two for the second verse, and so on).  So that means there are 22(1 + 2 + . . . + </w:t>
      </w:r>
      <w:r>
        <w:rPr>
          <w:i/>
        </w:rPr>
        <w:t>n</w:t>
      </w:r>
      <w:r>
        <w:t xml:space="preserve">) additional syllables.  But 1 + 2 + . . . + </w:t>
      </w:r>
      <w:r>
        <w:rPr>
          <w:i/>
        </w:rPr>
        <w:t>n</w:t>
      </w:r>
      <w:r>
        <w:t xml:space="preserve"> is just </w:t>
      </w:r>
      <w:r>
        <w:rPr>
          <w:i/>
        </w:rPr>
        <w:t>n</w:t>
      </w:r>
      <w:r>
        <w:t>(</w:t>
      </w:r>
      <w:r>
        <w:rPr>
          <w:i/>
        </w:rPr>
        <w:t>n</w:t>
      </w:r>
      <w:r>
        <w:t xml:space="preserve"> + 1) / 2, so the total number of syllables is 22</w:t>
      </w:r>
      <w:r>
        <w:rPr>
          <w:i/>
        </w:rPr>
        <w:t>n</w:t>
      </w:r>
      <w:r>
        <w:t>(</w:t>
      </w:r>
      <w:r>
        <w:rPr>
          <w:i/>
        </w:rPr>
        <w:t>n</w:t>
      </w:r>
      <w:r>
        <w:t xml:space="preserve"> + 1)/2 + 37</w:t>
      </w:r>
      <w:r>
        <w:rPr>
          <w:i/>
        </w:rPr>
        <w:t xml:space="preserve">n.  </w:t>
      </w:r>
    </w:p>
    <w:p w14:paraId="25FE0BF0" w14:textId="77777777" w:rsidR="001C157E" w:rsidRDefault="001C157E" w:rsidP="001C157E">
      <w:pPr>
        <w:tabs>
          <w:tab w:val="num" w:pos="-450"/>
          <w:tab w:val="left" w:pos="990"/>
        </w:tabs>
        <w:spacing w:before="240" w:after="240"/>
        <w:ind w:left="360" w:hanging="630"/>
      </w:pPr>
      <w:r>
        <w:tab/>
        <w:t>(b)  This means that the song is Ө(</w:t>
      </w:r>
      <w:r>
        <w:rPr>
          <w:i/>
        </w:rPr>
        <w:t>n</w:t>
      </w:r>
      <w:r>
        <w:rPr>
          <w:vertAlign w:val="superscript"/>
        </w:rPr>
        <w:t>2</w:t>
      </w:r>
      <w:r>
        <w:t xml:space="preserve">) since </w:t>
      </w:r>
      <w:r>
        <w:rPr>
          <w:i/>
        </w:rPr>
        <w:t>n</w:t>
      </w:r>
      <w:r>
        <w:t>(</w:t>
      </w:r>
      <w:r>
        <w:rPr>
          <w:i/>
        </w:rPr>
        <w:t>n</w:t>
      </w:r>
      <w:r>
        <w:t xml:space="preserve"> + 1)/2 generalizes to </w:t>
      </w:r>
      <w:r>
        <w:rPr>
          <w:i/>
        </w:rPr>
        <w:t>n</w:t>
      </w:r>
      <w:r>
        <w:rPr>
          <w:vertAlign w:val="superscript"/>
        </w:rPr>
        <w:t>2</w:t>
      </w:r>
      <w:r>
        <w:t>.</w:t>
      </w:r>
    </w:p>
    <w:p w14:paraId="1E1CC829" w14:textId="77777777" w:rsidR="001C157E" w:rsidRDefault="001C157E" w:rsidP="001C157E">
      <w:pPr>
        <w:tabs>
          <w:tab w:val="left" w:pos="360"/>
        </w:tabs>
        <w:spacing w:before="240" w:after="240"/>
        <w:ind w:left="360" w:hanging="360"/>
      </w:pPr>
      <w:r>
        <w:t>2.  Students should research the simplex method in more detail than this question asks in order to fully understand it.</w:t>
      </w:r>
    </w:p>
    <w:p w14:paraId="51379BCB" w14:textId="77777777" w:rsidR="001C157E" w:rsidRPr="00051865" w:rsidRDefault="001C157E" w:rsidP="00051865"/>
    <w:sectPr w:rsidR="001C157E" w:rsidRPr="00051865">
      <w:headerReference w:type="default" r:id="rId29"/>
      <w:footerReference w:type="default" r:id="rId30"/>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D7B45" w14:textId="77777777" w:rsidR="00E57B0F" w:rsidRDefault="00E57B0F">
      <w:r>
        <w:separator/>
      </w:r>
    </w:p>
  </w:endnote>
  <w:endnote w:type="continuationSeparator" w:id="0">
    <w:p w14:paraId="62362708" w14:textId="77777777" w:rsidR="00E57B0F" w:rsidRDefault="00E5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52186" w14:textId="77777777" w:rsidR="004D061C" w:rsidRDefault="002F397E">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26B55" w14:textId="77777777" w:rsidR="00E57B0F" w:rsidRDefault="00E57B0F">
      <w:r>
        <w:separator/>
      </w:r>
    </w:p>
  </w:footnote>
  <w:footnote w:type="continuationSeparator" w:id="0">
    <w:p w14:paraId="56AE2F24" w14:textId="77777777" w:rsidR="00E57B0F" w:rsidRDefault="00E57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DC966" w14:textId="77777777" w:rsidR="00193FDE" w:rsidRDefault="00193FDE" w:rsidP="00193FDE">
    <w:pPr>
      <w:pStyle w:val="Footer"/>
      <w:tabs>
        <w:tab w:val="clear" w:pos="8640"/>
        <w:tab w:val="right" w:pos="9126"/>
      </w:tabs>
      <w:rPr>
        <w:szCs w:val="20"/>
      </w:rPr>
    </w:pPr>
    <w:r w:rsidRPr="00320BA4">
      <w:rPr>
        <w:i/>
        <w:szCs w:val="20"/>
      </w:rPr>
      <w:t>Invitation to Computer Science</w:t>
    </w:r>
    <w:r w:rsidR="00847B8A">
      <w:rPr>
        <w:szCs w:val="20"/>
      </w:rPr>
      <w:t xml:space="preserve">, </w:t>
    </w:r>
    <w:r w:rsidR="00614F4C">
      <w:rPr>
        <w:szCs w:val="20"/>
      </w:rPr>
      <w:t>8</w:t>
    </w:r>
    <w:r w:rsidR="00614F4C" w:rsidRPr="00320BA4">
      <w:rPr>
        <w:szCs w:val="20"/>
        <w:vertAlign w:val="superscript"/>
      </w:rPr>
      <w:t>th</w:t>
    </w:r>
    <w:r w:rsidR="00614F4C">
      <w:rPr>
        <w:szCs w:val="20"/>
      </w:rPr>
      <w:t xml:space="preserve"> </w:t>
    </w:r>
    <w:r w:rsidR="003A0B51">
      <w:rPr>
        <w:szCs w:val="20"/>
      </w:rPr>
      <w:t>Edition</w:t>
    </w:r>
    <w:r w:rsidR="003A0B51">
      <w:rPr>
        <w:szCs w:val="20"/>
      </w:rPr>
      <w:tab/>
    </w:r>
    <w:r w:rsidR="003A0B51">
      <w:rPr>
        <w:szCs w:val="20"/>
      </w:rPr>
      <w:tab/>
    </w:r>
    <w:r>
      <w:rPr>
        <w:szCs w:val="20"/>
      </w:rPr>
      <w:t>3</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051865">
      <w:rPr>
        <w:noProof/>
        <w:szCs w:val="20"/>
      </w:rPr>
      <w:t>22</w:t>
    </w:r>
    <w:r w:rsidRPr="00320BA4">
      <w:rPr>
        <w:szCs w:val="20"/>
      </w:rPr>
      <w:fldChar w:fldCharType="end"/>
    </w:r>
  </w:p>
  <w:p w14:paraId="01042F8A" w14:textId="77777777" w:rsidR="003A0B51" w:rsidRPr="00320BA4" w:rsidRDefault="003A0B51" w:rsidP="00193FDE">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D8DCE922"/>
    <w:lvl w:ilvl="0">
      <w:start w:val="1"/>
      <w:numFmt w:val="bullet"/>
      <w:lvlText w:val=""/>
      <w:lvlJc w:val="left"/>
      <w:pPr>
        <w:ind w:left="360" w:hanging="360"/>
      </w:pPr>
      <w:rPr>
        <w:rFonts w:ascii="Symbol" w:hAnsi="Symbol" w:hint="default"/>
        <w:color w:val="auto"/>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26"/>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9"/>
    <w:multiLevelType w:val="multilevel"/>
    <w:tmpl w:val="9AF67518"/>
    <w:lvl w:ilvl="0">
      <w:start w:val="1"/>
      <w:numFmt w:val="decimal"/>
      <w:pStyle w:val="Heading1"/>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1" w15:restartNumberingAfterBreak="0">
    <w:nsid w:val="031E464B"/>
    <w:multiLevelType w:val="singleLevel"/>
    <w:tmpl w:val="0000000A"/>
    <w:lvl w:ilvl="0">
      <w:start w:val="10"/>
      <w:numFmt w:val="decimal"/>
      <w:lvlText w:val="%1."/>
      <w:lvlJc w:val="left"/>
      <w:pPr>
        <w:tabs>
          <w:tab w:val="num" w:pos="720"/>
        </w:tabs>
        <w:ind w:left="720" w:hanging="360"/>
      </w:pPr>
    </w:lvl>
  </w:abstractNum>
  <w:abstractNum w:abstractNumId="22" w15:restartNumberingAfterBreak="0">
    <w:nsid w:val="09F66274"/>
    <w:multiLevelType w:val="hybridMultilevel"/>
    <w:tmpl w:val="1E76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276B2C"/>
    <w:multiLevelType w:val="hybridMultilevel"/>
    <w:tmpl w:val="02F019AA"/>
    <w:lvl w:ilvl="0" w:tplc="D090C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044A6E"/>
    <w:multiLevelType w:val="hybridMultilevel"/>
    <w:tmpl w:val="2206C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236AC"/>
    <w:multiLevelType w:val="hybridMultilevel"/>
    <w:tmpl w:val="5290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EE333B"/>
    <w:multiLevelType w:val="multilevel"/>
    <w:tmpl w:val="DF847336"/>
    <w:lvl w:ilvl="0">
      <w:start w:val="4"/>
      <w:numFmt w:val="decimal"/>
      <w:lvlText w:val="%1."/>
      <w:lvlJc w:val="left"/>
      <w:pPr>
        <w:tabs>
          <w:tab w:val="num" w:pos="720"/>
        </w:tabs>
        <w:ind w:left="720" w:hanging="360"/>
      </w:pPr>
      <w:rPr>
        <w:rFonts w:hint="default"/>
        <w:b w:val="0"/>
        <w:bCs w:val="0"/>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7" w15:restartNumberingAfterBreak="0">
    <w:nsid w:val="2322772B"/>
    <w:multiLevelType w:val="hybridMultilevel"/>
    <w:tmpl w:val="701E963C"/>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24DC3C36"/>
    <w:multiLevelType w:val="hybridMultilevel"/>
    <w:tmpl w:val="C3C059FA"/>
    <w:lvl w:ilvl="0" w:tplc="C868B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514C31"/>
    <w:multiLevelType w:val="hybridMultilevel"/>
    <w:tmpl w:val="6590CDA8"/>
    <w:lvl w:ilvl="0" w:tplc="0000000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31"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14F618C"/>
    <w:multiLevelType w:val="hybridMultilevel"/>
    <w:tmpl w:val="11F684A8"/>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405716CF"/>
    <w:multiLevelType w:val="hybridMultilevel"/>
    <w:tmpl w:val="6EFE965E"/>
    <w:lvl w:ilvl="0" w:tplc="0BE4A4A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B03305"/>
    <w:multiLevelType w:val="singleLevel"/>
    <w:tmpl w:val="0000000D"/>
    <w:lvl w:ilvl="0">
      <w:start w:val="1"/>
      <w:numFmt w:val="decimal"/>
      <w:lvlText w:val="%1."/>
      <w:lvlJc w:val="left"/>
      <w:pPr>
        <w:tabs>
          <w:tab w:val="num" w:pos="720"/>
        </w:tabs>
        <w:ind w:left="720" w:hanging="360"/>
      </w:pPr>
    </w:lvl>
  </w:abstractNum>
  <w:abstractNum w:abstractNumId="36" w15:restartNumberingAfterBreak="0">
    <w:nsid w:val="490E628B"/>
    <w:multiLevelType w:val="hybridMultilevel"/>
    <w:tmpl w:val="D29059EC"/>
    <w:lvl w:ilvl="0" w:tplc="0000000A">
      <w:start w:val="1"/>
      <w:numFmt w:val="decimal"/>
      <w:lvlText w:val="%1."/>
      <w:lvlJc w:val="left"/>
      <w:pPr>
        <w:tabs>
          <w:tab w:val="num" w:pos="720"/>
        </w:tabs>
        <w:ind w:left="720" w:hanging="360"/>
      </w:pPr>
    </w:lvl>
    <w:lvl w:ilvl="1" w:tplc="E9F87318">
      <w:start w:val="1"/>
      <w:numFmt w:val="bullet"/>
      <w:lvlText w:val=""/>
      <w:lvlJc w:val="left"/>
      <w:pPr>
        <w:tabs>
          <w:tab w:val="num" w:pos="1368"/>
        </w:tabs>
        <w:ind w:left="1368" w:hanging="288"/>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2C818B6"/>
    <w:multiLevelType w:val="hybridMultilevel"/>
    <w:tmpl w:val="5A84E3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4D20EF6"/>
    <w:multiLevelType w:val="hybridMultilevel"/>
    <w:tmpl w:val="4360381E"/>
    <w:lvl w:ilvl="0" w:tplc="EA266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40" w15:restartNumberingAfterBreak="0">
    <w:nsid w:val="6823429B"/>
    <w:multiLevelType w:val="singleLevel"/>
    <w:tmpl w:val="00000007"/>
    <w:lvl w:ilvl="0">
      <w:start w:val="1"/>
      <w:numFmt w:val="decimal"/>
      <w:lvlText w:val="%1."/>
      <w:lvlJc w:val="left"/>
      <w:pPr>
        <w:tabs>
          <w:tab w:val="num" w:pos="720"/>
        </w:tabs>
        <w:ind w:left="720" w:hanging="360"/>
      </w:pPr>
    </w:lvl>
  </w:abstractNum>
  <w:abstractNum w:abstractNumId="41" w15:restartNumberingAfterBreak="0">
    <w:nsid w:val="6B2B185A"/>
    <w:multiLevelType w:val="singleLevel"/>
    <w:tmpl w:val="0000000A"/>
    <w:lvl w:ilvl="0">
      <w:start w:val="1"/>
      <w:numFmt w:val="decimal"/>
      <w:lvlText w:val="%1."/>
      <w:lvlJc w:val="left"/>
      <w:pPr>
        <w:tabs>
          <w:tab w:val="num" w:pos="720"/>
        </w:tabs>
        <w:ind w:left="720" w:hanging="360"/>
      </w:pPr>
    </w:lvl>
  </w:abstractNum>
  <w:abstractNum w:abstractNumId="42" w15:restartNumberingAfterBreak="0">
    <w:nsid w:val="73A54972"/>
    <w:multiLevelType w:val="hybridMultilevel"/>
    <w:tmpl w:val="B0229E4E"/>
    <w:lvl w:ilvl="0" w:tplc="0000000D">
      <w:start w:val="1"/>
      <w:numFmt w:val="decimal"/>
      <w:lvlText w:val="%1."/>
      <w:lvlJc w:val="left"/>
      <w:pPr>
        <w:tabs>
          <w:tab w:val="num" w:pos="1440"/>
        </w:tabs>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7066213"/>
    <w:multiLevelType w:val="hybridMultilevel"/>
    <w:tmpl w:val="1FB00C5C"/>
    <w:lvl w:ilvl="0" w:tplc="ACFA7E8C">
      <w:start w:val="1"/>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4" w15:restartNumberingAfterBreak="0">
    <w:nsid w:val="7B971638"/>
    <w:multiLevelType w:val="singleLevel"/>
    <w:tmpl w:val="0000000A"/>
    <w:lvl w:ilvl="0">
      <w:start w:val="1"/>
      <w:numFmt w:val="decimal"/>
      <w:lvlText w:val="%1."/>
      <w:lvlJc w:val="left"/>
      <w:pPr>
        <w:tabs>
          <w:tab w:val="num" w:pos="720"/>
        </w:tabs>
        <w:ind w:left="720" w:hanging="36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40"/>
  </w:num>
  <w:num w:numId="18">
    <w:abstractNumId w:val="26"/>
  </w:num>
  <w:num w:numId="19">
    <w:abstractNumId w:val="21"/>
  </w:num>
  <w:num w:numId="20">
    <w:abstractNumId w:val="31"/>
  </w:num>
  <w:num w:numId="21">
    <w:abstractNumId w:val="44"/>
  </w:num>
  <w:num w:numId="22">
    <w:abstractNumId w:val="41"/>
  </w:num>
  <w:num w:numId="23">
    <w:abstractNumId w:val="37"/>
  </w:num>
  <w:num w:numId="24">
    <w:abstractNumId w:val="27"/>
  </w:num>
  <w:num w:numId="25">
    <w:abstractNumId w:val="36"/>
  </w:num>
  <w:num w:numId="26">
    <w:abstractNumId w:val="33"/>
  </w:num>
  <w:num w:numId="27">
    <w:abstractNumId w:val="32"/>
  </w:num>
  <w:num w:numId="28">
    <w:abstractNumId w:val="22"/>
  </w:num>
  <w:num w:numId="29">
    <w:abstractNumId w:val="34"/>
  </w:num>
  <w:num w:numId="30">
    <w:abstractNumId w:val="35"/>
  </w:num>
  <w:num w:numId="31">
    <w:abstractNumId w:val="28"/>
  </w:num>
  <w:num w:numId="32">
    <w:abstractNumId w:val="24"/>
  </w:num>
  <w:num w:numId="33">
    <w:abstractNumId w:val="38"/>
  </w:num>
  <w:num w:numId="34">
    <w:abstractNumId w:val="30"/>
  </w:num>
  <w:num w:numId="35">
    <w:abstractNumId w:val="29"/>
  </w:num>
  <w:num w:numId="36">
    <w:abstractNumId w:val="39"/>
  </w:num>
  <w:num w:numId="37">
    <w:abstractNumId w:val="42"/>
  </w:num>
  <w:num w:numId="38">
    <w:abstractNumId w:val="25"/>
  </w:num>
  <w:num w:numId="39">
    <w:abstractNumId w:val="23"/>
  </w:num>
  <w:num w:numId="40">
    <w:abstractNumId w:val="20"/>
  </w:num>
  <w:num w:numId="4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013EE"/>
    <w:rsid w:val="0000798F"/>
    <w:rsid w:val="000364E9"/>
    <w:rsid w:val="00051865"/>
    <w:rsid w:val="00055D18"/>
    <w:rsid w:val="000A709B"/>
    <w:rsid w:val="000C6522"/>
    <w:rsid w:val="000D1AA6"/>
    <w:rsid w:val="00193FDE"/>
    <w:rsid w:val="001C157E"/>
    <w:rsid w:val="002D4838"/>
    <w:rsid w:val="002F397E"/>
    <w:rsid w:val="00303CB1"/>
    <w:rsid w:val="003A0B51"/>
    <w:rsid w:val="003D0D5E"/>
    <w:rsid w:val="003D7A9A"/>
    <w:rsid w:val="0045008F"/>
    <w:rsid w:val="004A575A"/>
    <w:rsid w:val="004B0A0B"/>
    <w:rsid w:val="004D061C"/>
    <w:rsid w:val="004D1075"/>
    <w:rsid w:val="004F2B98"/>
    <w:rsid w:val="00532C23"/>
    <w:rsid w:val="005C3473"/>
    <w:rsid w:val="005F783B"/>
    <w:rsid w:val="00614F4C"/>
    <w:rsid w:val="0065013D"/>
    <w:rsid w:val="00666A31"/>
    <w:rsid w:val="00683615"/>
    <w:rsid w:val="006C2EED"/>
    <w:rsid w:val="006C5575"/>
    <w:rsid w:val="00704E66"/>
    <w:rsid w:val="007535B8"/>
    <w:rsid w:val="007B271B"/>
    <w:rsid w:val="007D4785"/>
    <w:rsid w:val="00824775"/>
    <w:rsid w:val="00847B8A"/>
    <w:rsid w:val="008A0B7A"/>
    <w:rsid w:val="008F43F8"/>
    <w:rsid w:val="009170E9"/>
    <w:rsid w:val="009221B5"/>
    <w:rsid w:val="00962210"/>
    <w:rsid w:val="00A04EE9"/>
    <w:rsid w:val="00A26FF9"/>
    <w:rsid w:val="00AE2A41"/>
    <w:rsid w:val="00AE6FD4"/>
    <w:rsid w:val="00B67ADD"/>
    <w:rsid w:val="00B9226F"/>
    <w:rsid w:val="00BA78BA"/>
    <w:rsid w:val="00BD13E2"/>
    <w:rsid w:val="00BE6C2D"/>
    <w:rsid w:val="00C236C5"/>
    <w:rsid w:val="00C479A9"/>
    <w:rsid w:val="00C556C6"/>
    <w:rsid w:val="00C85DC6"/>
    <w:rsid w:val="00C90E37"/>
    <w:rsid w:val="00CE5EEE"/>
    <w:rsid w:val="00D057B3"/>
    <w:rsid w:val="00D0646B"/>
    <w:rsid w:val="00D23407"/>
    <w:rsid w:val="00D37530"/>
    <w:rsid w:val="00D76B2E"/>
    <w:rsid w:val="00DB130F"/>
    <w:rsid w:val="00DB3C5A"/>
    <w:rsid w:val="00E05EA2"/>
    <w:rsid w:val="00E23BC6"/>
    <w:rsid w:val="00E508BC"/>
    <w:rsid w:val="00E57B0F"/>
    <w:rsid w:val="00E937FC"/>
    <w:rsid w:val="00F212A2"/>
    <w:rsid w:val="00F8258A"/>
    <w:rsid w:val="00FB45A7"/>
    <w:rsid w:val="00FE1825"/>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33A2050"/>
  <w14:defaultImageDpi w14:val="32767"/>
  <w15:chartTrackingRefBased/>
  <w15:docId w15:val="{476D9364-5404-43A1-BE4F-5C3F82FD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6"/>
      </w:numPr>
      <w:outlineLvl w:val="0"/>
    </w:pPr>
    <w:rPr>
      <w:sz w:val="36"/>
    </w:rPr>
  </w:style>
  <w:style w:type="paragraph" w:styleId="Heading2">
    <w:name w:val="heading 2"/>
    <w:basedOn w:val="Normal"/>
    <w:next w:val="Normal"/>
    <w:qFormat/>
    <w:pPr>
      <w:keepNext/>
      <w:numPr>
        <w:ilvl w:val="1"/>
        <w:numId w:val="16"/>
      </w:numPr>
      <w:outlineLvl w:val="1"/>
    </w:pPr>
    <w:rPr>
      <w:sz w:val="32"/>
    </w:rPr>
  </w:style>
  <w:style w:type="paragraph" w:styleId="Heading3">
    <w:name w:val="heading 3"/>
    <w:basedOn w:val="Normal"/>
    <w:next w:val="Normal"/>
    <w:qFormat/>
    <w:pPr>
      <w:keepNext/>
      <w:numPr>
        <w:ilvl w:val="2"/>
        <w:numId w:val="16"/>
      </w:numPr>
      <w:outlineLvl w:val="2"/>
    </w:pPr>
    <w:rPr>
      <w:sz w:val="36"/>
      <w:u w:val="single"/>
    </w:rPr>
  </w:style>
  <w:style w:type="paragraph" w:styleId="Heading4">
    <w:name w:val="heading 4"/>
    <w:basedOn w:val="Normal"/>
    <w:next w:val="Normal"/>
    <w:qFormat/>
    <w:pPr>
      <w:keepNext/>
      <w:numPr>
        <w:ilvl w:val="3"/>
        <w:numId w:val="16"/>
      </w:numPr>
      <w:outlineLvl w:val="3"/>
    </w:pPr>
    <w:rPr>
      <w:b/>
      <w:color w:val="000000"/>
      <w:szCs w:val="20"/>
    </w:rPr>
  </w:style>
  <w:style w:type="paragraph" w:styleId="Heading5">
    <w:name w:val="heading 5"/>
    <w:basedOn w:val="Normal"/>
    <w:next w:val="Normal"/>
    <w:qFormat/>
    <w:pPr>
      <w:keepNext/>
      <w:numPr>
        <w:ilvl w:val="4"/>
        <w:numId w:val="16"/>
      </w:numPr>
      <w:autoSpaceDE w:val="0"/>
      <w:outlineLvl w:val="4"/>
    </w:pPr>
    <w:rPr>
      <w:b/>
      <w:sz w:val="28"/>
      <w:szCs w:val="28"/>
    </w:rPr>
  </w:style>
  <w:style w:type="paragraph" w:styleId="Heading6">
    <w:name w:val="heading 6"/>
    <w:basedOn w:val="Normal"/>
    <w:next w:val="Normal"/>
    <w:qFormat/>
    <w:pPr>
      <w:keepNext/>
      <w:numPr>
        <w:ilvl w:val="5"/>
        <w:numId w:val="16"/>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keepNext/>
      <w:numPr>
        <w:ilvl w:val="8"/>
        <w:numId w:val="16"/>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customStyle="1" w:styleId="headline">
    <w:name w:val="headline"/>
    <w:basedOn w:val="DefaultParagraphFont0"/>
  </w:style>
  <w:style w:type="character" w:styleId="FollowedHyperlink">
    <w:name w:val="FollowedHyperlink"/>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6"/>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character" w:customStyle="1" w:styleId="FooterChar">
    <w:name w:val="Footer Char"/>
    <w:link w:val="Footer"/>
    <w:uiPriority w:val="99"/>
    <w:rsid w:val="004D061C"/>
    <w:rPr>
      <w:sz w:val="24"/>
      <w:szCs w:val="24"/>
      <w:lang w:eastAsia="ar-SA"/>
    </w:rPr>
  </w:style>
  <w:style w:type="paragraph" w:customStyle="1" w:styleId="Listnumber">
    <w:name w:val="List number"/>
    <w:basedOn w:val="Normal"/>
    <w:link w:val="ListnumberChar"/>
    <w:rsid w:val="001C157E"/>
    <w:pPr>
      <w:suppressAutoHyphens w:val="0"/>
      <w:spacing w:before="60" w:line="360" w:lineRule="auto"/>
    </w:pPr>
    <w:rPr>
      <w:rFonts w:ascii="Times" w:hAnsi="Times"/>
      <w:lang w:eastAsia="en-US"/>
    </w:rPr>
  </w:style>
  <w:style w:type="character" w:customStyle="1" w:styleId="ListnumberChar">
    <w:name w:val="List number Char"/>
    <w:link w:val="Listnumber"/>
    <w:rsid w:val="001C157E"/>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dtcsinformation/other-topics/complexity/classic-intractable-problems" TargetMode="Externa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hyperlink" Target="http://math.hws.edu/TMCM/java/xSortLab/" TargetMode="Externa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puter.org/history/development/1945.ht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cg-hci.informatik.uni-oldenburg.de/~da/iva/baer/binpacking/index.html" TargetMode="External"/><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tube.com/watch?v=iDVH3oCTc2c&amp;feature=related" TargetMode="External"/><Relationship Id="rId14" Type="http://schemas.openxmlformats.org/officeDocument/2006/relationships/image" Target="media/image2.wmf"/><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5271</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35252</CharactersWithSpaces>
  <SharedDoc>false</SharedDoc>
  <HLinks>
    <vt:vector size="30" baseType="variant">
      <vt:variant>
        <vt:i4>4980748</vt:i4>
      </vt:variant>
      <vt:variant>
        <vt:i4>12</vt:i4>
      </vt:variant>
      <vt:variant>
        <vt:i4>0</vt:i4>
      </vt:variant>
      <vt:variant>
        <vt:i4>5</vt:i4>
      </vt:variant>
      <vt:variant>
        <vt:lpwstr>http://www.computer.org/history/development/1945.htm</vt:lpwstr>
      </vt:variant>
      <vt:variant>
        <vt:lpwstr/>
      </vt:variant>
      <vt:variant>
        <vt:i4>68</vt:i4>
      </vt:variant>
      <vt:variant>
        <vt:i4>9</vt:i4>
      </vt:variant>
      <vt:variant>
        <vt:i4>0</vt:i4>
      </vt:variant>
      <vt:variant>
        <vt:i4>5</vt:i4>
      </vt:variant>
      <vt:variant>
        <vt:lpwstr>http://www-cg-hci.informatik.uni-oldenburg.de/~da/iva/baer/binpacking/index.html</vt:lpwstr>
      </vt:variant>
      <vt:variant>
        <vt:lpwstr/>
      </vt:variant>
      <vt:variant>
        <vt:i4>7471227</vt:i4>
      </vt:variant>
      <vt:variant>
        <vt:i4>6</vt:i4>
      </vt:variant>
      <vt:variant>
        <vt:i4>0</vt:i4>
      </vt:variant>
      <vt:variant>
        <vt:i4>5</vt:i4>
      </vt:variant>
      <vt:variant>
        <vt:lpwstr>http://www.youtube.com/watch?v=iDVH3oCTc2c&amp;feature=related</vt:lpwstr>
      </vt:variant>
      <vt:variant>
        <vt:lpwstr/>
      </vt:variant>
      <vt:variant>
        <vt:i4>2949242</vt:i4>
      </vt:variant>
      <vt:variant>
        <vt:i4>3</vt:i4>
      </vt:variant>
      <vt:variant>
        <vt:i4>0</vt:i4>
      </vt:variant>
      <vt:variant>
        <vt:i4>5</vt:i4>
      </vt:variant>
      <vt:variant>
        <vt:lpwstr>https://sites.google.com/site/dtcsinformation/other-topics/complexity/classic-intractable-problems</vt:lpwstr>
      </vt:variant>
      <vt:variant>
        <vt:lpwstr/>
      </vt:variant>
      <vt:variant>
        <vt:i4>3276849</vt:i4>
      </vt:variant>
      <vt:variant>
        <vt:i4>0</vt:i4>
      </vt:variant>
      <vt:variant>
        <vt:i4>0</vt:i4>
      </vt:variant>
      <vt:variant>
        <vt:i4>5</vt:i4>
      </vt:variant>
      <vt:variant>
        <vt:lpwstr>http://math.hws.edu/TMCM/java/xSortLab/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cp:lastModifiedBy>Ann Loch</cp:lastModifiedBy>
  <cp:revision>2</cp:revision>
  <dcterms:created xsi:type="dcterms:W3CDTF">2017-11-06T16:33:00Z</dcterms:created>
  <dcterms:modified xsi:type="dcterms:W3CDTF">2017-11-06T16:33:00Z</dcterms:modified>
</cp:coreProperties>
</file>