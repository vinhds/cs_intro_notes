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72CD5" w14:textId="77777777" w:rsidR="008D1A59" w:rsidRPr="00320BA4" w:rsidRDefault="008D1A59" w:rsidP="008D1A59">
      <w:pPr>
        <w:rPr>
          <w:b/>
          <w:sz w:val="36"/>
        </w:rPr>
      </w:pPr>
      <w:bookmarkStart w:id="0" w:name="_GoBack"/>
      <w:bookmarkEnd w:id="0"/>
      <w:r>
        <w:rPr>
          <w:b/>
          <w:sz w:val="36"/>
        </w:rPr>
        <w:t>Chapter 10</w:t>
      </w:r>
    </w:p>
    <w:p w14:paraId="63BFB886" w14:textId="77777777" w:rsidR="008D1A59" w:rsidRPr="00320BA4" w:rsidRDefault="008D1A59" w:rsidP="008D1A59">
      <w:pPr>
        <w:pStyle w:val="CommentText"/>
        <w:rPr>
          <w:b/>
          <w:bCs/>
          <w:sz w:val="36"/>
          <w:szCs w:val="48"/>
        </w:rPr>
      </w:pPr>
      <w:r>
        <w:rPr>
          <w:b/>
          <w:bCs/>
          <w:sz w:val="36"/>
          <w:szCs w:val="48"/>
        </w:rPr>
        <w:t>The Tower of Babel</w:t>
      </w:r>
      <w:r w:rsidR="00390477">
        <w:rPr>
          <w:b/>
          <w:bCs/>
          <w:sz w:val="36"/>
          <w:szCs w:val="48"/>
        </w:rPr>
        <w:t>: Programming Languages</w:t>
      </w:r>
    </w:p>
    <w:p w14:paraId="4D16E204" w14:textId="77777777" w:rsidR="008D1A59" w:rsidRPr="00320BA4" w:rsidRDefault="008D1A59" w:rsidP="008D1A59"/>
    <w:p w14:paraId="01E99E88" w14:textId="77777777" w:rsidR="007F6C0F" w:rsidRPr="003D41F3" w:rsidRDefault="007F6C0F" w:rsidP="007F6C0F">
      <w:pPr>
        <w:pStyle w:val="ListBullet"/>
        <w:numPr>
          <w:ilvl w:val="0"/>
          <w:numId w:val="0"/>
        </w:numPr>
        <w:rPr>
          <w:b/>
        </w:rPr>
      </w:pPr>
      <w:r w:rsidRPr="003D41F3">
        <w:rPr>
          <w:b/>
        </w:rPr>
        <w:t xml:space="preserve">A Guide to </w:t>
      </w:r>
      <w:r w:rsidR="00390477">
        <w:rPr>
          <w:b/>
        </w:rPr>
        <w:t>T</w:t>
      </w:r>
      <w:r w:rsidR="00390477" w:rsidRPr="003D41F3">
        <w:rPr>
          <w:b/>
        </w:rPr>
        <w:t xml:space="preserve">his </w:t>
      </w:r>
      <w:r w:rsidRPr="003D41F3">
        <w:rPr>
          <w:b/>
        </w:rPr>
        <w:t>Instructor’s Manual:</w:t>
      </w:r>
    </w:p>
    <w:p w14:paraId="7A736A2B" w14:textId="77777777" w:rsidR="007F6C0F" w:rsidRDefault="007F6C0F" w:rsidP="007F6C0F">
      <w:pPr>
        <w:pStyle w:val="NormalWeb"/>
      </w:pPr>
      <w:r w:rsidRPr="006B47D6">
        <w:t>We have designed this Instructor’s Manual to supplement and enhance your teaching experience through classroom activities and a cohesive chapter summary.</w:t>
      </w:r>
    </w:p>
    <w:p w14:paraId="38BCFE9E" w14:textId="77777777" w:rsidR="007F6C0F" w:rsidRDefault="007F6C0F" w:rsidP="007F6C0F">
      <w:pPr>
        <w:pStyle w:val="NormalWeb"/>
      </w:pPr>
      <w:r w:rsidRPr="006B47D6">
        <w:t>This document is organized chronologically, using the same headings that you see in the textbook. Under the headings</w:t>
      </w:r>
      <w:r w:rsidR="00390477">
        <w:t>,</w:t>
      </w:r>
      <w:r w:rsidRPr="006B47D6">
        <w:t xml:space="preserve"> you will find: lecture notes tha</w:t>
      </w:r>
      <w:r>
        <w:t>t summarize the section, Teaching</w:t>
      </w:r>
      <w:r w:rsidRPr="006B47D6">
        <w:t xml:space="preserve"> Tips, </w:t>
      </w:r>
      <w:r>
        <w:t>Class Discussion Topics</w:t>
      </w:r>
      <w:r w:rsidRPr="006B47D6">
        <w:t xml:space="preserve">, and </w:t>
      </w:r>
      <w:r>
        <w:t>Additional Projects and Resources</w:t>
      </w:r>
      <w:r w:rsidRPr="006B47D6">
        <w:t>. Pay special attention to teaching tips and activities geared toward quizzing your students and enhancing their critical thinking skills.</w:t>
      </w:r>
    </w:p>
    <w:p w14:paraId="4580BBB4" w14:textId="77777777" w:rsidR="007F6C0F" w:rsidRDefault="007F6C0F" w:rsidP="007F6C0F">
      <w:bookmarkStart w:id="1" w:name="13e46af8e12a3990_OLE_LINK1"/>
      <w:r w:rsidRPr="006B47D6">
        <w:t>In addition to this Instructor’s Manual, our Instructor’s Resources also contain PowerPoint Presentations, Test Banks, and other supplements to aid in your teaching experience.</w:t>
      </w:r>
      <w:bookmarkEnd w:id="1"/>
    </w:p>
    <w:p w14:paraId="76ADCD17" w14:textId="77777777" w:rsidR="008D1A59" w:rsidRPr="00320BA4" w:rsidRDefault="008D1A59" w:rsidP="008D1A59"/>
    <w:tbl>
      <w:tblPr>
        <w:tblW w:w="0" w:type="auto"/>
        <w:tblLayout w:type="fixed"/>
        <w:tblLook w:val="0000" w:firstRow="0" w:lastRow="0" w:firstColumn="0" w:lastColumn="0" w:noHBand="0" w:noVBand="0"/>
      </w:tblPr>
      <w:tblGrid>
        <w:gridCol w:w="9504"/>
      </w:tblGrid>
      <w:tr w:rsidR="008D1A59" w:rsidRPr="00320BA4" w14:paraId="538E966B" w14:textId="77777777">
        <w:tc>
          <w:tcPr>
            <w:tcW w:w="9504" w:type="dxa"/>
            <w:shd w:val="clear" w:color="auto" w:fill="000000"/>
          </w:tcPr>
          <w:p w14:paraId="04A1F05B" w14:textId="77777777" w:rsidR="008D1A59" w:rsidRPr="00320BA4" w:rsidRDefault="008D1A59" w:rsidP="008D1A59">
            <w:pPr>
              <w:pStyle w:val="Heading3"/>
              <w:numPr>
                <w:ilvl w:val="2"/>
                <w:numId w:val="1"/>
              </w:numPr>
              <w:tabs>
                <w:tab w:val="left" w:pos="0"/>
              </w:tabs>
              <w:snapToGrid w:val="0"/>
              <w:rPr>
                <w:b/>
                <w:bCs/>
                <w:sz w:val="28"/>
                <w:u w:val="none"/>
              </w:rPr>
            </w:pPr>
            <w:r w:rsidRPr="00320BA4">
              <w:rPr>
                <w:b/>
                <w:bCs/>
                <w:sz w:val="28"/>
                <w:u w:val="none"/>
              </w:rPr>
              <w:t>At a Glance</w:t>
            </w:r>
          </w:p>
        </w:tc>
      </w:tr>
    </w:tbl>
    <w:p w14:paraId="202D6C07" w14:textId="77777777" w:rsidR="008D1A59" w:rsidRPr="00320BA4" w:rsidRDefault="008D1A59" w:rsidP="008D1A59">
      <w:pPr>
        <w:rPr>
          <w:bCs/>
          <w:sz w:val="32"/>
        </w:rPr>
      </w:pPr>
    </w:p>
    <w:p w14:paraId="09960444" w14:textId="77777777" w:rsidR="008D1A59" w:rsidRPr="00320BA4" w:rsidRDefault="008D1A59" w:rsidP="008D1A59">
      <w:pPr>
        <w:rPr>
          <w:b/>
          <w:sz w:val="28"/>
        </w:rPr>
      </w:pPr>
      <w:r w:rsidRPr="00320BA4">
        <w:rPr>
          <w:b/>
          <w:sz w:val="28"/>
        </w:rPr>
        <w:t>Instructor’s Manual Table of Contents</w:t>
      </w:r>
    </w:p>
    <w:p w14:paraId="5B2E4F43" w14:textId="77777777" w:rsidR="008D1A59" w:rsidRPr="00320BA4" w:rsidRDefault="008D1A59" w:rsidP="008D1A59"/>
    <w:p w14:paraId="1AA39DC6" w14:textId="77777777" w:rsidR="008D1A59" w:rsidRDefault="008D1A59" w:rsidP="008D1A59">
      <w:pPr>
        <w:numPr>
          <w:ilvl w:val="0"/>
          <w:numId w:val="3"/>
        </w:numPr>
        <w:tabs>
          <w:tab w:val="left" w:pos="360"/>
        </w:tabs>
        <w:spacing w:line="360" w:lineRule="auto"/>
      </w:pPr>
      <w:r w:rsidRPr="00320BA4">
        <w:t>Overview</w:t>
      </w:r>
    </w:p>
    <w:p w14:paraId="11E88601" w14:textId="77777777" w:rsidR="003D54D2" w:rsidRPr="00320BA4" w:rsidRDefault="003D54D2" w:rsidP="008D1A59">
      <w:pPr>
        <w:numPr>
          <w:ilvl w:val="0"/>
          <w:numId w:val="3"/>
        </w:numPr>
        <w:tabs>
          <w:tab w:val="left" w:pos="360"/>
        </w:tabs>
        <w:spacing w:line="360" w:lineRule="auto"/>
      </w:pPr>
      <w:r>
        <w:t>Learning Objectives</w:t>
      </w:r>
    </w:p>
    <w:p w14:paraId="20699C5F" w14:textId="77777777" w:rsidR="008D1A59" w:rsidRPr="00320BA4" w:rsidRDefault="008D1A59" w:rsidP="008D1A59">
      <w:pPr>
        <w:numPr>
          <w:ilvl w:val="0"/>
          <w:numId w:val="9"/>
        </w:numPr>
        <w:tabs>
          <w:tab w:val="left" w:pos="360"/>
        </w:tabs>
        <w:spacing w:line="360" w:lineRule="auto"/>
      </w:pPr>
      <w:r w:rsidRPr="00320BA4">
        <w:t>Teaching Tips</w:t>
      </w:r>
      <w:r>
        <w:t xml:space="preserve"> and Quick Quizzes</w:t>
      </w:r>
    </w:p>
    <w:p w14:paraId="0EA0B158" w14:textId="77777777" w:rsidR="008D1A59" w:rsidRPr="00320BA4" w:rsidRDefault="008D1A59" w:rsidP="008D1A59">
      <w:pPr>
        <w:numPr>
          <w:ilvl w:val="0"/>
          <w:numId w:val="10"/>
        </w:numPr>
        <w:tabs>
          <w:tab w:val="left" w:pos="360"/>
        </w:tabs>
        <w:spacing w:line="360" w:lineRule="auto"/>
      </w:pPr>
      <w:r w:rsidRPr="00320BA4">
        <w:t>Class Discussion Topics</w:t>
      </w:r>
    </w:p>
    <w:p w14:paraId="45C045B9" w14:textId="77777777" w:rsidR="008D1A59" w:rsidRPr="00320BA4" w:rsidRDefault="008D1A59" w:rsidP="008D1A59">
      <w:pPr>
        <w:numPr>
          <w:ilvl w:val="0"/>
          <w:numId w:val="11"/>
        </w:numPr>
        <w:tabs>
          <w:tab w:val="left" w:pos="360"/>
        </w:tabs>
        <w:spacing w:line="360" w:lineRule="auto"/>
      </w:pPr>
      <w:r w:rsidRPr="00320BA4">
        <w:t>Additional Projects</w:t>
      </w:r>
    </w:p>
    <w:p w14:paraId="7C3FB25B" w14:textId="77777777" w:rsidR="008D1A59" w:rsidRPr="00320BA4" w:rsidRDefault="008D1A59" w:rsidP="008D1A59">
      <w:pPr>
        <w:numPr>
          <w:ilvl w:val="0"/>
          <w:numId w:val="12"/>
        </w:numPr>
        <w:tabs>
          <w:tab w:val="left" w:pos="360"/>
        </w:tabs>
        <w:spacing w:line="360" w:lineRule="auto"/>
      </w:pPr>
      <w:r w:rsidRPr="00320BA4">
        <w:t>Additional Resources</w:t>
      </w:r>
    </w:p>
    <w:p w14:paraId="32AA3955" w14:textId="77777777" w:rsidR="008D1A59" w:rsidRDefault="008D1A59" w:rsidP="008D1A59">
      <w:pPr>
        <w:numPr>
          <w:ilvl w:val="0"/>
          <w:numId w:val="13"/>
        </w:numPr>
        <w:tabs>
          <w:tab w:val="left" w:pos="360"/>
        </w:tabs>
        <w:spacing w:line="360" w:lineRule="auto"/>
      </w:pPr>
      <w:r w:rsidRPr="00320BA4">
        <w:t>Key Terms</w:t>
      </w:r>
    </w:p>
    <w:p w14:paraId="4766377D" w14:textId="77777777" w:rsidR="002B3DDB" w:rsidRDefault="002B3DDB" w:rsidP="002B3DDB">
      <w:pPr>
        <w:numPr>
          <w:ilvl w:val="0"/>
          <w:numId w:val="13"/>
        </w:numPr>
      </w:pPr>
      <w:bookmarkStart w:id="2" w:name="_Hlk495379224"/>
      <w:r w:rsidRPr="00964D6F">
        <w:t>Solutions to End-of-Chapter Exercises</w:t>
      </w:r>
    </w:p>
    <w:bookmarkEnd w:id="2"/>
    <w:p w14:paraId="376B866F" w14:textId="77777777" w:rsidR="002B3DDB" w:rsidRDefault="002B3DDB" w:rsidP="009A111F">
      <w:pPr>
        <w:spacing w:line="360" w:lineRule="auto"/>
        <w:ind w:left="360"/>
      </w:pPr>
    </w:p>
    <w:p w14:paraId="331129DD" w14:textId="77777777" w:rsidR="008D1A59" w:rsidRPr="00320BA4" w:rsidRDefault="008D1A59" w:rsidP="008D1A59">
      <w:pPr>
        <w:pageBreakBefore/>
        <w:rPr>
          <w:sz w:val="20"/>
        </w:rPr>
      </w:pPr>
    </w:p>
    <w:tbl>
      <w:tblPr>
        <w:tblW w:w="0" w:type="auto"/>
        <w:tblLayout w:type="fixed"/>
        <w:tblLook w:val="0000" w:firstRow="0" w:lastRow="0" w:firstColumn="0" w:lastColumn="0" w:noHBand="0" w:noVBand="0"/>
      </w:tblPr>
      <w:tblGrid>
        <w:gridCol w:w="9504"/>
      </w:tblGrid>
      <w:tr w:rsidR="008D1A59" w:rsidRPr="00320BA4" w14:paraId="28AC024A" w14:textId="77777777">
        <w:tc>
          <w:tcPr>
            <w:tcW w:w="9504" w:type="dxa"/>
            <w:shd w:val="clear" w:color="auto" w:fill="000000"/>
          </w:tcPr>
          <w:p w14:paraId="347FDF73" w14:textId="77777777" w:rsidR="008D1A59" w:rsidRPr="00320BA4" w:rsidRDefault="008D1A59" w:rsidP="008D1A59">
            <w:pPr>
              <w:pStyle w:val="Header"/>
              <w:tabs>
                <w:tab w:val="clear" w:pos="4320"/>
                <w:tab w:val="clear" w:pos="8640"/>
              </w:tabs>
              <w:snapToGrid w:val="0"/>
              <w:rPr>
                <w:bCs/>
                <w:sz w:val="28"/>
              </w:rPr>
            </w:pPr>
            <w:r w:rsidRPr="00320BA4">
              <w:rPr>
                <w:bCs/>
                <w:sz w:val="28"/>
              </w:rPr>
              <w:t>Lecture Notes</w:t>
            </w:r>
          </w:p>
        </w:tc>
      </w:tr>
    </w:tbl>
    <w:p w14:paraId="69E09D9B" w14:textId="77777777" w:rsidR="008D1A59" w:rsidRPr="00320BA4" w:rsidRDefault="008D1A59" w:rsidP="008D1A59">
      <w:pPr>
        <w:rPr>
          <w:sz w:val="20"/>
          <w:szCs w:val="20"/>
        </w:rPr>
      </w:pPr>
    </w:p>
    <w:p w14:paraId="690B4382" w14:textId="77777777" w:rsidR="008D1A59" w:rsidRPr="00320BA4" w:rsidRDefault="008D1A59" w:rsidP="008D1A59">
      <w:pPr>
        <w:rPr>
          <w:b/>
          <w:sz w:val="32"/>
          <w:szCs w:val="32"/>
          <w:u w:val="single"/>
        </w:rPr>
      </w:pPr>
      <w:r w:rsidRPr="00320BA4">
        <w:rPr>
          <w:b/>
          <w:sz w:val="32"/>
          <w:szCs w:val="32"/>
          <w:u w:val="single"/>
        </w:rPr>
        <w:t>Overview</w:t>
      </w:r>
    </w:p>
    <w:p w14:paraId="7029CA42" w14:textId="77777777" w:rsidR="008D1A59" w:rsidRPr="00320BA4" w:rsidRDefault="008D1A59" w:rsidP="008D1A59">
      <w:pPr>
        <w:rPr>
          <w:b/>
        </w:rPr>
      </w:pPr>
    </w:p>
    <w:p w14:paraId="0E4145BC" w14:textId="77777777" w:rsidR="008D1A59" w:rsidRPr="004C67A1" w:rsidRDefault="0024335B" w:rsidP="008D1A59">
      <w:pPr>
        <w:autoSpaceDE w:val="0"/>
        <w:autoSpaceDN w:val="0"/>
        <w:adjustRightInd w:val="0"/>
        <w:rPr>
          <w:color w:val="000000"/>
          <w:szCs w:val="20"/>
        </w:rPr>
      </w:pPr>
      <w:r w:rsidRPr="000B3CF8">
        <w:t>Chapter 10 discusses why hundreds of different programming languages have been developed, emphasizing the special features of each language. Those special features are designed to simplify certain kinds of problem solving</w:t>
      </w:r>
      <w:r>
        <w:t>.</w:t>
      </w:r>
      <w:r>
        <w:rPr>
          <w:color w:val="000000"/>
          <w:szCs w:val="20"/>
        </w:rPr>
        <w:t xml:space="preserve"> A</w:t>
      </w:r>
      <w:r w:rsidR="00100A57">
        <w:rPr>
          <w:color w:val="000000"/>
          <w:szCs w:val="20"/>
        </w:rPr>
        <w:t xml:space="preserve"> wide range of languages within the procedural paradigm are described, along with the problems they are particularly good at solving. The chapter introduces special-purpose languages, and other paradigms, including functional, logic, and parallel languages. The chapter provides a set of language features that may differ from one language to another, and that provide a framework for comparing languages.</w:t>
      </w:r>
    </w:p>
    <w:p w14:paraId="791CE53B" w14:textId="77777777" w:rsidR="008D1A59" w:rsidRPr="00320BA4" w:rsidRDefault="008D1A59" w:rsidP="008D1A59"/>
    <w:p w14:paraId="64930184" w14:textId="77777777" w:rsidR="005F670F" w:rsidRDefault="005F670F" w:rsidP="008D1A59">
      <w:pPr>
        <w:pStyle w:val="Heading1"/>
        <w:numPr>
          <w:ilvl w:val="0"/>
          <w:numId w:val="0"/>
        </w:numPr>
        <w:rPr>
          <w:b/>
          <w:bCs/>
          <w:sz w:val="32"/>
          <w:u w:val="single"/>
        </w:rPr>
      </w:pPr>
      <w:r>
        <w:rPr>
          <w:b/>
          <w:bCs/>
          <w:sz w:val="32"/>
          <w:u w:val="single"/>
        </w:rPr>
        <w:t>Learning Objectives</w:t>
      </w:r>
    </w:p>
    <w:p w14:paraId="76AE132B" w14:textId="77777777" w:rsidR="005F670F" w:rsidRDefault="005F670F" w:rsidP="009A111F"/>
    <w:p w14:paraId="0F22603F" w14:textId="77777777" w:rsidR="005F670F" w:rsidRPr="005F670F" w:rsidRDefault="005F670F" w:rsidP="009A111F">
      <w:pPr>
        <w:numPr>
          <w:ilvl w:val="0"/>
          <w:numId w:val="13"/>
        </w:numPr>
        <w:tabs>
          <w:tab w:val="clear" w:pos="360"/>
        </w:tabs>
        <w:ind w:left="720"/>
      </w:pPr>
      <w:r w:rsidRPr="005F670F">
        <w:t>Explain why so many programming languages exist</w:t>
      </w:r>
    </w:p>
    <w:p w14:paraId="34D2FBAC" w14:textId="77777777" w:rsidR="005F670F" w:rsidRPr="005F670F" w:rsidRDefault="005F670F" w:rsidP="009A111F">
      <w:pPr>
        <w:numPr>
          <w:ilvl w:val="0"/>
          <w:numId w:val="13"/>
        </w:numPr>
        <w:tabs>
          <w:tab w:val="clear" w:pos="360"/>
        </w:tabs>
        <w:ind w:left="720"/>
      </w:pPr>
      <w:r w:rsidRPr="005F670F">
        <w:t>List four key procedural languages and the main purpose for the development of each</w:t>
      </w:r>
    </w:p>
    <w:p w14:paraId="1D0DC476" w14:textId="77777777" w:rsidR="005F670F" w:rsidRPr="005F670F" w:rsidRDefault="005F670F" w:rsidP="009A111F">
      <w:pPr>
        <w:numPr>
          <w:ilvl w:val="0"/>
          <w:numId w:val="13"/>
        </w:numPr>
        <w:tabs>
          <w:tab w:val="clear" w:pos="360"/>
        </w:tabs>
        <w:ind w:left="720"/>
      </w:pPr>
      <w:r w:rsidRPr="005F670F">
        <w:t>Describe the purpose of each special-purpose language: SQL, HTML, JavaScript, and R</w:t>
      </w:r>
    </w:p>
    <w:p w14:paraId="3436A794" w14:textId="77777777" w:rsidR="005F670F" w:rsidRPr="005F670F" w:rsidRDefault="005F670F" w:rsidP="009A111F">
      <w:pPr>
        <w:numPr>
          <w:ilvl w:val="0"/>
          <w:numId w:val="13"/>
        </w:numPr>
        <w:tabs>
          <w:tab w:val="clear" w:pos="360"/>
        </w:tabs>
        <w:ind w:left="720"/>
      </w:pPr>
      <w:r w:rsidRPr="005F670F">
        <w:t>Describe the alternative paradigms for programming languages: functional, logic, and parallel</w:t>
      </w:r>
    </w:p>
    <w:p w14:paraId="2FC7A1E6" w14:textId="77777777" w:rsidR="005F670F" w:rsidRPr="005F670F" w:rsidRDefault="005F670F" w:rsidP="009A111F">
      <w:pPr>
        <w:numPr>
          <w:ilvl w:val="0"/>
          <w:numId w:val="13"/>
        </w:numPr>
        <w:tabs>
          <w:tab w:val="clear" w:pos="360"/>
        </w:tabs>
        <w:ind w:left="720"/>
      </w:pPr>
      <w:r w:rsidRPr="005F670F">
        <w:t>Name a functional programming language and a logic programming language</w:t>
      </w:r>
    </w:p>
    <w:p w14:paraId="189AB2D3" w14:textId="77777777" w:rsidR="005F670F" w:rsidRPr="005F670F" w:rsidRDefault="005F670F" w:rsidP="009A111F">
      <w:pPr>
        <w:numPr>
          <w:ilvl w:val="0"/>
          <w:numId w:val="13"/>
        </w:numPr>
        <w:tabs>
          <w:tab w:val="clear" w:pos="360"/>
        </w:tabs>
        <w:ind w:left="720"/>
      </w:pPr>
      <w:r w:rsidRPr="005F670F">
        <w:t>Describe how logic programming languages work, and explain what facts, rules, and inference are</w:t>
      </w:r>
    </w:p>
    <w:p w14:paraId="01CAF9F6" w14:textId="77777777" w:rsidR="005F670F" w:rsidRDefault="005F670F" w:rsidP="009A111F">
      <w:pPr>
        <w:numPr>
          <w:ilvl w:val="0"/>
          <w:numId w:val="13"/>
        </w:numPr>
        <w:tabs>
          <w:tab w:val="clear" w:pos="360"/>
        </w:tabs>
        <w:ind w:left="720"/>
      </w:pPr>
      <w:r w:rsidRPr="005F670F">
        <w:t>Explain how the MIMD model of parallel processing could be used to find the largest number in a list</w:t>
      </w:r>
    </w:p>
    <w:p w14:paraId="62E3F369" w14:textId="77777777" w:rsidR="00B03A71" w:rsidRPr="009A111F" w:rsidRDefault="00B03A71" w:rsidP="009A111F"/>
    <w:p w14:paraId="5DFDE0F5" w14:textId="77777777" w:rsidR="008D1A59" w:rsidRPr="00320BA4" w:rsidRDefault="008D1A59" w:rsidP="008D1A59">
      <w:pPr>
        <w:pStyle w:val="Heading1"/>
        <w:numPr>
          <w:ilvl w:val="0"/>
          <w:numId w:val="0"/>
        </w:numPr>
        <w:rPr>
          <w:b/>
          <w:bCs/>
          <w:sz w:val="32"/>
          <w:u w:val="single"/>
        </w:rPr>
      </w:pPr>
      <w:r w:rsidRPr="00320BA4">
        <w:rPr>
          <w:b/>
          <w:bCs/>
          <w:sz w:val="32"/>
          <w:u w:val="single"/>
        </w:rPr>
        <w:t>Teaching Tips</w:t>
      </w:r>
    </w:p>
    <w:p w14:paraId="6FABF15D" w14:textId="77777777" w:rsidR="008D1A59" w:rsidRPr="00320BA4" w:rsidRDefault="008D1A59" w:rsidP="008D1A59">
      <w:pPr>
        <w:pStyle w:val="Heading2"/>
        <w:numPr>
          <w:ilvl w:val="0"/>
          <w:numId w:val="0"/>
        </w:numPr>
        <w:tabs>
          <w:tab w:val="left" w:pos="0"/>
        </w:tabs>
        <w:ind w:left="810"/>
        <w:rPr>
          <w:b/>
          <w:sz w:val="28"/>
          <w:szCs w:val="28"/>
        </w:rPr>
      </w:pPr>
    </w:p>
    <w:p w14:paraId="32577F3D" w14:textId="77777777" w:rsidR="008D1A59" w:rsidRPr="007B297E" w:rsidRDefault="008D1A59" w:rsidP="008D1A59">
      <w:pPr>
        <w:rPr>
          <w:b/>
          <w:bCs/>
          <w:sz w:val="28"/>
          <w:szCs w:val="28"/>
          <w:u w:val="single"/>
          <w:lang w:eastAsia="en-US"/>
        </w:rPr>
      </w:pPr>
      <w:r>
        <w:rPr>
          <w:b/>
          <w:bCs/>
          <w:sz w:val="28"/>
          <w:szCs w:val="28"/>
          <w:u w:val="single"/>
          <w:lang w:eastAsia="en-US"/>
        </w:rPr>
        <w:t>10.1</w:t>
      </w:r>
      <w:r w:rsidRPr="007B297E">
        <w:rPr>
          <w:b/>
          <w:bCs/>
          <w:sz w:val="28"/>
          <w:szCs w:val="28"/>
          <w:u w:val="single"/>
          <w:lang w:eastAsia="en-US"/>
        </w:rPr>
        <w:t xml:space="preserve"> </w:t>
      </w:r>
      <w:r>
        <w:rPr>
          <w:b/>
          <w:bCs/>
          <w:sz w:val="28"/>
          <w:szCs w:val="28"/>
          <w:u w:val="single"/>
          <w:lang w:eastAsia="en-US"/>
        </w:rPr>
        <w:t>Why Babel?</w:t>
      </w:r>
    </w:p>
    <w:p w14:paraId="61B903C7" w14:textId="77777777" w:rsidR="008D1A59" w:rsidRPr="00320BA4" w:rsidRDefault="008D1A59" w:rsidP="008D1A59">
      <w:pPr>
        <w:ind w:left="360"/>
      </w:pPr>
    </w:p>
    <w:p w14:paraId="11D2C11D" w14:textId="77777777" w:rsidR="008D1A59" w:rsidRPr="004764C2" w:rsidRDefault="004039F4" w:rsidP="009A111F">
      <w:pPr>
        <w:numPr>
          <w:ilvl w:val="0"/>
          <w:numId w:val="5"/>
        </w:numPr>
      </w:pPr>
      <w:r>
        <w:rPr>
          <w:color w:val="000000"/>
        </w:rPr>
        <w:t>Discuss the reasoning behind the existence of</w:t>
      </w:r>
      <w:r w:rsidR="00100A57">
        <w:rPr>
          <w:color w:val="000000"/>
        </w:rPr>
        <w:t xml:space="preserve"> multiple programming languages. Each </w:t>
      </w:r>
      <w:r>
        <w:rPr>
          <w:color w:val="000000"/>
        </w:rPr>
        <w:t xml:space="preserve">of the </w:t>
      </w:r>
      <w:r w:rsidR="00100A57">
        <w:rPr>
          <w:color w:val="000000"/>
        </w:rPr>
        <w:t>language</w:t>
      </w:r>
      <w:r>
        <w:rPr>
          <w:color w:val="000000"/>
        </w:rPr>
        <w:t>s, like different models of vehicles,</w:t>
      </w:r>
      <w:r w:rsidR="00100A57">
        <w:rPr>
          <w:color w:val="000000"/>
        </w:rPr>
        <w:t xml:space="preserve"> </w:t>
      </w:r>
      <w:r w:rsidR="006A4CA2">
        <w:rPr>
          <w:color w:val="000000"/>
        </w:rPr>
        <w:t xml:space="preserve">has </w:t>
      </w:r>
      <w:r w:rsidR="00100A57">
        <w:rPr>
          <w:color w:val="000000"/>
        </w:rPr>
        <w:t xml:space="preserve">tasks </w:t>
      </w:r>
      <w:r>
        <w:rPr>
          <w:color w:val="000000"/>
        </w:rPr>
        <w:t xml:space="preserve">they </w:t>
      </w:r>
      <w:r w:rsidR="00100A57">
        <w:rPr>
          <w:color w:val="000000"/>
        </w:rPr>
        <w:t>perform well</w:t>
      </w:r>
      <w:r w:rsidR="00A9517E">
        <w:rPr>
          <w:color w:val="000000"/>
        </w:rPr>
        <w:t xml:space="preserve">. </w:t>
      </w:r>
      <w:r w:rsidR="000F1A6F">
        <w:rPr>
          <w:color w:val="000000"/>
        </w:rPr>
        <w:t>Use C++ and engineering</w:t>
      </w:r>
      <w:r w:rsidR="00A9517E">
        <w:rPr>
          <w:color w:val="000000"/>
        </w:rPr>
        <w:t xml:space="preserve"> problem solving</w:t>
      </w:r>
      <w:r w:rsidR="000F1A6F">
        <w:rPr>
          <w:color w:val="000000"/>
        </w:rPr>
        <w:t xml:space="preserve"> as an example.</w:t>
      </w:r>
    </w:p>
    <w:p w14:paraId="5D472484" w14:textId="77777777" w:rsidR="008D1A59" w:rsidRPr="004764C2" w:rsidRDefault="008D1A59" w:rsidP="004764C2">
      <w:pPr>
        <w:ind w:left="720"/>
      </w:pPr>
    </w:p>
    <w:p w14:paraId="0D50B186" w14:textId="77777777" w:rsidR="000401B2" w:rsidRPr="004764C2" w:rsidRDefault="00100A57" w:rsidP="009A111F">
      <w:pPr>
        <w:numPr>
          <w:ilvl w:val="0"/>
          <w:numId w:val="5"/>
        </w:numPr>
        <w:tabs>
          <w:tab w:val="left" w:pos="720"/>
        </w:tabs>
        <w:rPr>
          <w:b/>
          <w:bCs/>
          <w:sz w:val="28"/>
          <w:szCs w:val="28"/>
          <w:u w:val="single"/>
          <w:lang w:eastAsia="en-US"/>
        </w:rPr>
      </w:pPr>
      <w:r w:rsidRPr="00A92E5F">
        <w:rPr>
          <w:color w:val="000000"/>
        </w:rPr>
        <w:t>Computer scientists and engineers ch</w:t>
      </w:r>
      <w:r>
        <w:rPr>
          <w:color w:val="000000"/>
        </w:rPr>
        <w:t>oose a language based on (1) the tasks to be done and (2) the philosophical approach to computation that best fits the task and the person</w:t>
      </w:r>
      <w:r w:rsidR="004039F4">
        <w:rPr>
          <w:color w:val="000000"/>
        </w:rPr>
        <w:t>.</w:t>
      </w:r>
    </w:p>
    <w:tbl>
      <w:tblPr>
        <w:tblpPr w:leftFromText="180" w:rightFromText="180" w:vertAnchor="text" w:horzAnchor="page" w:tblpX="2376" w:tblpY="411"/>
        <w:tblW w:w="9072" w:type="dxa"/>
        <w:tblLayout w:type="fixed"/>
        <w:tblLook w:val="0000" w:firstRow="0" w:lastRow="0" w:firstColumn="0" w:lastColumn="0" w:noHBand="0" w:noVBand="0"/>
      </w:tblPr>
      <w:tblGrid>
        <w:gridCol w:w="1583"/>
        <w:gridCol w:w="7489"/>
      </w:tblGrid>
      <w:tr w:rsidR="000401B2" w:rsidRPr="00320BA4" w14:paraId="49885A28" w14:textId="77777777" w:rsidTr="000401B2">
        <w:tc>
          <w:tcPr>
            <w:tcW w:w="1583" w:type="dxa"/>
            <w:tcBorders>
              <w:top w:val="single" w:sz="4" w:space="0" w:color="000000"/>
              <w:left w:val="single" w:sz="4" w:space="0" w:color="000000"/>
              <w:bottom w:val="single" w:sz="4" w:space="0" w:color="000000"/>
            </w:tcBorders>
            <w:shd w:val="clear" w:color="auto" w:fill="BFBFBF"/>
            <w:vAlign w:val="center"/>
          </w:tcPr>
          <w:p w14:paraId="6BB725CA" w14:textId="77777777" w:rsidR="000401B2" w:rsidRPr="00320BA4" w:rsidRDefault="000401B2" w:rsidP="000401B2">
            <w:pPr>
              <w:pStyle w:val="Heading7"/>
              <w:tabs>
                <w:tab w:val="clear" w:pos="810"/>
                <w:tab w:val="left" w:pos="0"/>
                <w:tab w:val="left" w:pos="1002"/>
              </w:tabs>
              <w:ind w:left="0"/>
            </w:pPr>
            <w:r w:rsidRPr="00320BA4">
              <w:rPr>
                <w:b/>
                <w:i/>
              </w:rPr>
              <w:t>Teaching Tip</w:t>
            </w:r>
            <w:r w:rsidRPr="00320BA4">
              <w:t xml:space="preserve"> </w:t>
            </w:r>
          </w:p>
          <w:p w14:paraId="6C31947E" w14:textId="77777777" w:rsidR="000401B2" w:rsidRPr="00320BA4" w:rsidRDefault="000401B2" w:rsidP="000401B2"/>
        </w:tc>
        <w:tc>
          <w:tcPr>
            <w:tcW w:w="7489" w:type="dxa"/>
            <w:tcBorders>
              <w:top w:val="single" w:sz="4" w:space="0" w:color="000000"/>
              <w:left w:val="single" w:sz="4" w:space="0" w:color="000000"/>
              <w:bottom w:val="single" w:sz="4" w:space="0" w:color="000000"/>
              <w:right w:val="single" w:sz="4" w:space="0" w:color="000000"/>
            </w:tcBorders>
            <w:vAlign w:val="center"/>
          </w:tcPr>
          <w:p w14:paraId="451A8502" w14:textId="77777777" w:rsidR="000401B2" w:rsidRDefault="000401B2" w:rsidP="000401B2">
            <w:pPr>
              <w:snapToGrid w:val="0"/>
            </w:pPr>
          </w:p>
          <w:p w14:paraId="256D7279" w14:textId="77777777" w:rsidR="000401B2" w:rsidRDefault="000401B2" w:rsidP="000401B2">
            <w:pPr>
              <w:snapToGrid w:val="0"/>
            </w:pPr>
            <w:r>
              <w:t>To enliven this material, assign students to small groups and have each group research one of the chapters’ languages, presenting a summary to the class.</w:t>
            </w:r>
          </w:p>
          <w:p w14:paraId="72CD5024" w14:textId="77777777" w:rsidR="000401B2" w:rsidRPr="00F55D3F" w:rsidRDefault="000401B2" w:rsidP="000401B2">
            <w:pPr>
              <w:snapToGrid w:val="0"/>
            </w:pPr>
          </w:p>
        </w:tc>
      </w:tr>
    </w:tbl>
    <w:p w14:paraId="0EF78BB9" w14:textId="77777777" w:rsidR="000401B2" w:rsidRDefault="000401B2" w:rsidP="008D1A59">
      <w:pPr>
        <w:rPr>
          <w:b/>
          <w:bCs/>
          <w:sz w:val="28"/>
          <w:szCs w:val="28"/>
          <w:u w:val="single"/>
          <w:lang w:eastAsia="en-US"/>
        </w:rPr>
      </w:pPr>
    </w:p>
    <w:p w14:paraId="49B7EDDB" w14:textId="77777777" w:rsidR="000401B2" w:rsidRDefault="000401B2" w:rsidP="008D1A59">
      <w:pPr>
        <w:rPr>
          <w:b/>
          <w:bCs/>
          <w:sz w:val="28"/>
          <w:szCs w:val="28"/>
          <w:u w:val="single"/>
          <w:lang w:eastAsia="en-US"/>
        </w:rPr>
      </w:pPr>
    </w:p>
    <w:p w14:paraId="302CC67F" w14:textId="77777777" w:rsidR="002B3DDB" w:rsidRDefault="002B3DDB" w:rsidP="008D1A59">
      <w:pPr>
        <w:rPr>
          <w:b/>
          <w:bCs/>
          <w:sz w:val="28"/>
          <w:szCs w:val="28"/>
          <w:u w:val="single"/>
          <w:lang w:eastAsia="en-US"/>
        </w:rPr>
      </w:pPr>
    </w:p>
    <w:p w14:paraId="40C7CB1B" w14:textId="77777777" w:rsidR="002B3DDB" w:rsidRDefault="002B3DDB" w:rsidP="008D1A59">
      <w:pPr>
        <w:rPr>
          <w:b/>
          <w:bCs/>
          <w:sz w:val="28"/>
          <w:szCs w:val="28"/>
          <w:u w:val="single"/>
          <w:lang w:eastAsia="en-US"/>
        </w:rPr>
      </w:pPr>
    </w:p>
    <w:p w14:paraId="4BC7A3E6" w14:textId="77777777" w:rsidR="002B3DDB" w:rsidRDefault="002B3DDB" w:rsidP="008D1A59">
      <w:pPr>
        <w:rPr>
          <w:b/>
          <w:bCs/>
          <w:sz w:val="28"/>
          <w:szCs w:val="28"/>
          <w:u w:val="single"/>
          <w:lang w:eastAsia="en-US"/>
        </w:rPr>
      </w:pPr>
    </w:p>
    <w:p w14:paraId="44E78745" w14:textId="77777777" w:rsidR="008D1A59" w:rsidRPr="00615BB3" w:rsidRDefault="008D1A59" w:rsidP="008D1A59">
      <w:pPr>
        <w:rPr>
          <w:u w:val="single"/>
        </w:rPr>
      </w:pPr>
      <w:r>
        <w:rPr>
          <w:b/>
          <w:bCs/>
          <w:sz w:val="28"/>
          <w:szCs w:val="28"/>
          <w:u w:val="single"/>
          <w:lang w:eastAsia="en-US"/>
        </w:rPr>
        <w:lastRenderedPageBreak/>
        <w:t>10</w:t>
      </w:r>
      <w:r w:rsidRPr="00615BB3">
        <w:rPr>
          <w:b/>
          <w:bCs/>
          <w:sz w:val="28"/>
          <w:szCs w:val="28"/>
          <w:u w:val="single"/>
          <w:lang w:eastAsia="en-US"/>
        </w:rPr>
        <w:t xml:space="preserve">.2 </w:t>
      </w:r>
      <w:r>
        <w:rPr>
          <w:b/>
          <w:bCs/>
          <w:sz w:val="28"/>
          <w:szCs w:val="28"/>
          <w:u w:val="single"/>
          <w:lang w:eastAsia="en-US"/>
        </w:rPr>
        <w:t>Procedural Languages</w:t>
      </w:r>
    </w:p>
    <w:p w14:paraId="013D3E4F" w14:textId="77777777" w:rsidR="008D1A59" w:rsidRPr="00320BA4" w:rsidRDefault="008D1A59" w:rsidP="008D1A59"/>
    <w:p w14:paraId="258C00D1" w14:textId="77777777" w:rsidR="008D1A59" w:rsidRDefault="002A2A00" w:rsidP="008D1A59">
      <w:pPr>
        <w:numPr>
          <w:ilvl w:val="0"/>
          <w:numId w:val="17"/>
        </w:numPr>
      </w:pPr>
      <w:r>
        <w:t>Discuss the key features of procedural language</w:t>
      </w:r>
      <w:r w:rsidR="00100A57" w:rsidRPr="00C002D9">
        <w:t>: step-by-step instructions that describe manipulations of data in memory locations. Use the metaphor of the romance language family</w:t>
      </w:r>
      <w:r w:rsidR="00C002D9" w:rsidRPr="00C002D9">
        <w:t>.</w:t>
      </w:r>
    </w:p>
    <w:p w14:paraId="07081A89" w14:textId="77777777" w:rsidR="00C002D9" w:rsidRPr="00C002D9" w:rsidRDefault="00C002D9" w:rsidP="00C002D9">
      <w:pPr>
        <w:ind w:left="720"/>
      </w:pPr>
    </w:p>
    <w:p w14:paraId="5CEEB91F" w14:textId="77777777" w:rsidR="00C002D9" w:rsidRDefault="00744E3A" w:rsidP="008D1A59">
      <w:pPr>
        <w:numPr>
          <w:ilvl w:val="0"/>
          <w:numId w:val="17"/>
        </w:numPr>
      </w:pPr>
      <w:r w:rsidRPr="00C002D9">
        <w:t>Plankalk</w:t>
      </w:r>
      <w:r w:rsidRPr="00C002D9">
        <w:rPr>
          <w:color w:val="000000"/>
        </w:rPr>
        <w:t>ü</w:t>
      </w:r>
      <w:r w:rsidRPr="00C002D9">
        <w:t>l</w:t>
      </w:r>
      <w:r w:rsidR="00C002D9" w:rsidRPr="00C002D9">
        <w:t xml:space="preserve"> was an early language designed for the German computer in </w:t>
      </w:r>
      <w:r w:rsidR="006A4CA2">
        <w:t xml:space="preserve">the World War </w:t>
      </w:r>
      <w:r w:rsidR="00C002D9" w:rsidRPr="00C002D9">
        <w:t xml:space="preserve">II; </w:t>
      </w:r>
      <w:r w:rsidR="006A0782">
        <w:t>discuss that it was the first high-level programing language even though it was never implemented</w:t>
      </w:r>
      <w:r w:rsidR="00C002D9" w:rsidRPr="00C002D9">
        <w:t>.</w:t>
      </w:r>
    </w:p>
    <w:p w14:paraId="4D40B70F" w14:textId="77777777" w:rsidR="00C002D9" w:rsidRDefault="00C002D9" w:rsidP="00C002D9"/>
    <w:p w14:paraId="46BBA60C" w14:textId="77777777" w:rsidR="00743B8B" w:rsidRDefault="00C002D9" w:rsidP="004764C2">
      <w:pPr>
        <w:numPr>
          <w:ilvl w:val="0"/>
          <w:numId w:val="17"/>
        </w:numPr>
      </w:pPr>
      <w:r>
        <w:t xml:space="preserve">FORTRAN was developed in the mid-1950s by Backus at IBM. </w:t>
      </w:r>
      <w:r w:rsidR="006A4CA2">
        <w:t xml:space="preserve">It was designed </w:t>
      </w:r>
      <w:r>
        <w:t>for mathematical computations, particularly floating-point. It contained control structures close to assembly language</w:t>
      </w:r>
      <w:r w:rsidR="000401B2">
        <w:t>: GO TO statements</w:t>
      </w:r>
      <w:r>
        <w:t>.</w:t>
      </w:r>
      <w:r w:rsidR="00C848AD">
        <w:t xml:space="preserve"> </w:t>
      </w:r>
      <w:r w:rsidR="000401B2">
        <w:t>Introduce the term</w:t>
      </w:r>
      <w:r>
        <w:t xml:space="preserve"> </w:t>
      </w:r>
      <w:r w:rsidRPr="000401B2">
        <w:rPr>
          <w:b/>
        </w:rPr>
        <w:t>external libraries</w:t>
      </w:r>
      <w:r>
        <w:t xml:space="preserve"> </w:t>
      </w:r>
      <w:r w:rsidR="000401B2">
        <w:t>and note that FORTRAN was the first to support them</w:t>
      </w:r>
      <w:r>
        <w:t>.</w:t>
      </w:r>
    </w:p>
    <w:p w14:paraId="27DDEDE8" w14:textId="77777777" w:rsidR="00743B8B" w:rsidRDefault="00743B8B" w:rsidP="009A111F">
      <w:pPr>
        <w:numPr>
          <w:ilvl w:val="1"/>
          <w:numId w:val="17"/>
        </w:numPr>
      </w:pPr>
      <w:r>
        <w:t>Note that FORTRAN is still very active today and that a new release is scheduled for 2018.</w:t>
      </w:r>
    </w:p>
    <w:tbl>
      <w:tblPr>
        <w:tblpPr w:leftFromText="180" w:rightFromText="180" w:vertAnchor="text" w:horzAnchor="page" w:tblpX="2376" w:tblpY="411"/>
        <w:tblW w:w="9072" w:type="dxa"/>
        <w:tblLayout w:type="fixed"/>
        <w:tblLook w:val="0000" w:firstRow="0" w:lastRow="0" w:firstColumn="0" w:lastColumn="0" w:noHBand="0" w:noVBand="0"/>
      </w:tblPr>
      <w:tblGrid>
        <w:gridCol w:w="1583"/>
        <w:gridCol w:w="7489"/>
      </w:tblGrid>
      <w:tr w:rsidR="000401B2" w:rsidRPr="00320BA4" w14:paraId="0A0BBC8D" w14:textId="77777777" w:rsidTr="000401B2">
        <w:tc>
          <w:tcPr>
            <w:tcW w:w="1583" w:type="dxa"/>
            <w:tcBorders>
              <w:top w:val="single" w:sz="4" w:space="0" w:color="000000"/>
              <w:left w:val="single" w:sz="4" w:space="0" w:color="000000"/>
              <w:bottom w:val="single" w:sz="4" w:space="0" w:color="000000"/>
            </w:tcBorders>
            <w:shd w:val="clear" w:color="auto" w:fill="BFBFBF"/>
            <w:vAlign w:val="center"/>
          </w:tcPr>
          <w:p w14:paraId="07FCA511" w14:textId="77777777" w:rsidR="000401B2" w:rsidRPr="00320BA4" w:rsidRDefault="000401B2" w:rsidP="000401B2">
            <w:pPr>
              <w:pStyle w:val="Heading7"/>
              <w:tabs>
                <w:tab w:val="clear" w:pos="810"/>
                <w:tab w:val="left" w:pos="0"/>
                <w:tab w:val="left" w:pos="1002"/>
              </w:tabs>
              <w:ind w:left="0"/>
            </w:pPr>
            <w:r w:rsidRPr="00320BA4">
              <w:rPr>
                <w:b/>
                <w:i/>
              </w:rPr>
              <w:t>Teaching Tip</w:t>
            </w:r>
            <w:r w:rsidRPr="00320BA4">
              <w:t xml:space="preserve"> </w:t>
            </w:r>
          </w:p>
          <w:p w14:paraId="0255311B" w14:textId="77777777" w:rsidR="000401B2" w:rsidRPr="00320BA4" w:rsidRDefault="000401B2" w:rsidP="000401B2"/>
        </w:tc>
        <w:tc>
          <w:tcPr>
            <w:tcW w:w="7489" w:type="dxa"/>
            <w:tcBorders>
              <w:top w:val="single" w:sz="4" w:space="0" w:color="000000"/>
              <w:left w:val="single" w:sz="4" w:space="0" w:color="000000"/>
              <w:bottom w:val="single" w:sz="4" w:space="0" w:color="000000"/>
              <w:right w:val="single" w:sz="4" w:space="0" w:color="000000"/>
            </w:tcBorders>
            <w:vAlign w:val="center"/>
          </w:tcPr>
          <w:p w14:paraId="19498791" w14:textId="77777777" w:rsidR="000401B2" w:rsidRDefault="000401B2" w:rsidP="000401B2">
            <w:pPr>
              <w:snapToGrid w:val="0"/>
            </w:pPr>
          </w:p>
          <w:p w14:paraId="34E28658" w14:textId="77777777" w:rsidR="000401B2" w:rsidRDefault="000401B2" w:rsidP="000401B2">
            <w:pPr>
              <w:snapToGrid w:val="0"/>
            </w:pPr>
            <w:r>
              <w:t>Side-by-side comparison of the same algorithm written in different languages can be very helpful here. Consider choosing one of the programs from Chapter 9 and providing a version in each language you intend to feature.</w:t>
            </w:r>
          </w:p>
          <w:p w14:paraId="71489F14" w14:textId="77777777" w:rsidR="000401B2" w:rsidRPr="00F55D3F" w:rsidRDefault="000401B2" w:rsidP="000401B2">
            <w:pPr>
              <w:snapToGrid w:val="0"/>
            </w:pPr>
          </w:p>
        </w:tc>
      </w:tr>
    </w:tbl>
    <w:p w14:paraId="7F4D317B" w14:textId="77777777" w:rsidR="00C002D9" w:rsidRDefault="00C002D9" w:rsidP="00C002D9"/>
    <w:p w14:paraId="4F7027BB" w14:textId="77777777" w:rsidR="00C002D9" w:rsidRDefault="00C002D9" w:rsidP="00C002D9"/>
    <w:p w14:paraId="1CB10814" w14:textId="77777777" w:rsidR="00743B8B" w:rsidRDefault="000401B2" w:rsidP="008D1A59">
      <w:pPr>
        <w:numPr>
          <w:ilvl w:val="0"/>
          <w:numId w:val="17"/>
        </w:numPr>
      </w:pPr>
      <w:r>
        <w:t>COBOL was developed around 1959 by Hopper of the U.S. Navy.</w:t>
      </w:r>
    </w:p>
    <w:p w14:paraId="4E8FA442" w14:textId="77777777" w:rsidR="00743B8B" w:rsidRDefault="000401B2" w:rsidP="009A111F">
      <w:pPr>
        <w:numPr>
          <w:ilvl w:val="1"/>
          <w:numId w:val="17"/>
        </w:numPr>
      </w:pPr>
      <w:r>
        <w:t>COBOL focused on business applications, such as inventory control and generating reports.</w:t>
      </w:r>
    </w:p>
    <w:p w14:paraId="779D4C45" w14:textId="77777777" w:rsidR="00A15FA7" w:rsidRDefault="00A15FA7" w:rsidP="009A111F">
      <w:pPr>
        <w:numPr>
          <w:ilvl w:val="1"/>
          <w:numId w:val="17"/>
        </w:numPr>
      </w:pPr>
      <w:r w:rsidRPr="000E3790">
        <w:t xml:space="preserve">Due </w:t>
      </w:r>
      <w:r w:rsidR="00FE140A">
        <w:t xml:space="preserve">to </w:t>
      </w:r>
      <w:r w:rsidRPr="000E3790">
        <w:t>its</w:t>
      </w:r>
      <w:r>
        <w:t xml:space="preserve"> natural language phrasing, it is a very verbose programming language</w:t>
      </w:r>
      <w:r w:rsidR="001D4084">
        <w:t>.</w:t>
      </w:r>
    </w:p>
    <w:p w14:paraId="6883DA2A" w14:textId="77777777" w:rsidR="00C002D9" w:rsidRDefault="00C05F1F" w:rsidP="009A111F">
      <w:pPr>
        <w:numPr>
          <w:ilvl w:val="1"/>
          <w:numId w:val="17"/>
        </w:numPr>
      </w:pPr>
      <w:r>
        <w:t xml:space="preserve">Introduce the term </w:t>
      </w:r>
      <w:r>
        <w:rPr>
          <w:b/>
        </w:rPr>
        <w:t>legacy code</w:t>
      </w:r>
      <w:r>
        <w:t xml:space="preserve"> and talk about the Y2K issues that arose from code outliving its designers’ expectations.</w:t>
      </w:r>
    </w:p>
    <w:p w14:paraId="25557B10" w14:textId="77777777" w:rsidR="00C05F1F" w:rsidRPr="00C002D9" w:rsidRDefault="00C05F1F" w:rsidP="00C05F1F">
      <w:pPr>
        <w:ind w:left="720"/>
      </w:pPr>
    </w:p>
    <w:p w14:paraId="5B5EEDAD" w14:textId="77777777" w:rsidR="00137D61" w:rsidRDefault="00C05F1F" w:rsidP="008D1A59">
      <w:pPr>
        <w:numPr>
          <w:ilvl w:val="0"/>
          <w:numId w:val="17"/>
        </w:numPr>
      </w:pPr>
      <w:r>
        <w:t>C was developed in the early 1970s by Ritchie at AT&amp;T Labs. It was designed to interact closely with the operating system, for system programming.</w:t>
      </w:r>
    </w:p>
    <w:p w14:paraId="63D0F005" w14:textId="77777777" w:rsidR="00137D61" w:rsidRDefault="00C05F1F" w:rsidP="009A111F">
      <w:pPr>
        <w:numPr>
          <w:ilvl w:val="1"/>
          <w:numId w:val="17"/>
        </w:numPr>
      </w:pPr>
      <w:r>
        <w:t>Discuss the impact of its close connection with the UNIX operating system, and its mixture of high and low-level constructs.</w:t>
      </w:r>
    </w:p>
    <w:p w14:paraId="6194D86A" w14:textId="77777777" w:rsidR="00137D61" w:rsidRDefault="00C05F1F" w:rsidP="009A111F">
      <w:pPr>
        <w:numPr>
          <w:ilvl w:val="1"/>
          <w:numId w:val="17"/>
        </w:numPr>
      </w:pPr>
      <w:r>
        <w:t>C allows a programmer to access pointers, memory addresses, directly.</w:t>
      </w:r>
    </w:p>
    <w:p w14:paraId="263F4A3A" w14:textId="77777777" w:rsidR="00C002D9" w:rsidRDefault="00C05F1F" w:rsidP="009A111F">
      <w:pPr>
        <w:numPr>
          <w:ilvl w:val="1"/>
          <w:numId w:val="17"/>
        </w:numPr>
      </w:pPr>
      <w:r>
        <w:t xml:space="preserve">Introduce the term </w:t>
      </w:r>
      <w:r>
        <w:rPr>
          <w:b/>
        </w:rPr>
        <w:t>device driver</w:t>
      </w:r>
      <w:r>
        <w:t>, as an example of system software that benefits from low-level access as well as high-level features.</w:t>
      </w:r>
    </w:p>
    <w:p w14:paraId="650F663D" w14:textId="77777777" w:rsidR="00C05F1F" w:rsidRDefault="00C05F1F" w:rsidP="00C05F1F"/>
    <w:p w14:paraId="1AD223D4" w14:textId="77777777" w:rsidR="00C05F1F" w:rsidRDefault="00C05F1F" w:rsidP="008D1A59">
      <w:pPr>
        <w:numPr>
          <w:ilvl w:val="0"/>
          <w:numId w:val="17"/>
        </w:numPr>
      </w:pPr>
      <w:r>
        <w:t>C++ was developed in the early 1980s by Stroustrup at AT&amp;T Labs. It is explicitly a superset of C. C++ is an object-oriented language, very popular for software development.</w:t>
      </w:r>
    </w:p>
    <w:p w14:paraId="0AB5448D" w14:textId="77777777" w:rsidR="00C05F1F" w:rsidRDefault="00C05F1F" w:rsidP="00C05F1F"/>
    <w:p w14:paraId="6713821A" w14:textId="77777777" w:rsidR="00C05F1F" w:rsidRDefault="00C05F1F" w:rsidP="008D1A59">
      <w:pPr>
        <w:numPr>
          <w:ilvl w:val="0"/>
          <w:numId w:val="17"/>
        </w:numPr>
      </w:pPr>
      <w:r>
        <w:t xml:space="preserve">Ada was developed in the </w:t>
      </w:r>
      <w:r w:rsidR="001D4084">
        <w:t>mid-</w:t>
      </w:r>
      <w:r>
        <w:t>1970s by a team from all the U.S. armed services. Designed as a common language for defense contractors. It supports multiprocessing and enforces good software engineering practices. It is popular in the transportation industry because of its tools for ensuring safety and reliability.</w:t>
      </w:r>
    </w:p>
    <w:p w14:paraId="72731814" w14:textId="77777777" w:rsidR="006F5D67" w:rsidRDefault="006F5D67" w:rsidP="009A111F"/>
    <w:p w14:paraId="446FA20A" w14:textId="77777777" w:rsidR="006F5D67" w:rsidRDefault="006F5D67" w:rsidP="008D1A59">
      <w:pPr>
        <w:numPr>
          <w:ilvl w:val="0"/>
          <w:numId w:val="17"/>
        </w:numPr>
      </w:pPr>
      <w:r>
        <w:t xml:space="preserve">SPARK is a subset of Ada that builds on Ada’s strengths but eliminates the ambiguities and security concerns. </w:t>
      </w:r>
      <w:r w:rsidR="0055497E">
        <w:t>SPARK provides better support for critical system development.</w:t>
      </w:r>
    </w:p>
    <w:p w14:paraId="09A82D55" w14:textId="77777777" w:rsidR="00C05F1F" w:rsidRDefault="00C05F1F" w:rsidP="00C05F1F"/>
    <w:p w14:paraId="13DFC53D" w14:textId="77777777" w:rsidR="00C05F1F" w:rsidRDefault="00C05F1F" w:rsidP="008D1A59">
      <w:pPr>
        <w:numPr>
          <w:ilvl w:val="0"/>
          <w:numId w:val="17"/>
        </w:numPr>
      </w:pPr>
      <w:r>
        <w:t xml:space="preserve">Java was developed in the early 1990s by Sun Microsystems. It was focused particularly on web development. Introduce the terms </w:t>
      </w:r>
      <w:r>
        <w:rPr>
          <w:b/>
        </w:rPr>
        <w:t>applications</w:t>
      </w:r>
      <w:r>
        <w:t xml:space="preserve"> and </w:t>
      </w:r>
      <w:r>
        <w:rPr>
          <w:b/>
        </w:rPr>
        <w:t>applets</w:t>
      </w:r>
      <w:r>
        <w:t xml:space="preserve">, and how </w:t>
      </w:r>
      <w:r w:rsidR="001D4084">
        <w:t xml:space="preserve">describe </w:t>
      </w:r>
      <w:r>
        <w:t xml:space="preserve">Java implements each. Discuss </w:t>
      </w:r>
      <w:r w:rsidR="00F54977">
        <w:t xml:space="preserve">its emphasis on platform independence and reliability. Introduce the terms </w:t>
      </w:r>
      <w:r w:rsidR="00F54977">
        <w:rPr>
          <w:b/>
        </w:rPr>
        <w:t>bytecode</w:t>
      </w:r>
      <w:r w:rsidR="00F54977">
        <w:t xml:space="preserve"> and </w:t>
      </w:r>
      <w:r w:rsidR="00F54977">
        <w:rPr>
          <w:b/>
        </w:rPr>
        <w:t>Java bytecode interpreter</w:t>
      </w:r>
      <w:r w:rsidR="00F54977">
        <w:t>.</w:t>
      </w:r>
    </w:p>
    <w:p w14:paraId="0A9E60D9" w14:textId="77777777" w:rsidR="00F54977" w:rsidRDefault="00F54977" w:rsidP="00F54977"/>
    <w:p w14:paraId="78F61455" w14:textId="77777777" w:rsidR="00F54977" w:rsidRDefault="00F54977" w:rsidP="008D1A59">
      <w:pPr>
        <w:numPr>
          <w:ilvl w:val="0"/>
          <w:numId w:val="17"/>
        </w:numPr>
      </w:pPr>
      <w:r>
        <w:t xml:space="preserve">Python was developed in the early 1990s by van Rossum at Stichting Mathematisch Centrum. Introduce the term </w:t>
      </w:r>
      <w:r>
        <w:rPr>
          <w:b/>
        </w:rPr>
        <w:t>open source</w:t>
      </w:r>
      <w:r>
        <w:t xml:space="preserve"> language, and </w:t>
      </w:r>
      <w:r w:rsidR="001D4084">
        <w:t xml:space="preserve">describe </w:t>
      </w:r>
      <w:r>
        <w:t>why it is different from earlier languages in this chapter. Early applications were for system administrator tasks. The fact that it is easy to learn and use has made it popular.</w:t>
      </w:r>
    </w:p>
    <w:p w14:paraId="1377073A" w14:textId="77777777" w:rsidR="00F54977" w:rsidRDefault="00F54977" w:rsidP="00F54977"/>
    <w:p w14:paraId="585D09C5" w14:textId="77777777" w:rsidR="00E970F6" w:rsidRPr="009A111F" w:rsidRDefault="00F54977" w:rsidP="008D1A59">
      <w:pPr>
        <w:numPr>
          <w:ilvl w:val="0"/>
          <w:numId w:val="17"/>
        </w:numPr>
      </w:pPr>
      <w:r>
        <w:t>C# was developed in 2000 by Microsoft.</w:t>
      </w:r>
      <w:r w:rsidR="00C848AD">
        <w:t xml:space="preserve"> </w:t>
      </w:r>
      <w:r>
        <w:t xml:space="preserve">It was intended as a successor to C++ but is not backward compatible. It introduced features to be more secure than C++, including </w:t>
      </w:r>
      <w:r>
        <w:rPr>
          <w:b/>
        </w:rPr>
        <w:t>garbage collection.</w:t>
      </w:r>
    </w:p>
    <w:p w14:paraId="044CB245" w14:textId="77777777" w:rsidR="00E970F6" w:rsidRDefault="00E970F6" w:rsidP="009A111F">
      <w:pPr>
        <w:rPr>
          <w:b/>
        </w:rPr>
      </w:pPr>
    </w:p>
    <w:p w14:paraId="0D5FC388" w14:textId="77777777" w:rsidR="00F54977" w:rsidRPr="00C002D9" w:rsidRDefault="00F54977" w:rsidP="008D1A59">
      <w:pPr>
        <w:numPr>
          <w:ilvl w:val="0"/>
          <w:numId w:val="17"/>
        </w:numPr>
      </w:pPr>
      <w:r>
        <w:t xml:space="preserve">Introduce the </w:t>
      </w:r>
      <w:r>
        <w:rPr>
          <w:b/>
        </w:rPr>
        <w:t>Microsoft .NET Framework</w:t>
      </w:r>
      <w:r>
        <w:t>, which C# and other languages can use: tools for developi</w:t>
      </w:r>
      <w:r w:rsidR="00F64D49">
        <w:t>ng software for Windows or the w</w:t>
      </w:r>
      <w:r>
        <w:t xml:space="preserve">eb. Introduce the </w:t>
      </w:r>
      <w:r>
        <w:rPr>
          <w:b/>
        </w:rPr>
        <w:t>Microsoft Intermediate Language (MSIL)</w:t>
      </w:r>
      <w:r>
        <w:t xml:space="preserve"> and its use by the </w:t>
      </w:r>
      <w:r>
        <w:rPr>
          <w:b/>
        </w:rPr>
        <w:t>just-in-time (JIT) compiler</w:t>
      </w:r>
      <w:r>
        <w:t>.</w:t>
      </w:r>
    </w:p>
    <w:p w14:paraId="2DDCF04E" w14:textId="77777777" w:rsidR="008D1A59" w:rsidRDefault="008D1A59" w:rsidP="008D1A59"/>
    <w:p w14:paraId="0FFBA725" w14:textId="77777777" w:rsidR="00100A57" w:rsidRPr="00C40D24" w:rsidRDefault="00100A57" w:rsidP="00100A57">
      <w:pPr>
        <w:pStyle w:val="Footer"/>
        <w:tabs>
          <w:tab w:val="clear" w:pos="4320"/>
          <w:tab w:val="clear" w:pos="8640"/>
        </w:tabs>
        <w:rPr>
          <w:b/>
          <w:bCs/>
        </w:rPr>
      </w:pPr>
      <w:r>
        <w:rPr>
          <w:b/>
          <w:bCs/>
        </w:rPr>
        <w:t>Quick Quiz 1</w:t>
      </w:r>
    </w:p>
    <w:p w14:paraId="444802DE" w14:textId="77777777" w:rsidR="00100A57" w:rsidRPr="00320BA4" w:rsidRDefault="00100A57" w:rsidP="00100A57">
      <w:pPr>
        <w:pStyle w:val="Footer"/>
        <w:tabs>
          <w:tab w:val="clear" w:pos="4320"/>
          <w:tab w:val="clear" w:pos="8640"/>
        </w:tabs>
        <w:rPr>
          <w:b/>
          <w:bCs/>
          <w:u w:val="single"/>
        </w:rPr>
      </w:pPr>
    </w:p>
    <w:p w14:paraId="19A2E2FB" w14:textId="77777777" w:rsidR="00100A57" w:rsidRDefault="009A3594" w:rsidP="00100A57">
      <w:pPr>
        <w:numPr>
          <w:ilvl w:val="0"/>
          <w:numId w:val="24"/>
        </w:numPr>
        <w:rPr>
          <w:color w:val="000000"/>
          <w:szCs w:val="20"/>
        </w:rPr>
      </w:pPr>
      <w:r>
        <w:rPr>
          <w:color w:val="000000"/>
          <w:szCs w:val="20"/>
        </w:rPr>
        <w:t xml:space="preserve">COBOL </w:t>
      </w:r>
      <w:r w:rsidR="00F62052">
        <w:rPr>
          <w:color w:val="000000"/>
          <w:szCs w:val="20"/>
        </w:rPr>
        <w:t xml:space="preserve">is an early procedural language intended for </w:t>
      </w:r>
      <w:r>
        <w:rPr>
          <w:color w:val="000000"/>
          <w:szCs w:val="20"/>
        </w:rPr>
        <w:t xml:space="preserve">_______ </w:t>
      </w:r>
      <w:r w:rsidR="00F62052">
        <w:rPr>
          <w:color w:val="000000"/>
          <w:szCs w:val="20"/>
        </w:rPr>
        <w:t>applications.</w:t>
      </w:r>
    </w:p>
    <w:p w14:paraId="18EA72FB" w14:textId="77777777" w:rsidR="00100A57" w:rsidRPr="00A02AC8" w:rsidRDefault="00F62052" w:rsidP="00100A57">
      <w:pPr>
        <w:ind w:left="720"/>
        <w:rPr>
          <w:color w:val="000000"/>
          <w:szCs w:val="20"/>
        </w:rPr>
      </w:pPr>
      <w:r>
        <w:rPr>
          <w:color w:val="000000"/>
          <w:szCs w:val="20"/>
        </w:rPr>
        <w:t xml:space="preserve">Answer: </w:t>
      </w:r>
      <w:r w:rsidR="009A3594">
        <w:rPr>
          <w:color w:val="000000"/>
          <w:szCs w:val="20"/>
        </w:rPr>
        <w:t>Business</w:t>
      </w:r>
    </w:p>
    <w:p w14:paraId="7549B8B5" w14:textId="77777777" w:rsidR="00100A57" w:rsidRPr="00F8236F" w:rsidRDefault="00100A57" w:rsidP="00100A57">
      <w:pPr>
        <w:numPr>
          <w:ilvl w:val="0"/>
          <w:numId w:val="24"/>
        </w:numPr>
        <w:rPr>
          <w:color w:val="000000"/>
          <w:szCs w:val="20"/>
        </w:rPr>
      </w:pPr>
      <w:r>
        <w:t xml:space="preserve">(True or False) A </w:t>
      </w:r>
      <w:r w:rsidR="00F62052">
        <w:t xml:space="preserve">procedural language </w:t>
      </w:r>
      <w:r w:rsidR="009A3594">
        <w:t>is not required to support a</w:t>
      </w:r>
      <w:r w:rsidR="00F62052">
        <w:t xml:space="preserve"> GO TO statement.</w:t>
      </w:r>
    </w:p>
    <w:p w14:paraId="283FFA6E" w14:textId="77777777" w:rsidR="00100A57" w:rsidRPr="00821570" w:rsidRDefault="00100A57" w:rsidP="00100A57">
      <w:pPr>
        <w:ind w:left="720"/>
        <w:rPr>
          <w:color w:val="000000"/>
          <w:szCs w:val="20"/>
        </w:rPr>
      </w:pPr>
      <w:r>
        <w:t xml:space="preserve">Answer: </w:t>
      </w:r>
      <w:r w:rsidR="009A3594">
        <w:t>True</w:t>
      </w:r>
    </w:p>
    <w:p w14:paraId="39771F69" w14:textId="77777777" w:rsidR="00F62052" w:rsidRPr="00F62052" w:rsidRDefault="00F62052" w:rsidP="00F62052">
      <w:pPr>
        <w:numPr>
          <w:ilvl w:val="0"/>
          <w:numId w:val="24"/>
        </w:numPr>
        <w:rPr>
          <w:color w:val="000000"/>
          <w:szCs w:val="20"/>
        </w:rPr>
      </w:pPr>
      <w:r>
        <w:t>(True or False) Python is an open-source programming language.</w:t>
      </w:r>
    </w:p>
    <w:p w14:paraId="29FCC3A1" w14:textId="77777777" w:rsidR="00100A57" w:rsidRPr="00F62052" w:rsidRDefault="00F62052" w:rsidP="00F62052">
      <w:pPr>
        <w:ind w:left="720"/>
        <w:rPr>
          <w:color w:val="000000"/>
          <w:szCs w:val="20"/>
        </w:rPr>
      </w:pPr>
      <w:r>
        <w:t>Answer: True</w:t>
      </w:r>
    </w:p>
    <w:p w14:paraId="60E9D213" w14:textId="77777777" w:rsidR="00F62052" w:rsidRPr="00E821AC" w:rsidRDefault="00F62052" w:rsidP="00F62052">
      <w:pPr>
        <w:numPr>
          <w:ilvl w:val="0"/>
          <w:numId w:val="24"/>
        </w:numPr>
        <w:rPr>
          <w:color w:val="000000"/>
          <w:szCs w:val="20"/>
        </w:rPr>
      </w:pPr>
      <w:r>
        <w:t>Which language was originally developed as a common language for defense contractors?</w:t>
      </w:r>
    </w:p>
    <w:p w14:paraId="052D13E6" w14:textId="77777777" w:rsidR="00E821AC" w:rsidRPr="00F62052" w:rsidRDefault="00E821AC" w:rsidP="00E821AC">
      <w:pPr>
        <w:ind w:left="720"/>
        <w:rPr>
          <w:color w:val="000000"/>
          <w:szCs w:val="20"/>
        </w:rPr>
      </w:pPr>
      <w:r>
        <w:t>Answer: Ada</w:t>
      </w:r>
    </w:p>
    <w:p w14:paraId="2D610EBC" w14:textId="77777777" w:rsidR="00F62052" w:rsidRPr="00F62052" w:rsidRDefault="00F62052" w:rsidP="00F62052">
      <w:pPr>
        <w:numPr>
          <w:ilvl w:val="0"/>
          <w:numId w:val="24"/>
        </w:numPr>
        <w:rPr>
          <w:color w:val="000000"/>
          <w:szCs w:val="20"/>
        </w:rPr>
      </w:pPr>
      <w:r>
        <w:t>List two special features or purposes of Java.</w:t>
      </w:r>
    </w:p>
    <w:p w14:paraId="7F7F1444" w14:textId="77777777" w:rsidR="00F62052" w:rsidRPr="00F62052" w:rsidRDefault="00F62052" w:rsidP="00F62052">
      <w:pPr>
        <w:ind w:left="720"/>
        <w:rPr>
          <w:color w:val="000000"/>
          <w:szCs w:val="20"/>
        </w:rPr>
      </w:pPr>
      <w:r>
        <w:t xml:space="preserve">Answer: </w:t>
      </w:r>
      <w:r w:rsidRPr="000E3790">
        <w:t>Any two of</w:t>
      </w:r>
      <w:r w:rsidR="000E3790" w:rsidRPr="009A111F">
        <w:t xml:space="preserve"> the following</w:t>
      </w:r>
      <w:r w:rsidRPr="000E3790">
        <w:t xml:space="preserve">: </w:t>
      </w:r>
      <w:r w:rsidR="00E821AC" w:rsidRPr="000E3790">
        <w:t>platform</w:t>
      </w:r>
      <w:r w:rsidR="00E821AC">
        <w:t xml:space="preserve"> independence, emphasis on web applications and applets, more secure than C++, object oriented</w:t>
      </w:r>
    </w:p>
    <w:p w14:paraId="493969F7" w14:textId="77777777" w:rsidR="00F62052" w:rsidRPr="00821570" w:rsidRDefault="00F62052" w:rsidP="00F62052">
      <w:pPr>
        <w:rPr>
          <w:color w:val="000000"/>
          <w:szCs w:val="20"/>
        </w:rPr>
      </w:pPr>
    </w:p>
    <w:p w14:paraId="3AA30CE9" w14:textId="77777777" w:rsidR="008D1A59" w:rsidRDefault="008D1A59" w:rsidP="008D1A59"/>
    <w:p w14:paraId="1C331ADE" w14:textId="77777777" w:rsidR="008D1A59" w:rsidRPr="00615BB3" w:rsidRDefault="008D1A59" w:rsidP="008D1A59">
      <w:pPr>
        <w:rPr>
          <w:u w:val="single"/>
        </w:rPr>
      </w:pPr>
      <w:r>
        <w:rPr>
          <w:b/>
          <w:bCs/>
          <w:sz w:val="28"/>
          <w:szCs w:val="28"/>
          <w:u w:val="single"/>
          <w:lang w:eastAsia="en-US"/>
        </w:rPr>
        <w:t>10.3</w:t>
      </w:r>
      <w:r w:rsidRPr="00615BB3">
        <w:rPr>
          <w:b/>
          <w:bCs/>
          <w:sz w:val="28"/>
          <w:szCs w:val="28"/>
          <w:u w:val="single"/>
          <w:lang w:eastAsia="en-US"/>
        </w:rPr>
        <w:t xml:space="preserve"> </w:t>
      </w:r>
      <w:r>
        <w:rPr>
          <w:b/>
          <w:bCs/>
          <w:sz w:val="28"/>
          <w:szCs w:val="28"/>
          <w:u w:val="single"/>
          <w:lang w:eastAsia="en-US"/>
        </w:rPr>
        <w:t>Special-Purpose Languages</w:t>
      </w:r>
    </w:p>
    <w:p w14:paraId="6F9A706A" w14:textId="77777777" w:rsidR="008D1A59" w:rsidRDefault="008D1A59" w:rsidP="008D1A59"/>
    <w:p w14:paraId="12D79470" w14:textId="77777777" w:rsidR="008D1A59" w:rsidRDefault="00E821AC" w:rsidP="00E821AC">
      <w:pPr>
        <w:numPr>
          <w:ilvl w:val="0"/>
          <w:numId w:val="15"/>
        </w:numPr>
      </w:pPr>
      <w:r>
        <w:t>SQL is a query language for accessing information in databases. Provide examples of SQL queries and how web front ends are built to hide the details of SQL from users.</w:t>
      </w:r>
    </w:p>
    <w:p w14:paraId="73663EF6" w14:textId="77777777" w:rsidR="00FC534F" w:rsidRDefault="00FC534F" w:rsidP="009A111F">
      <w:pPr>
        <w:ind w:left="360"/>
      </w:pPr>
    </w:p>
    <w:p w14:paraId="348A5F00" w14:textId="77777777" w:rsidR="00E821AC" w:rsidRDefault="00E821AC" w:rsidP="00E821AC">
      <w:pPr>
        <w:ind w:left="360"/>
      </w:pPr>
    </w:p>
    <w:p w14:paraId="3B6B51C0" w14:textId="77777777" w:rsidR="00FC534F" w:rsidRDefault="00E821AC" w:rsidP="004764C2">
      <w:pPr>
        <w:numPr>
          <w:ilvl w:val="0"/>
          <w:numId w:val="15"/>
        </w:numPr>
      </w:pPr>
      <w:r>
        <w:t xml:space="preserve">HTML is a language for describing the formatting and layout of web pages. Tags are written with angled brackets: &lt;p&gt; and &lt;/p&gt;. Tags indicate parts of a document, font and font size, paragraphs, images, and tables. </w:t>
      </w:r>
      <w:r w:rsidR="004E7C25">
        <w:t>Show students how to view the HTML source from a web browser, and l</w:t>
      </w:r>
      <w:r w:rsidR="000016E4">
        <w:t>ook together at some sample web</w:t>
      </w:r>
      <w:r w:rsidR="004E7C25">
        <w:t>pages.</w:t>
      </w:r>
    </w:p>
    <w:p w14:paraId="1F2C08EB" w14:textId="77777777" w:rsidR="00FC534F" w:rsidRDefault="00FC534F" w:rsidP="009A111F">
      <w:pPr>
        <w:numPr>
          <w:ilvl w:val="1"/>
          <w:numId w:val="17"/>
        </w:numPr>
      </w:pPr>
      <w:r>
        <w:t>Be certain to view webpages that contain visible HTML as many pages hide the HTML behind stylesheets.</w:t>
      </w:r>
    </w:p>
    <w:p w14:paraId="775EF4DC" w14:textId="77777777" w:rsidR="00F744AB" w:rsidRDefault="00F744AB" w:rsidP="009A111F">
      <w:pPr>
        <w:numPr>
          <w:ilvl w:val="1"/>
          <w:numId w:val="17"/>
        </w:numPr>
      </w:pPr>
      <w:r>
        <w:t>While not in the text, discuss the Hyper Card history of HTML and show how Hyper Card stacks became the basis for modern websites.</w:t>
      </w:r>
    </w:p>
    <w:p w14:paraId="10E4A5CB" w14:textId="77777777" w:rsidR="00F32EC3" w:rsidRDefault="00F32EC3" w:rsidP="00F32EC3"/>
    <w:p w14:paraId="2EB9189D" w14:textId="77777777" w:rsidR="009A2447" w:rsidRDefault="00744E3A" w:rsidP="00E821AC">
      <w:pPr>
        <w:numPr>
          <w:ilvl w:val="0"/>
          <w:numId w:val="15"/>
        </w:numPr>
      </w:pPr>
      <w:r>
        <w:t>JavaScript</w:t>
      </w:r>
      <w:r w:rsidR="009A2447">
        <w:t xml:space="preserve">’s only relationship to Java is the fact that they are both </w:t>
      </w:r>
      <w:r w:rsidR="00CE567A">
        <w:t>o</w:t>
      </w:r>
      <w:r w:rsidR="009A2447">
        <w:t>bject</w:t>
      </w:r>
      <w:r w:rsidR="00CE567A">
        <w:t>-o</w:t>
      </w:r>
      <w:r w:rsidR="009A2447">
        <w:t xml:space="preserve">riented </w:t>
      </w:r>
      <w:r w:rsidR="00CE567A">
        <w:t>p</w:t>
      </w:r>
      <w:r w:rsidR="009A2447">
        <w:t xml:space="preserve">rogramming </w:t>
      </w:r>
      <w:r w:rsidR="00CE567A">
        <w:t>l</w:t>
      </w:r>
      <w:r w:rsidR="009A2447">
        <w:t>anguages. Java</w:t>
      </w:r>
      <w:r w:rsidR="00CE567A">
        <w:t>S</w:t>
      </w:r>
      <w:r w:rsidR="009A2447">
        <w:t>cript was developed by the people at Netscape and was originally known as LiveScript</w:t>
      </w:r>
      <w:r w:rsidR="00F32EC3">
        <w:t>.</w:t>
      </w:r>
    </w:p>
    <w:p w14:paraId="0DF21DE6" w14:textId="77777777" w:rsidR="009A2447" w:rsidRDefault="009A2447" w:rsidP="009A111F">
      <w:pPr>
        <w:ind w:left="720"/>
      </w:pPr>
    </w:p>
    <w:p w14:paraId="1C71B262" w14:textId="77777777" w:rsidR="00F32EC3" w:rsidRDefault="00F32EC3" w:rsidP="00E821AC">
      <w:pPr>
        <w:numPr>
          <w:ilvl w:val="0"/>
          <w:numId w:val="15"/>
        </w:numPr>
      </w:pPr>
      <w:r>
        <w:t xml:space="preserve">Introduce the term </w:t>
      </w:r>
      <w:r>
        <w:rPr>
          <w:b/>
        </w:rPr>
        <w:t>event handlers</w:t>
      </w:r>
      <w:r>
        <w:t xml:space="preserve">, when bits of </w:t>
      </w:r>
      <w:r w:rsidR="00744E3A">
        <w:t>JavaScript</w:t>
      </w:r>
      <w:r>
        <w:t xml:space="preserve"> are invoked by user actions on a webpage.</w:t>
      </w:r>
    </w:p>
    <w:p w14:paraId="50D52B6C" w14:textId="77777777" w:rsidR="00671A6B" w:rsidRDefault="00671A6B" w:rsidP="009A111F"/>
    <w:p w14:paraId="1CEFB590" w14:textId="77777777" w:rsidR="00671A6B" w:rsidRDefault="00671A6B" w:rsidP="00E821AC">
      <w:pPr>
        <w:numPr>
          <w:ilvl w:val="0"/>
          <w:numId w:val="15"/>
        </w:numPr>
      </w:pPr>
      <w:r>
        <w:t xml:space="preserve">R is a specialized programming language designed for statistical computing and graphics. The name comes from the first name of the authors of the language. </w:t>
      </w:r>
      <w:r w:rsidR="00893B5B">
        <w:t>R will compute different values based on the data set provided. Go over the examples in the chapter to help build understanding.</w:t>
      </w:r>
    </w:p>
    <w:p w14:paraId="33151B4C" w14:textId="77777777" w:rsidR="00F32EC3" w:rsidRDefault="00F32EC3" w:rsidP="008D1A59">
      <w:pPr>
        <w:ind w:left="720"/>
      </w:pPr>
    </w:p>
    <w:tbl>
      <w:tblPr>
        <w:tblpPr w:leftFromText="180" w:rightFromText="180" w:vertAnchor="text" w:horzAnchor="page" w:tblpX="2376" w:tblpY="411"/>
        <w:tblW w:w="9072" w:type="dxa"/>
        <w:tblLayout w:type="fixed"/>
        <w:tblLook w:val="0000" w:firstRow="0" w:lastRow="0" w:firstColumn="0" w:lastColumn="0" w:noHBand="0" w:noVBand="0"/>
      </w:tblPr>
      <w:tblGrid>
        <w:gridCol w:w="1583"/>
        <w:gridCol w:w="7489"/>
      </w:tblGrid>
      <w:tr w:rsidR="004E7C25" w:rsidRPr="00320BA4" w14:paraId="09FC6A20" w14:textId="77777777" w:rsidTr="004E7C25">
        <w:tc>
          <w:tcPr>
            <w:tcW w:w="1583" w:type="dxa"/>
            <w:tcBorders>
              <w:top w:val="single" w:sz="4" w:space="0" w:color="000000"/>
              <w:left w:val="single" w:sz="4" w:space="0" w:color="000000"/>
              <w:bottom w:val="single" w:sz="4" w:space="0" w:color="000000"/>
            </w:tcBorders>
            <w:shd w:val="clear" w:color="auto" w:fill="BFBFBF"/>
            <w:vAlign w:val="center"/>
          </w:tcPr>
          <w:p w14:paraId="4BC4FF1C" w14:textId="77777777" w:rsidR="004E7C25" w:rsidRPr="00320BA4" w:rsidRDefault="004E7C25" w:rsidP="004E7C25">
            <w:pPr>
              <w:pStyle w:val="Heading7"/>
              <w:tabs>
                <w:tab w:val="clear" w:pos="810"/>
                <w:tab w:val="left" w:pos="0"/>
                <w:tab w:val="left" w:pos="1002"/>
              </w:tabs>
              <w:ind w:left="0"/>
            </w:pPr>
            <w:r w:rsidRPr="00320BA4">
              <w:rPr>
                <w:b/>
                <w:i/>
              </w:rPr>
              <w:t>Teaching Tip</w:t>
            </w:r>
            <w:r w:rsidRPr="00320BA4">
              <w:t xml:space="preserve"> </w:t>
            </w:r>
          </w:p>
          <w:p w14:paraId="5F7BC078" w14:textId="77777777" w:rsidR="004E7C25" w:rsidRPr="00320BA4" w:rsidRDefault="004E7C25" w:rsidP="004E7C25"/>
        </w:tc>
        <w:tc>
          <w:tcPr>
            <w:tcW w:w="7489" w:type="dxa"/>
            <w:tcBorders>
              <w:top w:val="single" w:sz="4" w:space="0" w:color="000000"/>
              <w:left w:val="single" w:sz="4" w:space="0" w:color="000000"/>
              <w:bottom w:val="single" w:sz="4" w:space="0" w:color="000000"/>
              <w:right w:val="single" w:sz="4" w:space="0" w:color="000000"/>
            </w:tcBorders>
            <w:vAlign w:val="center"/>
          </w:tcPr>
          <w:p w14:paraId="299399A1" w14:textId="77777777" w:rsidR="004E7C25" w:rsidRDefault="004E7C25" w:rsidP="004E7C25">
            <w:pPr>
              <w:snapToGrid w:val="0"/>
            </w:pPr>
          </w:p>
          <w:p w14:paraId="1E798DC2" w14:textId="77777777" w:rsidR="004E7C25" w:rsidRDefault="004E7C25" w:rsidP="004E7C25">
            <w:pPr>
              <w:snapToGrid w:val="0"/>
            </w:pPr>
            <w:r>
              <w:t xml:space="preserve">Refer students to this </w:t>
            </w:r>
            <w:r w:rsidR="00F32EC3">
              <w:t xml:space="preserve">tutorial about HTML: </w:t>
            </w:r>
            <w:hyperlink r:id="rId7" w:history="1">
              <w:r w:rsidR="00F32EC3" w:rsidRPr="00B26659">
                <w:rPr>
                  <w:rStyle w:val="Hyperlink"/>
                </w:rPr>
                <w:t>http://www.w3schools.com/html/</w:t>
              </w:r>
            </w:hyperlink>
            <w:r w:rsidR="00F32EC3">
              <w:t xml:space="preserve"> </w:t>
            </w:r>
          </w:p>
          <w:p w14:paraId="383FFDE7" w14:textId="77777777" w:rsidR="004E7C25" w:rsidRPr="00F55D3F" w:rsidRDefault="004E7C25" w:rsidP="004E7C25">
            <w:pPr>
              <w:snapToGrid w:val="0"/>
            </w:pPr>
          </w:p>
        </w:tc>
      </w:tr>
    </w:tbl>
    <w:p w14:paraId="338013FC" w14:textId="77777777" w:rsidR="00E821AC" w:rsidRDefault="00E821AC" w:rsidP="008D1A59">
      <w:pPr>
        <w:ind w:left="720"/>
      </w:pPr>
    </w:p>
    <w:p w14:paraId="538B7387" w14:textId="77777777" w:rsidR="008D1A59" w:rsidRDefault="008D1A59" w:rsidP="008D1A59">
      <w:pPr>
        <w:rPr>
          <w:color w:val="000000"/>
          <w:szCs w:val="20"/>
        </w:rPr>
      </w:pPr>
    </w:p>
    <w:p w14:paraId="27DBD8BD" w14:textId="77777777" w:rsidR="008D1A59" w:rsidRDefault="008D1A59" w:rsidP="008D1A59">
      <w:pPr>
        <w:rPr>
          <w:color w:val="000000"/>
          <w:szCs w:val="20"/>
        </w:rPr>
      </w:pPr>
    </w:p>
    <w:p w14:paraId="38168435" w14:textId="77777777" w:rsidR="008D1A59" w:rsidRPr="005B576A" w:rsidRDefault="008D1A59" w:rsidP="008D1A59">
      <w:pPr>
        <w:rPr>
          <w:b/>
          <w:bCs/>
          <w:sz w:val="28"/>
          <w:szCs w:val="28"/>
          <w:u w:val="single"/>
          <w:lang w:eastAsia="en-US"/>
        </w:rPr>
      </w:pPr>
      <w:r>
        <w:rPr>
          <w:b/>
          <w:bCs/>
          <w:sz w:val="28"/>
          <w:szCs w:val="28"/>
          <w:u w:val="single"/>
          <w:lang w:eastAsia="en-US"/>
        </w:rPr>
        <w:t>10</w:t>
      </w:r>
      <w:r w:rsidRPr="005B576A">
        <w:rPr>
          <w:b/>
          <w:bCs/>
          <w:sz w:val="28"/>
          <w:szCs w:val="28"/>
          <w:u w:val="single"/>
          <w:lang w:eastAsia="en-US"/>
        </w:rPr>
        <w:t xml:space="preserve">.4 </w:t>
      </w:r>
      <w:r>
        <w:rPr>
          <w:b/>
          <w:bCs/>
          <w:sz w:val="28"/>
          <w:szCs w:val="28"/>
          <w:u w:val="single"/>
          <w:lang w:eastAsia="en-US"/>
        </w:rPr>
        <w:t>Alternative Programming Paradigms</w:t>
      </w:r>
    </w:p>
    <w:p w14:paraId="52DAABE9" w14:textId="77777777" w:rsidR="008D1A59" w:rsidRPr="005B576A" w:rsidRDefault="008D1A59" w:rsidP="008D1A59">
      <w:pPr>
        <w:rPr>
          <w:color w:val="000000"/>
          <w:szCs w:val="20"/>
          <w:u w:val="single"/>
        </w:rPr>
      </w:pPr>
    </w:p>
    <w:p w14:paraId="2A01EE80" w14:textId="77777777" w:rsidR="008D1A59" w:rsidRDefault="00F32EC3" w:rsidP="008D1A59">
      <w:pPr>
        <w:numPr>
          <w:ilvl w:val="0"/>
          <w:numId w:val="18"/>
        </w:numPr>
      </w:pPr>
      <w:r>
        <w:t xml:space="preserve">Introduce the term </w:t>
      </w:r>
      <w:r>
        <w:rPr>
          <w:b/>
        </w:rPr>
        <w:t>paradigm</w:t>
      </w:r>
      <w:r>
        <w:t>, and explain its use for philosophical approach</w:t>
      </w:r>
      <w:r w:rsidR="0062251A">
        <w:t>e</w:t>
      </w:r>
      <w:r>
        <w:t>s to programming languages</w:t>
      </w:r>
      <w:r w:rsidR="008D1A59">
        <w:t>.</w:t>
      </w:r>
      <w:r>
        <w:t xml:space="preserve"> </w:t>
      </w:r>
      <w:r w:rsidR="00BE0D50">
        <w:t>Describe the three alternative paradigms in this chapter: functional, logic, and parallel. Use compilers and interpreters for the languages discussed and demonstrate the different paradigms by running programs from each paradigm.</w:t>
      </w:r>
    </w:p>
    <w:p w14:paraId="27276AB6" w14:textId="77777777" w:rsidR="008D1A59" w:rsidRDefault="008D1A59" w:rsidP="008D1A59">
      <w:pPr>
        <w:ind w:left="720"/>
      </w:pPr>
    </w:p>
    <w:p w14:paraId="2E358329" w14:textId="77777777" w:rsidR="008D1A59" w:rsidRDefault="00F32EC3" w:rsidP="008D1A59">
      <w:pPr>
        <w:numPr>
          <w:ilvl w:val="0"/>
          <w:numId w:val="18"/>
        </w:numPr>
      </w:pPr>
      <w:r>
        <w:t xml:space="preserve">Introduce the term </w:t>
      </w:r>
      <w:r>
        <w:rPr>
          <w:b/>
        </w:rPr>
        <w:t>functional programming language</w:t>
      </w:r>
      <w:r w:rsidR="008D1A59" w:rsidRPr="00F32EC3">
        <w:t>.</w:t>
      </w:r>
      <w:r>
        <w:t xml:space="preserve"> </w:t>
      </w:r>
      <w:r w:rsidR="00174D0D">
        <w:t xml:space="preserve">Demonstrate that </w:t>
      </w:r>
      <w:r w:rsidR="00EB0563">
        <w:t>a function is an algorithm that returns a value.</w:t>
      </w:r>
      <w:r>
        <w:t xml:space="preserve"> Show </w:t>
      </w:r>
      <w:r w:rsidR="00296665">
        <w:t xml:space="preserve">the </w:t>
      </w:r>
      <w:r w:rsidR="00BE1C48">
        <w:t xml:space="preserve">Scheme </w:t>
      </w:r>
      <w:r w:rsidR="00296665">
        <w:t>example in figure 10.10</w:t>
      </w:r>
      <w:r>
        <w:t xml:space="preserve">. Introduce the term </w:t>
      </w:r>
      <w:r>
        <w:rPr>
          <w:b/>
        </w:rPr>
        <w:t>applicative languages</w:t>
      </w:r>
      <w:r w:rsidR="00ED6D1B">
        <w:t xml:space="preserve"> and explain the reasoning for the term</w:t>
      </w:r>
      <w:r>
        <w:t>. Discuss list processing in Scheme, and the peculiarly</w:t>
      </w:r>
      <w:r w:rsidR="000B0252">
        <w:t xml:space="preserve"> </w:t>
      </w:r>
      <w:r>
        <w:t>named list operators: car and cdr.</w:t>
      </w:r>
      <w:r>
        <w:rPr>
          <w:b/>
        </w:rPr>
        <w:t xml:space="preserve"> </w:t>
      </w:r>
      <w:r>
        <w:t xml:space="preserve">Introduce the term </w:t>
      </w:r>
      <w:r>
        <w:rPr>
          <w:b/>
        </w:rPr>
        <w:t>recursive</w:t>
      </w:r>
      <w:r>
        <w:t xml:space="preserve"> and work through an example of recursion in action. Introduce the term </w:t>
      </w:r>
      <w:r>
        <w:rPr>
          <w:b/>
        </w:rPr>
        <w:t>side effect</w:t>
      </w:r>
      <w:r>
        <w:t>.</w:t>
      </w:r>
    </w:p>
    <w:p w14:paraId="55F59AD4" w14:textId="77777777" w:rsidR="00F32EC3" w:rsidRDefault="00F32EC3" w:rsidP="00F32EC3"/>
    <w:p w14:paraId="4A41962D" w14:textId="77777777" w:rsidR="00F32EC3" w:rsidRDefault="00F32EC3" w:rsidP="008D1A59">
      <w:pPr>
        <w:numPr>
          <w:ilvl w:val="0"/>
          <w:numId w:val="18"/>
        </w:numPr>
      </w:pPr>
      <w:r>
        <w:t xml:space="preserve">Introduce the term </w:t>
      </w:r>
      <w:r>
        <w:rPr>
          <w:b/>
        </w:rPr>
        <w:t>Logic programming languages</w:t>
      </w:r>
      <w:r>
        <w:t xml:space="preserve">, </w:t>
      </w:r>
      <w:r w:rsidR="00EC37BC">
        <w:t xml:space="preserve">sometimes called </w:t>
      </w:r>
      <w:r>
        <w:rPr>
          <w:b/>
        </w:rPr>
        <w:t>declarative languages</w:t>
      </w:r>
      <w:r w:rsidR="002B537A">
        <w:t xml:space="preserve">. </w:t>
      </w:r>
      <w:r w:rsidR="00EC37BC">
        <w:t xml:space="preserve">Emphasize that these </w:t>
      </w:r>
      <w:r w:rsidR="002B537A">
        <w:t>languages use</w:t>
      </w:r>
      <w:r>
        <w:t xml:space="preserve"> logical inference to respond to queri</w:t>
      </w:r>
      <w:r w:rsidR="002B537A">
        <w:t xml:space="preserve">es about facts in the program’s storehouse. </w:t>
      </w:r>
      <w:r w:rsidR="00EC37BC">
        <w:t>Discuss</w:t>
      </w:r>
      <w:r w:rsidR="002B537A">
        <w:t xml:space="preserve"> Prolog and emphasize that it can be used for many purposes, but artificial intelligence is its main purpose</w:t>
      </w:r>
      <w:r w:rsidR="00CB590F">
        <w:t xml:space="preserve">. Go through the U.S. </w:t>
      </w:r>
      <w:r w:rsidR="00B4411D">
        <w:t>p</w:t>
      </w:r>
      <w:r w:rsidR="00CB590F">
        <w:t>residents example program with students and discuss how it works</w:t>
      </w:r>
      <w:r w:rsidR="002B537A">
        <w:t xml:space="preserve">. </w:t>
      </w:r>
      <w:r w:rsidR="00F13DB1">
        <w:t xml:space="preserve">Introduce the term </w:t>
      </w:r>
      <w:r w:rsidR="00F13DB1">
        <w:rPr>
          <w:b/>
        </w:rPr>
        <w:t xml:space="preserve">Prolog </w:t>
      </w:r>
      <w:r w:rsidR="00F13DB1" w:rsidRPr="00A92E5F">
        <w:rPr>
          <w:b/>
        </w:rPr>
        <w:t>rule</w:t>
      </w:r>
      <w:r w:rsidR="00F13DB1">
        <w:t xml:space="preserve"> and </w:t>
      </w:r>
      <w:r w:rsidR="00B4411D">
        <w:t>d</w:t>
      </w:r>
      <w:r w:rsidR="00B4411D" w:rsidRPr="00A92E5F">
        <w:t>emonstrate</w:t>
      </w:r>
      <w:r w:rsidR="00B4411D">
        <w:t xml:space="preserve"> </w:t>
      </w:r>
      <w:r w:rsidR="00F13DB1">
        <w:t xml:space="preserve">that along with </w:t>
      </w:r>
      <w:r w:rsidR="002B537A">
        <w:t xml:space="preserve">facts and queries in Prolog (free </w:t>
      </w:r>
      <w:r w:rsidR="00534E8B">
        <w:t xml:space="preserve">Prolog </w:t>
      </w:r>
      <w:r w:rsidR="002B537A">
        <w:t>interpreters are easily available).</w:t>
      </w:r>
      <w:r w:rsidR="004958CA">
        <w:t xml:space="preserve"> Introduce the terms </w:t>
      </w:r>
      <w:r w:rsidR="004958CA">
        <w:rPr>
          <w:b/>
        </w:rPr>
        <w:t>knowledge base</w:t>
      </w:r>
      <w:r w:rsidR="004958CA" w:rsidRPr="004958CA">
        <w:t>,</w:t>
      </w:r>
      <w:r w:rsidR="004958CA">
        <w:t xml:space="preserve"> </w:t>
      </w:r>
      <w:r w:rsidR="004958CA">
        <w:rPr>
          <w:b/>
        </w:rPr>
        <w:t>inference engine</w:t>
      </w:r>
      <w:r w:rsidR="004958CA">
        <w:t xml:space="preserve">, and </w:t>
      </w:r>
      <w:r w:rsidR="004958CA">
        <w:rPr>
          <w:b/>
        </w:rPr>
        <w:t>modus ponens</w:t>
      </w:r>
      <w:r w:rsidR="004958CA">
        <w:t xml:space="preserve"> to explain how Prolog works.</w:t>
      </w:r>
    </w:p>
    <w:p w14:paraId="512B0A0C" w14:textId="77777777" w:rsidR="0062251A" w:rsidRDefault="0062251A" w:rsidP="0062251A"/>
    <w:p w14:paraId="7B2D560F" w14:textId="77777777" w:rsidR="0062251A" w:rsidRDefault="003C4277" w:rsidP="008D1A59">
      <w:pPr>
        <w:numPr>
          <w:ilvl w:val="0"/>
          <w:numId w:val="18"/>
        </w:numPr>
      </w:pPr>
      <w:r>
        <w:t xml:space="preserve">Review MIMD (multiple instruction stream/multiple data stream) model of parallel architecture. </w:t>
      </w:r>
      <w:r w:rsidR="0062251A">
        <w:t xml:space="preserve">Describe large-scale problems that require parallel processing to compute. Introduce the term </w:t>
      </w:r>
      <w:r w:rsidR="0062251A">
        <w:rPr>
          <w:b/>
        </w:rPr>
        <w:t>multicore computing</w:t>
      </w:r>
      <w:r w:rsidR="0062251A">
        <w:t xml:space="preserve">, </w:t>
      </w:r>
      <w:r w:rsidR="00A66D5C">
        <w:t xml:space="preserve">and </w:t>
      </w:r>
      <w:r w:rsidR="00A66D5C">
        <w:rPr>
          <w:b/>
        </w:rPr>
        <w:t xml:space="preserve">cluster computing </w:t>
      </w:r>
      <w:r w:rsidR="0062251A">
        <w:t xml:space="preserve">as </w:t>
      </w:r>
      <w:r w:rsidR="00A66D5C">
        <w:t xml:space="preserve">alternate </w:t>
      </w:r>
      <w:r w:rsidR="0062251A">
        <w:t>application</w:t>
      </w:r>
      <w:r w:rsidR="00A66D5C">
        <w:t>s</w:t>
      </w:r>
      <w:r w:rsidR="007C248A">
        <w:t xml:space="preserve">. For an example of cluster computing, talk about </w:t>
      </w:r>
      <w:r w:rsidR="0085075E">
        <w:t>the SETI project and how it uses machines around the globe to search for Extra Terrestrial signals</w:t>
      </w:r>
      <w:r w:rsidR="0062251A">
        <w:t xml:space="preserve">. Give code examples from the SIMD model of processing and compare to examples from the MIMD model. Introduce the term </w:t>
      </w:r>
      <w:r w:rsidR="0062251A">
        <w:rPr>
          <w:b/>
        </w:rPr>
        <w:t>divide-and-conquer model</w:t>
      </w:r>
      <w:r w:rsidR="0062251A">
        <w:t>, to describe a common approach to parallel algorithms, and apply to the phone book example.</w:t>
      </w:r>
    </w:p>
    <w:p w14:paraId="154B6647" w14:textId="77777777" w:rsidR="008D1A59" w:rsidRDefault="008D1A59" w:rsidP="008D1A59"/>
    <w:p w14:paraId="089F69C5" w14:textId="77777777" w:rsidR="0062251A" w:rsidRDefault="0062251A" w:rsidP="0062251A"/>
    <w:p w14:paraId="66A951FA" w14:textId="77777777" w:rsidR="0062251A" w:rsidRPr="00C40D24" w:rsidRDefault="0062251A" w:rsidP="0062251A">
      <w:pPr>
        <w:pStyle w:val="Footer"/>
        <w:tabs>
          <w:tab w:val="clear" w:pos="4320"/>
          <w:tab w:val="clear" w:pos="8640"/>
        </w:tabs>
        <w:rPr>
          <w:b/>
          <w:bCs/>
        </w:rPr>
      </w:pPr>
      <w:r>
        <w:rPr>
          <w:b/>
          <w:bCs/>
        </w:rPr>
        <w:t>Quick Quiz 2</w:t>
      </w:r>
    </w:p>
    <w:p w14:paraId="08BAD27E" w14:textId="77777777" w:rsidR="0062251A" w:rsidRPr="00320BA4" w:rsidRDefault="0062251A" w:rsidP="0062251A">
      <w:pPr>
        <w:pStyle w:val="Footer"/>
        <w:tabs>
          <w:tab w:val="clear" w:pos="4320"/>
          <w:tab w:val="clear" w:pos="8640"/>
        </w:tabs>
        <w:rPr>
          <w:b/>
          <w:bCs/>
          <w:u w:val="single"/>
        </w:rPr>
      </w:pPr>
    </w:p>
    <w:p w14:paraId="0229EA1E" w14:textId="77777777" w:rsidR="0062251A" w:rsidRDefault="005A4391" w:rsidP="0062251A">
      <w:pPr>
        <w:numPr>
          <w:ilvl w:val="0"/>
          <w:numId w:val="28"/>
        </w:numPr>
        <w:rPr>
          <w:color w:val="000000"/>
          <w:szCs w:val="20"/>
        </w:rPr>
      </w:pPr>
      <w:r>
        <w:rPr>
          <w:color w:val="000000"/>
          <w:szCs w:val="20"/>
        </w:rPr>
        <w:t xml:space="preserve">Name the two functional programming languages </w:t>
      </w:r>
      <w:r w:rsidR="00CC3D4B">
        <w:rPr>
          <w:color w:val="000000"/>
          <w:szCs w:val="20"/>
        </w:rPr>
        <w:t>discussed in this section</w:t>
      </w:r>
      <w:r w:rsidR="0062251A">
        <w:rPr>
          <w:color w:val="000000"/>
          <w:szCs w:val="20"/>
        </w:rPr>
        <w:t>.</w:t>
      </w:r>
    </w:p>
    <w:p w14:paraId="1D07392C" w14:textId="77777777" w:rsidR="0062251A" w:rsidRPr="00A02AC8" w:rsidRDefault="0062251A" w:rsidP="0062251A">
      <w:pPr>
        <w:ind w:left="720"/>
        <w:rPr>
          <w:color w:val="000000"/>
          <w:szCs w:val="20"/>
        </w:rPr>
      </w:pPr>
      <w:r>
        <w:rPr>
          <w:color w:val="000000"/>
          <w:szCs w:val="20"/>
        </w:rPr>
        <w:t xml:space="preserve">Answer: </w:t>
      </w:r>
      <w:r w:rsidR="005A4391">
        <w:rPr>
          <w:color w:val="000000"/>
          <w:szCs w:val="20"/>
        </w:rPr>
        <w:t>Scheme and LISP</w:t>
      </w:r>
    </w:p>
    <w:p w14:paraId="39291046" w14:textId="77777777" w:rsidR="0062251A" w:rsidRPr="00F8236F" w:rsidRDefault="0062251A" w:rsidP="0062251A">
      <w:pPr>
        <w:numPr>
          <w:ilvl w:val="0"/>
          <w:numId w:val="28"/>
        </w:numPr>
        <w:rPr>
          <w:color w:val="000000"/>
          <w:szCs w:val="20"/>
        </w:rPr>
      </w:pPr>
      <w:r>
        <w:t>(True or False) Logic programming languages are typically used for large-scale scientific problems.</w:t>
      </w:r>
    </w:p>
    <w:p w14:paraId="77621C40" w14:textId="77777777" w:rsidR="0062251A" w:rsidRPr="00821570" w:rsidRDefault="0062251A" w:rsidP="0062251A">
      <w:pPr>
        <w:ind w:left="720"/>
        <w:rPr>
          <w:color w:val="000000"/>
          <w:szCs w:val="20"/>
        </w:rPr>
      </w:pPr>
      <w:r>
        <w:t>Answer: False</w:t>
      </w:r>
    </w:p>
    <w:p w14:paraId="09E2C6C1" w14:textId="77777777" w:rsidR="0062251A" w:rsidRPr="00F62052" w:rsidRDefault="0062251A" w:rsidP="0062251A">
      <w:pPr>
        <w:numPr>
          <w:ilvl w:val="0"/>
          <w:numId w:val="28"/>
        </w:numPr>
        <w:rPr>
          <w:color w:val="000000"/>
          <w:szCs w:val="20"/>
        </w:rPr>
      </w:pPr>
      <w:r>
        <w:t>(True or False) The divide-and-conquer model produce</w:t>
      </w:r>
      <w:r w:rsidR="0052755F">
        <w:t>s</w:t>
      </w:r>
      <w:r>
        <w:t xml:space="preserve"> </w:t>
      </w:r>
      <w:r w:rsidR="0052755F">
        <w:t>in</w:t>
      </w:r>
      <w:r>
        <w:t>efficient parallel algorithms.</w:t>
      </w:r>
    </w:p>
    <w:p w14:paraId="5BEF8532" w14:textId="77777777" w:rsidR="0062251A" w:rsidRPr="00F62052" w:rsidRDefault="0062251A" w:rsidP="0062251A">
      <w:pPr>
        <w:ind w:left="720"/>
        <w:rPr>
          <w:color w:val="000000"/>
          <w:szCs w:val="20"/>
        </w:rPr>
      </w:pPr>
      <w:r>
        <w:t xml:space="preserve">Answer: </w:t>
      </w:r>
      <w:r w:rsidR="0052755F">
        <w:t>False</w:t>
      </w:r>
    </w:p>
    <w:p w14:paraId="0ED5BA04" w14:textId="77777777" w:rsidR="008D1A59" w:rsidRDefault="008D1A59" w:rsidP="008D1A59">
      <w:pPr>
        <w:rPr>
          <w:color w:val="000000"/>
          <w:szCs w:val="20"/>
        </w:rPr>
      </w:pPr>
    </w:p>
    <w:p w14:paraId="384DDFAE" w14:textId="77777777" w:rsidR="0062251A" w:rsidRDefault="0062251A" w:rsidP="008D1A59">
      <w:pPr>
        <w:rPr>
          <w:color w:val="000000"/>
          <w:szCs w:val="20"/>
        </w:rPr>
      </w:pPr>
    </w:p>
    <w:p w14:paraId="1E8AE0D8" w14:textId="77777777" w:rsidR="008D1A59" w:rsidRPr="005B576A" w:rsidRDefault="008D1A59" w:rsidP="008D1A59">
      <w:pPr>
        <w:rPr>
          <w:b/>
          <w:bCs/>
          <w:sz w:val="28"/>
          <w:szCs w:val="28"/>
          <w:u w:val="single"/>
          <w:lang w:eastAsia="en-US"/>
        </w:rPr>
      </w:pPr>
      <w:r>
        <w:rPr>
          <w:b/>
          <w:bCs/>
          <w:sz w:val="28"/>
          <w:szCs w:val="28"/>
          <w:u w:val="single"/>
          <w:lang w:eastAsia="en-US"/>
        </w:rPr>
        <w:t>10.5</w:t>
      </w:r>
      <w:r w:rsidRPr="005B576A">
        <w:rPr>
          <w:b/>
          <w:bCs/>
          <w:sz w:val="28"/>
          <w:szCs w:val="28"/>
          <w:u w:val="single"/>
          <w:lang w:eastAsia="en-US"/>
        </w:rPr>
        <w:t xml:space="preserve"> </w:t>
      </w:r>
      <w:r>
        <w:rPr>
          <w:b/>
          <w:bCs/>
          <w:sz w:val="28"/>
          <w:szCs w:val="28"/>
          <w:u w:val="single"/>
          <w:lang w:eastAsia="en-US"/>
        </w:rPr>
        <w:t>New Languages Keep Coming</w:t>
      </w:r>
    </w:p>
    <w:p w14:paraId="50E06EA6" w14:textId="77777777" w:rsidR="008D1A59" w:rsidRPr="005B576A" w:rsidRDefault="008D1A59" w:rsidP="008D1A59">
      <w:pPr>
        <w:rPr>
          <w:color w:val="000000"/>
          <w:szCs w:val="20"/>
          <w:u w:val="single"/>
        </w:rPr>
      </w:pPr>
    </w:p>
    <w:p w14:paraId="4D01A847" w14:textId="77777777" w:rsidR="008D1A59" w:rsidRDefault="004A3453" w:rsidP="008D1A59">
      <w:pPr>
        <w:numPr>
          <w:ilvl w:val="0"/>
          <w:numId w:val="21"/>
        </w:numPr>
      </w:pPr>
      <w:r>
        <w:t>Go</w:t>
      </w:r>
      <w:r w:rsidR="00BD7E0A">
        <w:t xml:space="preserve">, sometimes called </w:t>
      </w:r>
      <w:r w:rsidR="00BD7E0A" w:rsidRPr="009A111F">
        <w:rPr>
          <w:i/>
        </w:rPr>
        <w:t>golang</w:t>
      </w:r>
      <w:r w:rsidR="00BD7E0A">
        <w:t>,</w:t>
      </w:r>
      <w:r>
        <w:t xml:space="preserve"> is a new language developed by Google to combine ease of use of languages like Python with efficiency and safety. It is an open source language, used for systems programming and multicore programming.</w:t>
      </w:r>
    </w:p>
    <w:p w14:paraId="53A17AB1" w14:textId="77777777" w:rsidR="00AF7E9C" w:rsidRDefault="00AF7E9C" w:rsidP="009A111F">
      <w:pPr>
        <w:pStyle w:val="ColorfulList-Accent1"/>
        <w:ind w:left="0"/>
      </w:pPr>
    </w:p>
    <w:p w14:paraId="74ECBC67" w14:textId="77777777" w:rsidR="00AF7E9C" w:rsidRDefault="00AF7E9C" w:rsidP="008D1A59">
      <w:pPr>
        <w:numPr>
          <w:ilvl w:val="0"/>
          <w:numId w:val="21"/>
        </w:numPr>
      </w:pPr>
      <w:r>
        <w:t>Swift was announced by Apple in 2014. Explain that it was designed for building apps on the iOS and OS X operating systems (e.g., iPhone, iPad, Mac). It is similar to Objective-C but faster and safer.</w:t>
      </w:r>
      <w:r w:rsidR="004F59E3">
        <w:t xml:space="preserve"> S</w:t>
      </w:r>
      <w:r w:rsidR="00093F64">
        <w:t>wift became open source in 2015 and by March 2017 it had entered the “top 10” popular languages list.</w:t>
      </w:r>
    </w:p>
    <w:p w14:paraId="3904AF08" w14:textId="77777777" w:rsidR="00093F64" w:rsidRDefault="00093F64" w:rsidP="009A111F">
      <w:pPr>
        <w:ind w:left="720"/>
      </w:pPr>
    </w:p>
    <w:p w14:paraId="03BBAA3D" w14:textId="77777777" w:rsidR="003270AF" w:rsidRDefault="00093F64" w:rsidP="008D1A59">
      <w:pPr>
        <w:numPr>
          <w:ilvl w:val="0"/>
          <w:numId w:val="21"/>
        </w:numPr>
      </w:pPr>
      <w:r>
        <w:t>Milk</w:t>
      </w:r>
      <w:r w:rsidR="00267953">
        <w:t xml:space="preserve"> was developed in 2016 by researchers at MIT’s Computer Science and Artificial Intelligence Laboratory. Its focus is on big data.</w:t>
      </w:r>
      <w:r w:rsidR="00035583">
        <w:t xml:space="preserve"> Review the principal of locality, then discuss how Milk</w:t>
      </w:r>
      <w:r w:rsidR="00405626">
        <w:t xml:space="preserve"> uses the cache memory of each processor core in a multicore processor to create a better list of memory addresses so that only the necessary data </w:t>
      </w:r>
      <w:r w:rsidR="00E32033">
        <w:t>are</w:t>
      </w:r>
      <w:r w:rsidR="00405626">
        <w:t xml:space="preserve"> retrieved when requested.</w:t>
      </w:r>
    </w:p>
    <w:p w14:paraId="517EA1F4" w14:textId="77777777" w:rsidR="008D1A59" w:rsidRDefault="008D1A59" w:rsidP="008D1A59"/>
    <w:p w14:paraId="0217E589" w14:textId="77777777" w:rsidR="003455C1" w:rsidRDefault="003455C1" w:rsidP="003455C1">
      <w:pPr>
        <w:rPr>
          <w:bCs/>
          <w:lang w:eastAsia="en-US"/>
        </w:rPr>
      </w:pPr>
      <w:r>
        <w:rPr>
          <w:b/>
          <w:bCs/>
          <w:sz w:val="28"/>
          <w:szCs w:val="28"/>
          <w:u w:val="single"/>
          <w:lang w:eastAsia="en-US"/>
        </w:rPr>
        <w:t>10.6</w:t>
      </w:r>
      <w:r w:rsidRPr="005B576A">
        <w:rPr>
          <w:b/>
          <w:bCs/>
          <w:sz w:val="28"/>
          <w:szCs w:val="28"/>
          <w:u w:val="single"/>
          <w:lang w:eastAsia="en-US"/>
        </w:rPr>
        <w:t xml:space="preserve"> </w:t>
      </w:r>
      <w:r>
        <w:rPr>
          <w:b/>
          <w:bCs/>
          <w:sz w:val="28"/>
          <w:szCs w:val="28"/>
          <w:u w:val="single"/>
          <w:lang w:eastAsia="en-US"/>
        </w:rPr>
        <w:t>Conclusion</w:t>
      </w:r>
    </w:p>
    <w:p w14:paraId="69CD6EB7" w14:textId="77777777" w:rsidR="003455C1" w:rsidRDefault="003455C1" w:rsidP="00A92E5F">
      <w:pPr>
        <w:rPr>
          <w:bCs/>
          <w:lang w:eastAsia="en-US"/>
        </w:rPr>
      </w:pPr>
    </w:p>
    <w:p w14:paraId="091D5A4C" w14:textId="77777777" w:rsidR="00FB3FE3" w:rsidRDefault="00FB3FE3" w:rsidP="009A111F">
      <w:pPr>
        <w:numPr>
          <w:ilvl w:val="0"/>
          <w:numId w:val="31"/>
        </w:numPr>
        <w:rPr>
          <w:bCs/>
          <w:lang w:eastAsia="en-US"/>
        </w:rPr>
      </w:pPr>
      <w:r>
        <w:rPr>
          <w:bCs/>
          <w:lang w:eastAsia="en-US"/>
        </w:rPr>
        <w:t>Remind students that there is a whole spectrum of compute programming out there that meet a myriad of problem solving needs.</w:t>
      </w:r>
    </w:p>
    <w:p w14:paraId="461DCABC" w14:textId="77777777" w:rsidR="006B6778" w:rsidRDefault="006B6778" w:rsidP="009A111F">
      <w:pPr>
        <w:ind w:left="720"/>
        <w:rPr>
          <w:bCs/>
          <w:lang w:eastAsia="en-US"/>
        </w:rPr>
      </w:pPr>
    </w:p>
    <w:p w14:paraId="7FF75FD1" w14:textId="77777777" w:rsidR="006B6778" w:rsidRDefault="006B6778" w:rsidP="009A111F">
      <w:pPr>
        <w:numPr>
          <w:ilvl w:val="0"/>
          <w:numId w:val="31"/>
        </w:numPr>
        <w:rPr>
          <w:bCs/>
          <w:lang w:eastAsia="en-US"/>
        </w:rPr>
      </w:pPr>
      <w:r>
        <w:rPr>
          <w:bCs/>
          <w:lang w:eastAsia="en-US"/>
        </w:rPr>
        <w:t>Go over the various paradigms of programming and provide some examples from the text as a refresher.</w:t>
      </w:r>
    </w:p>
    <w:p w14:paraId="5023C6BE" w14:textId="77777777" w:rsidR="006B6778" w:rsidRDefault="006B6778" w:rsidP="009A111F">
      <w:pPr>
        <w:rPr>
          <w:bCs/>
          <w:lang w:eastAsia="en-US"/>
        </w:rPr>
      </w:pPr>
    </w:p>
    <w:p w14:paraId="078C3D92" w14:textId="77777777" w:rsidR="006B6778" w:rsidRPr="009A111F" w:rsidRDefault="006B6778" w:rsidP="009A111F">
      <w:pPr>
        <w:numPr>
          <w:ilvl w:val="0"/>
          <w:numId w:val="31"/>
        </w:numPr>
        <w:rPr>
          <w:bCs/>
          <w:lang w:eastAsia="en-US"/>
        </w:rPr>
      </w:pPr>
      <w:r>
        <w:rPr>
          <w:bCs/>
          <w:lang w:eastAsia="en-US"/>
        </w:rPr>
        <w:t xml:space="preserve">Look at </w:t>
      </w:r>
      <w:r w:rsidR="00E32033">
        <w:rPr>
          <w:bCs/>
          <w:lang w:eastAsia="en-US"/>
        </w:rPr>
        <w:t>F</w:t>
      </w:r>
      <w:r>
        <w:rPr>
          <w:bCs/>
          <w:lang w:eastAsia="en-US"/>
        </w:rPr>
        <w:t>igure 10.15 for a list of various programing languages and their paradigms.</w:t>
      </w:r>
    </w:p>
    <w:p w14:paraId="2A22B5A6" w14:textId="77777777" w:rsidR="008D1A59" w:rsidRPr="00320BA4" w:rsidRDefault="008D1A59" w:rsidP="008D1A59"/>
    <w:p w14:paraId="109F7035" w14:textId="77777777" w:rsidR="008D1A59" w:rsidRPr="00320BA4" w:rsidRDefault="008D1A59" w:rsidP="008D1A59">
      <w:pPr>
        <w:pStyle w:val="Heading1"/>
        <w:numPr>
          <w:ilvl w:val="0"/>
          <w:numId w:val="0"/>
        </w:numPr>
        <w:rPr>
          <w:b/>
          <w:sz w:val="32"/>
          <w:szCs w:val="32"/>
          <w:u w:val="single"/>
        </w:rPr>
      </w:pPr>
      <w:r w:rsidRPr="00320BA4">
        <w:rPr>
          <w:b/>
          <w:sz w:val="32"/>
          <w:szCs w:val="32"/>
          <w:u w:val="single"/>
        </w:rPr>
        <w:t>Class Discussion Topics</w:t>
      </w:r>
    </w:p>
    <w:p w14:paraId="4FA05EFF" w14:textId="77777777" w:rsidR="008D1A59" w:rsidRPr="00320BA4" w:rsidRDefault="008D1A59" w:rsidP="008D1A59"/>
    <w:p w14:paraId="566929E3" w14:textId="77777777" w:rsidR="008D1A59" w:rsidRPr="007613B8" w:rsidRDefault="004A3453" w:rsidP="008D1A59">
      <w:pPr>
        <w:numPr>
          <w:ilvl w:val="0"/>
          <w:numId w:val="6"/>
        </w:numPr>
        <w:tabs>
          <w:tab w:val="left" w:pos="720"/>
        </w:tabs>
        <w:rPr>
          <w:szCs w:val="20"/>
        </w:rPr>
      </w:pPr>
      <w:r>
        <w:rPr>
          <w:szCs w:val="20"/>
        </w:rPr>
        <w:t>Examine the same algorithm implemented in several different programming languages (provided by instructor). Can you identify the language paradigm being used? Can you identify the language</w:t>
      </w:r>
      <w:r w:rsidR="008D1A59">
        <w:rPr>
          <w:szCs w:val="20"/>
        </w:rPr>
        <w:t>?</w:t>
      </w:r>
      <w:r>
        <w:rPr>
          <w:szCs w:val="20"/>
        </w:rPr>
        <w:t xml:space="preserve"> List the similarities and differences between the programs. Can you align instructions or sets of instructions from different programs?</w:t>
      </w:r>
    </w:p>
    <w:p w14:paraId="1B78CDB9" w14:textId="77777777" w:rsidR="008D1A59" w:rsidRPr="00C43695" w:rsidRDefault="008D1A59" w:rsidP="008D1A59">
      <w:pPr>
        <w:tabs>
          <w:tab w:val="left" w:pos="720"/>
        </w:tabs>
        <w:ind w:left="360"/>
        <w:rPr>
          <w:szCs w:val="20"/>
          <w:highlight w:val="yellow"/>
        </w:rPr>
      </w:pPr>
    </w:p>
    <w:p w14:paraId="0478E709" w14:textId="77777777" w:rsidR="008D1A59" w:rsidRDefault="004A3453" w:rsidP="008D1A59">
      <w:pPr>
        <w:numPr>
          <w:ilvl w:val="0"/>
          <w:numId w:val="6"/>
        </w:numPr>
        <w:suppressAutoHyphens w:val="0"/>
        <w:rPr>
          <w:szCs w:val="20"/>
        </w:rPr>
      </w:pPr>
      <w:r>
        <w:rPr>
          <w:szCs w:val="20"/>
        </w:rPr>
        <w:t>What are the pros and cons of open source versus proprietary programming languages? Consider the situation from the perspective of a language designer, a programmer using the language, and a business that needs to hire someone to write a program for it.</w:t>
      </w:r>
    </w:p>
    <w:p w14:paraId="2D43F9EB" w14:textId="77777777" w:rsidR="00217489" w:rsidRDefault="00217489" w:rsidP="009A111F">
      <w:pPr>
        <w:suppressAutoHyphens w:val="0"/>
        <w:rPr>
          <w:szCs w:val="20"/>
        </w:rPr>
      </w:pPr>
    </w:p>
    <w:p w14:paraId="23D7884F" w14:textId="77777777" w:rsidR="00217489" w:rsidRDefault="00217489" w:rsidP="008D1A59">
      <w:pPr>
        <w:numPr>
          <w:ilvl w:val="0"/>
          <w:numId w:val="6"/>
        </w:numPr>
        <w:suppressAutoHyphens w:val="0"/>
        <w:rPr>
          <w:szCs w:val="20"/>
        </w:rPr>
      </w:pPr>
      <w:r>
        <w:rPr>
          <w:szCs w:val="20"/>
        </w:rPr>
        <w:t xml:space="preserve">Look at some of the newer programming languages like Go and Swift and discuss the similarities between </w:t>
      </w:r>
      <w:r w:rsidR="001924DB">
        <w:rPr>
          <w:szCs w:val="20"/>
        </w:rPr>
        <w:t>the two, and the similarities with some of the older programming languages. What makes them safer than older languages?</w:t>
      </w:r>
    </w:p>
    <w:p w14:paraId="1E9513AC" w14:textId="77777777" w:rsidR="008D1A59" w:rsidRDefault="008D1A59" w:rsidP="008D1A59"/>
    <w:p w14:paraId="58206036" w14:textId="77777777" w:rsidR="008D1A59" w:rsidRPr="007032F1" w:rsidRDefault="008D1A59" w:rsidP="008D1A59"/>
    <w:p w14:paraId="6D17D054" w14:textId="77777777" w:rsidR="008D1A59" w:rsidRPr="007032F1" w:rsidRDefault="008D1A59" w:rsidP="008D1A59">
      <w:pPr>
        <w:pStyle w:val="Heading1"/>
        <w:numPr>
          <w:ilvl w:val="0"/>
          <w:numId w:val="0"/>
        </w:numPr>
        <w:rPr>
          <w:b/>
          <w:sz w:val="32"/>
          <w:szCs w:val="32"/>
          <w:u w:val="single"/>
        </w:rPr>
      </w:pPr>
      <w:r w:rsidRPr="00320BA4">
        <w:rPr>
          <w:b/>
          <w:sz w:val="32"/>
          <w:szCs w:val="32"/>
          <w:u w:val="single"/>
        </w:rPr>
        <w:t>Additional Projects</w:t>
      </w:r>
    </w:p>
    <w:p w14:paraId="45A0291E" w14:textId="77777777" w:rsidR="008D1A59" w:rsidRPr="00320BA4" w:rsidRDefault="008D1A59" w:rsidP="008D1A59"/>
    <w:p w14:paraId="2C562E74" w14:textId="77777777" w:rsidR="008D1A59" w:rsidRDefault="00AD5671" w:rsidP="008D1A59">
      <w:pPr>
        <w:numPr>
          <w:ilvl w:val="0"/>
          <w:numId w:val="4"/>
        </w:numPr>
        <w:tabs>
          <w:tab w:val="left" w:pos="720"/>
        </w:tabs>
      </w:pPr>
      <w:r>
        <w:t>Wo</w:t>
      </w:r>
      <w:r w:rsidR="000016E4">
        <w:t>rking with a team, create a web</w:t>
      </w:r>
      <w:r>
        <w:t>page by writing HTML that focuses on an extracurricular interest of one of the team members.</w:t>
      </w:r>
    </w:p>
    <w:p w14:paraId="0140E7B8" w14:textId="77777777" w:rsidR="00D24AC8" w:rsidRDefault="00D24AC8" w:rsidP="009A111F">
      <w:pPr>
        <w:ind w:left="720"/>
      </w:pPr>
    </w:p>
    <w:p w14:paraId="32062D93" w14:textId="77777777" w:rsidR="00AD5671" w:rsidRDefault="00AD5671" w:rsidP="008D1A59">
      <w:pPr>
        <w:numPr>
          <w:ilvl w:val="0"/>
          <w:numId w:val="4"/>
        </w:numPr>
        <w:tabs>
          <w:tab w:val="left" w:pos="720"/>
        </w:tabs>
      </w:pPr>
      <w:r>
        <w:t xml:space="preserve">Create a small Prolog knowledge base that describes your family relationships: parents, children, uncles, aunts, </w:t>
      </w:r>
      <w:r w:rsidR="00F851E4">
        <w:t>and so forth</w:t>
      </w:r>
      <w:r>
        <w:t>. Try to create general rules that describe when someone is an uncle of someone else. Try out your facts and rules in a Prolog interpreter.</w:t>
      </w:r>
    </w:p>
    <w:p w14:paraId="320F2EEE" w14:textId="77777777" w:rsidR="008D1A59" w:rsidRDefault="008D1A59" w:rsidP="008D1A59">
      <w:pPr>
        <w:ind w:left="720"/>
      </w:pPr>
    </w:p>
    <w:p w14:paraId="0B882D3A" w14:textId="77777777" w:rsidR="008D1A59" w:rsidRDefault="00665056" w:rsidP="008D1A59">
      <w:pPr>
        <w:numPr>
          <w:ilvl w:val="0"/>
          <w:numId w:val="4"/>
        </w:numPr>
        <w:tabs>
          <w:tab w:val="left" w:pos="720"/>
        </w:tabs>
      </w:pPr>
      <w:r>
        <w:t>Pick a programming language from a list (provided by your instructor) and research the language online.</w:t>
      </w:r>
      <w:r w:rsidR="00C848AD">
        <w:t xml:space="preserve"> </w:t>
      </w:r>
      <w:r>
        <w:t>What paradigm does it fit into? What is the language mainly intended to do? What are its features?</w:t>
      </w:r>
    </w:p>
    <w:p w14:paraId="023BD437" w14:textId="77777777" w:rsidR="00D54B92" w:rsidRDefault="00D54B92" w:rsidP="009A111F"/>
    <w:p w14:paraId="4C48FE69" w14:textId="77777777" w:rsidR="00D54B92" w:rsidRPr="007613B8" w:rsidRDefault="00D54B92" w:rsidP="008D1A59">
      <w:pPr>
        <w:numPr>
          <w:ilvl w:val="0"/>
          <w:numId w:val="4"/>
        </w:numPr>
        <w:tabs>
          <w:tab w:val="left" w:pos="720"/>
        </w:tabs>
      </w:pPr>
      <w:r>
        <w:t xml:space="preserve">Research some of the high-level functions that were to be implemented in Plankalkül. How might </w:t>
      </w:r>
      <w:r w:rsidR="00841AD2">
        <w:t>this programing language</w:t>
      </w:r>
      <w:r>
        <w:t xml:space="preserve"> have changed the direction of computer </w:t>
      </w:r>
      <w:r w:rsidR="00841AD2">
        <w:t>programing</w:t>
      </w:r>
      <w:r>
        <w:t>?</w:t>
      </w:r>
    </w:p>
    <w:p w14:paraId="2754DBBA" w14:textId="77777777" w:rsidR="008D1A59" w:rsidRDefault="008D1A59" w:rsidP="008D1A59"/>
    <w:p w14:paraId="7D7E2BA2" w14:textId="77777777" w:rsidR="008D1A59" w:rsidRPr="00320BA4" w:rsidRDefault="008D1A59" w:rsidP="008D1A59"/>
    <w:p w14:paraId="6C5CE77A" w14:textId="77777777" w:rsidR="008D1A59" w:rsidRPr="00320BA4" w:rsidRDefault="008D1A59" w:rsidP="008D1A59">
      <w:pPr>
        <w:pStyle w:val="Heading1"/>
        <w:numPr>
          <w:ilvl w:val="0"/>
          <w:numId w:val="0"/>
        </w:numPr>
        <w:rPr>
          <w:b/>
          <w:sz w:val="32"/>
          <w:szCs w:val="32"/>
          <w:u w:val="single"/>
        </w:rPr>
      </w:pPr>
      <w:r w:rsidRPr="00320BA4">
        <w:rPr>
          <w:b/>
          <w:sz w:val="32"/>
          <w:szCs w:val="32"/>
          <w:u w:val="single"/>
        </w:rPr>
        <w:t>Additional Resources</w:t>
      </w:r>
    </w:p>
    <w:p w14:paraId="43291673" w14:textId="77777777" w:rsidR="008D1A59" w:rsidRPr="00320BA4" w:rsidRDefault="008D1A59" w:rsidP="008D1A59"/>
    <w:p w14:paraId="1A4F1F9C" w14:textId="77777777" w:rsidR="00D65B3B" w:rsidRDefault="00D65B3B" w:rsidP="008D1A59">
      <w:pPr>
        <w:numPr>
          <w:ilvl w:val="0"/>
          <w:numId w:val="25"/>
        </w:numPr>
      </w:pPr>
      <w:r>
        <w:t>Listing of “hello world” programs in different languages</w:t>
      </w:r>
      <w:r w:rsidR="006F2007">
        <w:t xml:space="preserve">: </w:t>
      </w:r>
      <w:hyperlink r:id="rId8" w:history="1">
        <w:r w:rsidR="006F2007" w:rsidRPr="00B26659">
          <w:rPr>
            <w:rStyle w:val="Hyperlink"/>
          </w:rPr>
          <w:t>http://en.wikibooks.org/w</w:t>
        </w:r>
        <w:r w:rsidR="006F2007" w:rsidRPr="00B26659">
          <w:rPr>
            <w:rStyle w:val="Hyperlink"/>
          </w:rPr>
          <w:t>i</w:t>
        </w:r>
        <w:r w:rsidR="006F2007" w:rsidRPr="00B26659">
          <w:rPr>
            <w:rStyle w:val="Hyperlink"/>
          </w:rPr>
          <w:t>ki/Computer_Programming/Hello_world</w:t>
        </w:r>
      </w:hyperlink>
      <w:r w:rsidR="006F2007">
        <w:t xml:space="preserve"> </w:t>
      </w:r>
    </w:p>
    <w:p w14:paraId="687C5160" w14:textId="77777777" w:rsidR="00AF7E9C" w:rsidRDefault="00AF7E9C" w:rsidP="00AF7E9C">
      <w:pPr>
        <w:ind w:left="720"/>
      </w:pPr>
    </w:p>
    <w:p w14:paraId="044AC870" w14:textId="77777777" w:rsidR="008D1A59" w:rsidRDefault="006F2007" w:rsidP="008D1A59">
      <w:pPr>
        <w:numPr>
          <w:ilvl w:val="0"/>
          <w:numId w:val="25"/>
        </w:numPr>
      </w:pPr>
      <w:r>
        <w:t>HTML tutorial</w:t>
      </w:r>
      <w:r w:rsidR="008D1A59">
        <w:t xml:space="preserve">: </w:t>
      </w:r>
      <w:hyperlink r:id="rId9" w:history="1">
        <w:r w:rsidRPr="00B26659">
          <w:rPr>
            <w:rStyle w:val="Hyperlink"/>
          </w:rPr>
          <w:t>http://ww</w:t>
        </w:r>
        <w:r w:rsidRPr="00B26659">
          <w:rPr>
            <w:rStyle w:val="Hyperlink"/>
          </w:rPr>
          <w:t>w</w:t>
        </w:r>
        <w:r w:rsidRPr="00B26659">
          <w:rPr>
            <w:rStyle w:val="Hyperlink"/>
          </w:rPr>
          <w:t>.htmltutorialforbeginners.com/</w:t>
        </w:r>
      </w:hyperlink>
      <w:r>
        <w:t xml:space="preserve"> </w:t>
      </w:r>
    </w:p>
    <w:p w14:paraId="43F82E21" w14:textId="77777777" w:rsidR="00AF7E9C" w:rsidRDefault="00AF7E9C" w:rsidP="00AF7E9C"/>
    <w:p w14:paraId="230E7FBB" w14:textId="77777777" w:rsidR="008D1A59" w:rsidRDefault="00925D6A" w:rsidP="008D1A59">
      <w:pPr>
        <w:numPr>
          <w:ilvl w:val="0"/>
          <w:numId w:val="25"/>
        </w:numPr>
      </w:pPr>
      <w:r>
        <w:t xml:space="preserve">A free Scheme system: </w:t>
      </w:r>
      <w:hyperlink r:id="rId10" w:history="1">
        <w:r w:rsidRPr="00B26659">
          <w:rPr>
            <w:rStyle w:val="Hyperlink"/>
          </w:rPr>
          <w:t>http://ra</w:t>
        </w:r>
        <w:r w:rsidRPr="00B26659">
          <w:rPr>
            <w:rStyle w:val="Hyperlink"/>
          </w:rPr>
          <w:t>c</w:t>
        </w:r>
        <w:r w:rsidRPr="00B26659">
          <w:rPr>
            <w:rStyle w:val="Hyperlink"/>
          </w:rPr>
          <w:t>ket-lang.org/</w:t>
        </w:r>
      </w:hyperlink>
      <w:r>
        <w:t xml:space="preserve"> </w:t>
      </w:r>
    </w:p>
    <w:p w14:paraId="7E46F74E" w14:textId="77777777" w:rsidR="00AF7E9C" w:rsidRDefault="00AF7E9C" w:rsidP="00AF7E9C"/>
    <w:p w14:paraId="038A6B64" w14:textId="77777777" w:rsidR="00925D6A" w:rsidRDefault="00925D6A" w:rsidP="008D1A59">
      <w:pPr>
        <w:numPr>
          <w:ilvl w:val="0"/>
          <w:numId w:val="25"/>
        </w:numPr>
      </w:pPr>
      <w:r>
        <w:t xml:space="preserve">A free Prolog interpreter: </w:t>
      </w:r>
      <w:hyperlink r:id="rId11" w:history="1">
        <w:r w:rsidRPr="00B26659">
          <w:rPr>
            <w:rStyle w:val="Hyperlink"/>
          </w:rPr>
          <w:t>http://w</w:t>
        </w:r>
        <w:r w:rsidRPr="00B26659">
          <w:rPr>
            <w:rStyle w:val="Hyperlink"/>
          </w:rPr>
          <w:t>w</w:t>
        </w:r>
        <w:r w:rsidRPr="00B26659">
          <w:rPr>
            <w:rStyle w:val="Hyperlink"/>
          </w:rPr>
          <w:t>w.swi-prolog.org/</w:t>
        </w:r>
      </w:hyperlink>
      <w:r>
        <w:t xml:space="preserve"> </w:t>
      </w:r>
    </w:p>
    <w:p w14:paraId="70469F23" w14:textId="77777777" w:rsidR="00DD0DA1" w:rsidRDefault="00DD0DA1" w:rsidP="008D1A59">
      <w:pPr>
        <w:tabs>
          <w:tab w:val="left" w:pos="720"/>
        </w:tabs>
      </w:pPr>
    </w:p>
    <w:p w14:paraId="6053EA50" w14:textId="77777777" w:rsidR="007F6C0F" w:rsidRDefault="007F6C0F" w:rsidP="008D1A59">
      <w:pPr>
        <w:tabs>
          <w:tab w:val="left" w:pos="720"/>
        </w:tabs>
      </w:pPr>
    </w:p>
    <w:p w14:paraId="0E50EEC9" w14:textId="77777777" w:rsidR="008D1A59" w:rsidRPr="00320BA4" w:rsidRDefault="008D1A59" w:rsidP="008D1A59">
      <w:pPr>
        <w:tabs>
          <w:tab w:val="left" w:pos="720"/>
        </w:tabs>
      </w:pPr>
      <w:r w:rsidRPr="00320BA4">
        <w:rPr>
          <w:b/>
          <w:sz w:val="32"/>
          <w:szCs w:val="32"/>
          <w:u w:val="single"/>
        </w:rPr>
        <w:t>Key Terms</w:t>
      </w:r>
    </w:p>
    <w:p w14:paraId="51E541D3" w14:textId="77777777" w:rsidR="008D1A59" w:rsidRPr="00320BA4" w:rsidRDefault="008D1A59" w:rsidP="008D1A59">
      <w:pPr>
        <w:rPr>
          <w:sz w:val="20"/>
        </w:rPr>
      </w:pPr>
    </w:p>
    <w:p w14:paraId="631B2D51" w14:textId="77777777" w:rsidR="008D1A59" w:rsidRPr="00FF666E" w:rsidRDefault="008D1A59" w:rsidP="008D1A59">
      <w:pPr>
        <w:numPr>
          <w:ilvl w:val="0"/>
          <w:numId w:val="16"/>
        </w:numPr>
        <w:tabs>
          <w:tab w:val="clear" w:pos="360"/>
        </w:tabs>
        <w:suppressAutoHyphens w:val="0"/>
        <w:rPr>
          <w:szCs w:val="20"/>
        </w:rPr>
      </w:pPr>
      <w:r>
        <w:rPr>
          <w:b/>
          <w:szCs w:val="18"/>
          <w:lang w:eastAsia="en-US"/>
        </w:rPr>
        <w:t>Applet</w:t>
      </w:r>
      <w:r w:rsidRPr="00C50D66">
        <w:rPr>
          <w:szCs w:val="18"/>
          <w:lang w:eastAsia="en-US"/>
        </w:rPr>
        <w:t>:</w:t>
      </w:r>
      <w:r>
        <w:rPr>
          <w:szCs w:val="18"/>
          <w:lang w:eastAsia="en-US"/>
        </w:rPr>
        <w:t xml:space="preserve"> (Java) A small application, designed to run from </w:t>
      </w:r>
      <w:r w:rsidR="00F64D49">
        <w:rPr>
          <w:szCs w:val="18"/>
          <w:lang w:eastAsia="en-US"/>
        </w:rPr>
        <w:t>w</w:t>
      </w:r>
      <w:r w:rsidR="000016E4">
        <w:rPr>
          <w:szCs w:val="18"/>
          <w:lang w:eastAsia="en-US"/>
        </w:rPr>
        <w:t>eb</w:t>
      </w:r>
      <w:r>
        <w:rPr>
          <w:szCs w:val="18"/>
          <w:lang w:eastAsia="en-US"/>
        </w:rPr>
        <w:t>pages.</w:t>
      </w:r>
    </w:p>
    <w:p w14:paraId="24A66B52" w14:textId="77777777" w:rsidR="008D1A59" w:rsidRPr="00FF666E" w:rsidRDefault="008D1A59" w:rsidP="008D1A59">
      <w:pPr>
        <w:numPr>
          <w:ilvl w:val="0"/>
          <w:numId w:val="16"/>
        </w:numPr>
        <w:tabs>
          <w:tab w:val="clear" w:pos="360"/>
        </w:tabs>
        <w:suppressAutoHyphens w:val="0"/>
        <w:rPr>
          <w:szCs w:val="20"/>
        </w:rPr>
      </w:pPr>
      <w:r>
        <w:rPr>
          <w:b/>
          <w:szCs w:val="18"/>
          <w:lang w:eastAsia="en-US"/>
        </w:rPr>
        <w:t>Application</w:t>
      </w:r>
      <w:r w:rsidRPr="00FF666E">
        <w:rPr>
          <w:szCs w:val="20"/>
        </w:rPr>
        <w:t>:</w:t>
      </w:r>
      <w:r>
        <w:rPr>
          <w:szCs w:val="20"/>
        </w:rPr>
        <w:t xml:space="preserve"> </w:t>
      </w:r>
      <w:r w:rsidRPr="00FF666E">
        <w:rPr>
          <w:szCs w:val="18"/>
          <w:lang w:eastAsia="en-US"/>
        </w:rPr>
        <w:t xml:space="preserve">(Java) </w:t>
      </w:r>
      <w:r>
        <w:rPr>
          <w:szCs w:val="18"/>
          <w:lang w:eastAsia="en-US"/>
        </w:rPr>
        <w:t>A c</w:t>
      </w:r>
      <w:r w:rsidRPr="00FF666E">
        <w:rPr>
          <w:szCs w:val="18"/>
          <w:lang w:eastAsia="en-US"/>
        </w:rPr>
        <w:t>omplete stand</w:t>
      </w:r>
      <w:r w:rsidR="00386453">
        <w:rPr>
          <w:szCs w:val="18"/>
          <w:lang w:eastAsia="en-US"/>
        </w:rPr>
        <w:t>-</w:t>
      </w:r>
      <w:r w:rsidRPr="00FF666E">
        <w:rPr>
          <w:szCs w:val="18"/>
          <w:lang w:eastAsia="en-US"/>
        </w:rPr>
        <w:t>alone program that resides and runs on a self-contained computer</w:t>
      </w:r>
      <w:r>
        <w:rPr>
          <w:szCs w:val="18"/>
          <w:lang w:eastAsia="en-US"/>
        </w:rPr>
        <w:t>.</w:t>
      </w:r>
    </w:p>
    <w:p w14:paraId="1F6FFC09" w14:textId="77777777" w:rsidR="008D1A59" w:rsidRPr="00FF666E" w:rsidRDefault="008D1A59" w:rsidP="008D1A59">
      <w:pPr>
        <w:numPr>
          <w:ilvl w:val="0"/>
          <w:numId w:val="16"/>
        </w:numPr>
        <w:tabs>
          <w:tab w:val="clear" w:pos="360"/>
        </w:tabs>
        <w:suppressAutoHyphens w:val="0"/>
        <w:rPr>
          <w:szCs w:val="20"/>
        </w:rPr>
      </w:pPr>
      <w:r>
        <w:rPr>
          <w:b/>
          <w:szCs w:val="18"/>
          <w:lang w:eastAsia="en-US"/>
        </w:rPr>
        <w:t>Applicative language</w:t>
      </w:r>
      <w:r w:rsidRPr="00FF666E">
        <w:rPr>
          <w:szCs w:val="20"/>
        </w:rPr>
        <w:t>:</w:t>
      </w:r>
      <w:r>
        <w:rPr>
          <w:szCs w:val="20"/>
        </w:rPr>
        <w:t xml:space="preserve"> </w:t>
      </w:r>
      <w:r w:rsidRPr="00FF666E">
        <w:rPr>
          <w:szCs w:val="18"/>
          <w:lang w:eastAsia="en-US"/>
        </w:rPr>
        <w:t>Another name for a func</w:t>
      </w:r>
      <w:r w:rsidR="003341FF">
        <w:rPr>
          <w:szCs w:val="18"/>
          <w:lang w:eastAsia="en-US"/>
        </w:rPr>
        <w:t>tional programming language, so</w:t>
      </w:r>
      <w:r w:rsidR="003341FF" w:rsidRPr="00FF666E">
        <w:rPr>
          <w:szCs w:val="18"/>
          <w:lang w:eastAsia="en-US"/>
        </w:rPr>
        <w:t xml:space="preserve"> called</w:t>
      </w:r>
      <w:r w:rsidRPr="00FF666E">
        <w:rPr>
          <w:szCs w:val="18"/>
          <w:lang w:eastAsia="en-US"/>
        </w:rPr>
        <w:t xml:space="preserve"> because it repeatedly applies functions.</w:t>
      </w:r>
    </w:p>
    <w:p w14:paraId="2624B78B" w14:textId="77777777" w:rsidR="008D1A59" w:rsidRPr="009A111F" w:rsidRDefault="008D1A59" w:rsidP="008D1A59">
      <w:pPr>
        <w:numPr>
          <w:ilvl w:val="0"/>
          <w:numId w:val="16"/>
        </w:numPr>
        <w:tabs>
          <w:tab w:val="clear" w:pos="360"/>
        </w:tabs>
        <w:suppressAutoHyphens w:val="0"/>
        <w:rPr>
          <w:szCs w:val="20"/>
        </w:rPr>
      </w:pPr>
      <w:r>
        <w:rPr>
          <w:b/>
          <w:szCs w:val="18"/>
          <w:lang w:eastAsia="en-US"/>
        </w:rPr>
        <w:t>Bytecode</w:t>
      </w:r>
      <w:r w:rsidRPr="00FF666E">
        <w:rPr>
          <w:szCs w:val="20"/>
        </w:rPr>
        <w:t>:</w:t>
      </w:r>
      <w:r>
        <w:rPr>
          <w:szCs w:val="20"/>
        </w:rPr>
        <w:t xml:space="preserve"> </w:t>
      </w:r>
      <w:r w:rsidRPr="00FF666E">
        <w:rPr>
          <w:szCs w:val="18"/>
          <w:lang w:eastAsia="en-US"/>
        </w:rPr>
        <w:t>(Java) Low-level code that can be easily translated into any specific machine language</w:t>
      </w:r>
      <w:r>
        <w:rPr>
          <w:szCs w:val="18"/>
          <w:lang w:eastAsia="en-US"/>
        </w:rPr>
        <w:t>.</w:t>
      </w:r>
    </w:p>
    <w:p w14:paraId="69A213E7" w14:textId="77777777" w:rsidR="00F40D4E" w:rsidRPr="00FF666E" w:rsidRDefault="00F40D4E" w:rsidP="008D1A59">
      <w:pPr>
        <w:numPr>
          <w:ilvl w:val="0"/>
          <w:numId w:val="16"/>
        </w:numPr>
        <w:tabs>
          <w:tab w:val="clear" w:pos="360"/>
        </w:tabs>
        <w:suppressAutoHyphens w:val="0"/>
        <w:rPr>
          <w:szCs w:val="20"/>
        </w:rPr>
      </w:pPr>
      <w:r>
        <w:rPr>
          <w:b/>
          <w:szCs w:val="18"/>
          <w:lang w:eastAsia="en-US"/>
        </w:rPr>
        <w:t>Cluster computing</w:t>
      </w:r>
      <w:r w:rsidRPr="009A111F">
        <w:rPr>
          <w:szCs w:val="20"/>
        </w:rPr>
        <w:t>:</w:t>
      </w:r>
      <w:r>
        <w:rPr>
          <w:szCs w:val="20"/>
        </w:rPr>
        <w:t xml:space="preserve"> A collection of independent systems, such as mainframes, desktops, </w:t>
      </w:r>
      <w:r w:rsidR="00386453">
        <w:rPr>
          <w:szCs w:val="20"/>
        </w:rPr>
        <w:t>and</w:t>
      </w:r>
      <w:r>
        <w:rPr>
          <w:szCs w:val="20"/>
        </w:rPr>
        <w:t xml:space="preserve"> laptops which are interconnected by a local area network (LAN) such as Ethernet or a wide area network (WAN) such as the Internet.</w:t>
      </w:r>
    </w:p>
    <w:p w14:paraId="09E27EE8" w14:textId="77777777" w:rsidR="008D1A59" w:rsidRPr="00FF666E" w:rsidRDefault="008D1A59" w:rsidP="008D1A59">
      <w:pPr>
        <w:numPr>
          <w:ilvl w:val="0"/>
          <w:numId w:val="16"/>
        </w:numPr>
        <w:tabs>
          <w:tab w:val="clear" w:pos="360"/>
        </w:tabs>
        <w:suppressAutoHyphens w:val="0"/>
        <w:rPr>
          <w:szCs w:val="20"/>
        </w:rPr>
      </w:pPr>
      <w:r>
        <w:rPr>
          <w:b/>
          <w:szCs w:val="18"/>
          <w:lang w:eastAsia="en-US"/>
        </w:rPr>
        <w:t xml:space="preserve">Declarative </w:t>
      </w:r>
      <w:r w:rsidR="007D184A">
        <w:rPr>
          <w:b/>
          <w:szCs w:val="18"/>
          <w:lang w:eastAsia="en-US"/>
        </w:rPr>
        <w:t xml:space="preserve">programming </w:t>
      </w:r>
      <w:r>
        <w:rPr>
          <w:b/>
          <w:szCs w:val="18"/>
          <w:lang w:eastAsia="en-US"/>
        </w:rPr>
        <w:t>language</w:t>
      </w:r>
      <w:r w:rsidRPr="00FF666E">
        <w:rPr>
          <w:szCs w:val="20"/>
        </w:rPr>
        <w:t>:</w:t>
      </w:r>
      <w:r>
        <w:rPr>
          <w:szCs w:val="20"/>
        </w:rPr>
        <w:t xml:space="preserve"> </w:t>
      </w:r>
      <w:r w:rsidRPr="00FF666E">
        <w:rPr>
          <w:szCs w:val="18"/>
          <w:lang w:eastAsia="en-US"/>
        </w:rPr>
        <w:t>Another name for a logic programming language, so called because its programs consist of declarations of fact rather than commands</w:t>
      </w:r>
      <w:r>
        <w:rPr>
          <w:szCs w:val="18"/>
          <w:lang w:eastAsia="en-US"/>
        </w:rPr>
        <w:t>.</w:t>
      </w:r>
    </w:p>
    <w:p w14:paraId="512B32AB" w14:textId="77777777" w:rsidR="008D1A59" w:rsidRDefault="008D1A59" w:rsidP="008D1A59">
      <w:pPr>
        <w:numPr>
          <w:ilvl w:val="0"/>
          <w:numId w:val="16"/>
        </w:numPr>
        <w:tabs>
          <w:tab w:val="clear" w:pos="360"/>
        </w:tabs>
        <w:suppressAutoHyphens w:val="0"/>
        <w:rPr>
          <w:szCs w:val="20"/>
        </w:rPr>
      </w:pPr>
      <w:r>
        <w:rPr>
          <w:b/>
          <w:szCs w:val="18"/>
          <w:lang w:eastAsia="en-US"/>
        </w:rPr>
        <w:t>Device driver</w:t>
      </w:r>
      <w:r w:rsidRPr="00FF666E">
        <w:rPr>
          <w:szCs w:val="20"/>
        </w:rPr>
        <w:t>:</w:t>
      </w:r>
      <w:r>
        <w:rPr>
          <w:szCs w:val="20"/>
        </w:rPr>
        <w:t xml:space="preserve"> A program to interact with an I/O device.</w:t>
      </w:r>
    </w:p>
    <w:p w14:paraId="0143A04B" w14:textId="77777777" w:rsidR="008D1A59" w:rsidRPr="00FF666E" w:rsidRDefault="008D1A59" w:rsidP="008D1A59">
      <w:pPr>
        <w:numPr>
          <w:ilvl w:val="0"/>
          <w:numId w:val="16"/>
        </w:numPr>
        <w:tabs>
          <w:tab w:val="clear" w:pos="360"/>
        </w:tabs>
        <w:suppressAutoHyphens w:val="0"/>
        <w:rPr>
          <w:szCs w:val="20"/>
        </w:rPr>
      </w:pPr>
      <w:r>
        <w:rPr>
          <w:b/>
          <w:szCs w:val="18"/>
          <w:lang w:eastAsia="en-US"/>
        </w:rPr>
        <w:t>Divide</w:t>
      </w:r>
      <w:r w:rsidRPr="00FF666E">
        <w:rPr>
          <w:b/>
          <w:szCs w:val="20"/>
        </w:rPr>
        <w:t>-and-conquer model</w:t>
      </w:r>
      <w:r>
        <w:rPr>
          <w:szCs w:val="20"/>
        </w:rPr>
        <w:t xml:space="preserve">: </w:t>
      </w:r>
      <w:r w:rsidRPr="00FF666E">
        <w:rPr>
          <w:szCs w:val="18"/>
          <w:lang w:eastAsia="en-US"/>
        </w:rPr>
        <w:t>A problem-solving approach that successively partitions the problem into smaller and smaller parts; used in MIMD processing to divide tasks among multiple processors</w:t>
      </w:r>
      <w:r>
        <w:rPr>
          <w:szCs w:val="18"/>
          <w:lang w:eastAsia="en-US"/>
        </w:rPr>
        <w:t>.</w:t>
      </w:r>
    </w:p>
    <w:p w14:paraId="1A690C61" w14:textId="77777777" w:rsidR="008D1A59" w:rsidRPr="00FF666E" w:rsidRDefault="008D1A59" w:rsidP="008D1A59">
      <w:pPr>
        <w:numPr>
          <w:ilvl w:val="0"/>
          <w:numId w:val="16"/>
        </w:numPr>
        <w:tabs>
          <w:tab w:val="clear" w:pos="360"/>
        </w:tabs>
        <w:suppressAutoHyphens w:val="0"/>
        <w:rPr>
          <w:szCs w:val="20"/>
        </w:rPr>
      </w:pPr>
      <w:r>
        <w:rPr>
          <w:b/>
          <w:szCs w:val="18"/>
          <w:lang w:eastAsia="en-US"/>
        </w:rPr>
        <w:t>Event handler</w:t>
      </w:r>
      <w:r w:rsidRPr="00FF666E">
        <w:rPr>
          <w:szCs w:val="20"/>
        </w:rPr>
        <w:t>:</w:t>
      </w:r>
      <w:r>
        <w:rPr>
          <w:szCs w:val="20"/>
        </w:rPr>
        <w:t xml:space="preserve"> </w:t>
      </w:r>
      <w:r w:rsidRPr="00FF666E">
        <w:rPr>
          <w:szCs w:val="18"/>
          <w:lang w:eastAsia="en-US"/>
        </w:rPr>
        <w:t xml:space="preserve">Code that responds to a particular </w:t>
      </w:r>
      <w:r w:rsidR="00386453">
        <w:rPr>
          <w:szCs w:val="18"/>
          <w:lang w:eastAsia="en-US"/>
        </w:rPr>
        <w:t>“</w:t>
      </w:r>
      <w:r w:rsidRPr="00FF666E">
        <w:rPr>
          <w:szCs w:val="18"/>
          <w:lang w:eastAsia="en-US"/>
        </w:rPr>
        <w:t>event,</w:t>
      </w:r>
      <w:r w:rsidR="00386453">
        <w:rPr>
          <w:szCs w:val="18"/>
          <w:lang w:eastAsia="en-US"/>
        </w:rPr>
        <w:t>”</w:t>
      </w:r>
      <w:r w:rsidRPr="00FF666E">
        <w:rPr>
          <w:szCs w:val="18"/>
          <w:lang w:eastAsia="en-US"/>
        </w:rPr>
        <w:t xml:space="preserve"> often a user action</w:t>
      </w:r>
      <w:r>
        <w:rPr>
          <w:szCs w:val="18"/>
          <w:lang w:eastAsia="en-US"/>
        </w:rPr>
        <w:t>.</w:t>
      </w:r>
    </w:p>
    <w:p w14:paraId="4B0CA261" w14:textId="77777777" w:rsidR="008D1A59" w:rsidRPr="00FF666E" w:rsidRDefault="008D1A59" w:rsidP="008D1A59">
      <w:pPr>
        <w:numPr>
          <w:ilvl w:val="0"/>
          <w:numId w:val="16"/>
        </w:numPr>
        <w:tabs>
          <w:tab w:val="clear" w:pos="360"/>
        </w:tabs>
        <w:suppressAutoHyphens w:val="0"/>
        <w:rPr>
          <w:szCs w:val="20"/>
        </w:rPr>
      </w:pPr>
      <w:r>
        <w:rPr>
          <w:b/>
          <w:szCs w:val="18"/>
          <w:lang w:eastAsia="en-US"/>
        </w:rPr>
        <w:t>External library</w:t>
      </w:r>
      <w:r w:rsidRPr="00FF666E">
        <w:rPr>
          <w:szCs w:val="20"/>
        </w:rPr>
        <w:t>:</w:t>
      </w:r>
      <w:r>
        <w:rPr>
          <w:szCs w:val="20"/>
        </w:rPr>
        <w:t xml:space="preserve"> A w</w:t>
      </w:r>
      <w:r w:rsidRPr="00FF666E">
        <w:rPr>
          <w:szCs w:val="18"/>
          <w:lang w:eastAsia="en-US"/>
        </w:rPr>
        <w:t>ell-written, efficient, and thoroughly tested code module that is separately compiled and then drawn on by any program that wishes to use its capabilities</w:t>
      </w:r>
      <w:r>
        <w:rPr>
          <w:szCs w:val="18"/>
          <w:lang w:eastAsia="en-US"/>
        </w:rPr>
        <w:t>.</w:t>
      </w:r>
    </w:p>
    <w:p w14:paraId="3EBE50F9" w14:textId="77777777" w:rsidR="008D1A59" w:rsidRPr="00FF666E" w:rsidRDefault="008D1A59" w:rsidP="008D1A59">
      <w:pPr>
        <w:numPr>
          <w:ilvl w:val="0"/>
          <w:numId w:val="16"/>
        </w:numPr>
        <w:tabs>
          <w:tab w:val="clear" w:pos="360"/>
        </w:tabs>
        <w:suppressAutoHyphens w:val="0"/>
        <w:rPr>
          <w:szCs w:val="20"/>
        </w:rPr>
      </w:pPr>
      <w:r>
        <w:rPr>
          <w:b/>
          <w:szCs w:val="18"/>
          <w:lang w:eastAsia="en-US"/>
        </w:rPr>
        <w:t>Functional programming languages</w:t>
      </w:r>
      <w:r w:rsidRPr="00FF666E">
        <w:rPr>
          <w:szCs w:val="20"/>
        </w:rPr>
        <w:t>:</w:t>
      </w:r>
      <w:r>
        <w:rPr>
          <w:szCs w:val="20"/>
        </w:rPr>
        <w:t xml:space="preserve"> </w:t>
      </w:r>
      <w:r w:rsidRPr="00FF666E">
        <w:rPr>
          <w:szCs w:val="18"/>
          <w:lang w:eastAsia="en-US"/>
        </w:rPr>
        <w:t>Views every task in terms of functions. In this context, function means something like a mathematical function—a recipe for taking an argument (or possibly several arguments) and doing something with them to compute a single value.</w:t>
      </w:r>
    </w:p>
    <w:p w14:paraId="263527A4" w14:textId="77777777" w:rsidR="008D1A59" w:rsidRDefault="008D1A59" w:rsidP="008D1A59">
      <w:pPr>
        <w:numPr>
          <w:ilvl w:val="0"/>
          <w:numId w:val="16"/>
        </w:numPr>
        <w:tabs>
          <w:tab w:val="clear" w:pos="360"/>
        </w:tabs>
        <w:suppressAutoHyphens w:val="0"/>
        <w:rPr>
          <w:szCs w:val="20"/>
        </w:rPr>
      </w:pPr>
      <w:r>
        <w:rPr>
          <w:b/>
          <w:szCs w:val="18"/>
          <w:lang w:eastAsia="en-US"/>
        </w:rPr>
        <w:t>Garbage collection</w:t>
      </w:r>
      <w:r w:rsidRPr="00FF666E">
        <w:rPr>
          <w:szCs w:val="20"/>
        </w:rPr>
        <w:t>:</w:t>
      </w:r>
      <w:r>
        <w:rPr>
          <w:szCs w:val="20"/>
        </w:rPr>
        <w:t xml:space="preserve"> Reclaiming memory no longer needed by a program.</w:t>
      </w:r>
    </w:p>
    <w:p w14:paraId="603E877B" w14:textId="77777777" w:rsidR="008D1A59" w:rsidRPr="00FF666E" w:rsidRDefault="008D1A59" w:rsidP="008D1A59">
      <w:pPr>
        <w:numPr>
          <w:ilvl w:val="0"/>
          <w:numId w:val="16"/>
        </w:numPr>
        <w:tabs>
          <w:tab w:val="clear" w:pos="360"/>
        </w:tabs>
        <w:suppressAutoHyphens w:val="0"/>
        <w:rPr>
          <w:szCs w:val="20"/>
        </w:rPr>
      </w:pPr>
      <w:r>
        <w:rPr>
          <w:b/>
          <w:szCs w:val="18"/>
          <w:lang w:eastAsia="en-US"/>
        </w:rPr>
        <w:t>Inference engine</w:t>
      </w:r>
      <w:r w:rsidRPr="00FF666E">
        <w:rPr>
          <w:szCs w:val="20"/>
        </w:rPr>
        <w:t>:</w:t>
      </w:r>
      <w:r>
        <w:rPr>
          <w:szCs w:val="20"/>
        </w:rPr>
        <w:t xml:space="preserve"> </w:t>
      </w:r>
      <w:r w:rsidRPr="00FF666E">
        <w:rPr>
          <w:szCs w:val="18"/>
          <w:lang w:eastAsia="en-US"/>
        </w:rPr>
        <w:t>Software that is supplied as part of the compiler or interpreter for a logic programming language, which can access a knowledge base, and contains its own rules of deductive reasoning based on symbolic logic. Also called a query interpreter</w:t>
      </w:r>
      <w:r>
        <w:rPr>
          <w:szCs w:val="18"/>
          <w:lang w:eastAsia="en-US"/>
        </w:rPr>
        <w:t>.</w:t>
      </w:r>
    </w:p>
    <w:p w14:paraId="59E06FC5" w14:textId="77777777" w:rsidR="008D1A59" w:rsidRPr="009A111F" w:rsidRDefault="008D1A59" w:rsidP="008D1A59">
      <w:pPr>
        <w:numPr>
          <w:ilvl w:val="0"/>
          <w:numId w:val="16"/>
        </w:numPr>
        <w:tabs>
          <w:tab w:val="clear" w:pos="360"/>
        </w:tabs>
        <w:suppressAutoHyphens w:val="0"/>
        <w:rPr>
          <w:szCs w:val="20"/>
        </w:rPr>
      </w:pPr>
      <w:r>
        <w:rPr>
          <w:b/>
          <w:szCs w:val="18"/>
          <w:lang w:eastAsia="en-US"/>
        </w:rPr>
        <w:t>Java bytecode interpreter</w:t>
      </w:r>
      <w:r w:rsidRPr="00FF666E">
        <w:rPr>
          <w:szCs w:val="20"/>
        </w:rPr>
        <w:t>:</w:t>
      </w:r>
      <w:r>
        <w:rPr>
          <w:szCs w:val="20"/>
        </w:rPr>
        <w:t xml:space="preserve"> </w:t>
      </w:r>
      <w:r w:rsidRPr="00FF666E">
        <w:rPr>
          <w:szCs w:val="18"/>
          <w:lang w:eastAsia="en-US"/>
        </w:rPr>
        <w:t>Software that translates bytecode into machine language and executes it</w:t>
      </w:r>
      <w:r>
        <w:rPr>
          <w:szCs w:val="18"/>
          <w:lang w:eastAsia="en-US"/>
        </w:rPr>
        <w:t>.</w:t>
      </w:r>
    </w:p>
    <w:p w14:paraId="122CBC99" w14:textId="77777777" w:rsidR="00D37607" w:rsidRPr="00FF666E" w:rsidRDefault="00D37607" w:rsidP="008D1A59">
      <w:pPr>
        <w:numPr>
          <w:ilvl w:val="0"/>
          <w:numId w:val="16"/>
        </w:numPr>
        <w:tabs>
          <w:tab w:val="clear" w:pos="360"/>
        </w:tabs>
        <w:suppressAutoHyphens w:val="0"/>
        <w:rPr>
          <w:szCs w:val="20"/>
        </w:rPr>
      </w:pPr>
      <w:r>
        <w:rPr>
          <w:b/>
          <w:szCs w:val="18"/>
          <w:lang w:eastAsia="en-US"/>
        </w:rPr>
        <w:t>Java Web Start (JAWS)</w:t>
      </w:r>
      <w:r w:rsidRPr="009A111F">
        <w:rPr>
          <w:szCs w:val="20"/>
        </w:rPr>
        <w:t>:</w:t>
      </w:r>
      <w:r>
        <w:rPr>
          <w:szCs w:val="20"/>
        </w:rPr>
        <w:t xml:space="preserve"> Java code is accessed from the web via the user’s browser but executed in a restricted environment outside the browser itself.</w:t>
      </w:r>
    </w:p>
    <w:p w14:paraId="594BFFDD" w14:textId="77777777" w:rsidR="008D1A59" w:rsidRPr="00FF666E" w:rsidRDefault="00FC79DD" w:rsidP="008D1A59">
      <w:pPr>
        <w:numPr>
          <w:ilvl w:val="0"/>
          <w:numId w:val="16"/>
        </w:numPr>
        <w:tabs>
          <w:tab w:val="clear" w:pos="360"/>
        </w:tabs>
        <w:suppressAutoHyphens w:val="0"/>
        <w:rPr>
          <w:szCs w:val="20"/>
        </w:rPr>
      </w:pPr>
      <w:r>
        <w:rPr>
          <w:b/>
          <w:szCs w:val="18"/>
          <w:lang w:eastAsia="en-US"/>
        </w:rPr>
        <w:t>Just-</w:t>
      </w:r>
      <w:r w:rsidR="00386453">
        <w:rPr>
          <w:b/>
          <w:szCs w:val="18"/>
          <w:lang w:eastAsia="en-US"/>
        </w:rPr>
        <w:t>i</w:t>
      </w:r>
      <w:r>
        <w:rPr>
          <w:b/>
          <w:szCs w:val="18"/>
          <w:lang w:eastAsia="en-US"/>
        </w:rPr>
        <w:t>n-</w:t>
      </w:r>
      <w:r w:rsidR="008D1A59">
        <w:rPr>
          <w:b/>
          <w:szCs w:val="18"/>
          <w:lang w:eastAsia="en-US"/>
        </w:rPr>
        <w:t>Time (JIT) compiler</w:t>
      </w:r>
      <w:r w:rsidR="008D1A59" w:rsidRPr="00FF666E">
        <w:rPr>
          <w:szCs w:val="20"/>
        </w:rPr>
        <w:t>:</w:t>
      </w:r>
      <w:r w:rsidR="008D1A59">
        <w:rPr>
          <w:szCs w:val="20"/>
        </w:rPr>
        <w:t xml:space="preserve"> </w:t>
      </w:r>
      <w:r w:rsidR="008D1A59" w:rsidRPr="00FF666E">
        <w:rPr>
          <w:szCs w:val="18"/>
          <w:lang w:eastAsia="en-US"/>
        </w:rPr>
        <w:t xml:space="preserve">Part of the .NET framework that compiles MSIL code into object code on the </w:t>
      </w:r>
      <w:r w:rsidR="00386453" w:rsidRPr="00FF666E">
        <w:rPr>
          <w:szCs w:val="18"/>
          <w:lang w:eastAsia="en-US"/>
        </w:rPr>
        <w:t>user</w:t>
      </w:r>
      <w:r w:rsidR="00386453">
        <w:rPr>
          <w:szCs w:val="18"/>
          <w:lang w:eastAsia="en-US"/>
        </w:rPr>
        <w:t>’</w:t>
      </w:r>
      <w:r w:rsidR="00386453" w:rsidRPr="00FF666E">
        <w:rPr>
          <w:szCs w:val="18"/>
          <w:lang w:eastAsia="en-US"/>
        </w:rPr>
        <w:t xml:space="preserve">s </w:t>
      </w:r>
      <w:r w:rsidR="008D1A59" w:rsidRPr="00FF666E">
        <w:rPr>
          <w:szCs w:val="18"/>
          <w:lang w:eastAsia="en-US"/>
        </w:rPr>
        <w:t>machine</w:t>
      </w:r>
      <w:r w:rsidR="008D1A59">
        <w:rPr>
          <w:szCs w:val="18"/>
          <w:lang w:eastAsia="en-US"/>
        </w:rPr>
        <w:t>.</w:t>
      </w:r>
    </w:p>
    <w:p w14:paraId="53A3A9A9" w14:textId="77777777" w:rsidR="008D1A59" w:rsidRDefault="008D1A59" w:rsidP="008D1A59">
      <w:pPr>
        <w:numPr>
          <w:ilvl w:val="0"/>
          <w:numId w:val="16"/>
        </w:numPr>
        <w:tabs>
          <w:tab w:val="clear" w:pos="360"/>
        </w:tabs>
        <w:suppressAutoHyphens w:val="0"/>
        <w:rPr>
          <w:szCs w:val="20"/>
        </w:rPr>
      </w:pPr>
      <w:r>
        <w:rPr>
          <w:b/>
          <w:szCs w:val="18"/>
          <w:lang w:eastAsia="en-US"/>
        </w:rPr>
        <w:t>Knowledge base</w:t>
      </w:r>
      <w:r w:rsidRPr="00FF666E">
        <w:rPr>
          <w:szCs w:val="20"/>
        </w:rPr>
        <w:t>:</w:t>
      </w:r>
      <w:r>
        <w:rPr>
          <w:szCs w:val="20"/>
        </w:rPr>
        <w:t xml:space="preserve"> Facts and rules about a certain domain of interest.</w:t>
      </w:r>
    </w:p>
    <w:p w14:paraId="48B09335" w14:textId="77777777" w:rsidR="008D1A59" w:rsidRDefault="008D1A59" w:rsidP="008D1A59">
      <w:pPr>
        <w:numPr>
          <w:ilvl w:val="0"/>
          <w:numId w:val="16"/>
        </w:numPr>
        <w:tabs>
          <w:tab w:val="clear" w:pos="360"/>
        </w:tabs>
        <w:suppressAutoHyphens w:val="0"/>
        <w:rPr>
          <w:szCs w:val="20"/>
        </w:rPr>
      </w:pPr>
      <w:r>
        <w:rPr>
          <w:b/>
          <w:szCs w:val="18"/>
          <w:lang w:eastAsia="en-US"/>
        </w:rPr>
        <w:t>Legacy code</w:t>
      </w:r>
      <w:r w:rsidRPr="00FF666E">
        <w:rPr>
          <w:szCs w:val="20"/>
        </w:rPr>
        <w:t>:</w:t>
      </w:r>
      <w:r>
        <w:rPr>
          <w:szCs w:val="20"/>
        </w:rPr>
        <w:t xml:space="preserve"> Old, but still-running, programs.</w:t>
      </w:r>
    </w:p>
    <w:p w14:paraId="390C37CA" w14:textId="77777777" w:rsidR="008D1A59" w:rsidRDefault="008D1A59" w:rsidP="008D1A59">
      <w:pPr>
        <w:numPr>
          <w:ilvl w:val="0"/>
          <w:numId w:val="16"/>
        </w:numPr>
        <w:tabs>
          <w:tab w:val="clear" w:pos="360"/>
        </w:tabs>
        <w:suppressAutoHyphens w:val="0"/>
        <w:rPr>
          <w:szCs w:val="20"/>
        </w:rPr>
      </w:pPr>
      <w:r>
        <w:rPr>
          <w:b/>
          <w:szCs w:val="18"/>
          <w:lang w:eastAsia="en-US"/>
        </w:rPr>
        <w:t>Logic programming language</w:t>
      </w:r>
      <w:r w:rsidRPr="00FF666E">
        <w:rPr>
          <w:szCs w:val="20"/>
        </w:rPr>
        <w:t>:</w:t>
      </w:r>
      <w:r>
        <w:rPr>
          <w:szCs w:val="20"/>
        </w:rPr>
        <w:t xml:space="preserve"> A language that, based on facts that are asserted to be true, can infer or deduce other facts.</w:t>
      </w:r>
    </w:p>
    <w:p w14:paraId="24C50A90" w14:textId="77777777" w:rsidR="008D1A59" w:rsidRPr="009A111F" w:rsidRDefault="008D1A59" w:rsidP="000E3790">
      <w:pPr>
        <w:numPr>
          <w:ilvl w:val="0"/>
          <w:numId w:val="16"/>
        </w:numPr>
        <w:tabs>
          <w:tab w:val="clear" w:pos="360"/>
        </w:tabs>
        <w:suppressAutoHyphens w:val="0"/>
        <w:rPr>
          <w:szCs w:val="20"/>
        </w:rPr>
      </w:pPr>
      <w:r w:rsidRPr="000E3790">
        <w:rPr>
          <w:b/>
          <w:szCs w:val="18"/>
          <w:lang w:eastAsia="en-US"/>
        </w:rPr>
        <w:t>Microsoft Intermediate Language (MSIL)</w:t>
      </w:r>
      <w:r w:rsidRPr="000E3790">
        <w:rPr>
          <w:szCs w:val="20"/>
        </w:rPr>
        <w:t xml:space="preserve">: </w:t>
      </w:r>
      <w:r w:rsidRPr="000E3790">
        <w:rPr>
          <w:szCs w:val="18"/>
          <w:lang w:eastAsia="en-US"/>
        </w:rPr>
        <w:t>Low-level code for a .NET language program that can be easily translated into any specific machine language.</w:t>
      </w:r>
    </w:p>
    <w:p w14:paraId="36330969" w14:textId="77777777" w:rsidR="00386453" w:rsidRPr="000E3790" w:rsidRDefault="00386453" w:rsidP="000E3790">
      <w:pPr>
        <w:numPr>
          <w:ilvl w:val="0"/>
          <w:numId w:val="16"/>
        </w:numPr>
        <w:tabs>
          <w:tab w:val="clear" w:pos="360"/>
        </w:tabs>
        <w:suppressAutoHyphens w:val="0"/>
        <w:rPr>
          <w:szCs w:val="20"/>
        </w:rPr>
      </w:pPr>
      <w:r>
        <w:rPr>
          <w:b/>
          <w:szCs w:val="18"/>
          <w:lang w:eastAsia="en-US"/>
        </w:rPr>
        <w:t>Microsoft</w:t>
      </w:r>
      <w:r w:rsidRPr="00FF666E">
        <w:rPr>
          <w:b/>
          <w:szCs w:val="18"/>
          <w:lang w:eastAsia="en-US"/>
        </w:rPr>
        <w:t xml:space="preserve"> </w:t>
      </w:r>
      <w:r w:rsidRPr="00FF666E">
        <w:rPr>
          <w:b/>
          <w:szCs w:val="20"/>
        </w:rPr>
        <w:t>.NET Framework</w:t>
      </w:r>
      <w:r>
        <w:rPr>
          <w:szCs w:val="20"/>
        </w:rPr>
        <w:t xml:space="preserve">: </w:t>
      </w:r>
      <w:r w:rsidRPr="00FF666E">
        <w:rPr>
          <w:szCs w:val="18"/>
          <w:lang w:eastAsia="en-US"/>
        </w:rPr>
        <w:t>A collection of tools for software development designed so that traditional text-based appli</w:t>
      </w:r>
      <w:r>
        <w:rPr>
          <w:szCs w:val="18"/>
          <w:lang w:eastAsia="en-US"/>
        </w:rPr>
        <w:t>cations, GUI applications, and w</w:t>
      </w:r>
      <w:r w:rsidRPr="00FF666E">
        <w:rPr>
          <w:szCs w:val="18"/>
          <w:lang w:eastAsia="en-US"/>
        </w:rPr>
        <w:t>eb-based programs can all be built with equal ease</w:t>
      </w:r>
      <w:r>
        <w:rPr>
          <w:szCs w:val="18"/>
          <w:lang w:eastAsia="en-US"/>
        </w:rPr>
        <w:t>.</w:t>
      </w:r>
    </w:p>
    <w:p w14:paraId="5EFCC57A" w14:textId="77777777" w:rsidR="008D1A59" w:rsidRPr="00FF666E" w:rsidRDefault="008D1A59" w:rsidP="008D1A59">
      <w:pPr>
        <w:numPr>
          <w:ilvl w:val="0"/>
          <w:numId w:val="16"/>
        </w:numPr>
        <w:tabs>
          <w:tab w:val="clear" w:pos="360"/>
        </w:tabs>
        <w:suppressAutoHyphens w:val="0"/>
        <w:rPr>
          <w:szCs w:val="20"/>
        </w:rPr>
      </w:pPr>
      <w:r>
        <w:rPr>
          <w:b/>
          <w:szCs w:val="18"/>
          <w:lang w:eastAsia="en-US"/>
        </w:rPr>
        <w:t>Modus ponens</w:t>
      </w:r>
      <w:r w:rsidRPr="00FF666E">
        <w:rPr>
          <w:szCs w:val="20"/>
        </w:rPr>
        <w:t>:</w:t>
      </w:r>
      <w:r>
        <w:rPr>
          <w:szCs w:val="20"/>
        </w:rPr>
        <w:t xml:space="preserve"> </w:t>
      </w:r>
      <w:r w:rsidRPr="00FF666E">
        <w:rPr>
          <w:szCs w:val="18"/>
          <w:lang w:eastAsia="en-US"/>
        </w:rPr>
        <w:t xml:space="preserve">A rule of deductive reasoning that states that “if A then B” together with “A” must result in </w:t>
      </w:r>
      <w:r>
        <w:rPr>
          <w:szCs w:val="18"/>
          <w:lang w:eastAsia="en-US"/>
        </w:rPr>
        <w:t>“</w:t>
      </w:r>
      <w:r w:rsidRPr="00FF666E">
        <w:rPr>
          <w:szCs w:val="18"/>
          <w:lang w:eastAsia="en-US"/>
        </w:rPr>
        <w:t>B.</w:t>
      </w:r>
      <w:r>
        <w:rPr>
          <w:szCs w:val="18"/>
          <w:lang w:eastAsia="en-US"/>
        </w:rPr>
        <w:t>”</w:t>
      </w:r>
    </w:p>
    <w:p w14:paraId="2230CC56" w14:textId="77777777" w:rsidR="008D1A59" w:rsidRPr="00FF666E" w:rsidRDefault="008D1A59" w:rsidP="008D1A59">
      <w:pPr>
        <w:numPr>
          <w:ilvl w:val="0"/>
          <w:numId w:val="16"/>
        </w:numPr>
        <w:tabs>
          <w:tab w:val="clear" w:pos="360"/>
        </w:tabs>
        <w:suppressAutoHyphens w:val="0"/>
        <w:rPr>
          <w:szCs w:val="20"/>
        </w:rPr>
      </w:pPr>
      <w:r>
        <w:rPr>
          <w:b/>
          <w:szCs w:val="18"/>
          <w:lang w:eastAsia="en-US"/>
        </w:rPr>
        <w:t>Multicore computing</w:t>
      </w:r>
      <w:r w:rsidRPr="00FF666E">
        <w:rPr>
          <w:szCs w:val="20"/>
        </w:rPr>
        <w:t>:</w:t>
      </w:r>
      <w:r>
        <w:rPr>
          <w:szCs w:val="20"/>
        </w:rPr>
        <w:t xml:space="preserve"> </w:t>
      </w:r>
      <w:r w:rsidRPr="00FF666E">
        <w:rPr>
          <w:szCs w:val="18"/>
          <w:lang w:eastAsia="en-US"/>
        </w:rPr>
        <w:t xml:space="preserve">In which two or more processors are </w:t>
      </w:r>
      <w:r w:rsidRPr="000E3790">
        <w:rPr>
          <w:szCs w:val="18"/>
          <w:lang w:eastAsia="en-US"/>
        </w:rPr>
        <w:t>packaged</w:t>
      </w:r>
      <w:r w:rsidRPr="00FF666E">
        <w:rPr>
          <w:szCs w:val="18"/>
          <w:lang w:eastAsia="en-US"/>
        </w:rPr>
        <w:t xml:space="preserve"> together on a single integrated circuit</w:t>
      </w:r>
      <w:r>
        <w:rPr>
          <w:szCs w:val="18"/>
          <w:lang w:eastAsia="en-US"/>
        </w:rPr>
        <w:t>.</w:t>
      </w:r>
    </w:p>
    <w:p w14:paraId="451BD21D" w14:textId="77777777" w:rsidR="008D1A59" w:rsidRPr="00FF666E" w:rsidRDefault="008D1A59" w:rsidP="008D1A59">
      <w:pPr>
        <w:numPr>
          <w:ilvl w:val="0"/>
          <w:numId w:val="16"/>
        </w:numPr>
        <w:tabs>
          <w:tab w:val="clear" w:pos="360"/>
        </w:tabs>
        <w:suppressAutoHyphens w:val="0"/>
        <w:rPr>
          <w:szCs w:val="20"/>
        </w:rPr>
      </w:pPr>
      <w:r>
        <w:rPr>
          <w:b/>
          <w:szCs w:val="18"/>
          <w:lang w:eastAsia="en-US"/>
        </w:rPr>
        <w:t>Open source</w:t>
      </w:r>
      <w:r w:rsidRPr="00FF666E">
        <w:rPr>
          <w:szCs w:val="20"/>
        </w:rPr>
        <w:t>:</w:t>
      </w:r>
      <w:r>
        <w:rPr>
          <w:szCs w:val="20"/>
        </w:rPr>
        <w:t xml:space="preserve"> </w:t>
      </w:r>
      <w:r w:rsidRPr="00FF666E">
        <w:rPr>
          <w:szCs w:val="18"/>
          <w:lang w:eastAsia="en-US"/>
        </w:rPr>
        <w:t xml:space="preserve">Software whose source code is freely available and </w:t>
      </w:r>
      <w:r>
        <w:rPr>
          <w:szCs w:val="18"/>
          <w:lang w:eastAsia="en-US"/>
        </w:rPr>
        <w:t xml:space="preserve">may </w:t>
      </w:r>
      <w:r w:rsidRPr="00FF666E">
        <w:rPr>
          <w:szCs w:val="18"/>
          <w:lang w:eastAsia="en-US"/>
        </w:rPr>
        <w:t>be used, distributed, or modified by anyone.</w:t>
      </w:r>
    </w:p>
    <w:p w14:paraId="57587854" w14:textId="77777777" w:rsidR="008D1A59" w:rsidRPr="009A111F" w:rsidRDefault="008D1A59" w:rsidP="008D1A59">
      <w:pPr>
        <w:numPr>
          <w:ilvl w:val="0"/>
          <w:numId w:val="16"/>
        </w:numPr>
        <w:tabs>
          <w:tab w:val="clear" w:pos="360"/>
        </w:tabs>
        <w:suppressAutoHyphens w:val="0"/>
        <w:rPr>
          <w:szCs w:val="20"/>
        </w:rPr>
      </w:pPr>
      <w:r>
        <w:rPr>
          <w:b/>
          <w:szCs w:val="18"/>
          <w:lang w:eastAsia="en-US"/>
        </w:rPr>
        <w:t>Paradigm</w:t>
      </w:r>
      <w:r w:rsidRPr="00FF666E">
        <w:rPr>
          <w:szCs w:val="20"/>
        </w:rPr>
        <w:t>:</w:t>
      </w:r>
      <w:r>
        <w:rPr>
          <w:szCs w:val="20"/>
        </w:rPr>
        <w:t xml:space="preserve"> </w:t>
      </w:r>
      <w:r w:rsidRPr="00FF666E">
        <w:rPr>
          <w:szCs w:val="18"/>
          <w:lang w:eastAsia="en-US"/>
        </w:rPr>
        <w:t>A model or mental framework for representing or thinking about something</w:t>
      </w:r>
      <w:r>
        <w:rPr>
          <w:szCs w:val="18"/>
          <w:lang w:eastAsia="en-US"/>
        </w:rPr>
        <w:t>.</w:t>
      </w:r>
    </w:p>
    <w:p w14:paraId="780D0787" w14:textId="77777777" w:rsidR="00B563D1" w:rsidRDefault="00B563D1" w:rsidP="008D1A59">
      <w:pPr>
        <w:numPr>
          <w:ilvl w:val="0"/>
          <w:numId w:val="16"/>
        </w:numPr>
        <w:tabs>
          <w:tab w:val="clear" w:pos="360"/>
        </w:tabs>
        <w:suppressAutoHyphens w:val="0"/>
        <w:rPr>
          <w:szCs w:val="20"/>
        </w:rPr>
      </w:pPr>
      <w:r>
        <w:rPr>
          <w:b/>
          <w:szCs w:val="18"/>
          <w:lang w:eastAsia="en-US"/>
        </w:rPr>
        <w:t>Prolog fact</w:t>
      </w:r>
      <w:r w:rsidRPr="009A111F">
        <w:rPr>
          <w:szCs w:val="20"/>
        </w:rPr>
        <w:t>:</w:t>
      </w:r>
      <w:r w:rsidR="003B7DA6">
        <w:rPr>
          <w:szCs w:val="20"/>
        </w:rPr>
        <w:t xml:space="preserve"> A</w:t>
      </w:r>
      <w:r>
        <w:rPr>
          <w:szCs w:val="20"/>
        </w:rPr>
        <w:t xml:space="preserve"> property</w:t>
      </w:r>
      <w:r w:rsidR="003B7DA6">
        <w:rPr>
          <w:szCs w:val="20"/>
        </w:rPr>
        <w:t xml:space="preserve"> expressed</w:t>
      </w:r>
      <w:r>
        <w:rPr>
          <w:szCs w:val="20"/>
        </w:rPr>
        <w:t xml:space="preserve"> about a single object or a relationship among several objects in the Prolog language.</w:t>
      </w:r>
    </w:p>
    <w:p w14:paraId="26E6BE28" w14:textId="77777777" w:rsidR="006B5A43" w:rsidRPr="00FF666E" w:rsidRDefault="00F40D4E" w:rsidP="008D1A59">
      <w:pPr>
        <w:numPr>
          <w:ilvl w:val="0"/>
          <w:numId w:val="16"/>
        </w:numPr>
        <w:tabs>
          <w:tab w:val="clear" w:pos="360"/>
        </w:tabs>
        <w:suppressAutoHyphens w:val="0"/>
        <w:rPr>
          <w:szCs w:val="20"/>
        </w:rPr>
      </w:pPr>
      <w:r>
        <w:rPr>
          <w:b/>
          <w:szCs w:val="18"/>
          <w:lang w:eastAsia="en-US"/>
        </w:rPr>
        <w:t>Prolog rule</w:t>
      </w:r>
      <w:r w:rsidRPr="009A111F">
        <w:rPr>
          <w:szCs w:val="20"/>
        </w:rPr>
        <w:t>:</w:t>
      </w:r>
      <w:r>
        <w:rPr>
          <w:szCs w:val="20"/>
        </w:rPr>
        <w:t xml:space="preserve"> A declaration of an “if A then B” form, meaning that if A is true (A is a fact), then be is also true (B is a fact).</w:t>
      </w:r>
    </w:p>
    <w:p w14:paraId="7D19BE99" w14:textId="77777777" w:rsidR="008D1A59" w:rsidRPr="00FF666E" w:rsidRDefault="008D1A59" w:rsidP="008D1A59">
      <w:pPr>
        <w:numPr>
          <w:ilvl w:val="0"/>
          <w:numId w:val="16"/>
        </w:numPr>
        <w:tabs>
          <w:tab w:val="clear" w:pos="360"/>
        </w:tabs>
        <w:suppressAutoHyphens w:val="0"/>
        <w:rPr>
          <w:szCs w:val="20"/>
        </w:rPr>
      </w:pPr>
      <w:r>
        <w:rPr>
          <w:b/>
          <w:szCs w:val="18"/>
          <w:lang w:eastAsia="en-US"/>
        </w:rPr>
        <w:t>Recursive</w:t>
      </w:r>
      <w:r w:rsidRPr="00FF666E">
        <w:rPr>
          <w:szCs w:val="20"/>
        </w:rPr>
        <w:t>:</w:t>
      </w:r>
      <w:r>
        <w:rPr>
          <w:szCs w:val="20"/>
        </w:rPr>
        <w:t xml:space="preserve"> </w:t>
      </w:r>
      <w:r w:rsidRPr="00FF666E">
        <w:rPr>
          <w:szCs w:val="18"/>
          <w:lang w:eastAsia="en-US"/>
        </w:rPr>
        <w:t xml:space="preserve">Something that is defined in terms of </w:t>
      </w:r>
      <w:r w:rsidR="004B4046">
        <w:rPr>
          <w:szCs w:val="18"/>
          <w:lang w:eastAsia="en-US"/>
        </w:rPr>
        <w:t>“</w:t>
      </w:r>
      <w:r w:rsidRPr="00FF666E">
        <w:rPr>
          <w:szCs w:val="18"/>
          <w:lang w:eastAsia="en-US"/>
        </w:rPr>
        <w:t>smaller versions</w:t>
      </w:r>
      <w:r w:rsidR="004B4046">
        <w:rPr>
          <w:szCs w:val="18"/>
          <w:lang w:eastAsia="en-US"/>
        </w:rPr>
        <w:t>”</w:t>
      </w:r>
      <w:r w:rsidRPr="00FF666E">
        <w:rPr>
          <w:szCs w:val="18"/>
          <w:lang w:eastAsia="en-US"/>
        </w:rPr>
        <w:t xml:space="preserve"> of itself</w:t>
      </w:r>
      <w:r>
        <w:rPr>
          <w:szCs w:val="18"/>
          <w:lang w:eastAsia="en-US"/>
        </w:rPr>
        <w:t>.</w:t>
      </w:r>
    </w:p>
    <w:p w14:paraId="5FB1EB04" w14:textId="77777777" w:rsidR="008D1A59" w:rsidRPr="00FF666E" w:rsidRDefault="008D1A59" w:rsidP="008D1A59">
      <w:pPr>
        <w:numPr>
          <w:ilvl w:val="0"/>
          <w:numId w:val="16"/>
        </w:numPr>
        <w:tabs>
          <w:tab w:val="clear" w:pos="360"/>
        </w:tabs>
        <w:suppressAutoHyphens w:val="0"/>
        <w:rPr>
          <w:szCs w:val="20"/>
        </w:rPr>
      </w:pPr>
      <w:r>
        <w:rPr>
          <w:b/>
          <w:szCs w:val="18"/>
          <w:lang w:eastAsia="en-US"/>
        </w:rPr>
        <w:t>Side effect</w:t>
      </w:r>
      <w:r w:rsidRPr="00FF666E">
        <w:rPr>
          <w:szCs w:val="20"/>
        </w:rPr>
        <w:t>:</w:t>
      </w:r>
      <w:r>
        <w:rPr>
          <w:szCs w:val="20"/>
        </w:rPr>
        <w:t xml:space="preserve"> </w:t>
      </w:r>
      <w:r w:rsidRPr="00FF666E">
        <w:rPr>
          <w:szCs w:val="18"/>
          <w:lang w:eastAsia="en-US"/>
        </w:rPr>
        <w:t>Occurs when a function, in the course of acting on its argument values to produce a result value, also changes other values that it has no business changing</w:t>
      </w:r>
      <w:r>
        <w:rPr>
          <w:szCs w:val="18"/>
          <w:lang w:eastAsia="en-US"/>
        </w:rPr>
        <w:t>.</w:t>
      </w:r>
    </w:p>
    <w:p w14:paraId="4791E6F9" w14:textId="77777777" w:rsidR="002B3DDB" w:rsidRDefault="008D1A59" w:rsidP="009A111F">
      <w:pPr>
        <w:suppressAutoHyphens w:val="0"/>
        <w:rPr>
          <w:szCs w:val="18"/>
          <w:lang w:eastAsia="en-US"/>
        </w:rPr>
      </w:pPr>
      <w:r w:rsidRPr="00A92E5F">
        <w:rPr>
          <w:b/>
          <w:szCs w:val="18"/>
          <w:lang w:eastAsia="en-US"/>
        </w:rPr>
        <w:t>Tags</w:t>
      </w:r>
      <w:r w:rsidRPr="00A92E5F">
        <w:rPr>
          <w:szCs w:val="20"/>
        </w:rPr>
        <w:t>:</w:t>
      </w:r>
      <w:r w:rsidRPr="000E3790">
        <w:rPr>
          <w:szCs w:val="20"/>
        </w:rPr>
        <w:t xml:space="preserve"> </w:t>
      </w:r>
      <w:r w:rsidRPr="000E3790">
        <w:rPr>
          <w:szCs w:val="18"/>
          <w:lang w:eastAsia="en-US"/>
        </w:rPr>
        <w:t>Special characters in HTML and other markup languages that achieve formatting, special effects, a</w:t>
      </w:r>
      <w:r w:rsidR="00F64D49" w:rsidRPr="000E3790">
        <w:rPr>
          <w:szCs w:val="18"/>
          <w:lang w:eastAsia="en-US"/>
        </w:rPr>
        <w:t>nd links to other documents or w</w:t>
      </w:r>
      <w:r w:rsidR="000016E4" w:rsidRPr="000E3790">
        <w:rPr>
          <w:szCs w:val="18"/>
          <w:lang w:eastAsia="en-US"/>
        </w:rPr>
        <w:t>eb</w:t>
      </w:r>
      <w:r w:rsidRPr="000E3790">
        <w:rPr>
          <w:szCs w:val="18"/>
          <w:lang w:eastAsia="en-US"/>
        </w:rPr>
        <w:t>pages.</w:t>
      </w:r>
    </w:p>
    <w:p w14:paraId="4356B539" w14:textId="77777777" w:rsidR="008D1A59" w:rsidRDefault="008D1A59" w:rsidP="009A111F">
      <w:pPr>
        <w:suppressAutoHyphens w:val="0"/>
      </w:pPr>
    </w:p>
    <w:p w14:paraId="70733295" w14:textId="77777777" w:rsidR="002B3DDB" w:rsidRDefault="002B3DDB" w:rsidP="009A111F">
      <w:pPr>
        <w:suppressAutoHyphens w:val="0"/>
      </w:pPr>
    </w:p>
    <w:p w14:paraId="0E686708" w14:textId="77777777" w:rsidR="002B3DDB" w:rsidRPr="009A111F" w:rsidRDefault="002B3DDB" w:rsidP="009A111F">
      <w:pPr>
        <w:pStyle w:val="Heading1"/>
        <w:numPr>
          <w:ilvl w:val="0"/>
          <w:numId w:val="0"/>
        </w:numPr>
        <w:rPr>
          <w:b/>
          <w:sz w:val="32"/>
          <w:szCs w:val="32"/>
          <w:u w:val="single"/>
        </w:rPr>
      </w:pPr>
      <w:r w:rsidRPr="009A111F">
        <w:rPr>
          <w:b/>
          <w:sz w:val="32"/>
          <w:szCs w:val="32"/>
          <w:u w:val="single"/>
        </w:rPr>
        <w:t>Solutions to End-of-Chapter Exercises</w:t>
      </w:r>
    </w:p>
    <w:p w14:paraId="56455CC5" w14:textId="77777777" w:rsidR="002B3DDB" w:rsidRPr="00173E6F" w:rsidRDefault="002B3DDB" w:rsidP="002B3DDB">
      <w:pPr>
        <w:spacing w:before="240" w:after="240"/>
      </w:pPr>
      <w:r w:rsidRPr="00173E6F">
        <w:rPr>
          <w:b/>
        </w:rPr>
        <w:t>1</w:t>
      </w:r>
      <w:r w:rsidRPr="00173E6F">
        <w:t>.  10 (1 + 2 + 3 + 4)</w:t>
      </w:r>
    </w:p>
    <w:p w14:paraId="3E04DA9E" w14:textId="77777777" w:rsidR="002B3DDB" w:rsidRPr="00173E6F" w:rsidRDefault="002B3DDB" w:rsidP="002B3DDB">
      <w:pPr>
        <w:spacing w:before="240" w:after="240"/>
      </w:pPr>
      <w:r w:rsidRPr="00173E6F">
        <w:rPr>
          <w:b/>
        </w:rPr>
        <w:t>2</w:t>
      </w:r>
      <w:r w:rsidRPr="00173E6F">
        <w:t>.  8</w:t>
      </w:r>
    </w:p>
    <w:p w14:paraId="5B43AC33" w14:textId="77777777" w:rsidR="002B3DDB" w:rsidRPr="00173E6F" w:rsidRDefault="002B3DDB" w:rsidP="002B3DDB">
      <w:pPr>
        <w:spacing w:before="240" w:after="240"/>
      </w:pPr>
      <w:r w:rsidRPr="00173E6F">
        <w:rPr>
          <w:b/>
        </w:rPr>
        <w:t xml:space="preserve">3.  </w:t>
      </w:r>
      <w:r w:rsidRPr="00173E6F">
        <w:t>3</w:t>
      </w:r>
      <w:r w:rsidRPr="00173E6F">
        <w:rPr>
          <w:vertAlign w:val="superscript"/>
        </w:rPr>
        <w:t>4</w:t>
      </w:r>
      <w:r w:rsidRPr="00173E6F">
        <w:t xml:space="preserve"> = 81</w:t>
      </w:r>
    </w:p>
    <w:p w14:paraId="4E320156" w14:textId="77777777" w:rsidR="002B3DDB" w:rsidRPr="00173E6F" w:rsidRDefault="002B3DDB" w:rsidP="002B3DDB">
      <w:pPr>
        <w:spacing w:before="240" w:after="240"/>
      </w:pPr>
      <w:r>
        <w:rPr>
          <w:b/>
        </w:rPr>
        <w:t>4</w:t>
      </w:r>
      <w:r w:rsidRPr="00173E6F">
        <w:rPr>
          <w:b/>
        </w:rPr>
        <w:t>.</w:t>
      </w:r>
      <w:r w:rsidRPr="00173E6F">
        <w:t xml:space="preserve">  301</w:t>
      </w:r>
    </w:p>
    <w:p w14:paraId="6F6A0DCA" w14:textId="77777777" w:rsidR="002B3DDB" w:rsidRPr="00173E6F" w:rsidRDefault="002B3DDB" w:rsidP="002B3DDB">
      <w:pPr>
        <w:spacing w:before="240" w:after="240"/>
      </w:pPr>
      <w:r w:rsidRPr="00173E6F">
        <w:rPr>
          <w:b/>
        </w:rPr>
        <w:t>5</w:t>
      </w:r>
      <w:r w:rsidRPr="00173E6F">
        <w:t>.  The integer 10 has been stored in memory address 500.</w:t>
      </w:r>
    </w:p>
    <w:p w14:paraId="529FFE82" w14:textId="77777777" w:rsidR="002B3DDB" w:rsidRPr="00173E6F" w:rsidRDefault="002B3DDB" w:rsidP="002B3DDB">
      <w:pPr>
        <w:spacing w:before="240" w:after="240"/>
      </w:pPr>
      <w:r w:rsidRPr="00173E6F">
        <w:rPr>
          <w:b/>
        </w:rPr>
        <w:t>6</w:t>
      </w:r>
      <w:r w:rsidRPr="00173E6F">
        <w:t>.  int* intPointer;</w:t>
      </w:r>
      <w:r w:rsidRPr="00173E6F">
        <w:br/>
        <w:t xml:space="preserve">     intPointer = (int*) 1000;</w:t>
      </w:r>
      <w:r w:rsidRPr="00173E6F">
        <w:br/>
        <w:t xml:space="preserve">     *intPointer = SAM;</w:t>
      </w:r>
    </w:p>
    <w:p w14:paraId="5EF3B271" w14:textId="77777777" w:rsidR="002B3DDB" w:rsidRPr="00173E6F" w:rsidRDefault="002B3DDB" w:rsidP="002B3DDB">
      <w:pPr>
        <w:spacing w:before="240" w:after="240"/>
        <w:ind w:left="270" w:hanging="270"/>
        <w:rPr>
          <w:b/>
        </w:rPr>
      </w:pPr>
      <w:r w:rsidRPr="00173E6F">
        <w:rPr>
          <w:b/>
        </w:rPr>
        <w:t>7</w:t>
      </w:r>
      <w:r w:rsidRPr="00173E6F">
        <w:t>.  The teller object can allow a customer to deposit money into an account, withdraw money from an account, and can tell a customer the current balance in the account.</w:t>
      </w:r>
    </w:p>
    <w:p w14:paraId="4611847F" w14:textId="77777777" w:rsidR="002B3DDB" w:rsidRPr="00173E6F" w:rsidRDefault="002B3DDB" w:rsidP="002B3DDB">
      <w:pPr>
        <w:ind w:left="270" w:hanging="270"/>
      </w:pPr>
      <w:r w:rsidRPr="00173E6F">
        <w:rPr>
          <w:b/>
        </w:rPr>
        <w:t>8.</w:t>
      </w:r>
      <w:r w:rsidRPr="00173E6F">
        <w:t xml:space="preserve">  After a println statement, the screen cursor goes to the next line.  After a print statement, the screen cursor stays on the same line so the user input appears right after the colon.</w:t>
      </w:r>
    </w:p>
    <w:p w14:paraId="2914E81C" w14:textId="77777777" w:rsidR="002B3DDB" w:rsidRPr="00173E6F" w:rsidRDefault="002B3DDB" w:rsidP="002B3DDB"/>
    <w:p w14:paraId="22194A33" w14:textId="77777777" w:rsidR="002B3DDB" w:rsidRPr="00173E6F" w:rsidRDefault="002B3DDB" w:rsidP="002B3DDB">
      <w:r w:rsidRPr="00173E6F">
        <w:rPr>
          <w:b/>
        </w:rPr>
        <w:t>9.</w:t>
      </w:r>
      <w:r w:rsidRPr="00173E6F">
        <w:t xml:space="preserve">  The output is</w:t>
      </w:r>
    </w:p>
    <w:p w14:paraId="3F4039B4" w14:textId="77777777" w:rsidR="002B3DDB" w:rsidRPr="00173E6F" w:rsidRDefault="002B3DDB" w:rsidP="002B3DDB"/>
    <w:p w14:paraId="1DF28A8E" w14:textId="77777777" w:rsidR="002B3DDB" w:rsidRPr="00173E6F" w:rsidRDefault="002B3DDB" w:rsidP="002B3DDB">
      <w:r w:rsidRPr="00173E6F">
        <w:tab/>
        <w:t>second is bigger</w:t>
      </w:r>
    </w:p>
    <w:p w14:paraId="7CBA2D18" w14:textId="77777777" w:rsidR="002B3DDB" w:rsidRPr="00173E6F" w:rsidRDefault="002B3DDB" w:rsidP="002B3DDB">
      <w:r w:rsidRPr="00173E6F">
        <w:tab/>
        <w:t>first is bigger</w:t>
      </w:r>
    </w:p>
    <w:p w14:paraId="0D60E4D0" w14:textId="77777777" w:rsidR="002B3DDB" w:rsidRPr="00173E6F" w:rsidRDefault="002B3DDB" w:rsidP="002B3DDB"/>
    <w:p w14:paraId="5936B309" w14:textId="77777777" w:rsidR="002B3DDB" w:rsidRPr="00173E6F" w:rsidRDefault="002B3DDB" w:rsidP="002B3DDB">
      <w:pPr>
        <w:ind w:firstLine="270"/>
      </w:pPr>
      <w:r w:rsidRPr="00173E6F">
        <w:t>because the else clause consists of just one line.</w:t>
      </w:r>
    </w:p>
    <w:p w14:paraId="227F584F" w14:textId="77777777" w:rsidR="002B3DDB" w:rsidRPr="00173E6F" w:rsidRDefault="002B3DDB" w:rsidP="002B3DDB"/>
    <w:p w14:paraId="0A6B81BB" w14:textId="77777777" w:rsidR="002B3DDB" w:rsidRPr="00173E6F" w:rsidRDefault="002B3DDB" w:rsidP="002B3DDB">
      <w:r w:rsidRPr="00173E6F">
        <w:rPr>
          <w:b/>
        </w:rPr>
        <w:t>10</w:t>
      </w:r>
      <w:r w:rsidRPr="00173E6F">
        <w:t xml:space="preserve">.  a.  (3 &lt;= 3) &amp;&amp; (7 &gt; 5)  </w:t>
      </w:r>
      <w:r w:rsidRPr="00173E6F">
        <w:tab/>
        <w:t>This is TRUE (both parts are true)</w:t>
      </w:r>
    </w:p>
    <w:p w14:paraId="595C8ACB" w14:textId="77777777" w:rsidR="002B3DDB" w:rsidRPr="00173E6F" w:rsidRDefault="002B3DDB" w:rsidP="002B3DDB">
      <w:pPr>
        <w:ind w:left="270" w:firstLine="180"/>
      </w:pPr>
      <w:r w:rsidRPr="00173E6F">
        <w:t xml:space="preserve">b.  (3 &lt; 3) || (7 &gt; 5)  </w:t>
      </w:r>
      <w:r w:rsidRPr="00173E6F">
        <w:tab/>
        <w:t>This is TRUE (the second part is true)</w:t>
      </w:r>
    </w:p>
    <w:p w14:paraId="4E457FDD" w14:textId="77777777" w:rsidR="002B3DDB" w:rsidRPr="00173E6F" w:rsidRDefault="002B3DDB" w:rsidP="002B3DDB">
      <w:pPr>
        <w:ind w:left="270" w:firstLine="180"/>
      </w:pPr>
      <w:r w:rsidRPr="00173E6F">
        <w:t>c.  (4 &lt; 1) &amp;&amp; (3 &gt; 2)</w:t>
      </w:r>
      <w:r w:rsidRPr="00173E6F">
        <w:tab/>
        <w:t>This is FALSE (the first part is false)</w:t>
      </w:r>
    </w:p>
    <w:p w14:paraId="5B470D43" w14:textId="77777777" w:rsidR="002B3DDB" w:rsidRPr="00173E6F" w:rsidRDefault="002B3DDB" w:rsidP="002B3DDB">
      <w:pPr>
        <w:spacing w:before="240" w:after="240"/>
        <w:ind w:left="720" w:hanging="720"/>
      </w:pPr>
      <w:r w:rsidRPr="00173E6F">
        <w:rPr>
          <w:b/>
        </w:rPr>
        <w:t xml:space="preserve">11.  </w:t>
      </w:r>
      <w:r w:rsidRPr="00173E6F">
        <w:t>a.  To compute trajectories for a satellite launcher, Fortran would work the best because Fortran is best suited to programs that require heavy mathematical computation.</w:t>
      </w:r>
    </w:p>
    <w:p w14:paraId="4FD4A439" w14:textId="77777777" w:rsidR="002B3DDB" w:rsidRPr="00173E6F" w:rsidRDefault="002B3DDB" w:rsidP="002B3DDB">
      <w:pPr>
        <w:tabs>
          <w:tab w:val="left" w:pos="360"/>
        </w:tabs>
        <w:spacing w:before="240" w:after="240"/>
        <w:ind w:left="720" w:hanging="720"/>
      </w:pPr>
      <w:r w:rsidRPr="00173E6F">
        <w:rPr>
          <w:b/>
        </w:rPr>
        <w:tab/>
      </w:r>
      <w:r w:rsidRPr="00173E6F">
        <w:t xml:space="preserve"> b.  This application requires low-level access to the details of the communications between the input device and the computer.  C was designed to give this kind of low-level access to the programmer.</w:t>
      </w:r>
    </w:p>
    <w:p w14:paraId="2BACF33A" w14:textId="77777777" w:rsidR="002B3DDB" w:rsidRPr="00173E6F" w:rsidRDefault="002B3DDB" w:rsidP="002B3DDB">
      <w:pPr>
        <w:tabs>
          <w:tab w:val="left" w:pos="360"/>
        </w:tabs>
        <w:spacing w:before="240" w:after="240"/>
        <w:ind w:left="720" w:hanging="720"/>
      </w:pPr>
      <w:r w:rsidRPr="00173E6F">
        <w:t xml:space="preserve">      c.  To process the day’s transactions at an ATM, COBOL would work best since COBOL was designed to handle data manipulation and report generation tasks.</w:t>
      </w:r>
    </w:p>
    <w:p w14:paraId="24FBCDB7" w14:textId="77777777" w:rsidR="002B3DDB" w:rsidRPr="00173E6F" w:rsidRDefault="002B3DDB" w:rsidP="002B3DDB">
      <w:pPr>
        <w:spacing w:before="240" w:after="240"/>
      </w:pPr>
      <w:r w:rsidRPr="00173E6F">
        <w:rPr>
          <w:b/>
        </w:rPr>
        <w:t>12</w:t>
      </w:r>
      <w:r w:rsidRPr="00173E6F">
        <w:t>.  It results in the names of all vendors from Dallas with whom the store has done less than $10,000 worth of business in the past quarter.</w:t>
      </w:r>
    </w:p>
    <w:p w14:paraId="6B0FB08E" w14:textId="77777777" w:rsidR="002B3DDB" w:rsidRPr="00173E6F" w:rsidRDefault="002B3DDB" w:rsidP="002B3DDB">
      <w:pPr>
        <w:tabs>
          <w:tab w:val="left" w:pos="360"/>
        </w:tabs>
        <w:spacing w:before="240" w:after="240"/>
        <w:ind w:left="360" w:hanging="360"/>
      </w:pPr>
      <w:r w:rsidRPr="00173E6F">
        <w:rPr>
          <w:b/>
        </w:rPr>
        <w:t>13.</w:t>
      </w:r>
      <w:r w:rsidRPr="00173E6F">
        <w:tab/>
        <w:t>SELECT CITY</w:t>
      </w:r>
      <w:r w:rsidRPr="00173E6F">
        <w:br/>
        <w:t>FROM VENDOR</w:t>
      </w:r>
      <w:r w:rsidRPr="00173E6F">
        <w:br/>
        <w:t>WHERE PURCHASE &gt; 10000</w:t>
      </w:r>
    </w:p>
    <w:p w14:paraId="53F537F0" w14:textId="77777777" w:rsidR="002B3DDB" w:rsidRPr="00173E6F" w:rsidRDefault="002B3DDB" w:rsidP="002B3DDB">
      <w:pPr>
        <w:spacing w:before="240" w:after="240"/>
        <w:ind w:left="450" w:hanging="450"/>
      </w:pPr>
      <w:r w:rsidRPr="00173E6F">
        <w:rPr>
          <w:b/>
        </w:rPr>
        <w:t>14</w:t>
      </w:r>
      <w:r w:rsidRPr="00173E6F">
        <w:t>.  The sentence "The red dog chased the brown cow across the green field." would appear with the word "red" in red font, the word "brown" in brown font, and the word "green" in green font.</w:t>
      </w:r>
    </w:p>
    <w:p w14:paraId="016FD1E0" w14:textId="77777777" w:rsidR="002B3DDB" w:rsidRPr="00173E6F" w:rsidRDefault="002B3DDB" w:rsidP="002B3DDB">
      <w:pPr>
        <w:spacing w:before="240" w:after="240"/>
      </w:pPr>
      <w:r w:rsidRPr="00173E6F">
        <w:rPr>
          <w:b/>
        </w:rPr>
        <w:t>16</w:t>
      </w:r>
      <w:r w:rsidRPr="00173E6F">
        <w:t>.  21</w:t>
      </w:r>
    </w:p>
    <w:p w14:paraId="39D33021" w14:textId="77777777" w:rsidR="002B3DDB" w:rsidRPr="00173E6F" w:rsidRDefault="002B3DDB" w:rsidP="002B3DDB">
      <w:pPr>
        <w:tabs>
          <w:tab w:val="left" w:pos="360"/>
        </w:tabs>
      </w:pPr>
      <w:r w:rsidRPr="00173E6F">
        <w:rPr>
          <w:b/>
        </w:rPr>
        <w:t>17</w:t>
      </w:r>
      <w:r w:rsidRPr="00173E6F">
        <w:t>.  (define (toofer input-list)</w:t>
      </w:r>
    </w:p>
    <w:p w14:paraId="75EA2CD7" w14:textId="77777777" w:rsidR="002B3DDB" w:rsidRPr="00173E6F" w:rsidRDefault="002B3DDB" w:rsidP="002B3DDB">
      <w:pPr>
        <w:tabs>
          <w:tab w:val="left" w:pos="360"/>
        </w:tabs>
      </w:pPr>
      <w:r w:rsidRPr="00173E6F">
        <w:tab/>
        <w:t xml:space="preserve">     (list (car (cdr input-list)) (car input-list)))</w:t>
      </w:r>
      <w:r w:rsidRPr="00173E6F">
        <w:br/>
      </w:r>
    </w:p>
    <w:p w14:paraId="33C72B05" w14:textId="77777777" w:rsidR="002B3DDB" w:rsidRPr="00173E6F" w:rsidRDefault="002B3DDB" w:rsidP="002B3DDB">
      <w:pPr>
        <w:tabs>
          <w:tab w:val="left" w:pos="360"/>
        </w:tabs>
      </w:pPr>
      <w:r w:rsidRPr="00173E6F">
        <w:tab/>
        <w:t xml:space="preserve"> [Then (toofer (list 3 4 5 6)) results in (4 3)]</w:t>
      </w:r>
    </w:p>
    <w:p w14:paraId="7ACA1C7B" w14:textId="77777777" w:rsidR="002B3DDB" w:rsidRPr="00173E6F" w:rsidRDefault="002B3DDB" w:rsidP="002B3DDB">
      <w:pPr>
        <w:spacing w:before="240" w:after="240"/>
      </w:pPr>
      <w:r w:rsidRPr="00173E6F">
        <w:rPr>
          <w:b/>
        </w:rPr>
        <w:t>18</w:t>
      </w:r>
      <w:r w:rsidRPr="00173E6F">
        <w:t>.  The output is 3.  This function returns the size of the list.</w:t>
      </w:r>
    </w:p>
    <w:p w14:paraId="36B38755" w14:textId="77777777" w:rsidR="002B3DDB" w:rsidRPr="00173E6F" w:rsidRDefault="002B3DDB" w:rsidP="002B3DDB">
      <w:r w:rsidRPr="00173E6F">
        <w:rPr>
          <w:b/>
        </w:rPr>
        <w:t xml:space="preserve">19.  </w:t>
      </w:r>
      <w:r w:rsidRPr="00173E6F">
        <w:t>(define (cube x)</w:t>
      </w:r>
    </w:p>
    <w:p w14:paraId="205B8A0B" w14:textId="77777777" w:rsidR="002B3DDB" w:rsidRPr="00173E6F" w:rsidRDefault="002B3DDB" w:rsidP="002B3DDB">
      <w:r w:rsidRPr="00173E6F">
        <w:t xml:space="preserve">            (* (* x x) x))</w:t>
      </w:r>
    </w:p>
    <w:p w14:paraId="72CB8A61" w14:textId="77777777" w:rsidR="002B3DDB" w:rsidRPr="00173E6F" w:rsidRDefault="002B3DDB" w:rsidP="002B3DDB">
      <w:pPr>
        <w:tabs>
          <w:tab w:val="left" w:pos="360"/>
        </w:tabs>
      </w:pPr>
      <w:r w:rsidRPr="00173E6F">
        <w:tab/>
        <w:t xml:space="preserve"> (define (double x)</w:t>
      </w:r>
    </w:p>
    <w:p w14:paraId="0588A8E6" w14:textId="77777777" w:rsidR="002B3DDB" w:rsidRPr="00173E6F" w:rsidRDefault="002B3DDB" w:rsidP="002B3DDB">
      <w:pPr>
        <w:tabs>
          <w:tab w:val="left" w:pos="360"/>
        </w:tabs>
      </w:pPr>
      <w:r w:rsidRPr="00173E6F">
        <w:tab/>
      </w:r>
      <w:r w:rsidRPr="00173E6F">
        <w:tab/>
        <w:t>(* 2 x))</w:t>
      </w:r>
    </w:p>
    <w:p w14:paraId="66C42431" w14:textId="77777777" w:rsidR="002B3DDB" w:rsidRPr="00173E6F" w:rsidRDefault="002B3DDB" w:rsidP="002B3DDB">
      <w:pPr>
        <w:tabs>
          <w:tab w:val="left" w:pos="360"/>
        </w:tabs>
      </w:pPr>
      <w:r w:rsidRPr="00173E6F">
        <w:tab/>
        <w:t xml:space="preserve"> (define (five x)</w:t>
      </w:r>
    </w:p>
    <w:p w14:paraId="0DAD6530" w14:textId="77777777" w:rsidR="002B3DDB" w:rsidRPr="00173E6F" w:rsidRDefault="002B3DDB" w:rsidP="002B3DDB">
      <w:pPr>
        <w:tabs>
          <w:tab w:val="left" w:pos="360"/>
        </w:tabs>
      </w:pPr>
      <w:r w:rsidRPr="00173E6F">
        <w:tab/>
      </w:r>
      <w:r w:rsidRPr="00173E6F">
        <w:tab/>
        <w:t>(* 5 x))</w:t>
      </w:r>
    </w:p>
    <w:p w14:paraId="500F9FCE" w14:textId="77777777" w:rsidR="002B3DDB" w:rsidRPr="00173E6F" w:rsidRDefault="002B3DDB" w:rsidP="002B3DDB">
      <w:pPr>
        <w:tabs>
          <w:tab w:val="left" w:pos="360"/>
        </w:tabs>
      </w:pPr>
      <w:r w:rsidRPr="00173E6F">
        <w:tab/>
        <w:t xml:space="preserve"> (define (poly x)</w:t>
      </w:r>
    </w:p>
    <w:p w14:paraId="0272729D" w14:textId="77777777" w:rsidR="002B3DDB" w:rsidRPr="00173E6F" w:rsidRDefault="002B3DDB" w:rsidP="002B3DDB">
      <w:pPr>
        <w:tabs>
          <w:tab w:val="left" w:pos="360"/>
        </w:tabs>
      </w:pPr>
      <w:r w:rsidRPr="00173E6F">
        <w:tab/>
        <w:t xml:space="preserve">      (+ (- (double (cube x)) (five x)) 1))</w:t>
      </w:r>
    </w:p>
    <w:p w14:paraId="7BA39D2A" w14:textId="77777777" w:rsidR="002B3DDB" w:rsidRPr="00173E6F" w:rsidRDefault="002B3DDB" w:rsidP="002B3DDB">
      <w:pPr>
        <w:tabs>
          <w:tab w:val="left" w:pos="360"/>
        </w:tabs>
      </w:pPr>
    </w:p>
    <w:p w14:paraId="4ED153F0" w14:textId="77777777" w:rsidR="002B3DDB" w:rsidRPr="00173E6F" w:rsidRDefault="002B3DDB" w:rsidP="002B3DDB">
      <w:pPr>
        <w:tabs>
          <w:tab w:val="left" w:pos="360"/>
        </w:tabs>
      </w:pPr>
      <w:r w:rsidRPr="00173E6F">
        <w:tab/>
        <w:t>[Then (poly 2) results in 7]</w:t>
      </w:r>
    </w:p>
    <w:p w14:paraId="4F8DFC86" w14:textId="77777777" w:rsidR="002B3DDB" w:rsidRDefault="002B3DDB" w:rsidP="002B3DDB">
      <w:pPr>
        <w:spacing w:before="240" w:after="240"/>
        <w:ind w:left="450" w:hanging="450"/>
      </w:pPr>
      <w:r w:rsidRPr="00173E6F">
        <w:rPr>
          <w:b/>
        </w:rPr>
        <w:t>20</w:t>
      </w:r>
      <w:r w:rsidRPr="00173E6F">
        <w:t>.  The result of the function is 4*3*2*1 = 24.  This function returns the factorial of the number input.</w:t>
      </w:r>
    </w:p>
    <w:p w14:paraId="151D6E75" w14:textId="77777777" w:rsidR="002B3DDB" w:rsidRDefault="002B3DDB" w:rsidP="002B3DD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173E6F">
        <w:rPr>
          <w:b/>
        </w:rPr>
        <w:t>21.</w:t>
      </w:r>
      <w:r w:rsidRPr="00173E6F">
        <w:rPr>
          <w:rFonts w:ascii="Courier New" w:hAnsi="Courier New" w:cs="Courier New"/>
          <w:sz w:val="20"/>
          <w:szCs w:val="20"/>
          <w:lang w:eastAsia="en-US"/>
        </w:rPr>
        <w:t xml:space="preserve"> a. earlier(lewisandclark, civilwar)</w:t>
      </w:r>
      <w:r>
        <w:rPr>
          <w:rFonts w:ascii="Courier New" w:hAnsi="Courier New" w:cs="Courier New"/>
          <w:sz w:val="20"/>
          <w:szCs w:val="20"/>
          <w:lang w:eastAsia="en-US"/>
        </w:rPr>
        <w:t>.</w:t>
      </w:r>
    </w:p>
    <w:p w14:paraId="252346D0" w14:textId="77777777" w:rsidR="002B3DDB" w:rsidRPr="00173E6F" w:rsidRDefault="002B3DDB" w:rsidP="002B3DD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Pr>
          <w:rFonts w:ascii="Courier New" w:hAnsi="Courier New" w:cs="Courier New"/>
          <w:sz w:val="20"/>
          <w:szCs w:val="20"/>
          <w:lang w:eastAsia="en-US"/>
        </w:rPr>
        <w:t xml:space="preserve">        </w:t>
      </w:r>
      <w:r w:rsidRPr="00173E6F">
        <w:rPr>
          <w:rFonts w:ascii="Courier New" w:hAnsi="Courier New" w:cs="Courier New"/>
          <w:sz w:val="20"/>
          <w:szCs w:val="20"/>
          <w:lang w:eastAsia="en-US"/>
        </w:rPr>
        <w:t xml:space="preserve"> </w:t>
      </w:r>
      <w:r>
        <w:rPr>
          <w:rFonts w:ascii="Courier New" w:hAnsi="Courier New" w:cs="Courier New"/>
          <w:sz w:val="20"/>
          <w:szCs w:val="20"/>
          <w:lang w:eastAsia="en-US"/>
        </w:rPr>
        <w:t xml:space="preserve">true </w:t>
      </w:r>
      <w:r w:rsidRPr="00173E6F">
        <w:rPr>
          <w:rFonts w:ascii="Courier New" w:hAnsi="Courier New" w:cs="Courier New"/>
          <w:sz w:val="20"/>
          <w:szCs w:val="20"/>
          <w:lang w:eastAsia="en-US"/>
        </w:rPr>
        <w:tab/>
        <w:t>b. earlier(worldwarII, firstmoonlanding)</w:t>
      </w:r>
      <w:r>
        <w:rPr>
          <w:rFonts w:ascii="Courier New" w:hAnsi="Courier New" w:cs="Courier New"/>
          <w:sz w:val="20"/>
          <w:szCs w:val="20"/>
          <w:lang w:eastAsia="en-US"/>
        </w:rPr>
        <w:t>.</w:t>
      </w:r>
      <w:r>
        <w:rPr>
          <w:rFonts w:ascii="Courier New" w:hAnsi="Courier New" w:cs="Courier New"/>
          <w:sz w:val="20"/>
          <w:szCs w:val="20"/>
          <w:lang w:eastAsia="en-US"/>
        </w:rPr>
        <w:br/>
        <w:t xml:space="preserve">     </w:t>
      </w:r>
      <w:r w:rsidRPr="00173E6F">
        <w:rPr>
          <w:rFonts w:ascii="Courier New" w:hAnsi="Courier New" w:cs="Courier New"/>
          <w:sz w:val="20"/>
          <w:szCs w:val="20"/>
          <w:lang w:eastAsia="en-US"/>
        </w:rPr>
        <w:t xml:space="preserve"> </w:t>
      </w:r>
      <w:r>
        <w:rPr>
          <w:rFonts w:ascii="Courier New" w:hAnsi="Courier New" w:cs="Courier New"/>
          <w:sz w:val="20"/>
          <w:szCs w:val="20"/>
          <w:lang w:eastAsia="en-US"/>
        </w:rPr>
        <w:t xml:space="preserve"> true</w:t>
      </w:r>
    </w:p>
    <w:p w14:paraId="556057E7" w14:textId="77777777" w:rsidR="002B3DDB" w:rsidRDefault="002B3DDB" w:rsidP="002B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173E6F">
        <w:rPr>
          <w:rFonts w:ascii="Courier New" w:hAnsi="Courier New" w:cs="Courier New"/>
          <w:sz w:val="20"/>
          <w:szCs w:val="20"/>
          <w:lang w:eastAsia="en-US"/>
        </w:rPr>
        <w:t xml:space="preserve">   c. earlier(</w:t>
      </w:r>
      <w:r>
        <w:rPr>
          <w:rFonts w:ascii="Courier New" w:hAnsi="Courier New" w:cs="Courier New"/>
          <w:sz w:val="20"/>
          <w:szCs w:val="20"/>
          <w:lang w:eastAsia="en-US"/>
        </w:rPr>
        <w:t xml:space="preserve"> X</w:t>
      </w:r>
      <w:r w:rsidRPr="00173E6F">
        <w:rPr>
          <w:rFonts w:ascii="Courier New" w:hAnsi="Courier New" w:cs="Courier New"/>
          <w:sz w:val="20"/>
          <w:szCs w:val="20"/>
          <w:lang w:eastAsia="en-US"/>
        </w:rPr>
        <w:t>, worldwarII)</w:t>
      </w:r>
      <w:r>
        <w:rPr>
          <w:rFonts w:ascii="Courier New" w:hAnsi="Courier New" w:cs="Courier New"/>
          <w:sz w:val="20"/>
          <w:szCs w:val="20"/>
          <w:lang w:eastAsia="en-US"/>
        </w:rPr>
        <w:t>.</w:t>
      </w:r>
      <w:r w:rsidRPr="00173E6F">
        <w:rPr>
          <w:rFonts w:ascii="Courier New" w:hAnsi="Courier New" w:cs="Courier New"/>
          <w:sz w:val="20"/>
          <w:szCs w:val="20"/>
          <w:lang w:eastAsia="en-US"/>
        </w:rPr>
        <w:t xml:space="preserve"> </w:t>
      </w:r>
    </w:p>
    <w:p w14:paraId="6C19178D" w14:textId="77777777" w:rsidR="002B3DDB" w:rsidRDefault="002B3DDB" w:rsidP="002B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Pr>
          <w:rFonts w:ascii="Courier New" w:hAnsi="Courier New" w:cs="Courier New"/>
          <w:sz w:val="20"/>
          <w:szCs w:val="20"/>
          <w:lang w:eastAsia="en-US"/>
        </w:rPr>
        <w:t xml:space="preserve">       X = gettysburgaddress</w:t>
      </w:r>
      <w:r>
        <w:rPr>
          <w:rFonts w:ascii="Courier New" w:hAnsi="Courier New" w:cs="Courier New"/>
          <w:sz w:val="20"/>
          <w:szCs w:val="20"/>
          <w:lang w:eastAsia="en-US"/>
        </w:rPr>
        <w:br/>
        <w:t xml:space="preserve">   </w:t>
      </w:r>
      <w:r>
        <w:rPr>
          <w:rFonts w:ascii="Courier New" w:hAnsi="Courier New" w:cs="Courier New"/>
          <w:sz w:val="20"/>
          <w:szCs w:val="20"/>
          <w:lang w:eastAsia="en-US"/>
        </w:rPr>
        <w:tab/>
        <w:t>X = civilwar</w:t>
      </w:r>
    </w:p>
    <w:p w14:paraId="19A965E0" w14:textId="77777777" w:rsidR="002B3DDB" w:rsidRPr="00173E6F" w:rsidRDefault="002B3DDB" w:rsidP="002B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Pr>
          <w:rFonts w:ascii="Courier New" w:hAnsi="Courier New" w:cs="Courier New"/>
          <w:sz w:val="20"/>
          <w:szCs w:val="20"/>
          <w:lang w:eastAsia="en-US"/>
        </w:rPr>
        <w:tab/>
        <w:t>X = lewisandclark</w:t>
      </w:r>
    </w:p>
    <w:p w14:paraId="12B5FA59" w14:textId="77777777" w:rsidR="002B3DDB" w:rsidRPr="00173E6F" w:rsidRDefault="002B3DDB" w:rsidP="002B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173E6F">
        <w:rPr>
          <w:rFonts w:ascii="Courier New" w:hAnsi="Courier New" w:cs="Courier New"/>
          <w:sz w:val="20"/>
          <w:szCs w:val="20"/>
          <w:lang w:eastAsia="en-US"/>
        </w:rPr>
        <w:t xml:space="preserve">      </w:t>
      </w:r>
    </w:p>
    <w:p w14:paraId="6A51F61B" w14:textId="77777777" w:rsidR="002B3DDB" w:rsidRPr="00173E6F" w:rsidRDefault="002B3DDB" w:rsidP="002B3DDB">
      <w:pPr>
        <w:tabs>
          <w:tab w:val="left" w:pos="360"/>
        </w:tabs>
      </w:pPr>
    </w:p>
    <w:p w14:paraId="655B587A" w14:textId="77777777" w:rsidR="002B3DDB" w:rsidRPr="00173E6F" w:rsidRDefault="002B3DDB" w:rsidP="002B3DDB">
      <w:pPr>
        <w:spacing w:before="240" w:after="240"/>
      </w:pPr>
      <w:r>
        <w:rPr>
          <w:b/>
        </w:rPr>
        <w:t>22</w:t>
      </w:r>
      <w:r w:rsidRPr="00173E6F">
        <w:t>.                              eli                      mary</w:t>
      </w:r>
      <w:r w:rsidRPr="00173E6F">
        <w:br/>
        <w:t xml:space="preserve">                                     \_____________/</w:t>
      </w:r>
      <w:r w:rsidRPr="00173E6F">
        <w:br/>
        <w:t xml:space="preserve">                                                 |</w:t>
      </w:r>
      <w:r w:rsidRPr="00173E6F">
        <w:br/>
        <w:t xml:space="preserve">                                                bill</w:t>
      </w:r>
      <w:r w:rsidRPr="00173E6F">
        <w:br/>
        <w:t xml:space="preserve">                    _______________|____________</w:t>
      </w:r>
      <w:r w:rsidRPr="00173E6F">
        <w:br/>
        <w:t xml:space="preserve">                   /                              |                        \</w:t>
      </w:r>
      <w:r w:rsidRPr="00173E6F">
        <w:br/>
        <w:t xml:space="preserve">                 joe                         betty                  sarah</w:t>
      </w:r>
    </w:p>
    <w:p w14:paraId="7C5E2505" w14:textId="77777777" w:rsidR="002B3DDB" w:rsidRPr="00173E6F" w:rsidRDefault="002B3DDB" w:rsidP="002B3DDB">
      <w:pPr>
        <w:spacing w:before="240" w:after="240"/>
      </w:pPr>
      <w:r>
        <w:rPr>
          <w:b/>
        </w:rPr>
        <w:t>23</w:t>
      </w:r>
      <w:r w:rsidRPr="00173E6F">
        <w:t xml:space="preserve">.  fatherof(X,Y) </w:t>
      </w:r>
      <w:r>
        <w:t>:-</w:t>
      </w:r>
      <w:r w:rsidRPr="00173E6F">
        <w:t xml:space="preserve"> male(X)</w:t>
      </w:r>
      <w:r>
        <w:t>,</w:t>
      </w:r>
      <w:r w:rsidRPr="00173E6F">
        <w:t xml:space="preserve"> parentof(X,Y).</w:t>
      </w:r>
    </w:p>
    <w:p w14:paraId="42BF35D0" w14:textId="77777777" w:rsidR="002B3DDB" w:rsidRPr="00173E6F" w:rsidRDefault="002B3DDB" w:rsidP="002B3DDB">
      <w:pPr>
        <w:spacing w:before="240" w:after="240"/>
      </w:pPr>
      <w:r>
        <w:rPr>
          <w:b/>
        </w:rPr>
        <w:t>24</w:t>
      </w:r>
      <w:r w:rsidRPr="00173E6F">
        <w:t xml:space="preserve">.  daughterof(X,Y) </w:t>
      </w:r>
      <w:r>
        <w:t>:-</w:t>
      </w:r>
      <w:r w:rsidRPr="00173E6F">
        <w:t xml:space="preserve"> female(X)</w:t>
      </w:r>
      <w:r>
        <w:t>,</w:t>
      </w:r>
      <w:r w:rsidRPr="00173E6F">
        <w:t xml:space="preserve"> parentof(Y,X).</w:t>
      </w:r>
    </w:p>
    <w:p w14:paraId="3C805649" w14:textId="77777777" w:rsidR="002B3DDB" w:rsidRPr="00173E6F" w:rsidRDefault="002B3DDB" w:rsidP="002B3DDB">
      <w:pPr>
        <w:spacing w:before="240" w:after="240"/>
      </w:pPr>
      <w:r>
        <w:rPr>
          <w:b/>
        </w:rPr>
        <w:t>25</w:t>
      </w:r>
      <w:r w:rsidRPr="00173E6F">
        <w:t xml:space="preserve">.  a.  ancestorof(X,Y) </w:t>
      </w:r>
      <w:r>
        <w:t>:-</w:t>
      </w:r>
      <w:r w:rsidRPr="00173E6F">
        <w:t xml:space="preserve"> parentof(X,Y).</w:t>
      </w:r>
      <w:r w:rsidRPr="00173E6F">
        <w:br/>
        <w:t xml:space="preserve">            ancestorof(X,Y) </w:t>
      </w:r>
      <w:r>
        <w:t>:-</w:t>
      </w:r>
      <w:r w:rsidRPr="00173E6F">
        <w:t xml:space="preserve"> parentof(X,Z)</w:t>
      </w:r>
      <w:r>
        <w:t>,</w:t>
      </w:r>
      <w:r w:rsidRPr="00173E6F">
        <w:t xml:space="preserve"> ancestorof(Z,Y).</w:t>
      </w:r>
    </w:p>
    <w:p w14:paraId="227B13AD" w14:textId="77777777" w:rsidR="002B3DDB" w:rsidRPr="00173E6F" w:rsidRDefault="002B3DDB" w:rsidP="002B3DDB">
      <w:r w:rsidRPr="00173E6F">
        <w:t xml:space="preserve">b.  </w:t>
      </w:r>
      <w:r w:rsidRPr="00AD6B49">
        <w:rPr>
          <w:rFonts w:ascii="Times" w:hAnsi="Times" w:cs="Times"/>
          <w:bCs/>
        </w:rPr>
        <w:t>ancestorof(X, sarah).</w:t>
      </w:r>
      <w:r>
        <w:rPr>
          <w:rFonts w:ascii="Times" w:hAnsi="Times" w:cs="Times"/>
          <w:bCs/>
        </w:rPr>
        <w:br/>
      </w:r>
      <w:r>
        <w:rPr>
          <w:rFonts w:ascii="Times" w:hAnsi="Times"/>
          <w:bCs/>
        </w:rPr>
        <w:t xml:space="preserve">  X = bill</w:t>
      </w:r>
      <w:r w:rsidRPr="00173E6F">
        <w:rPr>
          <w:rFonts w:ascii="Times" w:hAnsi="Times"/>
          <w:bCs/>
        </w:rPr>
        <w:tab/>
      </w:r>
      <w:r>
        <w:rPr>
          <w:rFonts w:ascii="Times" w:hAnsi="Times"/>
          <w:bCs/>
        </w:rPr>
        <w:t xml:space="preserve"> X = eli</w:t>
      </w:r>
    </w:p>
    <w:p w14:paraId="66AE8F90" w14:textId="77777777" w:rsidR="002B3DDB" w:rsidRPr="00173E6F" w:rsidRDefault="002B3DDB" w:rsidP="002B3DDB">
      <w:r w:rsidRPr="00173E6F">
        <w:t xml:space="preserve">            </w:t>
      </w:r>
      <w:r>
        <w:t>X = Mary</w:t>
      </w:r>
      <w:r w:rsidRPr="00173E6F">
        <w:t xml:space="preserve">  </w:t>
      </w:r>
      <w:r w:rsidRPr="00173E6F">
        <w:br/>
      </w:r>
    </w:p>
    <w:p w14:paraId="51C67E99" w14:textId="77777777" w:rsidR="002B3DDB" w:rsidRPr="00173E6F" w:rsidRDefault="002B3DDB" w:rsidP="002B3DDB">
      <w:pPr>
        <w:ind w:left="450" w:hanging="450"/>
      </w:pPr>
      <w:r>
        <w:rPr>
          <w:b/>
        </w:rPr>
        <w:t>26</w:t>
      </w:r>
      <w:r w:rsidRPr="00173E6F">
        <w:rPr>
          <w:b/>
        </w:rPr>
        <w:t>.</w:t>
      </w:r>
      <w:r w:rsidRPr="00173E6F">
        <w:t xml:space="preserve">  Students can c</w:t>
      </w:r>
      <w:r w:rsidRPr="00173E6F">
        <w:rPr>
          <w:bCs/>
        </w:rPr>
        <w:t>opy and paste both their programs and their results for each query into a Word or text document for grading purposes.</w:t>
      </w:r>
    </w:p>
    <w:p w14:paraId="46F39404" w14:textId="77777777" w:rsidR="002B3DDB" w:rsidRPr="00173E6F" w:rsidRDefault="002B3DDB" w:rsidP="002B3DDB">
      <w:pPr>
        <w:spacing w:before="240" w:after="240"/>
        <w:ind w:left="360" w:hanging="360"/>
      </w:pPr>
      <w:r>
        <w:rPr>
          <w:b/>
        </w:rPr>
        <w:t>27</w:t>
      </w:r>
      <w:r w:rsidRPr="00173E6F">
        <w:t xml:space="preserve">. </w:t>
      </w:r>
      <w:r>
        <w:t>Assume that all units are</w:t>
      </w:r>
      <w:r w:rsidRPr="00173E6F">
        <w:t xml:space="preserve"> </w:t>
      </w:r>
      <w:r w:rsidRPr="00173E6F">
        <w:sym w:font="Symbol" w:char="F06D"/>
      </w:r>
      <w:r w:rsidRPr="00173E6F">
        <w:t xml:space="preserve">sec. Using the sequential algorithm, 7 comparisons will take place.  Therefore, it will take the sequential algorithm 7 </w:t>
      </w:r>
      <w:r w:rsidRPr="00173E6F">
        <w:sym w:font="Symbol" w:char="F06D"/>
      </w:r>
      <w:r w:rsidRPr="00173E6F">
        <w:t>sec to complete the Find Largest algorithm.</w:t>
      </w:r>
      <w:r w:rsidRPr="00173E6F">
        <w:br/>
      </w:r>
      <w:r w:rsidRPr="00173E6F">
        <w:br/>
        <w:t xml:space="preserve">Using the parallel algorithm, it will take </w:t>
      </w:r>
      <w:r w:rsidRPr="00173E6F">
        <w:tab/>
      </w:r>
      <w:r w:rsidRPr="00173E6F">
        <w:br/>
      </w:r>
      <w:r w:rsidRPr="00173E6F">
        <w:tab/>
        <w:t xml:space="preserve">.003*8 </w:t>
      </w:r>
      <w:r w:rsidRPr="00173E6F">
        <w:tab/>
        <w:t>top level split</w:t>
      </w:r>
      <w:r w:rsidRPr="00173E6F">
        <w:br/>
      </w:r>
      <w:r w:rsidRPr="00173E6F">
        <w:tab/>
        <w:t xml:space="preserve">.003*4 </w:t>
      </w:r>
      <w:r w:rsidRPr="00173E6F">
        <w:tab/>
        <w:t>2</w:t>
      </w:r>
      <w:r w:rsidRPr="00173E6F">
        <w:rPr>
          <w:vertAlign w:val="superscript"/>
        </w:rPr>
        <w:t>nd</w:t>
      </w:r>
      <w:r w:rsidRPr="00173E6F">
        <w:t xml:space="preserve"> level split</w:t>
      </w:r>
      <w:r w:rsidRPr="00173E6F">
        <w:br/>
      </w:r>
      <w:r w:rsidRPr="00173E6F">
        <w:tab/>
        <w:t>.003*2</w:t>
      </w:r>
      <w:r w:rsidRPr="00173E6F">
        <w:tab/>
      </w:r>
      <w:r w:rsidRPr="00173E6F">
        <w:tab/>
        <w:t>3</w:t>
      </w:r>
      <w:r w:rsidRPr="00173E6F">
        <w:rPr>
          <w:vertAlign w:val="superscript"/>
        </w:rPr>
        <w:t>rd</w:t>
      </w:r>
      <w:r w:rsidRPr="00173E6F">
        <w:t xml:space="preserve"> level split</w:t>
      </w:r>
      <w:r w:rsidRPr="00173E6F">
        <w:br/>
      </w:r>
      <w:r w:rsidRPr="00173E6F">
        <w:tab/>
        <w:t>1</w:t>
      </w:r>
      <w:r w:rsidRPr="00173E6F">
        <w:tab/>
      </w:r>
      <w:r w:rsidRPr="00173E6F">
        <w:tab/>
        <w:t>4</w:t>
      </w:r>
      <w:r w:rsidRPr="00173E6F">
        <w:rPr>
          <w:vertAlign w:val="superscript"/>
        </w:rPr>
        <w:t>th</w:t>
      </w:r>
      <w:r w:rsidRPr="00173E6F">
        <w:t xml:space="preserve"> level comparison</w:t>
      </w:r>
      <w:r w:rsidRPr="00173E6F">
        <w:br/>
      </w:r>
      <w:r w:rsidRPr="00173E6F">
        <w:tab/>
        <w:t xml:space="preserve">.001 </w:t>
      </w:r>
      <w:r w:rsidRPr="00173E6F">
        <w:tab/>
      </w:r>
      <w:r w:rsidRPr="00173E6F">
        <w:tab/>
        <w:t>pass up</w:t>
      </w:r>
      <w:r w:rsidRPr="00173E6F">
        <w:br/>
      </w:r>
      <w:r w:rsidRPr="00173E6F">
        <w:tab/>
        <w:t>1</w:t>
      </w:r>
      <w:r w:rsidRPr="00173E6F">
        <w:tab/>
      </w:r>
      <w:r w:rsidRPr="00173E6F">
        <w:tab/>
        <w:t>3</w:t>
      </w:r>
      <w:r w:rsidRPr="00173E6F">
        <w:rPr>
          <w:vertAlign w:val="superscript"/>
        </w:rPr>
        <w:t>rd</w:t>
      </w:r>
      <w:r w:rsidRPr="00173E6F">
        <w:t xml:space="preserve"> level compar</w:t>
      </w:r>
      <w:r>
        <w:t>ison</w:t>
      </w:r>
      <w:r w:rsidRPr="00173E6F">
        <w:br/>
      </w:r>
      <w:r w:rsidRPr="00173E6F">
        <w:tab/>
        <w:t xml:space="preserve">.001 </w:t>
      </w:r>
      <w:r w:rsidRPr="00173E6F">
        <w:tab/>
      </w:r>
      <w:r w:rsidRPr="00173E6F">
        <w:tab/>
        <w:t>pass up</w:t>
      </w:r>
      <w:r w:rsidRPr="00173E6F">
        <w:br/>
      </w:r>
      <w:r w:rsidRPr="00173E6F">
        <w:tab/>
        <w:t xml:space="preserve">1 </w:t>
      </w:r>
      <w:r w:rsidRPr="00173E6F">
        <w:tab/>
      </w:r>
      <w:r w:rsidRPr="00173E6F">
        <w:tab/>
        <w:t>2</w:t>
      </w:r>
      <w:r w:rsidRPr="00173E6F">
        <w:rPr>
          <w:vertAlign w:val="superscript"/>
        </w:rPr>
        <w:t>nd</w:t>
      </w:r>
      <w:r w:rsidRPr="00173E6F">
        <w:t xml:space="preserve"> level compar</w:t>
      </w:r>
      <w:r>
        <w:t>ison</w:t>
      </w:r>
      <w:r>
        <w:br/>
      </w:r>
      <w:r w:rsidRPr="00173E6F">
        <w:tab/>
        <w:t>.001</w:t>
      </w:r>
      <w:r w:rsidRPr="00173E6F">
        <w:tab/>
      </w:r>
      <w:r w:rsidRPr="00173E6F">
        <w:tab/>
        <w:t>pass up</w:t>
      </w:r>
    </w:p>
    <w:p w14:paraId="09822E87" w14:textId="77777777" w:rsidR="002B3DDB" w:rsidRPr="00173E6F" w:rsidRDefault="002B3DDB" w:rsidP="002B3DDB">
      <w:pPr>
        <w:tabs>
          <w:tab w:val="left" w:pos="360"/>
        </w:tabs>
        <w:spacing w:before="240" w:after="240"/>
      </w:pPr>
      <w:r w:rsidRPr="00173E6F">
        <w:tab/>
        <w:t xml:space="preserve">Total = 3.045 </w:t>
      </w:r>
      <w:r w:rsidRPr="00173E6F">
        <w:sym w:font="Symbol" w:char="F06D"/>
      </w:r>
      <w:r w:rsidRPr="00173E6F">
        <w:t>sec</w:t>
      </w:r>
    </w:p>
    <w:p w14:paraId="623FB90C" w14:textId="77777777" w:rsidR="002B3DDB" w:rsidRPr="00173E6F" w:rsidRDefault="002B3DDB" w:rsidP="002B3DDB">
      <w:pPr>
        <w:spacing w:before="240" w:after="240"/>
      </w:pPr>
      <w:r w:rsidRPr="00173E6F">
        <w:rPr>
          <w:b/>
          <w:sz w:val="28"/>
          <w:szCs w:val="28"/>
        </w:rPr>
        <w:t>Challenge Work</w:t>
      </w:r>
    </w:p>
    <w:p w14:paraId="41AAF08E" w14:textId="77777777" w:rsidR="002B3DDB" w:rsidRPr="00173E6F" w:rsidRDefault="002B3DDB" w:rsidP="002B3DDB">
      <w:pPr>
        <w:numPr>
          <w:ilvl w:val="0"/>
          <w:numId w:val="33"/>
        </w:numPr>
        <w:tabs>
          <w:tab w:val="num" w:pos="360"/>
        </w:tabs>
        <w:suppressAutoHyphens w:val="0"/>
        <w:spacing w:before="240" w:after="240"/>
        <w:ind w:left="360"/>
      </w:pPr>
      <w:r w:rsidRPr="00173E6F">
        <w:t xml:space="preserve">Students should be provided sufficient documentation about Visual Basic.NET  to solve this problem.   If their only programming experience has been the console programming of the online modules, they will enjoy dragging the user interface objects onto the form and programming a GUI. </w:t>
      </w:r>
    </w:p>
    <w:p w14:paraId="55DB4057" w14:textId="77777777" w:rsidR="002B3DDB" w:rsidRPr="00173E6F" w:rsidRDefault="002B3DDB" w:rsidP="002B3DDB">
      <w:pPr>
        <w:ind w:left="270" w:hanging="270"/>
      </w:pPr>
      <w:r w:rsidRPr="00173E6F">
        <w:rPr>
          <w:b/>
        </w:rPr>
        <w:t xml:space="preserve">2.  </w:t>
      </w:r>
      <w:r w:rsidRPr="00173E6F">
        <w:t>This would be a good chance to remind students that they can't steal images from the web unless they are specifically available for use without fee or permission.</w:t>
      </w:r>
    </w:p>
    <w:p w14:paraId="574031C1" w14:textId="77777777" w:rsidR="002B3DDB" w:rsidRPr="00173E6F" w:rsidRDefault="002B3DDB" w:rsidP="002B3DDB"/>
    <w:p w14:paraId="54C1A562" w14:textId="77777777" w:rsidR="002B3DDB" w:rsidRPr="00173E6F" w:rsidRDefault="002B3DDB" w:rsidP="002B3DDB">
      <w:r w:rsidRPr="00173E6F">
        <w:rPr>
          <w:b/>
        </w:rPr>
        <w:t>3.</w:t>
      </w:r>
      <w:r w:rsidRPr="00173E6F">
        <w:t xml:space="preserve">  a.  1, 1, 2, 3, 5, 8</w:t>
      </w:r>
    </w:p>
    <w:p w14:paraId="23F28C80" w14:textId="77777777" w:rsidR="002B3DDB" w:rsidRPr="00173E6F" w:rsidRDefault="002B3DDB" w:rsidP="002B3DDB"/>
    <w:p w14:paraId="2B04D38F" w14:textId="77777777" w:rsidR="002B3DDB" w:rsidRPr="00173E6F" w:rsidRDefault="002B3DDB" w:rsidP="002B3DDB">
      <w:pPr>
        <w:tabs>
          <w:tab w:val="left" w:pos="270"/>
        </w:tabs>
      </w:pPr>
      <w:r w:rsidRPr="00173E6F">
        <w:tab/>
        <w:t>b.  1, 2, 3, 5, 8</w:t>
      </w:r>
    </w:p>
    <w:p w14:paraId="7334CC3E" w14:textId="77777777" w:rsidR="002B3DDB" w:rsidRPr="00173E6F" w:rsidRDefault="002B3DDB" w:rsidP="002B3DDB">
      <w:pPr>
        <w:tabs>
          <w:tab w:val="left" w:pos="270"/>
        </w:tabs>
      </w:pPr>
    </w:p>
    <w:p w14:paraId="4B8C68AC" w14:textId="77777777" w:rsidR="002B3DDB" w:rsidRPr="00173E6F" w:rsidRDefault="002B3DDB" w:rsidP="002B3DDB">
      <w:pPr>
        <w:tabs>
          <w:tab w:val="left" w:pos="270"/>
        </w:tabs>
      </w:pPr>
      <w:r w:rsidRPr="00173E6F">
        <w:tab/>
        <w:t>c.  With //, the same as C or C++</w:t>
      </w:r>
    </w:p>
    <w:p w14:paraId="64987BF4" w14:textId="77777777" w:rsidR="002B3DDB" w:rsidRPr="00173E6F" w:rsidRDefault="002B3DDB" w:rsidP="002B3DDB">
      <w:pPr>
        <w:tabs>
          <w:tab w:val="left" w:pos="270"/>
        </w:tabs>
      </w:pPr>
    </w:p>
    <w:p w14:paraId="48D827F1" w14:textId="77777777" w:rsidR="002B3DDB" w:rsidRPr="00173E6F" w:rsidRDefault="002B3DDB" w:rsidP="002B3DDB">
      <w:pPr>
        <w:tabs>
          <w:tab w:val="left" w:pos="270"/>
        </w:tabs>
      </w:pPr>
      <w:r w:rsidRPr="00173E6F">
        <w:tab/>
        <w:t>d.  The Go compiler automatically inserts semicolons before compilation.</w:t>
      </w:r>
    </w:p>
    <w:p w14:paraId="27811C66" w14:textId="77777777" w:rsidR="002B3DDB" w:rsidRPr="00173E6F" w:rsidRDefault="002B3DDB" w:rsidP="002B3DDB">
      <w:pPr>
        <w:tabs>
          <w:tab w:val="left" w:pos="270"/>
        </w:tabs>
      </w:pPr>
    </w:p>
    <w:p w14:paraId="1F2B3259" w14:textId="77777777" w:rsidR="002B3DDB" w:rsidRPr="00173E6F" w:rsidRDefault="002B3DDB" w:rsidP="002B3DDB">
      <w:pPr>
        <w:tabs>
          <w:tab w:val="left" w:pos="270"/>
        </w:tabs>
      </w:pPr>
      <w:r w:rsidRPr="00173E6F">
        <w:tab/>
        <w:t>e.  The statement</w:t>
      </w:r>
    </w:p>
    <w:p w14:paraId="57374A23" w14:textId="77777777" w:rsidR="002B3DDB" w:rsidRPr="00173E6F" w:rsidRDefault="002B3DDB" w:rsidP="002B3DDB">
      <w:pPr>
        <w:tabs>
          <w:tab w:val="left" w:pos="270"/>
        </w:tabs>
      </w:pPr>
    </w:p>
    <w:p w14:paraId="7F23F754" w14:textId="77777777" w:rsidR="002B3DDB" w:rsidRPr="00173E6F" w:rsidRDefault="002B3DDB" w:rsidP="002B3DDB">
      <w:pPr>
        <w:tabs>
          <w:tab w:val="left" w:pos="270"/>
        </w:tabs>
      </w:pPr>
      <w:r w:rsidRPr="00173E6F">
        <w:tab/>
      </w:r>
      <w:r w:rsidRPr="00173E6F">
        <w:tab/>
      </w:r>
      <w:r w:rsidRPr="00173E6F">
        <w:tab/>
        <w:t xml:space="preserve">a, b := 0, 1 </w:t>
      </w:r>
    </w:p>
    <w:p w14:paraId="21D450D2" w14:textId="77777777" w:rsidR="002B3DDB" w:rsidRPr="00173E6F" w:rsidRDefault="002B3DDB" w:rsidP="002B3DDB">
      <w:pPr>
        <w:tabs>
          <w:tab w:val="left" w:pos="270"/>
        </w:tabs>
      </w:pPr>
    </w:p>
    <w:p w14:paraId="692D5324" w14:textId="77777777" w:rsidR="002B3DDB" w:rsidRPr="00173E6F" w:rsidRDefault="002B3DDB" w:rsidP="002B3DDB">
      <w:pPr>
        <w:tabs>
          <w:tab w:val="left" w:pos="540"/>
        </w:tabs>
      </w:pPr>
      <w:r w:rsidRPr="00173E6F">
        <w:tab/>
        <w:t>assigns the value 0 to a and the value 1 to b.</w:t>
      </w:r>
    </w:p>
    <w:p w14:paraId="0ADB7787" w14:textId="77777777" w:rsidR="002B3DDB" w:rsidRPr="00173E6F" w:rsidRDefault="002B3DDB" w:rsidP="002B3DDB">
      <w:pPr>
        <w:tabs>
          <w:tab w:val="left" w:pos="270"/>
        </w:tabs>
      </w:pPr>
    </w:p>
    <w:p w14:paraId="20853BA7" w14:textId="77777777" w:rsidR="002B3DDB" w:rsidRPr="00173E6F" w:rsidRDefault="002B3DDB" w:rsidP="002B3DDB">
      <w:pPr>
        <w:tabs>
          <w:tab w:val="left" w:pos="270"/>
        </w:tabs>
        <w:ind w:left="540" w:hanging="540"/>
      </w:pPr>
      <w:r w:rsidRPr="00173E6F">
        <w:t xml:space="preserve"> </w:t>
      </w:r>
      <w:r w:rsidRPr="00173E6F">
        <w:tab/>
      </w:r>
      <w:r w:rsidRPr="00173E6F">
        <w:tab/>
        <w:t xml:space="preserve">The statement </w:t>
      </w:r>
    </w:p>
    <w:p w14:paraId="324E45B1" w14:textId="77777777" w:rsidR="002B3DDB" w:rsidRPr="00173E6F" w:rsidRDefault="002B3DDB" w:rsidP="002B3DDB">
      <w:pPr>
        <w:ind w:left="720" w:firstLine="720"/>
      </w:pPr>
      <w:r w:rsidRPr="00173E6F">
        <w:t>a, b = b, a+b</w:t>
      </w:r>
    </w:p>
    <w:p w14:paraId="7FD470D6" w14:textId="77777777" w:rsidR="002B3DDB" w:rsidRPr="00173E6F" w:rsidRDefault="002B3DDB" w:rsidP="002B3DDB">
      <w:pPr>
        <w:tabs>
          <w:tab w:val="left" w:pos="540"/>
        </w:tabs>
        <w:ind w:left="540" w:hanging="540"/>
        <w:rPr>
          <w:bCs/>
        </w:rPr>
      </w:pPr>
      <w:r w:rsidRPr="00173E6F">
        <w:rPr>
          <w:bCs/>
        </w:rPr>
        <w:tab/>
        <w:t xml:space="preserve"> </w:t>
      </w:r>
    </w:p>
    <w:p w14:paraId="13F9C445" w14:textId="77777777" w:rsidR="002B3DDB" w:rsidRPr="00173E6F" w:rsidRDefault="002B3DDB" w:rsidP="002B3DDB">
      <w:pPr>
        <w:ind w:left="540"/>
        <w:rPr>
          <w:szCs w:val="22"/>
        </w:rPr>
      </w:pPr>
      <w:r w:rsidRPr="00173E6F">
        <w:rPr>
          <w:szCs w:val="22"/>
        </w:rPr>
        <w:t>computes the value of each expression on the right of the equals sign (i.e., the existing value of b, and the value of a + b using the existing values of a and b), then assigns those two values to a and b, respectively.  For example, if a has the value 2 and b has the value 3, the expression b has the value 3 and the expression a + b has the value 2 + 3 = 5.  Then the computed b value (3) is assigned to a and the computed a+b value (5) is assigned to b.</w:t>
      </w:r>
    </w:p>
    <w:p w14:paraId="6FEB4EB9" w14:textId="77777777" w:rsidR="002B3DDB" w:rsidRPr="00173E6F" w:rsidRDefault="002B3DDB" w:rsidP="002B3DDB">
      <w:pPr>
        <w:ind w:left="540"/>
        <w:rPr>
          <w:szCs w:val="22"/>
        </w:rPr>
      </w:pPr>
    </w:p>
    <w:p w14:paraId="3138103C" w14:textId="77777777" w:rsidR="002B3DDB" w:rsidRPr="00173E6F" w:rsidRDefault="002B3DDB" w:rsidP="002B3DDB">
      <w:pPr>
        <w:pStyle w:val="TX2"/>
      </w:pPr>
      <w:r w:rsidRPr="00173E6F">
        <w:rPr>
          <w:b/>
        </w:rPr>
        <w:t xml:space="preserve">4. </w:t>
      </w:r>
      <w:r w:rsidRPr="00AD6B49">
        <w:rPr>
          <w:rFonts w:ascii="Times New Roman" w:hAnsi="Times New Roman" w:cs="Times New Roman"/>
          <w:color w:val="auto"/>
          <w:sz w:val="24"/>
          <w:szCs w:val="24"/>
        </w:rPr>
        <w:t xml:space="preserve">The Prolog simulator at </w:t>
      </w:r>
      <w:hyperlink r:id="rId12" w:history="1">
        <w:r w:rsidRPr="00693DFF">
          <w:rPr>
            <w:rStyle w:val="Hyperlink"/>
            <w:rFonts w:ascii="Times" w:hAnsi="Times" w:cs="Times"/>
            <w:i/>
            <w:sz w:val="24"/>
            <w:szCs w:val="24"/>
          </w:rPr>
          <w:t>http://swish.swi-prolog.org</w:t>
        </w:r>
      </w:hyperlink>
      <w:r>
        <w:rPr>
          <w:rFonts w:ascii="Times" w:hAnsi="Times" w:cs="Times"/>
          <w:i/>
          <w:color w:val="auto"/>
          <w:sz w:val="24"/>
          <w:szCs w:val="24"/>
        </w:rPr>
        <w:t xml:space="preserve"> </w:t>
      </w:r>
      <w:r w:rsidRPr="00AD6B49">
        <w:rPr>
          <w:rFonts w:ascii="Times New Roman" w:hAnsi="Times New Roman" w:cs="Times New Roman"/>
          <w:color w:val="auto"/>
          <w:sz w:val="24"/>
          <w:szCs w:val="24"/>
        </w:rPr>
        <w:t>returns</w:t>
      </w:r>
    </w:p>
    <w:p w14:paraId="4ED39F8B" w14:textId="77777777" w:rsidR="002B3DDB" w:rsidRPr="00173E6F" w:rsidRDefault="002B3DDB" w:rsidP="002B3DDB">
      <w:pPr>
        <w:rPr>
          <w:szCs w:val="22"/>
        </w:rPr>
      </w:pPr>
    </w:p>
    <w:p w14:paraId="279C77DB" w14:textId="77777777" w:rsidR="002B3DDB" w:rsidRDefault="002B3DDB" w:rsidP="002B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US"/>
        </w:rPr>
      </w:pPr>
      <w:r w:rsidRPr="00173E6F">
        <w:rPr>
          <w:rFonts w:ascii="Courier New" w:hAnsi="Courier New" w:cs="Courier New"/>
          <w:sz w:val="20"/>
          <w:szCs w:val="22"/>
          <w:lang w:eastAsia="en-US"/>
        </w:rPr>
        <w:tab/>
      </w:r>
      <w:r w:rsidRPr="00173E6F">
        <w:rPr>
          <w:lang w:eastAsia="en-US"/>
        </w:rPr>
        <w:t>precedes(fdr, kennedy)</w:t>
      </w:r>
      <w:r>
        <w:rPr>
          <w:lang w:eastAsia="en-US"/>
        </w:rPr>
        <w:t>.</w:t>
      </w:r>
      <w:r>
        <w:rPr>
          <w:lang w:eastAsia="en-US"/>
        </w:rPr>
        <w:br/>
        <w:t xml:space="preserve">  </w:t>
      </w:r>
      <w:r w:rsidRPr="00173E6F">
        <w:rPr>
          <w:lang w:eastAsia="en-US"/>
        </w:rPr>
        <w:t xml:space="preserve"> </w:t>
      </w:r>
      <w:r>
        <w:rPr>
          <w:lang w:eastAsia="en-US"/>
        </w:rPr>
        <w:t xml:space="preserve">true  </w:t>
      </w:r>
    </w:p>
    <w:p w14:paraId="38AED6AA" w14:textId="77777777" w:rsidR="002B3DDB" w:rsidRDefault="002B3DDB" w:rsidP="002B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US"/>
        </w:rPr>
      </w:pPr>
    </w:p>
    <w:p w14:paraId="266E03E3" w14:textId="77777777" w:rsidR="002B3DDB" w:rsidRDefault="002B3DDB" w:rsidP="002B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eastAsia="en-US"/>
        </w:rPr>
      </w:pPr>
      <w:r>
        <w:rPr>
          <w:lang w:eastAsia="en-US"/>
        </w:rPr>
        <w:t>with an indication that there are more answers, but when you ask to see more answers, the system quickly aborts with the message "out of local stack".</w:t>
      </w:r>
    </w:p>
    <w:p w14:paraId="6597E3EB" w14:textId="77777777" w:rsidR="002B3DDB" w:rsidRPr="00173E6F" w:rsidRDefault="002B3DDB" w:rsidP="009A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173E6F">
        <w:rPr>
          <w:lang w:eastAsia="en-US"/>
        </w:rPr>
        <w:tab/>
      </w:r>
    </w:p>
    <w:p w14:paraId="0F0FA104" w14:textId="77777777" w:rsidR="002B3DDB" w:rsidRPr="00173E6F" w:rsidRDefault="002B3DDB" w:rsidP="002B3DDB">
      <w:pPr>
        <w:ind w:left="360"/>
      </w:pPr>
      <w:r w:rsidRPr="00173E6F">
        <w:t xml:space="preserve">The first part of the "precedes" definition means that </w:t>
      </w:r>
      <w:r>
        <w:t xml:space="preserve">the system </w:t>
      </w:r>
      <w:r w:rsidRPr="00173E6F">
        <w:t>will check whether before(fdr, kennedy) is a fact in the Prolog database, and it is indeed a fact, so the answer returned from this check is "</w:t>
      </w:r>
      <w:r>
        <w:t>true</w:t>
      </w:r>
      <w:r w:rsidRPr="00173E6F">
        <w:t xml:space="preserve">", as shown above.  But Prolog will go on to check the second definition of "precedes" </w:t>
      </w:r>
      <w:r>
        <w:t xml:space="preserve">with the result that in this process, the simulator's processor runs out of space.  </w:t>
      </w:r>
    </w:p>
    <w:p w14:paraId="65A0C67B" w14:textId="77777777" w:rsidR="002B3DDB" w:rsidRPr="00173E6F" w:rsidRDefault="002B3DDB" w:rsidP="002B3DDB">
      <w:pPr>
        <w:ind w:left="360" w:firstLine="360"/>
      </w:pPr>
      <w:r w:rsidRPr="00173E6F">
        <w:t>In the original version, when trying to match the rule</w:t>
      </w:r>
    </w:p>
    <w:p w14:paraId="63EB4714" w14:textId="77777777" w:rsidR="002B3DDB" w:rsidRPr="00173E6F" w:rsidRDefault="002B3DDB" w:rsidP="002B3DDB">
      <w:pPr>
        <w:ind w:firstLine="360"/>
      </w:pPr>
      <w:r w:rsidRPr="00173E6F">
        <w:tab/>
        <w:t xml:space="preserve">precedes(X,Y) </w:t>
      </w:r>
      <w:r>
        <w:t>:-</w:t>
      </w:r>
      <w:r w:rsidRPr="00173E6F">
        <w:t xml:space="preserve"> before(X,Z)</w:t>
      </w:r>
      <w:r>
        <w:t xml:space="preserve">, </w:t>
      </w:r>
      <w:r w:rsidRPr="00173E6F">
        <w:t>precedes(Z,Y).</w:t>
      </w:r>
    </w:p>
    <w:p w14:paraId="5412C7C5" w14:textId="77777777" w:rsidR="002B3DDB" w:rsidRPr="00173E6F" w:rsidRDefault="002B3DDB" w:rsidP="002B3DDB">
      <w:pPr>
        <w:ind w:left="360"/>
      </w:pPr>
      <w:r w:rsidRPr="00173E6F">
        <w:t>if the second (recursive clause) is ever tested, it checks a "before" relation ahead of trying another recursive call and there is a finite number of "before" facts to check, so this process will eventually terminate.  In the new version</w:t>
      </w:r>
    </w:p>
    <w:p w14:paraId="6F86B3EB" w14:textId="77777777" w:rsidR="002B3DDB" w:rsidRPr="00173E6F" w:rsidRDefault="002B3DDB" w:rsidP="002B3DDB">
      <w:pPr>
        <w:ind w:left="360" w:firstLine="360"/>
      </w:pPr>
      <w:r w:rsidRPr="00173E6F">
        <w:t xml:space="preserve">precedes(X,Y) </w:t>
      </w:r>
      <w:r>
        <w:t>:-</w:t>
      </w:r>
      <w:r w:rsidRPr="00173E6F">
        <w:t xml:space="preserve"> precedes(Z,Y)</w:t>
      </w:r>
      <w:r>
        <w:t xml:space="preserve">, </w:t>
      </w:r>
      <w:r w:rsidRPr="00173E6F">
        <w:t xml:space="preserve"> before(X,Z).</w:t>
      </w:r>
    </w:p>
    <w:p w14:paraId="1DB13908" w14:textId="77777777" w:rsidR="002B3DDB" w:rsidRPr="00173E6F" w:rsidRDefault="002B3DDB" w:rsidP="002B3DDB">
      <w:pPr>
        <w:ind w:left="360"/>
      </w:pPr>
      <w:r w:rsidRPr="00173E6F">
        <w:t>the recursive part of the rule is checked first.  So, where X is fdr and Y is kennedy, trying to match Z with jefferson, for example, would mean checking</w:t>
      </w:r>
    </w:p>
    <w:p w14:paraId="32E5A8B8" w14:textId="77777777" w:rsidR="002B3DDB" w:rsidRPr="00173E6F" w:rsidRDefault="002B3DDB" w:rsidP="002B3DDB">
      <w:pPr>
        <w:ind w:left="360" w:firstLine="360"/>
      </w:pPr>
      <w:r w:rsidRPr="00173E6F">
        <w:rPr>
          <w:b/>
        </w:rPr>
        <w:t>precedes(jefferson, kennedy)</w:t>
      </w:r>
      <w:r>
        <w:rPr>
          <w:b/>
        </w:rPr>
        <w:t xml:space="preserve">, </w:t>
      </w:r>
      <w:r w:rsidRPr="00173E6F">
        <w:t xml:space="preserve"> before(fdr,jefferson)</w:t>
      </w:r>
    </w:p>
    <w:p w14:paraId="2F867941" w14:textId="77777777" w:rsidR="002B3DDB" w:rsidRPr="00173E6F" w:rsidRDefault="002B3DDB" w:rsidP="002B3DDB">
      <w:pPr>
        <w:tabs>
          <w:tab w:val="left" w:pos="360"/>
        </w:tabs>
        <w:ind w:left="360"/>
      </w:pPr>
      <w:r w:rsidRPr="00173E6F">
        <w:t>Checking the simple version of precedes(jefferson, kennedy), that is, before(jefferson,kennedy), fails so the next step is the recursive version</w:t>
      </w:r>
    </w:p>
    <w:p w14:paraId="54E6875B" w14:textId="77777777" w:rsidR="002B3DDB" w:rsidRPr="00173E6F" w:rsidRDefault="002B3DDB" w:rsidP="002B3DDB">
      <w:pPr>
        <w:tabs>
          <w:tab w:val="left" w:pos="360"/>
        </w:tabs>
        <w:ind w:left="360"/>
      </w:pPr>
      <w:r w:rsidRPr="00173E6F">
        <w:tab/>
        <w:t>precedes(Z,kennedy) and before(jefferson,Z), and the recursive part of the rule is checked first.  So, trying to match Z with jefferson, for example, would mean checking</w:t>
      </w:r>
    </w:p>
    <w:p w14:paraId="2AE3989C" w14:textId="77777777" w:rsidR="002B3DDB" w:rsidRPr="00173E6F" w:rsidRDefault="002B3DDB" w:rsidP="002B3DDB">
      <w:pPr>
        <w:tabs>
          <w:tab w:val="left" w:pos="360"/>
        </w:tabs>
        <w:ind w:left="360"/>
      </w:pPr>
      <w:r w:rsidRPr="00173E6F">
        <w:tab/>
      </w:r>
      <w:r w:rsidRPr="00173E6F">
        <w:rPr>
          <w:b/>
        </w:rPr>
        <w:t>precedes(jefferson,kennedy)</w:t>
      </w:r>
      <w:r w:rsidRPr="00173E6F">
        <w:t xml:space="preserve"> and before(jefferson,Z).</w:t>
      </w:r>
    </w:p>
    <w:p w14:paraId="78625762" w14:textId="77777777" w:rsidR="002B3DDB" w:rsidRPr="00320BA4" w:rsidRDefault="002B3DDB" w:rsidP="009A111F">
      <w:pPr>
        <w:ind w:left="360"/>
      </w:pPr>
      <w:r w:rsidRPr="00173E6F">
        <w:t>And we are now back where we were earlier.</w:t>
      </w:r>
      <w:r>
        <w:t xml:space="preserve">  The program is in an infinite loop and runs out of space to store all the intermediate results.</w:t>
      </w:r>
    </w:p>
    <w:sectPr w:rsidR="002B3DDB" w:rsidRPr="00320BA4">
      <w:headerReference w:type="default" r:id="rId13"/>
      <w:footerReference w:type="default" r:id="rId14"/>
      <w:footnotePr>
        <w:pos w:val="beneathText"/>
      </w:footnotePr>
      <w:pgSz w:w="12240" w:h="15840"/>
      <w:pgMar w:top="920" w:right="864" w:bottom="864" w:left="2160"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39AC1" w14:textId="77777777" w:rsidR="00970D58" w:rsidRDefault="00970D58">
      <w:r>
        <w:separator/>
      </w:r>
    </w:p>
  </w:endnote>
  <w:endnote w:type="continuationSeparator" w:id="0">
    <w:p w14:paraId="3ED2D012" w14:textId="77777777" w:rsidR="00970D58" w:rsidRDefault="00970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quareSlabserif711BT-Medium">
    <w:altName w:val="Times New Roman"/>
    <w:charset w:val="00"/>
    <w:family w:val="roman"/>
    <w:pitch w:val="default"/>
  </w:font>
  <w:font w:name="Arial">
    <w:panose1 w:val="020B0604020202020204"/>
    <w:charset w:val="00"/>
    <w:family w:val="swiss"/>
    <w:pitch w:val="variable"/>
    <w:sig w:usb0="E0002EFF" w:usb1="C0007843" w:usb2="00000009" w:usb3="00000000" w:csb0="000001FF" w:csb1="00000000"/>
  </w:font>
  <w:font w:name="StarSymbol">
    <w:altName w:val="Yu Gothic"/>
    <w:charset w:val="80"/>
    <w:family w:val="auto"/>
    <w:pitch w:val="default"/>
  </w:font>
  <w:font w:name="Liberation Sans">
    <w:altName w:val="Arial"/>
    <w:charset w:val="00"/>
    <w:family w:val="swiss"/>
    <w:pitch w:val="variable"/>
  </w:font>
  <w:font w:name="DejaVu Sans">
    <w:charset w:val="00"/>
    <w:family w:val="swiss"/>
    <w:pitch w:val="variable"/>
    <w:sig w:usb0="E7002EFF" w:usb1="D200F5FF" w:usb2="0A042029" w:usb3="00000000" w:csb0="000001FF" w:csb1="00000000"/>
  </w:font>
  <w:font w:name="Tahoma">
    <w:panose1 w:val="020B0604030504040204"/>
    <w:charset w:val="00"/>
    <w:family w:val="swiss"/>
    <w:pitch w:val="variable"/>
    <w:sig w:usb0="E1002EFF" w:usb1="C000605B" w:usb2="00000029" w:usb3="00000000" w:csb0="000101FF" w:csb1="00000000"/>
  </w:font>
  <w:font w:name="RotisSerifStd">
    <w:altName w:val="Cambria"/>
    <w:panose1 w:val="00000000000000000000"/>
    <w:charset w:val="4D"/>
    <w:family w:val="auto"/>
    <w:notTrueType/>
    <w:pitch w:val="default"/>
    <w:sig w:usb0="00000003" w:usb1="08070000" w:usb2="00000010" w:usb3="00000000" w:csb0="00020001"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33B19" w14:textId="77777777" w:rsidR="007F6C0F" w:rsidRDefault="000D5E9E">
    <w:pPr>
      <w:pStyle w:val="Footer"/>
    </w:pPr>
    <w:r w:rsidRPr="003D41F3">
      <w:rPr>
        <w:bCs/>
        <w:sz w:val="16"/>
        <w:szCs w:val="16"/>
      </w:rPr>
      <w:t xml:space="preserve">© </w:t>
    </w:r>
    <w:r>
      <w:rPr>
        <w:bCs/>
        <w:sz w:val="16"/>
        <w:szCs w:val="16"/>
      </w:rPr>
      <w:t>2019</w:t>
    </w:r>
    <w:r w:rsidRPr="003D41F3">
      <w:rPr>
        <w:bCs/>
        <w:sz w:val="16"/>
        <w:szCs w:val="16"/>
      </w:rPr>
      <w:t xml:space="preserve"> Cengage. All Rights Reserved. May not be copied, scanned, or duplicated, in whole or in part</w:t>
    </w:r>
    <w:r>
      <w:rPr>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775AD" w14:textId="77777777" w:rsidR="00970D58" w:rsidRDefault="00970D58">
      <w:r>
        <w:separator/>
      </w:r>
    </w:p>
  </w:footnote>
  <w:footnote w:type="continuationSeparator" w:id="0">
    <w:p w14:paraId="7668970C" w14:textId="77777777" w:rsidR="00970D58" w:rsidRDefault="00970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63E51" w14:textId="77777777" w:rsidR="00AD5671" w:rsidRDefault="00AD5671" w:rsidP="008D1A59">
    <w:pPr>
      <w:pStyle w:val="Footer"/>
      <w:tabs>
        <w:tab w:val="clear" w:pos="8640"/>
        <w:tab w:val="right" w:pos="9126"/>
      </w:tabs>
      <w:rPr>
        <w:szCs w:val="20"/>
      </w:rPr>
    </w:pPr>
    <w:r w:rsidRPr="00320BA4">
      <w:rPr>
        <w:i/>
        <w:szCs w:val="20"/>
      </w:rPr>
      <w:t>Invitation to Computer Science</w:t>
    </w:r>
    <w:r w:rsidR="00B04E19">
      <w:rPr>
        <w:szCs w:val="20"/>
      </w:rPr>
      <w:t xml:space="preserve">, </w:t>
    </w:r>
    <w:r w:rsidR="000D5E9E">
      <w:rPr>
        <w:szCs w:val="20"/>
      </w:rPr>
      <w:t>8</w:t>
    </w:r>
    <w:r w:rsidR="000D5E9E" w:rsidRPr="00320BA4">
      <w:rPr>
        <w:szCs w:val="20"/>
        <w:vertAlign w:val="superscript"/>
      </w:rPr>
      <w:t>th</w:t>
    </w:r>
    <w:r w:rsidR="000D5E9E">
      <w:rPr>
        <w:szCs w:val="20"/>
      </w:rPr>
      <w:t xml:space="preserve"> </w:t>
    </w:r>
    <w:r>
      <w:rPr>
        <w:szCs w:val="20"/>
      </w:rPr>
      <w:t>Edition</w:t>
    </w:r>
    <w:r>
      <w:rPr>
        <w:szCs w:val="20"/>
      </w:rPr>
      <w:tab/>
    </w:r>
    <w:r>
      <w:rPr>
        <w:szCs w:val="20"/>
      </w:rPr>
      <w:tab/>
      <w:t>10</w:t>
    </w:r>
    <w:r w:rsidRPr="00320BA4">
      <w:rPr>
        <w:szCs w:val="20"/>
      </w:rPr>
      <w:t>-</w:t>
    </w:r>
    <w:r w:rsidRPr="00320BA4">
      <w:rPr>
        <w:szCs w:val="20"/>
      </w:rPr>
      <w:fldChar w:fldCharType="begin"/>
    </w:r>
    <w:r w:rsidRPr="00320BA4">
      <w:rPr>
        <w:szCs w:val="20"/>
      </w:rPr>
      <w:instrText xml:space="preserve"> PAGE   \* MERGEFORMAT </w:instrText>
    </w:r>
    <w:r w:rsidRPr="00320BA4">
      <w:rPr>
        <w:szCs w:val="20"/>
      </w:rPr>
      <w:fldChar w:fldCharType="separate"/>
    </w:r>
    <w:r w:rsidR="009A111F">
      <w:rPr>
        <w:noProof/>
        <w:szCs w:val="20"/>
      </w:rPr>
      <w:t>13</w:t>
    </w:r>
    <w:r w:rsidRPr="00320BA4">
      <w:rPr>
        <w:szCs w:val="20"/>
      </w:rPr>
      <w:fldChar w:fldCharType="end"/>
    </w:r>
  </w:p>
  <w:p w14:paraId="15E193D4" w14:textId="77777777" w:rsidR="00DD0DA1" w:rsidRPr="00320BA4" w:rsidRDefault="00DD0DA1" w:rsidP="008D1A59">
    <w:pPr>
      <w:pStyle w:val="Footer"/>
      <w:tabs>
        <w:tab w:val="clear" w:pos="8640"/>
        <w:tab w:val="right" w:pos="9126"/>
      </w:tabs>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DC2612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3"/>
    <w:multiLevelType w:val="singleLevel"/>
    <w:tmpl w:val="9DB6EBFA"/>
    <w:name w:val="WW8Num4"/>
    <w:lvl w:ilvl="0">
      <w:start w:val="1"/>
      <w:numFmt w:val="decimal"/>
      <w:lvlText w:val="%1."/>
      <w:lvlJc w:val="left"/>
      <w:pPr>
        <w:tabs>
          <w:tab w:val="num" w:pos="720"/>
        </w:tabs>
        <w:ind w:left="720" w:hanging="360"/>
      </w:pPr>
      <w:rPr>
        <w:b w:val="0"/>
      </w:rPr>
    </w:lvl>
  </w:abstractNum>
  <w:abstractNum w:abstractNumId="4" w15:restartNumberingAfterBreak="0">
    <w:nsid w:val="00000004"/>
    <w:multiLevelType w:val="singleLevel"/>
    <w:tmpl w:val="00000004"/>
    <w:name w:val="WW8Num6"/>
    <w:lvl w:ilvl="0">
      <w:start w:val="1"/>
      <w:numFmt w:val="decimal"/>
      <w:lvlText w:val="%1."/>
      <w:lvlJc w:val="left"/>
      <w:pPr>
        <w:tabs>
          <w:tab w:val="num" w:pos="720"/>
        </w:tabs>
        <w:ind w:left="720" w:hanging="360"/>
      </w:pPr>
    </w:lvl>
  </w:abstractNum>
  <w:abstractNum w:abstractNumId="5" w15:restartNumberingAfterBreak="0">
    <w:nsid w:val="00000005"/>
    <w:multiLevelType w:val="singleLevel"/>
    <w:tmpl w:val="00000005"/>
    <w:name w:val="WW8Num7"/>
    <w:lvl w:ilvl="0">
      <w:start w:val="1"/>
      <w:numFmt w:val="bullet"/>
      <w:lvlText w:val=""/>
      <w:lvlJc w:val="left"/>
      <w:pPr>
        <w:tabs>
          <w:tab w:val="num" w:pos="360"/>
        </w:tabs>
        <w:ind w:left="360" w:hanging="360"/>
      </w:pPr>
      <w:rPr>
        <w:rFonts w:ascii="Symbol" w:hAnsi="Symbol"/>
      </w:rPr>
    </w:lvl>
  </w:abstractNum>
  <w:abstractNum w:abstractNumId="6" w15:restartNumberingAfterBreak="0">
    <w:nsid w:val="00000006"/>
    <w:multiLevelType w:val="singleLevel"/>
    <w:tmpl w:val="00000006"/>
    <w:name w:val="WW8Num10"/>
    <w:lvl w:ilvl="0">
      <w:start w:val="1"/>
      <w:numFmt w:val="decimal"/>
      <w:lvlText w:val="%1."/>
      <w:lvlJc w:val="left"/>
      <w:pPr>
        <w:tabs>
          <w:tab w:val="num" w:pos="720"/>
        </w:tabs>
        <w:ind w:left="720" w:hanging="360"/>
      </w:pPr>
    </w:lvl>
  </w:abstractNum>
  <w:abstractNum w:abstractNumId="7" w15:restartNumberingAfterBreak="0">
    <w:nsid w:val="00000007"/>
    <w:multiLevelType w:val="singleLevel"/>
    <w:tmpl w:val="F5684B5E"/>
    <w:lvl w:ilvl="0">
      <w:start w:val="1"/>
      <w:numFmt w:val="decimal"/>
      <w:lvlText w:val="%1."/>
      <w:lvlJc w:val="left"/>
      <w:pPr>
        <w:tabs>
          <w:tab w:val="num" w:pos="720"/>
        </w:tabs>
        <w:ind w:left="720" w:hanging="360"/>
      </w:pPr>
      <w:rPr>
        <w:b w:val="0"/>
        <w:sz w:val="24"/>
        <w:szCs w:val="24"/>
      </w:rPr>
    </w:lvl>
  </w:abstractNum>
  <w:abstractNum w:abstractNumId="8" w15:restartNumberingAfterBreak="0">
    <w:nsid w:val="00000008"/>
    <w:multiLevelType w:val="singleLevel"/>
    <w:tmpl w:val="AF8C40D6"/>
    <w:name w:val="WW8Num20"/>
    <w:lvl w:ilvl="0">
      <w:start w:val="1"/>
      <w:numFmt w:val="decimal"/>
      <w:lvlText w:val="%1."/>
      <w:lvlJc w:val="left"/>
      <w:pPr>
        <w:tabs>
          <w:tab w:val="num" w:pos="720"/>
        </w:tabs>
        <w:ind w:left="720" w:hanging="360"/>
      </w:pPr>
      <w:rPr>
        <w:sz w:val="24"/>
        <w:szCs w:val="24"/>
      </w:rPr>
    </w:lvl>
  </w:abstractNum>
  <w:abstractNum w:abstractNumId="9" w15:restartNumberingAfterBreak="0">
    <w:nsid w:val="00000009"/>
    <w:multiLevelType w:val="singleLevel"/>
    <w:tmpl w:val="00000009"/>
    <w:name w:val="WW8Num22"/>
    <w:lvl w:ilvl="0">
      <w:start w:val="1"/>
      <w:numFmt w:val="decimal"/>
      <w:lvlText w:val="%1."/>
      <w:lvlJc w:val="left"/>
      <w:pPr>
        <w:tabs>
          <w:tab w:val="num" w:pos="720"/>
        </w:tabs>
        <w:ind w:left="720" w:hanging="360"/>
      </w:pPr>
    </w:lvl>
  </w:abstractNum>
  <w:abstractNum w:abstractNumId="10" w15:restartNumberingAfterBreak="0">
    <w:nsid w:val="0000000A"/>
    <w:multiLevelType w:val="singleLevel"/>
    <w:tmpl w:val="0000000A"/>
    <w:name w:val="WW8Num25"/>
    <w:lvl w:ilvl="0">
      <w:start w:val="1"/>
      <w:numFmt w:val="decimal"/>
      <w:lvlText w:val="%1."/>
      <w:lvlJc w:val="left"/>
      <w:pPr>
        <w:tabs>
          <w:tab w:val="num" w:pos="720"/>
        </w:tabs>
        <w:ind w:left="720" w:hanging="360"/>
      </w:pPr>
    </w:lvl>
  </w:abstractNum>
  <w:abstractNum w:abstractNumId="11" w15:restartNumberingAfterBreak="0">
    <w:nsid w:val="0000000B"/>
    <w:multiLevelType w:val="singleLevel"/>
    <w:tmpl w:val="0000000B"/>
    <w:lvl w:ilvl="0">
      <w:start w:val="1"/>
      <w:numFmt w:val="decimal"/>
      <w:lvlText w:val="%1."/>
      <w:lvlJc w:val="left"/>
      <w:pPr>
        <w:tabs>
          <w:tab w:val="num" w:pos="720"/>
        </w:tabs>
        <w:ind w:left="720" w:hanging="360"/>
      </w:pPr>
    </w:lvl>
  </w:abstractNum>
  <w:abstractNum w:abstractNumId="12" w15:restartNumberingAfterBreak="0">
    <w:nsid w:val="0000000C"/>
    <w:multiLevelType w:val="singleLevel"/>
    <w:tmpl w:val="79DC8228"/>
    <w:name w:val="WW8Num27"/>
    <w:lvl w:ilvl="0">
      <w:start w:val="2"/>
      <w:numFmt w:val="decimal"/>
      <w:lvlText w:val="%1."/>
      <w:lvlJc w:val="left"/>
      <w:pPr>
        <w:tabs>
          <w:tab w:val="num" w:pos="720"/>
        </w:tabs>
        <w:ind w:left="720" w:hanging="360"/>
      </w:pPr>
      <w:rPr>
        <w:rFonts w:hint="default"/>
      </w:rPr>
    </w:lvl>
  </w:abstractNum>
  <w:abstractNum w:abstractNumId="13" w15:restartNumberingAfterBreak="0">
    <w:nsid w:val="0000000D"/>
    <w:multiLevelType w:val="singleLevel"/>
    <w:tmpl w:val="0000000D"/>
    <w:name w:val="WW8Num29"/>
    <w:lvl w:ilvl="0">
      <w:start w:val="1"/>
      <w:numFmt w:val="decimal"/>
      <w:lvlText w:val="%1."/>
      <w:lvlJc w:val="left"/>
      <w:pPr>
        <w:tabs>
          <w:tab w:val="num" w:pos="720"/>
        </w:tabs>
        <w:ind w:left="720" w:hanging="360"/>
      </w:pPr>
    </w:lvl>
  </w:abstractNum>
  <w:abstractNum w:abstractNumId="14" w15:restartNumberingAfterBreak="0">
    <w:nsid w:val="00000012"/>
    <w:multiLevelType w:val="multilevel"/>
    <w:tmpl w:val="0000001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5" w15:restartNumberingAfterBreak="0">
    <w:nsid w:val="00000013"/>
    <w:multiLevelType w:val="multilevel"/>
    <w:tmpl w:val="0000001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6" w15:restartNumberingAfterBreak="0">
    <w:nsid w:val="00000014"/>
    <w:multiLevelType w:val="multilevel"/>
    <w:tmpl w:val="0000001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7" w15:restartNumberingAfterBreak="0">
    <w:nsid w:val="00000016"/>
    <w:multiLevelType w:val="multilevel"/>
    <w:tmpl w:val="0000001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8" w15:restartNumberingAfterBreak="0">
    <w:nsid w:val="00000017"/>
    <w:multiLevelType w:val="multilevel"/>
    <w:tmpl w:val="0000001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15:restartNumberingAfterBreak="0">
    <w:nsid w:val="00000018"/>
    <w:multiLevelType w:val="multilevel"/>
    <w:tmpl w:val="0000001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15:restartNumberingAfterBreak="0">
    <w:nsid w:val="00000019"/>
    <w:multiLevelType w:val="multilevel"/>
    <w:tmpl w:val="9AF67518"/>
    <w:lvl w:ilvl="0">
      <w:start w:val="1"/>
      <w:numFmt w:val="decimal"/>
      <w:pStyle w:val="Heading1"/>
      <w:lvlText w:val="%1"/>
      <w:lvlJc w:val="left"/>
      <w:pPr>
        <w:tabs>
          <w:tab w:val="num" w:pos="810"/>
        </w:tabs>
        <w:ind w:left="810" w:firstLine="0"/>
      </w:pPr>
    </w:lvl>
    <w:lvl w:ilvl="1">
      <w:start w:val="1"/>
      <w:numFmt w:val="none"/>
      <w:suff w:val="nothing"/>
      <w:lvlText w:val=""/>
      <w:lvlJc w:val="left"/>
      <w:pPr>
        <w:tabs>
          <w:tab w:val="num" w:pos="810"/>
        </w:tabs>
        <w:ind w:left="810" w:firstLine="0"/>
      </w:pPr>
    </w:lvl>
    <w:lvl w:ilvl="2">
      <w:start w:val="1"/>
      <w:numFmt w:val="none"/>
      <w:pStyle w:val="Heading3"/>
      <w:suff w:val="nothing"/>
      <w:lvlText w:val=""/>
      <w:lvlJc w:val="left"/>
      <w:pPr>
        <w:tabs>
          <w:tab w:val="num" w:pos="810"/>
        </w:tabs>
        <w:ind w:left="810" w:firstLine="0"/>
      </w:pPr>
    </w:lvl>
    <w:lvl w:ilvl="3">
      <w:start w:val="1"/>
      <w:numFmt w:val="none"/>
      <w:suff w:val="nothing"/>
      <w:lvlText w:val=""/>
      <w:lvlJc w:val="left"/>
      <w:pPr>
        <w:tabs>
          <w:tab w:val="num" w:pos="810"/>
        </w:tabs>
        <w:ind w:left="810" w:firstLine="0"/>
      </w:pPr>
    </w:lvl>
    <w:lvl w:ilvl="4">
      <w:start w:val="1"/>
      <w:numFmt w:val="none"/>
      <w:suff w:val="nothing"/>
      <w:lvlText w:val=""/>
      <w:lvlJc w:val="left"/>
      <w:pPr>
        <w:tabs>
          <w:tab w:val="num" w:pos="810"/>
        </w:tabs>
        <w:ind w:left="810" w:firstLine="0"/>
      </w:pPr>
    </w:lvl>
    <w:lvl w:ilvl="5">
      <w:start w:val="1"/>
      <w:numFmt w:val="none"/>
      <w:suff w:val="nothing"/>
      <w:lvlText w:val=""/>
      <w:lvlJc w:val="left"/>
      <w:pPr>
        <w:tabs>
          <w:tab w:val="num" w:pos="810"/>
        </w:tabs>
        <w:ind w:left="810" w:firstLine="0"/>
      </w:pPr>
    </w:lvl>
    <w:lvl w:ilvl="6">
      <w:start w:val="1"/>
      <w:numFmt w:val="none"/>
      <w:suff w:val="nothing"/>
      <w:lvlText w:val=""/>
      <w:lvlJc w:val="left"/>
      <w:pPr>
        <w:tabs>
          <w:tab w:val="num" w:pos="810"/>
        </w:tabs>
        <w:ind w:left="810" w:firstLine="0"/>
      </w:pPr>
    </w:lvl>
    <w:lvl w:ilvl="7">
      <w:start w:val="1"/>
      <w:numFmt w:val="none"/>
      <w:suff w:val="nothing"/>
      <w:lvlText w:val=""/>
      <w:lvlJc w:val="left"/>
      <w:pPr>
        <w:tabs>
          <w:tab w:val="num" w:pos="810"/>
        </w:tabs>
        <w:ind w:left="810" w:firstLine="0"/>
      </w:pPr>
    </w:lvl>
    <w:lvl w:ilvl="8">
      <w:start w:val="1"/>
      <w:numFmt w:val="none"/>
      <w:suff w:val="nothing"/>
      <w:lvlText w:val=""/>
      <w:lvlJc w:val="left"/>
      <w:pPr>
        <w:tabs>
          <w:tab w:val="num" w:pos="810"/>
        </w:tabs>
        <w:ind w:left="810" w:firstLine="0"/>
      </w:pPr>
    </w:lvl>
  </w:abstractNum>
  <w:abstractNum w:abstractNumId="21" w15:restartNumberingAfterBreak="0">
    <w:nsid w:val="0379602F"/>
    <w:multiLevelType w:val="hybridMultilevel"/>
    <w:tmpl w:val="81344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09F66274"/>
    <w:multiLevelType w:val="hybridMultilevel"/>
    <w:tmpl w:val="3E5E0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AD06EE3"/>
    <w:multiLevelType w:val="singleLevel"/>
    <w:tmpl w:val="0000000D"/>
    <w:lvl w:ilvl="0">
      <w:start w:val="1"/>
      <w:numFmt w:val="decimal"/>
      <w:lvlText w:val="%1."/>
      <w:lvlJc w:val="left"/>
      <w:pPr>
        <w:tabs>
          <w:tab w:val="num" w:pos="720"/>
        </w:tabs>
        <w:ind w:left="720" w:hanging="360"/>
      </w:pPr>
    </w:lvl>
  </w:abstractNum>
  <w:abstractNum w:abstractNumId="24" w15:restartNumberingAfterBreak="0">
    <w:nsid w:val="0D605228"/>
    <w:multiLevelType w:val="singleLevel"/>
    <w:tmpl w:val="0000000D"/>
    <w:lvl w:ilvl="0">
      <w:start w:val="1"/>
      <w:numFmt w:val="decimal"/>
      <w:lvlText w:val="%1."/>
      <w:lvlJc w:val="left"/>
      <w:pPr>
        <w:tabs>
          <w:tab w:val="num" w:pos="720"/>
        </w:tabs>
        <w:ind w:left="720" w:hanging="360"/>
      </w:pPr>
    </w:lvl>
  </w:abstractNum>
  <w:abstractNum w:abstractNumId="25" w15:restartNumberingAfterBreak="0">
    <w:nsid w:val="2C172E12"/>
    <w:multiLevelType w:val="singleLevel"/>
    <w:tmpl w:val="0000000A"/>
    <w:lvl w:ilvl="0">
      <w:start w:val="1"/>
      <w:numFmt w:val="decimal"/>
      <w:lvlText w:val="%1."/>
      <w:lvlJc w:val="left"/>
      <w:pPr>
        <w:tabs>
          <w:tab w:val="num" w:pos="720"/>
        </w:tabs>
        <w:ind w:left="720" w:hanging="360"/>
      </w:pPr>
    </w:lvl>
  </w:abstractNum>
  <w:abstractNum w:abstractNumId="26" w15:restartNumberingAfterBreak="0">
    <w:nsid w:val="2C5030B2"/>
    <w:multiLevelType w:val="hybridMultilevel"/>
    <w:tmpl w:val="D1CE48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2D135A9D"/>
    <w:multiLevelType w:val="hybridMultilevel"/>
    <w:tmpl w:val="0EE23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2410A8"/>
    <w:multiLevelType w:val="singleLevel"/>
    <w:tmpl w:val="0409000F"/>
    <w:lvl w:ilvl="0">
      <w:start w:val="1"/>
      <w:numFmt w:val="decimal"/>
      <w:lvlText w:val="%1."/>
      <w:lvlJc w:val="left"/>
      <w:pPr>
        <w:ind w:left="720" w:hanging="360"/>
      </w:pPr>
    </w:lvl>
  </w:abstractNum>
  <w:abstractNum w:abstractNumId="29" w15:restartNumberingAfterBreak="0">
    <w:nsid w:val="31984EA0"/>
    <w:multiLevelType w:val="hybridMultilevel"/>
    <w:tmpl w:val="0F1042C4"/>
    <w:lvl w:ilvl="0" w:tplc="A3E405E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4985BC4"/>
    <w:multiLevelType w:val="singleLevel"/>
    <w:tmpl w:val="0000000D"/>
    <w:lvl w:ilvl="0">
      <w:start w:val="1"/>
      <w:numFmt w:val="decimal"/>
      <w:lvlText w:val="%1."/>
      <w:lvlJc w:val="left"/>
      <w:pPr>
        <w:tabs>
          <w:tab w:val="num" w:pos="720"/>
        </w:tabs>
        <w:ind w:left="720" w:hanging="360"/>
      </w:pPr>
    </w:lvl>
  </w:abstractNum>
  <w:abstractNum w:abstractNumId="31" w15:restartNumberingAfterBreak="0">
    <w:nsid w:val="3BDF1F8D"/>
    <w:multiLevelType w:val="singleLevel"/>
    <w:tmpl w:val="0000000A"/>
    <w:lvl w:ilvl="0">
      <w:start w:val="1"/>
      <w:numFmt w:val="decimal"/>
      <w:lvlText w:val="%1."/>
      <w:lvlJc w:val="left"/>
      <w:pPr>
        <w:tabs>
          <w:tab w:val="num" w:pos="720"/>
        </w:tabs>
        <w:ind w:left="720" w:hanging="360"/>
      </w:pPr>
    </w:lvl>
  </w:abstractNum>
  <w:abstractNum w:abstractNumId="32" w15:restartNumberingAfterBreak="0">
    <w:nsid w:val="3C717692"/>
    <w:multiLevelType w:val="hybridMultilevel"/>
    <w:tmpl w:val="37005CF8"/>
    <w:lvl w:ilvl="0" w:tplc="83165E7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5515B3D"/>
    <w:multiLevelType w:val="singleLevel"/>
    <w:tmpl w:val="0000000D"/>
    <w:lvl w:ilvl="0">
      <w:start w:val="1"/>
      <w:numFmt w:val="decimal"/>
      <w:lvlText w:val="%1."/>
      <w:lvlJc w:val="left"/>
      <w:pPr>
        <w:tabs>
          <w:tab w:val="num" w:pos="720"/>
        </w:tabs>
        <w:ind w:left="720" w:hanging="360"/>
      </w:pPr>
    </w:lvl>
  </w:abstractNum>
  <w:abstractNum w:abstractNumId="34" w15:restartNumberingAfterBreak="0">
    <w:nsid w:val="574E252A"/>
    <w:multiLevelType w:val="hybridMultilevel"/>
    <w:tmpl w:val="01EAE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170B0D"/>
    <w:multiLevelType w:val="hybridMultilevel"/>
    <w:tmpl w:val="90E66858"/>
    <w:lvl w:ilvl="0" w:tplc="0000000A">
      <w:start w:val="1"/>
      <w:numFmt w:val="decimal"/>
      <w:lvlText w:val="%1."/>
      <w:lvlJc w:val="left"/>
      <w:pPr>
        <w:tabs>
          <w:tab w:val="num" w:pos="1080"/>
        </w:tabs>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6B758FF"/>
    <w:multiLevelType w:val="singleLevel"/>
    <w:tmpl w:val="0000000D"/>
    <w:lvl w:ilvl="0">
      <w:start w:val="1"/>
      <w:numFmt w:val="decimal"/>
      <w:lvlText w:val="%1."/>
      <w:lvlJc w:val="left"/>
      <w:pPr>
        <w:tabs>
          <w:tab w:val="num" w:pos="720"/>
        </w:tabs>
        <w:ind w:left="720" w:hanging="360"/>
      </w:pPr>
    </w:lvl>
  </w:abstractNum>
  <w:abstractNum w:abstractNumId="37" w15:restartNumberingAfterBreak="0">
    <w:nsid w:val="6EC1356F"/>
    <w:multiLevelType w:val="singleLevel"/>
    <w:tmpl w:val="0000000A"/>
    <w:lvl w:ilvl="0">
      <w:start w:val="1"/>
      <w:numFmt w:val="decimal"/>
      <w:lvlText w:val="%1."/>
      <w:lvlJc w:val="left"/>
      <w:pPr>
        <w:tabs>
          <w:tab w:val="num" w:pos="720"/>
        </w:tabs>
        <w:ind w:left="720" w:hanging="360"/>
      </w:pPr>
    </w:lvl>
  </w:abstractNum>
  <w:num w:numId="1">
    <w:abstractNumId w:val="1"/>
  </w:num>
  <w:num w:numId="2">
    <w:abstractNumId w:val="2"/>
  </w:num>
  <w:num w:numId="3">
    <w:abstractNumId w:val="5"/>
  </w:num>
  <w:num w:numId="4">
    <w:abstractNumId w:val="6"/>
  </w:num>
  <w:num w:numId="5">
    <w:abstractNumId w:val="7"/>
  </w:num>
  <w:num w:numId="6">
    <w:abstractNumId w:val="8"/>
  </w:num>
  <w:num w:numId="7">
    <w:abstractNumId w:val="11"/>
  </w:num>
  <w:num w:numId="8">
    <w:abstractNumId w:val="14"/>
  </w:num>
  <w:num w:numId="9">
    <w:abstractNumId w:val="15"/>
  </w:num>
  <w:num w:numId="10">
    <w:abstractNumId w:val="16"/>
  </w:num>
  <w:num w:numId="11">
    <w:abstractNumId w:val="17"/>
  </w:num>
  <w:num w:numId="12">
    <w:abstractNumId w:val="18"/>
  </w:num>
  <w:num w:numId="13">
    <w:abstractNumId w:val="19"/>
  </w:num>
  <w:num w:numId="14">
    <w:abstractNumId w:val="20"/>
  </w:num>
  <w:num w:numId="15">
    <w:abstractNumId w:val="28"/>
  </w:num>
  <w:num w:numId="16">
    <w:abstractNumId w:val="32"/>
  </w:num>
  <w:num w:numId="17">
    <w:abstractNumId w:val="22"/>
  </w:num>
  <w:num w:numId="18">
    <w:abstractNumId w:val="25"/>
  </w:num>
  <w:num w:numId="19">
    <w:abstractNumId w:val="36"/>
  </w:num>
  <w:num w:numId="20">
    <w:abstractNumId w:val="23"/>
  </w:num>
  <w:num w:numId="21">
    <w:abstractNumId w:val="37"/>
  </w:num>
  <w:num w:numId="22">
    <w:abstractNumId w:val="21"/>
  </w:num>
  <w:num w:numId="23">
    <w:abstractNumId w:val="35"/>
  </w:num>
  <w:num w:numId="24">
    <w:abstractNumId w:val="24"/>
  </w:num>
  <w:num w:numId="25">
    <w:abstractNumId w:val="30"/>
  </w:num>
  <w:num w:numId="26">
    <w:abstractNumId w:val="31"/>
  </w:num>
  <w:num w:numId="27">
    <w:abstractNumId w:val="26"/>
  </w:num>
  <w:num w:numId="28">
    <w:abstractNumId w:val="33"/>
  </w:num>
  <w:num w:numId="29">
    <w:abstractNumId w:val="0"/>
  </w:num>
  <w:num w:numId="30">
    <w:abstractNumId w:val="34"/>
  </w:num>
  <w:num w:numId="31">
    <w:abstractNumId w:val="27"/>
  </w:num>
  <w:num w:numId="32">
    <w:abstractNumId w:val="20"/>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131078" w:nlCheck="1" w:checkStyle="1"/>
  <w:activeWritingStyle w:appName="MSWord" w:lang="fr-FR" w:vendorID="64" w:dllVersion="131078"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67"/>
    <w:rsid w:val="000016E4"/>
    <w:rsid w:val="0003459C"/>
    <w:rsid w:val="00035583"/>
    <w:rsid w:val="000401B2"/>
    <w:rsid w:val="00052F6F"/>
    <w:rsid w:val="00093F64"/>
    <w:rsid w:val="000B0252"/>
    <w:rsid w:val="000B0FC9"/>
    <w:rsid w:val="000B23F5"/>
    <w:rsid w:val="000B65E4"/>
    <w:rsid w:val="000D5E9E"/>
    <w:rsid w:val="000E3790"/>
    <w:rsid w:val="000F1A6F"/>
    <w:rsid w:val="00100A57"/>
    <w:rsid w:val="00137D61"/>
    <w:rsid w:val="00174D0D"/>
    <w:rsid w:val="001924DB"/>
    <w:rsid w:val="001D4084"/>
    <w:rsid w:val="00217489"/>
    <w:rsid w:val="0023316C"/>
    <w:rsid w:val="0024335B"/>
    <w:rsid w:val="00267953"/>
    <w:rsid w:val="00283EE7"/>
    <w:rsid w:val="00296665"/>
    <w:rsid w:val="002A2A00"/>
    <w:rsid w:val="002B3DDB"/>
    <w:rsid w:val="002B537A"/>
    <w:rsid w:val="003270AF"/>
    <w:rsid w:val="003341FF"/>
    <w:rsid w:val="003415D6"/>
    <w:rsid w:val="003455C1"/>
    <w:rsid w:val="00345B6E"/>
    <w:rsid w:val="00386453"/>
    <w:rsid w:val="003875C6"/>
    <w:rsid w:val="00390477"/>
    <w:rsid w:val="00395C16"/>
    <w:rsid w:val="003B7DA6"/>
    <w:rsid w:val="003C4277"/>
    <w:rsid w:val="003D54D2"/>
    <w:rsid w:val="003E1101"/>
    <w:rsid w:val="004039F4"/>
    <w:rsid w:val="00405626"/>
    <w:rsid w:val="004764C2"/>
    <w:rsid w:val="004958CA"/>
    <w:rsid w:val="004A3453"/>
    <w:rsid w:val="004B4046"/>
    <w:rsid w:val="004E7C25"/>
    <w:rsid w:val="004F59E3"/>
    <w:rsid w:val="0052755F"/>
    <w:rsid w:val="00534E8B"/>
    <w:rsid w:val="0055497E"/>
    <w:rsid w:val="005A4391"/>
    <w:rsid w:val="005D7637"/>
    <w:rsid w:val="005F670F"/>
    <w:rsid w:val="0062251A"/>
    <w:rsid w:val="00633ED7"/>
    <w:rsid w:val="00665056"/>
    <w:rsid w:val="00671A6B"/>
    <w:rsid w:val="006A0782"/>
    <w:rsid w:val="006A4CA2"/>
    <w:rsid w:val="006B5A43"/>
    <w:rsid w:val="006B6778"/>
    <w:rsid w:val="006F2007"/>
    <w:rsid w:val="006F5D67"/>
    <w:rsid w:val="00743B8B"/>
    <w:rsid w:val="00744E3A"/>
    <w:rsid w:val="007636CA"/>
    <w:rsid w:val="007A5F95"/>
    <w:rsid w:val="007C248A"/>
    <w:rsid w:val="007D184A"/>
    <w:rsid w:val="007E5515"/>
    <w:rsid w:val="007F6C0F"/>
    <w:rsid w:val="00841AD2"/>
    <w:rsid w:val="0085075E"/>
    <w:rsid w:val="00893B5B"/>
    <w:rsid w:val="008D1A59"/>
    <w:rsid w:val="00925D6A"/>
    <w:rsid w:val="00937F74"/>
    <w:rsid w:val="00970D58"/>
    <w:rsid w:val="009A111F"/>
    <w:rsid w:val="009A2447"/>
    <w:rsid w:val="009A3594"/>
    <w:rsid w:val="009D1596"/>
    <w:rsid w:val="009E6FD2"/>
    <w:rsid w:val="00A15FA7"/>
    <w:rsid w:val="00A66D5C"/>
    <w:rsid w:val="00A92E5F"/>
    <w:rsid w:val="00A9517E"/>
    <w:rsid w:val="00AD18E2"/>
    <w:rsid w:val="00AD5671"/>
    <w:rsid w:val="00AE3387"/>
    <w:rsid w:val="00AF08A4"/>
    <w:rsid w:val="00AF7E9C"/>
    <w:rsid w:val="00B03A71"/>
    <w:rsid w:val="00B04E19"/>
    <w:rsid w:val="00B16245"/>
    <w:rsid w:val="00B16C45"/>
    <w:rsid w:val="00B43854"/>
    <w:rsid w:val="00B4411D"/>
    <w:rsid w:val="00B563D1"/>
    <w:rsid w:val="00B83E36"/>
    <w:rsid w:val="00B97A7D"/>
    <w:rsid w:val="00BD7E0A"/>
    <w:rsid w:val="00BE0D50"/>
    <w:rsid w:val="00BE1C48"/>
    <w:rsid w:val="00C002D9"/>
    <w:rsid w:val="00C05F1F"/>
    <w:rsid w:val="00C235BD"/>
    <w:rsid w:val="00C848AD"/>
    <w:rsid w:val="00CB590F"/>
    <w:rsid w:val="00CC3D4B"/>
    <w:rsid w:val="00CE567A"/>
    <w:rsid w:val="00CE64B2"/>
    <w:rsid w:val="00D24AC8"/>
    <w:rsid w:val="00D37607"/>
    <w:rsid w:val="00D54B92"/>
    <w:rsid w:val="00D65B3B"/>
    <w:rsid w:val="00DD0DA1"/>
    <w:rsid w:val="00DF60B4"/>
    <w:rsid w:val="00E122E5"/>
    <w:rsid w:val="00E32033"/>
    <w:rsid w:val="00E821AC"/>
    <w:rsid w:val="00E970F6"/>
    <w:rsid w:val="00EB0563"/>
    <w:rsid w:val="00EC37BC"/>
    <w:rsid w:val="00ED6D1B"/>
    <w:rsid w:val="00EE5986"/>
    <w:rsid w:val="00EF2478"/>
    <w:rsid w:val="00F13DB1"/>
    <w:rsid w:val="00F32EC3"/>
    <w:rsid w:val="00F40D4E"/>
    <w:rsid w:val="00F54977"/>
    <w:rsid w:val="00F62052"/>
    <w:rsid w:val="00F64D49"/>
    <w:rsid w:val="00F744AB"/>
    <w:rsid w:val="00F851E4"/>
    <w:rsid w:val="00FB3FE3"/>
    <w:rsid w:val="00FC534F"/>
    <w:rsid w:val="00FC79DD"/>
    <w:rsid w:val="00FE140A"/>
    <w:rsid w:val="00FF337F"/>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1B0465EA"/>
  <w14:defaultImageDpi w14:val="32767"/>
  <w15:chartTrackingRefBased/>
  <w15:docId w15:val="{C7312E23-D8F1-4F8F-A2C7-08E63593E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4"/>
      </w:numPr>
      <w:outlineLvl w:val="0"/>
    </w:pPr>
    <w:rPr>
      <w:sz w:val="36"/>
    </w:rPr>
  </w:style>
  <w:style w:type="paragraph" w:styleId="Heading2">
    <w:name w:val="heading 2"/>
    <w:basedOn w:val="Normal"/>
    <w:next w:val="Normal"/>
    <w:qFormat/>
    <w:pPr>
      <w:keepNext/>
      <w:numPr>
        <w:ilvl w:val="1"/>
        <w:numId w:val="14"/>
      </w:numPr>
      <w:outlineLvl w:val="1"/>
    </w:pPr>
    <w:rPr>
      <w:sz w:val="32"/>
    </w:rPr>
  </w:style>
  <w:style w:type="paragraph" w:styleId="Heading3">
    <w:name w:val="heading 3"/>
    <w:basedOn w:val="Normal"/>
    <w:next w:val="Normal"/>
    <w:qFormat/>
    <w:pPr>
      <w:keepNext/>
      <w:numPr>
        <w:ilvl w:val="2"/>
        <w:numId w:val="14"/>
      </w:numPr>
      <w:outlineLvl w:val="2"/>
    </w:pPr>
    <w:rPr>
      <w:sz w:val="36"/>
      <w:u w:val="single"/>
    </w:rPr>
  </w:style>
  <w:style w:type="paragraph" w:styleId="Heading4">
    <w:name w:val="heading 4"/>
    <w:basedOn w:val="Normal"/>
    <w:next w:val="Normal"/>
    <w:qFormat/>
    <w:pPr>
      <w:keepNext/>
      <w:numPr>
        <w:ilvl w:val="3"/>
        <w:numId w:val="14"/>
      </w:numPr>
      <w:outlineLvl w:val="3"/>
    </w:pPr>
    <w:rPr>
      <w:b/>
      <w:color w:val="000000"/>
      <w:szCs w:val="20"/>
    </w:rPr>
  </w:style>
  <w:style w:type="paragraph" w:styleId="Heading5">
    <w:name w:val="heading 5"/>
    <w:basedOn w:val="Normal"/>
    <w:next w:val="Normal"/>
    <w:qFormat/>
    <w:pPr>
      <w:keepNext/>
      <w:numPr>
        <w:ilvl w:val="4"/>
        <w:numId w:val="14"/>
      </w:numPr>
      <w:autoSpaceDE w:val="0"/>
      <w:outlineLvl w:val="4"/>
    </w:pPr>
    <w:rPr>
      <w:b/>
      <w:sz w:val="28"/>
      <w:szCs w:val="28"/>
    </w:rPr>
  </w:style>
  <w:style w:type="paragraph" w:styleId="Heading6">
    <w:name w:val="heading 6"/>
    <w:basedOn w:val="Normal"/>
    <w:next w:val="Normal"/>
    <w:qFormat/>
    <w:pPr>
      <w:keepNext/>
      <w:numPr>
        <w:ilvl w:val="5"/>
        <w:numId w:val="14"/>
      </w:numPr>
      <w:autoSpaceDE w:val="0"/>
      <w:outlineLvl w:val="5"/>
    </w:pPr>
    <w:rPr>
      <w:rFonts w:ascii="SquareSlabserif711BT-Medium" w:hAnsi="SquareSlabserif711BT-Medium"/>
      <w:sz w:val="28"/>
      <w:szCs w:val="32"/>
    </w:rPr>
  </w:style>
  <w:style w:type="paragraph" w:styleId="Heading7">
    <w:name w:val="heading 7"/>
    <w:basedOn w:val="Normal"/>
    <w:next w:val="Normal"/>
    <w:qFormat/>
    <w:pPr>
      <w:numPr>
        <w:ilvl w:val="6"/>
        <w:numId w:val="14"/>
      </w:numPr>
      <w:spacing w:before="240" w:after="60"/>
      <w:outlineLvl w:val="6"/>
    </w:pPr>
  </w:style>
  <w:style w:type="paragraph" w:styleId="Heading8">
    <w:name w:val="heading 8"/>
    <w:basedOn w:val="Normal"/>
    <w:next w:val="Normal"/>
    <w:qFormat/>
    <w:pPr>
      <w:numPr>
        <w:ilvl w:val="7"/>
        <w:numId w:val="14"/>
      </w:numPr>
      <w:spacing w:before="240" w:after="60"/>
      <w:outlineLvl w:val="7"/>
    </w:pPr>
    <w:rPr>
      <w:i/>
      <w:iCs/>
    </w:rPr>
  </w:style>
  <w:style w:type="paragraph" w:styleId="Heading9">
    <w:name w:val="heading 9"/>
    <w:basedOn w:val="Normal"/>
    <w:next w:val="Normal"/>
    <w:qFormat/>
    <w:pPr>
      <w:keepNext/>
      <w:numPr>
        <w:ilvl w:val="8"/>
        <w:numId w:val="14"/>
      </w:numPr>
      <w:autoSpaceDE w:val="0"/>
      <w:outlineLvl w:val="8"/>
    </w:pPr>
    <w:rPr>
      <w:b/>
      <w:bCs/>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Arial"/>
    </w:rPr>
  </w:style>
  <w:style w:type="character" w:customStyle="1" w:styleId="WW8Num5z2">
    <w:name w:val="WW8Num5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styleId="DefaultParagraphFont0">
    <w:name w:val="Default Paragraph Font"/>
  </w:style>
  <w:style w:type="character" w:styleId="PageNumber">
    <w:name w:val="page number"/>
    <w:basedOn w:val="DefaultParagraphFont0"/>
  </w:style>
  <w:style w:type="character" w:styleId="Hyperlink">
    <w:name w:val="Hyperlink"/>
    <w:rPr>
      <w:color w:val="0000FF"/>
      <w:u w:val="single"/>
    </w:rPr>
  </w:style>
  <w:style w:type="character" w:customStyle="1" w:styleId="headline">
    <w:name w:val="headline"/>
    <w:basedOn w:val="DefaultParagraphFont0"/>
  </w:style>
  <w:style w:type="character" w:styleId="FollowedHyperlink">
    <w:name w:val="FollowedHyperlink"/>
    <w:uiPriority w:val="99"/>
    <w:rPr>
      <w:color w:val="800080"/>
      <w:u w:val="single"/>
    </w:rPr>
  </w:style>
  <w:style w:type="character" w:styleId="CommentReference">
    <w:name w:val="annotation reference"/>
    <w:rPr>
      <w:sz w:val="18"/>
    </w:rPr>
  </w:style>
  <w:style w:type="character" w:customStyle="1" w:styleId="Bullets">
    <w:name w:val="Bullets"/>
    <w:rPr>
      <w:rFonts w:ascii="StarSymbol" w:eastAsia="StarSymbol" w:hAnsi="StarSymbol" w:cs="StarSymbol"/>
      <w:sz w:val="18"/>
      <w:szCs w:val="18"/>
    </w:rPr>
  </w:style>
  <w:style w:type="character" w:customStyle="1" w:styleId="NumberingSymbols">
    <w:name w:val="Numbering Symbols"/>
    <w:rPr>
      <w:b w:val="0"/>
      <w:bCs w:val="0"/>
      <w:sz w:val="24"/>
      <w:szCs w:val="24"/>
    </w:rPr>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pPr>
      <w:autoSpaceDE w:val="0"/>
    </w:pPr>
    <w:rPr>
      <w:sz w:val="20"/>
      <w:szCs w:val="32"/>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CommentText">
    <w:name w:val="annotation text"/>
    <w:basedOn w:val="Normal"/>
    <w:rPr>
      <w:sz w:val="20"/>
      <w:szCs w:val="20"/>
    </w:rPr>
  </w:style>
  <w:style w:type="paragraph" w:styleId="BodyText2">
    <w:name w:val="Body Text 2"/>
    <w:basedOn w:val="Normal"/>
    <w:rPr>
      <w:szCs w:val="20"/>
    </w:rPr>
  </w:style>
  <w:style w:type="paragraph" w:styleId="BodyTextIndent">
    <w:name w:val="Body Text Indent"/>
    <w:basedOn w:val="Normal"/>
    <w:pPr>
      <w:ind w:left="270" w:hanging="270"/>
    </w:pPr>
    <w:rPr>
      <w:szCs w:val="20"/>
    </w:rPr>
  </w:style>
  <w:style w:type="paragraph" w:styleId="NormalWeb">
    <w:name w:val="Normal (Web)"/>
    <w:basedOn w:val="Normal"/>
    <w:pPr>
      <w:spacing w:before="280" w:after="280"/>
    </w:pPr>
  </w:style>
  <w:style w:type="paragraph" w:styleId="BodyText3">
    <w:name w:val="Body Text 3"/>
    <w:basedOn w:val="Normal"/>
    <w:pPr>
      <w:autoSpaceDE w:val="0"/>
    </w:pPr>
    <w:rPr>
      <w:color w:val="000000"/>
      <w:sz w:val="20"/>
      <w:szCs w:val="22"/>
    </w:rPr>
  </w:style>
  <w:style w:type="paragraph" w:styleId="ListBullet">
    <w:name w:val="List Bullet"/>
    <w:basedOn w:val="Normal"/>
    <w:pPr>
      <w:numPr>
        <w:numId w:val="2"/>
      </w:numPr>
      <w:ind w:left="0" w:firstLine="0"/>
    </w:pPr>
  </w:style>
  <w:style w:type="paragraph" w:styleId="ListBullet2">
    <w:name w:val="List Bullet 2"/>
    <w:basedOn w:val="Normal"/>
  </w:style>
  <w:style w:type="paragraph" w:styleId="BalloonText">
    <w:name w:val="Balloon Text"/>
    <w:basedOn w:val="Normal"/>
    <w:rPr>
      <w:rFonts w:ascii="Tahoma" w:hAnsi="Tahoma" w:cs="Tahoma"/>
      <w:sz w:val="16"/>
      <w:szCs w:val="16"/>
    </w:rPr>
  </w:style>
  <w:style w:type="paragraph" w:styleId="CommentSubject">
    <w:name w:val="annotation subject"/>
    <w:basedOn w:val="CommentText"/>
    <w:next w:val="CommentText"/>
    <w:rPr>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ing10">
    <w:name w:val="Heading 10"/>
    <w:basedOn w:val="Heading"/>
    <w:next w:val="BodyText"/>
    <w:pPr>
      <w:numPr>
        <w:ilvl w:val="8"/>
        <w:numId w:val="14"/>
      </w:numPr>
      <w:outlineLvl w:val="8"/>
    </w:pPr>
    <w:rPr>
      <w:b/>
      <w:bCs/>
      <w:sz w:val="21"/>
      <w:szCs w:val="21"/>
    </w:rPr>
  </w:style>
  <w:style w:type="paragraph" w:customStyle="1" w:styleId="Heading214pt">
    <w:name w:val="Heading 2 + 14 pt"/>
    <w:aliases w:val="Bold,No underline,Justified"/>
    <w:basedOn w:val="Heading3"/>
    <w:rsid w:val="00245467"/>
    <w:pPr>
      <w:jc w:val="both"/>
    </w:pPr>
    <w:rPr>
      <w:b/>
      <w:sz w:val="28"/>
      <w:szCs w:val="28"/>
      <w:u w:val="none"/>
    </w:rPr>
  </w:style>
  <w:style w:type="paragraph" w:styleId="MediumGrid1-Accent2">
    <w:name w:val="Medium Grid 1 Accent 2"/>
    <w:basedOn w:val="Normal"/>
    <w:uiPriority w:val="34"/>
    <w:qFormat/>
    <w:rsid w:val="002C1000"/>
    <w:pPr>
      <w:ind w:left="720"/>
    </w:pPr>
  </w:style>
  <w:style w:type="paragraph" w:styleId="ColorfulList-Accent1">
    <w:name w:val="Colorful List Accent 1"/>
    <w:basedOn w:val="Normal"/>
    <w:qFormat/>
    <w:rsid w:val="00AF7E9C"/>
    <w:pPr>
      <w:ind w:left="720"/>
    </w:pPr>
  </w:style>
  <w:style w:type="paragraph" w:styleId="Revision">
    <w:name w:val="Revision"/>
    <w:hidden/>
    <w:rsid w:val="000E3790"/>
    <w:rPr>
      <w:sz w:val="24"/>
      <w:szCs w:val="24"/>
      <w:lang w:eastAsia="ar-SA"/>
    </w:rPr>
  </w:style>
  <w:style w:type="paragraph" w:customStyle="1" w:styleId="TX2">
    <w:name w:val="TX2"/>
    <w:basedOn w:val="Normal"/>
    <w:uiPriority w:val="99"/>
    <w:rsid w:val="002B3DDB"/>
    <w:pPr>
      <w:widowControl w:val="0"/>
      <w:suppressAutoHyphens w:val="0"/>
      <w:autoSpaceDE w:val="0"/>
      <w:autoSpaceDN w:val="0"/>
      <w:adjustRightInd w:val="0"/>
      <w:spacing w:line="260" w:lineRule="atLeast"/>
      <w:ind w:firstLine="360"/>
      <w:jc w:val="both"/>
      <w:textAlignment w:val="center"/>
    </w:pPr>
    <w:rPr>
      <w:rFonts w:ascii="RotisSerifStd" w:hAnsi="RotisSerifStd" w:cs="RotisSerifStd"/>
      <w:color w:val="00000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810196">
      <w:bodyDiv w:val="1"/>
      <w:marLeft w:val="0"/>
      <w:marRight w:val="0"/>
      <w:marTop w:val="0"/>
      <w:marBottom w:val="0"/>
      <w:divBdr>
        <w:top w:val="none" w:sz="0" w:space="0" w:color="auto"/>
        <w:left w:val="none" w:sz="0" w:space="0" w:color="auto"/>
        <w:bottom w:val="none" w:sz="0" w:space="0" w:color="auto"/>
        <w:right w:val="none" w:sz="0" w:space="0" w:color="auto"/>
      </w:divBdr>
    </w:div>
    <w:div w:id="496771246">
      <w:bodyDiv w:val="1"/>
      <w:marLeft w:val="0"/>
      <w:marRight w:val="0"/>
      <w:marTop w:val="0"/>
      <w:marBottom w:val="0"/>
      <w:divBdr>
        <w:top w:val="none" w:sz="0" w:space="0" w:color="auto"/>
        <w:left w:val="none" w:sz="0" w:space="0" w:color="auto"/>
        <w:bottom w:val="none" w:sz="0" w:space="0" w:color="auto"/>
        <w:right w:val="none" w:sz="0" w:space="0" w:color="auto"/>
      </w:divBdr>
    </w:div>
    <w:div w:id="1390415832">
      <w:bodyDiv w:val="1"/>
      <w:marLeft w:val="0"/>
      <w:marRight w:val="0"/>
      <w:marTop w:val="0"/>
      <w:marBottom w:val="0"/>
      <w:divBdr>
        <w:top w:val="none" w:sz="0" w:space="0" w:color="auto"/>
        <w:left w:val="none" w:sz="0" w:space="0" w:color="auto"/>
        <w:bottom w:val="none" w:sz="0" w:space="0" w:color="auto"/>
        <w:right w:val="none" w:sz="0" w:space="0" w:color="auto"/>
      </w:divBdr>
    </w:div>
    <w:div w:id="1485315709">
      <w:bodyDiv w:val="1"/>
      <w:marLeft w:val="0"/>
      <w:marRight w:val="0"/>
      <w:marTop w:val="0"/>
      <w:marBottom w:val="0"/>
      <w:divBdr>
        <w:top w:val="none" w:sz="0" w:space="0" w:color="auto"/>
        <w:left w:val="none" w:sz="0" w:space="0" w:color="auto"/>
        <w:bottom w:val="none" w:sz="0" w:space="0" w:color="auto"/>
        <w:right w:val="none" w:sz="0" w:space="0" w:color="auto"/>
      </w:divBdr>
    </w:div>
    <w:div w:id="1703894400">
      <w:bodyDiv w:val="1"/>
      <w:marLeft w:val="0"/>
      <w:marRight w:val="0"/>
      <w:marTop w:val="0"/>
      <w:marBottom w:val="0"/>
      <w:divBdr>
        <w:top w:val="none" w:sz="0" w:space="0" w:color="auto"/>
        <w:left w:val="none" w:sz="0" w:space="0" w:color="auto"/>
        <w:bottom w:val="none" w:sz="0" w:space="0" w:color="auto"/>
        <w:right w:val="none" w:sz="0" w:space="0" w:color="auto"/>
      </w:divBdr>
    </w:div>
    <w:div w:id="212834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en.wikibooks.org/wiki/Computer_Programming/Hello_world"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w3schools.com/html/" TargetMode="External"/><Relationship Id="rId12" Type="http://schemas.openxmlformats.org/officeDocument/2006/relationships/hyperlink" Target="http://swish.swi-prolog.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wi-prolog.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racket-lang.org/" TargetMode="External"/><Relationship Id="rId4" Type="http://schemas.openxmlformats.org/officeDocument/2006/relationships/webSettings" Target="webSettings.xml"/><Relationship Id="rId9" Type="http://schemas.openxmlformats.org/officeDocument/2006/relationships/hyperlink" Target="http://www.htmltutorialforbeginners.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3750</Words>
  <Characters>21380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25080</CharactersWithSpaces>
  <SharedDoc>false</SharedDoc>
  <HLinks>
    <vt:vector size="36" baseType="variant">
      <vt:variant>
        <vt:i4>4194312</vt:i4>
      </vt:variant>
      <vt:variant>
        <vt:i4>15</vt:i4>
      </vt:variant>
      <vt:variant>
        <vt:i4>0</vt:i4>
      </vt:variant>
      <vt:variant>
        <vt:i4>5</vt:i4>
      </vt:variant>
      <vt:variant>
        <vt:lpwstr>http://swish.swi-prolog.org/</vt:lpwstr>
      </vt:variant>
      <vt:variant>
        <vt:lpwstr/>
      </vt:variant>
      <vt:variant>
        <vt:i4>3276923</vt:i4>
      </vt:variant>
      <vt:variant>
        <vt:i4>12</vt:i4>
      </vt:variant>
      <vt:variant>
        <vt:i4>0</vt:i4>
      </vt:variant>
      <vt:variant>
        <vt:i4>5</vt:i4>
      </vt:variant>
      <vt:variant>
        <vt:lpwstr>http://www.swi-prolog.org/</vt:lpwstr>
      </vt:variant>
      <vt:variant>
        <vt:lpwstr/>
      </vt:variant>
      <vt:variant>
        <vt:i4>8126505</vt:i4>
      </vt:variant>
      <vt:variant>
        <vt:i4>9</vt:i4>
      </vt:variant>
      <vt:variant>
        <vt:i4>0</vt:i4>
      </vt:variant>
      <vt:variant>
        <vt:i4>5</vt:i4>
      </vt:variant>
      <vt:variant>
        <vt:lpwstr>http://racket-lang.org/</vt:lpwstr>
      </vt:variant>
      <vt:variant>
        <vt:lpwstr/>
      </vt:variant>
      <vt:variant>
        <vt:i4>5701707</vt:i4>
      </vt:variant>
      <vt:variant>
        <vt:i4>6</vt:i4>
      </vt:variant>
      <vt:variant>
        <vt:i4>0</vt:i4>
      </vt:variant>
      <vt:variant>
        <vt:i4>5</vt:i4>
      </vt:variant>
      <vt:variant>
        <vt:lpwstr>http://www.htmltutorialforbeginners.com/</vt:lpwstr>
      </vt:variant>
      <vt:variant>
        <vt:lpwstr/>
      </vt:variant>
      <vt:variant>
        <vt:i4>5963847</vt:i4>
      </vt:variant>
      <vt:variant>
        <vt:i4>3</vt:i4>
      </vt:variant>
      <vt:variant>
        <vt:i4>0</vt:i4>
      </vt:variant>
      <vt:variant>
        <vt:i4>5</vt:i4>
      </vt:variant>
      <vt:variant>
        <vt:lpwstr>http://en.wikibooks.org/wiki/Computer_Programming/Hello_world</vt:lpwstr>
      </vt:variant>
      <vt:variant>
        <vt:lpwstr/>
      </vt:variant>
      <vt:variant>
        <vt:i4>8323189</vt:i4>
      </vt:variant>
      <vt:variant>
        <vt:i4>0</vt:i4>
      </vt:variant>
      <vt:variant>
        <vt:i4>0</vt:i4>
      </vt:variant>
      <vt:variant>
        <vt:i4>5</vt:i4>
      </vt:variant>
      <vt:variant>
        <vt:lpwstr>http://www.w3schools.com/html/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Loch</dc:creator>
  <cp:keywords/>
  <cp:lastModifiedBy>Ann Loch</cp:lastModifiedBy>
  <cp:revision>2</cp:revision>
  <dcterms:created xsi:type="dcterms:W3CDTF">2017-11-06T16:38:00Z</dcterms:created>
  <dcterms:modified xsi:type="dcterms:W3CDTF">2017-11-06T16:38:00Z</dcterms:modified>
</cp:coreProperties>
</file>