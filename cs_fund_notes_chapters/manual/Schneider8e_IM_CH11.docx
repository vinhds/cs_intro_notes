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E916E" w14:textId="77777777" w:rsidR="00F07BEF" w:rsidRPr="00320BA4" w:rsidRDefault="00F07BEF" w:rsidP="00F07BEF">
      <w:pPr>
        <w:rPr>
          <w:b/>
          <w:sz w:val="36"/>
        </w:rPr>
      </w:pPr>
      <w:bookmarkStart w:id="0" w:name="_GoBack"/>
      <w:bookmarkEnd w:id="0"/>
      <w:r>
        <w:rPr>
          <w:b/>
          <w:sz w:val="36"/>
        </w:rPr>
        <w:t>Chapter 11</w:t>
      </w:r>
    </w:p>
    <w:p w14:paraId="37EE14EF" w14:textId="77777777" w:rsidR="00F07BEF" w:rsidRPr="00320BA4" w:rsidRDefault="00F07BEF" w:rsidP="00F07BEF">
      <w:pPr>
        <w:pStyle w:val="CommentText"/>
        <w:rPr>
          <w:b/>
          <w:bCs/>
          <w:sz w:val="36"/>
          <w:szCs w:val="48"/>
        </w:rPr>
      </w:pPr>
      <w:r>
        <w:rPr>
          <w:b/>
          <w:bCs/>
          <w:sz w:val="36"/>
          <w:szCs w:val="48"/>
        </w:rPr>
        <w:t>Compilers and Language Translation</w:t>
      </w:r>
    </w:p>
    <w:p w14:paraId="43A5E4D9" w14:textId="77777777" w:rsidR="00F07BEF" w:rsidRPr="00320BA4" w:rsidRDefault="00F07BEF" w:rsidP="00F07BEF"/>
    <w:p w14:paraId="4E49325F" w14:textId="77777777" w:rsidR="00085400" w:rsidRPr="003D41F3" w:rsidRDefault="00085400" w:rsidP="00085400">
      <w:pPr>
        <w:pStyle w:val="ListBullet"/>
        <w:numPr>
          <w:ilvl w:val="0"/>
          <w:numId w:val="0"/>
        </w:numPr>
        <w:rPr>
          <w:b/>
        </w:rPr>
      </w:pPr>
      <w:r w:rsidRPr="003D41F3">
        <w:rPr>
          <w:b/>
        </w:rPr>
        <w:t xml:space="preserve">A Guide to </w:t>
      </w:r>
      <w:r w:rsidR="00452815">
        <w:rPr>
          <w:b/>
        </w:rPr>
        <w:t>T</w:t>
      </w:r>
      <w:r w:rsidR="00452815" w:rsidRPr="003D41F3">
        <w:rPr>
          <w:b/>
        </w:rPr>
        <w:t xml:space="preserve">his </w:t>
      </w:r>
      <w:r w:rsidRPr="003D41F3">
        <w:rPr>
          <w:b/>
        </w:rPr>
        <w:t>Instructor’s Manual:</w:t>
      </w:r>
    </w:p>
    <w:p w14:paraId="691E42AC" w14:textId="77777777" w:rsidR="00085400" w:rsidRDefault="00085400" w:rsidP="00085400">
      <w:pPr>
        <w:pStyle w:val="NormalWeb"/>
      </w:pPr>
      <w:r w:rsidRPr="006B47D6">
        <w:t>We have designed this Instructor’s Manual to supplement and enhance your teaching experience through classroom activities and a cohesive chapter summary.</w:t>
      </w:r>
    </w:p>
    <w:p w14:paraId="48F0AA5C" w14:textId="77777777" w:rsidR="00085400" w:rsidRDefault="00085400" w:rsidP="00085400">
      <w:pPr>
        <w:pStyle w:val="NormalWeb"/>
      </w:pPr>
      <w:r w:rsidRPr="006B47D6">
        <w:t>This document is organized chronologically, using the same headings that you see in the textbook. Under the headings</w:t>
      </w:r>
      <w:r w:rsidR="00DA326A">
        <w:t>,</w:t>
      </w:r>
      <w:r w:rsidRPr="006B47D6">
        <w:t xml:space="preserve"> you will find: lecture notes tha</w:t>
      </w:r>
      <w:r>
        <w:t>t summarize the section, Teaching</w:t>
      </w:r>
      <w:r w:rsidRPr="006B47D6">
        <w:t xml:space="preserve"> Tips, </w:t>
      </w:r>
      <w:r>
        <w:t>Class Discussion Topics</w:t>
      </w:r>
      <w:r w:rsidRPr="006B47D6">
        <w:t xml:space="preserve">, and </w:t>
      </w:r>
      <w:r>
        <w:t>Additional Projects and Resources</w:t>
      </w:r>
      <w:r w:rsidRPr="006B47D6">
        <w:t>. Pay special attention to teaching tips and activities geared toward quizzing your students and enhancing their critical thinking skills.</w:t>
      </w:r>
    </w:p>
    <w:p w14:paraId="53C45826" w14:textId="77777777" w:rsidR="00085400" w:rsidRDefault="00085400" w:rsidP="00085400">
      <w:bookmarkStart w:id="1" w:name="13e46af8e12a3990_OLE_LINK1"/>
      <w:r w:rsidRPr="006B47D6">
        <w:t>In addition to this Instructor’s Manual, our Instructor’s Resources also contain PowerPoint Presentations, Test Banks, and other supplements to aid in your teaching experience.</w:t>
      </w:r>
      <w:bookmarkEnd w:id="1"/>
    </w:p>
    <w:p w14:paraId="2E7683A5" w14:textId="77777777" w:rsidR="00F07BEF" w:rsidRPr="00320BA4" w:rsidRDefault="00F07BEF" w:rsidP="00F07BEF"/>
    <w:tbl>
      <w:tblPr>
        <w:tblW w:w="0" w:type="auto"/>
        <w:tblLayout w:type="fixed"/>
        <w:tblLook w:val="0000" w:firstRow="0" w:lastRow="0" w:firstColumn="0" w:lastColumn="0" w:noHBand="0" w:noVBand="0"/>
      </w:tblPr>
      <w:tblGrid>
        <w:gridCol w:w="9504"/>
      </w:tblGrid>
      <w:tr w:rsidR="00F07BEF" w:rsidRPr="00320BA4" w14:paraId="412DBA6D" w14:textId="77777777">
        <w:tc>
          <w:tcPr>
            <w:tcW w:w="9504" w:type="dxa"/>
            <w:shd w:val="clear" w:color="auto" w:fill="000000"/>
          </w:tcPr>
          <w:p w14:paraId="13A5229E" w14:textId="77777777" w:rsidR="00F07BEF" w:rsidRPr="00320BA4" w:rsidRDefault="00F07BEF" w:rsidP="00F07BEF">
            <w:pPr>
              <w:pStyle w:val="Heading3"/>
              <w:numPr>
                <w:ilvl w:val="2"/>
                <w:numId w:val="1"/>
              </w:numPr>
              <w:tabs>
                <w:tab w:val="left" w:pos="0"/>
              </w:tabs>
              <w:snapToGrid w:val="0"/>
              <w:rPr>
                <w:b/>
                <w:bCs/>
                <w:sz w:val="28"/>
                <w:u w:val="none"/>
              </w:rPr>
            </w:pPr>
            <w:r w:rsidRPr="00320BA4">
              <w:rPr>
                <w:b/>
                <w:bCs/>
                <w:sz w:val="28"/>
                <w:u w:val="none"/>
              </w:rPr>
              <w:t>At a Glance</w:t>
            </w:r>
          </w:p>
        </w:tc>
      </w:tr>
    </w:tbl>
    <w:p w14:paraId="1255B5D3" w14:textId="77777777" w:rsidR="00F07BEF" w:rsidRPr="00320BA4" w:rsidRDefault="00F07BEF" w:rsidP="00F07BEF">
      <w:pPr>
        <w:rPr>
          <w:bCs/>
          <w:sz w:val="32"/>
        </w:rPr>
      </w:pPr>
    </w:p>
    <w:p w14:paraId="7D2D2B67" w14:textId="77777777" w:rsidR="00F07BEF" w:rsidRPr="00320BA4" w:rsidRDefault="00F07BEF" w:rsidP="00F07BEF">
      <w:pPr>
        <w:rPr>
          <w:b/>
          <w:sz w:val="28"/>
        </w:rPr>
      </w:pPr>
      <w:r w:rsidRPr="00320BA4">
        <w:rPr>
          <w:b/>
          <w:sz w:val="28"/>
        </w:rPr>
        <w:t>Instructor’s Manual Table of Contents</w:t>
      </w:r>
    </w:p>
    <w:p w14:paraId="48E700C2" w14:textId="77777777" w:rsidR="00F07BEF" w:rsidRPr="00320BA4" w:rsidRDefault="00F07BEF" w:rsidP="00F07BEF"/>
    <w:p w14:paraId="6114F382" w14:textId="77777777" w:rsidR="00F07BEF" w:rsidRDefault="00F07BEF" w:rsidP="00F07BEF">
      <w:pPr>
        <w:numPr>
          <w:ilvl w:val="0"/>
          <w:numId w:val="3"/>
        </w:numPr>
        <w:tabs>
          <w:tab w:val="left" w:pos="360"/>
        </w:tabs>
        <w:spacing w:line="360" w:lineRule="auto"/>
      </w:pPr>
      <w:r w:rsidRPr="00320BA4">
        <w:t>Overview</w:t>
      </w:r>
    </w:p>
    <w:p w14:paraId="7BCEA4AE" w14:textId="77777777" w:rsidR="0094105A" w:rsidRPr="00320BA4" w:rsidRDefault="0094105A" w:rsidP="00F07BEF">
      <w:pPr>
        <w:numPr>
          <w:ilvl w:val="0"/>
          <w:numId w:val="3"/>
        </w:numPr>
        <w:tabs>
          <w:tab w:val="left" w:pos="360"/>
        </w:tabs>
        <w:spacing w:line="360" w:lineRule="auto"/>
      </w:pPr>
      <w:r>
        <w:t>Learning Objectives</w:t>
      </w:r>
    </w:p>
    <w:p w14:paraId="41909AFA" w14:textId="77777777" w:rsidR="00F07BEF" w:rsidRPr="00320BA4" w:rsidRDefault="00F07BEF" w:rsidP="00F07BEF">
      <w:pPr>
        <w:numPr>
          <w:ilvl w:val="0"/>
          <w:numId w:val="9"/>
        </w:numPr>
        <w:tabs>
          <w:tab w:val="left" w:pos="360"/>
        </w:tabs>
        <w:spacing w:line="360" w:lineRule="auto"/>
      </w:pPr>
      <w:r w:rsidRPr="00320BA4">
        <w:t>Teaching Tips</w:t>
      </w:r>
      <w:r>
        <w:t xml:space="preserve"> and Quick Quizzes</w:t>
      </w:r>
    </w:p>
    <w:p w14:paraId="639634B9" w14:textId="77777777" w:rsidR="00F07BEF" w:rsidRPr="00320BA4" w:rsidRDefault="00F07BEF" w:rsidP="00F07BEF">
      <w:pPr>
        <w:numPr>
          <w:ilvl w:val="0"/>
          <w:numId w:val="10"/>
        </w:numPr>
        <w:tabs>
          <w:tab w:val="left" w:pos="360"/>
        </w:tabs>
        <w:spacing w:line="360" w:lineRule="auto"/>
      </w:pPr>
      <w:r w:rsidRPr="00320BA4">
        <w:t>Class Discussion Topics</w:t>
      </w:r>
    </w:p>
    <w:p w14:paraId="14717720" w14:textId="77777777" w:rsidR="00F07BEF" w:rsidRPr="00320BA4" w:rsidRDefault="00F07BEF" w:rsidP="00F07BEF">
      <w:pPr>
        <w:numPr>
          <w:ilvl w:val="0"/>
          <w:numId w:val="11"/>
        </w:numPr>
        <w:tabs>
          <w:tab w:val="left" w:pos="360"/>
        </w:tabs>
        <w:spacing w:line="360" w:lineRule="auto"/>
      </w:pPr>
      <w:r w:rsidRPr="00320BA4">
        <w:t>Additional Projects</w:t>
      </w:r>
    </w:p>
    <w:p w14:paraId="5FF3B8E6" w14:textId="77777777" w:rsidR="00F07BEF" w:rsidRPr="00320BA4" w:rsidRDefault="00F07BEF" w:rsidP="00F07BEF">
      <w:pPr>
        <w:numPr>
          <w:ilvl w:val="0"/>
          <w:numId w:val="12"/>
        </w:numPr>
        <w:tabs>
          <w:tab w:val="left" w:pos="360"/>
        </w:tabs>
        <w:spacing w:line="360" w:lineRule="auto"/>
      </w:pPr>
      <w:r w:rsidRPr="00320BA4">
        <w:t>Additional Resources</w:t>
      </w:r>
    </w:p>
    <w:p w14:paraId="24094B30" w14:textId="77777777" w:rsidR="00F07BEF" w:rsidRDefault="00F07BEF" w:rsidP="00F07BEF">
      <w:pPr>
        <w:numPr>
          <w:ilvl w:val="0"/>
          <w:numId w:val="13"/>
        </w:numPr>
        <w:tabs>
          <w:tab w:val="left" w:pos="360"/>
        </w:tabs>
        <w:spacing w:line="360" w:lineRule="auto"/>
      </w:pPr>
      <w:r w:rsidRPr="00320BA4">
        <w:t>Key Terms</w:t>
      </w:r>
    </w:p>
    <w:p w14:paraId="13963F0A" w14:textId="77777777" w:rsidR="00D01902" w:rsidRDefault="00D01902" w:rsidP="00D01902">
      <w:pPr>
        <w:numPr>
          <w:ilvl w:val="0"/>
          <w:numId w:val="13"/>
        </w:numPr>
      </w:pPr>
      <w:bookmarkStart w:id="2" w:name="_Hlk495379224"/>
      <w:r w:rsidRPr="00964D6F">
        <w:t>Solutions to End-of-Chapter Exercises</w:t>
      </w:r>
    </w:p>
    <w:bookmarkEnd w:id="2"/>
    <w:p w14:paraId="05FD2ADE" w14:textId="77777777" w:rsidR="00D01902" w:rsidRDefault="00D01902" w:rsidP="00D01902">
      <w:pPr>
        <w:spacing w:line="360" w:lineRule="auto"/>
        <w:ind w:left="360"/>
      </w:pPr>
    </w:p>
    <w:p w14:paraId="5C623E05" w14:textId="77777777" w:rsidR="00F07BEF" w:rsidRPr="00320BA4" w:rsidRDefault="00F07BEF" w:rsidP="00F07BEF">
      <w:pPr>
        <w:pageBreakBefore/>
        <w:rPr>
          <w:sz w:val="20"/>
        </w:rPr>
      </w:pPr>
    </w:p>
    <w:tbl>
      <w:tblPr>
        <w:tblW w:w="0" w:type="auto"/>
        <w:tblLayout w:type="fixed"/>
        <w:tblLook w:val="0000" w:firstRow="0" w:lastRow="0" w:firstColumn="0" w:lastColumn="0" w:noHBand="0" w:noVBand="0"/>
      </w:tblPr>
      <w:tblGrid>
        <w:gridCol w:w="9504"/>
      </w:tblGrid>
      <w:tr w:rsidR="00F07BEF" w:rsidRPr="00320BA4" w14:paraId="480B5250" w14:textId="77777777">
        <w:tc>
          <w:tcPr>
            <w:tcW w:w="9504" w:type="dxa"/>
            <w:shd w:val="clear" w:color="auto" w:fill="000000"/>
          </w:tcPr>
          <w:p w14:paraId="3FF22892" w14:textId="77777777" w:rsidR="00F07BEF" w:rsidRPr="00320BA4" w:rsidRDefault="00F07BEF" w:rsidP="00F07BEF">
            <w:pPr>
              <w:pStyle w:val="Header"/>
              <w:tabs>
                <w:tab w:val="clear" w:pos="4320"/>
                <w:tab w:val="clear" w:pos="8640"/>
              </w:tabs>
              <w:snapToGrid w:val="0"/>
              <w:rPr>
                <w:bCs/>
                <w:sz w:val="28"/>
              </w:rPr>
            </w:pPr>
            <w:r w:rsidRPr="00320BA4">
              <w:rPr>
                <w:bCs/>
                <w:sz w:val="28"/>
              </w:rPr>
              <w:t>Lecture Notes</w:t>
            </w:r>
          </w:p>
        </w:tc>
      </w:tr>
    </w:tbl>
    <w:p w14:paraId="7561A8C4" w14:textId="77777777" w:rsidR="00F07BEF" w:rsidRPr="00320BA4" w:rsidRDefault="00F07BEF" w:rsidP="00F07BEF">
      <w:pPr>
        <w:rPr>
          <w:sz w:val="20"/>
          <w:szCs w:val="20"/>
        </w:rPr>
      </w:pPr>
    </w:p>
    <w:p w14:paraId="3E946203" w14:textId="77777777" w:rsidR="00F07BEF" w:rsidRPr="00320BA4" w:rsidRDefault="00F07BEF" w:rsidP="00F07BEF">
      <w:pPr>
        <w:rPr>
          <w:b/>
          <w:sz w:val="32"/>
          <w:szCs w:val="32"/>
          <w:u w:val="single"/>
        </w:rPr>
      </w:pPr>
      <w:r w:rsidRPr="00320BA4">
        <w:rPr>
          <w:b/>
          <w:sz w:val="32"/>
          <w:szCs w:val="32"/>
          <w:u w:val="single"/>
        </w:rPr>
        <w:t>Overview</w:t>
      </w:r>
    </w:p>
    <w:p w14:paraId="5D80DBD7" w14:textId="77777777" w:rsidR="00F07BEF" w:rsidRPr="00320BA4" w:rsidRDefault="00F07BEF" w:rsidP="00F07BEF">
      <w:pPr>
        <w:rPr>
          <w:b/>
        </w:rPr>
      </w:pPr>
    </w:p>
    <w:p w14:paraId="337E9D46" w14:textId="77777777" w:rsidR="00F07BEF" w:rsidRPr="004C67A1" w:rsidRDefault="00F07BEF" w:rsidP="00F07BEF">
      <w:pPr>
        <w:autoSpaceDE w:val="0"/>
        <w:autoSpaceDN w:val="0"/>
        <w:adjustRightInd w:val="0"/>
        <w:rPr>
          <w:color w:val="000000"/>
          <w:szCs w:val="20"/>
        </w:rPr>
      </w:pPr>
      <w:r w:rsidRPr="001433F7">
        <w:rPr>
          <w:color w:val="000000"/>
          <w:szCs w:val="20"/>
        </w:rPr>
        <w:t xml:space="preserve">Chapter </w:t>
      </w:r>
      <w:r>
        <w:rPr>
          <w:color w:val="000000"/>
          <w:szCs w:val="20"/>
        </w:rPr>
        <w:t>11</w:t>
      </w:r>
      <w:r w:rsidR="00CD453A">
        <w:rPr>
          <w:color w:val="000000"/>
          <w:szCs w:val="20"/>
        </w:rPr>
        <w:t xml:space="preserve"> describes how computers translate programs from high-level programming languages into assembly language or </w:t>
      </w:r>
      <w:r w:rsidR="00C82A3C">
        <w:rPr>
          <w:color w:val="000000"/>
          <w:szCs w:val="20"/>
        </w:rPr>
        <w:t>byte code</w:t>
      </w:r>
      <w:r w:rsidR="00CD453A">
        <w:rPr>
          <w:color w:val="000000"/>
          <w:szCs w:val="20"/>
        </w:rPr>
        <w:t>. It describes the phases of a compiler, including lexical analysis, parsing, code generation, and optimization. The chapter introduces Backus-Naur Form (BNF) for describing the grammatical structure of a programming language, and shows how to use it to parse programs into parse trees. It explains a set of common optimizations performed on compiled code.</w:t>
      </w:r>
    </w:p>
    <w:p w14:paraId="1B645BED" w14:textId="77777777" w:rsidR="00F07BEF" w:rsidRPr="00320BA4" w:rsidRDefault="00F07BEF" w:rsidP="00F07BEF"/>
    <w:p w14:paraId="7427503C" w14:textId="77777777" w:rsidR="00A315BA" w:rsidRDefault="00A315BA" w:rsidP="00F07BEF">
      <w:pPr>
        <w:pStyle w:val="Heading1"/>
        <w:numPr>
          <w:ilvl w:val="0"/>
          <w:numId w:val="0"/>
        </w:numPr>
        <w:rPr>
          <w:b/>
          <w:bCs/>
          <w:sz w:val="32"/>
          <w:u w:val="single"/>
        </w:rPr>
      </w:pPr>
      <w:r>
        <w:rPr>
          <w:b/>
          <w:bCs/>
          <w:sz w:val="32"/>
          <w:u w:val="single"/>
        </w:rPr>
        <w:t>Learning Objectives</w:t>
      </w:r>
    </w:p>
    <w:p w14:paraId="233E1665" w14:textId="77777777" w:rsidR="00A315BA" w:rsidRPr="00A315BA" w:rsidRDefault="00A315BA" w:rsidP="00F7326D">
      <w:pPr>
        <w:numPr>
          <w:ilvl w:val="0"/>
          <w:numId w:val="13"/>
        </w:numPr>
        <w:tabs>
          <w:tab w:val="clear" w:pos="360"/>
        </w:tabs>
        <w:ind w:left="720"/>
      </w:pPr>
      <w:r w:rsidRPr="00A315BA">
        <w:t xml:space="preserve">List the phases of a typical compiler and describe the purpose of each phase </w:t>
      </w:r>
    </w:p>
    <w:p w14:paraId="1FEDD944" w14:textId="77777777" w:rsidR="00A315BA" w:rsidRPr="00A315BA" w:rsidRDefault="00A315BA" w:rsidP="00F7326D">
      <w:pPr>
        <w:numPr>
          <w:ilvl w:val="0"/>
          <w:numId w:val="13"/>
        </w:numPr>
        <w:tabs>
          <w:tab w:val="clear" w:pos="360"/>
        </w:tabs>
        <w:ind w:left="720"/>
      </w:pPr>
      <w:r w:rsidRPr="00A315BA">
        <w:t xml:space="preserve">Demonstrate how to break up a string of text into tokens </w:t>
      </w:r>
    </w:p>
    <w:p w14:paraId="02B4BE81" w14:textId="77777777" w:rsidR="00A315BA" w:rsidRPr="00A315BA" w:rsidRDefault="00A315BA" w:rsidP="00F7326D">
      <w:pPr>
        <w:numPr>
          <w:ilvl w:val="0"/>
          <w:numId w:val="13"/>
        </w:numPr>
        <w:tabs>
          <w:tab w:val="clear" w:pos="360"/>
        </w:tabs>
        <w:ind w:left="720"/>
      </w:pPr>
      <w:r w:rsidRPr="00A315BA">
        <w:t xml:space="preserve">Understand grammar rules written in BNF and use them to parse statements </w:t>
      </w:r>
    </w:p>
    <w:p w14:paraId="6AFD0233" w14:textId="77777777" w:rsidR="00A315BA" w:rsidRPr="00A315BA" w:rsidRDefault="00A315BA" w:rsidP="00F7326D">
      <w:pPr>
        <w:numPr>
          <w:ilvl w:val="0"/>
          <w:numId w:val="13"/>
        </w:numPr>
        <w:tabs>
          <w:tab w:val="clear" w:pos="360"/>
        </w:tabs>
        <w:ind w:left="720"/>
      </w:pPr>
      <w:r w:rsidRPr="00A315BA">
        <w:t xml:space="preserve">Explain how semantic analysis uses semantic records to determine meaning </w:t>
      </w:r>
    </w:p>
    <w:p w14:paraId="074A463C" w14:textId="77777777" w:rsidR="00A315BA" w:rsidRPr="00A315BA" w:rsidRDefault="00A315BA" w:rsidP="00F7326D">
      <w:pPr>
        <w:numPr>
          <w:ilvl w:val="0"/>
          <w:numId w:val="13"/>
        </w:numPr>
        <w:tabs>
          <w:tab w:val="clear" w:pos="360"/>
        </w:tabs>
        <w:ind w:left="720"/>
      </w:pPr>
      <w:r w:rsidRPr="00A315BA">
        <w:t xml:space="preserve">Show what a code generator does </w:t>
      </w:r>
    </w:p>
    <w:p w14:paraId="47751EF9" w14:textId="77777777" w:rsidR="00A315BA" w:rsidRPr="00A315BA" w:rsidRDefault="00A315BA" w:rsidP="00F7326D">
      <w:pPr>
        <w:numPr>
          <w:ilvl w:val="0"/>
          <w:numId w:val="13"/>
        </w:numPr>
        <w:tabs>
          <w:tab w:val="clear" w:pos="360"/>
        </w:tabs>
        <w:ind w:left="720"/>
      </w:pPr>
      <w:r w:rsidRPr="00A315BA">
        <w:t xml:space="preserve">Explain the historical importance of code optimization, and why it is less central today </w:t>
      </w:r>
    </w:p>
    <w:p w14:paraId="7332129E" w14:textId="77777777" w:rsidR="00A315BA" w:rsidRDefault="00A315BA" w:rsidP="00F7326D">
      <w:pPr>
        <w:numPr>
          <w:ilvl w:val="0"/>
          <w:numId w:val="13"/>
        </w:numPr>
        <w:tabs>
          <w:tab w:val="clear" w:pos="360"/>
        </w:tabs>
        <w:ind w:left="720"/>
      </w:pPr>
      <w:r w:rsidRPr="00A315BA">
        <w:t xml:space="preserve">Give an example of local code optimization and an example of global code optimization </w:t>
      </w:r>
    </w:p>
    <w:p w14:paraId="63012145" w14:textId="77777777" w:rsidR="00A315BA" w:rsidRPr="00F7326D" w:rsidRDefault="00A315BA" w:rsidP="00F7326D"/>
    <w:p w14:paraId="3D66473B" w14:textId="77777777" w:rsidR="00F07BEF" w:rsidRPr="00320BA4" w:rsidRDefault="00F07BEF" w:rsidP="00F07BEF">
      <w:pPr>
        <w:pStyle w:val="Heading1"/>
        <w:numPr>
          <w:ilvl w:val="0"/>
          <w:numId w:val="0"/>
        </w:numPr>
        <w:rPr>
          <w:b/>
          <w:bCs/>
          <w:sz w:val="32"/>
          <w:u w:val="single"/>
        </w:rPr>
      </w:pPr>
      <w:r w:rsidRPr="00320BA4">
        <w:rPr>
          <w:b/>
          <w:bCs/>
          <w:sz w:val="32"/>
          <w:u w:val="single"/>
        </w:rPr>
        <w:t>Teaching Tips</w:t>
      </w:r>
    </w:p>
    <w:p w14:paraId="17C7833E" w14:textId="77777777" w:rsidR="00F07BEF" w:rsidRPr="00320BA4" w:rsidRDefault="00F07BEF" w:rsidP="00F07BEF">
      <w:pPr>
        <w:pStyle w:val="Heading2"/>
        <w:numPr>
          <w:ilvl w:val="0"/>
          <w:numId w:val="0"/>
        </w:numPr>
        <w:tabs>
          <w:tab w:val="left" w:pos="0"/>
        </w:tabs>
        <w:ind w:left="810"/>
        <w:rPr>
          <w:b/>
          <w:sz w:val="28"/>
          <w:szCs w:val="28"/>
        </w:rPr>
      </w:pPr>
    </w:p>
    <w:p w14:paraId="5C02AF13" w14:textId="77777777" w:rsidR="00F07BEF" w:rsidRPr="007B297E" w:rsidRDefault="00F07BEF" w:rsidP="00F07BEF">
      <w:pPr>
        <w:rPr>
          <w:b/>
          <w:bCs/>
          <w:sz w:val="28"/>
          <w:szCs w:val="28"/>
          <w:u w:val="single"/>
          <w:lang w:eastAsia="en-US"/>
        </w:rPr>
      </w:pPr>
      <w:r>
        <w:rPr>
          <w:b/>
          <w:bCs/>
          <w:sz w:val="28"/>
          <w:szCs w:val="28"/>
          <w:u w:val="single"/>
          <w:lang w:eastAsia="en-US"/>
        </w:rPr>
        <w:t>11.1</w:t>
      </w:r>
      <w:r w:rsidRPr="007B297E">
        <w:rPr>
          <w:b/>
          <w:bCs/>
          <w:sz w:val="28"/>
          <w:szCs w:val="28"/>
          <w:u w:val="single"/>
          <w:lang w:eastAsia="en-US"/>
        </w:rPr>
        <w:t xml:space="preserve"> </w:t>
      </w:r>
      <w:r>
        <w:rPr>
          <w:b/>
          <w:bCs/>
          <w:sz w:val="28"/>
          <w:szCs w:val="28"/>
          <w:u w:val="single"/>
          <w:lang w:eastAsia="en-US"/>
        </w:rPr>
        <w:t>Introduction</w:t>
      </w:r>
    </w:p>
    <w:p w14:paraId="6E0345AA" w14:textId="77777777" w:rsidR="00F07BEF" w:rsidRPr="00320BA4" w:rsidRDefault="00F07BEF" w:rsidP="00F07BEF">
      <w:pPr>
        <w:ind w:left="360"/>
      </w:pPr>
    </w:p>
    <w:p w14:paraId="0E947BD4" w14:textId="77777777" w:rsidR="00266A72" w:rsidRPr="00F7326D" w:rsidRDefault="00CD453A" w:rsidP="00F07BEF">
      <w:pPr>
        <w:numPr>
          <w:ilvl w:val="0"/>
          <w:numId w:val="5"/>
        </w:numPr>
        <w:tabs>
          <w:tab w:val="left" w:pos="720"/>
        </w:tabs>
      </w:pPr>
      <w:r>
        <w:rPr>
          <w:color w:val="000000"/>
        </w:rPr>
        <w:t>Describe the importance of compilers, as they translate high-level languages into executable code. Compilers must be correct, efficien</w:t>
      </w:r>
      <w:r w:rsidR="007846F0">
        <w:rPr>
          <w:color w:val="000000"/>
        </w:rPr>
        <w:t>t</w:t>
      </w:r>
      <w:r>
        <w:rPr>
          <w:color w:val="000000"/>
        </w:rPr>
        <w:t>, and concise. Modern IDEs also provide tools for writing, analyzing, and debugging code.</w:t>
      </w:r>
    </w:p>
    <w:p w14:paraId="715F2B3C" w14:textId="77777777" w:rsidR="00266A72" w:rsidRPr="00F7326D" w:rsidRDefault="00266A72" w:rsidP="00F7326D">
      <w:pPr>
        <w:ind w:left="720"/>
      </w:pPr>
    </w:p>
    <w:p w14:paraId="6B0A97FA" w14:textId="77777777" w:rsidR="00F07BEF" w:rsidRPr="00AA3A20" w:rsidRDefault="003F4942" w:rsidP="00F07BEF">
      <w:pPr>
        <w:numPr>
          <w:ilvl w:val="0"/>
          <w:numId w:val="5"/>
        </w:numPr>
        <w:tabs>
          <w:tab w:val="left" w:pos="720"/>
        </w:tabs>
      </w:pPr>
      <w:r>
        <w:rPr>
          <w:color w:val="000000"/>
        </w:rPr>
        <w:t>Use the English to Spanish translation example in the book to help students understand the complexity of compilers.</w:t>
      </w:r>
    </w:p>
    <w:p w14:paraId="10754357" w14:textId="77777777" w:rsidR="00F07BEF" w:rsidRPr="00AA3A20" w:rsidRDefault="00F07BEF" w:rsidP="00F07BEF">
      <w:pPr>
        <w:ind w:left="720"/>
      </w:pPr>
    </w:p>
    <w:p w14:paraId="7DA51B45" w14:textId="77777777" w:rsidR="00F07BEF" w:rsidRPr="00581803" w:rsidRDefault="00F07BEF" w:rsidP="00F07BEF">
      <w:pPr>
        <w:pStyle w:val="MediumGrid1-Accent2"/>
        <w:ind w:left="0"/>
        <w:rPr>
          <w:u w:val="double"/>
        </w:rPr>
      </w:pPr>
    </w:p>
    <w:p w14:paraId="42142EE3" w14:textId="77777777" w:rsidR="00F07BEF" w:rsidRPr="00615BB3" w:rsidRDefault="00F07BEF" w:rsidP="00F07BEF">
      <w:pPr>
        <w:rPr>
          <w:u w:val="single"/>
        </w:rPr>
      </w:pPr>
      <w:r>
        <w:rPr>
          <w:b/>
          <w:bCs/>
          <w:sz w:val="28"/>
          <w:szCs w:val="28"/>
          <w:u w:val="single"/>
          <w:lang w:eastAsia="en-US"/>
        </w:rPr>
        <w:t>11</w:t>
      </w:r>
      <w:r w:rsidRPr="00615BB3">
        <w:rPr>
          <w:b/>
          <w:bCs/>
          <w:sz w:val="28"/>
          <w:szCs w:val="28"/>
          <w:u w:val="single"/>
          <w:lang w:eastAsia="en-US"/>
        </w:rPr>
        <w:t xml:space="preserve">.2 </w:t>
      </w:r>
      <w:r>
        <w:rPr>
          <w:b/>
          <w:bCs/>
          <w:sz w:val="28"/>
          <w:szCs w:val="28"/>
          <w:u w:val="single"/>
          <w:lang w:eastAsia="en-US"/>
        </w:rPr>
        <w:t>The Compilation Process</w:t>
      </w:r>
    </w:p>
    <w:p w14:paraId="1B578805" w14:textId="77777777" w:rsidR="00F07BEF" w:rsidRPr="00320BA4" w:rsidRDefault="00F07BEF" w:rsidP="00F07BEF"/>
    <w:p w14:paraId="0809DB39" w14:textId="77777777" w:rsidR="00CD453A" w:rsidRDefault="00CD453A" w:rsidP="00CD453A">
      <w:pPr>
        <w:numPr>
          <w:ilvl w:val="0"/>
          <w:numId w:val="17"/>
        </w:numPr>
      </w:pPr>
      <w:r>
        <w:t>The four phases of a compiler are lexical analysis, parsing, semantic analysis and code generation, and code optimization. Explain what each phase takes as input and what it produces.</w:t>
      </w:r>
    </w:p>
    <w:p w14:paraId="7D2BBE0B" w14:textId="77777777" w:rsidR="00CD453A" w:rsidRDefault="00CD453A" w:rsidP="00CD453A">
      <w:pPr>
        <w:ind w:left="360"/>
      </w:pPr>
    </w:p>
    <w:p w14:paraId="1226AFDF" w14:textId="77777777" w:rsidR="00CD453A" w:rsidRDefault="00CD453A" w:rsidP="00CD453A">
      <w:pPr>
        <w:numPr>
          <w:ilvl w:val="0"/>
          <w:numId w:val="17"/>
        </w:numPr>
      </w:pPr>
      <w:r>
        <w:t xml:space="preserve">Introduce the terms </w:t>
      </w:r>
      <w:r w:rsidRPr="00CD453A">
        <w:rPr>
          <w:b/>
        </w:rPr>
        <w:t>lexical analysis</w:t>
      </w:r>
      <w:r w:rsidRPr="00CD453A">
        <w:t xml:space="preserve">, </w:t>
      </w:r>
      <w:r w:rsidRPr="00CD453A">
        <w:rPr>
          <w:b/>
        </w:rPr>
        <w:t>lexical analyzer</w:t>
      </w:r>
      <w:r>
        <w:t xml:space="preserve">, and </w:t>
      </w:r>
      <w:r w:rsidRPr="00CD453A">
        <w:rPr>
          <w:b/>
        </w:rPr>
        <w:t>scanner</w:t>
      </w:r>
      <w:r>
        <w:t xml:space="preserve">. Explain what a </w:t>
      </w:r>
      <w:r w:rsidRPr="00CD453A">
        <w:rPr>
          <w:b/>
        </w:rPr>
        <w:t>token</w:t>
      </w:r>
      <w:r>
        <w:t xml:space="preserve"> is. Work through examples to demonstrate the text that a scanner starts with, and the</w:t>
      </w:r>
      <w:r w:rsidR="00916381">
        <w:t xml:space="preserve"> stream of tokens it produces. Explain how certain tokens have types that are important: symbols, numbers, </w:t>
      </w:r>
      <w:r w:rsidR="00AD018E">
        <w:t>and so on</w:t>
      </w:r>
      <w:r w:rsidR="00916381">
        <w:t>.</w:t>
      </w:r>
    </w:p>
    <w:p w14:paraId="7135CBDC" w14:textId="77777777" w:rsidR="00916381" w:rsidRDefault="00916381" w:rsidP="00916381"/>
    <w:p w14:paraId="37DAAC8F" w14:textId="77777777" w:rsidR="00EC09EC" w:rsidRDefault="00916381" w:rsidP="00CD453A">
      <w:pPr>
        <w:numPr>
          <w:ilvl w:val="0"/>
          <w:numId w:val="17"/>
        </w:numPr>
      </w:pPr>
      <w:r>
        <w:t xml:space="preserve">Introduce the terms </w:t>
      </w:r>
      <w:r>
        <w:rPr>
          <w:b/>
        </w:rPr>
        <w:t>parse tree</w:t>
      </w:r>
      <w:r>
        <w:t xml:space="preserve">, </w:t>
      </w:r>
      <w:r w:rsidRPr="00916381">
        <w:rPr>
          <w:b/>
        </w:rPr>
        <w:t>parsing</w:t>
      </w:r>
      <w:r>
        <w:t xml:space="preserve">, </w:t>
      </w:r>
      <w:r w:rsidRPr="00916381">
        <w:rPr>
          <w:b/>
        </w:rPr>
        <w:t>parser</w:t>
      </w:r>
      <w:r>
        <w:t xml:space="preserve">, and </w:t>
      </w:r>
      <w:r>
        <w:rPr>
          <w:b/>
        </w:rPr>
        <w:t>syntax</w:t>
      </w:r>
      <w:r>
        <w:t xml:space="preserve">. Emphasize that grammatical structure has to do with parts of speech, types of tokens, and not with meaning. Introduce the term </w:t>
      </w:r>
      <w:r>
        <w:rPr>
          <w:b/>
        </w:rPr>
        <w:t>Backus-Naur Form (BNF)</w:t>
      </w:r>
      <w:r>
        <w:t xml:space="preserve">, used to define </w:t>
      </w:r>
      <w:r w:rsidR="00060EA6">
        <w:t xml:space="preserve">a set </w:t>
      </w:r>
      <w:r>
        <w:t xml:space="preserve">of </w:t>
      </w:r>
      <w:r>
        <w:rPr>
          <w:b/>
        </w:rPr>
        <w:t>rules</w:t>
      </w:r>
      <w:r>
        <w:t xml:space="preserve"> </w:t>
      </w:r>
      <w:r>
        <w:lastRenderedPageBreak/>
        <w:t xml:space="preserve">(or </w:t>
      </w:r>
      <w:r>
        <w:rPr>
          <w:b/>
        </w:rPr>
        <w:t>productions)</w:t>
      </w:r>
      <w:r>
        <w:t xml:space="preserve"> </w:t>
      </w:r>
      <w:r w:rsidR="002D5D43">
        <w:t xml:space="preserve">as </w:t>
      </w:r>
      <w:r>
        <w:t xml:space="preserve">belonging to a </w:t>
      </w:r>
      <w:r>
        <w:rPr>
          <w:b/>
        </w:rPr>
        <w:t>grammar</w:t>
      </w:r>
      <w:r>
        <w:t xml:space="preserve">. </w:t>
      </w:r>
      <w:r w:rsidR="00E40E43">
        <w:t xml:space="preserve">Introduce the terms </w:t>
      </w:r>
      <w:r w:rsidR="00E40E43" w:rsidRPr="00E40E43">
        <w:rPr>
          <w:b/>
        </w:rPr>
        <w:t>terminal</w:t>
      </w:r>
      <w:r w:rsidR="00E40E43">
        <w:t xml:space="preserve"> and </w:t>
      </w:r>
      <w:r w:rsidR="00E40E43">
        <w:rPr>
          <w:b/>
        </w:rPr>
        <w:t>nonterminal</w:t>
      </w:r>
      <w:r w:rsidR="00EC09EC">
        <w:t xml:space="preserve">, the </w:t>
      </w:r>
      <w:r w:rsidR="00EC09EC">
        <w:rPr>
          <w:b/>
        </w:rPr>
        <w:t>goal symbol</w:t>
      </w:r>
      <w:r w:rsidR="00EC09EC">
        <w:t xml:space="preserve">, and the </w:t>
      </w:r>
      <w:r w:rsidR="00EC09EC">
        <w:rPr>
          <w:b/>
        </w:rPr>
        <w:t>null string</w:t>
      </w:r>
      <w:r w:rsidR="00EC09EC">
        <w:t xml:space="preserve">. Emphasize the importance of </w:t>
      </w:r>
      <w:r w:rsidR="00C82A3C">
        <w:rPr>
          <w:b/>
        </w:rPr>
        <w:t>met</w:t>
      </w:r>
      <w:r w:rsidR="001A6752">
        <w:rPr>
          <w:b/>
        </w:rPr>
        <w:t>a</w:t>
      </w:r>
      <w:r w:rsidR="00C82A3C">
        <w:rPr>
          <w:b/>
        </w:rPr>
        <w:t>symbols</w:t>
      </w:r>
      <w:r w:rsidR="001A6752">
        <w:rPr>
          <w:b/>
        </w:rPr>
        <w:t xml:space="preserve"> </w:t>
      </w:r>
      <w:r w:rsidR="001A6752">
        <w:t>&lt;, &gt;, and :=</w:t>
      </w:r>
      <w:r w:rsidR="00EC09EC">
        <w:t xml:space="preserve"> that are part of BNF, not the generated grammar.</w:t>
      </w:r>
    </w:p>
    <w:p w14:paraId="5B1ACAAE" w14:textId="77777777" w:rsidR="000D2EF6" w:rsidRDefault="000D2EF6" w:rsidP="00F7326D"/>
    <w:p w14:paraId="2DDE6228" w14:textId="77777777" w:rsidR="000D2EF6" w:rsidRDefault="000D2EF6" w:rsidP="00CD453A">
      <w:pPr>
        <w:numPr>
          <w:ilvl w:val="0"/>
          <w:numId w:val="17"/>
        </w:numPr>
      </w:pPr>
      <w:r>
        <w:t xml:space="preserve">Discuss the </w:t>
      </w:r>
      <w:r>
        <w:rPr>
          <w:b/>
        </w:rPr>
        <w:t xml:space="preserve">language defined by a grammar </w:t>
      </w:r>
      <w:r>
        <w:t>as a collection of all statements that can be successfully parsed.</w:t>
      </w:r>
    </w:p>
    <w:p w14:paraId="4768766B" w14:textId="77777777" w:rsidR="009177C3" w:rsidRDefault="009177C3" w:rsidP="00F7326D"/>
    <w:p w14:paraId="0D93B134" w14:textId="77777777" w:rsidR="009177C3" w:rsidRPr="00EC09EC" w:rsidRDefault="009177C3" w:rsidP="00CD453A">
      <w:pPr>
        <w:numPr>
          <w:ilvl w:val="0"/>
          <w:numId w:val="17"/>
        </w:numPr>
      </w:pPr>
      <w:r>
        <w:t xml:space="preserve">Discuss </w:t>
      </w:r>
      <w:r>
        <w:rPr>
          <w:b/>
        </w:rPr>
        <w:t>metasymbols</w:t>
      </w:r>
      <w:r>
        <w:t xml:space="preserve"> &lt;, &gt;, and ::= as part of BNF rules.</w:t>
      </w:r>
    </w:p>
    <w:p w14:paraId="7601D28E" w14:textId="77777777" w:rsidR="00EC09EC" w:rsidRDefault="00EC09EC" w:rsidP="00EC09EC"/>
    <w:p w14:paraId="3EF79A68" w14:textId="77777777" w:rsidR="00F07BEF" w:rsidRDefault="00916381" w:rsidP="00F07BEF">
      <w:pPr>
        <w:numPr>
          <w:ilvl w:val="0"/>
          <w:numId w:val="17"/>
        </w:numPr>
      </w:pPr>
      <w:r w:rsidRPr="00E40E43">
        <w:t>Demonstrate h</w:t>
      </w:r>
      <w:r>
        <w:t>ow BNF rules work</w:t>
      </w:r>
      <w:r w:rsidR="00167CCA">
        <w:t xml:space="preserve"> using several simple examples. </w:t>
      </w:r>
      <w:r>
        <w:t xml:space="preserve">Ask students to determine </w:t>
      </w:r>
      <w:r w:rsidRPr="00F7326D">
        <w:t xml:space="preserve">which statements </w:t>
      </w:r>
      <w:r w:rsidR="005C4699" w:rsidRPr="00F7326D">
        <w:t xml:space="preserve">are </w:t>
      </w:r>
      <w:r w:rsidR="00B24F99" w:rsidRPr="00F7326D">
        <w:t xml:space="preserve">grammatically </w:t>
      </w:r>
      <w:r w:rsidRPr="00F7326D">
        <w:t>using each grammar</w:t>
      </w:r>
      <w:r>
        <w:t>.</w:t>
      </w:r>
      <w:r w:rsidR="00EC09EC">
        <w:t xml:space="preserve"> Construct parse trees labeled with the rule applied to each parsing step.</w:t>
      </w:r>
      <w:r w:rsidR="00167CCA">
        <w:t xml:space="preserve"> Introduce the term </w:t>
      </w:r>
      <w:r w:rsidR="00167CCA">
        <w:rPr>
          <w:b/>
        </w:rPr>
        <w:t>look-ahead parsing algorithms</w:t>
      </w:r>
      <w:r w:rsidR="00167CCA">
        <w:t xml:space="preserve"> for algorithms that look beyond the current symbol to choose the right rule to apply.</w:t>
      </w:r>
    </w:p>
    <w:p w14:paraId="3BEB5555" w14:textId="77777777" w:rsidR="00167CCA" w:rsidRDefault="00167CCA" w:rsidP="00167CCA"/>
    <w:tbl>
      <w:tblPr>
        <w:tblpPr w:leftFromText="180" w:rightFromText="180" w:vertAnchor="text" w:horzAnchor="page" w:tblpX="2295" w:tblpY="1147"/>
        <w:tblW w:w="9311" w:type="dxa"/>
        <w:tblLayout w:type="fixed"/>
        <w:tblLook w:val="0000" w:firstRow="0" w:lastRow="0" w:firstColumn="0" w:lastColumn="0" w:noHBand="0" w:noVBand="0"/>
      </w:tblPr>
      <w:tblGrid>
        <w:gridCol w:w="1620"/>
        <w:gridCol w:w="7691"/>
      </w:tblGrid>
      <w:tr w:rsidR="00D66026" w:rsidRPr="00320BA4" w14:paraId="5770A797" w14:textId="77777777" w:rsidTr="00D66026">
        <w:tc>
          <w:tcPr>
            <w:tcW w:w="1620" w:type="dxa"/>
            <w:tcBorders>
              <w:top w:val="single" w:sz="4" w:space="0" w:color="000000"/>
              <w:left w:val="single" w:sz="4" w:space="0" w:color="000000"/>
              <w:bottom w:val="single" w:sz="4" w:space="0" w:color="000000"/>
            </w:tcBorders>
            <w:shd w:val="clear" w:color="auto" w:fill="BFBFBF"/>
            <w:vAlign w:val="center"/>
          </w:tcPr>
          <w:p w14:paraId="4E3577A4" w14:textId="77777777" w:rsidR="00D66026" w:rsidRPr="00320BA4" w:rsidRDefault="00D66026" w:rsidP="00D66026">
            <w:pPr>
              <w:pStyle w:val="Heading7"/>
              <w:tabs>
                <w:tab w:val="clear" w:pos="810"/>
                <w:tab w:val="left" w:pos="0"/>
                <w:tab w:val="left" w:pos="1002"/>
              </w:tabs>
              <w:ind w:left="0"/>
            </w:pPr>
            <w:r w:rsidRPr="00320BA4">
              <w:rPr>
                <w:b/>
                <w:i/>
              </w:rPr>
              <w:t>Teaching Tip</w:t>
            </w:r>
            <w:r w:rsidRPr="00320BA4">
              <w:t xml:space="preserve"> </w:t>
            </w:r>
          </w:p>
          <w:p w14:paraId="743BBFA4" w14:textId="77777777" w:rsidR="00D66026" w:rsidRPr="00320BA4" w:rsidRDefault="00D66026" w:rsidP="00D66026"/>
        </w:tc>
        <w:tc>
          <w:tcPr>
            <w:tcW w:w="7691" w:type="dxa"/>
            <w:tcBorders>
              <w:top w:val="single" w:sz="4" w:space="0" w:color="000000"/>
              <w:left w:val="single" w:sz="4" w:space="0" w:color="000000"/>
              <w:bottom w:val="single" w:sz="4" w:space="0" w:color="000000"/>
              <w:right w:val="single" w:sz="4" w:space="0" w:color="000000"/>
            </w:tcBorders>
            <w:vAlign w:val="center"/>
          </w:tcPr>
          <w:p w14:paraId="3333FA74" w14:textId="77777777" w:rsidR="00D66026" w:rsidRDefault="00D66026" w:rsidP="00D66026">
            <w:pPr>
              <w:snapToGrid w:val="0"/>
            </w:pPr>
          </w:p>
          <w:p w14:paraId="6C1C01FD" w14:textId="77777777" w:rsidR="00D66026" w:rsidRDefault="00D66026" w:rsidP="00D66026">
            <w:pPr>
              <w:snapToGrid w:val="0"/>
            </w:pPr>
            <w:r>
              <w:t>Students will understand how grammars work best by trying them out. Include a class activity where students are given a grammar and build parse trees for statements. Also ask groups of students to develop new rules that extend a language, and then swap the rules among groups</w:t>
            </w:r>
            <w:r w:rsidR="008E555A">
              <w:t xml:space="preserve"> and test them.</w:t>
            </w:r>
          </w:p>
          <w:p w14:paraId="09853C8D" w14:textId="77777777" w:rsidR="00D66026" w:rsidRPr="00F55D3F" w:rsidRDefault="00D66026" w:rsidP="00D66026">
            <w:pPr>
              <w:snapToGrid w:val="0"/>
            </w:pPr>
          </w:p>
        </w:tc>
      </w:tr>
    </w:tbl>
    <w:p w14:paraId="17DA38CE" w14:textId="77777777" w:rsidR="00167CCA" w:rsidRDefault="00167CCA" w:rsidP="00F07BEF">
      <w:pPr>
        <w:numPr>
          <w:ilvl w:val="0"/>
          <w:numId w:val="17"/>
        </w:numPr>
      </w:pPr>
      <w:r>
        <w:t>Discuss programming language constructs that allow repetitions, including arithmetic, nesting conditionals</w:t>
      </w:r>
      <w:r w:rsidR="00B669AD">
        <w:t>,</w:t>
      </w:r>
      <w:r>
        <w:t xml:space="preserve"> </w:t>
      </w:r>
      <w:r w:rsidR="00D75021">
        <w:t xml:space="preserve">and </w:t>
      </w:r>
      <w:r>
        <w:t xml:space="preserve">loops. Introduce the term </w:t>
      </w:r>
      <w:r>
        <w:rPr>
          <w:b/>
        </w:rPr>
        <w:t>recursive definition</w:t>
      </w:r>
      <w:r>
        <w:t>, for rules that handle such constructs.</w:t>
      </w:r>
      <w:r w:rsidR="00D66026">
        <w:t xml:space="preserve"> Discuss the problem of rules that are </w:t>
      </w:r>
      <w:r w:rsidR="00D66026">
        <w:rPr>
          <w:b/>
        </w:rPr>
        <w:t>ambiguous</w:t>
      </w:r>
      <w:r w:rsidR="00D66026">
        <w:t>.</w:t>
      </w:r>
    </w:p>
    <w:p w14:paraId="29C1EE5C" w14:textId="77777777" w:rsidR="00D66026" w:rsidRDefault="00D66026" w:rsidP="00D66026">
      <w:pPr>
        <w:ind w:left="360"/>
      </w:pPr>
    </w:p>
    <w:p w14:paraId="0FE209C1" w14:textId="77777777" w:rsidR="00D66026" w:rsidRDefault="00D66026" w:rsidP="00D66026">
      <w:pPr>
        <w:ind w:left="360"/>
      </w:pPr>
    </w:p>
    <w:p w14:paraId="6D9CEBC8" w14:textId="77777777" w:rsidR="008E555A" w:rsidRDefault="00B4730F" w:rsidP="00F07BEF">
      <w:pPr>
        <w:numPr>
          <w:ilvl w:val="0"/>
          <w:numId w:val="17"/>
        </w:numPr>
      </w:pPr>
      <w:r>
        <w:t xml:space="preserve">Discuss </w:t>
      </w:r>
      <w:r w:rsidR="008E555A">
        <w:t xml:space="preserve">the difference between syntax and semantics. Introduce the terms </w:t>
      </w:r>
      <w:r w:rsidR="008E555A">
        <w:rPr>
          <w:b/>
        </w:rPr>
        <w:t>semantic</w:t>
      </w:r>
      <w:r w:rsidR="007B77EA">
        <w:rPr>
          <w:b/>
        </w:rPr>
        <w:t xml:space="preserve"> records</w:t>
      </w:r>
      <w:r w:rsidR="008E555A">
        <w:rPr>
          <w:b/>
        </w:rPr>
        <w:t xml:space="preserve"> </w:t>
      </w:r>
      <w:r w:rsidR="008E555A">
        <w:t xml:space="preserve">and </w:t>
      </w:r>
      <w:r w:rsidR="008E555A">
        <w:rPr>
          <w:b/>
        </w:rPr>
        <w:t xml:space="preserve">semantic </w:t>
      </w:r>
      <w:r w:rsidR="007B77EA">
        <w:rPr>
          <w:b/>
        </w:rPr>
        <w:t>analysis</w:t>
      </w:r>
      <w:r w:rsidR="008E555A">
        <w:t xml:space="preserve">, and note that many problems with semantics in programming languages stem from inappropriate types. Introduce the term </w:t>
      </w:r>
      <w:r w:rsidR="008E555A">
        <w:rPr>
          <w:b/>
        </w:rPr>
        <w:t>code generation</w:t>
      </w:r>
      <w:r w:rsidR="008E555A">
        <w:t>. Note that both phases can be done at the same time, or they could be done one after the other.</w:t>
      </w:r>
    </w:p>
    <w:p w14:paraId="380E3A1D" w14:textId="77777777" w:rsidR="008E555A" w:rsidRDefault="008E555A" w:rsidP="008E555A">
      <w:pPr>
        <w:ind w:left="720"/>
      </w:pPr>
    </w:p>
    <w:p w14:paraId="14D83817" w14:textId="77777777" w:rsidR="00D66026" w:rsidRDefault="008E555A" w:rsidP="00F07BEF">
      <w:pPr>
        <w:numPr>
          <w:ilvl w:val="0"/>
          <w:numId w:val="17"/>
        </w:numPr>
      </w:pPr>
      <w:r>
        <w:t>Work through examples of semantic analysis and code generation on parse trees from grammars seen earlier.</w:t>
      </w:r>
    </w:p>
    <w:p w14:paraId="45EC7DC2" w14:textId="77777777" w:rsidR="005321BB" w:rsidRDefault="005321BB" w:rsidP="00F7326D"/>
    <w:p w14:paraId="1CA1462F" w14:textId="77777777" w:rsidR="005321BB" w:rsidRDefault="00851D5E" w:rsidP="00F07BEF">
      <w:pPr>
        <w:numPr>
          <w:ilvl w:val="0"/>
          <w:numId w:val="17"/>
        </w:numPr>
      </w:pPr>
      <w:r>
        <w:t>Go over some of the history of Fortran and the resistance that programmers felt to making use of it.</w:t>
      </w:r>
    </w:p>
    <w:p w14:paraId="720E3038" w14:textId="77777777" w:rsidR="004800AB" w:rsidRDefault="004800AB" w:rsidP="00F7326D"/>
    <w:p w14:paraId="255CC88F" w14:textId="77777777" w:rsidR="004800AB" w:rsidRDefault="004800AB" w:rsidP="00F07BEF">
      <w:pPr>
        <w:numPr>
          <w:ilvl w:val="0"/>
          <w:numId w:val="17"/>
        </w:numPr>
      </w:pPr>
      <w:r>
        <w:t>Emphasize that it was the work of the Fortran compilers that finally helped programmers realize the usefulness of the language.</w:t>
      </w:r>
    </w:p>
    <w:p w14:paraId="7386E54C" w14:textId="77777777" w:rsidR="00C37960" w:rsidRDefault="00C37960" w:rsidP="00C37960"/>
    <w:p w14:paraId="19177C2A" w14:textId="77777777" w:rsidR="00C37960" w:rsidRDefault="00C37960" w:rsidP="00F07BEF">
      <w:pPr>
        <w:numPr>
          <w:ilvl w:val="0"/>
          <w:numId w:val="17"/>
        </w:numPr>
      </w:pPr>
      <w:r>
        <w:t xml:space="preserve">Introduce the term </w:t>
      </w:r>
      <w:r>
        <w:rPr>
          <w:b/>
        </w:rPr>
        <w:t>code optimization</w:t>
      </w:r>
      <w:r>
        <w:t xml:space="preserve">, and explain its historical importance in producing efficient assembly code. Introduce the terms </w:t>
      </w:r>
      <w:r>
        <w:rPr>
          <w:b/>
        </w:rPr>
        <w:t>visual development environments</w:t>
      </w:r>
      <w:r>
        <w:t xml:space="preserve"> and </w:t>
      </w:r>
      <w:r>
        <w:rPr>
          <w:b/>
        </w:rPr>
        <w:t>online debuggers</w:t>
      </w:r>
      <w:r>
        <w:t xml:space="preserve"> to explain the modern complexities </w:t>
      </w:r>
      <w:r w:rsidR="00087CBF">
        <w:t>that improve the programmer’s workflow, rather than the code produced.</w:t>
      </w:r>
    </w:p>
    <w:p w14:paraId="35030BEF" w14:textId="77777777" w:rsidR="00FE0FBA" w:rsidRDefault="00FE0FBA" w:rsidP="00F7326D"/>
    <w:p w14:paraId="50ED9DE6" w14:textId="77777777" w:rsidR="00FE0FBA" w:rsidRDefault="00FE0FBA" w:rsidP="00F07BEF">
      <w:pPr>
        <w:numPr>
          <w:ilvl w:val="0"/>
          <w:numId w:val="17"/>
        </w:numPr>
      </w:pPr>
      <w:r>
        <w:t xml:space="preserve">Talk about the usefulness of </w:t>
      </w:r>
      <w:r>
        <w:rPr>
          <w:b/>
        </w:rPr>
        <w:t>code libraries</w:t>
      </w:r>
      <w:r w:rsidR="00863A1D" w:rsidRPr="00F7326D">
        <w:t>,</w:t>
      </w:r>
      <w:r>
        <w:t xml:space="preserve"> which contain large collections of prewritten code that can be copied and pasted into a program.</w:t>
      </w:r>
    </w:p>
    <w:p w14:paraId="46CF64BC" w14:textId="77777777" w:rsidR="00FE0FBA" w:rsidRDefault="00FE0FBA" w:rsidP="00F7326D"/>
    <w:p w14:paraId="1D585485" w14:textId="77777777" w:rsidR="00FE0FBA" w:rsidRDefault="00FE0FBA" w:rsidP="00F07BEF">
      <w:pPr>
        <w:numPr>
          <w:ilvl w:val="0"/>
          <w:numId w:val="17"/>
        </w:numPr>
      </w:pPr>
      <w:r>
        <w:t xml:space="preserve">Talk about the birth of </w:t>
      </w:r>
      <w:r>
        <w:rPr>
          <w:b/>
        </w:rPr>
        <w:t>integrated development environments (IDE)</w:t>
      </w:r>
      <w:r>
        <w:t xml:space="preserve"> and how they help programmers write better, more refined code.</w:t>
      </w:r>
    </w:p>
    <w:p w14:paraId="60AF2C16" w14:textId="77777777" w:rsidR="00087CBF" w:rsidRDefault="00087CBF" w:rsidP="00087CBF"/>
    <w:p w14:paraId="3B3B238E" w14:textId="77777777" w:rsidR="00087CBF" w:rsidRDefault="00087CBF" w:rsidP="00F07BEF">
      <w:pPr>
        <w:numPr>
          <w:ilvl w:val="0"/>
          <w:numId w:val="17"/>
        </w:numPr>
      </w:pPr>
      <w:r>
        <w:t xml:space="preserve">Introduce the term </w:t>
      </w:r>
      <w:r>
        <w:rPr>
          <w:b/>
        </w:rPr>
        <w:t xml:space="preserve">local </w:t>
      </w:r>
      <w:r w:rsidRPr="00F7326D">
        <w:rPr>
          <w:b/>
        </w:rPr>
        <w:t>optimization</w:t>
      </w:r>
      <w:r w:rsidRPr="00F7326D">
        <w:t xml:space="preserve"> and</w:t>
      </w:r>
      <w:r>
        <w:t xml:space="preserve"> examples of it: </w:t>
      </w:r>
      <w:r>
        <w:rPr>
          <w:b/>
        </w:rPr>
        <w:t>constant evaluation</w:t>
      </w:r>
      <w:r>
        <w:t xml:space="preserve">, </w:t>
      </w:r>
      <w:r>
        <w:rPr>
          <w:b/>
        </w:rPr>
        <w:t>strength reduction</w:t>
      </w:r>
      <w:r>
        <w:t xml:space="preserve">, and </w:t>
      </w:r>
      <w:r>
        <w:rPr>
          <w:b/>
        </w:rPr>
        <w:t>eliminating unnecessary operations</w:t>
      </w:r>
      <w:r>
        <w:t>. If possible, save examples of code produced by hand with code generation, and use them to illustrate the effect of local optimization.</w:t>
      </w:r>
    </w:p>
    <w:p w14:paraId="66CFD713" w14:textId="77777777" w:rsidR="00087CBF" w:rsidRDefault="00087CBF" w:rsidP="00087CBF"/>
    <w:p w14:paraId="4E7AE199" w14:textId="77777777" w:rsidR="00087CBF" w:rsidRDefault="00087CBF" w:rsidP="00F07BEF">
      <w:pPr>
        <w:numPr>
          <w:ilvl w:val="0"/>
          <w:numId w:val="17"/>
        </w:numPr>
      </w:pPr>
      <w:r>
        <w:t xml:space="preserve">Introduce the term </w:t>
      </w:r>
      <w:r>
        <w:rPr>
          <w:b/>
        </w:rPr>
        <w:t>global optimization</w:t>
      </w:r>
      <w:r>
        <w:t>, and give examples of the kind of analysis it requires.</w:t>
      </w:r>
    </w:p>
    <w:p w14:paraId="5B2D816C" w14:textId="77777777" w:rsidR="00CD453A" w:rsidRDefault="00CD453A" w:rsidP="00CD453A">
      <w:pPr>
        <w:pStyle w:val="MediumGrid1-Accent2"/>
        <w:ind w:left="0"/>
        <w:rPr>
          <w:u w:val="double"/>
        </w:rPr>
      </w:pPr>
    </w:p>
    <w:p w14:paraId="7BCAFA13" w14:textId="77777777" w:rsidR="00CD453A" w:rsidRPr="00C40D24" w:rsidRDefault="00CD453A" w:rsidP="00CD453A">
      <w:pPr>
        <w:pStyle w:val="Footer"/>
        <w:tabs>
          <w:tab w:val="clear" w:pos="4320"/>
          <w:tab w:val="clear" w:pos="8640"/>
        </w:tabs>
        <w:rPr>
          <w:b/>
          <w:bCs/>
        </w:rPr>
      </w:pPr>
      <w:r>
        <w:rPr>
          <w:b/>
          <w:bCs/>
        </w:rPr>
        <w:t>Quick Quiz 1</w:t>
      </w:r>
    </w:p>
    <w:p w14:paraId="34E8B60C" w14:textId="77777777" w:rsidR="00CD453A" w:rsidRPr="00320BA4" w:rsidRDefault="00CD453A" w:rsidP="00CD453A">
      <w:pPr>
        <w:pStyle w:val="Footer"/>
        <w:tabs>
          <w:tab w:val="clear" w:pos="4320"/>
          <w:tab w:val="clear" w:pos="8640"/>
        </w:tabs>
        <w:rPr>
          <w:b/>
          <w:bCs/>
          <w:u w:val="single"/>
        </w:rPr>
      </w:pPr>
    </w:p>
    <w:p w14:paraId="5E9CA9AC" w14:textId="77777777" w:rsidR="00CD453A" w:rsidRDefault="008E555A" w:rsidP="00CD453A">
      <w:pPr>
        <w:numPr>
          <w:ilvl w:val="0"/>
          <w:numId w:val="24"/>
        </w:numPr>
        <w:rPr>
          <w:color w:val="000000"/>
          <w:szCs w:val="20"/>
        </w:rPr>
      </w:pPr>
      <w:r>
        <w:rPr>
          <w:color w:val="000000"/>
          <w:szCs w:val="20"/>
        </w:rPr>
        <w:t>The phase of compilation that checks if a program is grammatical is called</w:t>
      </w:r>
      <w:r w:rsidR="00CD453A">
        <w:rPr>
          <w:color w:val="000000"/>
          <w:szCs w:val="20"/>
        </w:rPr>
        <w:t xml:space="preserve"> ________________. </w:t>
      </w:r>
    </w:p>
    <w:p w14:paraId="3B2617FB" w14:textId="77777777" w:rsidR="00CD453A" w:rsidRPr="00A02AC8" w:rsidRDefault="008E555A" w:rsidP="00CD453A">
      <w:pPr>
        <w:ind w:left="720"/>
        <w:rPr>
          <w:color w:val="000000"/>
          <w:szCs w:val="20"/>
        </w:rPr>
      </w:pPr>
      <w:r>
        <w:rPr>
          <w:color w:val="000000"/>
          <w:szCs w:val="20"/>
        </w:rPr>
        <w:t>Answer: parsing or syntactic analysis</w:t>
      </w:r>
    </w:p>
    <w:p w14:paraId="3F72D29F" w14:textId="77777777" w:rsidR="00CD453A" w:rsidRPr="00F8236F" w:rsidRDefault="008E555A" w:rsidP="00CD453A">
      <w:pPr>
        <w:numPr>
          <w:ilvl w:val="0"/>
          <w:numId w:val="24"/>
        </w:numPr>
        <w:rPr>
          <w:color w:val="000000"/>
          <w:szCs w:val="20"/>
        </w:rPr>
      </w:pPr>
      <w:r>
        <w:t>(True or False) Lexical analysis must record a type for some tokens</w:t>
      </w:r>
      <w:r w:rsidR="00CD453A">
        <w:t>.</w:t>
      </w:r>
    </w:p>
    <w:p w14:paraId="330700D1" w14:textId="77777777" w:rsidR="00CD453A" w:rsidRPr="00821570" w:rsidRDefault="008E555A" w:rsidP="00CD453A">
      <w:pPr>
        <w:ind w:left="720"/>
        <w:rPr>
          <w:color w:val="000000"/>
          <w:szCs w:val="20"/>
        </w:rPr>
      </w:pPr>
      <w:r>
        <w:t>Answer: True</w:t>
      </w:r>
    </w:p>
    <w:p w14:paraId="2EB730B6" w14:textId="77777777" w:rsidR="008E555A" w:rsidRDefault="008E555A" w:rsidP="008E555A">
      <w:pPr>
        <w:numPr>
          <w:ilvl w:val="0"/>
          <w:numId w:val="24"/>
        </w:numPr>
        <w:rPr>
          <w:color w:val="000000"/>
          <w:szCs w:val="20"/>
        </w:rPr>
      </w:pPr>
      <w:r>
        <w:t xml:space="preserve">A </w:t>
      </w:r>
      <w:r w:rsidR="00A56F67">
        <w:t xml:space="preserve">_______ </w:t>
      </w:r>
      <w:r>
        <w:t xml:space="preserve">is </w:t>
      </w:r>
      <w:r w:rsidR="00A56F67">
        <w:t xml:space="preserve">ambiguous </w:t>
      </w:r>
      <w:r>
        <w:t>when there are two different parse trees for the same statement</w:t>
      </w:r>
      <w:r w:rsidR="00CD453A">
        <w:t>.</w:t>
      </w:r>
      <w:r>
        <w:rPr>
          <w:color w:val="000000"/>
          <w:szCs w:val="20"/>
        </w:rPr>
        <w:t xml:space="preserve"> </w:t>
      </w:r>
    </w:p>
    <w:p w14:paraId="44D48757" w14:textId="77777777" w:rsidR="008E555A" w:rsidRPr="008E555A" w:rsidRDefault="008E555A" w:rsidP="008E555A">
      <w:pPr>
        <w:ind w:left="720"/>
        <w:rPr>
          <w:color w:val="000000"/>
          <w:szCs w:val="20"/>
        </w:rPr>
      </w:pPr>
      <w:r>
        <w:t xml:space="preserve">Answer: </w:t>
      </w:r>
      <w:r w:rsidR="00A56F67">
        <w:t>grammar</w:t>
      </w:r>
    </w:p>
    <w:p w14:paraId="2858EA8D" w14:textId="77777777" w:rsidR="008E555A" w:rsidRPr="008E555A" w:rsidRDefault="008E555A" w:rsidP="008E555A">
      <w:pPr>
        <w:numPr>
          <w:ilvl w:val="0"/>
          <w:numId w:val="24"/>
        </w:numPr>
        <w:rPr>
          <w:color w:val="000000"/>
          <w:szCs w:val="20"/>
        </w:rPr>
      </w:pPr>
      <w:r>
        <w:t>A BNF rule that captures repeating structures uses a _____________.</w:t>
      </w:r>
    </w:p>
    <w:p w14:paraId="762AE3CF" w14:textId="77777777" w:rsidR="008E555A" w:rsidRPr="008E555A" w:rsidRDefault="008E555A" w:rsidP="008E555A">
      <w:pPr>
        <w:ind w:left="720"/>
        <w:rPr>
          <w:color w:val="000000"/>
          <w:szCs w:val="20"/>
        </w:rPr>
      </w:pPr>
      <w:r>
        <w:t>Answer: recursive definitions</w:t>
      </w:r>
    </w:p>
    <w:p w14:paraId="66726C11" w14:textId="77777777" w:rsidR="00087CBF" w:rsidRPr="00087CBF" w:rsidRDefault="008E555A" w:rsidP="008E555A">
      <w:pPr>
        <w:numPr>
          <w:ilvl w:val="0"/>
          <w:numId w:val="24"/>
        </w:numPr>
        <w:rPr>
          <w:color w:val="000000"/>
          <w:szCs w:val="20"/>
        </w:rPr>
      </w:pPr>
      <w:r>
        <w:t>The phase of a compiler that outputs statements in assembly language is called __</w:t>
      </w:r>
      <w:r w:rsidR="00087CBF">
        <w:t>____________.</w:t>
      </w:r>
    </w:p>
    <w:p w14:paraId="4EA8A95B" w14:textId="77777777" w:rsidR="008E555A" w:rsidRPr="008E555A" w:rsidRDefault="008E555A" w:rsidP="00087CBF">
      <w:pPr>
        <w:ind w:left="720"/>
        <w:rPr>
          <w:color w:val="000000"/>
          <w:szCs w:val="20"/>
        </w:rPr>
      </w:pPr>
      <w:r>
        <w:t>Answer: code generation</w:t>
      </w:r>
    </w:p>
    <w:p w14:paraId="3775F874" w14:textId="77777777" w:rsidR="00087CBF" w:rsidRPr="00087CBF" w:rsidRDefault="008E555A" w:rsidP="008E555A">
      <w:pPr>
        <w:numPr>
          <w:ilvl w:val="0"/>
          <w:numId w:val="24"/>
        </w:numPr>
        <w:rPr>
          <w:color w:val="000000"/>
          <w:szCs w:val="20"/>
        </w:rPr>
      </w:pPr>
      <w:r>
        <w:t xml:space="preserve">____________ </w:t>
      </w:r>
      <w:r w:rsidR="00C82A3C">
        <w:t>Optimization</w:t>
      </w:r>
      <w:r>
        <w:t xml:space="preserve"> occurs when the optimizer looks at only a few li</w:t>
      </w:r>
      <w:r w:rsidR="00087CBF">
        <w:t>nes of assembly code at a time.</w:t>
      </w:r>
    </w:p>
    <w:p w14:paraId="43C93F4D" w14:textId="77777777" w:rsidR="008E555A" w:rsidRPr="00087CBF" w:rsidRDefault="008E555A" w:rsidP="00087CBF">
      <w:pPr>
        <w:ind w:left="720"/>
        <w:rPr>
          <w:color w:val="000000"/>
          <w:szCs w:val="20"/>
        </w:rPr>
      </w:pPr>
      <w:r>
        <w:t xml:space="preserve">Answer: </w:t>
      </w:r>
      <w:r w:rsidR="00661BC6">
        <w:t>Local</w:t>
      </w:r>
    </w:p>
    <w:p w14:paraId="1A8E398D" w14:textId="77777777" w:rsidR="00087CBF" w:rsidRPr="00087CBF" w:rsidRDefault="00087CBF" w:rsidP="008E555A">
      <w:pPr>
        <w:numPr>
          <w:ilvl w:val="0"/>
          <w:numId w:val="24"/>
        </w:numPr>
        <w:rPr>
          <w:color w:val="000000"/>
          <w:szCs w:val="20"/>
        </w:rPr>
      </w:pPr>
      <w:r>
        <w:t>Modern compiler designers also must worry about providing additional tools to programmers, including ________________.</w:t>
      </w:r>
    </w:p>
    <w:p w14:paraId="5D42A220" w14:textId="77777777" w:rsidR="00087CBF" w:rsidRDefault="00087CBF" w:rsidP="00087CBF">
      <w:pPr>
        <w:ind w:left="720"/>
      </w:pPr>
      <w:r>
        <w:t xml:space="preserve">Answer: visual development environments, online debuggers, </w:t>
      </w:r>
      <w:r w:rsidR="00127077">
        <w:t>or</w:t>
      </w:r>
      <w:r w:rsidR="006263F0">
        <w:t xml:space="preserve"> </w:t>
      </w:r>
      <w:r>
        <w:t>other similar answers</w:t>
      </w:r>
    </w:p>
    <w:p w14:paraId="60527F8A" w14:textId="77777777" w:rsidR="00991705" w:rsidRPr="008E555A" w:rsidRDefault="00CB0C31" w:rsidP="00F7326D">
      <w:pPr>
        <w:numPr>
          <w:ilvl w:val="0"/>
          <w:numId w:val="24"/>
        </w:numPr>
        <w:rPr>
          <w:color w:val="000000"/>
          <w:szCs w:val="20"/>
        </w:rPr>
      </w:pPr>
      <w:r>
        <w:t>When a compiler is embedded within a collection of supporting</w:t>
      </w:r>
      <w:r w:rsidR="00991705">
        <w:t xml:space="preserve"> software development routines such as debuggers, editors, toolkits, and libraries, it is called a(n) _______.</w:t>
      </w:r>
    </w:p>
    <w:p w14:paraId="57F3A9C6" w14:textId="77777777" w:rsidR="00CD453A" w:rsidRPr="00991705" w:rsidRDefault="00991705" w:rsidP="00F7326D">
      <w:pPr>
        <w:ind w:left="720"/>
        <w:rPr>
          <w:color w:val="000000"/>
          <w:szCs w:val="20"/>
        </w:rPr>
      </w:pPr>
      <w:r>
        <w:rPr>
          <w:color w:val="000000"/>
          <w:szCs w:val="20"/>
        </w:rPr>
        <w:t>Answer: integrated development environment (IDE)</w:t>
      </w:r>
    </w:p>
    <w:p w14:paraId="39C4E633" w14:textId="77777777" w:rsidR="00F07BEF" w:rsidRDefault="00F07BEF" w:rsidP="00F07BEF"/>
    <w:p w14:paraId="51C00120" w14:textId="77777777" w:rsidR="00F07BEF" w:rsidRPr="00615BB3" w:rsidRDefault="00F07BEF" w:rsidP="00F07BEF">
      <w:pPr>
        <w:rPr>
          <w:u w:val="single"/>
        </w:rPr>
      </w:pPr>
      <w:r>
        <w:rPr>
          <w:b/>
          <w:bCs/>
          <w:sz w:val="28"/>
          <w:szCs w:val="28"/>
          <w:u w:val="single"/>
          <w:lang w:eastAsia="en-US"/>
        </w:rPr>
        <w:t>11.3</w:t>
      </w:r>
      <w:r w:rsidRPr="00615BB3">
        <w:rPr>
          <w:b/>
          <w:bCs/>
          <w:sz w:val="28"/>
          <w:szCs w:val="28"/>
          <w:u w:val="single"/>
          <w:lang w:eastAsia="en-US"/>
        </w:rPr>
        <w:t xml:space="preserve"> </w:t>
      </w:r>
      <w:r>
        <w:rPr>
          <w:b/>
          <w:bCs/>
          <w:sz w:val="28"/>
          <w:szCs w:val="28"/>
          <w:u w:val="single"/>
          <w:lang w:eastAsia="en-US"/>
        </w:rPr>
        <w:t>Conclusion</w:t>
      </w:r>
    </w:p>
    <w:p w14:paraId="4DF81738" w14:textId="77777777" w:rsidR="00F07BEF" w:rsidRDefault="00F07BEF" w:rsidP="00F07BEF"/>
    <w:p w14:paraId="419F9D14" w14:textId="77777777" w:rsidR="00F07BEF" w:rsidRDefault="00087CBF" w:rsidP="00F07BEF">
      <w:pPr>
        <w:numPr>
          <w:ilvl w:val="0"/>
          <w:numId w:val="15"/>
        </w:numPr>
      </w:pPr>
      <w:r>
        <w:t>Real-world compiler design is much more complex than seen here</w:t>
      </w:r>
      <w:r w:rsidR="00F07BEF">
        <w:t>.</w:t>
      </w:r>
    </w:p>
    <w:p w14:paraId="2359EB06" w14:textId="77777777" w:rsidR="00F07BEF" w:rsidRDefault="00F07BEF" w:rsidP="00087CBF"/>
    <w:p w14:paraId="4B9A0817" w14:textId="77777777" w:rsidR="00F07BEF" w:rsidRDefault="00087CBF" w:rsidP="00F07BEF">
      <w:pPr>
        <w:numPr>
          <w:ilvl w:val="0"/>
          <w:numId w:val="15"/>
        </w:numPr>
      </w:pPr>
      <w:r>
        <w:t>High-level languages require elaborate systems to translate their programs into efficient, concise, correct assembly language programs.</w:t>
      </w:r>
    </w:p>
    <w:p w14:paraId="6F353C0F" w14:textId="77777777" w:rsidR="00940E56" w:rsidRDefault="00940E56" w:rsidP="00F7326D"/>
    <w:p w14:paraId="684E0641" w14:textId="77777777" w:rsidR="00940E56" w:rsidRDefault="00940E56" w:rsidP="00F07BEF">
      <w:pPr>
        <w:numPr>
          <w:ilvl w:val="0"/>
          <w:numId w:val="15"/>
        </w:numPr>
      </w:pPr>
      <w:r>
        <w:t>Other topics touched on that are important for programming:</w:t>
      </w:r>
    </w:p>
    <w:p w14:paraId="1452E0BB" w14:textId="77777777" w:rsidR="00940E56" w:rsidRPr="00940E56" w:rsidRDefault="00940E56" w:rsidP="00940E56">
      <w:pPr>
        <w:numPr>
          <w:ilvl w:val="0"/>
          <w:numId w:val="27"/>
        </w:numPr>
      </w:pPr>
      <w:r w:rsidRPr="00940E56">
        <w:t xml:space="preserve">Integrated development environments (IDEs) and support tools </w:t>
      </w:r>
      <w:r w:rsidRPr="00940E56">
        <w:rPr>
          <w:rFonts w:ascii="MS Mincho" w:eastAsia="MS Mincho" w:hAnsi="MS Mincho" w:cs="MS Mincho"/>
        </w:rPr>
        <w:t> </w:t>
      </w:r>
    </w:p>
    <w:p w14:paraId="4A8415BD" w14:textId="77777777" w:rsidR="00940E56" w:rsidRPr="00940E56" w:rsidRDefault="00940E56" w:rsidP="00940E56">
      <w:pPr>
        <w:numPr>
          <w:ilvl w:val="0"/>
          <w:numId w:val="27"/>
        </w:numPr>
      </w:pPr>
      <w:r w:rsidRPr="00940E56">
        <w:t xml:space="preserve">Compilers for alternative languages, such as functional, object-oriented, </w:t>
      </w:r>
      <w:r w:rsidR="00661BC6">
        <w:t>and</w:t>
      </w:r>
      <w:r w:rsidRPr="00940E56">
        <w:t xml:space="preserve"> parallel languages</w:t>
      </w:r>
    </w:p>
    <w:p w14:paraId="4842C927" w14:textId="77777777" w:rsidR="00940E56" w:rsidRPr="00940E56" w:rsidRDefault="00940E56" w:rsidP="00940E56">
      <w:pPr>
        <w:numPr>
          <w:ilvl w:val="0"/>
          <w:numId w:val="27"/>
        </w:numPr>
      </w:pPr>
      <w:r w:rsidRPr="00940E56">
        <w:t>Language standardization</w:t>
      </w:r>
    </w:p>
    <w:p w14:paraId="452BC0AC" w14:textId="77777777" w:rsidR="00940E56" w:rsidRPr="00940E56" w:rsidRDefault="00940E56" w:rsidP="00940E56">
      <w:pPr>
        <w:numPr>
          <w:ilvl w:val="0"/>
          <w:numId w:val="27"/>
        </w:numPr>
      </w:pPr>
      <w:r w:rsidRPr="00940E56">
        <w:t>Top-down versus bottom-up parsing algorithms</w:t>
      </w:r>
    </w:p>
    <w:p w14:paraId="3A8B68B7" w14:textId="77777777" w:rsidR="00940E56" w:rsidRDefault="00940E56" w:rsidP="00F7326D">
      <w:pPr>
        <w:numPr>
          <w:ilvl w:val="0"/>
          <w:numId w:val="27"/>
        </w:numPr>
      </w:pPr>
      <w:r w:rsidRPr="00940E56">
        <w:t>Error detection and recovery</w:t>
      </w:r>
    </w:p>
    <w:p w14:paraId="113D1358" w14:textId="77777777" w:rsidR="00F07BEF" w:rsidRDefault="00F07BEF" w:rsidP="00F07BEF"/>
    <w:p w14:paraId="6F1BC8CB" w14:textId="77777777" w:rsidR="00085400" w:rsidRPr="00320BA4" w:rsidRDefault="00085400" w:rsidP="00F07BEF"/>
    <w:p w14:paraId="17F30BEF" w14:textId="77777777" w:rsidR="00F07BEF" w:rsidRPr="00320BA4" w:rsidRDefault="00F07BEF" w:rsidP="00F07BEF">
      <w:pPr>
        <w:pStyle w:val="Heading1"/>
        <w:numPr>
          <w:ilvl w:val="0"/>
          <w:numId w:val="0"/>
        </w:numPr>
        <w:rPr>
          <w:b/>
          <w:sz w:val="32"/>
          <w:szCs w:val="32"/>
          <w:u w:val="single"/>
        </w:rPr>
      </w:pPr>
      <w:r w:rsidRPr="00320BA4">
        <w:rPr>
          <w:b/>
          <w:sz w:val="32"/>
          <w:szCs w:val="32"/>
          <w:u w:val="single"/>
        </w:rPr>
        <w:t>Class Discussion Topics</w:t>
      </w:r>
    </w:p>
    <w:p w14:paraId="621D90C9" w14:textId="77777777" w:rsidR="00F07BEF" w:rsidRPr="00320BA4" w:rsidRDefault="00F07BEF" w:rsidP="00F07BEF"/>
    <w:p w14:paraId="23485B5E" w14:textId="77777777" w:rsidR="00F07BEF" w:rsidRPr="007613B8" w:rsidRDefault="00E46015" w:rsidP="00F07BEF">
      <w:pPr>
        <w:numPr>
          <w:ilvl w:val="0"/>
          <w:numId w:val="6"/>
        </w:numPr>
        <w:tabs>
          <w:tab w:val="left" w:pos="720"/>
        </w:tabs>
        <w:rPr>
          <w:szCs w:val="20"/>
        </w:rPr>
      </w:pPr>
      <w:r>
        <w:rPr>
          <w:szCs w:val="20"/>
        </w:rPr>
        <w:t xml:space="preserve">Break a given English </w:t>
      </w:r>
      <w:r w:rsidR="005B2E17">
        <w:rPr>
          <w:szCs w:val="20"/>
        </w:rPr>
        <w:t xml:space="preserve">phrase </w:t>
      </w:r>
      <w:r>
        <w:rPr>
          <w:szCs w:val="20"/>
        </w:rPr>
        <w:t xml:space="preserve">into tokens, assigning part-of-speech types to each token as needed. Think about where punctuation gets complicated: </w:t>
      </w:r>
      <w:r w:rsidR="00584B13">
        <w:rPr>
          <w:szCs w:val="20"/>
        </w:rPr>
        <w:t xml:space="preserve">Are </w:t>
      </w:r>
      <w:r>
        <w:rPr>
          <w:szCs w:val="20"/>
        </w:rPr>
        <w:t>there punctuation marks that could mean different things?</w:t>
      </w:r>
    </w:p>
    <w:p w14:paraId="29E5F1A7" w14:textId="77777777" w:rsidR="00F07BEF" w:rsidRPr="00C43695" w:rsidRDefault="00F07BEF" w:rsidP="00F07BEF">
      <w:pPr>
        <w:tabs>
          <w:tab w:val="left" w:pos="720"/>
        </w:tabs>
        <w:ind w:left="360"/>
        <w:rPr>
          <w:szCs w:val="20"/>
          <w:highlight w:val="yellow"/>
        </w:rPr>
      </w:pPr>
    </w:p>
    <w:p w14:paraId="75745899" w14:textId="77777777" w:rsidR="00F07BEF" w:rsidRDefault="00E46015" w:rsidP="000D7425">
      <w:pPr>
        <w:numPr>
          <w:ilvl w:val="0"/>
          <w:numId w:val="6"/>
        </w:numPr>
        <w:suppressAutoHyphens w:val="0"/>
        <w:rPr>
          <w:szCs w:val="20"/>
        </w:rPr>
      </w:pPr>
      <w:r>
        <w:rPr>
          <w:szCs w:val="20"/>
        </w:rPr>
        <w:t>Which phase of the compiler seems easiest to you? Which seems most difficult? Why?</w:t>
      </w:r>
    </w:p>
    <w:p w14:paraId="0B77E9FC" w14:textId="77777777" w:rsidR="005B2E17" w:rsidRDefault="005B2E17" w:rsidP="00F7326D">
      <w:pPr>
        <w:suppressAutoHyphens w:val="0"/>
        <w:rPr>
          <w:szCs w:val="20"/>
        </w:rPr>
      </w:pPr>
    </w:p>
    <w:p w14:paraId="12581A87" w14:textId="77777777" w:rsidR="005B2E17" w:rsidRPr="000D7425" w:rsidRDefault="005B2E17" w:rsidP="000D7425">
      <w:pPr>
        <w:numPr>
          <w:ilvl w:val="0"/>
          <w:numId w:val="6"/>
        </w:numPr>
        <w:suppressAutoHyphens w:val="0"/>
        <w:rPr>
          <w:szCs w:val="20"/>
        </w:rPr>
      </w:pPr>
      <w:r>
        <w:rPr>
          <w:szCs w:val="20"/>
        </w:rPr>
        <w:t xml:space="preserve">Discuss the advent and troubles behind </w:t>
      </w:r>
      <w:r>
        <w:rPr>
          <w:b/>
          <w:szCs w:val="20"/>
        </w:rPr>
        <w:t>natural language understanding</w:t>
      </w:r>
      <w:r>
        <w:rPr>
          <w:szCs w:val="20"/>
        </w:rPr>
        <w:t xml:space="preserve"> and how it’s changing the face of computing.</w:t>
      </w:r>
    </w:p>
    <w:p w14:paraId="58FE6670" w14:textId="77777777" w:rsidR="00F07BEF" w:rsidRPr="00723B40" w:rsidRDefault="00F07BEF" w:rsidP="00F07BEF">
      <w:pPr>
        <w:suppressAutoHyphens w:val="0"/>
        <w:rPr>
          <w:szCs w:val="20"/>
        </w:rPr>
      </w:pPr>
    </w:p>
    <w:p w14:paraId="32ACB5C6" w14:textId="77777777" w:rsidR="00F07BEF" w:rsidRPr="007032F1" w:rsidRDefault="00F07BEF" w:rsidP="00F07BEF">
      <w:pPr>
        <w:pStyle w:val="Heading1"/>
        <w:numPr>
          <w:ilvl w:val="0"/>
          <w:numId w:val="0"/>
        </w:numPr>
        <w:rPr>
          <w:b/>
          <w:sz w:val="32"/>
          <w:szCs w:val="32"/>
          <w:u w:val="single"/>
        </w:rPr>
      </w:pPr>
      <w:r w:rsidRPr="00320BA4">
        <w:rPr>
          <w:b/>
          <w:sz w:val="32"/>
          <w:szCs w:val="32"/>
          <w:u w:val="single"/>
        </w:rPr>
        <w:t>Additional Projects</w:t>
      </w:r>
    </w:p>
    <w:p w14:paraId="26C633AA" w14:textId="77777777" w:rsidR="00F07BEF" w:rsidRPr="00320BA4" w:rsidRDefault="00F07BEF" w:rsidP="00F07BEF"/>
    <w:p w14:paraId="1CB8C638" w14:textId="77777777" w:rsidR="00F07BEF" w:rsidRDefault="000D7425" w:rsidP="00F07BEF">
      <w:pPr>
        <w:numPr>
          <w:ilvl w:val="0"/>
          <w:numId w:val="4"/>
        </w:numPr>
        <w:tabs>
          <w:tab w:val="left" w:pos="720"/>
        </w:tabs>
      </w:pPr>
      <w:r>
        <w:t>Given a grammar by your instructor, determine what tokens would be required by that grammar. List them, along with any token types it would need.</w:t>
      </w:r>
    </w:p>
    <w:p w14:paraId="7799146D" w14:textId="77777777" w:rsidR="00596336" w:rsidRDefault="00596336" w:rsidP="00596336">
      <w:pPr>
        <w:ind w:left="720"/>
      </w:pPr>
    </w:p>
    <w:p w14:paraId="46B1A1BE" w14:textId="77777777" w:rsidR="000D7425" w:rsidRDefault="000D7425" w:rsidP="00F07BEF">
      <w:pPr>
        <w:numPr>
          <w:ilvl w:val="0"/>
          <w:numId w:val="4"/>
        </w:numPr>
        <w:tabs>
          <w:tab w:val="left" w:pos="720"/>
        </w:tabs>
      </w:pPr>
      <w:r>
        <w:t xml:space="preserve">In a group of </w:t>
      </w:r>
      <w:r w:rsidR="00584B13">
        <w:t>two to three</w:t>
      </w:r>
      <w:r>
        <w:t xml:space="preserve"> students, develop new BNF rules to describe a “repeat-until” loop.</w:t>
      </w:r>
      <w:r w:rsidR="00201475">
        <w:t xml:space="preserve"> </w:t>
      </w:r>
      <w:r>
        <w:t>This form starts with the keyword “repeat”, and then has a block of statements, and then ends with the word “until” and a Boolean expression.</w:t>
      </w:r>
      <w:r w:rsidR="00201475">
        <w:t xml:space="preserve"> </w:t>
      </w:r>
      <w:r>
        <w:t>Assume that you have grammar rules for statement blocks and Boolean expressions.</w:t>
      </w:r>
    </w:p>
    <w:p w14:paraId="2796D183" w14:textId="77777777" w:rsidR="00F07BEF" w:rsidRDefault="00F07BEF" w:rsidP="00F07BEF">
      <w:pPr>
        <w:ind w:left="720"/>
      </w:pPr>
    </w:p>
    <w:p w14:paraId="5FF0601C" w14:textId="77777777" w:rsidR="00F07BEF" w:rsidRDefault="000D7425" w:rsidP="00F07BEF">
      <w:pPr>
        <w:numPr>
          <w:ilvl w:val="0"/>
          <w:numId w:val="4"/>
        </w:numPr>
        <w:tabs>
          <w:tab w:val="left" w:pos="720"/>
        </w:tabs>
      </w:pPr>
      <w:r>
        <w:t>Given some assembly code by your instructor, find opportunities for local optimization, using the three methods described in the book. Note that making one optimization may create an opportunity to apply another optimization. How short can you make the code?</w:t>
      </w:r>
    </w:p>
    <w:p w14:paraId="23A403FD" w14:textId="77777777" w:rsidR="006D05C3" w:rsidRDefault="006D05C3" w:rsidP="00F7326D"/>
    <w:p w14:paraId="6639D760" w14:textId="77777777" w:rsidR="006D05C3" w:rsidRPr="007613B8" w:rsidRDefault="006D05C3" w:rsidP="00F07BEF">
      <w:pPr>
        <w:numPr>
          <w:ilvl w:val="0"/>
          <w:numId w:val="4"/>
        </w:numPr>
        <w:tabs>
          <w:tab w:val="left" w:pos="720"/>
        </w:tabs>
      </w:pPr>
      <w:r>
        <w:t xml:space="preserve">Research some integrated development environments and pick </w:t>
      </w:r>
      <w:r w:rsidR="0042293E">
        <w:t>a couple</w:t>
      </w:r>
      <w:r>
        <w:t xml:space="preserve"> to write a basic </w:t>
      </w:r>
      <w:r w:rsidR="0042293E">
        <w:t>piece of code in. How do they differ?</w:t>
      </w:r>
    </w:p>
    <w:p w14:paraId="54086F3E" w14:textId="77777777" w:rsidR="00F07BEF" w:rsidRPr="00320BA4" w:rsidRDefault="00F07BEF" w:rsidP="00F07BEF"/>
    <w:p w14:paraId="62A0708B" w14:textId="77777777" w:rsidR="00F07BEF" w:rsidRPr="00320BA4" w:rsidRDefault="00F07BEF" w:rsidP="00F07BEF">
      <w:pPr>
        <w:pStyle w:val="Heading1"/>
        <w:numPr>
          <w:ilvl w:val="0"/>
          <w:numId w:val="0"/>
        </w:numPr>
        <w:rPr>
          <w:b/>
          <w:sz w:val="32"/>
          <w:szCs w:val="32"/>
          <w:u w:val="single"/>
        </w:rPr>
      </w:pPr>
      <w:r w:rsidRPr="00320BA4">
        <w:rPr>
          <w:b/>
          <w:sz w:val="32"/>
          <w:szCs w:val="32"/>
          <w:u w:val="single"/>
        </w:rPr>
        <w:t>Additional Resources</w:t>
      </w:r>
    </w:p>
    <w:p w14:paraId="400A683A" w14:textId="77777777" w:rsidR="00F07BEF" w:rsidRPr="00320BA4" w:rsidRDefault="00F07BEF" w:rsidP="00F07BEF"/>
    <w:p w14:paraId="6A4D49D7" w14:textId="77777777" w:rsidR="00F07BEF" w:rsidRDefault="00E71789" w:rsidP="00F07BEF">
      <w:pPr>
        <w:numPr>
          <w:ilvl w:val="0"/>
          <w:numId w:val="25"/>
        </w:numPr>
      </w:pPr>
      <w:r>
        <w:t>A general tutorial on BNF and EBNF</w:t>
      </w:r>
      <w:r w:rsidR="00F07BEF">
        <w:t>:</w:t>
      </w:r>
      <w:r w:rsidR="00F07BEF" w:rsidRPr="003F4E93">
        <w:t xml:space="preserve"> </w:t>
      </w:r>
      <w:hyperlink r:id="rId7" w:history="1">
        <w:r w:rsidRPr="00B26659">
          <w:rPr>
            <w:rStyle w:val="Hyperlink"/>
          </w:rPr>
          <w:t>http://www.garshol.priv.n</w:t>
        </w:r>
        <w:r w:rsidRPr="00B26659">
          <w:rPr>
            <w:rStyle w:val="Hyperlink"/>
          </w:rPr>
          <w:t>o</w:t>
        </w:r>
        <w:r w:rsidRPr="00B26659">
          <w:rPr>
            <w:rStyle w:val="Hyperlink"/>
          </w:rPr>
          <w:t>/download/text/bnf.html</w:t>
        </w:r>
      </w:hyperlink>
      <w:r>
        <w:t xml:space="preserve"> </w:t>
      </w:r>
    </w:p>
    <w:p w14:paraId="3216B5F7" w14:textId="77777777" w:rsidR="00F07BEF" w:rsidRDefault="00E71789" w:rsidP="00F07BEF">
      <w:pPr>
        <w:numPr>
          <w:ilvl w:val="0"/>
          <w:numId w:val="25"/>
        </w:numPr>
      </w:pPr>
      <w:r>
        <w:t xml:space="preserve">A page that demonstrates parsing algorithms: </w:t>
      </w:r>
      <w:hyperlink r:id="rId8" w:history="1">
        <w:r w:rsidRPr="00B26659">
          <w:rPr>
            <w:rStyle w:val="Hyperlink"/>
          </w:rPr>
          <w:t>http://ag-kastens.upb.de/lehre/material/</w:t>
        </w:r>
        <w:r w:rsidRPr="00B26659">
          <w:rPr>
            <w:rStyle w:val="Hyperlink"/>
          </w:rPr>
          <w:t>u</w:t>
        </w:r>
        <w:r w:rsidRPr="00B26659">
          <w:rPr>
            <w:rStyle w:val="Hyperlink"/>
          </w:rPr>
          <w:t>ebi/parsdemo/</w:t>
        </w:r>
      </w:hyperlink>
      <w:r>
        <w:t xml:space="preserve"> </w:t>
      </w:r>
    </w:p>
    <w:p w14:paraId="2C4F9E0C" w14:textId="77777777" w:rsidR="00F07BEF" w:rsidRDefault="00F07BEF" w:rsidP="00F07BEF"/>
    <w:p w14:paraId="056EF99F" w14:textId="77777777" w:rsidR="00F07BEF" w:rsidRDefault="00E71789" w:rsidP="00F07BEF">
      <w:pPr>
        <w:numPr>
          <w:ilvl w:val="0"/>
          <w:numId w:val="25"/>
        </w:numPr>
      </w:pPr>
      <w:r>
        <w:t xml:space="preserve">A summary list of groups doing research in compilers: </w:t>
      </w:r>
      <w:hyperlink r:id="rId9" w:history="1">
        <w:r w:rsidRPr="00B26659">
          <w:rPr>
            <w:rStyle w:val="Hyperlink"/>
          </w:rPr>
          <w:t>http://www.cs.cmu</w:t>
        </w:r>
        <w:r w:rsidRPr="00B26659">
          <w:rPr>
            <w:rStyle w:val="Hyperlink"/>
          </w:rPr>
          <w:t>.</w:t>
        </w:r>
        <w:r w:rsidRPr="00B26659">
          <w:rPr>
            <w:rStyle w:val="Hyperlink"/>
          </w:rPr>
          <w:t>edu/~mleone/language/projects.html</w:t>
        </w:r>
      </w:hyperlink>
      <w:r>
        <w:t xml:space="preserve"> </w:t>
      </w:r>
    </w:p>
    <w:p w14:paraId="0D6AF247" w14:textId="77777777" w:rsidR="00F07BEF" w:rsidRDefault="00F07BEF" w:rsidP="00F07BEF"/>
    <w:p w14:paraId="5ADD3308" w14:textId="77777777" w:rsidR="00F07BEF" w:rsidRDefault="00F07BEF" w:rsidP="00F07BEF"/>
    <w:p w14:paraId="72FB9E4F" w14:textId="77777777" w:rsidR="00F07BEF" w:rsidRPr="00320BA4" w:rsidRDefault="00D01902" w:rsidP="00F07BEF">
      <w:pPr>
        <w:tabs>
          <w:tab w:val="left" w:pos="720"/>
        </w:tabs>
      </w:pPr>
      <w:r>
        <w:rPr>
          <w:b/>
          <w:sz w:val="32"/>
          <w:szCs w:val="32"/>
          <w:u w:val="single"/>
        </w:rPr>
        <w:br w:type="page"/>
      </w:r>
      <w:r w:rsidR="00F07BEF" w:rsidRPr="00320BA4">
        <w:rPr>
          <w:b/>
          <w:sz w:val="32"/>
          <w:szCs w:val="32"/>
          <w:u w:val="single"/>
        </w:rPr>
        <w:t>Key Terms</w:t>
      </w:r>
    </w:p>
    <w:p w14:paraId="39F525D3" w14:textId="77777777" w:rsidR="00F07BEF" w:rsidRPr="00320BA4" w:rsidRDefault="00F07BEF" w:rsidP="00F07BEF">
      <w:pPr>
        <w:rPr>
          <w:sz w:val="20"/>
        </w:rPr>
      </w:pPr>
    </w:p>
    <w:p w14:paraId="0CB8E380" w14:textId="77777777" w:rsidR="00F07BEF" w:rsidRPr="00D94770" w:rsidRDefault="00F07BEF" w:rsidP="00F07BEF">
      <w:pPr>
        <w:numPr>
          <w:ilvl w:val="0"/>
          <w:numId w:val="16"/>
        </w:numPr>
        <w:tabs>
          <w:tab w:val="clear" w:pos="360"/>
        </w:tabs>
        <w:suppressAutoHyphens w:val="0"/>
        <w:rPr>
          <w:szCs w:val="20"/>
        </w:rPr>
      </w:pPr>
      <w:r>
        <w:rPr>
          <w:b/>
          <w:szCs w:val="18"/>
          <w:lang w:eastAsia="en-US"/>
        </w:rPr>
        <w:t>Ambiguous (grammar)</w:t>
      </w:r>
      <w:r w:rsidRPr="00D94770">
        <w:rPr>
          <w:szCs w:val="20"/>
        </w:rPr>
        <w:t>:</w:t>
      </w:r>
      <w:r>
        <w:rPr>
          <w:szCs w:val="20"/>
        </w:rPr>
        <w:t xml:space="preserve"> </w:t>
      </w:r>
      <w:r w:rsidRPr="00D94770">
        <w:rPr>
          <w:szCs w:val="18"/>
          <w:lang w:eastAsia="en-US"/>
        </w:rPr>
        <w:t>A grammar that allows the construction of two or more distinct parse trees for the same statement</w:t>
      </w:r>
      <w:r>
        <w:rPr>
          <w:szCs w:val="18"/>
          <w:lang w:eastAsia="en-US"/>
        </w:rPr>
        <w:t>.</w:t>
      </w:r>
    </w:p>
    <w:p w14:paraId="2BFC62CB" w14:textId="77777777" w:rsidR="00F07BEF" w:rsidRPr="00D94770" w:rsidRDefault="00F07BEF" w:rsidP="00F07BEF">
      <w:pPr>
        <w:numPr>
          <w:ilvl w:val="0"/>
          <w:numId w:val="16"/>
        </w:numPr>
        <w:tabs>
          <w:tab w:val="clear" w:pos="360"/>
        </w:tabs>
        <w:suppressAutoHyphens w:val="0"/>
        <w:rPr>
          <w:szCs w:val="20"/>
        </w:rPr>
      </w:pPr>
      <w:r>
        <w:rPr>
          <w:b/>
          <w:szCs w:val="18"/>
          <w:lang w:eastAsia="en-US"/>
        </w:rPr>
        <w:t>BNF (Backus</w:t>
      </w:r>
      <w:r w:rsidRPr="00D94770">
        <w:rPr>
          <w:b/>
          <w:szCs w:val="20"/>
        </w:rPr>
        <w:t>-Naur Form)</w:t>
      </w:r>
      <w:r>
        <w:rPr>
          <w:szCs w:val="20"/>
        </w:rPr>
        <w:t xml:space="preserve">: </w:t>
      </w:r>
      <w:r w:rsidRPr="00D94770">
        <w:rPr>
          <w:szCs w:val="18"/>
          <w:lang w:eastAsia="en-US"/>
        </w:rPr>
        <w:t>The most widely used notation for representing the syntax of a programming language</w:t>
      </w:r>
      <w:r>
        <w:rPr>
          <w:szCs w:val="18"/>
          <w:lang w:eastAsia="en-US"/>
        </w:rPr>
        <w:t>.</w:t>
      </w:r>
    </w:p>
    <w:p w14:paraId="0C66CF8E" w14:textId="77777777" w:rsidR="00F07BEF" w:rsidRPr="00F7326D" w:rsidRDefault="00F07BEF" w:rsidP="00F07BEF">
      <w:pPr>
        <w:numPr>
          <w:ilvl w:val="0"/>
          <w:numId w:val="16"/>
        </w:numPr>
        <w:tabs>
          <w:tab w:val="clear" w:pos="360"/>
        </w:tabs>
        <w:suppressAutoHyphens w:val="0"/>
        <w:rPr>
          <w:szCs w:val="20"/>
        </w:rPr>
      </w:pPr>
      <w:r>
        <w:rPr>
          <w:b/>
          <w:szCs w:val="18"/>
          <w:lang w:eastAsia="en-US"/>
        </w:rPr>
        <w:t>Code generation</w:t>
      </w:r>
      <w:r w:rsidRPr="00D94770">
        <w:rPr>
          <w:szCs w:val="20"/>
        </w:rPr>
        <w:t>:</w:t>
      </w:r>
      <w:r>
        <w:rPr>
          <w:szCs w:val="20"/>
        </w:rPr>
        <w:t xml:space="preserve"> </w:t>
      </w:r>
      <w:r w:rsidRPr="00D94770">
        <w:rPr>
          <w:szCs w:val="18"/>
          <w:lang w:eastAsia="en-US"/>
        </w:rPr>
        <w:t>A second pass over the parse tree, not to determine correctness but to produce the translated code</w:t>
      </w:r>
      <w:r>
        <w:rPr>
          <w:szCs w:val="18"/>
          <w:lang w:eastAsia="en-US"/>
        </w:rPr>
        <w:t>.</w:t>
      </w:r>
    </w:p>
    <w:p w14:paraId="5F352AD7" w14:textId="77777777" w:rsidR="00F1607D" w:rsidRPr="00D94770" w:rsidRDefault="00F1607D" w:rsidP="00F07BEF">
      <w:pPr>
        <w:numPr>
          <w:ilvl w:val="0"/>
          <w:numId w:val="16"/>
        </w:numPr>
        <w:tabs>
          <w:tab w:val="clear" w:pos="360"/>
        </w:tabs>
        <w:suppressAutoHyphens w:val="0"/>
        <w:rPr>
          <w:szCs w:val="20"/>
        </w:rPr>
      </w:pPr>
      <w:r>
        <w:rPr>
          <w:b/>
          <w:szCs w:val="18"/>
          <w:lang w:eastAsia="en-US"/>
        </w:rPr>
        <w:t>Code libraries</w:t>
      </w:r>
      <w:r w:rsidRPr="00F7326D">
        <w:rPr>
          <w:szCs w:val="20"/>
        </w:rPr>
        <w:t>:</w:t>
      </w:r>
      <w:r>
        <w:rPr>
          <w:szCs w:val="20"/>
        </w:rPr>
        <w:t xml:space="preserve"> Large collections of prewritten and fully debugged program units</w:t>
      </w:r>
      <w:r w:rsidR="00367960">
        <w:rPr>
          <w:szCs w:val="20"/>
        </w:rPr>
        <w:t>.</w:t>
      </w:r>
    </w:p>
    <w:p w14:paraId="15B9530C" w14:textId="77777777" w:rsidR="00F07BEF" w:rsidRPr="00D94770" w:rsidRDefault="00F07BEF" w:rsidP="00F07BEF">
      <w:pPr>
        <w:numPr>
          <w:ilvl w:val="0"/>
          <w:numId w:val="16"/>
        </w:numPr>
        <w:tabs>
          <w:tab w:val="clear" w:pos="360"/>
        </w:tabs>
        <w:suppressAutoHyphens w:val="0"/>
        <w:rPr>
          <w:szCs w:val="20"/>
        </w:rPr>
      </w:pPr>
      <w:r>
        <w:rPr>
          <w:b/>
          <w:szCs w:val="18"/>
          <w:lang w:eastAsia="en-US"/>
        </w:rPr>
        <w:t>Code optimization</w:t>
      </w:r>
      <w:r w:rsidRPr="00D94770">
        <w:rPr>
          <w:szCs w:val="20"/>
        </w:rPr>
        <w:t>:</w:t>
      </w:r>
      <w:r>
        <w:rPr>
          <w:szCs w:val="20"/>
        </w:rPr>
        <w:t xml:space="preserve"> </w:t>
      </w:r>
      <w:r w:rsidRPr="00D94770">
        <w:rPr>
          <w:szCs w:val="18"/>
          <w:lang w:eastAsia="en-US"/>
        </w:rPr>
        <w:t>Polishing and fine-tuning code so that it runs a little faster or occupies a little less memory</w:t>
      </w:r>
      <w:r>
        <w:rPr>
          <w:szCs w:val="18"/>
          <w:lang w:eastAsia="en-US"/>
        </w:rPr>
        <w:t>.</w:t>
      </w:r>
    </w:p>
    <w:p w14:paraId="01B3BE24" w14:textId="77777777" w:rsidR="00F07BEF" w:rsidRPr="00D94770" w:rsidRDefault="00F07BEF" w:rsidP="00F07BEF">
      <w:pPr>
        <w:numPr>
          <w:ilvl w:val="0"/>
          <w:numId w:val="16"/>
        </w:numPr>
        <w:tabs>
          <w:tab w:val="clear" w:pos="360"/>
        </w:tabs>
        <w:suppressAutoHyphens w:val="0"/>
        <w:rPr>
          <w:szCs w:val="20"/>
        </w:rPr>
      </w:pPr>
      <w:r w:rsidRPr="00D94770">
        <w:rPr>
          <w:b/>
          <w:szCs w:val="20"/>
        </w:rPr>
        <w:t>Constant evaluation</w:t>
      </w:r>
      <w:r>
        <w:rPr>
          <w:szCs w:val="20"/>
        </w:rPr>
        <w:t xml:space="preserve">: </w:t>
      </w:r>
      <w:r w:rsidRPr="00D94770">
        <w:rPr>
          <w:szCs w:val="18"/>
          <w:lang w:eastAsia="en-US"/>
        </w:rPr>
        <w:t>Arithmetic expressions are fully evaluated at compile time</w:t>
      </w:r>
      <w:r>
        <w:rPr>
          <w:szCs w:val="18"/>
          <w:lang w:eastAsia="en-US"/>
        </w:rPr>
        <w:t>,</w:t>
      </w:r>
      <w:r w:rsidRPr="00D94770">
        <w:rPr>
          <w:szCs w:val="18"/>
          <w:lang w:eastAsia="en-US"/>
        </w:rPr>
        <w:t xml:space="preserve"> if possible, rather than at execution time</w:t>
      </w:r>
      <w:r>
        <w:rPr>
          <w:szCs w:val="18"/>
          <w:lang w:eastAsia="en-US"/>
        </w:rPr>
        <w:t>.</w:t>
      </w:r>
    </w:p>
    <w:p w14:paraId="67922931" w14:textId="77777777" w:rsidR="00F07BEF" w:rsidRPr="00A6562E" w:rsidRDefault="00F07BEF" w:rsidP="00F07BEF">
      <w:pPr>
        <w:numPr>
          <w:ilvl w:val="0"/>
          <w:numId w:val="16"/>
        </w:numPr>
        <w:tabs>
          <w:tab w:val="clear" w:pos="360"/>
        </w:tabs>
        <w:suppressAutoHyphens w:val="0"/>
        <w:rPr>
          <w:szCs w:val="20"/>
        </w:rPr>
      </w:pPr>
      <w:r>
        <w:rPr>
          <w:b/>
          <w:szCs w:val="20"/>
        </w:rPr>
        <w:t>Eliminating unnecessary operations</w:t>
      </w:r>
      <w:r w:rsidRPr="00D94770">
        <w:rPr>
          <w:szCs w:val="20"/>
        </w:rPr>
        <w:t>:</w:t>
      </w:r>
      <w:r>
        <w:rPr>
          <w:szCs w:val="20"/>
        </w:rPr>
        <w:t xml:space="preserve"> </w:t>
      </w:r>
      <w:r w:rsidRPr="00D94770">
        <w:rPr>
          <w:szCs w:val="18"/>
          <w:lang w:eastAsia="en-US"/>
        </w:rPr>
        <w:t>Instructions that are correct, but not necessary, are discarded</w:t>
      </w:r>
      <w:r>
        <w:rPr>
          <w:szCs w:val="18"/>
          <w:lang w:eastAsia="en-US"/>
        </w:rPr>
        <w:t>.</w:t>
      </w:r>
    </w:p>
    <w:p w14:paraId="6D432CE5" w14:textId="77777777" w:rsidR="00F07BEF" w:rsidRPr="00D84CAB" w:rsidRDefault="00F07BEF" w:rsidP="00F07BEF">
      <w:pPr>
        <w:numPr>
          <w:ilvl w:val="0"/>
          <w:numId w:val="16"/>
        </w:numPr>
        <w:tabs>
          <w:tab w:val="clear" w:pos="360"/>
        </w:tabs>
        <w:suppressAutoHyphens w:val="0"/>
        <w:rPr>
          <w:szCs w:val="20"/>
        </w:rPr>
      </w:pPr>
      <w:r>
        <w:rPr>
          <w:b/>
          <w:szCs w:val="20"/>
        </w:rPr>
        <w:t>Global optimization</w:t>
      </w:r>
      <w:r w:rsidRPr="00A6562E">
        <w:rPr>
          <w:szCs w:val="20"/>
        </w:rPr>
        <w:t>:</w:t>
      </w:r>
      <w:r>
        <w:rPr>
          <w:szCs w:val="20"/>
        </w:rPr>
        <w:t xml:space="preserve"> </w:t>
      </w:r>
      <w:r w:rsidRPr="00D94770">
        <w:rPr>
          <w:szCs w:val="18"/>
          <w:lang w:eastAsia="en-US"/>
        </w:rPr>
        <w:t>The compiler looks at large segments of the program, not just small pieces, to determine how to improve performance</w:t>
      </w:r>
      <w:r>
        <w:rPr>
          <w:szCs w:val="18"/>
          <w:lang w:eastAsia="en-US"/>
        </w:rPr>
        <w:t>.</w:t>
      </w:r>
    </w:p>
    <w:p w14:paraId="451E33D8" w14:textId="77777777" w:rsidR="00F07BEF" w:rsidRPr="002B07E6" w:rsidRDefault="00F07BEF" w:rsidP="00F07BEF">
      <w:pPr>
        <w:numPr>
          <w:ilvl w:val="0"/>
          <w:numId w:val="16"/>
        </w:numPr>
        <w:tabs>
          <w:tab w:val="clear" w:pos="360"/>
        </w:tabs>
        <w:suppressAutoHyphens w:val="0"/>
        <w:rPr>
          <w:szCs w:val="20"/>
        </w:rPr>
      </w:pPr>
      <w:r>
        <w:rPr>
          <w:b/>
          <w:szCs w:val="20"/>
        </w:rPr>
        <w:t>Goal symbol</w:t>
      </w:r>
      <w:r w:rsidRPr="00D84CAB">
        <w:rPr>
          <w:szCs w:val="20"/>
        </w:rPr>
        <w:t>:</w:t>
      </w:r>
      <w:r>
        <w:rPr>
          <w:szCs w:val="20"/>
        </w:rPr>
        <w:t xml:space="preserve"> </w:t>
      </w:r>
      <w:r w:rsidRPr="00D94770">
        <w:rPr>
          <w:szCs w:val="18"/>
          <w:lang w:eastAsia="en-US"/>
        </w:rPr>
        <w:t xml:space="preserve">In parsing, the </w:t>
      </w:r>
      <w:r w:rsidRPr="00F7326D">
        <w:rPr>
          <w:szCs w:val="18"/>
          <w:lang w:eastAsia="en-US"/>
        </w:rPr>
        <w:t>final nonterminal; the</w:t>
      </w:r>
      <w:r w:rsidRPr="00D94770">
        <w:rPr>
          <w:szCs w:val="18"/>
          <w:lang w:eastAsia="en-US"/>
        </w:rPr>
        <w:t xml:space="preserve"> nonterminal object that the parser is trying to produce as it builds the parse tree</w:t>
      </w:r>
      <w:r>
        <w:rPr>
          <w:szCs w:val="18"/>
          <w:lang w:eastAsia="en-US"/>
        </w:rPr>
        <w:t>.</w:t>
      </w:r>
    </w:p>
    <w:p w14:paraId="32B7B99D" w14:textId="77777777" w:rsidR="00F07BEF" w:rsidRPr="00F7326D" w:rsidRDefault="00F07BEF" w:rsidP="00F07BEF">
      <w:pPr>
        <w:numPr>
          <w:ilvl w:val="0"/>
          <w:numId w:val="16"/>
        </w:numPr>
        <w:tabs>
          <w:tab w:val="clear" w:pos="360"/>
        </w:tabs>
        <w:suppressAutoHyphens w:val="0"/>
        <w:rPr>
          <w:szCs w:val="20"/>
        </w:rPr>
      </w:pPr>
      <w:r>
        <w:rPr>
          <w:b/>
          <w:szCs w:val="20"/>
        </w:rPr>
        <w:t>Grammar</w:t>
      </w:r>
      <w:r w:rsidRPr="002B07E6">
        <w:rPr>
          <w:szCs w:val="20"/>
        </w:rPr>
        <w:t>:</w:t>
      </w:r>
      <w:r>
        <w:rPr>
          <w:szCs w:val="20"/>
        </w:rPr>
        <w:t xml:space="preserve"> </w:t>
      </w:r>
      <w:r w:rsidRPr="00D94770">
        <w:rPr>
          <w:szCs w:val="18"/>
          <w:lang w:eastAsia="en-US"/>
        </w:rPr>
        <w:t>The collection of all rules that define the syntax of a programming language</w:t>
      </w:r>
      <w:r>
        <w:rPr>
          <w:szCs w:val="18"/>
          <w:lang w:eastAsia="en-US"/>
        </w:rPr>
        <w:t>.</w:t>
      </w:r>
    </w:p>
    <w:p w14:paraId="4D589533" w14:textId="77777777" w:rsidR="00465EA2" w:rsidRPr="00F7326D" w:rsidRDefault="00465EA2" w:rsidP="00F07BEF">
      <w:pPr>
        <w:numPr>
          <w:ilvl w:val="0"/>
          <w:numId w:val="16"/>
        </w:numPr>
        <w:tabs>
          <w:tab w:val="clear" w:pos="360"/>
        </w:tabs>
        <w:suppressAutoHyphens w:val="0"/>
        <w:rPr>
          <w:szCs w:val="20"/>
        </w:rPr>
      </w:pPr>
      <w:r>
        <w:rPr>
          <w:b/>
          <w:szCs w:val="20"/>
        </w:rPr>
        <w:t>Integrated development environment (IDE)</w:t>
      </w:r>
      <w:r w:rsidRPr="00F7326D">
        <w:rPr>
          <w:szCs w:val="20"/>
        </w:rPr>
        <w:t>:</w:t>
      </w:r>
      <w:r>
        <w:rPr>
          <w:szCs w:val="20"/>
        </w:rPr>
        <w:t xml:space="preserve"> A compiler embedded within a collection of supporting software development routines.</w:t>
      </w:r>
    </w:p>
    <w:p w14:paraId="5A60A536" w14:textId="77777777" w:rsidR="00667386" w:rsidRDefault="00667386" w:rsidP="00F07BEF">
      <w:pPr>
        <w:numPr>
          <w:ilvl w:val="0"/>
          <w:numId w:val="16"/>
        </w:numPr>
        <w:tabs>
          <w:tab w:val="clear" w:pos="360"/>
        </w:tabs>
        <w:suppressAutoHyphens w:val="0"/>
        <w:rPr>
          <w:szCs w:val="20"/>
        </w:rPr>
      </w:pPr>
      <w:r>
        <w:rPr>
          <w:b/>
          <w:szCs w:val="20"/>
        </w:rPr>
        <w:t>Language defined by a grammar</w:t>
      </w:r>
      <w:r w:rsidRPr="00F7326D">
        <w:rPr>
          <w:szCs w:val="20"/>
        </w:rPr>
        <w:t>:</w:t>
      </w:r>
      <w:r>
        <w:rPr>
          <w:szCs w:val="20"/>
        </w:rPr>
        <w:t xml:space="preserve"> A collection of all statements that can successfully parsed.</w:t>
      </w:r>
    </w:p>
    <w:p w14:paraId="48AEE0BC" w14:textId="77777777" w:rsidR="00F07BEF" w:rsidRDefault="00F07BEF" w:rsidP="00F07BEF">
      <w:pPr>
        <w:numPr>
          <w:ilvl w:val="0"/>
          <w:numId w:val="16"/>
        </w:numPr>
        <w:tabs>
          <w:tab w:val="clear" w:pos="360"/>
        </w:tabs>
        <w:suppressAutoHyphens w:val="0"/>
        <w:rPr>
          <w:szCs w:val="20"/>
        </w:rPr>
      </w:pPr>
      <w:r>
        <w:rPr>
          <w:b/>
          <w:szCs w:val="20"/>
        </w:rPr>
        <w:t>Lexical analysis</w:t>
      </w:r>
      <w:r w:rsidRPr="00CF6DC1">
        <w:rPr>
          <w:szCs w:val="20"/>
        </w:rPr>
        <w:t>:</w:t>
      </w:r>
      <w:r>
        <w:rPr>
          <w:szCs w:val="20"/>
        </w:rPr>
        <w:t xml:space="preserve"> The process of grouping individual characters into grammatical units called tokens.</w:t>
      </w:r>
    </w:p>
    <w:p w14:paraId="77F05726" w14:textId="77777777" w:rsidR="00F07BEF" w:rsidRDefault="00F07BEF" w:rsidP="00F07BEF">
      <w:pPr>
        <w:numPr>
          <w:ilvl w:val="0"/>
          <w:numId w:val="16"/>
        </w:numPr>
        <w:tabs>
          <w:tab w:val="clear" w:pos="360"/>
        </w:tabs>
        <w:suppressAutoHyphens w:val="0"/>
        <w:rPr>
          <w:szCs w:val="20"/>
        </w:rPr>
      </w:pPr>
      <w:r>
        <w:rPr>
          <w:b/>
          <w:szCs w:val="20"/>
        </w:rPr>
        <w:t>Lexical analyzer/scanner</w:t>
      </w:r>
      <w:r w:rsidRPr="00CF6DC1">
        <w:rPr>
          <w:szCs w:val="20"/>
        </w:rPr>
        <w:t>:</w:t>
      </w:r>
      <w:r>
        <w:rPr>
          <w:szCs w:val="20"/>
        </w:rPr>
        <w:t xml:space="preserve"> A program that performs lexical analysis.</w:t>
      </w:r>
    </w:p>
    <w:p w14:paraId="5A4C3840" w14:textId="77777777" w:rsidR="00F07BEF" w:rsidRPr="00CF6DC1" w:rsidRDefault="00F07BEF" w:rsidP="00F07BEF">
      <w:pPr>
        <w:numPr>
          <w:ilvl w:val="0"/>
          <w:numId w:val="16"/>
        </w:numPr>
        <w:tabs>
          <w:tab w:val="clear" w:pos="360"/>
        </w:tabs>
        <w:suppressAutoHyphens w:val="0"/>
        <w:rPr>
          <w:szCs w:val="20"/>
        </w:rPr>
      </w:pPr>
      <w:r>
        <w:rPr>
          <w:b/>
          <w:szCs w:val="20"/>
        </w:rPr>
        <w:t>Local optimization</w:t>
      </w:r>
      <w:r w:rsidRPr="00CF6DC1">
        <w:rPr>
          <w:szCs w:val="20"/>
        </w:rPr>
        <w:t>:</w:t>
      </w:r>
      <w:r>
        <w:rPr>
          <w:szCs w:val="20"/>
        </w:rPr>
        <w:t xml:space="preserve"> </w:t>
      </w:r>
      <w:r w:rsidRPr="00D94770">
        <w:rPr>
          <w:szCs w:val="18"/>
          <w:lang w:eastAsia="en-US"/>
        </w:rPr>
        <w:t>The compiler looks at a very small block of instructions, typically from one to five, and tries to determine how it can improve the efficiency of this local code block without regard for what instructions come before or after</w:t>
      </w:r>
      <w:r>
        <w:rPr>
          <w:szCs w:val="18"/>
          <w:lang w:eastAsia="en-US"/>
        </w:rPr>
        <w:t>.</w:t>
      </w:r>
    </w:p>
    <w:p w14:paraId="3916DB5F" w14:textId="77777777" w:rsidR="00F07BEF" w:rsidRPr="00CF6DC1" w:rsidRDefault="00F07BEF" w:rsidP="00F07BEF">
      <w:pPr>
        <w:numPr>
          <w:ilvl w:val="0"/>
          <w:numId w:val="16"/>
        </w:numPr>
        <w:tabs>
          <w:tab w:val="clear" w:pos="360"/>
        </w:tabs>
        <w:suppressAutoHyphens w:val="0"/>
        <w:rPr>
          <w:szCs w:val="20"/>
        </w:rPr>
      </w:pPr>
      <w:r>
        <w:rPr>
          <w:b/>
          <w:szCs w:val="20"/>
        </w:rPr>
        <w:t>Look</w:t>
      </w:r>
      <w:r w:rsidRPr="00CF6DC1">
        <w:rPr>
          <w:b/>
          <w:szCs w:val="20"/>
        </w:rPr>
        <w:t>-ahead parsing algorithm</w:t>
      </w:r>
      <w:r>
        <w:rPr>
          <w:szCs w:val="20"/>
        </w:rPr>
        <w:t xml:space="preserve">: </w:t>
      </w:r>
      <w:r w:rsidRPr="00D94770">
        <w:rPr>
          <w:szCs w:val="18"/>
          <w:lang w:eastAsia="en-US"/>
        </w:rPr>
        <w:t>A parsing algorithm that examines the upcoming tokens to see what would happen if a certain choice is made.</w:t>
      </w:r>
      <w:r w:rsidR="00201475">
        <w:rPr>
          <w:szCs w:val="18"/>
          <w:lang w:eastAsia="en-US"/>
        </w:rPr>
        <w:t xml:space="preserve"> </w:t>
      </w:r>
      <w:r w:rsidRPr="00D94770">
        <w:rPr>
          <w:szCs w:val="18"/>
          <w:lang w:eastAsia="en-US"/>
        </w:rPr>
        <w:t>It does this to try to avoid making incorrect choices</w:t>
      </w:r>
      <w:r>
        <w:rPr>
          <w:szCs w:val="18"/>
          <w:lang w:eastAsia="en-US"/>
        </w:rPr>
        <w:t>.</w:t>
      </w:r>
    </w:p>
    <w:p w14:paraId="3CEAA979" w14:textId="77777777" w:rsidR="00F07BEF" w:rsidRDefault="00C82A3C" w:rsidP="00F07BEF">
      <w:pPr>
        <w:numPr>
          <w:ilvl w:val="0"/>
          <w:numId w:val="16"/>
        </w:numPr>
        <w:tabs>
          <w:tab w:val="clear" w:pos="360"/>
        </w:tabs>
        <w:suppressAutoHyphens w:val="0"/>
        <w:rPr>
          <w:szCs w:val="20"/>
        </w:rPr>
      </w:pPr>
      <w:r>
        <w:rPr>
          <w:b/>
          <w:szCs w:val="20"/>
        </w:rPr>
        <w:t>Met</w:t>
      </w:r>
      <w:r w:rsidR="00667386">
        <w:rPr>
          <w:b/>
          <w:szCs w:val="20"/>
        </w:rPr>
        <w:t>a</w:t>
      </w:r>
      <w:r>
        <w:rPr>
          <w:b/>
          <w:szCs w:val="20"/>
        </w:rPr>
        <w:t>symbol</w:t>
      </w:r>
      <w:r w:rsidR="00F07BEF" w:rsidRPr="00CF6DC1">
        <w:rPr>
          <w:szCs w:val="20"/>
        </w:rPr>
        <w:t>:</w:t>
      </w:r>
      <w:r w:rsidR="00F07BEF">
        <w:rPr>
          <w:szCs w:val="20"/>
        </w:rPr>
        <w:t xml:space="preserve"> A symbol of one language, such as BNF, that is used to describe the characteristics of another language.</w:t>
      </w:r>
    </w:p>
    <w:p w14:paraId="11745842" w14:textId="77777777" w:rsidR="00F07BEF" w:rsidRDefault="00F07BEF" w:rsidP="00F07BEF">
      <w:pPr>
        <w:numPr>
          <w:ilvl w:val="0"/>
          <w:numId w:val="16"/>
        </w:numPr>
        <w:tabs>
          <w:tab w:val="clear" w:pos="360"/>
        </w:tabs>
        <w:suppressAutoHyphens w:val="0"/>
        <w:rPr>
          <w:szCs w:val="20"/>
        </w:rPr>
      </w:pPr>
      <w:r>
        <w:rPr>
          <w:b/>
          <w:szCs w:val="20"/>
        </w:rPr>
        <w:t>Natural language understanding</w:t>
      </w:r>
      <w:r w:rsidRPr="00CF6DC1">
        <w:rPr>
          <w:szCs w:val="20"/>
        </w:rPr>
        <w:t>:</w:t>
      </w:r>
      <w:r>
        <w:rPr>
          <w:szCs w:val="20"/>
        </w:rPr>
        <w:t xml:space="preserve"> Getting computers to understand and use natural language.</w:t>
      </w:r>
    </w:p>
    <w:p w14:paraId="376A9286" w14:textId="77777777" w:rsidR="00F07BEF" w:rsidRPr="00CF6DC1" w:rsidRDefault="00F07BEF" w:rsidP="00F07BEF">
      <w:pPr>
        <w:numPr>
          <w:ilvl w:val="0"/>
          <w:numId w:val="16"/>
        </w:numPr>
        <w:tabs>
          <w:tab w:val="clear" w:pos="360"/>
        </w:tabs>
        <w:suppressAutoHyphens w:val="0"/>
        <w:rPr>
          <w:szCs w:val="20"/>
        </w:rPr>
      </w:pPr>
      <w:r>
        <w:rPr>
          <w:b/>
          <w:szCs w:val="20"/>
        </w:rPr>
        <w:t>Nonterminal</w:t>
      </w:r>
      <w:r w:rsidRPr="00CF6DC1">
        <w:rPr>
          <w:szCs w:val="20"/>
        </w:rPr>
        <w:t>:</w:t>
      </w:r>
      <w:r>
        <w:rPr>
          <w:szCs w:val="20"/>
        </w:rPr>
        <w:t xml:space="preserve"> </w:t>
      </w:r>
      <w:r w:rsidRPr="00D94770">
        <w:rPr>
          <w:szCs w:val="18"/>
          <w:lang w:eastAsia="en-US"/>
        </w:rPr>
        <w:t>In parsing, not an actual element of the language but an intermediate grammatical category used to help explain and organize the language</w:t>
      </w:r>
      <w:r>
        <w:rPr>
          <w:szCs w:val="18"/>
          <w:lang w:eastAsia="en-US"/>
        </w:rPr>
        <w:t>.</w:t>
      </w:r>
    </w:p>
    <w:p w14:paraId="0E840183" w14:textId="77777777" w:rsidR="00F07BEF" w:rsidRDefault="00F07BEF" w:rsidP="00F07BEF">
      <w:pPr>
        <w:numPr>
          <w:ilvl w:val="0"/>
          <w:numId w:val="16"/>
        </w:numPr>
        <w:tabs>
          <w:tab w:val="clear" w:pos="360"/>
        </w:tabs>
        <w:suppressAutoHyphens w:val="0"/>
        <w:rPr>
          <w:szCs w:val="20"/>
        </w:rPr>
      </w:pPr>
      <w:r>
        <w:rPr>
          <w:b/>
          <w:szCs w:val="20"/>
        </w:rPr>
        <w:t>Null string</w:t>
      </w:r>
      <w:r w:rsidRPr="00CF6DC1">
        <w:rPr>
          <w:szCs w:val="20"/>
        </w:rPr>
        <w:t>:</w:t>
      </w:r>
      <w:r>
        <w:rPr>
          <w:szCs w:val="20"/>
        </w:rPr>
        <w:t xml:space="preserve"> A string that is empty or contains nothing.</w:t>
      </w:r>
    </w:p>
    <w:p w14:paraId="793AC877" w14:textId="77777777" w:rsidR="00F07BEF" w:rsidRPr="00CF6DC1" w:rsidRDefault="00F07BEF" w:rsidP="00F07BEF">
      <w:pPr>
        <w:numPr>
          <w:ilvl w:val="0"/>
          <w:numId w:val="16"/>
        </w:numPr>
        <w:tabs>
          <w:tab w:val="clear" w:pos="360"/>
        </w:tabs>
        <w:suppressAutoHyphens w:val="0"/>
        <w:rPr>
          <w:szCs w:val="20"/>
        </w:rPr>
      </w:pPr>
      <w:r>
        <w:rPr>
          <w:b/>
          <w:szCs w:val="20"/>
        </w:rPr>
        <w:t>Online debuggers</w:t>
      </w:r>
      <w:r w:rsidRPr="00CF6DC1">
        <w:rPr>
          <w:szCs w:val="20"/>
        </w:rPr>
        <w:t>:</w:t>
      </w:r>
      <w:r w:rsidR="00367960" w:rsidRPr="00F7326D">
        <w:rPr>
          <w:szCs w:val="20"/>
        </w:rPr>
        <w:t xml:space="preserve"> </w:t>
      </w:r>
      <w:r w:rsidR="00367960">
        <w:rPr>
          <w:szCs w:val="18"/>
          <w:lang w:eastAsia="en-US"/>
        </w:rPr>
        <w:t>W</w:t>
      </w:r>
      <w:r w:rsidRPr="00D94770">
        <w:rPr>
          <w:szCs w:val="18"/>
          <w:lang w:eastAsia="en-US"/>
        </w:rPr>
        <w:t>eb-based tools to help programmers locate and correct errors</w:t>
      </w:r>
      <w:r>
        <w:rPr>
          <w:szCs w:val="18"/>
          <w:lang w:eastAsia="en-US"/>
        </w:rPr>
        <w:t>.</w:t>
      </w:r>
    </w:p>
    <w:p w14:paraId="5F29812D" w14:textId="77777777" w:rsidR="00F07BEF" w:rsidRPr="00CF6DC1" w:rsidRDefault="00F07BEF" w:rsidP="00F07BEF">
      <w:pPr>
        <w:numPr>
          <w:ilvl w:val="0"/>
          <w:numId w:val="16"/>
        </w:numPr>
        <w:tabs>
          <w:tab w:val="clear" w:pos="360"/>
        </w:tabs>
        <w:suppressAutoHyphens w:val="0"/>
        <w:rPr>
          <w:szCs w:val="20"/>
        </w:rPr>
      </w:pPr>
      <w:r>
        <w:rPr>
          <w:b/>
          <w:szCs w:val="20"/>
        </w:rPr>
        <w:t>Parse tree</w:t>
      </w:r>
      <w:r w:rsidRPr="00CF6DC1">
        <w:rPr>
          <w:szCs w:val="20"/>
        </w:rPr>
        <w:t>:</w:t>
      </w:r>
      <w:r>
        <w:rPr>
          <w:szCs w:val="20"/>
        </w:rPr>
        <w:t xml:space="preserve"> </w:t>
      </w:r>
      <w:r w:rsidRPr="00D94770">
        <w:rPr>
          <w:szCs w:val="18"/>
          <w:lang w:eastAsia="en-US"/>
        </w:rPr>
        <w:t>A structure that starts from the individual tokens in a statement and shows how these tokens can be grouped into predefined grammatical categories</w:t>
      </w:r>
      <w:r>
        <w:rPr>
          <w:szCs w:val="18"/>
          <w:lang w:eastAsia="en-US"/>
        </w:rPr>
        <w:t>.</w:t>
      </w:r>
    </w:p>
    <w:p w14:paraId="564D969B" w14:textId="77777777" w:rsidR="00F07BEF" w:rsidRPr="00F7326D" w:rsidRDefault="00F07BEF" w:rsidP="00F07BEF">
      <w:pPr>
        <w:numPr>
          <w:ilvl w:val="0"/>
          <w:numId w:val="16"/>
        </w:numPr>
        <w:tabs>
          <w:tab w:val="clear" w:pos="360"/>
        </w:tabs>
        <w:suppressAutoHyphens w:val="0"/>
        <w:rPr>
          <w:szCs w:val="20"/>
        </w:rPr>
      </w:pPr>
      <w:r>
        <w:rPr>
          <w:b/>
          <w:szCs w:val="20"/>
        </w:rPr>
        <w:t>Parser</w:t>
      </w:r>
      <w:r w:rsidRPr="00CF6DC1">
        <w:rPr>
          <w:szCs w:val="20"/>
        </w:rPr>
        <w:t>:</w:t>
      </w:r>
      <w:r>
        <w:rPr>
          <w:szCs w:val="20"/>
        </w:rPr>
        <w:t xml:space="preserve"> </w:t>
      </w:r>
      <w:r w:rsidRPr="00D94770">
        <w:rPr>
          <w:szCs w:val="18"/>
          <w:lang w:eastAsia="en-US"/>
        </w:rPr>
        <w:t>A program that parses high-level language statements</w:t>
      </w:r>
      <w:r>
        <w:rPr>
          <w:szCs w:val="18"/>
          <w:lang w:eastAsia="en-US"/>
        </w:rPr>
        <w:t>.</w:t>
      </w:r>
    </w:p>
    <w:p w14:paraId="79978A6D" w14:textId="77777777" w:rsidR="008D7600" w:rsidRPr="00CF6DC1" w:rsidRDefault="008D7600" w:rsidP="00F07BEF">
      <w:pPr>
        <w:numPr>
          <w:ilvl w:val="0"/>
          <w:numId w:val="16"/>
        </w:numPr>
        <w:tabs>
          <w:tab w:val="clear" w:pos="360"/>
        </w:tabs>
        <w:suppressAutoHyphens w:val="0"/>
        <w:rPr>
          <w:szCs w:val="20"/>
        </w:rPr>
      </w:pPr>
      <w:r>
        <w:rPr>
          <w:b/>
          <w:szCs w:val="20"/>
        </w:rPr>
        <w:t>Parsing</w:t>
      </w:r>
      <w:r w:rsidRPr="00F7326D">
        <w:rPr>
          <w:szCs w:val="20"/>
        </w:rPr>
        <w:t>:</w:t>
      </w:r>
      <w:r>
        <w:rPr>
          <w:szCs w:val="20"/>
        </w:rPr>
        <w:t xml:space="preserve"> The process of diagramming a high-level language statement.</w:t>
      </w:r>
    </w:p>
    <w:p w14:paraId="45A67ACC" w14:textId="77777777" w:rsidR="00F07BEF" w:rsidRDefault="00F07BEF" w:rsidP="00F07BEF">
      <w:pPr>
        <w:numPr>
          <w:ilvl w:val="0"/>
          <w:numId w:val="16"/>
        </w:numPr>
        <w:tabs>
          <w:tab w:val="clear" w:pos="360"/>
        </w:tabs>
        <w:suppressAutoHyphens w:val="0"/>
        <w:rPr>
          <w:szCs w:val="20"/>
        </w:rPr>
      </w:pPr>
      <w:r>
        <w:rPr>
          <w:b/>
          <w:szCs w:val="20"/>
        </w:rPr>
        <w:t>Production</w:t>
      </w:r>
      <w:r w:rsidRPr="00CF6DC1">
        <w:rPr>
          <w:szCs w:val="20"/>
        </w:rPr>
        <w:t xml:space="preserve">: </w:t>
      </w:r>
      <w:r>
        <w:rPr>
          <w:szCs w:val="20"/>
        </w:rPr>
        <w:t>Another term for rule.</w:t>
      </w:r>
    </w:p>
    <w:p w14:paraId="1EC1C00C" w14:textId="77777777" w:rsidR="00F07BEF" w:rsidRDefault="00F07BEF" w:rsidP="00F07BEF">
      <w:pPr>
        <w:numPr>
          <w:ilvl w:val="0"/>
          <w:numId w:val="16"/>
        </w:numPr>
        <w:tabs>
          <w:tab w:val="clear" w:pos="360"/>
        </w:tabs>
        <w:suppressAutoHyphens w:val="0"/>
        <w:rPr>
          <w:szCs w:val="20"/>
        </w:rPr>
      </w:pPr>
      <w:r>
        <w:rPr>
          <w:b/>
          <w:szCs w:val="20"/>
        </w:rPr>
        <w:t>Recursive definition</w:t>
      </w:r>
      <w:r w:rsidRPr="00CF6DC1">
        <w:rPr>
          <w:szCs w:val="20"/>
        </w:rPr>
        <w:t>:</w:t>
      </w:r>
      <w:r>
        <w:rPr>
          <w:szCs w:val="20"/>
        </w:rPr>
        <w:t xml:space="preserve"> The definition of a grammatical element in terms of itself.</w:t>
      </w:r>
    </w:p>
    <w:p w14:paraId="09F16155" w14:textId="77777777" w:rsidR="00F07BEF" w:rsidRPr="00F7326D" w:rsidRDefault="00F07BEF" w:rsidP="00F07BEF">
      <w:pPr>
        <w:numPr>
          <w:ilvl w:val="0"/>
          <w:numId w:val="16"/>
        </w:numPr>
        <w:tabs>
          <w:tab w:val="clear" w:pos="360"/>
        </w:tabs>
        <w:suppressAutoHyphens w:val="0"/>
        <w:rPr>
          <w:szCs w:val="20"/>
        </w:rPr>
      </w:pPr>
      <w:r>
        <w:rPr>
          <w:b/>
          <w:szCs w:val="20"/>
        </w:rPr>
        <w:t>Rule</w:t>
      </w:r>
      <w:r w:rsidRPr="00CF6DC1">
        <w:rPr>
          <w:szCs w:val="20"/>
        </w:rPr>
        <w:t>:</w:t>
      </w:r>
      <w:r>
        <w:rPr>
          <w:szCs w:val="20"/>
        </w:rPr>
        <w:t xml:space="preserve"> </w:t>
      </w:r>
      <w:r w:rsidRPr="00D94770">
        <w:rPr>
          <w:szCs w:val="18"/>
          <w:lang w:eastAsia="en-US"/>
        </w:rPr>
        <w:t>A description of how to group syntactic elements in a programming language to produce a new grammatical construct</w:t>
      </w:r>
      <w:r>
        <w:rPr>
          <w:szCs w:val="18"/>
          <w:lang w:eastAsia="en-US"/>
        </w:rPr>
        <w:t>.</w:t>
      </w:r>
    </w:p>
    <w:p w14:paraId="0C2FAC9C" w14:textId="77777777" w:rsidR="00B55BDA" w:rsidRPr="00CF6DC1" w:rsidRDefault="00B55BDA" w:rsidP="00F07BEF">
      <w:pPr>
        <w:numPr>
          <w:ilvl w:val="0"/>
          <w:numId w:val="16"/>
        </w:numPr>
        <w:tabs>
          <w:tab w:val="clear" w:pos="360"/>
        </w:tabs>
        <w:suppressAutoHyphens w:val="0"/>
        <w:rPr>
          <w:szCs w:val="20"/>
        </w:rPr>
      </w:pPr>
      <w:r>
        <w:rPr>
          <w:b/>
          <w:szCs w:val="20"/>
        </w:rPr>
        <w:t>Scanner</w:t>
      </w:r>
      <w:r w:rsidRPr="00F7326D">
        <w:rPr>
          <w:szCs w:val="20"/>
        </w:rPr>
        <w:t>:</w:t>
      </w:r>
      <w:r>
        <w:rPr>
          <w:szCs w:val="20"/>
        </w:rPr>
        <w:t xml:space="preserve"> Another term for a lexical analyzer.</w:t>
      </w:r>
    </w:p>
    <w:p w14:paraId="1BFD8F07" w14:textId="77777777" w:rsidR="00F07BEF" w:rsidRPr="00CF6DC1" w:rsidRDefault="00F07BEF" w:rsidP="00F07BEF">
      <w:pPr>
        <w:numPr>
          <w:ilvl w:val="0"/>
          <w:numId w:val="16"/>
        </w:numPr>
        <w:tabs>
          <w:tab w:val="clear" w:pos="360"/>
        </w:tabs>
        <w:suppressAutoHyphens w:val="0"/>
        <w:rPr>
          <w:szCs w:val="20"/>
        </w:rPr>
      </w:pPr>
      <w:r>
        <w:rPr>
          <w:b/>
          <w:szCs w:val="20"/>
        </w:rPr>
        <w:t>Semantic analysis</w:t>
      </w:r>
      <w:r w:rsidRPr="00CF6DC1">
        <w:rPr>
          <w:szCs w:val="20"/>
        </w:rPr>
        <w:t>:</w:t>
      </w:r>
      <w:r>
        <w:rPr>
          <w:szCs w:val="20"/>
        </w:rPr>
        <w:t xml:space="preserve"> </w:t>
      </w:r>
      <w:r w:rsidRPr="00D94770">
        <w:rPr>
          <w:szCs w:val="18"/>
          <w:lang w:eastAsia="en-US"/>
        </w:rPr>
        <w:t>A pass over the parse tree to determine whether all branches of the tree are semantically valid</w:t>
      </w:r>
      <w:r>
        <w:rPr>
          <w:szCs w:val="18"/>
          <w:lang w:eastAsia="en-US"/>
        </w:rPr>
        <w:t>.</w:t>
      </w:r>
    </w:p>
    <w:p w14:paraId="6964B56A" w14:textId="77777777" w:rsidR="00F07BEF" w:rsidRPr="00CF6DC1" w:rsidRDefault="00F07BEF" w:rsidP="00F07BEF">
      <w:pPr>
        <w:numPr>
          <w:ilvl w:val="0"/>
          <w:numId w:val="16"/>
        </w:numPr>
        <w:tabs>
          <w:tab w:val="clear" w:pos="360"/>
        </w:tabs>
        <w:suppressAutoHyphens w:val="0"/>
        <w:rPr>
          <w:szCs w:val="20"/>
        </w:rPr>
      </w:pPr>
      <w:r>
        <w:rPr>
          <w:b/>
          <w:szCs w:val="20"/>
        </w:rPr>
        <w:t>Semantic record</w:t>
      </w:r>
      <w:r w:rsidRPr="00CF6DC1">
        <w:rPr>
          <w:szCs w:val="20"/>
        </w:rPr>
        <w:t>:</w:t>
      </w:r>
      <w:r>
        <w:rPr>
          <w:szCs w:val="20"/>
        </w:rPr>
        <w:t xml:space="preserve"> </w:t>
      </w:r>
      <w:r w:rsidRPr="00D94770">
        <w:rPr>
          <w:szCs w:val="18"/>
          <w:lang w:eastAsia="en-US"/>
        </w:rPr>
        <w:t>A data structure that stores information about a nonterminal, such as the actual name of the object and its data type</w:t>
      </w:r>
      <w:r>
        <w:rPr>
          <w:szCs w:val="18"/>
          <w:lang w:eastAsia="en-US"/>
        </w:rPr>
        <w:t>.</w:t>
      </w:r>
    </w:p>
    <w:p w14:paraId="57909459" w14:textId="77777777" w:rsidR="00F07BEF" w:rsidRPr="00CF6DC1" w:rsidRDefault="00F07BEF" w:rsidP="00F07BEF">
      <w:pPr>
        <w:numPr>
          <w:ilvl w:val="0"/>
          <w:numId w:val="16"/>
        </w:numPr>
        <w:tabs>
          <w:tab w:val="clear" w:pos="360"/>
        </w:tabs>
        <w:suppressAutoHyphens w:val="0"/>
        <w:rPr>
          <w:szCs w:val="20"/>
        </w:rPr>
      </w:pPr>
      <w:r>
        <w:rPr>
          <w:b/>
          <w:szCs w:val="20"/>
        </w:rPr>
        <w:t>Strength reduction</w:t>
      </w:r>
      <w:r w:rsidRPr="00CF6DC1">
        <w:rPr>
          <w:szCs w:val="20"/>
        </w:rPr>
        <w:t>:</w:t>
      </w:r>
      <w:r>
        <w:rPr>
          <w:szCs w:val="20"/>
        </w:rPr>
        <w:t xml:space="preserve"> </w:t>
      </w:r>
      <w:r w:rsidRPr="00D94770">
        <w:rPr>
          <w:szCs w:val="18"/>
          <w:lang w:eastAsia="en-US"/>
        </w:rPr>
        <w:t>Slow arithmetic operations are replaced with faster ones</w:t>
      </w:r>
      <w:r>
        <w:rPr>
          <w:szCs w:val="18"/>
          <w:lang w:eastAsia="en-US"/>
        </w:rPr>
        <w:t>.</w:t>
      </w:r>
    </w:p>
    <w:p w14:paraId="6098094D" w14:textId="77777777" w:rsidR="00F07BEF" w:rsidRPr="00CF6DC1" w:rsidRDefault="00F07BEF" w:rsidP="00F07BEF">
      <w:pPr>
        <w:numPr>
          <w:ilvl w:val="0"/>
          <w:numId w:val="16"/>
        </w:numPr>
        <w:tabs>
          <w:tab w:val="clear" w:pos="360"/>
        </w:tabs>
        <w:suppressAutoHyphens w:val="0"/>
        <w:rPr>
          <w:szCs w:val="20"/>
        </w:rPr>
      </w:pPr>
      <w:r>
        <w:rPr>
          <w:b/>
          <w:szCs w:val="20"/>
        </w:rPr>
        <w:t>Terminal</w:t>
      </w:r>
      <w:r w:rsidRPr="00CF6DC1">
        <w:rPr>
          <w:szCs w:val="20"/>
        </w:rPr>
        <w:t>:</w:t>
      </w:r>
      <w:r>
        <w:rPr>
          <w:szCs w:val="20"/>
        </w:rPr>
        <w:t xml:space="preserve"> </w:t>
      </w:r>
      <w:r w:rsidRPr="00D94770">
        <w:rPr>
          <w:szCs w:val="18"/>
          <w:lang w:eastAsia="en-US"/>
        </w:rPr>
        <w:t>In parsing, an actual token of the language recognized and returned by a scanner</w:t>
      </w:r>
      <w:r>
        <w:rPr>
          <w:szCs w:val="18"/>
          <w:lang w:eastAsia="en-US"/>
        </w:rPr>
        <w:t>.</w:t>
      </w:r>
    </w:p>
    <w:p w14:paraId="43A9A930" w14:textId="77777777" w:rsidR="00F07BEF" w:rsidRPr="00CF6DC1" w:rsidRDefault="00F07BEF" w:rsidP="00F07BEF">
      <w:pPr>
        <w:numPr>
          <w:ilvl w:val="0"/>
          <w:numId w:val="16"/>
        </w:numPr>
        <w:tabs>
          <w:tab w:val="clear" w:pos="360"/>
        </w:tabs>
        <w:suppressAutoHyphens w:val="0"/>
        <w:rPr>
          <w:szCs w:val="20"/>
        </w:rPr>
      </w:pPr>
      <w:r>
        <w:rPr>
          <w:b/>
          <w:szCs w:val="20"/>
        </w:rPr>
        <w:t>Token</w:t>
      </w:r>
      <w:r w:rsidRPr="00CF6DC1">
        <w:rPr>
          <w:szCs w:val="20"/>
        </w:rPr>
        <w:t>:</w:t>
      </w:r>
      <w:r>
        <w:rPr>
          <w:szCs w:val="20"/>
        </w:rPr>
        <w:t xml:space="preserve"> </w:t>
      </w:r>
      <w:r w:rsidRPr="00D94770">
        <w:rPr>
          <w:szCs w:val="18"/>
          <w:lang w:eastAsia="en-US"/>
        </w:rPr>
        <w:t>Syntactical unit that is treated as a single, indivisible entity for the purposes of translation</w:t>
      </w:r>
      <w:r>
        <w:rPr>
          <w:szCs w:val="18"/>
          <w:lang w:eastAsia="en-US"/>
        </w:rPr>
        <w:t>.</w:t>
      </w:r>
    </w:p>
    <w:p w14:paraId="5ECC6496" w14:textId="77777777" w:rsidR="00F07BEF" w:rsidRPr="00CF6DC1" w:rsidRDefault="00F07BEF" w:rsidP="00F07BEF">
      <w:pPr>
        <w:numPr>
          <w:ilvl w:val="0"/>
          <w:numId w:val="16"/>
        </w:numPr>
        <w:tabs>
          <w:tab w:val="clear" w:pos="360"/>
        </w:tabs>
        <w:suppressAutoHyphens w:val="0"/>
        <w:rPr>
          <w:szCs w:val="20"/>
        </w:rPr>
      </w:pPr>
      <w:r>
        <w:rPr>
          <w:b/>
          <w:szCs w:val="20"/>
        </w:rPr>
        <w:t>Visual development environment</w:t>
      </w:r>
      <w:r w:rsidRPr="00CF6DC1">
        <w:rPr>
          <w:szCs w:val="20"/>
        </w:rPr>
        <w:t>:</w:t>
      </w:r>
      <w:r>
        <w:rPr>
          <w:szCs w:val="20"/>
        </w:rPr>
        <w:t xml:space="preserve"> </w:t>
      </w:r>
      <w:r w:rsidRPr="00D94770">
        <w:rPr>
          <w:szCs w:val="18"/>
          <w:lang w:eastAsia="en-US"/>
        </w:rPr>
        <w:t>Software development tools that use graphics and video to let the programmer see what is happening</w:t>
      </w:r>
      <w:r>
        <w:rPr>
          <w:szCs w:val="18"/>
          <w:lang w:eastAsia="en-US"/>
        </w:rPr>
        <w:t>.</w:t>
      </w:r>
    </w:p>
    <w:p w14:paraId="623BB9A3" w14:textId="77777777" w:rsidR="00F07BEF" w:rsidRDefault="00F07BEF" w:rsidP="00D01902">
      <w:pPr>
        <w:rPr>
          <w:szCs w:val="20"/>
        </w:rPr>
      </w:pPr>
    </w:p>
    <w:p w14:paraId="284D98AE" w14:textId="77777777" w:rsidR="00D01902" w:rsidRPr="00D01902" w:rsidRDefault="00D01902" w:rsidP="00D01902">
      <w:pPr>
        <w:tabs>
          <w:tab w:val="left" w:pos="720"/>
        </w:tabs>
        <w:rPr>
          <w:b/>
          <w:sz w:val="32"/>
          <w:szCs w:val="32"/>
          <w:u w:val="single"/>
        </w:rPr>
      </w:pPr>
      <w:r w:rsidRPr="00D01902">
        <w:rPr>
          <w:b/>
          <w:sz w:val="32"/>
          <w:szCs w:val="32"/>
          <w:u w:val="single"/>
        </w:rPr>
        <w:t>Solutions to End-of-Chapter Exercises</w:t>
      </w:r>
    </w:p>
    <w:p w14:paraId="43E7055B" w14:textId="77777777" w:rsidR="00D01902" w:rsidRDefault="00D01902" w:rsidP="00D01902">
      <w:pPr>
        <w:spacing w:before="240" w:after="240"/>
      </w:pPr>
      <w:r w:rsidRPr="00EA55CF">
        <w:rPr>
          <w:b/>
        </w:rPr>
        <w:t>1</w:t>
      </w:r>
      <w:r>
        <w:t>.  a.  ‘if’, ‘(‘, ‘a’, ‘==’, ‘b1’, ‘)’, ‘a’, ‘=’, ‘x’, ‘+’, ‘y’, ‘;’</w:t>
      </w:r>
      <w:r>
        <w:br/>
        <w:t xml:space="preserve">     b.  ‘delta’, ‘=’, ‘epsilon’, ‘+’, ‘1.23’, ‘-‘, ‘sqrt’, ‘(‘, ‘zz’, ‘)’, ‘;’</w:t>
      </w:r>
      <w:r>
        <w:br/>
        <w:t xml:space="preserve">     c.  ‘print’, ’(‘,’Q’,’)’,’;’</w:t>
      </w:r>
    </w:p>
    <w:p w14:paraId="10C54C1A" w14:textId="77777777" w:rsidR="00D01902" w:rsidRDefault="00D01902" w:rsidP="00D01902">
      <w:pPr>
        <w:spacing w:before="240" w:after="240"/>
        <w:ind w:left="360" w:hanging="360"/>
      </w:pPr>
      <w:r w:rsidRPr="00EA55CF">
        <w:rPr>
          <w:b/>
        </w:rPr>
        <w:t>2.</w:t>
      </w:r>
      <w:r>
        <w:t xml:space="preserve">   Because an underscore character can appear in a variable name and there are no spaces in the string, the scanner will classify the string as a single five-character token.</w:t>
      </w:r>
    </w:p>
    <w:p w14:paraId="7C054554" w14:textId="77777777" w:rsidR="00D01902" w:rsidRDefault="00D01902" w:rsidP="00D01902">
      <w:pPr>
        <w:spacing w:before="240" w:after="240"/>
        <w:ind w:left="360" w:hanging="360"/>
      </w:pPr>
      <w:r w:rsidRPr="00EA55CF">
        <w:rPr>
          <w:b/>
        </w:rPr>
        <w:t>3</w:t>
      </w:r>
      <w:r>
        <w:t xml:space="preserve">.  Because both { } and (*  *) can be used to enclose comments, it is likely that the scanner would group both { and (* into a "begin comment" classification, and both } and *) into an "end comment" classification.  However, that would allow a comment to begin with, say, a { but end with a *).  To ensure that you use matching symbols, it might instead assign each of the four symbols its own classification number.  </w:t>
      </w:r>
    </w:p>
    <w:p w14:paraId="71419715" w14:textId="77777777" w:rsidR="00D01902" w:rsidRDefault="00D01902" w:rsidP="00D01902">
      <w:pPr>
        <w:tabs>
          <w:tab w:val="left" w:pos="2700"/>
        </w:tabs>
        <w:spacing w:before="240" w:after="240"/>
      </w:pPr>
      <w:r w:rsidRPr="00EA55CF">
        <w:rPr>
          <w:b/>
        </w:rPr>
        <w:t>4</w:t>
      </w:r>
      <w:r>
        <w:t>.  a.  limit = begin + end</w:t>
      </w:r>
      <w:r>
        <w:br/>
      </w:r>
      <w:r w:rsidRPr="003073D4">
        <w:rPr>
          <w:i/>
        </w:rPr>
        <w:t xml:space="preserve">          Token                        Classification</w:t>
      </w:r>
      <w:r w:rsidRPr="003073D4">
        <w:rPr>
          <w:i/>
        </w:rPr>
        <w:br/>
      </w:r>
      <w:r>
        <w:t xml:space="preserve">          limit                          </w:t>
      </w:r>
      <w:r>
        <w:tab/>
        <w:t>1</w:t>
      </w:r>
      <w:r>
        <w:br/>
        <w:t xml:space="preserve">          =                                </w:t>
      </w:r>
      <w:r>
        <w:tab/>
        <w:t>3</w:t>
      </w:r>
      <w:r>
        <w:br/>
        <w:t xml:space="preserve">          begin                         </w:t>
      </w:r>
      <w:r>
        <w:tab/>
        <w:t>1</w:t>
      </w:r>
      <w:r>
        <w:br/>
        <w:t xml:space="preserve">          +                                </w:t>
      </w:r>
      <w:r>
        <w:tab/>
        <w:t>4</w:t>
      </w:r>
      <w:r>
        <w:br/>
        <w:t xml:space="preserve">          end                            </w:t>
      </w:r>
      <w:r>
        <w:tab/>
        <w:t>1</w:t>
      </w:r>
      <w:r>
        <w:br/>
        <w:t xml:space="preserve">     b.  a = b – 1;</w:t>
      </w:r>
      <w:r>
        <w:br/>
      </w:r>
      <w:r w:rsidRPr="003073D4">
        <w:rPr>
          <w:i/>
        </w:rPr>
        <w:t xml:space="preserve">          Token                  Classification</w:t>
      </w:r>
      <w:r w:rsidRPr="003073D4">
        <w:rPr>
          <w:i/>
        </w:rPr>
        <w:br/>
      </w:r>
      <w:r>
        <w:t xml:space="preserve">          a                             </w:t>
      </w:r>
      <w:r>
        <w:tab/>
        <w:t>1</w:t>
      </w:r>
      <w:r>
        <w:br/>
        <w:t xml:space="preserve">          =                             </w:t>
      </w:r>
      <w:r>
        <w:tab/>
        <w:t>3</w:t>
      </w:r>
      <w:r>
        <w:br/>
        <w:t xml:space="preserve">          b                             </w:t>
      </w:r>
      <w:r>
        <w:tab/>
        <w:t>1</w:t>
      </w:r>
      <w:r>
        <w:br/>
        <w:t xml:space="preserve">          -                              </w:t>
      </w:r>
      <w:r>
        <w:tab/>
        <w:t>5</w:t>
      </w:r>
      <w:r>
        <w:br/>
        <w:t xml:space="preserve">          1                            </w:t>
      </w:r>
      <w:r>
        <w:tab/>
        <w:t>2</w:t>
      </w:r>
      <w:r>
        <w:br/>
        <w:t xml:space="preserve">          ;                              </w:t>
      </w:r>
      <w:r>
        <w:tab/>
        <w:t>6</w:t>
      </w:r>
      <w:r>
        <w:br/>
        <w:t xml:space="preserve">     c.  if (c == 50) x = 1; else y = x + 44;</w:t>
      </w:r>
      <w:r>
        <w:br/>
      </w:r>
      <w:r w:rsidRPr="003073D4">
        <w:rPr>
          <w:i/>
        </w:rPr>
        <w:t xml:space="preserve">          Token                    Classification</w:t>
      </w:r>
      <w:r w:rsidRPr="003073D4">
        <w:rPr>
          <w:i/>
        </w:rPr>
        <w:br/>
      </w:r>
      <w:r>
        <w:t xml:space="preserve">          if                            </w:t>
      </w:r>
      <w:r>
        <w:tab/>
        <w:t>8</w:t>
      </w:r>
      <w:r>
        <w:br/>
        <w:t xml:space="preserve">          (                                10</w:t>
      </w:r>
      <w:r>
        <w:br/>
        <w:t xml:space="preserve">          c                             </w:t>
      </w:r>
      <w:r>
        <w:tab/>
        <w:t>1</w:t>
      </w:r>
      <w:r>
        <w:br/>
        <w:t xml:space="preserve">          ==                          </w:t>
      </w:r>
      <w:r>
        <w:tab/>
        <w:t>7</w:t>
      </w:r>
      <w:r>
        <w:br/>
        <w:t xml:space="preserve">          50                           </w:t>
      </w:r>
      <w:r>
        <w:tab/>
        <w:t>2</w:t>
      </w:r>
      <w:r>
        <w:br/>
        <w:t xml:space="preserve">          )                                11</w:t>
      </w:r>
      <w:r>
        <w:br/>
        <w:t xml:space="preserve">          x                             </w:t>
      </w:r>
      <w:r>
        <w:tab/>
        <w:t>1</w:t>
      </w:r>
      <w:r>
        <w:br/>
        <w:t xml:space="preserve">          =                            </w:t>
      </w:r>
      <w:r>
        <w:tab/>
        <w:t>3</w:t>
      </w:r>
      <w:r>
        <w:br/>
        <w:t xml:space="preserve">          1                             </w:t>
      </w:r>
      <w:r>
        <w:tab/>
        <w:t>2</w:t>
      </w:r>
      <w:r>
        <w:br/>
        <w:t xml:space="preserve">          ;                               </w:t>
      </w:r>
      <w:r>
        <w:tab/>
        <w:t>6</w:t>
      </w:r>
      <w:r>
        <w:br/>
        <w:t xml:space="preserve">          else                          </w:t>
      </w:r>
      <w:r>
        <w:tab/>
        <w:t>9</w:t>
      </w:r>
      <w:r>
        <w:br/>
        <w:t xml:space="preserve">          y                              </w:t>
      </w:r>
      <w:r>
        <w:tab/>
        <w:t>1</w:t>
      </w:r>
      <w:r>
        <w:br/>
        <w:t xml:space="preserve">          =                              </w:t>
      </w:r>
      <w:r>
        <w:tab/>
        <w:t>3</w:t>
      </w:r>
      <w:r>
        <w:br/>
        <w:t xml:space="preserve">          x                             </w:t>
      </w:r>
      <w:r>
        <w:tab/>
        <w:t>1</w:t>
      </w:r>
      <w:r>
        <w:br/>
        <w:t xml:space="preserve">          +                             </w:t>
      </w:r>
      <w:r>
        <w:tab/>
        <w:t>4</w:t>
      </w:r>
      <w:r>
        <w:br/>
        <w:t xml:space="preserve">          44                           </w:t>
      </w:r>
      <w:r>
        <w:tab/>
        <w:t>2</w:t>
      </w:r>
      <w:r>
        <w:br/>
        <w:t xml:space="preserve">             ;                           </w:t>
      </w:r>
      <w:r>
        <w:tab/>
        <w:t>6</w:t>
      </w:r>
      <w:r>
        <w:br/>
        <w:t>d.  thenelse == error -</w:t>
      </w:r>
      <w:r>
        <w:br/>
      </w:r>
      <w:r w:rsidRPr="003073D4">
        <w:rPr>
          <w:i/>
        </w:rPr>
        <w:t xml:space="preserve">          Token                  Classification</w:t>
      </w:r>
      <w:r w:rsidRPr="003073D4">
        <w:rPr>
          <w:i/>
        </w:rPr>
        <w:br/>
      </w:r>
      <w:r>
        <w:t xml:space="preserve">          thenelse               </w:t>
      </w:r>
      <w:r>
        <w:tab/>
        <w:t>1</w:t>
      </w:r>
      <w:r>
        <w:br/>
        <w:t xml:space="preserve">          ==                        </w:t>
      </w:r>
      <w:r>
        <w:tab/>
        <w:t>7</w:t>
      </w:r>
      <w:r>
        <w:br/>
        <w:t xml:space="preserve">          error                     </w:t>
      </w:r>
      <w:r>
        <w:tab/>
        <w:t>1</w:t>
      </w:r>
      <w:r>
        <w:br/>
        <w:t xml:space="preserve">          -                           </w:t>
      </w:r>
      <w:r>
        <w:tab/>
        <w:t>5</w:t>
      </w:r>
    </w:p>
    <w:p w14:paraId="7C4DEC4C" w14:textId="77777777" w:rsidR="00D01902" w:rsidRDefault="00D01902" w:rsidP="00D01902">
      <w:pPr>
        <w:spacing w:before="240" w:after="240"/>
      </w:pPr>
      <w:r w:rsidRPr="00EA55CF">
        <w:rPr>
          <w:b/>
        </w:rPr>
        <w:t>5</w:t>
      </w:r>
      <w:r>
        <w:t>.  a.  &lt;number&gt; ::= + &lt;nzdigit&gt; &lt;digit&gt; | &lt;nzdigit&gt; &lt;digit&gt;</w:t>
      </w:r>
      <w:r>
        <w:br/>
        <w:t xml:space="preserve">         &lt;digit&gt; ::= 0|&lt;nzdigit&gt; </w:t>
      </w:r>
      <w:r>
        <w:br/>
        <w:t xml:space="preserve">         &lt;nzdigit&gt; ::= 1|2|3|4|5|6|7|8|9</w:t>
      </w:r>
      <w:r>
        <w:br/>
        <w:t xml:space="preserve">          </w:t>
      </w:r>
      <w:r>
        <w:br/>
        <w:t xml:space="preserve">     b.  +              9                      0</w:t>
      </w:r>
      <w:r>
        <w:br/>
        <w:t xml:space="preserve">           |_______|____________ |</w:t>
      </w:r>
      <w:r>
        <w:br/>
        <w:t xml:space="preserve">           |              |                         |</w:t>
      </w:r>
      <w:r>
        <w:br/>
        <w:t xml:space="preserve">           |       &lt;nzdigit&gt;            &lt;digit&gt;</w:t>
      </w:r>
      <w:r>
        <w:br/>
        <w:t xml:space="preserve">            \ ______|____________/</w:t>
      </w:r>
      <w:r>
        <w:br/>
        <w:t xml:space="preserve">                          |          </w:t>
      </w:r>
      <w:r>
        <w:br/>
        <w:t xml:space="preserve">                   &lt;number&gt;</w:t>
      </w:r>
    </w:p>
    <w:p w14:paraId="546F208F" w14:textId="56F9F145" w:rsidR="00D01902" w:rsidRDefault="00F7326D" w:rsidP="00D01902">
      <w:pPr>
        <w:spacing w:before="240" w:after="240"/>
      </w:pPr>
      <w:r>
        <w:rPr>
          <w:b/>
          <w:noProof/>
          <w:lang w:eastAsia="en-US"/>
        </w:rPr>
        <mc:AlternateContent>
          <mc:Choice Requires="wpg">
            <w:drawing>
              <wp:anchor distT="0" distB="0" distL="114300" distR="114300" simplePos="0" relativeHeight="251672064" behindDoc="0" locked="0" layoutInCell="1" allowOverlap="1" wp14:anchorId="5F31A503" wp14:editId="0264255C">
                <wp:simplePos x="0" y="0"/>
                <wp:positionH relativeFrom="column">
                  <wp:posOffset>342900</wp:posOffset>
                </wp:positionH>
                <wp:positionV relativeFrom="paragraph">
                  <wp:posOffset>1562100</wp:posOffset>
                </wp:positionV>
                <wp:extent cx="5029200" cy="1143000"/>
                <wp:effectExtent l="9525" t="10795" r="9525" b="8255"/>
                <wp:wrapNone/>
                <wp:docPr id="29"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1143000"/>
                          <a:chOff x="1980" y="9624"/>
                          <a:chExt cx="7920" cy="1800"/>
                        </a:xfrm>
                      </wpg:grpSpPr>
                      <wpg:grpSp>
                        <wpg:cNvPr id="30" name="Group 31"/>
                        <wpg:cNvGrpSpPr>
                          <a:grpSpLocks/>
                        </wpg:cNvGrpSpPr>
                        <wpg:grpSpPr bwMode="auto">
                          <a:xfrm>
                            <a:off x="6012" y="9624"/>
                            <a:ext cx="3888" cy="1800"/>
                            <a:chOff x="6012" y="9624"/>
                            <a:chExt cx="3888" cy="1800"/>
                          </a:xfrm>
                        </wpg:grpSpPr>
                        <wps:wsp>
                          <wps:cNvPr id="31" name="Line 32"/>
                          <wps:cNvCnPr>
                            <a:cxnSpLocks noChangeShapeType="1"/>
                          </wps:cNvCnPr>
                          <wps:spPr bwMode="auto">
                            <a:xfrm flipH="1">
                              <a:off x="6480" y="10524"/>
                              <a:ext cx="342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33"/>
                          <wps:cNvCnPr>
                            <a:cxnSpLocks noChangeShapeType="1"/>
                          </wps:cNvCnPr>
                          <wps:spPr bwMode="auto">
                            <a:xfrm flipH="1">
                              <a:off x="6012" y="10524"/>
                              <a:ext cx="2448"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4"/>
                          <wps:cNvCnPr>
                            <a:cxnSpLocks noChangeShapeType="1"/>
                          </wps:cNvCnPr>
                          <wps:spPr bwMode="auto">
                            <a:xfrm>
                              <a:off x="8820" y="962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5"/>
                          <wps:cNvCnPr>
                            <a:cxnSpLocks noChangeShapeType="1"/>
                          </wps:cNvCnPr>
                          <wps:spPr bwMode="auto">
                            <a:xfrm>
                              <a:off x="9360" y="962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6"/>
                          <wps:cNvCnPr>
                            <a:cxnSpLocks noChangeShapeType="1"/>
                          </wps:cNvCnPr>
                          <wps:spPr bwMode="auto">
                            <a:xfrm>
                              <a:off x="9720" y="962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7"/>
                          <wps:cNvCnPr>
                            <a:cxnSpLocks noChangeShapeType="1"/>
                          </wps:cNvCnPr>
                          <wps:spPr bwMode="auto">
                            <a:xfrm>
                              <a:off x="8460" y="962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8"/>
                          <wps:cNvCnPr>
                            <a:cxnSpLocks noChangeShapeType="1"/>
                          </wps:cNvCnPr>
                          <wps:spPr bwMode="auto">
                            <a:xfrm flipH="1">
                              <a:off x="6120" y="10524"/>
                              <a:ext cx="288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9"/>
                          <wps:cNvCnPr>
                            <a:cxnSpLocks noChangeShapeType="1"/>
                          </wps:cNvCnPr>
                          <wps:spPr bwMode="auto">
                            <a:xfrm flipH="1">
                              <a:off x="6180" y="10524"/>
                              <a:ext cx="3180" cy="7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 name="Group 40"/>
                        <wpg:cNvGrpSpPr>
                          <a:grpSpLocks/>
                        </wpg:cNvGrpSpPr>
                        <wpg:grpSpPr bwMode="auto">
                          <a:xfrm>
                            <a:off x="5580" y="9624"/>
                            <a:ext cx="2580" cy="1620"/>
                            <a:chOff x="5580" y="9624"/>
                            <a:chExt cx="2580" cy="1620"/>
                          </a:xfrm>
                        </wpg:grpSpPr>
                        <wps:wsp>
                          <wps:cNvPr id="40" name="Line 41"/>
                          <wps:cNvCnPr>
                            <a:cxnSpLocks noChangeShapeType="1"/>
                          </wps:cNvCnPr>
                          <wps:spPr bwMode="auto">
                            <a:xfrm>
                              <a:off x="8160" y="9624"/>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2"/>
                          <wps:cNvCnPr>
                            <a:cxnSpLocks noChangeShapeType="1"/>
                          </wps:cNvCnPr>
                          <wps:spPr bwMode="auto">
                            <a:xfrm>
                              <a:off x="6480" y="962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43"/>
                          <wps:cNvCnPr>
                            <a:cxnSpLocks noChangeShapeType="1"/>
                          </wps:cNvCnPr>
                          <wps:spPr bwMode="auto">
                            <a:xfrm>
                              <a:off x="7380" y="962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4"/>
                          <wps:cNvCnPr>
                            <a:cxnSpLocks noChangeShapeType="1"/>
                          </wps:cNvCnPr>
                          <wps:spPr bwMode="auto">
                            <a:xfrm>
                              <a:off x="7920" y="962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45"/>
                          <wps:cNvCnPr>
                            <a:cxnSpLocks noChangeShapeType="1"/>
                          </wps:cNvCnPr>
                          <wps:spPr bwMode="auto">
                            <a:xfrm flipH="1">
                              <a:off x="5580" y="10524"/>
                              <a:ext cx="72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6"/>
                          <wps:cNvCnPr>
                            <a:cxnSpLocks noChangeShapeType="1"/>
                          </wps:cNvCnPr>
                          <wps:spPr bwMode="auto">
                            <a:xfrm flipH="1">
                              <a:off x="5760" y="10524"/>
                              <a:ext cx="162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7"/>
                          <wps:cNvCnPr>
                            <a:cxnSpLocks noChangeShapeType="1"/>
                          </wps:cNvCnPr>
                          <wps:spPr bwMode="auto">
                            <a:xfrm flipH="1">
                              <a:off x="5940" y="10524"/>
                              <a:ext cx="198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48"/>
                          <wps:cNvCnPr>
                            <a:cxnSpLocks noChangeShapeType="1"/>
                          </wps:cNvCnPr>
                          <wps:spPr bwMode="auto">
                            <a:xfrm flipH="1">
                              <a:off x="5640" y="10524"/>
                              <a:ext cx="252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8" name="Group 49"/>
                        <wpg:cNvGrpSpPr>
                          <a:grpSpLocks/>
                        </wpg:cNvGrpSpPr>
                        <wpg:grpSpPr bwMode="auto">
                          <a:xfrm>
                            <a:off x="1980" y="9624"/>
                            <a:ext cx="3252" cy="1479"/>
                            <a:chOff x="1980" y="9624"/>
                            <a:chExt cx="3252" cy="1479"/>
                          </a:xfrm>
                        </wpg:grpSpPr>
                        <wps:wsp>
                          <wps:cNvPr id="49" name="Line 50"/>
                          <wps:cNvCnPr>
                            <a:cxnSpLocks noChangeShapeType="1"/>
                          </wps:cNvCnPr>
                          <wps:spPr bwMode="auto">
                            <a:xfrm>
                              <a:off x="5232" y="9744"/>
                              <a:ext cx="0" cy="1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51"/>
                          <wps:cNvCnPr>
                            <a:cxnSpLocks noChangeShapeType="1"/>
                          </wps:cNvCnPr>
                          <wps:spPr bwMode="auto">
                            <a:xfrm>
                              <a:off x="1980" y="9624"/>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2"/>
                          <wps:cNvCnPr>
                            <a:cxnSpLocks noChangeShapeType="1"/>
                          </wps:cNvCnPr>
                          <wps:spPr bwMode="auto">
                            <a:xfrm>
                              <a:off x="2880" y="962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53"/>
                          <wps:cNvCnPr>
                            <a:cxnSpLocks noChangeShapeType="1"/>
                          </wps:cNvCnPr>
                          <wps:spPr bwMode="auto">
                            <a:xfrm>
                              <a:off x="4140" y="962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4"/>
                          <wps:cNvCnPr>
                            <a:cxnSpLocks noChangeShapeType="1"/>
                          </wps:cNvCnPr>
                          <wps:spPr bwMode="auto">
                            <a:xfrm>
                              <a:off x="5040" y="962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5"/>
                          <wps:cNvCnPr>
                            <a:cxnSpLocks noChangeShapeType="1"/>
                          </wps:cNvCnPr>
                          <wps:spPr bwMode="auto">
                            <a:xfrm>
                              <a:off x="1980" y="10524"/>
                              <a:ext cx="2160" cy="5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56"/>
                          <wps:cNvCnPr>
                            <a:cxnSpLocks noChangeShapeType="1"/>
                          </wps:cNvCnPr>
                          <wps:spPr bwMode="auto">
                            <a:xfrm>
                              <a:off x="3240" y="10524"/>
                              <a:ext cx="108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57"/>
                          <wps:cNvCnPr>
                            <a:cxnSpLocks noChangeShapeType="1"/>
                          </wps:cNvCnPr>
                          <wps:spPr bwMode="auto">
                            <a:xfrm>
                              <a:off x="4320" y="10524"/>
                              <a:ext cx="18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58"/>
                          <wps:cNvCnPr>
                            <a:cxnSpLocks noChangeShapeType="1"/>
                          </wps:cNvCnPr>
                          <wps:spPr bwMode="auto">
                            <a:xfrm>
                              <a:off x="5040" y="1052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5182A43" id="Group 30" o:spid="_x0000_s1026" style="position:absolute;margin-left:27pt;margin-top:123pt;width:396pt;height:90pt;z-index:251672064" coordorigin="1980,9624" coordsize="792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">
                <v:group id="Group 31" o:spid="_x0000_s1027" style="position:absolute;left:6012;top:9624;width:3888;height:1800" coordorigin="6012,9624" coordsize="3888,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Line 32" o:spid="_x0000_s1028" style="position:absolute;flip:x;visibility:visible;mso-wrap-style:square" from="6480,10524" to="9900,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33" o:spid="_x0000_s1029" style="position:absolute;flip:x;visibility:visible;mso-wrap-style:square" from="6012,10524" to="8460,11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Xv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UvE/j7kn6AnN8AAAD//wMAUEsBAi0AFAAGAAgAAAAhANvh9svuAAAAhQEAABMAAAAAAAAA&#10;AAAAAAAAAAAAAFtDb250ZW50X1R5cGVzXS54bWxQSwECLQAUAAYACAAAACEAWvQsW78AAAAVAQAA&#10;CwAAAAAAAAAAAAAAAAAfAQAAX3JlbHMvLnJlbHNQSwECLQAUAAYACAAAACEAI2hF78YAAADbAAAA&#10;DwAAAAAAAAAAAAAAAAAHAgAAZHJzL2Rvd25yZXYueG1sUEsFBgAAAAADAAMAtwAAAPoCAAAAAA==&#10;"/>
                  <v:line id="Line 34" o:spid="_x0000_s1030" style="position:absolute;visibility:visible;mso-wrap-style:square" from="8820,9624" to="8820,10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35" o:spid="_x0000_s1031" style="position:absolute;visibility:visible;mso-wrap-style:square" from="9360,9624" to="9360,10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36" o:spid="_x0000_s1032" style="position:absolute;visibility:visible;mso-wrap-style:square" from="9720,9624" to="9720,10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37" o:spid="_x0000_s1033" style="position:absolute;visibility:visible;mso-wrap-style:square" from="8460,9624" to="8460,10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38" o:spid="_x0000_s1034" style="position:absolute;flip:x;visibility:visible;mso-wrap-style:square" from="6120,10524" to="9000,11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v:line id="Line 39" o:spid="_x0000_s1035" style="position:absolute;flip:x;visibility:visible;mso-wrap-style:square" from="6180,10524" to="9360,11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"/>
                </v:group>
                <v:group id="Group 40" o:spid="_x0000_s1036" style="position:absolute;left:5580;top:9624;width:2580;height:1620" coordorigin="5580,9624" coordsize="258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Line 41" o:spid="_x0000_s1037" style="position:absolute;visibility:visible;mso-wrap-style:square" from="8160,9624" to="8160,10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42" o:spid="_x0000_s1038" style="position:absolute;visibility:visible;mso-wrap-style:square" from="6480,9624" to="6480,10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43" o:spid="_x0000_s1039" style="position:absolute;visibility:visible;mso-wrap-style:square" from="7380,9624" to="7380,10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44" o:spid="_x0000_s1040" style="position:absolute;visibility:visible;mso-wrap-style:square" from="7920,9624" to="7920,10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45" o:spid="_x0000_s1041" style="position:absolute;flip:x;visibility:visible;mso-wrap-style:square" from="5580,10524" to="6300,11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"/>
                  <v:line id="Line 46" o:spid="_x0000_s1042" style="position:absolute;flip:x;visibility:visible;mso-wrap-style:square" from="5760,10524" to="7380,11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v:line id="Line 47" o:spid="_x0000_s1043" style="position:absolute;flip:x;visibility:visible;mso-wrap-style:square" from="5940,10524" to="7920,11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CR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"/>
                  <v:shapetype id="_x0000_t32" coordsize="21600,21600" o:spt="32" o:oned="t" path="m,l21600,21600e" filled="f">
                    <v:path arrowok="t" fillok="f" o:connecttype="none"/>
                    <o:lock v:ext="edit" shapetype="t"/>
                  </v:shapetype>
                  <v:shape id="AutoShape 48" o:spid="_x0000_s1044" type="#_x0000_t32" style="position:absolute;left:5640;top:10524;width:2520;height: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40/xAAAANsAAAAPAAAAZHJzL2Rvd25yZXYueG1sRI9BawIx&#10;FITvhf6H8AQvRbMrR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GdXjT/EAAAA2wAAAA8A&#10;AAAAAAAAAAAAAAAABwIAAGRycy9kb3ducmV2LnhtbFBLBQYAAAAAAwADALcAAAD4AgAAAAA=&#10;"/>
                </v:group>
                <v:group id="Group 49" o:spid="_x0000_s1045" style="position:absolute;left:1980;top:9624;width:3252;height:1479" coordorigin="1980,9624" coordsize="3252,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Line 50" o:spid="_x0000_s1046" style="position:absolute;visibility:visible;mso-wrap-style:square" from="5232,9744" to="5232,11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51" o:spid="_x0000_s1047" style="position:absolute;visibility:visible;mso-wrap-style:square" from="1980,9624" to="1980,10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52" o:spid="_x0000_s1048" style="position:absolute;visibility:visible;mso-wrap-style:square" from="2880,9624" to="2880,10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53" o:spid="_x0000_s1049" style="position:absolute;visibility:visible;mso-wrap-style:square" from="4140,9624" to="4140,10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54" o:spid="_x0000_s1050" style="position:absolute;visibility:visible;mso-wrap-style:square" from="5040,9624" to="5040,10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55" o:spid="_x0000_s1051" style="position:absolute;visibility:visible;mso-wrap-style:square" from="1980,10524" to="4140,1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56" o:spid="_x0000_s1052" style="position:absolute;visibility:visible;mso-wrap-style:square" from="3240,10524" to="4320,11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57" o:spid="_x0000_s1053" style="position:absolute;visibility:visible;mso-wrap-style:square" from="4320,10524" to="4500,10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58" o:spid="_x0000_s1054" style="position:absolute;visibility:visible;mso-wrap-style:square" from="5040,10524" to="5040,11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group>
              </v:group>
            </w:pict>
          </mc:Fallback>
        </mc:AlternateContent>
      </w:r>
      <w:r>
        <w:rPr>
          <w:b/>
          <w:noProof/>
          <w:lang w:eastAsia="en-US"/>
        </w:rPr>
        <mc:AlternateContent>
          <mc:Choice Requires="wps">
            <w:drawing>
              <wp:anchor distT="0" distB="0" distL="114300" distR="114300" simplePos="0" relativeHeight="251666944" behindDoc="0" locked="0" layoutInCell="1" allowOverlap="1" wp14:anchorId="0E9455AF" wp14:editId="03C31DED">
                <wp:simplePos x="0" y="0"/>
                <wp:positionH relativeFrom="column">
                  <wp:posOffset>2286000</wp:posOffset>
                </wp:positionH>
                <wp:positionV relativeFrom="paragraph">
                  <wp:posOffset>1562100</wp:posOffset>
                </wp:positionV>
                <wp:extent cx="0" cy="342900"/>
                <wp:effectExtent l="9525" t="10795" r="9525" b="8255"/>
                <wp:wrapNone/>
                <wp:docPr id="2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6FDF7" id="Line 25"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23pt" to="180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"/>
            </w:pict>
          </mc:Fallback>
        </mc:AlternateContent>
      </w:r>
      <w:r>
        <w:rPr>
          <w:b/>
          <w:noProof/>
          <w:lang w:eastAsia="en-US"/>
        </w:rPr>
        <mc:AlternateContent>
          <mc:Choice Requires="wps">
            <w:drawing>
              <wp:anchor distT="0" distB="0" distL="114300" distR="114300" simplePos="0" relativeHeight="251665920" behindDoc="0" locked="0" layoutInCell="1" allowOverlap="1" wp14:anchorId="6BA7DC22" wp14:editId="70E95DC6">
                <wp:simplePos x="0" y="0"/>
                <wp:positionH relativeFrom="column">
                  <wp:posOffset>1714500</wp:posOffset>
                </wp:positionH>
                <wp:positionV relativeFrom="paragraph">
                  <wp:posOffset>1562100</wp:posOffset>
                </wp:positionV>
                <wp:extent cx="0" cy="342900"/>
                <wp:effectExtent l="9525" t="10795" r="9525" b="8255"/>
                <wp:wrapNone/>
                <wp:docPr id="2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70FA6" id="Line 2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23pt" to="135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oMFAIAACk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"/>
            </w:pict>
          </mc:Fallback>
        </mc:AlternateContent>
      </w:r>
      <w:r>
        <w:rPr>
          <w:b/>
          <w:noProof/>
          <w:lang w:eastAsia="en-US"/>
        </w:rPr>
        <mc:AlternateContent>
          <mc:Choice Requires="wps">
            <w:drawing>
              <wp:anchor distT="0" distB="0" distL="114300" distR="114300" simplePos="0" relativeHeight="251664896" behindDoc="0" locked="0" layoutInCell="1" allowOverlap="1" wp14:anchorId="21B50215" wp14:editId="125D8DB9">
                <wp:simplePos x="0" y="0"/>
                <wp:positionH relativeFrom="column">
                  <wp:posOffset>914400</wp:posOffset>
                </wp:positionH>
                <wp:positionV relativeFrom="paragraph">
                  <wp:posOffset>1562100</wp:posOffset>
                </wp:positionV>
                <wp:extent cx="0" cy="342900"/>
                <wp:effectExtent l="9525" t="10795" r="9525" b="8255"/>
                <wp:wrapNone/>
                <wp:docPr id="2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ADDB7" id="Line 23"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23pt" to="1in,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7/MEwIAACk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"/>
            </w:pict>
          </mc:Fallback>
        </mc:AlternateContent>
      </w:r>
      <w:r>
        <w:rPr>
          <w:b/>
          <w:noProof/>
          <w:lang w:eastAsia="en-US"/>
        </w:rPr>
        <mc:AlternateContent>
          <mc:Choice Requires="wps">
            <w:drawing>
              <wp:anchor distT="0" distB="0" distL="114300" distR="114300" simplePos="0" relativeHeight="251659776" behindDoc="0" locked="0" layoutInCell="1" allowOverlap="1" wp14:anchorId="381DB1AD" wp14:editId="7333F2E7">
                <wp:simplePos x="0" y="0"/>
                <wp:positionH relativeFrom="column">
                  <wp:posOffset>2407920</wp:posOffset>
                </wp:positionH>
                <wp:positionV relativeFrom="paragraph">
                  <wp:posOffset>1638300</wp:posOffset>
                </wp:positionV>
                <wp:extent cx="0" cy="838200"/>
                <wp:effectExtent l="7620" t="10795" r="11430" b="8255"/>
                <wp:wrapNone/>
                <wp:docPr id="2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820C2" id="Line 1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6pt,129pt" to="189.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"/>
            </w:pict>
          </mc:Fallback>
        </mc:AlternateContent>
      </w:r>
      <w:r>
        <w:rPr>
          <w:b/>
          <w:noProof/>
          <w:lang w:eastAsia="en-US"/>
        </w:rPr>
        <mc:AlternateContent>
          <mc:Choice Requires="wps">
            <w:drawing>
              <wp:anchor distT="0" distB="0" distL="114300" distR="114300" simplePos="0" relativeHeight="251654656" behindDoc="0" locked="0" layoutInCell="1" allowOverlap="1" wp14:anchorId="66360FB7" wp14:editId="0285E16F">
                <wp:simplePos x="0" y="0"/>
                <wp:positionH relativeFrom="column">
                  <wp:posOffset>4457700</wp:posOffset>
                </wp:positionH>
                <wp:positionV relativeFrom="paragraph">
                  <wp:posOffset>1562100</wp:posOffset>
                </wp:positionV>
                <wp:extent cx="0" cy="342900"/>
                <wp:effectExtent l="9525" t="10795" r="9525" b="8255"/>
                <wp:wrapNone/>
                <wp:docPr id="2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00F83" id="Line 13"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23pt" to="351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0xEwIAACk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"/>
            </w:pict>
          </mc:Fallback>
        </mc:AlternateContent>
      </w:r>
      <w:r>
        <w:rPr>
          <w:b/>
          <w:noProof/>
          <w:lang w:eastAsia="en-US"/>
        </w:rPr>
        <mc:AlternateContent>
          <mc:Choice Requires="wps">
            <w:drawing>
              <wp:anchor distT="0" distB="0" distL="114300" distR="114300" simplePos="0" relativeHeight="251653632" behindDoc="0" locked="0" layoutInCell="1" allowOverlap="1" wp14:anchorId="4305BF77" wp14:editId="22B86DB8">
                <wp:simplePos x="0" y="0"/>
                <wp:positionH relativeFrom="column">
                  <wp:posOffset>5257800</wp:posOffset>
                </wp:positionH>
                <wp:positionV relativeFrom="paragraph">
                  <wp:posOffset>1562100</wp:posOffset>
                </wp:positionV>
                <wp:extent cx="0" cy="342900"/>
                <wp:effectExtent l="9525" t="10795" r="9525" b="8255"/>
                <wp:wrapNone/>
                <wp:docPr id="2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4A0FCB" id="Line 1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23pt" to="414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yjEwIAACk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"/>
            </w:pict>
          </mc:Fallback>
        </mc:AlternateContent>
      </w:r>
      <w:r>
        <w:rPr>
          <w:b/>
          <w:noProof/>
          <w:lang w:eastAsia="en-US"/>
        </w:rPr>
        <mc:AlternateContent>
          <mc:Choice Requires="wps">
            <w:drawing>
              <wp:anchor distT="0" distB="0" distL="114300" distR="114300" simplePos="0" relativeHeight="251652608" behindDoc="0" locked="0" layoutInCell="1" allowOverlap="1" wp14:anchorId="4E8F05DB" wp14:editId="10D33FEE">
                <wp:simplePos x="0" y="0"/>
                <wp:positionH relativeFrom="column">
                  <wp:posOffset>5029200</wp:posOffset>
                </wp:positionH>
                <wp:positionV relativeFrom="paragraph">
                  <wp:posOffset>1562100</wp:posOffset>
                </wp:positionV>
                <wp:extent cx="0" cy="342900"/>
                <wp:effectExtent l="9525" t="10795" r="9525" b="8255"/>
                <wp:wrapNone/>
                <wp:docPr id="2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62B9F" id="Line 11"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23pt" to="396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"/>
            </w:pict>
          </mc:Fallback>
        </mc:AlternateContent>
      </w:r>
      <w:r>
        <w:rPr>
          <w:b/>
          <w:noProof/>
          <w:lang w:eastAsia="en-US"/>
        </w:rPr>
        <mc:AlternateContent>
          <mc:Choice Requires="wps">
            <w:drawing>
              <wp:anchor distT="0" distB="0" distL="114300" distR="114300" simplePos="0" relativeHeight="251651584" behindDoc="0" locked="0" layoutInCell="1" allowOverlap="1" wp14:anchorId="5FE0834A" wp14:editId="47B32278">
                <wp:simplePos x="0" y="0"/>
                <wp:positionH relativeFrom="column">
                  <wp:posOffset>4686300</wp:posOffset>
                </wp:positionH>
                <wp:positionV relativeFrom="paragraph">
                  <wp:posOffset>1562100</wp:posOffset>
                </wp:positionV>
                <wp:extent cx="0" cy="342900"/>
                <wp:effectExtent l="9525" t="10795" r="9525" b="8255"/>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2581E" id="Line 10"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23pt" to="369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"/>
            </w:pict>
          </mc:Fallback>
        </mc:AlternateContent>
      </w:r>
      <w:r>
        <w:rPr>
          <w:b/>
          <w:noProof/>
          <w:lang w:eastAsia="en-US"/>
        </w:rPr>
        <mc:AlternateContent>
          <mc:Choice Requires="wps">
            <w:drawing>
              <wp:anchor distT="0" distB="0" distL="114300" distR="114300" simplePos="0" relativeHeight="251650560" behindDoc="0" locked="0" layoutInCell="1" allowOverlap="1" wp14:anchorId="43199AD4" wp14:editId="32D7654A">
                <wp:simplePos x="0" y="0"/>
                <wp:positionH relativeFrom="column">
                  <wp:posOffset>4114800</wp:posOffset>
                </wp:positionH>
                <wp:positionV relativeFrom="paragraph">
                  <wp:posOffset>1562100</wp:posOffset>
                </wp:positionV>
                <wp:extent cx="0" cy="342900"/>
                <wp:effectExtent l="9525" t="10795" r="9525" b="8255"/>
                <wp:wrapNone/>
                <wp:docPr id="2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D362D" id="Line 9"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23pt" to="324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8/8EgIAACgEAAAOAAAAZHJzL2Uyb0RvYy54bWysU02P2jAQvVfqf7B8h3xso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"/>
            </w:pict>
          </mc:Fallback>
        </mc:AlternateContent>
      </w:r>
      <w:r>
        <w:rPr>
          <w:b/>
          <w:noProof/>
          <w:lang w:eastAsia="en-US"/>
        </w:rPr>
        <mc:AlternateContent>
          <mc:Choice Requires="wps">
            <w:drawing>
              <wp:anchor distT="0" distB="0" distL="114300" distR="114300" simplePos="0" relativeHeight="251649536" behindDoc="0" locked="0" layoutInCell="1" allowOverlap="1" wp14:anchorId="485594E7" wp14:editId="7A1DBE21">
                <wp:simplePos x="0" y="0"/>
                <wp:positionH relativeFrom="column">
                  <wp:posOffset>3771900</wp:posOffset>
                </wp:positionH>
                <wp:positionV relativeFrom="paragraph">
                  <wp:posOffset>1562100</wp:posOffset>
                </wp:positionV>
                <wp:extent cx="0" cy="342900"/>
                <wp:effectExtent l="9525" t="10795" r="9525" b="8255"/>
                <wp:wrapNone/>
                <wp:docPr id="1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28164" id="Line 8"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23pt" to="297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nrBEgIAACg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"/>
            </w:pict>
          </mc:Fallback>
        </mc:AlternateContent>
      </w:r>
      <w:r>
        <w:rPr>
          <w:b/>
          <w:noProof/>
          <w:lang w:eastAsia="en-US"/>
        </w:rPr>
        <mc:AlternateContent>
          <mc:Choice Requires="wps">
            <w:drawing>
              <wp:anchor distT="0" distB="0" distL="114300" distR="114300" simplePos="0" relativeHeight="251648512" behindDoc="0" locked="0" layoutInCell="1" allowOverlap="1" wp14:anchorId="163E2C40" wp14:editId="47811F8E">
                <wp:simplePos x="0" y="0"/>
                <wp:positionH relativeFrom="column">
                  <wp:posOffset>3200400</wp:posOffset>
                </wp:positionH>
                <wp:positionV relativeFrom="paragraph">
                  <wp:posOffset>1562100</wp:posOffset>
                </wp:positionV>
                <wp:extent cx="0" cy="342900"/>
                <wp:effectExtent l="9525" t="10795" r="9525" b="8255"/>
                <wp:wrapNone/>
                <wp:docPr id="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07B08" id="Line 7"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23pt" to="252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4HEgIAACg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"/>
            </w:pict>
          </mc:Fallback>
        </mc:AlternateContent>
      </w:r>
      <w:r>
        <w:rPr>
          <w:b/>
          <w:noProof/>
          <w:lang w:eastAsia="en-US"/>
        </w:rPr>
        <mc:AlternateContent>
          <mc:Choice Requires="wps">
            <w:drawing>
              <wp:anchor distT="0" distB="0" distL="114300" distR="114300" simplePos="0" relativeHeight="251647488" behindDoc="0" locked="0" layoutInCell="1" allowOverlap="1" wp14:anchorId="6A344DEB" wp14:editId="4A028181">
                <wp:simplePos x="0" y="0"/>
                <wp:positionH relativeFrom="column">
                  <wp:posOffset>2286000</wp:posOffset>
                </wp:positionH>
                <wp:positionV relativeFrom="paragraph">
                  <wp:posOffset>1562100</wp:posOffset>
                </wp:positionV>
                <wp:extent cx="0" cy="342900"/>
                <wp:effectExtent l="9525" t="10795" r="9525" b="8255"/>
                <wp:wrapNone/>
                <wp:docPr id="1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FD714" id="Line 6"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23pt" to="180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ALEgIAACg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"/>
            </w:pict>
          </mc:Fallback>
        </mc:AlternateContent>
      </w:r>
      <w:r>
        <w:rPr>
          <w:b/>
          <w:noProof/>
          <w:lang w:eastAsia="en-US"/>
        </w:rPr>
        <mc:AlternateContent>
          <mc:Choice Requires="wps">
            <w:drawing>
              <wp:anchor distT="0" distB="0" distL="114300" distR="114300" simplePos="0" relativeHeight="251646464" behindDoc="0" locked="0" layoutInCell="1" allowOverlap="1" wp14:anchorId="739E12D3" wp14:editId="51408BF6">
                <wp:simplePos x="0" y="0"/>
                <wp:positionH relativeFrom="column">
                  <wp:posOffset>1714500</wp:posOffset>
                </wp:positionH>
                <wp:positionV relativeFrom="paragraph">
                  <wp:posOffset>1562100</wp:posOffset>
                </wp:positionV>
                <wp:extent cx="0" cy="342900"/>
                <wp:effectExtent l="9525" t="10795" r="9525" b="8255"/>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A9714" id="Line 5"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23pt" to="135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OnEgIAACg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"/>
            </w:pict>
          </mc:Fallback>
        </mc:AlternateContent>
      </w:r>
      <w:r>
        <w:rPr>
          <w:b/>
          <w:noProof/>
          <w:lang w:eastAsia="en-US"/>
        </w:rPr>
        <mc:AlternateContent>
          <mc:Choice Requires="wps">
            <w:drawing>
              <wp:anchor distT="0" distB="0" distL="114300" distR="114300" simplePos="0" relativeHeight="251645440" behindDoc="0" locked="0" layoutInCell="1" allowOverlap="1" wp14:anchorId="12451C6B" wp14:editId="40FB2E0E">
                <wp:simplePos x="0" y="0"/>
                <wp:positionH relativeFrom="column">
                  <wp:posOffset>914400</wp:posOffset>
                </wp:positionH>
                <wp:positionV relativeFrom="paragraph">
                  <wp:posOffset>1562100</wp:posOffset>
                </wp:positionV>
                <wp:extent cx="0" cy="342900"/>
                <wp:effectExtent l="9525" t="10795" r="9525" b="8255"/>
                <wp:wrapNone/>
                <wp:docPr id="1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A8747" id="Line 4"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23pt" to="1in,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YWvEgIAACg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"/>
            </w:pict>
          </mc:Fallback>
        </mc:AlternateContent>
      </w:r>
      <w:r>
        <w:rPr>
          <w:b/>
          <w:noProof/>
          <w:lang w:eastAsia="en-US"/>
        </w:rPr>
        <mc:AlternateContent>
          <mc:Choice Requires="wps">
            <w:drawing>
              <wp:anchor distT="0" distB="0" distL="114300" distR="114300" simplePos="0" relativeHeight="251644416" behindDoc="0" locked="0" layoutInCell="1" allowOverlap="1" wp14:anchorId="006000C7" wp14:editId="7773D383">
                <wp:simplePos x="0" y="0"/>
                <wp:positionH relativeFrom="column">
                  <wp:posOffset>342900</wp:posOffset>
                </wp:positionH>
                <wp:positionV relativeFrom="paragraph">
                  <wp:posOffset>1562100</wp:posOffset>
                </wp:positionV>
                <wp:extent cx="0" cy="571500"/>
                <wp:effectExtent l="9525" t="10795" r="9525" b="8255"/>
                <wp:wrapNone/>
                <wp:docPr id="1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B1E72" id="Line 3"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23pt" to="2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ixEgIAACg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"/>
            </w:pict>
          </mc:Fallback>
        </mc:AlternateContent>
      </w:r>
      <w:r>
        <w:rPr>
          <w:b/>
          <w:noProof/>
          <w:lang w:eastAsia="en-US"/>
        </w:rPr>
        <mc:AlternateContent>
          <mc:Choice Requires="wps">
            <w:drawing>
              <wp:anchor distT="0" distB="0" distL="114300" distR="114300" simplePos="0" relativeHeight="251643392" behindDoc="0" locked="0" layoutInCell="1" allowOverlap="1" wp14:anchorId="7E0A85D7" wp14:editId="0DCF9E6D">
                <wp:simplePos x="0" y="0"/>
                <wp:positionH relativeFrom="column">
                  <wp:posOffset>4457700</wp:posOffset>
                </wp:positionH>
                <wp:positionV relativeFrom="paragraph">
                  <wp:posOffset>1562100</wp:posOffset>
                </wp:positionV>
                <wp:extent cx="0" cy="342900"/>
                <wp:effectExtent l="9525" t="10795" r="9525" b="8255"/>
                <wp:wrapNone/>
                <wp:docPr id="1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AD69E" id="Line 2"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23pt" to="351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vqYEgIAACg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"/>
            </w:pict>
          </mc:Fallback>
        </mc:AlternateContent>
      </w:r>
      <w:r w:rsidR="00D01902" w:rsidRPr="00EA55CF">
        <w:rPr>
          <w:b/>
        </w:rPr>
        <w:t>6</w:t>
      </w:r>
      <w:r w:rsidR="00D01902">
        <w:t>.  a.  &lt;phonenumber&gt; ::= ( &lt;d&gt; &lt;d&gt; &lt;d&gt; ) &lt;d&gt; &lt;d&gt; &lt;d&gt;  - &lt;d&gt; &lt;d&gt; &lt;d&gt; &lt;d&gt;</w:t>
      </w:r>
      <w:r w:rsidR="00D01902">
        <w:br/>
      </w:r>
      <w:r w:rsidR="00D01902">
        <w:tab/>
      </w:r>
      <w:r w:rsidR="00D01902">
        <w:tab/>
      </w:r>
      <w:r w:rsidR="00D01902">
        <w:tab/>
      </w:r>
      <w:r w:rsidR="00D01902">
        <w:tab/>
        <w:t xml:space="preserve"> | &lt;d&gt; &lt;d&gt; &lt;d&gt; - &lt;d&gt; &lt;d&gt; &lt;d&gt; &lt;d&gt;</w:t>
      </w:r>
      <w:r w:rsidR="00D01902">
        <w:br/>
        <w:t xml:space="preserve">          &lt;d&gt; ::= 1|2|3|4|5|6|7|8|9|0</w:t>
      </w:r>
      <w:r w:rsidR="00D01902">
        <w:br/>
        <w:t xml:space="preserve">    b.  &lt;phonenumber&gt; ::= ( &lt;nonzeroone&gt; &lt;zeroone&gt; &lt;d&gt; ) &lt;nonzeroone&gt; &lt;d&gt; &lt;d&gt; </w:t>
      </w:r>
      <w:r w:rsidR="00D01902">
        <w:br/>
      </w:r>
      <w:r w:rsidR="00D01902">
        <w:tab/>
      </w:r>
      <w:r w:rsidR="00D01902">
        <w:tab/>
      </w:r>
      <w:r w:rsidR="00D01902">
        <w:tab/>
        <w:t>- &lt;d&gt; &lt;d&gt; &lt;d&gt; &lt;d&gt; | &lt;nonzeroone&gt; &lt;d&gt; &lt;d&gt; - &lt;d&gt; &lt;d&gt; &lt;d&gt; &lt;d&gt;</w:t>
      </w:r>
      <w:r w:rsidR="00D01902">
        <w:br/>
        <w:t xml:space="preserve">         &lt;d&gt; ::= &lt;zeroone&gt;|&lt;nonzeroone&gt;</w:t>
      </w:r>
      <w:r w:rsidR="00D01902">
        <w:br/>
        <w:t xml:space="preserve">         &lt;nonzeroone&gt; ::= 2|3|4|5|6|7|8|9 </w:t>
      </w:r>
      <w:r w:rsidR="00D01902">
        <w:br/>
        <w:t xml:space="preserve">         &lt;zeroone&gt; ::= 1|0</w:t>
      </w:r>
      <w:r w:rsidR="00D01902">
        <w:br/>
        <w:t xml:space="preserve">    c.  (   </w:t>
      </w:r>
      <w:r w:rsidR="00D01902">
        <w:tab/>
        <w:t xml:space="preserve">6   </w:t>
      </w:r>
      <w:r w:rsidR="00D01902">
        <w:tab/>
        <w:t xml:space="preserve">        1             2   )                 5              5      5   -   1     2      1     2</w:t>
      </w:r>
      <w:r w:rsidR="00D01902">
        <w:br/>
      </w:r>
    </w:p>
    <w:p w14:paraId="4640FF04" w14:textId="2C837DF5" w:rsidR="00D01902" w:rsidRDefault="00F7326D" w:rsidP="00D01902">
      <w:pPr>
        <w:spacing w:before="240" w:after="240"/>
        <w:ind w:right="-180"/>
      </w:pPr>
      <w:r>
        <w:rPr>
          <w:noProof/>
          <w:lang w:eastAsia="en-US"/>
        </w:rPr>
        <mc:AlternateContent>
          <mc:Choice Requires="wps">
            <w:drawing>
              <wp:anchor distT="0" distB="0" distL="114300" distR="114300" simplePos="0" relativeHeight="251671040" behindDoc="0" locked="0" layoutInCell="1" allowOverlap="1" wp14:anchorId="74BD881C" wp14:editId="52D0BA2F">
                <wp:simplePos x="0" y="0"/>
                <wp:positionH relativeFrom="column">
                  <wp:posOffset>2286000</wp:posOffset>
                </wp:positionH>
                <wp:positionV relativeFrom="paragraph">
                  <wp:posOffset>229235</wp:posOffset>
                </wp:positionV>
                <wp:extent cx="0" cy="342900"/>
                <wp:effectExtent l="9525" t="11430" r="9525" b="7620"/>
                <wp:wrapNone/>
                <wp:docPr id="1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75134" id="Line 29"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8.05pt" to="180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5HEwIAACkEAAAOAAAAZHJzL2Uyb0RvYy54bWysU02P2jAQvVfqf7B8h3xso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"/>
            </w:pict>
          </mc:Fallback>
        </mc:AlternateContent>
      </w:r>
      <w:r>
        <w:rPr>
          <w:noProof/>
          <w:lang w:eastAsia="en-US"/>
        </w:rPr>
        <mc:AlternateContent>
          <mc:Choice Requires="wps">
            <w:drawing>
              <wp:anchor distT="0" distB="0" distL="114300" distR="114300" simplePos="0" relativeHeight="251670016" behindDoc="0" locked="0" layoutInCell="1" allowOverlap="1" wp14:anchorId="261B7DE7" wp14:editId="7E907136">
                <wp:simplePos x="0" y="0"/>
                <wp:positionH relativeFrom="column">
                  <wp:posOffset>1828800</wp:posOffset>
                </wp:positionH>
                <wp:positionV relativeFrom="paragraph">
                  <wp:posOffset>229235</wp:posOffset>
                </wp:positionV>
                <wp:extent cx="114300" cy="228600"/>
                <wp:effectExtent l="9525" t="11430" r="9525" b="7620"/>
                <wp:wrapNone/>
                <wp:docPr id="1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2069C" id="Line 28"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8.05pt" to="153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"/>
            </w:pict>
          </mc:Fallback>
        </mc:AlternateContent>
      </w:r>
      <w:r>
        <w:rPr>
          <w:noProof/>
          <w:lang w:eastAsia="en-US"/>
        </w:rPr>
        <mc:AlternateContent>
          <mc:Choice Requires="wps">
            <w:drawing>
              <wp:anchor distT="0" distB="0" distL="114300" distR="114300" simplePos="0" relativeHeight="251668992" behindDoc="0" locked="0" layoutInCell="1" allowOverlap="1" wp14:anchorId="07B9D7C5" wp14:editId="138C002A">
                <wp:simplePos x="0" y="0"/>
                <wp:positionH relativeFrom="column">
                  <wp:posOffset>1143000</wp:posOffset>
                </wp:positionH>
                <wp:positionV relativeFrom="paragraph">
                  <wp:posOffset>229235</wp:posOffset>
                </wp:positionV>
                <wp:extent cx="685800" cy="342900"/>
                <wp:effectExtent l="9525" t="11430" r="9525" b="7620"/>
                <wp:wrapNone/>
                <wp:docPr id="1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3A354" id="Line 27"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8.05pt" to="2in,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"/>
            </w:pict>
          </mc:Fallback>
        </mc:AlternateContent>
      </w:r>
      <w:r>
        <w:rPr>
          <w:noProof/>
          <w:lang w:eastAsia="en-US"/>
        </w:rPr>
        <mc:AlternateContent>
          <mc:Choice Requires="wps">
            <w:drawing>
              <wp:anchor distT="0" distB="0" distL="114300" distR="114300" simplePos="0" relativeHeight="251667968" behindDoc="0" locked="0" layoutInCell="1" allowOverlap="1" wp14:anchorId="7F9753AA" wp14:editId="3551B1A7">
                <wp:simplePos x="0" y="0"/>
                <wp:positionH relativeFrom="column">
                  <wp:posOffset>342900</wp:posOffset>
                </wp:positionH>
                <wp:positionV relativeFrom="paragraph">
                  <wp:posOffset>229235</wp:posOffset>
                </wp:positionV>
                <wp:extent cx="1371600" cy="367665"/>
                <wp:effectExtent l="9525" t="11430" r="9525" b="11430"/>
                <wp:wrapNone/>
                <wp:docPr id="9"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3676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92953" id="Line 26"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8.05pt" to="13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"/>
            </w:pict>
          </mc:Fallback>
        </mc:AlternateContent>
      </w:r>
      <w:r>
        <w:rPr>
          <w:noProof/>
          <w:lang w:eastAsia="en-US"/>
        </w:rPr>
        <mc:AlternateContent>
          <mc:Choice Requires="wps">
            <w:drawing>
              <wp:anchor distT="0" distB="0" distL="114300" distR="114300" simplePos="0" relativeHeight="251663872" behindDoc="0" locked="0" layoutInCell="1" allowOverlap="1" wp14:anchorId="6B719C50" wp14:editId="0963BF8E">
                <wp:simplePos x="0" y="0"/>
                <wp:positionH relativeFrom="column">
                  <wp:posOffset>3009900</wp:posOffset>
                </wp:positionH>
                <wp:positionV relativeFrom="paragraph">
                  <wp:posOffset>229235</wp:posOffset>
                </wp:positionV>
                <wp:extent cx="2019300" cy="487680"/>
                <wp:effectExtent l="9525" t="11430" r="9525" b="5715"/>
                <wp:wrapNone/>
                <wp:docPr id="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19300" cy="487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D9618" id="Line 22" o:spid="_x0000_s1026" style="position:absolute;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18.05pt" to="396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"/>
            </w:pict>
          </mc:Fallback>
        </mc:AlternateContent>
      </w:r>
      <w:r>
        <w:rPr>
          <w:noProof/>
          <w:lang w:eastAsia="en-US"/>
        </w:rPr>
        <mc:AlternateContent>
          <mc:Choice Requires="wps">
            <w:drawing>
              <wp:anchor distT="0" distB="0" distL="114300" distR="114300" simplePos="0" relativeHeight="251662848" behindDoc="0" locked="0" layoutInCell="1" allowOverlap="1" wp14:anchorId="00869723" wp14:editId="5C3EE7DA">
                <wp:simplePos x="0" y="0"/>
                <wp:positionH relativeFrom="column">
                  <wp:posOffset>2971800</wp:posOffset>
                </wp:positionH>
                <wp:positionV relativeFrom="paragraph">
                  <wp:posOffset>229235</wp:posOffset>
                </wp:positionV>
                <wp:extent cx="1828800" cy="457200"/>
                <wp:effectExtent l="9525" t="11430" r="9525" b="7620"/>
                <wp:wrapNone/>
                <wp:docPr id="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D1D36" id="Line 21" o:spid="_x0000_s1026" style="position:absolute;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8.05pt" to="378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"/>
            </w:pict>
          </mc:Fallback>
        </mc:AlternateContent>
      </w:r>
      <w:r>
        <w:rPr>
          <w:noProof/>
          <w:lang w:eastAsia="en-US"/>
        </w:rPr>
        <mc:AlternateContent>
          <mc:Choice Requires="wps">
            <w:drawing>
              <wp:anchor distT="0" distB="0" distL="114300" distR="114300" simplePos="0" relativeHeight="251661824" behindDoc="0" locked="0" layoutInCell="1" allowOverlap="1" wp14:anchorId="4660C6BF" wp14:editId="68B78245">
                <wp:simplePos x="0" y="0"/>
                <wp:positionH relativeFrom="column">
                  <wp:posOffset>2743200</wp:posOffset>
                </wp:positionH>
                <wp:positionV relativeFrom="paragraph">
                  <wp:posOffset>229235</wp:posOffset>
                </wp:positionV>
                <wp:extent cx="1028700" cy="342900"/>
                <wp:effectExtent l="9525" t="11430" r="9525" b="7620"/>
                <wp:wrapNone/>
                <wp:docPr id="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EE8F6" id="Line 20"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8.05pt" to="297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"/>
            </w:pict>
          </mc:Fallback>
        </mc:AlternateContent>
      </w:r>
      <w:r>
        <w:rPr>
          <w:noProof/>
          <w:lang w:eastAsia="en-US"/>
        </w:rPr>
        <mc:AlternateContent>
          <mc:Choice Requires="wps">
            <w:drawing>
              <wp:anchor distT="0" distB="0" distL="114300" distR="114300" simplePos="0" relativeHeight="251660800" behindDoc="0" locked="0" layoutInCell="1" allowOverlap="1" wp14:anchorId="09B56D99" wp14:editId="48434900">
                <wp:simplePos x="0" y="0"/>
                <wp:positionH relativeFrom="column">
                  <wp:posOffset>2628900</wp:posOffset>
                </wp:positionH>
                <wp:positionV relativeFrom="paragraph">
                  <wp:posOffset>229235</wp:posOffset>
                </wp:positionV>
                <wp:extent cx="457200" cy="342900"/>
                <wp:effectExtent l="9525" t="11430" r="9525" b="7620"/>
                <wp:wrapNone/>
                <wp:docPr id="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04A9F" id="Line 19"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8.05pt" to="243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"/>
            </w:pict>
          </mc:Fallback>
        </mc:AlternateContent>
      </w:r>
      <w:r>
        <w:rPr>
          <w:noProof/>
          <w:lang w:eastAsia="en-US"/>
        </w:rPr>
        <mc:AlternateContent>
          <mc:Choice Requires="wps">
            <w:drawing>
              <wp:anchor distT="0" distB="0" distL="114300" distR="114300" simplePos="0" relativeHeight="251658752" behindDoc="0" locked="0" layoutInCell="1" allowOverlap="1" wp14:anchorId="103A4E37" wp14:editId="1102096E">
                <wp:simplePos x="0" y="0"/>
                <wp:positionH relativeFrom="column">
                  <wp:posOffset>2286000</wp:posOffset>
                </wp:positionH>
                <wp:positionV relativeFrom="paragraph">
                  <wp:posOffset>229235</wp:posOffset>
                </wp:positionV>
                <wp:extent cx="0" cy="342900"/>
                <wp:effectExtent l="9525" t="11430" r="9525" b="762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076D8" id="Line 1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8.05pt" to="180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ZylEwIAACg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"/>
            </w:pict>
          </mc:Fallback>
        </mc:AlternateContent>
      </w:r>
      <w:r>
        <w:rPr>
          <w:noProof/>
          <w:lang w:eastAsia="en-US"/>
        </w:rPr>
        <mc:AlternateContent>
          <mc:Choice Requires="wps">
            <w:drawing>
              <wp:anchor distT="0" distB="0" distL="114300" distR="114300" simplePos="0" relativeHeight="251657728" behindDoc="0" locked="0" layoutInCell="1" allowOverlap="1" wp14:anchorId="27D76056" wp14:editId="1AF8C132">
                <wp:simplePos x="0" y="0"/>
                <wp:positionH relativeFrom="column">
                  <wp:posOffset>1828800</wp:posOffset>
                </wp:positionH>
                <wp:positionV relativeFrom="paragraph">
                  <wp:posOffset>229235</wp:posOffset>
                </wp:positionV>
                <wp:extent cx="114300" cy="228600"/>
                <wp:effectExtent l="9525" t="11430" r="9525" b="762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88A46" id="Line 1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8.05pt" to="153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"/>
            </w:pict>
          </mc:Fallback>
        </mc:AlternateContent>
      </w:r>
      <w:r>
        <w:rPr>
          <w:noProof/>
          <w:lang w:eastAsia="en-US"/>
        </w:rPr>
        <mc:AlternateContent>
          <mc:Choice Requires="wps">
            <w:drawing>
              <wp:anchor distT="0" distB="0" distL="114300" distR="114300" simplePos="0" relativeHeight="251656704" behindDoc="0" locked="0" layoutInCell="1" allowOverlap="1" wp14:anchorId="0C977A3E" wp14:editId="2372371D">
                <wp:simplePos x="0" y="0"/>
                <wp:positionH relativeFrom="column">
                  <wp:posOffset>1143000</wp:posOffset>
                </wp:positionH>
                <wp:positionV relativeFrom="paragraph">
                  <wp:posOffset>229235</wp:posOffset>
                </wp:positionV>
                <wp:extent cx="685800" cy="342900"/>
                <wp:effectExtent l="9525" t="11430" r="9525" b="762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AA6B6" id="Line 1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8.05pt" to="2in,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"/>
            </w:pict>
          </mc:Fallback>
        </mc:AlternateContent>
      </w:r>
      <w:r>
        <w:rPr>
          <w:noProof/>
          <w:lang w:eastAsia="en-US"/>
        </w:rPr>
        <mc:AlternateContent>
          <mc:Choice Requires="wps">
            <w:drawing>
              <wp:anchor distT="0" distB="0" distL="114300" distR="114300" simplePos="0" relativeHeight="251655680" behindDoc="0" locked="0" layoutInCell="1" allowOverlap="1" wp14:anchorId="2A395C70" wp14:editId="6F143DE1">
                <wp:simplePos x="0" y="0"/>
                <wp:positionH relativeFrom="column">
                  <wp:posOffset>342900</wp:posOffset>
                </wp:positionH>
                <wp:positionV relativeFrom="paragraph">
                  <wp:posOffset>229235</wp:posOffset>
                </wp:positionV>
                <wp:extent cx="1371600" cy="367665"/>
                <wp:effectExtent l="9525" t="11430" r="9525"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3676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A7ED5" id="Line 1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8.05pt" to="13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"/>
            </w:pict>
          </mc:Fallback>
        </mc:AlternateContent>
      </w:r>
      <w:r w:rsidR="00D01902">
        <w:tab/>
        <w:t>&lt;nonzeroone&gt;  &lt;zeroone&gt;  &lt;d&gt;           &lt;nonzeroone&gt; &lt;d&gt;  &lt;d&gt;  &lt;d&gt; &lt;d&gt; &lt;d&gt; &lt;d&gt;</w:t>
      </w:r>
      <w:r w:rsidR="00D01902">
        <w:br/>
      </w:r>
      <w:r w:rsidR="00D01902">
        <w:br/>
      </w:r>
    </w:p>
    <w:p w14:paraId="468419F7" w14:textId="77777777" w:rsidR="00D01902" w:rsidRDefault="00D01902" w:rsidP="00D01902">
      <w:pPr>
        <w:spacing w:before="240" w:after="240"/>
        <w:ind w:right="-180"/>
      </w:pPr>
      <w:r>
        <w:tab/>
      </w:r>
      <w:r>
        <w:tab/>
      </w:r>
      <w:r>
        <w:tab/>
      </w:r>
      <w:r>
        <w:tab/>
        <w:t>&lt;phonenumber&gt;</w:t>
      </w:r>
      <w:r>
        <w:br/>
      </w:r>
    </w:p>
    <w:p w14:paraId="54E4E694" w14:textId="77777777" w:rsidR="00D01902" w:rsidRDefault="00D01902" w:rsidP="00D01902">
      <w:pPr>
        <w:spacing w:before="240" w:after="240"/>
      </w:pPr>
      <w:r w:rsidRPr="00EA55CF">
        <w:rPr>
          <w:b/>
        </w:rPr>
        <w:t>7</w:t>
      </w:r>
      <w:r>
        <w:t>.  a.  &lt;identifier&gt; ::= &lt;letter&gt; &lt;identifierbody&gt; | &lt;letter&gt;</w:t>
      </w:r>
      <w:r>
        <w:br/>
        <w:t xml:space="preserve">           &lt;identifierbody&gt; ::= &lt;symbol&gt; &lt;identifierbody&gt; | &lt;symbol&gt;</w:t>
      </w:r>
      <w:r>
        <w:br/>
        <w:t xml:space="preserve">           &lt;symbol&gt;::=&lt;letter&gt;|&lt;number&gt;</w:t>
      </w:r>
      <w:r>
        <w:br/>
        <w:t xml:space="preserve">           &lt;letter&gt; ::= a|b|c|d|e|f|g|h|i|j|k|l|m|n|o|p|q|r|s|t|u|v|w|x|y|z|A|B…|Z</w:t>
      </w:r>
      <w:r>
        <w:br/>
        <w:t xml:space="preserve">           &lt;number&gt; ::= 0|1|2|3|4|5|6|7|8|9</w:t>
      </w:r>
      <w:r>
        <w:br/>
      </w:r>
      <w:r>
        <w:br/>
        <w:t xml:space="preserve">     b.  A                 B             5          C             8</w:t>
      </w:r>
      <w:r>
        <w:br/>
        <w:t xml:space="preserve">           |                   |              |             \                \</w:t>
      </w:r>
      <w:r>
        <w:br/>
        <w:t xml:space="preserve">        &lt;letter&gt;    &lt;letter&gt;    &lt;number&gt;  &lt;letter&gt;   &lt;number&gt;</w:t>
      </w:r>
      <w:r>
        <w:br/>
        <w:t xml:space="preserve">           |                     |                  |                  |                |</w:t>
      </w:r>
      <w:r>
        <w:br/>
        <w:t xml:space="preserve">            \           &lt;symbol&gt;   &lt;symbol&gt;  &lt;symbol&gt;  &lt;symbol&gt;</w:t>
      </w:r>
      <w:r>
        <w:br/>
        <w:t xml:space="preserve">               \                |                  |                  |                |</w:t>
      </w:r>
      <w:r>
        <w:br/>
        <w:t xml:space="preserve">                 \               |                  |                 |           &lt;identifierbody&gt;</w:t>
      </w:r>
      <w:r>
        <w:br/>
        <w:t xml:space="preserve">                  \              |                  |                 |                /</w:t>
      </w:r>
      <w:r>
        <w:br/>
        <w:t xml:space="preserve">                   \             |                  |             &lt;identifierbody&gt;   </w:t>
      </w:r>
      <w:r>
        <w:br/>
        <w:t xml:space="preserve">                    |            |                  |                 /</w:t>
      </w:r>
      <w:r>
        <w:br/>
        <w:t xml:space="preserve">                    |            |                  |               /</w:t>
      </w:r>
      <w:r>
        <w:br/>
        <w:t xml:space="preserve">                    |            |              &lt;identifierbody&gt;  </w:t>
      </w:r>
      <w:r>
        <w:br/>
        <w:t xml:space="preserve">                    |            |                  /</w:t>
      </w:r>
      <w:r>
        <w:br/>
        <w:t xml:space="preserve">                    |            |                /</w:t>
      </w:r>
      <w:r>
        <w:br/>
        <w:t xml:space="preserve">                    |         &lt;identifierbody&gt;</w:t>
      </w:r>
      <w:r>
        <w:br/>
        <w:t xml:space="preserve">                    |            /</w:t>
      </w:r>
      <w:r>
        <w:br/>
        <w:t xml:space="preserve">                    |          /</w:t>
      </w:r>
      <w:r>
        <w:br/>
        <w:t xml:space="preserve">                  &lt;identifier&gt;</w:t>
      </w:r>
    </w:p>
    <w:p w14:paraId="6C6EB167" w14:textId="77777777" w:rsidR="00D01902" w:rsidRDefault="00D01902" w:rsidP="00D01902">
      <w:pPr>
        <w:spacing w:before="240" w:after="240"/>
      </w:pPr>
      <w:r w:rsidRPr="00EA55CF">
        <w:rPr>
          <w:b/>
        </w:rPr>
        <w:t>8</w:t>
      </w:r>
      <w:r>
        <w:t xml:space="preserve">.  a.   &lt;money&gt; ::= $ &lt;number&gt; | $ &lt;number&gt; . &lt;number&gt; | $ &lt;number&gt; CR </w:t>
      </w:r>
      <w:r>
        <w:br/>
      </w:r>
      <w:r>
        <w:tab/>
      </w:r>
      <w:r>
        <w:tab/>
      </w:r>
      <w:r>
        <w:tab/>
        <w:t>| $ &lt;number&gt; . &lt;number&gt; CR</w:t>
      </w:r>
      <w:r>
        <w:br/>
        <w:t xml:space="preserve">     </w:t>
      </w:r>
      <w:r>
        <w:tab/>
        <w:t>&lt;number&gt; :: = &lt;digit&gt; | &lt;digit&gt; &lt;number&gt;</w:t>
      </w:r>
      <w:r>
        <w:br/>
        <w:t xml:space="preserve">     </w:t>
      </w:r>
      <w:r>
        <w:tab/>
        <w:t>&lt;digit&gt; ::= 0|1|2|3|4|5|6|7|8|9</w:t>
      </w:r>
    </w:p>
    <w:p w14:paraId="6D989D00" w14:textId="77777777" w:rsidR="00D01902" w:rsidRDefault="00D01902" w:rsidP="00D01902">
      <w:pPr>
        <w:spacing w:before="240" w:after="240"/>
      </w:pPr>
      <w:r>
        <w:t xml:space="preserve">    b.  </w:t>
      </w:r>
      <w:r>
        <w:tab/>
        <w:t>&lt;money&gt; ::= $ &lt;number&gt; | $ &lt;number&gt; . &lt;digit&gt; &lt;digit&gt; | $ &lt;number&gt; CR</w:t>
      </w:r>
      <w:r>
        <w:br/>
        <w:t xml:space="preserve">               </w:t>
      </w:r>
      <w:r>
        <w:tab/>
      </w:r>
      <w:r>
        <w:tab/>
        <w:t xml:space="preserve"> | $ &lt;number&gt; . &lt;digit&gt; &lt;digit&gt; CR</w:t>
      </w:r>
      <w:r>
        <w:br/>
        <w:t xml:space="preserve">     </w:t>
      </w:r>
      <w:r>
        <w:tab/>
        <w:t>&lt;number&gt; :: = &lt;digit&gt; | &lt;digit&gt; &lt;number&gt;</w:t>
      </w:r>
      <w:r>
        <w:br/>
        <w:t xml:space="preserve">     </w:t>
      </w:r>
      <w:r>
        <w:tab/>
        <w:t>&lt;digit&gt; ::= 0|1|2|3|4|5|6|7|8|9</w:t>
      </w:r>
    </w:p>
    <w:p w14:paraId="12CBE816" w14:textId="77777777" w:rsidR="00D01902" w:rsidRDefault="00D01902" w:rsidP="00D01902">
      <w:pPr>
        <w:spacing w:before="240" w:after="240"/>
      </w:pPr>
      <w:r>
        <w:t xml:space="preserve">    c.    $          1            9            .            9         5          CR</w:t>
      </w:r>
      <w:r>
        <w:br/>
        <w:t xml:space="preserve">           |           |             |              |            |           |               |</w:t>
      </w:r>
      <w:r>
        <w:br/>
        <w:t xml:space="preserve">           |           |             |              |            |            \              |</w:t>
      </w:r>
      <w:r>
        <w:br/>
        <w:t xml:space="preserve">           |      &lt;digit&gt;   &lt;digit&gt;       |       &lt;digit&gt;  &lt;digit&gt;       |</w:t>
      </w:r>
      <w:r>
        <w:br/>
        <w:t xml:space="preserve">           |           |             |              |            |               |           |  </w:t>
      </w:r>
      <w:r>
        <w:br/>
        <w:t xml:space="preserve">           |           |       &lt;number&gt;    |            |        &lt;number&gt;  |</w:t>
      </w:r>
      <w:r>
        <w:br/>
        <w:t xml:space="preserve">           |           |        /                  |             |         /                |</w:t>
      </w:r>
      <w:r>
        <w:br/>
        <w:t xml:space="preserve">           |      &lt;number&gt;                |         &lt;number&gt;             /</w:t>
      </w:r>
      <w:r>
        <w:br/>
        <w:t xml:space="preserve">            \            \                        |             /                       /    </w:t>
      </w:r>
      <w:r>
        <w:br/>
        <w:t xml:space="preserve">               \______\__________|______/___________/                    </w:t>
      </w:r>
      <w:r>
        <w:br/>
        <w:t xml:space="preserve">                                                 |</w:t>
      </w:r>
      <w:r>
        <w:br/>
        <w:t xml:space="preserve">                                          &lt;money&gt;</w:t>
      </w:r>
    </w:p>
    <w:p w14:paraId="33935ACD" w14:textId="77777777" w:rsidR="00D01902" w:rsidRDefault="00D01902" w:rsidP="00D01902">
      <w:pPr>
        <w:spacing w:before="240" w:after="240"/>
      </w:pPr>
      <w:r w:rsidRPr="00EA55CF">
        <w:rPr>
          <w:b/>
        </w:rPr>
        <w:t>9</w:t>
      </w:r>
      <w:r>
        <w:t>.  The language consists of A and A,A</w:t>
      </w:r>
    </w:p>
    <w:p w14:paraId="370F36E6" w14:textId="77777777" w:rsidR="00D01902" w:rsidRDefault="00D01902" w:rsidP="00D01902">
      <w:pPr>
        <w:tabs>
          <w:tab w:val="left" w:pos="360"/>
        </w:tabs>
        <w:spacing w:before="240" w:after="240"/>
      </w:pPr>
      <w:r w:rsidRPr="00EA55CF">
        <w:rPr>
          <w:b/>
        </w:rPr>
        <w:t>10</w:t>
      </w:r>
      <w:r>
        <w:t xml:space="preserve">.  This language consists of A and A,A and AA,A and AAA,A and so forth.  The </w:t>
      </w:r>
      <w:r>
        <w:tab/>
        <w:t xml:space="preserve">         </w:t>
      </w:r>
      <w:r>
        <w:tab/>
      </w:r>
      <w:r>
        <w:tab/>
      </w:r>
      <w:r>
        <w:tab/>
      </w:r>
      <w:r>
        <w:tab/>
        <w:t>&lt;next&gt; ::= &lt;letter&gt;&lt;next&gt;</w:t>
      </w:r>
      <w:r>
        <w:br/>
      </w:r>
      <w:r>
        <w:tab/>
        <w:t>rule allows arbitrarily long strings of A 's before the comma and the final A.</w:t>
      </w:r>
    </w:p>
    <w:p w14:paraId="5DB9F9E2" w14:textId="77777777" w:rsidR="00D01902" w:rsidRDefault="00D01902" w:rsidP="00D01902">
      <w:pPr>
        <w:spacing w:before="240" w:after="240"/>
      </w:pPr>
      <w:r w:rsidRPr="00EA55CF">
        <w:rPr>
          <w:b/>
        </w:rPr>
        <w:t>11</w:t>
      </w:r>
      <w:r>
        <w:t>.  a.  &lt;Boolean&gt; ::= &lt;var&gt; AND &lt;var&gt; | &lt;var&gt; OR &lt;var&gt;</w:t>
      </w:r>
      <w:r>
        <w:br/>
        <w:t xml:space="preserve">            &lt;var&gt; ::= w|x|y|z</w:t>
      </w:r>
    </w:p>
    <w:p w14:paraId="42B43542" w14:textId="77777777" w:rsidR="00D01902" w:rsidRDefault="00D01902" w:rsidP="00D01902">
      <w:pPr>
        <w:spacing w:before="240" w:after="240"/>
      </w:pPr>
      <w:r>
        <w:t xml:space="preserve">       b.  &lt;Boolean&gt; ::= &lt;expr&gt; AND &lt;expr&gt; | &lt;expr&gt; OR &lt;expr&gt;</w:t>
      </w:r>
      <w:r>
        <w:br/>
        <w:t xml:space="preserve">            &lt;expr&gt; ::= &lt;var&gt; | ( &lt;var&gt; == &lt;var&gt; ) | ( &lt;var&gt;  &lt; &lt;var&gt; ) | ( &lt;var&gt; &gt; &lt;var&gt; )</w:t>
      </w:r>
      <w:r>
        <w:br/>
        <w:t xml:space="preserve">            &lt;var&gt; ::= w|x|y|z</w:t>
      </w:r>
    </w:p>
    <w:p w14:paraId="166BFCDF" w14:textId="77777777" w:rsidR="00D01902" w:rsidRDefault="00D01902" w:rsidP="00D01902">
      <w:pPr>
        <w:spacing w:before="240" w:after="240"/>
      </w:pPr>
      <w:r>
        <w:t xml:space="preserve">       c.  &lt;Booleanexpr&gt; ::= &lt;Boolean&gt; | &lt;Boolean&gt; AND &lt;Booleanexpr&gt; </w:t>
      </w:r>
      <w:r>
        <w:br/>
        <w:t xml:space="preserve">                    | &lt;Boolean&gt; OR &lt;Booleanexpr&gt;</w:t>
      </w:r>
      <w:r>
        <w:br/>
        <w:t xml:space="preserve">            &lt;Boolean&gt; ::= &lt;expr&gt; AND &lt;expr&gt; | &lt;expr&gt; OR &lt;expr&gt;</w:t>
      </w:r>
      <w:r>
        <w:br/>
        <w:t xml:space="preserve">            &lt;expr&gt; ::= &lt;var&gt; | ( &lt;var&gt; == &lt;var&gt; ) | ( &lt;var&gt;  &lt; &lt;var&gt; ) | ( &lt;var&gt; &gt; &lt;var&gt; )</w:t>
      </w:r>
      <w:r>
        <w:br/>
        <w:t xml:space="preserve">            &lt;var&gt; ::= w|x|y|z</w:t>
      </w:r>
    </w:p>
    <w:p w14:paraId="47D0ACF6" w14:textId="77777777" w:rsidR="00D01902" w:rsidRDefault="00D01902" w:rsidP="00D01902">
      <w:pPr>
        <w:tabs>
          <w:tab w:val="left" w:pos="360"/>
        </w:tabs>
        <w:spacing w:before="240" w:after="240"/>
      </w:pPr>
      <w:r w:rsidRPr="00EA55CF">
        <w:rPr>
          <w:b/>
        </w:rPr>
        <w:t>12</w:t>
      </w:r>
      <w:r>
        <w:t>.  y     =       x             +               y            +             y           +             z</w:t>
      </w:r>
      <w:r>
        <w:br/>
        <w:t xml:space="preserve">      |        |        |               \               |              |              |             |             | </w:t>
      </w:r>
      <w:r>
        <w:br/>
        <w:t xml:space="preserve">      |          \       \                \            |              |              |             |             |               </w:t>
      </w:r>
      <w:r>
        <w:br/>
        <w:t xml:space="preserve">      |           |        \               |           |              |              /             |             |</w:t>
      </w:r>
      <w:r>
        <w:br/>
        <w:t>&lt;variable&gt;  \    &lt;variable&gt; |    &lt;variable&gt;    |    &lt;variable&gt;       |      &lt;variable&gt;</w:t>
      </w:r>
      <w:r>
        <w:br/>
        <w:t xml:space="preserve">       \          /          |            |            |             |           |                /             |</w:t>
      </w:r>
      <w:r>
        <w:br/>
        <w:t xml:space="preserve">        |         |          |             \           |             |           |              /             /</w:t>
      </w:r>
      <w:r>
        <w:br/>
        <w:t xml:space="preserve">        |         |  &lt;expression&gt;   \        |             |           |             /            /</w:t>
      </w:r>
      <w:r>
        <w:br/>
        <w:t xml:space="preserve">        |         |            \              |        |           |          /              /            /</w:t>
      </w:r>
      <w:r>
        <w:br/>
        <w:t xml:space="preserve">       |          |               \           |       /          /         /               /           /</w:t>
      </w:r>
      <w:r>
        <w:br/>
        <w:t xml:space="preserve">       |          |                 &lt;expression&gt;      /      /           ___ /         /</w:t>
      </w:r>
      <w:r>
        <w:br/>
        <w:t xml:space="preserve">       |          |                           |            _ /     /            /               /</w:t>
      </w:r>
      <w:r>
        <w:br/>
        <w:t xml:space="preserve">         \         \                          |          /        /            /               /</w:t>
      </w:r>
      <w:r>
        <w:br/>
        <w:t xml:space="preserve">           \         \                       &lt;expression&gt;       __/               /</w:t>
      </w:r>
      <w:r>
        <w:br/>
        <w:t xml:space="preserve">              \        \                             \                  /                  /</w:t>
      </w:r>
      <w:r>
        <w:br/>
        <w:t xml:space="preserve">                 \        \                         &lt;expression&gt;  -----------/ </w:t>
      </w:r>
      <w:r>
        <w:br/>
        <w:t xml:space="preserve">                    \       \                           /</w:t>
      </w:r>
      <w:r>
        <w:br/>
        <w:t xml:space="preserve">                       &lt;assignment statement&gt;</w:t>
      </w:r>
      <w:r>
        <w:br/>
      </w:r>
      <w:r>
        <w:br/>
        <w:t xml:space="preserve">       This parse tree is unique.  The operations must be done from left to right.  </w:t>
      </w:r>
    </w:p>
    <w:p w14:paraId="2B882AD1" w14:textId="77777777" w:rsidR="00D01902" w:rsidRDefault="00D01902" w:rsidP="00D01902">
      <w:pPr>
        <w:spacing w:before="240" w:after="240"/>
      </w:pPr>
      <w:r w:rsidRPr="00EA55CF">
        <w:rPr>
          <w:b/>
        </w:rPr>
        <w:t>13</w:t>
      </w:r>
      <w:r>
        <w:t>.  This is the set of all strings of 1 or more binary digits.  This is the set of all possible binary numbers.</w:t>
      </w:r>
    </w:p>
    <w:p w14:paraId="21DF586A" w14:textId="77777777" w:rsidR="00D01902" w:rsidRDefault="00D01902" w:rsidP="00D01902">
      <w:pPr>
        <w:spacing w:before="240" w:after="240"/>
      </w:pPr>
      <w:r w:rsidRPr="00EA55CF">
        <w:rPr>
          <w:b/>
        </w:rPr>
        <w:t>14</w:t>
      </w:r>
      <w:r>
        <w:t xml:space="preserve">.  &lt;string&gt; ::= </w:t>
      </w:r>
      <w:r>
        <w:sym w:font="Symbol" w:char="F04C"/>
      </w:r>
      <w:r>
        <w:t xml:space="preserve"> | &lt;letter&gt; &lt;string&gt;</w:t>
      </w:r>
      <w:r>
        <w:br/>
        <w:t xml:space="preserve">       &lt;letter&gt; ::= a | b | c</w:t>
      </w:r>
    </w:p>
    <w:p w14:paraId="104F8EBC" w14:textId="77777777" w:rsidR="00D01902" w:rsidRDefault="00D01902" w:rsidP="00D01902">
      <w:pPr>
        <w:spacing w:before="240" w:after="240"/>
      </w:pPr>
      <w:r w:rsidRPr="00EA55CF">
        <w:rPr>
          <w:b/>
        </w:rPr>
        <w:t>15</w:t>
      </w:r>
      <w:r>
        <w:t>.  The two different interpretations of this ambiguous sentence are that the shirt was too large, or that the store was too large.</w:t>
      </w:r>
    </w:p>
    <w:p w14:paraId="57238CED" w14:textId="77777777" w:rsidR="00D01902" w:rsidRDefault="00D01902" w:rsidP="00D01902">
      <w:pPr>
        <w:spacing w:before="240" w:after="240"/>
      </w:pPr>
      <w:r w:rsidRPr="00EA55CF">
        <w:rPr>
          <w:b/>
        </w:rPr>
        <w:t>16</w:t>
      </w:r>
      <w:r>
        <w:t xml:space="preserve">.  &lt;complexinput&gt; ::= input ( &lt;vars&gt; ) </w:t>
      </w:r>
      <w:r>
        <w:br/>
        <w:t xml:space="preserve">       &lt;vars&gt; ::= &lt;var&gt; | &lt;var&gt;, &lt;vars&gt;</w:t>
      </w:r>
      <w:r>
        <w:br/>
        <w:t xml:space="preserve">       &lt;var&gt; ::= &lt;letter&gt; | &lt;letter&gt; &lt;char&gt;</w:t>
      </w:r>
      <w:r>
        <w:br/>
        <w:t xml:space="preserve">       &lt;char&gt; ::= &lt;letter&gt; | &lt;digit&gt; | &lt;letter&gt; &lt;char&gt; | &lt;digit&gt; &lt;char&gt;</w:t>
      </w:r>
      <w:r>
        <w:br/>
        <w:t xml:space="preserve">       &lt;letter&gt; ::= a|b|c|d|e|f|g|h|i|j|k|l|m|n|o|p|q|r|s|t|u|v|w|x|y|z|A|B|…|Z</w:t>
      </w:r>
      <w:r>
        <w:br/>
        <w:t xml:space="preserve">       &lt;digit&gt; ::= 0|1|2|3|4|5|6|7|8|9</w:t>
      </w:r>
    </w:p>
    <w:p w14:paraId="09E236A5" w14:textId="77777777" w:rsidR="00D01902" w:rsidRDefault="00D01902" w:rsidP="00D01902">
      <w:pPr>
        <w:spacing w:before="240" w:after="240"/>
        <w:rPr>
          <w:b/>
          <w:highlight w:val="yellow"/>
        </w:rPr>
      </w:pPr>
      <w:r w:rsidRPr="00EA55CF">
        <w:rPr>
          <w:b/>
        </w:rPr>
        <w:t>17</w:t>
      </w:r>
      <w:r>
        <w:t>.  Other information one might want to store in a semantic record, in addition to name and data type, would be whether the quantity is a constant, or, in the case of an array, the size of the array.  Such information would come from the variable declaration</w:t>
      </w:r>
      <w:r>
        <w:rPr>
          <w:b/>
        </w:rPr>
        <w:t>.</w:t>
      </w:r>
    </w:p>
    <w:p w14:paraId="4657038D" w14:textId="77777777" w:rsidR="00D01902" w:rsidRDefault="00D01902" w:rsidP="00D01902">
      <w:pPr>
        <w:rPr>
          <w:b/>
        </w:rPr>
      </w:pPr>
      <w:r>
        <w:rPr>
          <w:b/>
        </w:rPr>
        <w:t>18</w:t>
      </w:r>
      <w:r>
        <w:t xml:space="preserve">.  This production does not generate any code because if it did, its effect would be to create storage for the variable x, that is, write a .DATA statement, but this was already done in the occurrence of x on the right side of the assignment operator.   </w:t>
      </w:r>
    </w:p>
    <w:p w14:paraId="13300720" w14:textId="77777777" w:rsidR="00D01902" w:rsidRDefault="00D01902" w:rsidP="00D01902">
      <w:pPr>
        <w:rPr>
          <w:b/>
        </w:rPr>
      </w:pPr>
    </w:p>
    <w:p w14:paraId="348E145E" w14:textId="77777777" w:rsidR="00D01902" w:rsidRDefault="00D01902" w:rsidP="00D01902">
      <w:r>
        <w:rPr>
          <w:b/>
        </w:rPr>
        <w:t>19</w:t>
      </w:r>
      <w:r>
        <w:t xml:space="preserve">.  The compiler would discover that it needs to do a data conversion when it tries to produce code to execute the assignment operation in y = x.  At that point it would detect that the semantic record for x was type integer and the semantic record for y was type double.  The binary representation of x as an integer would need to be converted to the binary representation of x as a real number, probably using some predefined assembly language code.  </w:t>
      </w:r>
    </w:p>
    <w:p w14:paraId="49B02766" w14:textId="77777777" w:rsidR="00D01902" w:rsidRPr="00557A3A" w:rsidRDefault="00D01902" w:rsidP="00D01902">
      <w:pPr>
        <w:rPr>
          <w:i/>
        </w:rPr>
      </w:pPr>
    </w:p>
    <w:p w14:paraId="05E45850" w14:textId="77777777" w:rsidR="00D01902" w:rsidRDefault="00D01902" w:rsidP="00D01902">
      <w:r>
        <w:rPr>
          <w:b/>
        </w:rPr>
        <w:t>20</w:t>
      </w:r>
      <w:r w:rsidRPr="00EA55CF">
        <w:rPr>
          <w:b/>
        </w:rPr>
        <w:t>.</w:t>
      </w:r>
      <w:r>
        <w:t xml:space="preserve">  The concept of algebraic identities could be exploited during the code optimization phase of compilation by replacing an expression with an equivalent expression requiring fewer operations.  For example, X + 0 could be replaced by X, reducing the number of operations from one to zero.  This would be local optimization.  Other examples would be</w:t>
      </w:r>
    </w:p>
    <w:p w14:paraId="241CA9E4" w14:textId="77777777" w:rsidR="00D01902" w:rsidRDefault="00D01902" w:rsidP="00D01902"/>
    <w:p w14:paraId="7AAE4579" w14:textId="77777777" w:rsidR="00D01902" w:rsidRDefault="00D01902" w:rsidP="00D01902">
      <w:r>
        <w:tab/>
        <w:t>X * 1 = X</w:t>
      </w:r>
      <w:r>
        <w:tab/>
      </w:r>
      <w:r>
        <w:tab/>
      </w:r>
      <w:r>
        <w:tab/>
        <w:t>(reduce operations from one to zero)</w:t>
      </w:r>
    </w:p>
    <w:p w14:paraId="0AAC3543" w14:textId="77777777" w:rsidR="00D01902" w:rsidRDefault="00D01902" w:rsidP="00D01902">
      <w:r>
        <w:tab/>
        <w:t>X * Y + X * Z = X*(Y + Z)</w:t>
      </w:r>
      <w:r>
        <w:tab/>
        <w:t>(reduce operations from three to two)</w:t>
      </w:r>
    </w:p>
    <w:p w14:paraId="0B83FA06" w14:textId="77777777" w:rsidR="00D01902" w:rsidRDefault="00D01902" w:rsidP="00D01902"/>
    <w:p w14:paraId="611B71DF" w14:textId="77777777" w:rsidR="00D01902" w:rsidRDefault="00D01902" w:rsidP="00D01902">
      <w:r>
        <w:rPr>
          <w:b/>
        </w:rPr>
        <w:t>21</w:t>
      </w:r>
      <w:r>
        <w:t>.  The expression (a + b + c * 3) appears in both statements.  The compiler could compute this value once, save it, and use it in both statements instead of having to compute it twice.  These two statements might be separated by many other statements, so the compiler has to take a larger view of the code.  This would be a global optimization.</w:t>
      </w:r>
      <w:r>
        <w:br/>
      </w:r>
    </w:p>
    <w:p w14:paraId="74EC72F7" w14:textId="77777777" w:rsidR="00D01902" w:rsidRDefault="00D01902" w:rsidP="00D01902">
      <w:r>
        <w:rPr>
          <w:b/>
        </w:rPr>
        <w:t>22</w:t>
      </w:r>
      <w:r>
        <w:t>.  If all mathematical operations take 5 nsec, then the optimization done in problem 21, which saves 3 operations, saves 15 nsec.   This is not much time at all.  Again, the choice of a more efficient algorithm, if available, will far outstrip the small improvements achieved by compiler optimization.</w:t>
      </w:r>
      <w:r w:rsidDel="00C0002D">
        <w:t xml:space="preserve"> </w:t>
      </w:r>
    </w:p>
    <w:p w14:paraId="2E0370B5" w14:textId="77777777" w:rsidR="00D01902" w:rsidRDefault="00D01902" w:rsidP="00D01902"/>
    <w:p w14:paraId="550796B6" w14:textId="77777777" w:rsidR="00D01902" w:rsidRPr="003073D4" w:rsidRDefault="00D01902" w:rsidP="00D01902">
      <w:r w:rsidRPr="003073D4">
        <w:rPr>
          <w:b/>
        </w:rPr>
        <w:t>23</w:t>
      </w:r>
      <w:r w:rsidRPr="003073D4">
        <w:t xml:space="preserve">.  The compiler first checks the type fields to be sure that the two variables being compared are the same type.  Then it creates a semantic record linked to &lt;Boolean expression&gt; that is named </w:t>
      </w:r>
      <w:r w:rsidRPr="003073D4">
        <w:rPr>
          <w:i/>
        </w:rPr>
        <w:t>temp</w:t>
      </w:r>
      <w:r w:rsidRPr="003073D4">
        <w:t xml:space="preserve"> and that has a Boolean data type. The machine language code generated could be:</w:t>
      </w:r>
      <w:r w:rsidRPr="003073D4">
        <w:br/>
      </w:r>
    </w:p>
    <w:p w14:paraId="1F2D9E7C" w14:textId="77777777" w:rsidR="00D01902" w:rsidRPr="003073D4" w:rsidRDefault="00D01902" w:rsidP="00D01902">
      <w:r w:rsidRPr="003073D4">
        <w:tab/>
      </w:r>
      <w:r w:rsidRPr="003073D4">
        <w:tab/>
        <w:t xml:space="preserve">LOAD </w:t>
      </w:r>
      <w:r w:rsidRPr="003073D4">
        <w:tab/>
        <w:t>a</w:t>
      </w:r>
      <w:r w:rsidRPr="003073D4">
        <w:br/>
      </w:r>
      <w:r w:rsidRPr="003073D4">
        <w:tab/>
      </w:r>
      <w:r w:rsidRPr="003073D4">
        <w:tab/>
        <w:t xml:space="preserve">COMPARE </w:t>
      </w:r>
      <w:r w:rsidRPr="003073D4">
        <w:tab/>
        <w:t>b</w:t>
      </w:r>
    </w:p>
    <w:p w14:paraId="3425B0C6" w14:textId="77777777" w:rsidR="00D01902" w:rsidRPr="003073D4" w:rsidRDefault="00D01902" w:rsidP="00D01902">
      <w:r w:rsidRPr="003073D4">
        <w:tab/>
      </w:r>
      <w:r w:rsidRPr="003073D4">
        <w:tab/>
        <w:t>JUMPEQ</w:t>
      </w:r>
      <w:r w:rsidRPr="003073D4">
        <w:tab/>
        <w:t>EQUAL</w:t>
      </w:r>
    </w:p>
    <w:p w14:paraId="24FB5879" w14:textId="77777777" w:rsidR="00D01902" w:rsidRPr="003073D4" w:rsidRDefault="00D01902" w:rsidP="00D01902">
      <w:r w:rsidRPr="003073D4">
        <w:tab/>
      </w:r>
      <w:r w:rsidRPr="003073D4">
        <w:tab/>
        <w:t>LOAD</w:t>
      </w:r>
      <w:r w:rsidRPr="003073D4">
        <w:tab/>
      </w:r>
      <w:r>
        <w:tab/>
      </w:r>
      <w:r w:rsidRPr="003073D4">
        <w:t>FALSE</w:t>
      </w:r>
    </w:p>
    <w:p w14:paraId="597DEACE" w14:textId="77777777" w:rsidR="00D01902" w:rsidRPr="003073D4" w:rsidRDefault="00D01902" w:rsidP="00D01902">
      <w:r w:rsidRPr="003073D4">
        <w:tab/>
      </w:r>
      <w:r w:rsidRPr="003073D4">
        <w:tab/>
        <w:t>JUMP</w:t>
      </w:r>
      <w:r w:rsidRPr="003073D4">
        <w:tab/>
      </w:r>
      <w:r>
        <w:tab/>
      </w:r>
      <w:r w:rsidRPr="003073D4">
        <w:t>DONE</w:t>
      </w:r>
    </w:p>
    <w:p w14:paraId="4EA5BA4D" w14:textId="77777777" w:rsidR="00D01902" w:rsidRPr="003073D4" w:rsidRDefault="00D01902" w:rsidP="00D01902">
      <w:r w:rsidRPr="003073D4">
        <w:t xml:space="preserve">  EQUAL:</w:t>
      </w:r>
      <w:r w:rsidRPr="003073D4">
        <w:tab/>
        <w:t>LOAD</w:t>
      </w:r>
      <w:r w:rsidRPr="003073D4">
        <w:tab/>
      </w:r>
      <w:r>
        <w:tab/>
      </w:r>
      <w:r w:rsidRPr="003073D4">
        <w:t>TRUE</w:t>
      </w:r>
    </w:p>
    <w:p w14:paraId="46E8F12B" w14:textId="77777777" w:rsidR="00D01902" w:rsidRPr="003073D4" w:rsidRDefault="00D01902" w:rsidP="00D01902">
      <w:r w:rsidRPr="003073D4">
        <w:t xml:space="preserve">  DONE:</w:t>
      </w:r>
      <w:r w:rsidRPr="003073D4">
        <w:tab/>
        <w:t>STORE</w:t>
      </w:r>
      <w:r w:rsidRPr="003073D4">
        <w:tab/>
        <w:t>TEMP</w:t>
      </w:r>
    </w:p>
    <w:p w14:paraId="7178C640" w14:textId="77777777" w:rsidR="00D01902" w:rsidRPr="003073D4" w:rsidRDefault="00D01902" w:rsidP="00D01902">
      <w:r w:rsidRPr="003073D4">
        <w:tab/>
      </w:r>
      <w:r w:rsidRPr="003073D4">
        <w:tab/>
        <w:t>.</w:t>
      </w:r>
    </w:p>
    <w:p w14:paraId="415A77F7" w14:textId="77777777" w:rsidR="00D01902" w:rsidRPr="003073D4" w:rsidRDefault="00D01902" w:rsidP="00D01902">
      <w:r w:rsidRPr="003073D4">
        <w:tab/>
      </w:r>
      <w:r w:rsidRPr="003073D4">
        <w:tab/>
        <w:t>.</w:t>
      </w:r>
    </w:p>
    <w:p w14:paraId="46B91C2A" w14:textId="77777777" w:rsidR="00D01902" w:rsidRPr="003073D4" w:rsidRDefault="00D01902" w:rsidP="00D01902">
      <w:r w:rsidRPr="003073D4">
        <w:tab/>
      </w:r>
      <w:r w:rsidRPr="003073D4">
        <w:tab/>
        <w:t>.</w:t>
      </w:r>
    </w:p>
    <w:p w14:paraId="467A6481" w14:textId="77777777" w:rsidR="00D01902" w:rsidRPr="003073D4" w:rsidRDefault="00D01902" w:rsidP="00D01902">
      <w:r w:rsidRPr="003073D4">
        <w:t xml:space="preserve">  A:</w:t>
      </w:r>
      <w:r w:rsidRPr="003073D4">
        <w:tab/>
      </w:r>
      <w:r w:rsidRPr="003073D4">
        <w:tab/>
        <w:t>.DATA</w:t>
      </w:r>
      <w:r w:rsidRPr="003073D4">
        <w:tab/>
        <w:t>0</w:t>
      </w:r>
    </w:p>
    <w:p w14:paraId="606E7C42" w14:textId="77777777" w:rsidR="00D01902" w:rsidRPr="003073D4" w:rsidRDefault="00D01902" w:rsidP="00D01902">
      <w:r w:rsidRPr="003073D4">
        <w:t xml:space="preserve">  B:</w:t>
      </w:r>
      <w:r w:rsidRPr="003073D4">
        <w:tab/>
      </w:r>
      <w:r w:rsidRPr="003073D4">
        <w:tab/>
        <w:t>.DATA</w:t>
      </w:r>
      <w:r w:rsidRPr="003073D4">
        <w:tab/>
        <w:t>0</w:t>
      </w:r>
    </w:p>
    <w:p w14:paraId="09A1D030" w14:textId="77777777" w:rsidR="00D01902" w:rsidRPr="003073D4" w:rsidRDefault="00D01902" w:rsidP="00D01902">
      <w:r w:rsidRPr="003073D4">
        <w:t xml:space="preserve">  TRUE:</w:t>
      </w:r>
      <w:r w:rsidRPr="003073D4">
        <w:tab/>
        <w:t>.DATA</w:t>
      </w:r>
      <w:r w:rsidRPr="003073D4">
        <w:tab/>
        <w:t>1</w:t>
      </w:r>
    </w:p>
    <w:p w14:paraId="1FBC7D9B" w14:textId="77777777" w:rsidR="00D01902" w:rsidRPr="003073D4" w:rsidRDefault="00D01902" w:rsidP="00D01902">
      <w:r w:rsidRPr="003073D4">
        <w:t xml:space="preserve">  FALSE:</w:t>
      </w:r>
      <w:r w:rsidRPr="003073D4">
        <w:tab/>
        <w:t>.DATA</w:t>
      </w:r>
      <w:r w:rsidRPr="003073D4">
        <w:tab/>
        <w:t>0</w:t>
      </w:r>
    </w:p>
    <w:p w14:paraId="1D2B77AE" w14:textId="77777777" w:rsidR="00D01902" w:rsidRDefault="00D01902" w:rsidP="00D01902">
      <w:r w:rsidRPr="003073D4">
        <w:t xml:space="preserve">  TEMP:</w:t>
      </w:r>
      <w:r w:rsidRPr="003073D4">
        <w:tab/>
        <w:t>.DATA</w:t>
      </w:r>
      <w:r w:rsidRPr="003073D4">
        <w:tab/>
        <w:t>0</w:t>
      </w:r>
    </w:p>
    <w:p w14:paraId="279B15EB" w14:textId="77777777" w:rsidR="00D01902" w:rsidRDefault="00D01902" w:rsidP="00D01902"/>
    <w:p w14:paraId="03A4ABB2" w14:textId="77777777" w:rsidR="00D01902" w:rsidRDefault="00D01902" w:rsidP="00D01902">
      <w:pPr>
        <w:rPr>
          <w:b/>
          <w:sz w:val="28"/>
          <w:szCs w:val="28"/>
        </w:rPr>
      </w:pPr>
    </w:p>
    <w:p w14:paraId="5F5B7E8A" w14:textId="77777777" w:rsidR="00D01902" w:rsidRDefault="00D01902" w:rsidP="00D01902">
      <w:pPr>
        <w:rPr>
          <w:b/>
          <w:sz w:val="28"/>
          <w:szCs w:val="28"/>
        </w:rPr>
      </w:pPr>
      <w:r>
        <w:rPr>
          <w:b/>
          <w:sz w:val="28"/>
          <w:szCs w:val="28"/>
        </w:rPr>
        <w:t>Challenge Work</w:t>
      </w:r>
    </w:p>
    <w:p w14:paraId="54125AC9" w14:textId="77777777" w:rsidR="00F07BEF" w:rsidRPr="00320BA4" w:rsidRDefault="00D01902" w:rsidP="00F7326D">
      <w:r w:rsidRPr="00EA55CF">
        <w:rPr>
          <w:b/>
        </w:rPr>
        <w:t>1</w:t>
      </w:r>
      <w:r>
        <w:rPr>
          <w:b/>
        </w:rPr>
        <w:t xml:space="preserve"> and 2</w:t>
      </w:r>
      <w:r w:rsidRPr="00EA55CF">
        <w:rPr>
          <w:b/>
        </w:rPr>
        <w:t>.</w:t>
      </w:r>
      <w:r>
        <w:t xml:space="preserve">    Try to provide students with leads to documentation of LEX and YACC that are written at a level for novice readers.</w:t>
      </w:r>
    </w:p>
    <w:sectPr w:rsidR="00F07BEF" w:rsidRPr="00320BA4">
      <w:headerReference w:type="default" r:id="rId10"/>
      <w:footerReference w:type="default" r:id="rId11"/>
      <w:footnotePr>
        <w:pos w:val="beneathText"/>
      </w:footnotePr>
      <w:pgSz w:w="12240" w:h="15840"/>
      <w:pgMar w:top="920" w:right="864" w:bottom="864" w:left="2160"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48072" w14:textId="77777777" w:rsidR="00DE4171" w:rsidRDefault="00DE4171">
      <w:r>
        <w:separator/>
      </w:r>
    </w:p>
  </w:endnote>
  <w:endnote w:type="continuationSeparator" w:id="0">
    <w:p w14:paraId="76244CF6" w14:textId="77777777" w:rsidR="00DE4171" w:rsidRDefault="00DE4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quareSlabserif711BT-Medium">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StarSymbol">
    <w:altName w:val="Yu Gothic"/>
    <w:charset w:val="80"/>
    <w:family w:val="auto"/>
    <w:pitch w:val="default"/>
  </w:font>
  <w:font w:name="Liberation Sans">
    <w:altName w:val="Arial"/>
    <w:charset w:val="00"/>
    <w:family w:val="swiss"/>
    <w:pitch w:val="variable"/>
  </w:font>
  <w:font w:name="DejaVu Sans">
    <w:charset w:val="00"/>
    <w:family w:val="swiss"/>
    <w:pitch w:val="variable"/>
    <w:sig w:usb0="E7002EFF" w:usb1="D200F5FF" w:usb2="0A04202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2E94F" w14:textId="77777777" w:rsidR="00085400" w:rsidRDefault="0095039A">
    <w:pPr>
      <w:pStyle w:val="Footer"/>
    </w:pPr>
    <w:r w:rsidRPr="003D41F3">
      <w:rPr>
        <w:bCs/>
        <w:sz w:val="16"/>
        <w:szCs w:val="16"/>
      </w:rPr>
      <w:t xml:space="preserve">© </w:t>
    </w:r>
    <w:r>
      <w:rPr>
        <w:bCs/>
        <w:sz w:val="16"/>
        <w:szCs w:val="16"/>
      </w:rPr>
      <w:t>2019</w:t>
    </w:r>
    <w:r w:rsidRPr="003D41F3">
      <w:rPr>
        <w:bCs/>
        <w:sz w:val="16"/>
        <w:szCs w:val="16"/>
      </w:rPr>
      <w:t xml:space="preserve"> Cengage. All Rights Reserved. May not be copied, scanned, or duplicated, in whole or in part</w:t>
    </w:r>
    <w:r>
      <w:rPr>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A8410" w14:textId="77777777" w:rsidR="00DE4171" w:rsidRDefault="00DE4171">
      <w:r>
        <w:separator/>
      </w:r>
    </w:p>
  </w:footnote>
  <w:footnote w:type="continuationSeparator" w:id="0">
    <w:p w14:paraId="535B042E" w14:textId="77777777" w:rsidR="00DE4171" w:rsidRDefault="00DE4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04568" w14:textId="77777777" w:rsidR="000D7425" w:rsidRDefault="000D7425" w:rsidP="00F07BEF">
    <w:pPr>
      <w:pStyle w:val="Footer"/>
      <w:tabs>
        <w:tab w:val="clear" w:pos="8640"/>
        <w:tab w:val="right" w:pos="9126"/>
      </w:tabs>
      <w:rPr>
        <w:szCs w:val="20"/>
      </w:rPr>
    </w:pPr>
    <w:r w:rsidRPr="00320BA4">
      <w:rPr>
        <w:i/>
        <w:szCs w:val="20"/>
      </w:rPr>
      <w:t>Invitation to Computer Science</w:t>
    </w:r>
    <w:r w:rsidRPr="00320BA4">
      <w:rPr>
        <w:szCs w:val="20"/>
      </w:rPr>
      <w:t xml:space="preserve">, </w:t>
    </w:r>
    <w:r w:rsidR="0095039A">
      <w:rPr>
        <w:szCs w:val="20"/>
      </w:rPr>
      <w:t>8</w:t>
    </w:r>
    <w:r w:rsidR="0095039A" w:rsidRPr="00320BA4">
      <w:rPr>
        <w:szCs w:val="20"/>
        <w:vertAlign w:val="superscript"/>
      </w:rPr>
      <w:t>th</w:t>
    </w:r>
    <w:r w:rsidR="0095039A">
      <w:rPr>
        <w:szCs w:val="20"/>
      </w:rPr>
      <w:t xml:space="preserve"> </w:t>
    </w:r>
    <w:r>
      <w:rPr>
        <w:szCs w:val="20"/>
      </w:rPr>
      <w:t>Edition</w:t>
    </w:r>
    <w:r>
      <w:rPr>
        <w:szCs w:val="20"/>
      </w:rPr>
      <w:tab/>
    </w:r>
    <w:r>
      <w:rPr>
        <w:szCs w:val="20"/>
      </w:rPr>
      <w:tab/>
      <w:t>11</w:t>
    </w:r>
    <w:r w:rsidRPr="00320BA4">
      <w:rPr>
        <w:szCs w:val="20"/>
      </w:rPr>
      <w:t>-</w:t>
    </w:r>
    <w:r w:rsidRPr="00320BA4">
      <w:rPr>
        <w:szCs w:val="20"/>
      </w:rPr>
      <w:fldChar w:fldCharType="begin"/>
    </w:r>
    <w:r w:rsidRPr="00320BA4">
      <w:rPr>
        <w:szCs w:val="20"/>
      </w:rPr>
      <w:instrText xml:space="preserve"> PAGE   \* MERGEFORMAT </w:instrText>
    </w:r>
    <w:r w:rsidRPr="00320BA4">
      <w:rPr>
        <w:szCs w:val="20"/>
      </w:rPr>
      <w:fldChar w:fldCharType="separate"/>
    </w:r>
    <w:r w:rsidR="00F7326D">
      <w:rPr>
        <w:noProof/>
        <w:szCs w:val="20"/>
      </w:rPr>
      <w:t>12</w:t>
    </w:r>
    <w:r w:rsidRPr="00320BA4">
      <w:rPr>
        <w:szCs w:val="20"/>
      </w:rPr>
      <w:fldChar w:fldCharType="end"/>
    </w:r>
  </w:p>
  <w:p w14:paraId="27D3662C" w14:textId="77777777" w:rsidR="00E3487A" w:rsidRPr="00320BA4" w:rsidRDefault="00E3487A" w:rsidP="00F07BEF">
    <w:pPr>
      <w:pStyle w:val="Footer"/>
      <w:tabs>
        <w:tab w:val="clear" w:pos="8640"/>
        <w:tab w:val="right" w:pos="9126"/>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9DB6EBFA"/>
    <w:name w:val="WW8Num4"/>
    <w:lvl w:ilvl="0">
      <w:start w:val="1"/>
      <w:numFmt w:val="decimal"/>
      <w:lvlText w:val="%1."/>
      <w:lvlJc w:val="left"/>
      <w:pPr>
        <w:tabs>
          <w:tab w:val="num" w:pos="720"/>
        </w:tabs>
        <w:ind w:left="720" w:hanging="360"/>
      </w:pPr>
      <w:rPr>
        <w:b w:val="0"/>
      </w:rPr>
    </w:lvl>
  </w:abstractNum>
  <w:abstractNum w:abstractNumId="3" w15:restartNumberingAfterBreak="0">
    <w:nsid w:val="00000004"/>
    <w:multiLevelType w:val="singleLevel"/>
    <w:tmpl w:val="00000004"/>
    <w:name w:val="WW8Num6"/>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7"/>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6"/>
    <w:multiLevelType w:val="singleLevel"/>
    <w:tmpl w:val="00000006"/>
    <w:name w:val="WW8Num10"/>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17"/>
    <w:lvl w:ilvl="0">
      <w:start w:val="1"/>
      <w:numFmt w:val="decimal"/>
      <w:lvlText w:val="%1."/>
      <w:lvlJc w:val="left"/>
      <w:pPr>
        <w:tabs>
          <w:tab w:val="num" w:pos="720"/>
        </w:tabs>
        <w:ind w:left="720" w:hanging="360"/>
      </w:pPr>
    </w:lvl>
  </w:abstractNum>
  <w:abstractNum w:abstractNumId="7" w15:restartNumberingAfterBreak="0">
    <w:nsid w:val="00000008"/>
    <w:multiLevelType w:val="singleLevel"/>
    <w:tmpl w:val="AF8C40D6"/>
    <w:name w:val="WW8Num20"/>
    <w:lvl w:ilvl="0">
      <w:start w:val="1"/>
      <w:numFmt w:val="decimal"/>
      <w:lvlText w:val="%1."/>
      <w:lvlJc w:val="left"/>
      <w:pPr>
        <w:tabs>
          <w:tab w:val="num" w:pos="720"/>
        </w:tabs>
        <w:ind w:left="720" w:hanging="360"/>
      </w:pPr>
      <w:rPr>
        <w:sz w:val="24"/>
        <w:szCs w:val="24"/>
      </w:rPr>
    </w:lvl>
  </w:abstractNum>
  <w:abstractNum w:abstractNumId="8" w15:restartNumberingAfterBreak="0">
    <w:nsid w:val="00000009"/>
    <w:multiLevelType w:val="singleLevel"/>
    <w:tmpl w:val="00000009"/>
    <w:name w:val="WW8Num22"/>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25"/>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lvl w:ilvl="0">
      <w:start w:val="1"/>
      <w:numFmt w:val="decimal"/>
      <w:lvlText w:val="%1."/>
      <w:lvlJc w:val="left"/>
      <w:pPr>
        <w:tabs>
          <w:tab w:val="num" w:pos="720"/>
        </w:tabs>
        <w:ind w:left="720" w:hanging="360"/>
      </w:pPr>
    </w:lvl>
  </w:abstractNum>
  <w:abstractNum w:abstractNumId="11" w15:restartNumberingAfterBreak="0">
    <w:nsid w:val="0000000C"/>
    <w:multiLevelType w:val="singleLevel"/>
    <w:tmpl w:val="79DC8228"/>
    <w:name w:val="WW8Num27"/>
    <w:lvl w:ilvl="0">
      <w:start w:val="2"/>
      <w:numFmt w:val="decimal"/>
      <w:lvlText w:val="%1."/>
      <w:lvlJc w:val="left"/>
      <w:pPr>
        <w:tabs>
          <w:tab w:val="num" w:pos="720"/>
        </w:tabs>
        <w:ind w:left="720" w:hanging="360"/>
      </w:pPr>
      <w:rPr>
        <w:rFonts w:hint="default"/>
      </w:rPr>
    </w:lvl>
  </w:abstractNum>
  <w:abstractNum w:abstractNumId="12" w15:restartNumberingAfterBreak="0">
    <w:nsid w:val="0000000D"/>
    <w:multiLevelType w:val="singleLevel"/>
    <w:tmpl w:val="0000000D"/>
    <w:name w:val="WW8Num29"/>
    <w:lvl w:ilvl="0">
      <w:start w:val="1"/>
      <w:numFmt w:val="decimal"/>
      <w:lvlText w:val="%1."/>
      <w:lvlJc w:val="left"/>
      <w:pPr>
        <w:tabs>
          <w:tab w:val="num" w:pos="720"/>
        </w:tabs>
        <w:ind w:left="720" w:hanging="360"/>
      </w:pPr>
    </w:lvl>
  </w:abstractNum>
  <w:abstractNum w:abstractNumId="13" w15:restartNumberingAfterBreak="0">
    <w:nsid w:val="00000012"/>
    <w:multiLevelType w:val="multilevel"/>
    <w:tmpl w:val="0000001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4" w15:restartNumberingAfterBreak="0">
    <w:nsid w:val="00000013"/>
    <w:multiLevelType w:val="multilevel"/>
    <w:tmpl w:val="0000001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5" w15:restartNumberingAfterBreak="0">
    <w:nsid w:val="00000014"/>
    <w:multiLevelType w:val="multilevel"/>
    <w:tmpl w:val="0000001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6" w15:restartNumberingAfterBreak="0">
    <w:nsid w:val="00000016"/>
    <w:multiLevelType w:val="multilevel"/>
    <w:tmpl w:val="0000001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7" w15:restartNumberingAfterBreak="0">
    <w:nsid w:val="00000017"/>
    <w:multiLevelType w:val="multilevel"/>
    <w:tmpl w:val="0000001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8" w15:restartNumberingAfterBreak="0">
    <w:nsid w:val="00000018"/>
    <w:multiLevelType w:val="multilevel"/>
    <w:tmpl w:val="000000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15:restartNumberingAfterBreak="0">
    <w:nsid w:val="00000019"/>
    <w:multiLevelType w:val="multilevel"/>
    <w:tmpl w:val="9AF67518"/>
    <w:lvl w:ilvl="0">
      <w:start w:val="1"/>
      <w:numFmt w:val="decimal"/>
      <w:lvlText w:val="%1"/>
      <w:lvlJc w:val="left"/>
      <w:pPr>
        <w:tabs>
          <w:tab w:val="num" w:pos="810"/>
        </w:tabs>
        <w:ind w:left="810" w:firstLine="0"/>
      </w:pPr>
    </w:lvl>
    <w:lvl w:ilvl="1">
      <w:start w:val="1"/>
      <w:numFmt w:val="none"/>
      <w:suff w:val="nothing"/>
      <w:lvlText w:val=""/>
      <w:lvlJc w:val="left"/>
      <w:pPr>
        <w:tabs>
          <w:tab w:val="num" w:pos="810"/>
        </w:tabs>
        <w:ind w:left="810" w:firstLine="0"/>
      </w:pPr>
    </w:lvl>
    <w:lvl w:ilvl="2">
      <w:start w:val="1"/>
      <w:numFmt w:val="none"/>
      <w:pStyle w:val="Heading3"/>
      <w:suff w:val="nothing"/>
      <w:lvlText w:val=""/>
      <w:lvlJc w:val="left"/>
      <w:pPr>
        <w:tabs>
          <w:tab w:val="num" w:pos="810"/>
        </w:tabs>
        <w:ind w:left="810" w:firstLine="0"/>
      </w:pPr>
    </w:lvl>
    <w:lvl w:ilvl="3">
      <w:start w:val="1"/>
      <w:numFmt w:val="none"/>
      <w:suff w:val="nothing"/>
      <w:lvlText w:val=""/>
      <w:lvlJc w:val="left"/>
      <w:pPr>
        <w:tabs>
          <w:tab w:val="num" w:pos="810"/>
        </w:tabs>
        <w:ind w:left="810" w:firstLine="0"/>
      </w:pPr>
    </w:lvl>
    <w:lvl w:ilvl="4">
      <w:start w:val="1"/>
      <w:numFmt w:val="none"/>
      <w:suff w:val="nothing"/>
      <w:lvlText w:val=""/>
      <w:lvlJc w:val="left"/>
      <w:pPr>
        <w:tabs>
          <w:tab w:val="num" w:pos="810"/>
        </w:tabs>
        <w:ind w:left="810" w:firstLine="0"/>
      </w:pPr>
    </w:lvl>
    <w:lvl w:ilvl="5">
      <w:start w:val="1"/>
      <w:numFmt w:val="none"/>
      <w:suff w:val="nothing"/>
      <w:lvlText w:val=""/>
      <w:lvlJc w:val="left"/>
      <w:pPr>
        <w:tabs>
          <w:tab w:val="num" w:pos="810"/>
        </w:tabs>
        <w:ind w:left="810" w:firstLine="0"/>
      </w:pPr>
    </w:lvl>
    <w:lvl w:ilvl="6">
      <w:start w:val="1"/>
      <w:numFmt w:val="none"/>
      <w:suff w:val="nothing"/>
      <w:lvlText w:val=""/>
      <w:lvlJc w:val="left"/>
      <w:pPr>
        <w:tabs>
          <w:tab w:val="num" w:pos="810"/>
        </w:tabs>
        <w:ind w:left="810" w:firstLine="0"/>
      </w:pPr>
    </w:lvl>
    <w:lvl w:ilvl="7">
      <w:start w:val="1"/>
      <w:numFmt w:val="none"/>
      <w:suff w:val="nothing"/>
      <w:lvlText w:val=""/>
      <w:lvlJc w:val="left"/>
      <w:pPr>
        <w:tabs>
          <w:tab w:val="num" w:pos="810"/>
        </w:tabs>
        <w:ind w:left="810" w:firstLine="0"/>
      </w:pPr>
    </w:lvl>
    <w:lvl w:ilvl="8">
      <w:start w:val="1"/>
      <w:numFmt w:val="none"/>
      <w:suff w:val="nothing"/>
      <w:lvlText w:val=""/>
      <w:lvlJc w:val="left"/>
      <w:pPr>
        <w:tabs>
          <w:tab w:val="num" w:pos="810"/>
        </w:tabs>
        <w:ind w:left="810" w:firstLine="0"/>
      </w:pPr>
    </w:lvl>
  </w:abstractNum>
  <w:abstractNum w:abstractNumId="20" w15:restartNumberingAfterBreak="0">
    <w:nsid w:val="0379602F"/>
    <w:multiLevelType w:val="hybridMultilevel"/>
    <w:tmpl w:val="81344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09F66274"/>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AD06EE3"/>
    <w:multiLevelType w:val="singleLevel"/>
    <w:tmpl w:val="0000000D"/>
    <w:lvl w:ilvl="0">
      <w:start w:val="1"/>
      <w:numFmt w:val="decimal"/>
      <w:lvlText w:val="%1."/>
      <w:lvlJc w:val="left"/>
      <w:pPr>
        <w:tabs>
          <w:tab w:val="num" w:pos="720"/>
        </w:tabs>
        <w:ind w:left="720" w:hanging="360"/>
      </w:pPr>
    </w:lvl>
  </w:abstractNum>
  <w:abstractNum w:abstractNumId="23" w15:restartNumberingAfterBreak="0">
    <w:nsid w:val="0D605228"/>
    <w:multiLevelType w:val="singleLevel"/>
    <w:tmpl w:val="0000000D"/>
    <w:lvl w:ilvl="0">
      <w:start w:val="1"/>
      <w:numFmt w:val="decimal"/>
      <w:lvlText w:val="%1."/>
      <w:lvlJc w:val="left"/>
      <w:pPr>
        <w:tabs>
          <w:tab w:val="num" w:pos="720"/>
        </w:tabs>
        <w:ind w:left="720" w:hanging="360"/>
      </w:pPr>
    </w:lvl>
  </w:abstractNum>
  <w:abstractNum w:abstractNumId="24" w15:restartNumberingAfterBreak="0">
    <w:nsid w:val="10832B03"/>
    <w:multiLevelType w:val="hybridMultilevel"/>
    <w:tmpl w:val="13980B42"/>
    <w:lvl w:ilvl="0" w:tplc="FA02C2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C172E12"/>
    <w:multiLevelType w:val="singleLevel"/>
    <w:tmpl w:val="0000000A"/>
    <w:lvl w:ilvl="0">
      <w:start w:val="1"/>
      <w:numFmt w:val="decimal"/>
      <w:lvlText w:val="%1."/>
      <w:lvlJc w:val="left"/>
      <w:pPr>
        <w:tabs>
          <w:tab w:val="num" w:pos="720"/>
        </w:tabs>
        <w:ind w:left="720" w:hanging="360"/>
      </w:pPr>
    </w:lvl>
  </w:abstractNum>
  <w:abstractNum w:abstractNumId="26" w15:restartNumberingAfterBreak="0">
    <w:nsid w:val="302410A8"/>
    <w:multiLevelType w:val="singleLevel"/>
    <w:tmpl w:val="0000000A"/>
    <w:lvl w:ilvl="0">
      <w:start w:val="1"/>
      <w:numFmt w:val="decimal"/>
      <w:lvlText w:val="%1."/>
      <w:lvlJc w:val="left"/>
      <w:pPr>
        <w:tabs>
          <w:tab w:val="num" w:pos="720"/>
        </w:tabs>
        <w:ind w:left="720" w:hanging="360"/>
      </w:pPr>
    </w:lvl>
  </w:abstractNum>
  <w:abstractNum w:abstractNumId="27" w15:restartNumberingAfterBreak="0">
    <w:nsid w:val="34985BC4"/>
    <w:multiLevelType w:val="singleLevel"/>
    <w:tmpl w:val="0000000D"/>
    <w:lvl w:ilvl="0">
      <w:start w:val="1"/>
      <w:numFmt w:val="decimal"/>
      <w:lvlText w:val="%1."/>
      <w:lvlJc w:val="left"/>
      <w:pPr>
        <w:tabs>
          <w:tab w:val="num" w:pos="720"/>
        </w:tabs>
        <w:ind w:left="720" w:hanging="360"/>
      </w:pPr>
    </w:lvl>
  </w:abstractNum>
  <w:abstractNum w:abstractNumId="28" w15:restartNumberingAfterBreak="0">
    <w:nsid w:val="3BDF1F8D"/>
    <w:multiLevelType w:val="singleLevel"/>
    <w:tmpl w:val="0000000A"/>
    <w:lvl w:ilvl="0">
      <w:start w:val="1"/>
      <w:numFmt w:val="decimal"/>
      <w:lvlText w:val="%1."/>
      <w:lvlJc w:val="left"/>
      <w:pPr>
        <w:tabs>
          <w:tab w:val="num" w:pos="720"/>
        </w:tabs>
        <w:ind w:left="720" w:hanging="360"/>
      </w:pPr>
    </w:lvl>
  </w:abstractNum>
  <w:abstractNum w:abstractNumId="29" w15:restartNumberingAfterBreak="0">
    <w:nsid w:val="3C717692"/>
    <w:multiLevelType w:val="hybridMultilevel"/>
    <w:tmpl w:val="37005CF8"/>
    <w:lvl w:ilvl="0" w:tplc="83165E7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4170B0D"/>
    <w:multiLevelType w:val="hybridMultilevel"/>
    <w:tmpl w:val="90E66858"/>
    <w:lvl w:ilvl="0" w:tplc="0000000A">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B758FF"/>
    <w:multiLevelType w:val="singleLevel"/>
    <w:tmpl w:val="0000000D"/>
    <w:lvl w:ilvl="0">
      <w:start w:val="1"/>
      <w:numFmt w:val="decimal"/>
      <w:lvlText w:val="%1."/>
      <w:lvlJc w:val="left"/>
      <w:pPr>
        <w:tabs>
          <w:tab w:val="num" w:pos="720"/>
        </w:tabs>
        <w:ind w:left="720" w:hanging="360"/>
      </w:pPr>
    </w:lvl>
  </w:abstractNum>
  <w:abstractNum w:abstractNumId="32" w15:restartNumberingAfterBreak="0">
    <w:nsid w:val="6EC1356F"/>
    <w:multiLevelType w:val="singleLevel"/>
    <w:tmpl w:val="0000000A"/>
    <w:lvl w:ilvl="0">
      <w:start w:val="1"/>
      <w:numFmt w:val="decimal"/>
      <w:lvlText w:val="%1."/>
      <w:lvlJc w:val="left"/>
      <w:pPr>
        <w:tabs>
          <w:tab w:val="num" w:pos="720"/>
        </w:tabs>
        <w:ind w:left="720" w:hanging="360"/>
      </w:pPr>
    </w:lvl>
  </w:abstractNum>
  <w:num w:numId="1">
    <w:abstractNumId w:val="0"/>
  </w:num>
  <w:num w:numId="2">
    <w:abstractNumId w:val="1"/>
  </w:num>
  <w:num w:numId="3">
    <w:abstractNumId w:val="4"/>
  </w:num>
  <w:num w:numId="4">
    <w:abstractNumId w:val="5"/>
  </w:num>
  <w:num w:numId="5">
    <w:abstractNumId w:val="6"/>
  </w:num>
  <w:num w:numId="6">
    <w:abstractNumId w:val="7"/>
  </w:num>
  <w:num w:numId="7">
    <w:abstractNumId w:val="10"/>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26"/>
  </w:num>
  <w:num w:numId="16">
    <w:abstractNumId w:val="29"/>
  </w:num>
  <w:num w:numId="17">
    <w:abstractNumId w:val="21"/>
  </w:num>
  <w:num w:numId="18">
    <w:abstractNumId w:val="25"/>
  </w:num>
  <w:num w:numId="19">
    <w:abstractNumId w:val="31"/>
  </w:num>
  <w:num w:numId="20">
    <w:abstractNumId w:val="22"/>
  </w:num>
  <w:num w:numId="21">
    <w:abstractNumId w:val="32"/>
  </w:num>
  <w:num w:numId="22">
    <w:abstractNumId w:val="20"/>
  </w:num>
  <w:num w:numId="23">
    <w:abstractNumId w:val="30"/>
  </w:num>
  <w:num w:numId="24">
    <w:abstractNumId w:val="23"/>
  </w:num>
  <w:num w:numId="25">
    <w:abstractNumId w:val="27"/>
  </w:num>
  <w:num w:numId="26">
    <w:abstractNumId w:val="28"/>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131078" w:nlCheck="1" w:checkStyle="1"/>
  <w:activeWritingStyle w:appName="MSWord" w:lang="fr-FR" w:vendorID="64" w:dllVersion="131078"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67"/>
    <w:rsid w:val="00060EA6"/>
    <w:rsid w:val="00085400"/>
    <w:rsid w:val="00087CBF"/>
    <w:rsid w:val="000D2EF6"/>
    <w:rsid w:val="000D7425"/>
    <w:rsid w:val="0011617D"/>
    <w:rsid w:val="00127077"/>
    <w:rsid w:val="00167CCA"/>
    <w:rsid w:val="00181C3B"/>
    <w:rsid w:val="001A2137"/>
    <w:rsid w:val="001A6752"/>
    <w:rsid w:val="001C7498"/>
    <w:rsid w:val="001D6873"/>
    <w:rsid w:val="001E22BE"/>
    <w:rsid w:val="00201475"/>
    <w:rsid w:val="00223AA2"/>
    <w:rsid w:val="00266A72"/>
    <w:rsid w:val="002D5D43"/>
    <w:rsid w:val="00367960"/>
    <w:rsid w:val="003F06CF"/>
    <w:rsid w:val="003F4942"/>
    <w:rsid w:val="0042293E"/>
    <w:rsid w:val="00452815"/>
    <w:rsid w:val="00465EA2"/>
    <w:rsid w:val="004800AB"/>
    <w:rsid w:val="004A2800"/>
    <w:rsid w:val="004F32A0"/>
    <w:rsid w:val="005321BB"/>
    <w:rsid w:val="00584B13"/>
    <w:rsid w:val="00592BC2"/>
    <w:rsid w:val="0059587B"/>
    <w:rsid w:val="00596336"/>
    <w:rsid w:val="005B2E17"/>
    <w:rsid w:val="005C4699"/>
    <w:rsid w:val="005E4CBD"/>
    <w:rsid w:val="005F3F27"/>
    <w:rsid w:val="006263F0"/>
    <w:rsid w:val="00661BC6"/>
    <w:rsid w:val="00667386"/>
    <w:rsid w:val="006D05C3"/>
    <w:rsid w:val="006D51BB"/>
    <w:rsid w:val="00765C98"/>
    <w:rsid w:val="00783849"/>
    <w:rsid w:val="007846F0"/>
    <w:rsid w:val="007B77EA"/>
    <w:rsid w:val="00851D5E"/>
    <w:rsid w:val="00863A1D"/>
    <w:rsid w:val="008D0E23"/>
    <w:rsid w:val="008D7600"/>
    <w:rsid w:val="008E555A"/>
    <w:rsid w:val="00916381"/>
    <w:rsid w:val="009177C3"/>
    <w:rsid w:val="00940E56"/>
    <w:rsid w:val="0094105A"/>
    <w:rsid w:val="0095039A"/>
    <w:rsid w:val="00991705"/>
    <w:rsid w:val="00A315BA"/>
    <w:rsid w:val="00A56F67"/>
    <w:rsid w:val="00A60EF3"/>
    <w:rsid w:val="00AD018E"/>
    <w:rsid w:val="00B24F99"/>
    <w:rsid w:val="00B43C4E"/>
    <w:rsid w:val="00B4730F"/>
    <w:rsid w:val="00B55BDA"/>
    <w:rsid w:val="00B669AD"/>
    <w:rsid w:val="00BD10A2"/>
    <w:rsid w:val="00C37960"/>
    <w:rsid w:val="00C82A3C"/>
    <w:rsid w:val="00C83BAA"/>
    <w:rsid w:val="00CB0C31"/>
    <w:rsid w:val="00CC0A9F"/>
    <w:rsid w:val="00CD453A"/>
    <w:rsid w:val="00CF2B7D"/>
    <w:rsid w:val="00D01902"/>
    <w:rsid w:val="00D66026"/>
    <w:rsid w:val="00D75021"/>
    <w:rsid w:val="00DA326A"/>
    <w:rsid w:val="00DE4171"/>
    <w:rsid w:val="00E3487A"/>
    <w:rsid w:val="00E40E43"/>
    <w:rsid w:val="00E46015"/>
    <w:rsid w:val="00E71789"/>
    <w:rsid w:val="00E90189"/>
    <w:rsid w:val="00EC09EC"/>
    <w:rsid w:val="00EC3339"/>
    <w:rsid w:val="00ED3A1A"/>
    <w:rsid w:val="00F05A43"/>
    <w:rsid w:val="00F07BEF"/>
    <w:rsid w:val="00F1607D"/>
    <w:rsid w:val="00F530BE"/>
    <w:rsid w:val="00F54F85"/>
    <w:rsid w:val="00F7326D"/>
    <w:rsid w:val="00FE0FBA"/>
    <w:rsid w:val="00FF4357"/>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rules v:ext="edit">
        <o:r id="V:Rule1" type="connector" idref="#_x0000_s1072"/>
      </o:rules>
    </o:shapelayout>
  </w:shapeDefaults>
  <w:decimalSymbol w:val="."/>
  <w:listSeparator w:val=","/>
  <w14:docId w14:val="36F9D140"/>
  <w14:defaultImageDpi w14:val="32767"/>
  <w15:chartTrackingRefBased/>
  <w15:docId w15:val="{F1662050-84F7-4513-A796-35F659A4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4"/>
      </w:numPr>
      <w:outlineLvl w:val="0"/>
    </w:pPr>
    <w:rPr>
      <w:sz w:val="36"/>
    </w:rPr>
  </w:style>
  <w:style w:type="paragraph" w:styleId="Heading2">
    <w:name w:val="heading 2"/>
    <w:basedOn w:val="Normal"/>
    <w:next w:val="Normal"/>
    <w:qFormat/>
    <w:pPr>
      <w:keepNext/>
      <w:numPr>
        <w:ilvl w:val="1"/>
        <w:numId w:val="14"/>
      </w:numPr>
      <w:outlineLvl w:val="1"/>
    </w:pPr>
    <w:rPr>
      <w:sz w:val="32"/>
    </w:rPr>
  </w:style>
  <w:style w:type="paragraph" w:styleId="Heading3">
    <w:name w:val="heading 3"/>
    <w:basedOn w:val="Normal"/>
    <w:next w:val="Normal"/>
    <w:qFormat/>
    <w:pPr>
      <w:keepNext/>
      <w:numPr>
        <w:ilvl w:val="2"/>
        <w:numId w:val="14"/>
      </w:numPr>
      <w:outlineLvl w:val="2"/>
    </w:pPr>
    <w:rPr>
      <w:sz w:val="36"/>
      <w:u w:val="single"/>
    </w:rPr>
  </w:style>
  <w:style w:type="paragraph" w:styleId="Heading4">
    <w:name w:val="heading 4"/>
    <w:basedOn w:val="Normal"/>
    <w:next w:val="Normal"/>
    <w:qFormat/>
    <w:pPr>
      <w:keepNext/>
      <w:numPr>
        <w:ilvl w:val="3"/>
        <w:numId w:val="14"/>
      </w:numPr>
      <w:outlineLvl w:val="3"/>
    </w:pPr>
    <w:rPr>
      <w:b/>
      <w:color w:val="000000"/>
      <w:szCs w:val="20"/>
    </w:rPr>
  </w:style>
  <w:style w:type="paragraph" w:styleId="Heading5">
    <w:name w:val="heading 5"/>
    <w:basedOn w:val="Normal"/>
    <w:next w:val="Normal"/>
    <w:qFormat/>
    <w:pPr>
      <w:keepNext/>
      <w:numPr>
        <w:ilvl w:val="4"/>
        <w:numId w:val="14"/>
      </w:numPr>
      <w:autoSpaceDE w:val="0"/>
      <w:outlineLvl w:val="4"/>
    </w:pPr>
    <w:rPr>
      <w:b/>
      <w:sz w:val="28"/>
      <w:szCs w:val="28"/>
    </w:rPr>
  </w:style>
  <w:style w:type="paragraph" w:styleId="Heading6">
    <w:name w:val="heading 6"/>
    <w:basedOn w:val="Normal"/>
    <w:next w:val="Normal"/>
    <w:qFormat/>
    <w:pPr>
      <w:keepNext/>
      <w:numPr>
        <w:ilvl w:val="5"/>
        <w:numId w:val="14"/>
      </w:numPr>
      <w:autoSpaceDE w:val="0"/>
      <w:outlineLvl w:val="5"/>
    </w:pPr>
    <w:rPr>
      <w:rFonts w:ascii="SquareSlabserif711BT-Medium" w:hAnsi="SquareSlabserif711BT-Medium"/>
      <w:sz w:val="28"/>
      <w:szCs w:val="32"/>
    </w:rPr>
  </w:style>
  <w:style w:type="paragraph" w:styleId="Heading7">
    <w:name w:val="heading 7"/>
    <w:basedOn w:val="Normal"/>
    <w:next w:val="Normal"/>
    <w:qFormat/>
    <w:pPr>
      <w:numPr>
        <w:ilvl w:val="6"/>
        <w:numId w:val="14"/>
      </w:numPr>
      <w:spacing w:before="240" w:after="60"/>
      <w:outlineLvl w:val="6"/>
    </w:pPr>
  </w:style>
  <w:style w:type="paragraph" w:styleId="Heading8">
    <w:name w:val="heading 8"/>
    <w:basedOn w:val="Normal"/>
    <w:next w:val="Normal"/>
    <w:qFormat/>
    <w:pPr>
      <w:numPr>
        <w:ilvl w:val="7"/>
        <w:numId w:val="14"/>
      </w:numPr>
      <w:spacing w:before="240" w:after="60"/>
      <w:outlineLvl w:val="7"/>
    </w:pPr>
    <w:rPr>
      <w:i/>
      <w:iCs/>
    </w:rPr>
  </w:style>
  <w:style w:type="paragraph" w:styleId="Heading9">
    <w:name w:val="heading 9"/>
    <w:basedOn w:val="Normal"/>
    <w:next w:val="Normal"/>
    <w:qFormat/>
    <w:pPr>
      <w:keepNext/>
      <w:numPr>
        <w:ilvl w:val="8"/>
        <w:numId w:val="14"/>
      </w:numPr>
      <w:autoSpaceDE w:val="0"/>
      <w:outlineLvl w:val="8"/>
    </w:pPr>
    <w:rPr>
      <w:b/>
      <w:bCs/>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Arial"/>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styleId="DefaultParagraphFont0">
    <w:name w:val="Default Paragraph Font"/>
  </w:style>
  <w:style w:type="character" w:styleId="PageNumber">
    <w:name w:val="page number"/>
    <w:basedOn w:val="DefaultParagraphFont0"/>
  </w:style>
  <w:style w:type="character" w:styleId="Hyperlink">
    <w:name w:val="Hyperlink"/>
    <w:uiPriority w:val="99"/>
    <w:rPr>
      <w:color w:val="0000FF"/>
      <w:u w:val="single"/>
    </w:rPr>
  </w:style>
  <w:style w:type="character" w:customStyle="1" w:styleId="headline">
    <w:name w:val="headline"/>
    <w:basedOn w:val="DefaultParagraphFont0"/>
  </w:style>
  <w:style w:type="character" w:styleId="FollowedHyperlink">
    <w:name w:val="FollowedHyperlink"/>
    <w:uiPriority w:val="99"/>
    <w:rPr>
      <w:color w:val="800080"/>
      <w:u w:val="single"/>
    </w:rPr>
  </w:style>
  <w:style w:type="character" w:styleId="CommentReference">
    <w:name w:val="annotation reference"/>
    <w:rPr>
      <w:sz w:val="18"/>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rPr>
      <w:b w:val="0"/>
      <w:bCs w:val="0"/>
      <w:sz w:val="24"/>
      <w:szCs w:val="24"/>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autoSpaceDE w:val="0"/>
    </w:pPr>
    <w:rPr>
      <w:sz w:val="20"/>
      <w:szCs w:val="3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link w:val="FooterChar"/>
    <w:uiPriority w:val="99"/>
    <w:pPr>
      <w:tabs>
        <w:tab w:val="center" w:pos="4320"/>
        <w:tab w:val="right" w:pos="8640"/>
      </w:tabs>
    </w:pPr>
    <w:rPr>
      <w:lang w:val="x-none"/>
    </w:rPr>
  </w:style>
  <w:style w:type="paragraph" w:styleId="Header">
    <w:name w:val="header"/>
    <w:basedOn w:val="Normal"/>
    <w:pPr>
      <w:tabs>
        <w:tab w:val="center" w:pos="4320"/>
        <w:tab w:val="right" w:pos="8640"/>
      </w:tabs>
    </w:pPr>
  </w:style>
  <w:style w:type="paragraph" w:styleId="CommentText">
    <w:name w:val="annotation text"/>
    <w:basedOn w:val="Normal"/>
    <w:rPr>
      <w:sz w:val="20"/>
      <w:szCs w:val="20"/>
    </w:rPr>
  </w:style>
  <w:style w:type="paragraph" w:styleId="BodyText2">
    <w:name w:val="Body Text 2"/>
    <w:basedOn w:val="Normal"/>
    <w:rPr>
      <w:szCs w:val="20"/>
    </w:rPr>
  </w:style>
  <w:style w:type="paragraph" w:styleId="BodyTextIndent">
    <w:name w:val="Body Text Indent"/>
    <w:basedOn w:val="Normal"/>
    <w:pPr>
      <w:ind w:left="270" w:hanging="270"/>
    </w:pPr>
    <w:rPr>
      <w:szCs w:val="20"/>
    </w:rPr>
  </w:style>
  <w:style w:type="paragraph" w:styleId="NormalWeb">
    <w:name w:val="Normal (Web)"/>
    <w:basedOn w:val="Normal"/>
    <w:pPr>
      <w:spacing w:before="280" w:after="280"/>
    </w:pPr>
  </w:style>
  <w:style w:type="paragraph" w:styleId="BodyText3">
    <w:name w:val="Body Text 3"/>
    <w:basedOn w:val="Normal"/>
    <w:pPr>
      <w:autoSpaceDE w:val="0"/>
    </w:pPr>
    <w:rPr>
      <w:color w:val="000000"/>
      <w:sz w:val="20"/>
      <w:szCs w:val="22"/>
    </w:rPr>
  </w:style>
  <w:style w:type="paragraph" w:styleId="ListBullet">
    <w:name w:val="List Bullet"/>
    <w:basedOn w:val="Normal"/>
    <w:pPr>
      <w:numPr>
        <w:numId w:val="2"/>
      </w:numPr>
      <w:ind w:left="0" w:firstLine="0"/>
    </w:pPr>
  </w:style>
  <w:style w:type="paragraph" w:styleId="ListBullet2">
    <w:name w:val="List Bullet 2"/>
    <w:basedOn w:val="Normal"/>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BodyText"/>
    <w:pPr>
      <w:numPr>
        <w:ilvl w:val="8"/>
        <w:numId w:val="14"/>
      </w:numPr>
      <w:outlineLvl w:val="8"/>
    </w:pPr>
    <w:rPr>
      <w:b/>
      <w:bCs/>
      <w:sz w:val="21"/>
      <w:szCs w:val="21"/>
    </w:rPr>
  </w:style>
  <w:style w:type="paragraph" w:customStyle="1" w:styleId="Heading214pt">
    <w:name w:val="Heading 2 + 14 pt"/>
    <w:aliases w:val="Bold,No underline,Justified"/>
    <w:basedOn w:val="Heading3"/>
    <w:rsid w:val="00245467"/>
    <w:pPr>
      <w:jc w:val="both"/>
    </w:pPr>
    <w:rPr>
      <w:b/>
      <w:sz w:val="28"/>
      <w:szCs w:val="28"/>
      <w:u w:val="none"/>
    </w:rPr>
  </w:style>
  <w:style w:type="paragraph" w:styleId="MediumGrid1-Accent2">
    <w:name w:val="Medium Grid 1 Accent 2"/>
    <w:basedOn w:val="Normal"/>
    <w:uiPriority w:val="34"/>
    <w:qFormat/>
    <w:rsid w:val="002C1000"/>
    <w:pPr>
      <w:ind w:left="720"/>
    </w:pPr>
  </w:style>
  <w:style w:type="character" w:customStyle="1" w:styleId="FooterChar">
    <w:name w:val="Footer Char"/>
    <w:link w:val="Footer"/>
    <w:uiPriority w:val="99"/>
    <w:rsid w:val="00085400"/>
    <w:rPr>
      <w:sz w:val="24"/>
      <w:szCs w:val="24"/>
      <w:lang w:eastAsia="ar-SA"/>
    </w:rPr>
  </w:style>
  <w:style w:type="paragraph" w:styleId="ColorfulShading-Accent1">
    <w:name w:val="Colorful Shading Accent 1"/>
    <w:hidden/>
    <w:rsid w:val="003F4942"/>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10196">
      <w:bodyDiv w:val="1"/>
      <w:marLeft w:val="0"/>
      <w:marRight w:val="0"/>
      <w:marTop w:val="0"/>
      <w:marBottom w:val="0"/>
      <w:divBdr>
        <w:top w:val="none" w:sz="0" w:space="0" w:color="auto"/>
        <w:left w:val="none" w:sz="0" w:space="0" w:color="auto"/>
        <w:bottom w:val="none" w:sz="0" w:space="0" w:color="auto"/>
        <w:right w:val="none" w:sz="0" w:space="0" w:color="auto"/>
      </w:divBdr>
    </w:div>
    <w:div w:id="457534619">
      <w:bodyDiv w:val="1"/>
      <w:marLeft w:val="0"/>
      <w:marRight w:val="0"/>
      <w:marTop w:val="0"/>
      <w:marBottom w:val="0"/>
      <w:divBdr>
        <w:top w:val="none" w:sz="0" w:space="0" w:color="auto"/>
        <w:left w:val="none" w:sz="0" w:space="0" w:color="auto"/>
        <w:bottom w:val="none" w:sz="0" w:space="0" w:color="auto"/>
        <w:right w:val="none" w:sz="0" w:space="0" w:color="auto"/>
      </w:divBdr>
    </w:div>
    <w:div w:id="496771246">
      <w:bodyDiv w:val="1"/>
      <w:marLeft w:val="0"/>
      <w:marRight w:val="0"/>
      <w:marTop w:val="0"/>
      <w:marBottom w:val="0"/>
      <w:divBdr>
        <w:top w:val="none" w:sz="0" w:space="0" w:color="auto"/>
        <w:left w:val="none" w:sz="0" w:space="0" w:color="auto"/>
        <w:bottom w:val="none" w:sz="0" w:space="0" w:color="auto"/>
        <w:right w:val="none" w:sz="0" w:space="0" w:color="auto"/>
      </w:divBdr>
    </w:div>
    <w:div w:id="1390415832">
      <w:bodyDiv w:val="1"/>
      <w:marLeft w:val="0"/>
      <w:marRight w:val="0"/>
      <w:marTop w:val="0"/>
      <w:marBottom w:val="0"/>
      <w:divBdr>
        <w:top w:val="none" w:sz="0" w:space="0" w:color="auto"/>
        <w:left w:val="none" w:sz="0" w:space="0" w:color="auto"/>
        <w:bottom w:val="none" w:sz="0" w:space="0" w:color="auto"/>
        <w:right w:val="none" w:sz="0" w:space="0" w:color="auto"/>
      </w:divBdr>
    </w:div>
    <w:div w:id="1485315709">
      <w:bodyDiv w:val="1"/>
      <w:marLeft w:val="0"/>
      <w:marRight w:val="0"/>
      <w:marTop w:val="0"/>
      <w:marBottom w:val="0"/>
      <w:divBdr>
        <w:top w:val="none" w:sz="0" w:space="0" w:color="auto"/>
        <w:left w:val="none" w:sz="0" w:space="0" w:color="auto"/>
        <w:bottom w:val="none" w:sz="0" w:space="0" w:color="auto"/>
        <w:right w:val="none" w:sz="0" w:space="0" w:color="auto"/>
      </w:divBdr>
    </w:div>
    <w:div w:id="1703894400">
      <w:bodyDiv w:val="1"/>
      <w:marLeft w:val="0"/>
      <w:marRight w:val="0"/>
      <w:marTop w:val="0"/>
      <w:marBottom w:val="0"/>
      <w:divBdr>
        <w:top w:val="none" w:sz="0" w:space="0" w:color="auto"/>
        <w:left w:val="none" w:sz="0" w:space="0" w:color="auto"/>
        <w:bottom w:val="none" w:sz="0" w:space="0" w:color="auto"/>
        <w:right w:val="none" w:sz="0" w:space="0" w:color="auto"/>
      </w:divBdr>
    </w:div>
    <w:div w:id="21283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ag-kastens.upb.de/lehre/material/uebi/parsdem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arshol.priv.no/download/text/bnf.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s.cmu.edu/~mleone/language/proje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3837</Words>
  <Characters>21875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25661</CharactersWithSpaces>
  <SharedDoc>false</SharedDoc>
  <HLinks>
    <vt:vector size="18" baseType="variant">
      <vt:variant>
        <vt:i4>1900559</vt:i4>
      </vt:variant>
      <vt:variant>
        <vt:i4>6</vt:i4>
      </vt:variant>
      <vt:variant>
        <vt:i4>0</vt:i4>
      </vt:variant>
      <vt:variant>
        <vt:i4>5</vt:i4>
      </vt:variant>
      <vt:variant>
        <vt:lpwstr>http://www.cs.cmu.edu/~mleone/language/projects.html</vt:lpwstr>
      </vt:variant>
      <vt:variant>
        <vt:lpwstr/>
      </vt:variant>
      <vt:variant>
        <vt:i4>6619173</vt:i4>
      </vt:variant>
      <vt:variant>
        <vt:i4>3</vt:i4>
      </vt:variant>
      <vt:variant>
        <vt:i4>0</vt:i4>
      </vt:variant>
      <vt:variant>
        <vt:i4>5</vt:i4>
      </vt:variant>
      <vt:variant>
        <vt:lpwstr>http://ag-kastens.upb.de/lehre/material/uebi/parsdemo/</vt:lpwstr>
      </vt:variant>
      <vt:variant>
        <vt:lpwstr/>
      </vt:variant>
      <vt:variant>
        <vt:i4>4391003</vt:i4>
      </vt:variant>
      <vt:variant>
        <vt:i4>0</vt:i4>
      </vt:variant>
      <vt:variant>
        <vt:i4>0</vt:i4>
      </vt:variant>
      <vt:variant>
        <vt:i4>5</vt:i4>
      </vt:variant>
      <vt:variant>
        <vt:lpwstr>http://www.garshol.priv.no/download/text/bnf.html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Loch</dc:creator>
  <cp:keywords/>
  <cp:lastModifiedBy>Ann Loch</cp:lastModifiedBy>
  <cp:revision>2</cp:revision>
  <dcterms:created xsi:type="dcterms:W3CDTF">2017-11-06T16:39:00Z</dcterms:created>
  <dcterms:modified xsi:type="dcterms:W3CDTF">2017-11-06T16:39:00Z</dcterms:modified>
</cp:coreProperties>
</file>