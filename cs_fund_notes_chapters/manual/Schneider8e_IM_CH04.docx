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D68DE" w14:textId="77777777" w:rsidR="00F31A31" w:rsidRPr="00320BA4" w:rsidRDefault="00F31A31" w:rsidP="00F31A31">
      <w:pPr>
        <w:rPr>
          <w:b/>
          <w:sz w:val="36"/>
        </w:rPr>
      </w:pPr>
      <w:bookmarkStart w:id="0" w:name="_GoBack"/>
      <w:bookmarkEnd w:id="0"/>
      <w:r>
        <w:rPr>
          <w:b/>
          <w:sz w:val="36"/>
        </w:rPr>
        <w:t>Chapter 4</w:t>
      </w:r>
    </w:p>
    <w:p w14:paraId="6E2CD5B3" w14:textId="77777777" w:rsidR="00F31A31" w:rsidRPr="00320BA4" w:rsidRDefault="00F31A31" w:rsidP="00F31A31">
      <w:pPr>
        <w:pStyle w:val="CommentText"/>
        <w:rPr>
          <w:b/>
          <w:bCs/>
          <w:sz w:val="36"/>
          <w:szCs w:val="48"/>
        </w:rPr>
      </w:pPr>
      <w:r>
        <w:rPr>
          <w:b/>
          <w:bCs/>
          <w:sz w:val="36"/>
          <w:szCs w:val="48"/>
        </w:rPr>
        <w:t>The Building Blocks: Binary Numbers, Boolean Logic, and Gates</w:t>
      </w:r>
    </w:p>
    <w:p w14:paraId="490F380D" w14:textId="77777777" w:rsidR="00F31A31" w:rsidRPr="00320BA4" w:rsidRDefault="00F31A31" w:rsidP="00F31A31"/>
    <w:p w14:paraId="67E626A8" w14:textId="77777777" w:rsidR="00B2521A" w:rsidRPr="003D41F3" w:rsidRDefault="00B2521A" w:rsidP="00B2521A">
      <w:pPr>
        <w:pStyle w:val="ListBullet"/>
        <w:numPr>
          <w:ilvl w:val="0"/>
          <w:numId w:val="0"/>
        </w:numPr>
        <w:rPr>
          <w:b/>
        </w:rPr>
      </w:pPr>
      <w:r w:rsidRPr="003D41F3">
        <w:rPr>
          <w:b/>
        </w:rPr>
        <w:t>A Guide to this Instructor’s Manual:</w:t>
      </w:r>
    </w:p>
    <w:p w14:paraId="0365F65E" w14:textId="77777777" w:rsidR="00B2521A" w:rsidRDefault="00B2521A" w:rsidP="00B2521A">
      <w:pPr>
        <w:pStyle w:val="NormalWeb"/>
      </w:pPr>
      <w:r w:rsidRPr="006B47D6">
        <w:t>We have designed this Instructor’s Manual to supplement and enhance your teaching experience through classroom activities and a cohesive chapter summary.</w:t>
      </w:r>
    </w:p>
    <w:p w14:paraId="79A926DF" w14:textId="77777777" w:rsidR="00B2521A" w:rsidRDefault="00B2521A" w:rsidP="00B2521A">
      <w:pPr>
        <w:pStyle w:val="NormalWeb"/>
      </w:pPr>
      <w:r w:rsidRPr="006B47D6">
        <w:t>This document is organized chronologically, using the same headings that you see in the textbook. Under the headings you will find: lecture notes tha</w:t>
      </w:r>
      <w:r>
        <w:t>t summarize the section, Teaching</w:t>
      </w:r>
      <w:r w:rsidRPr="006B47D6">
        <w:t xml:space="preserve"> Tips, </w:t>
      </w:r>
      <w:r>
        <w:t>Class Discussion Topics</w:t>
      </w:r>
      <w:r w:rsidRPr="006B47D6">
        <w:t xml:space="preserve">, and </w:t>
      </w:r>
      <w:r>
        <w:t>Additional Projects and Resources</w:t>
      </w:r>
      <w:r w:rsidRPr="006B47D6">
        <w:t>. Pay special attention to teaching tips and activities geared towards quizzing your students and enhancing their critical thinking skills.</w:t>
      </w:r>
    </w:p>
    <w:p w14:paraId="69453817" w14:textId="77777777" w:rsidR="00B2521A" w:rsidRDefault="00B2521A" w:rsidP="00B2521A">
      <w:bookmarkStart w:id="1" w:name="13e46af8e12a3990_OLE_LINK1"/>
      <w:r w:rsidRPr="006B47D6">
        <w:t>In addition to this Instructor’s Manual, our Instructor’s Resources also contain PowerPoint Presentations, Test Banks, and other supplements to aid in your teaching experience.</w:t>
      </w:r>
      <w:bookmarkEnd w:id="1"/>
    </w:p>
    <w:p w14:paraId="1F85A698" w14:textId="77777777" w:rsidR="00F31A31" w:rsidRPr="00320BA4" w:rsidRDefault="00F31A31" w:rsidP="00F31A31"/>
    <w:tbl>
      <w:tblPr>
        <w:tblW w:w="0" w:type="auto"/>
        <w:tblLayout w:type="fixed"/>
        <w:tblLook w:val="0000" w:firstRow="0" w:lastRow="0" w:firstColumn="0" w:lastColumn="0" w:noHBand="0" w:noVBand="0"/>
      </w:tblPr>
      <w:tblGrid>
        <w:gridCol w:w="9504"/>
      </w:tblGrid>
      <w:tr w:rsidR="00F31A31" w:rsidRPr="00320BA4" w14:paraId="04169EA3" w14:textId="77777777">
        <w:tc>
          <w:tcPr>
            <w:tcW w:w="9504" w:type="dxa"/>
            <w:shd w:val="clear" w:color="auto" w:fill="000000"/>
          </w:tcPr>
          <w:p w14:paraId="6554DFB2" w14:textId="77777777" w:rsidR="00F31A31" w:rsidRPr="00320BA4" w:rsidRDefault="00F31A31" w:rsidP="00F31A31">
            <w:pPr>
              <w:pStyle w:val="Heading3"/>
              <w:numPr>
                <w:ilvl w:val="2"/>
                <w:numId w:val="1"/>
              </w:numPr>
              <w:tabs>
                <w:tab w:val="left" w:pos="0"/>
              </w:tabs>
              <w:snapToGrid w:val="0"/>
              <w:rPr>
                <w:b/>
                <w:bCs/>
                <w:sz w:val="28"/>
                <w:u w:val="none"/>
              </w:rPr>
            </w:pPr>
            <w:r w:rsidRPr="00320BA4">
              <w:rPr>
                <w:b/>
                <w:bCs/>
                <w:sz w:val="28"/>
                <w:u w:val="none"/>
              </w:rPr>
              <w:t>At a Glance</w:t>
            </w:r>
          </w:p>
        </w:tc>
      </w:tr>
    </w:tbl>
    <w:p w14:paraId="72D08710" w14:textId="77777777" w:rsidR="00F31A31" w:rsidRPr="00320BA4" w:rsidRDefault="00F31A31" w:rsidP="00F31A31">
      <w:pPr>
        <w:rPr>
          <w:bCs/>
          <w:sz w:val="32"/>
        </w:rPr>
      </w:pPr>
    </w:p>
    <w:p w14:paraId="44DA6553" w14:textId="77777777" w:rsidR="00F31A31" w:rsidRPr="00320BA4" w:rsidRDefault="00F31A31" w:rsidP="00F31A31">
      <w:pPr>
        <w:rPr>
          <w:b/>
          <w:sz w:val="28"/>
        </w:rPr>
      </w:pPr>
      <w:r w:rsidRPr="00320BA4">
        <w:rPr>
          <w:b/>
          <w:sz w:val="28"/>
        </w:rPr>
        <w:t>Instructor’s Manual Table of Contents</w:t>
      </w:r>
    </w:p>
    <w:p w14:paraId="096E0C61" w14:textId="77777777" w:rsidR="00F31A31" w:rsidRPr="00320BA4" w:rsidRDefault="00F31A31" w:rsidP="00F31A31"/>
    <w:p w14:paraId="5DDD95F1" w14:textId="77777777" w:rsidR="00F31A31" w:rsidRDefault="00F31A31" w:rsidP="00F31A31">
      <w:pPr>
        <w:numPr>
          <w:ilvl w:val="0"/>
          <w:numId w:val="3"/>
        </w:numPr>
        <w:tabs>
          <w:tab w:val="left" w:pos="360"/>
        </w:tabs>
        <w:spacing w:line="360" w:lineRule="auto"/>
      </w:pPr>
      <w:r w:rsidRPr="00320BA4">
        <w:t>Overview</w:t>
      </w:r>
    </w:p>
    <w:p w14:paraId="18CE1AF1" w14:textId="77777777" w:rsidR="00B333DA" w:rsidRPr="00320BA4" w:rsidRDefault="00B333DA" w:rsidP="00F31A31">
      <w:pPr>
        <w:numPr>
          <w:ilvl w:val="0"/>
          <w:numId w:val="3"/>
        </w:numPr>
        <w:tabs>
          <w:tab w:val="left" w:pos="360"/>
        </w:tabs>
        <w:spacing w:line="360" w:lineRule="auto"/>
      </w:pPr>
      <w:r>
        <w:t>Learning Objectives</w:t>
      </w:r>
    </w:p>
    <w:p w14:paraId="35EC419B" w14:textId="77777777" w:rsidR="00F31A31" w:rsidRPr="00320BA4" w:rsidRDefault="00F31A31" w:rsidP="00F31A31">
      <w:pPr>
        <w:numPr>
          <w:ilvl w:val="0"/>
          <w:numId w:val="10"/>
        </w:numPr>
        <w:tabs>
          <w:tab w:val="left" w:pos="360"/>
        </w:tabs>
        <w:spacing w:line="360" w:lineRule="auto"/>
      </w:pPr>
      <w:r w:rsidRPr="00320BA4">
        <w:t>Teaching Tips</w:t>
      </w:r>
      <w:r>
        <w:t xml:space="preserve"> and Quick Quizzes</w:t>
      </w:r>
    </w:p>
    <w:p w14:paraId="439D97AC" w14:textId="77777777" w:rsidR="00F31A31" w:rsidRPr="00320BA4" w:rsidRDefault="00F31A31" w:rsidP="00F31A31">
      <w:pPr>
        <w:numPr>
          <w:ilvl w:val="0"/>
          <w:numId w:val="11"/>
        </w:numPr>
        <w:tabs>
          <w:tab w:val="left" w:pos="360"/>
        </w:tabs>
        <w:spacing w:line="360" w:lineRule="auto"/>
      </w:pPr>
      <w:r w:rsidRPr="00320BA4">
        <w:t>Class Discussion Topics</w:t>
      </w:r>
    </w:p>
    <w:p w14:paraId="0FD07C73" w14:textId="77777777" w:rsidR="00F31A31" w:rsidRPr="00320BA4" w:rsidRDefault="00F31A31" w:rsidP="00F31A31">
      <w:pPr>
        <w:numPr>
          <w:ilvl w:val="0"/>
          <w:numId w:val="13"/>
        </w:numPr>
        <w:tabs>
          <w:tab w:val="left" w:pos="360"/>
        </w:tabs>
        <w:spacing w:line="360" w:lineRule="auto"/>
      </w:pPr>
      <w:r w:rsidRPr="00320BA4">
        <w:t>Additional Projects</w:t>
      </w:r>
    </w:p>
    <w:p w14:paraId="4C430EE2" w14:textId="77777777" w:rsidR="00F31A31" w:rsidRPr="00320BA4" w:rsidRDefault="00F31A31" w:rsidP="00F31A31">
      <w:pPr>
        <w:numPr>
          <w:ilvl w:val="0"/>
          <w:numId w:val="14"/>
        </w:numPr>
        <w:tabs>
          <w:tab w:val="left" w:pos="360"/>
        </w:tabs>
        <w:spacing w:line="360" w:lineRule="auto"/>
      </w:pPr>
      <w:r w:rsidRPr="00320BA4">
        <w:t>Additional Resources</w:t>
      </w:r>
    </w:p>
    <w:p w14:paraId="439EDC67" w14:textId="77777777" w:rsidR="00F31A31" w:rsidRDefault="00F31A31" w:rsidP="00F31A31">
      <w:pPr>
        <w:numPr>
          <w:ilvl w:val="0"/>
          <w:numId w:val="15"/>
        </w:numPr>
        <w:tabs>
          <w:tab w:val="left" w:pos="360"/>
        </w:tabs>
        <w:spacing w:line="360" w:lineRule="auto"/>
      </w:pPr>
      <w:r w:rsidRPr="00320BA4">
        <w:t>Key Terms</w:t>
      </w:r>
    </w:p>
    <w:p w14:paraId="407A2F43" w14:textId="77777777" w:rsidR="009D49C3" w:rsidRDefault="009D49C3" w:rsidP="009D49C3">
      <w:pPr>
        <w:numPr>
          <w:ilvl w:val="0"/>
          <w:numId w:val="15"/>
        </w:numPr>
      </w:pPr>
      <w:r w:rsidRPr="00964D6F">
        <w:t>Solutions to End-of-Chapter Exercises</w:t>
      </w:r>
    </w:p>
    <w:p w14:paraId="2A7400FF" w14:textId="77777777" w:rsidR="009D49C3" w:rsidRDefault="009D49C3" w:rsidP="009D49C3">
      <w:pPr>
        <w:spacing w:line="360" w:lineRule="auto"/>
        <w:ind w:left="360"/>
      </w:pPr>
    </w:p>
    <w:p w14:paraId="3F570071" w14:textId="77777777" w:rsidR="00F31A31" w:rsidRPr="00320BA4" w:rsidRDefault="00F31A31" w:rsidP="00F31A31">
      <w:pPr>
        <w:pageBreakBefore/>
        <w:rPr>
          <w:sz w:val="20"/>
        </w:rPr>
      </w:pPr>
    </w:p>
    <w:tbl>
      <w:tblPr>
        <w:tblW w:w="0" w:type="auto"/>
        <w:tblLayout w:type="fixed"/>
        <w:tblLook w:val="0000" w:firstRow="0" w:lastRow="0" w:firstColumn="0" w:lastColumn="0" w:noHBand="0" w:noVBand="0"/>
      </w:tblPr>
      <w:tblGrid>
        <w:gridCol w:w="9504"/>
      </w:tblGrid>
      <w:tr w:rsidR="00F31A31" w:rsidRPr="00320BA4" w14:paraId="56840A0F" w14:textId="77777777">
        <w:tc>
          <w:tcPr>
            <w:tcW w:w="9504" w:type="dxa"/>
            <w:shd w:val="clear" w:color="auto" w:fill="000000"/>
          </w:tcPr>
          <w:p w14:paraId="07B8C5AC" w14:textId="77777777" w:rsidR="00F31A31" w:rsidRPr="00320BA4" w:rsidRDefault="00F31A31" w:rsidP="00F31A31">
            <w:pPr>
              <w:pStyle w:val="Header"/>
              <w:tabs>
                <w:tab w:val="clear" w:pos="4320"/>
                <w:tab w:val="clear" w:pos="8640"/>
              </w:tabs>
              <w:snapToGrid w:val="0"/>
              <w:rPr>
                <w:bCs/>
                <w:sz w:val="28"/>
              </w:rPr>
            </w:pPr>
            <w:r w:rsidRPr="00320BA4">
              <w:rPr>
                <w:bCs/>
                <w:sz w:val="28"/>
              </w:rPr>
              <w:t>Lecture Notes</w:t>
            </w:r>
          </w:p>
        </w:tc>
      </w:tr>
    </w:tbl>
    <w:p w14:paraId="2282D298" w14:textId="77777777" w:rsidR="00F31A31" w:rsidRPr="00320BA4" w:rsidRDefault="00F31A31" w:rsidP="00F31A31">
      <w:pPr>
        <w:rPr>
          <w:sz w:val="20"/>
          <w:szCs w:val="20"/>
        </w:rPr>
      </w:pPr>
    </w:p>
    <w:p w14:paraId="0FD5CF56" w14:textId="77777777" w:rsidR="00F31A31" w:rsidRPr="00320BA4" w:rsidRDefault="00F31A31" w:rsidP="00F31A31">
      <w:pPr>
        <w:rPr>
          <w:b/>
          <w:sz w:val="32"/>
          <w:szCs w:val="32"/>
          <w:u w:val="single"/>
        </w:rPr>
      </w:pPr>
      <w:r w:rsidRPr="00320BA4">
        <w:rPr>
          <w:b/>
          <w:sz w:val="32"/>
          <w:szCs w:val="32"/>
          <w:u w:val="single"/>
        </w:rPr>
        <w:t>Overview</w:t>
      </w:r>
    </w:p>
    <w:p w14:paraId="187FDFF9" w14:textId="77777777" w:rsidR="00F31A31" w:rsidRPr="00320BA4" w:rsidRDefault="00F31A31" w:rsidP="00F31A31">
      <w:pPr>
        <w:rPr>
          <w:b/>
        </w:rPr>
      </w:pPr>
    </w:p>
    <w:p w14:paraId="7CC0231A" w14:textId="77777777" w:rsidR="00F31A31" w:rsidRPr="004C67A1" w:rsidRDefault="00F31A31" w:rsidP="00F31A31">
      <w:pPr>
        <w:autoSpaceDE w:val="0"/>
        <w:autoSpaceDN w:val="0"/>
        <w:adjustRightInd w:val="0"/>
        <w:rPr>
          <w:color w:val="000000"/>
          <w:szCs w:val="20"/>
        </w:rPr>
      </w:pPr>
      <w:r w:rsidRPr="001433F7">
        <w:rPr>
          <w:color w:val="000000"/>
          <w:szCs w:val="20"/>
        </w:rPr>
        <w:t xml:space="preserve">Chapter 4 </w:t>
      </w:r>
      <w:r>
        <w:rPr>
          <w:color w:val="000000"/>
          <w:szCs w:val="20"/>
        </w:rPr>
        <w:t>introduces the hardware level of computer systems. It describes how binary representations of numbers and characters work, including sign-magnitude and two’s complement representations for integers, and the ASCII table for mapping characters to binary numbers. It discusses how digitized sound and images work, through sampling and representation of wave magnitudes, for sounds, and colors or intensities, for images. The chapter discusses the importance of Boolean logic and the mapping between true/false values and 1/0 values. It shows how to construct gates that implement Boolean operators from transistors. The chapter uses a specific algorithm, sum-of-products, for designing circuits and illustrates the power of such circuits by building an adder, a compare-for-equality circuit, and multiplex</w:t>
      </w:r>
      <w:r w:rsidR="00F62EB5">
        <w:rPr>
          <w:color w:val="000000"/>
          <w:szCs w:val="20"/>
        </w:rPr>
        <w:t>e</w:t>
      </w:r>
      <w:r>
        <w:rPr>
          <w:color w:val="000000"/>
          <w:szCs w:val="20"/>
        </w:rPr>
        <w:t>r and decoder control circuits.</w:t>
      </w:r>
    </w:p>
    <w:p w14:paraId="720F9FDE" w14:textId="77777777" w:rsidR="00F31A31" w:rsidRPr="004C67A1" w:rsidRDefault="00F31A31" w:rsidP="00F31A31">
      <w:pPr>
        <w:suppressAutoHyphens w:val="0"/>
        <w:autoSpaceDE w:val="0"/>
        <w:autoSpaceDN w:val="0"/>
        <w:adjustRightInd w:val="0"/>
        <w:rPr>
          <w:color w:val="000000"/>
        </w:rPr>
      </w:pPr>
    </w:p>
    <w:p w14:paraId="5C74F890" w14:textId="77777777" w:rsidR="00B333DA" w:rsidRDefault="00B333DA" w:rsidP="00F31A31">
      <w:pPr>
        <w:pStyle w:val="Heading1"/>
        <w:numPr>
          <w:ilvl w:val="0"/>
          <w:numId w:val="0"/>
        </w:numPr>
        <w:rPr>
          <w:b/>
          <w:bCs/>
          <w:sz w:val="32"/>
          <w:u w:val="single"/>
        </w:rPr>
      </w:pPr>
      <w:r>
        <w:rPr>
          <w:b/>
          <w:bCs/>
          <w:sz w:val="32"/>
          <w:u w:val="single"/>
        </w:rPr>
        <w:t>Learning Objectives</w:t>
      </w:r>
    </w:p>
    <w:p w14:paraId="0E70A254" w14:textId="77777777" w:rsidR="00B333DA" w:rsidRDefault="00B333DA" w:rsidP="0043309E">
      <w:pPr>
        <w:numPr>
          <w:ilvl w:val="0"/>
          <w:numId w:val="15"/>
        </w:numPr>
      </w:pPr>
      <w:r>
        <w:t>Translate between base-ten and base-two numbers, and represent negative numbers using both sign-magnitude and two’s complement representations</w:t>
      </w:r>
    </w:p>
    <w:p w14:paraId="12102737" w14:textId="77777777" w:rsidR="00B333DA" w:rsidRDefault="00B333DA" w:rsidP="0043309E">
      <w:pPr>
        <w:numPr>
          <w:ilvl w:val="0"/>
          <w:numId w:val="15"/>
        </w:numPr>
      </w:pPr>
      <w:r>
        <w:t>Explain how fractional numbers, characters, sounds, and images are represented ins</w:t>
      </w:r>
      <w:r w:rsidR="00910B92">
        <w:t>i</w:t>
      </w:r>
      <w:r>
        <w:t>de the computer</w:t>
      </w:r>
    </w:p>
    <w:p w14:paraId="10BD3363" w14:textId="77777777" w:rsidR="00B333DA" w:rsidRDefault="00B333DA" w:rsidP="0043309E">
      <w:pPr>
        <w:numPr>
          <w:ilvl w:val="0"/>
          <w:numId w:val="15"/>
        </w:numPr>
      </w:pPr>
      <w:r>
        <w:t>Build truth tables for Boolean expressions and determine when they are true or false</w:t>
      </w:r>
    </w:p>
    <w:p w14:paraId="45691E9A" w14:textId="77777777" w:rsidR="00B333DA" w:rsidRDefault="00B333DA" w:rsidP="0043309E">
      <w:pPr>
        <w:numPr>
          <w:ilvl w:val="0"/>
          <w:numId w:val="15"/>
        </w:numPr>
      </w:pPr>
      <w:r>
        <w:t>Describe the relationship between Boolean logic and electronic gates</w:t>
      </w:r>
    </w:p>
    <w:p w14:paraId="6CC7D847" w14:textId="77777777" w:rsidR="00B333DA" w:rsidRDefault="00B333DA" w:rsidP="0043309E">
      <w:pPr>
        <w:numPr>
          <w:ilvl w:val="0"/>
          <w:numId w:val="15"/>
        </w:numPr>
      </w:pPr>
      <w:r>
        <w:t>Construct circuits using the sum-of-products circuit design algorithm, and analyze simple circuits to determine their truth tables</w:t>
      </w:r>
    </w:p>
    <w:p w14:paraId="49C10FEE" w14:textId="77777777" w:rsidR="00B333DA" w:rsidRDefault="00B333DA" w:rsidP="0043309E">
      <w:pPr>
        <w:numPr>
          <w:ilvl w:val="0"/>
          <w:numId w:val="15"/>
        </w:numPr>
      </w:pPr>
      <w:r>
        <w:t>Describe the purpose and workings of multiplex</w:t>
      </w:r>
      <w:r w:rsidR="00F62EB5">
        <w:t>e</w:t>
      </w:r>
      <w:r>
        <w:t>r and decoder control circuits</w:t>
      </w:r>
    </w:p>
    <w:p w14:paraId="0E8D0C49" w14:textId="77777777" w:rsidR="00B333DA" w:rsidRPr="0043309E" w:rsidRDefault="00B333DA" w:rsidP="0043309E"/>
    <w:p w14:paraId="541CF26F" w14:textId="77777777" w:rsidR="00F31A31" w:rsidRPr="00320BA4" w:rsidRDefault="00F31A31" w:rsidP="00F31A31">
      <w:pPr>
        <w:pStyle w:val="Heading1"/>
        <w:numPr>
          <w:ilvl w:val="0"/>
          <w:numId w:val="0"/>
        </w:numPr>
        <w:rPr>
          <w:b/>
          <w:bCs/>
          <w:sz w:val="32"/>
          <w:u w:val="single"/>
        </w:rPr>
      </w:pPr>
      <w:r w:rsidRPr="00320BA4">
        <w:rPr>
          <w:b/>
          <w:bCs/>
          <w:sz w:val="32"/>
          <w:u w:val="single"/>
        </w:rPr>
        <w:t>Teaching Tips</w:t>
      </w:r>
    </w:p>
    <w:p w14:paraId="758D62B7" w14:textId="77777777" w:rsidR="00F31A31" w:rsidRPr="00320BA4" w:rsidRDefault="00F31A31" w:rsidP="00F31A31">
      <w:pPr>
        <w:pStyle w:val="Heading2"/>
        <w:numPr>
          <w:ilvl w:val="0"/>
          <w:numId w:val="0"/>
        </w:numPr>
        <w:tabs>
          <w:tab w:val="left" w:pos="0"/>
        </w:tabs>
        <w:ind w:left="810"/>
        <w:rPr>
          <w:b/>
          <w:sz w:val="28"/>
          <w:szCs w:val="28"/>
        </w:rPr>
      </w:pPr>
    </w:p>
    <w:p w14:paraId="4C10F0E1" w14:textId="77777777" w:rsidR="00F31A31" w:rsidRPr="00571A57" w:rsidRDefault="00F31A31" w:rsidP="00F31A31">
      <w:pPr>
        <w:rPr>
          <w:b/>
          <w:bCs/>
          <w:sz w:val="28"/>
          <w:szCs w:val="28"/>
          <w:lang w:eastAsia="en-US"/>
        </w:rPr>
      </w:pPr>
      <w:r w:rsidRPr="00571A57">
        <w:rPr>
          <w:b/>
          <w:bCs/>
          <w:sz w:val="28"/>
          <w:szCs w:val="28"/>
          <w:lang w:eastAsia="en-US"/>
        </w:rPr>
        <w:t>4.1 Introduction</w:t>
      </w:r>
    </w:p>
    <w:p w14:paraId="40F5BEE1" w14:textId="77777777" w:rsidR="00F31A31" w:rsidRPr="00320BA4" w:rsidRDefault="00F31A31" w:rsidP="00F31A31">
      <w:pPr>
        <w:ind w:left="360"/>
      </w:pPr>
    </w:p>
    <w:p w14:paraId="2EA8A118" w14:textId="77777777" w:rsidR="00E5724E" w:rsidRPr="00571A57" w:rsidRDefault="00F31A31" w:rsidP="00F31A31">
      <w:pPr>
        <w:numPr>
          <w:ilvl w:val="0"/>
          <w:numId w:val="5"/>
        </w:numPr>
        <w:tabs>
          <w:tab w:val="left" w:pos="720"/>
        </w:tabs>
      </w:pPr>
      <w:r>
        <w:t>This chapter changes the focus from algorithms and an abstract notion of computing agents to focus on how digital computers work</w:t>
      </w:r>
      <w:r w:rsidR="00AD2F76">
        <w:t xml:space="preserve">. </w:t>
      </w:r>
      <w:r w:rsidR="00DD126C">
        <w:t>Point out</w:t>
      </w:r>
      <w:r w:rsidR="00AD2F76">
        <w:t xml:space="preserve"> the fu</w:t>
      </w:r>
      <w:r w:rsidR="00DD126C">
        <w:t>ndamental building blocks of all computer systems</w:t>
      </w:r>
      <w:r w:rsidR="00910B92">
        <w:t>—</w:t>
      </w:r>
      <w:r w:rsidR="00DD126C">
        <w:t>binary representation, Boolean logic, gates, and circuits</w:t>
      </w:r>
      <w:r>
        <w:t>. In particular, emphasize that all digital computers, including calculators, cell phones, laptops, desktops, game systems, and supercomputers, even singing get-well cards, all use the fundamentals from this chapter.</w:t>
      </w:r>
    </w:p>
    <w:p w14:paraId="1638EA04" w14:textId="77777777" w:rsidR="00E5724E" w:rsidRDefault="00E5724E" w:rsidP="00F31A31">
      <w:pPr>
        <w:rPr>
          <w:b/>
          <w:bCs/>
          <w:sz w:val="28"/>
          <w:szCs w:val="28"/>
          <w:u w:val="single"/>
          <w:lang w:eastAsia="en-US"/>
        </w:rPr>
      </w:pPr>
    </w:p>
    <w:p w14:paraId="20765C32" w14:textId="77777777" w:rsidR="00F31A31" w:rsidRPr="00571A57" w:rsidRDefault="00F31A31" w:rsidP="00F31A31">
      <w:r w:rsidRPr="00571A57">
        <w:rPr>
          <w:b/>
          <w:bCs/>
          <w:sz w:val="28"/>
          <w:szCs w:val="28"/>
          <w:lang w:eastAsia="en-US"/>
        </w:rPr>
        <w:t>4.2 The Binary Numbering System</w:t>
      </w:r>
    </w:p>
    <w:p w14:paraId="77BB9B3D" w14:textId="77777777" w:rsidR="00F31A31" w:rsidRPr="00320BA4" w:rsidRDefault="00F31A31" w:rsidP="00F31A31"/>
    <w:p w14:paraId="733F7263" w14:textId="77777777" w:rsidR="00F31A31" w:rsidRDefault="00F31A31" w:rsidP="00F31A31">
      <w:pPr>
        <w:numPr>
          <w:ilvl w:val="0"/>
          <w:numId w:val="28"/>
        </w:numPr>
      </w:pPr>
      <w:r>
        <w:t>On the surface, computers use familiar, everyday notations for text and numbers, but internally they use a very different form.</w:t>
      </w:r>
      <w:r w:rsidR="00ED2838">
        <w:t xml:space="preserve"> Their internal storage techniques are quite different from the way people represent information because computer designers needed a way to encode information that was clear, unambiguous, and reliable.</w:t>
      </w:r>
    </w:p>
    <w:p w14:paraId="64142A49" w14:textId="77777777" w:rsidR="00F31A31" w:rsidRDefault="00F31A31" w:rsidP="00F31A31">
      <w:pPr>
        <w:ind w:left="720"/>
      </w:pPr>
    </w:p>
    <w:p w14:paraId="74A72921" w14:textId="77777777" w:rsidR="00F31A31" w:rsidRDefault="00F31A31" w:rsidP="00F31A31">
      <w:pPr>
        <w:numPr>
          <w:ilvl w:val="0"/>
          <w:numId w:val="28"/>
        </w:numPr>
      </w:pPr>
      <w:r>
        <w:t xml:space="preserve">Introduce the term </w:t>
      </w:r>
      <w:r>
        <w:rPr>
          <w:b/>
        </w:rPr>
        <w:t>binary number system</w:t>
      </w:r>
      <w:r>
        <w:t xml:space="preserve"> and define it as a base-2 </w:t>
      </w:r>
      <w:r>
        <w:rPr>
          <w:b/>
        </w:rPr>
        <w:t>positional numbering system</w:t>
      </w:r>
      <w:r w:rsidRPr="001A435E">
        <w:t>.</w:t>
      </w:r>
      <w:r>
        <w:t xml:space="preserve"> Use examples from our base-10 numbering to explain how our </w:t>
      </w:r>
      <w:r>
        <w:lastRenderedPageBreak/>
        <w:t xml:space="preserve">number places are given values according to powers of 10, and then introduce the base-2 approach that uses powers of 2 for each place. Note that students may become confused by the term decimal, used to thinking of it not as “base-10” but as meaning “real numbers.” </w:t>
      </w:r>
    </w:p>
    <w:p w14:paraId="4BE1C56F" w14:textId="77777777" w:rsidR="00F31A31" w:rsidRDefault="00F31A31" w:rsidP="00F31A31"/>
    <w:p w14:paraId="2F600346" w14:textId="77777777" w:rsidR="00F31A31" w:rsidRDefault="00F31A31" w:rsidP="00F31A31">
      <w:pPr>
        <w:numPr>
          <w:ilvl w:val="0"/>
          <w:numId w:val="28"/>
        </w:numPr>
      </w:pPr>
      <w:r>
        <w:t>Discuss how to convert a binary number to a decimal one by adding up powers of two. Converting from a decimal number to a binary one requires repeatedly dividing by 2 and recording the remainder. If the remainder values are recorded right to left as the division is done, the result will be the binary number. Have students work through examples after you have demonstrated the two methods.</w:t>
      </w:r>
    </w:p>
    <w:p w14:paraId="116A6701" w14:textId="77777777" w:rsidR="00F31A31" w:rsidRDefault="00F31A31" w:rsidP="00F31A31"/>
    <w:p w14:paraId="39FE4B49" w14:textId="77777777" w:rsidR="00EF182C" w:rsidRPr="00320BA4" w:rsidRDefault="00EF182C" w:rsidP="00F31A31"/>
    <w:tbl>
      <w:tblPr>
        <w:tblW w:w="9311" w:type="dxa"/>
        <w:tblInd w:w="198" w:type="dxa"/>
        <w:tblLayout w:type="fixed"/>
        <w:tblLook w:val="0000" w:firstRow="0" w:lastRow="0" w:firstColumn="0" w:lastColumn="0" w:noHBand="0" w:noVBand="0"/>
      </w:tblPr>
      <w:tblGrid>
        <w:gridCol w:w="1620"/>
        <w:gridCol w:w="7691"/>
      </w:tblGrid>
      <w:tr w:rsidR="00F31A31" w:rsidRPr="00320BA4" w14:paraId="618E4EBA" w14:textId="77777777">
        <w:tc>
          <w:tcPr>
            <w:tcW w:w="1620" w:type="dxa"/>
            <w:tcBorders>
              <w:top w:val="single" w:sz="4" w:space="0" w:color="000000"/>
              <w:left w:val="single" w:sz="4" w:space="0" w:color="000000"/>
              <w:bottom w:val="single" w:sz="4" w:space="0" w:color="000000"/>
            </w:tcBorders>
            <w:shd w:val="clear" w:color="auto" w:fill="BFBFBF"/>
            <w:vAlign w:val="center"/>
          </w:tcPr>
          <w:p w14:paraId="6B9AF2A7" w14:textId="77777777" w:rsidR="00F31A31" w:rsidRPr="00320BA4" w:rsidRDefault="00F31A31" w:rsidP="00F31A31">
            <w:pPr>
              <w:pStyle w:val="Heading7"/>
              <w:tabs>
                <w:tab w:val="clear" w:pos="810"/>
                <w:tab w:val="left" w:pos="0"/>
                <w:tab w:val="left" w:pos="1002"/>
              </w:tabs>
              <w:ind w:left="0"/>
            </w:pPr>
            <w:r w:rsidRPr="00320BA4">
              <w:rPr>
                <w:b/>
                <w:i/>
              </w:rPr>
              <w:t>Teaching Tip</w:t>
            </w:r>
            <w:r w:rsidRPr="00320BA4">
              <w:t xml:space="preserve"> </w:t>
            </w:r>
          </w:p>
          <w:p w14:paraId="325BE748" w14:textId="77777777" w:rsidR="00F31A31" w:rsidRPr="00320BA4" w:rsidRDefault="00F31A31" w:rsidP="00F31A31"/>
        </w:tc>
        <w:tc>
          <w:tcPr>
            <w:tcW w:w="7691" w:type="dxa"/>
            <w:tcBorders>
              <w:top w:val="single" w:sz="4" w:space="0" w:color="000000"/>
              <w:left w:val="single" w:sz="4" w:space="0" w:color="000000"/>
              <w:bottom w:val="single" w:sz="4" w:space="0" w:color="000000"/>
              <w:right w:val="single" w:sz="4" w:space="0" w:color="000000"/>
            </w:tcBorders>
            <w:vAlign w:val="center"/>
          </w:tcPr>
          <w:p w14:paraId="0AC47D51" w14:textId="77777777" w:rsidR="00F31A31" w:rsidRDefault="00F31A31" w:rsidP="00F31A31">
            <w:pPr>
              <w:snapToGrid w:val="0"/>
            </w:pPr>
          </w:p>
          <w:p w14:paraId="2F083CD5" w14:textId="77777777" w:rsidR="00F31A31" w:rsidRDefault="00F31A31" w:rsidP="00F31A31">
            <w:pPr>
              <w:snapToGrid w:val="0"/>
            </w:pPr>
            <w:r>
              <w:t xml:space="preserve">Refer your students to the following </w:t>
            </w:r>
            <w:r w:rsidR="00C35B9E">
              <w:t>website</w:t>
            </w:r>
            <w:r>
              <w:t xml:space="preserve"> by Christine Wright and Sam Rebelsky at Grinnell College for a tutorial on binary numbers: </w:t>
            </w:r>
            <w:hyperlink r:id="rId7" w:history="1">
              <w:r w:rsidRPr="00FC3513">
                <w:rPr>
                  <w:rStyle w:val="Hyperlink"/>
                </w:rPr>
                <w:t>http://www.math.grin.edu/~rebelsky/</w:t>
              </w:r>
              <w:r w:rsidRPr="00FC3513">
                <w:rPr>
                  <w:rStyle w:val="Hyperlink"/>
                </w:rPr>
                <w:t>C</w:t>
              </w:r>
              <w:r w:rsidRPr="00FC3513">
                <w:rPr>
                  <w:rStyle w:val="Hyperlink"/>
                </w:rPr>
                <w:t>ourse</w:t>
              </w:r>
              <w:r w:rsidRPr="00FC3513">
                <w:rPr>
                  <w:rStyle w:val="Hyperlink"/>
                </w:rPr>
                <w:t>s</w:t>
              </w:r>
              <w:r w:rsidRPr="00FC3513">
                <w:rPr>
                  <w:rStyle w:val="Hyperlink"/>
                </w:rPr>
                <w:t>/152/97F/Readin</w:t>
              </w:r>
              <w:r w:rsidRPr="00FC3513">
                <w:rPr>
                  <w:rStyle w:val="Hyperlink"/>
                </w:rPr>
                <w:t>g</w:t>
              </w:r>
              <w:r w:rsidRPr="00FC3513">
                <w:rPr>
                  <w:rStyle w:val="Hyperlink"/>
                </w:rPr>
                <w:t>s/student-binary</w:t>
              </w:r>
            </w:hyperlink>
          </w:p>
          <w:p w14:paraId="6A1277E4" w14:textId="77777777" w:rsidR="00F31A31" w:rsidRPr="00F55D3F" w:rsidRDefault="00F31A31" w:rsidP="00F31A31">
            <w:pPr>
              <w:snapToGrid w:val="0"/>
            </w:pPr>
          </w:p>
        </w:tc>
      </w:tr>
    </w:tbl>
    <w:p w14:paraId="2B6F1ACD" w14:textId="77777777" w:rsidR="00F31A31" w:rsidRDefault="00F31A31" w:rsidP="00F31A31"/>
    <w:p w14:paraId="6063ED28" w14:textId="77777777" w:rsidR="00F31A31" w:rsidRDefault="00F31A31" w:rsidP="00F31A31">
      <w:pPr>
        <w:numPr>
          <w:ilvl w:val="0"/>
          <w:numId w:val="28"/>
        </w:numPr>
      </w:pPr>
      <w:r>
        <w:t xml:space="preserve">Discuss the limitations of a finite, fixed number of digits: that a computer has a maximum integer it can represent. Introduce the term </w:t>
      </w:r>
      <w:r>
        <w:rPr>
          <w:b/>
        </w:rPr>
        <w:t>arithmetic overflow</w:t>
      </w:r>
      <w:r>
        <w:t xml:space="preserve"> to describe what happens when the computer attempts to represent an integer that is too large. Demonstrate binary number addition, drawing a comparison to grade school methods for adding large numbers. Emphasize the need for a carry digit.</w:t>
      </w:r>
    </w:p>
    <w:p w14:paraId="748E0AB1" w14:textId="77777777" w:rsidR="00F31A31" w:rsidRDefault="00F31A31" w:rsidP="00F31A31"/>
    <w:p w14:paraId="083D2F7A" w14:textId="77777777" w:rsidR="00F31A31" w:rsidRDefault="00F31A31" w:rsidP="00F31A31">
      <w:pPr>
        <w:numPr>
          <w:ilvl w:val="0"/>
          <w:numId w:val="28"/>
        </w:numPr>
      </w:pPr>
      <w:r>
        <w:t xml:space="preserve">Introduce the terms </w:t>
      </w:r>
      <w:r>
        <w:rPr>
          <w:b/>
        </w:rPr>
        <w:t xml:space="preserve">sign/magnitude notation </w:t>
      </w:r>
      <w:r w:rsidRPr="00B45234">
        <w:t>and</w:t>
      </w:r>
      <w:r>
        <w:t xml:space="preserve"> </w:t>
      </w:r>
      <w:r>
        <w:rPr>
          <w:b/>
        </w:rPr>
        <w:t>two’s complement representation</w:t>
      </w:r>
      <w:r>
        <w:t xml:space="preserve">, which are two ways </w:t>
      </w:r>
      <w:r w:rsidR="000929A4">
        <w:t xml:space="preserve">to </w:t>
      </w:r>
      <w:r>
        <w:t>represent both positive and negative integers in binary. Discuss the pros and cons of each. The circular diagram for two’s complement in the text is very useful for illuminating the details</w:t>
      </w:r>
      <w:r w:rsidR="00324B8D">
        <w:t xml:space="preserve"> of</w:t>
      </w:r>
      <w:r>
        <w:t xml:space="preserve"> that representation.</w:t>
      </w:r>
      <w:r w:rsidR="00F257C9">
        <w:t xml:space="preserve"> How does a computer know how to read a signed integer? Remind </w:t>
      </w:r>
      <w:r w:rsidR="000929A4">
        <w:t xml:space="preserve">students </w:t>
      </w:r>
      <w:r w:rsidR="00F257C9">
        <w:t>that the computer doesn’t know and that it is based on the context in which the binary number is used.</w:t>
      </w:r>
    </w:p>
    <w:p w14:paraId="2E530282" w14:textId="77777777" w:rsidR="00F31A31" w:rsidRDefault="00F31A31" w:rsidP="00F31A31"/>
    <w:p w14:paraId="41940EFE" w14:textId="77777777" w:rsidR="00F31A31" w:rsidRDefault="00F31A31" w:rsidP="00F31A31">
      <w:pPr>
        <w:numPr>
          <w:ilvl w:val="0"/>
          <w:numId w:val="28"/>
        </w:numPr>
      </w:pPr>
      <w:r>
        <w:t xml:space="preserve">Introduce the term </w:t>
      </w:r>
      <w:r>
        <w:rPr>
          <w:b/>
        </w:rPr>
        <w:t>scientific notation</w:t>
      </w:r>
      <w:r>
        <w:t>: a method for representing real numbers in base 10. Then show how to apply the same notation to binary real numbers and how that is the basis for representing real numbers in the computer.</w:t>
      </w:r>
    </w:p>
    <w:p w14:paraId="680FF0FA" w14:textId="77777777" w:rsidR="00F31A31" w:rsidRDefault="00F31A31" w:rsidP="00F31A31"/>
    <w:p w14:paraId="469C8455" w14:textId="77777777" w:rsidR="00F31A31" w:rsidRDefault="00F31A31" w:rsidP="00F31A31">
      <w:pPr>
        <w:numPr>
          <w:ilvl w:val="0"/>
          <w:numId w:val="28"/>
        </w:numPr>
      </w:pPr>
      <w:r>
        <w:t xml:space="preserve">To represent text in binary, we need to map every character to a unique binary number. </w:t>
      </w:r>
      <w:r>
        <w:rPr>
          <w:b/>
        </w:rPr>
        <w:t>ASCII</w:t>
      </w:r>
      <w:r>
        <w:t xml:space="preserve"> and </w:t>
      </w:r>
      <w:r>
        <w:rPr>
          <w:b/>
        </w:rPr>
        <w:t xml:space="preserve">Unicode </w:t>
      </w:r>
      <w:r>
        <w:t>are two standard mappings used by modern computers.</w:t>
      </w:r>
      <w:r w:rsidR="0004106B">
        <w:t xml:space="preserve"> Remind students that </w:t>
      </w:r>
      <w:r w:rsidR="000A62D0">
        <w:t>while ASCII is 8 bits and Unicode is 16</w:t>
      </w:r>
      <w:r w:rsidR="004C6B79">
        <w:t xml:space="preserve"> or 32</w:t>
      </w:r>
      <w:r w:rsidR="000A62D0">
        <w:t xml:space="preserve"> bits, 0</w:t>
      </w:r>
      <w:r w:rsidR="00434873">
        <w:t>–</w:t>
      </w:r>
      <w:r w:rsidR="000A62D0">
        <w:t>127 are reserved in both ASCII and Unicode to represent the same characters.</w:t>
      </w:r>
    </w:p>
    <w:p w14:paraId="7D8D7EBA" w14:textId="77777777" w:rsidR="00F31A31" w:rsidRDefault="00F31A31" w:rsidP="00F31A31"/>
    <w:p w14:paraId="38439B35" w14:textId="77777777" w:rsidR="00F31A31" w:rsidRDefault="00F31A31" w:rsidP="00F31A31">
      <w:pPr>
        <w:numPr>
          <w:ilvl w:val="0"/>
          <w:numId w:val="28"/>
        </w:numPr>
      </w:pPr>
      <w:r>
        <w:t xml:space="preserve">Discuss the terms </w:t>
      </w:r>
      <w:r>
        <w:rPr>
          <w:b/>
        </w:rPr>
        <w:t>digital representation</w:t>
      </w:r>
      <w:r>
        <w:t xml:space="preserve"> and </w:t>
      </w:r>
      <w:r>
        <w:rPr>
          <w:b/>
        </w:rPr>
        <w:t>analog representation</w:t>
      </w:r>
      <w:r w:rsidR="00983903">
        <w:t xml:space="preserve"> and note </w:t>
      </w:r>
      <w:r>
        <w:t>that digital representations don’t have to be binary.</w:t>
      </w:r>
      <w:r w:rsidR="00983903">
        <w:t xml:space="preserve"> Keep the primary discussion to digital representations.</w:t>
      </w:r>
    </w:p>
    <w:p w14:paraId="14A620FD" w14:textId="77777777" w:rsidR="00F31A31" w:rsidRDefault="00F31A31" w:rsidP="00F31A31"/>
    <w:p w14:paraId="444C507E" w14:textId="77777777" w:rsidR="00F31A31" w:rsidRDefault="00F31A31" w:rsidP="00F31A31">
      <w:pPr>
        <w:numPr>
          <w:ilvl w:val="0"/>
          <w:numId w:val="28"/>
        </w:numPr>
      </w:pPr>
      <w:r>
        <w:t xml:space="preserve">Sound waves are characterized by </w:t>
      </w:r>
      <w:r>
        <w:rPr>
          <w:b/>
        </w:rPr>
        <w:t>amplitude</w:t>
      </w:r>
      <w:r w:rsidRPr="00486A5C">
        <w:t>,</w:t>
      </w:r>
      <w:r>
        <w:rPr>
          <w:b/>
        </w:rPr>
        <w:t xml:space="preserve"> period</w:t>
      </w:r>
      <w:r w:rsidRPr="00486A5C">
        <w:t>,</w:t>
      </w:r>
      <w:r>
        <w:rPr>
          <w:b/>
        </w:rPr>
        <w:t xml:space="preserve"> </w:t>
      </w:r>
      <w:r>
        <w:t xml:space="preserve">and </w:t>
      </w:r>
      <w:r>
        <w:rPr>
          <w:b/>
        </w:rPr>
        <w:t xml:space="preserve">frequency. </w:t>
      </w:r>
      <w:r>
        <w:t xml:space="preserve">Define these terms, and discuss how we estimate the continuous sound wave in a </w:t>
      </w:r>
      <w:r>
        <w:rPr>
          <w:b/>
        </w:rPr>
        <w:t>digitized</w:t>
      </w:r>
      <w:r>
        <w:t xml:space="preserve"> way through </w:t>
      </w:r>
      <w:r>
        <w:rPr>
          <w:b/>
        </w:rPr>
        <w:t>sampling</w:t>
      </w:r>
      <w:r>
        <w:t>.</w:t>
      </w:r>
      <w:r>
        <w:rPr>
          <w:caps/>
        </w:rPr>
        <w:t xml:space="preserve"> </w:t>
      </w:r>
      <w:r>
        <w:t xml:space="preserve">Quality of the sampled sound depends on </w:t>
      </w:r>
      <w:r>
        <w:rPr>
          <w:b/>
        </w:rPr>
        <w:t>sampling rate</w:t>
      </w:r>
      <w:r>
        <w:t xml:space="preserve"> and </w:t>
      </w:r>
      <w:r>
        <w:rPr>
          <w:b/>
        </w:rPr>
        <w:t xml:space="preserve">bit </w:t>
      </w:r>
      <w:r>
        <w:rPr>
          <w:b/>
        </w:rPr>
        <w:lastRenderedPageBreak/>
        <w:t>depth</w:t>
      </w:r>
      <w:r>
        <w:t>. Use clear pictures to illustrate the effect of each of these parameters.</w:t>
      </w:r>
      <w:r w:rsidR="00983903">
        <w:t xml:space="preserve"> Demonstrate how a low sampling rate will miss key elements of sound.</w:t>
      </w:r>
    </w:p>
    <w:p w14:paraId="3EB8CFA9" w14:textId="77777777" w:rsidR="00F31A31" w:rsidRDefault="00F31A31" w:rsidP="00F31A31"/>
    <w:p w14:paraId="530350B9" w14:textId="77777777" w:rsidR="00F31A31" w:rsidRDefault="00F31A31" w:rsidP="00F31A31">
      <w:pPr>
        <w:numPr>
          <w:ilvl w:val="0"/>
          <w:numId w:val="28"/>
        </w:numPr>
      </w:pPr>
      <w:r>
        <w:t xml:space="preserve">Photographs are digitized by sampling the color or intensity at fixed points equally spaced across the image. </w:t>
      </w:r>
      <w:r>
        <w:rPr>
          <w:b/>
        </w:rPr>
        <w:t>Raster graphics</w:t>
      </w:r>
      <w:r>
        <w:t xml:space="preserve"> represents the grid of colors/intensities in this way. Compare the information needed for black-and-white, grayscale, and color images. Introduce the term </w:t>
      </w:r>
      <w:r>
        <w:rPr>
          <w:b/>
        </w:rPr>
        <w:t>RGB encoding scheme</w:t>
      </w:r>
      <w:r>
        <w:t xml:space="preserve">; if each color is one </w:t>
      </w:r>
      <w:r>
        <w:rPr>
          <w:b/>
        </w:rPr>
        <w:t>byte</w:t>
      </w:r>
      <w:r>
        <w:t>, have students compute how many different colors can be represented.</w:t>
      </w:r>
    </w:p>
    <w:p w14:paraId="413CAA3D" w14:textId="77777777" w:rsidR="00F31A31" w:rsidRDefault="00F31A31" w:rsidP="00F31A31"/>
    <w:tbl>
      <w:tblPr>
        <w:tblW w:w="9311" w:type="dxa"/>
        <w:tblInd w:w="198" w:type="dxa"/>
        <w:tblLayout w:type="fixed"/>
        <w:tblLook w:val="0000" w:firstRow="0" w:lastRow="0" w:firstColumn="0" w:lastColumn="0" w:noHBand="0" w:noVBand="0"/>
      </w:tblPr>
      <w:tblGrid>
        <w:gridCol w:w="1620"/>
        <w:gridCol w:w="7691"/>
      </w:tblGrid>
      <w:tr w:rsidR="00F31A31" w:rsidRPr="00320BA4" w14:paraId="3C3CC33F" w14:textId="77777777">
        <w:tc>
          <w:tcPr>
            <w:tcW w:w="1620" w:type="dxa"/>
            <w:tcBorders>
              <w:top w:val="single" w:sz="4" w:space="0" w:color="000000"/>
              <w:left w:val="single" w:sz="4" w:space="0" w:color="000000"/>
              <w:bottom w:val="single" w:sz="4" w:space="0" w:color="000000"/>
            </w:tcBorders>
            <w:shd w:val="clear" w:color="auto" w:fill="BFBFBF"/>
            <w:vAlign w:val="center"/>
          </w:tcPr>
          <w:p w14:paraId="4F5BC89E" w14:textId="77777777" w:rsidR="00F31A31" w:rsidRPr="00320BA4" w:rsidRDefault="00F31A31" w:rsidP="00F31A31">
            <w:pPr>
              <w:pStyle w:val="Heading7"/>
              <w:tabs>
                <w:tab w:val="clear" w:pos="810"/>
                <w:tab w:val="left" w:pos="0"/>
                <w:tab w:val="left" w:pos="1002"/>
              </w:tabs>
              <w:ind w:left="0"/>
            </w:pPr>
            <w:r w:rsidRPr="00320BA4">
              <w:rPr>
                <w:b/>
                <w:i/>
              </w:rPr>
              <w:t>Teaching Tip</w:t>
            </w:r>
            <w:r w:rsidRPr="00320BA4">
              <w:t xml:space="preserve"> </w:t>
            </w:r>
          </w:p>
          <w:p w14:paraId="0F2C22CD" w14:textId="77777777" w:rsidR="00F31A31" w:rsidRPr="00320BA4" w:rsidRDefault="00F31A31" w:rsidP="00F31A31"/>
        </w:tc>
        <w:tc>
          <w:tcPr>
            <w:tcW w:w="7691" w:type="dxa"/>
            <w:tcBorders>
              <w:top w:val="single" w:sz="4" w:space="0" w:color="000000"/>
              <w:left w:val="single" w:sz="4" w:space="0" w:color="000000"/>
              <w:bottom w:val="single" w:sz="4" w:space="0" w:color="000000"/>
              <w:right w:val="single" w:sz="4" w:space="0" w:color="000000"/>
            </w:tcBorders>
            <w:vAlign w:val="center"/>
          </w:tcPr>
          <w:p w14:paraId="2B3FDE4D" w14:textId="77777777" w:rsidR="00F31A31" w:rsidRDefault="00F31A31" w:rsidP="00F31A31">
            <w:pPr>
              <w:snapToGrid w:val="0"/>
            </w:pPr>
          </w:p>
          <w:p w14:paraId="4C4002EB" w14:textId="77777777" w:rsidR="00F31A31" w:rsidRDefault="00F31A31" w:rsidP="00F31A31">
            <w:pPr>
              <w:snapToGrid w:val="0"/>
            </w:pPr>
            <w:r>
              <w:t xml:space="preserve">Refer your students to the following </w:t>
            </w:r>
            <w:r w:rsidR="00C35B9E">
              <w:t>website</w:t>
            </w:r>
            <w:r>
              <w:t xml:space="preserve"> for a nice tutorial about digital images: </w:t>
            </w:r>
            <w:hyperlink r:id="rId8" w:history="1">
              <w:r w:rsidRPr="007D47D4">
                <w:rPr>
                  <w:rStyle w:val="Hyperlink"/>
                </w:rPr>
                <w:t>http://www.library.cornell.edu/preserva</w:t>
              </w:r>
              <w:r w:rsidRPr="007D47D4">
                <w:rPr>
                  <w:rStyle w:val="Hyperlink"/>
                </w:rPr>
                <w:t>t</w:t>
              </w:r>
              <w:r w:rsidRPr="007D47D4">
                <w:rPr>
                  <w:rStyle w:val="Hyperlink"/>
                </w:rPr>
                <w:t>ion/tuto</w:t>
              </w:r>
              <w:r w:rsidRPr="007D47D4">
                <w:rPr>
                  <w:rStyle w:val="Hyperlink"/>
                </w:rPr>
                <w:t>r</w:t>
              </w:r>
              <w:r w:rsidRPr="007D47D4">
                <w:rPr>
                  <w:rStyle w:val="Hyperlink"/>
                </w:rPr>
                <w:t>ial/contents.html</w:t>
              </w:r>
            </w:hyperlink>
          </w:p>
          <w:p w14:paraId="4EBCCE22" w14:textId="77777777" w:rsidR="00F31A31" w:rsidRPr="002553AB" w:rsidRDefault="00F31A31" w:rsidP="00F31A31">
            <w:pPr>
              <w:snapToGrid w:val="0"/>
            </w:pPr>
          </w:p>
        </w:tc>
      </w:tr>
    </w:tbl>
    <w:p w14:paraId="021B1A03" w14:textId="77777777" w:rsidR="0016129E" w:rsidRDefault="0016129E" w:rsidP="0043309E"/>
    <w:p w14:paraId="64C19B90" w14:textId="77777777" w:rsidR="00C60586" w:rsidRDefault="00426436" w:rsidP="0043309E">
      <w:pPr>
        <w:tabs>
          <w:tab w:val="left" w:pos="5440"/>
        </w:tabs>
        <w:ind w:left="720"/>
      </w:pPr>
      <w:r>
        <w:tab/>
      </w:r>
    </w:p>
    <w:p w14:paraId="7279BF2D" w14:textId="77777777" w:rsidR="00F31A31" w:rsidRDefault="00F31A31" w:rsidP="00C60586">
      <w:pPr>
        <w:numPr>
          <w:ilvl w:val="0"/>
          <w:numId w:val="28"/>
        </w:numPr>
      </w:pPr>
      <w:r>
        <w:t xml:space="preserve">Discuss the importance of </w:t>
      </w:r>
      <w:r w:rsidRPr="00C60586">
        <w:rPr>
          <w:b/>
        </w:rPr>
        <w:t>data compression</w:t>
      </w:r>
      <w:r>
        <w:t>.</w:t>
      </w:r>
      <w:r w:rsidR="00C60586">
        <w:t xml:space="preserve"> </w:t>
      </w:r>
      <w:r w:rsidR="00426436">
        <w:t xml:space="preserve">Compare the amount of memory needed to represent a collection of 1,000 integers, a 10-page paper, a 60-second sound file, and a 480 by 640 image. How might each of these formats benefit from compression? </w:t>
      </w:r>
      <w:r w:rsidR="00C60586">
        <w:t>Compare between lossy and lossless compression. Discuss applications for both.</w:t>
      </w:r>
    </w:p>
    <w:p w14:paraId="43A8065A" w14:textId="77777777" w:rsidR="00F31A31" w:rsidRDefault="00F31A31" w:rsidP="00F31A31"/>
    <w:p w14:paraId="20087ED8" w14:textId="77777777" w:rsidR="00F31A31" w:rsidRDefault="00F31A31" w:rsidP="00F31A31">
      <w:pPr>
        <w:numPr>
          <w:ilvl w:val="0"/>
          <w:numId w:val="28"/>
        </w:numPr>
      </w:pPr>
      <w:r>
        <w:t>Binary representations are used in the computer because of their great reliability. Discuss the four criteria for a good binary storage device and how different electronic devices fit these criteria.</w:t>
      </w:r>
    </w:p>
    <w:p w14:paraId="00F6D746" w14:textId="77777777" w:rsidR="00F31A31" w:rsidRDefault="00F31A31" w:rsidP="00F31A31"/>
    <w:p w14:paraId="18AD51C1" w14:textId="77777777" w:rsidR="00F31A31" w:rsidRPr="00320BA4" w:rsidRDefault="00F31A31" w:rsidP="00F31A31">
      <w:pPr>
        <w:numPr>
          <w:ilvl w:val="0"/>
          <w:numId w:val="28"/>
        </w:numPr>
      </w:pPr>
      <w:r>
        <w:t xml:space="preserve">Introduce the term </w:t>
      </w:r>
      <w:r>
        <w:rPr>
          <w:b/>
        </w:rPr>
        <w:t>transistor</w:t>
      </w:r>
      <w:r>
        <w:t xml:space="preserve"> and explain how it works. The tiny size of transistors enables modern computer memories and chips (introduce the term </w:t>
      </w:r>
      <w:r>
        <w:rPr>
          <w:b/>
        </w:rPr>
        <w:t>gigabyte</w:t>
      </w:r>
      <w:r>
        <w:t>). Explain how transistors work.</w:t>
      </w:r>
    </w:p>
    <w:p w14:paraId="4C260ADE" w14:textId="77777777" w:rsidR="00F31A31" w:rsidRPr="00320BA4" w:rsidRDefault="00F31A31" w:rsidP="00F31A31"/>
    <w:p w14:paraId="6A7BBD00" w14:textId="77777777" w:rsidR="00F31A31" w:rsidRPr="00C40D24" w:rsidRDefault="00F31A31" w:rsidP="00F31A31">
      <w:pPr>
        <w:pStyle w:val="Footer"/>
        <w:tabs>
          <w:tab w:val="clear" w:pos="4320"/>
          <w:tab w:val="clear" w:pos="8640"/>
        </w:tabs>
        <w:rPr>
          <w:b/>
          <w:bCs/>
        </w:rPr>
      </w:pPr>
      <w:r w:rsidRPr="00C40D24">
        <w:rPr>
          <w:b/>
          <w:bCs/>
        </w:rPr>
        <w:t>Quick Quiz 1</w:t>
      </w:r>
    </w:p>
    <w:p w14:paraId="280EA323" w14:textId="77777777" w:rsidR="00F31A31" w:rsidRPr="00320BA4" w:rsidRDefault="00F31A31" w:rsidP="00F31A31">
      <w:pPr>
        <w:pStyle w:val="Footer"/>
        <w:tabs>
          <w:tab w:val="clear" w:pos="4320"/>
          <w:tab w:val="clear" w:pos="8640"/>
        </w:tabs>
        <w:rPr>
          <w:b/>
          <w:bCs/>
          <w:u w:val="single"/>
        </w:rPr>
      </w:pPr>
    </w:p>
    <w:p w14:paraId="54952C09" w14:textId="77777777" w:rsidR="00F31A31" w:rsidRPr="00C40D24" w:rsidRDefault="00653FB2" w:rsidP="00F31A31">
      <w:pPr>
        <w:numPr>
          <w:ilvl w:val="0"/>
          <w:numId w:val="8"/>
        </w:numPr>
        <w:tabs>
          <w:tab w:val="left" w:pos="720"/>
        </w:tabs>
        <w:rPr>
          <w:color w:val="000000"/>
          <w:szCs w:val="20"/>
        </w:rPr>
      </w:pPr>
      <w:r>
        <w:rPr>
          <w:color w:val="000000"/>
          <w:szCs w:val="20"/>
        </w:rPr>
        <w:t xml:space="preserve">Arithmetic overflow </w:t>
      </w:r>
      <w:r w:rsidR="00F31A31">
        <w:rPr>
          <w:color w:val="000000"/>
          <w:szCs w:val="20"/>
        </w:rPr>
        <w:t>happens when the computer tries to represent a</w:t>
      </w:r>
      <w:r w:rsidR="003D42CD">
        <w:rPr>
          <w:color w:val="000000"/>
          <w:szCs w:val="20"/>
        </w:rPr>
        <w:t>(</w:t>
      </w:r>
      <w:r w:rsidR="00F31A31">
        <w:rPr>
          <w:color w:val="000000"/>
          <w:szCs w:val="20"/>
        </w:rPr>
        <w:t>n</w:t>
      </w:r>
      <w:r w:rsidR="003D42CD">
        <w:rPr>
          <w:color w:val="000000"/>
          <w:szCs w:val="20"/>
        </w:rPr>
        <w:t>)</w:t>
      </w:r>
      <w:r w:rsidR="00F31A31">
        <w:rPr>
          <w:color w:val="000000"/>
          <w:szCs w:val="20"/>
        </w:rPr>
        <w:t xml:space="preserve"> </w:t>
      </w:r>
      <w:r w:rsidR="003D42CD">
        <w:rPr>
          <w:color w:val="000000"/>
          <w:szCs w:val="20"/>
        </w:rPr>
        <w:t xml:space="preserve">_______ </w:t>
      </w:r>
      <w:r w:rsidR="00F31A31">
        <w:rPr>
          <w:color w:val="000000"/>
          <w:szCs w:val="20"/>
        </w:rPr>
        <w:t>that is too large for its integer encoding system.</w:t>
      </w:r>
      <w:r w:rsidR="00F31A31" w:rsidRPr="00320BA4">
        <w:rPr>
          <w:color w:val="000000"/>
          <w:szCs w:val="20"/>
        </w:rPr>
        <w:t xml:space="preserve"> </w:t>
      </w:r>
      <w:r w:rsidR="00F31A31">
        <w:rPr>
          <w:color w:val="000000"/>
          <w:szCs w:val="20"/>
        </w:rPr>
        <w:br/>
        <w:t xml:space="preserve">Answer: </w:t>
      </w:r>
      <w:r w:rsidR="003D42CD">
        <w:rPr>
          <w:color w:val="000000"/>
          <w:szCs w:val="20"/>
        </w:rPr>
        <w:t>integer</w:t>
      </w:r>
    </w:p>
    <w:p w14:paraId="79C7498E" w14:textId="77777777" w:rsidR="00434873" w:rsidRDefault="00F31A31" w:rsidP="00F31A31">
      <w:pPr>
        <w:numPr>
          <w:ilvl w:val="0"/>
          <w:numId w:val="8"/>
        </w:numPr>
        <w:tabs>
          <w:tab w:val="left" w:pos="720"/>
        </w:tabs>
        <w:rPr>
          <w:color w:val="000000"/>
          <w:szCs w:val="20"/>
        </w:rPr>
      </w:pPr>
      <w:r>
        <w:rPr>
          <w:color w:val="000000"/>
          <w:szCs w:val="20"/>
        </w:rPr>
        <w:t xml:space="preserve">(True or </w:t>
      </w:r>
      <w:r w:rsidR="00434873">
        <w:rPr>
          <w:color w:val="000000"/>
          <w:szCs w:val="20"/>
        </w:rPr>
        <w:t>f</w:t>
      </w:r>
      <w:r>
        <w:rPr>
          <w:color w:val="000000"/>
          <w:szCs w:val="20"/>
        </w:rPr>
        <w:t xml:space="preserve">alse) </w:t>
      </w:r>
      <w:r w:rsidR="00434873">
        <w:rPr>
          <w:color w:val="000000"/>
          <w:szCs w:val="20"/>
        </w:rPr>
        <w:t>S</w:t>
      </w:r>
      <w:r>
        <w:rPr>
          <w:color w:val="000000"/>
          <w:szCs w:val="20"/>
        </w:rPr>
        <w:t>ign/magnitude notation and scientific notation are two ways of representing signed integer inside the computer.</w:t>
      </w:r>
    </w:p>
    <w:p w14:paraId="6D5DC930" w14:textId="77777777" w:rsidR="00F31A31" w:rsidRDefault="00F31A31" w:rsidP="00C742CD">
      <w:pPr>
        <w:ind w:left="720"/>
        <w:rPr>
          <w:color w:val="000000"/>
          <w:szCs w:val="20"/>
        </w:rPr>
      </w:pPr>
      <w:r w:rsidRPr="00445390">
        <w:rPr>
          <w:color w:val="000000"/>
          <w:szCs w:val="20"/>
        </w:rPr>
        <w:t>Answer: False</w:t>
      </w:r>
    </w:p>
    <w:p w14:paraId="41FC3956" w14:textId="77777777" w:rsidR="00F31A31" w:rsidRDefault="00663C13" w:rsidP="00F31A31">
      <w:pPr>
        <w:numPr>
          <w:ilvl w:val="0"/>
          <w:numId w:val="8"/>
        </w:numPr>
        <w:tabs>
          <w:tab w:val="left" w:pos="720"/>
        </w:tabs>
        <w:rPr>
          <w:color w:val="000000"/>
          <w:szCs w:val="20"/>
        </w:rPr>
      </w:pPr>
      <w:r>
        <w:rPr>
          <w:color w:val="000000"/>
          <w:szCs w:val="20"/>
        </w:rPr>
        <w:t>RGB encoding scheme describes</w:t>
      </w:r>
      <w:r w:rsidR="00F31A31">
        <w:rPr>
          <w:color w:val="000000"/>
          <w:szCs w:val="20"/>
        </w:rPr>
        <w:t xml:space="preserve"> </w:t>
      </w:r>
      <w:r>
        <w:rPr>
          <w:color w:val="000000"/>
          <w:szCs w:val="20"/>
        </w:rPr>
        <w:t>the storage format of what kind of digital data</w:t>
      </w:r>
      <w:r w:rsidR="00F31A31">
        <w:rPr>
          <w:color w:val="000000"/>
          <w:szCs w:val="20"/>
        </w:rPr>
        <w:t>?</w:t>
      </w:r>
    </w:p>
    <w:p w14:paraId="04307EAC" w14:textId="77777777" w:rsidR="00F31A31" w:rsidRDefault="00F31A31" w:rsidP="00F31A31">
      <w:pPr>
        <w:ind w:left="720"/>
        <w:rPr>
          <w:color w:val="000000"/>
          <w:szCs w:val="20"/>
        </w:rPr>
      </w:pPr>
      <w:r>
        <w:rPr>
          <w:color w:val="000000"/>
          <w:szCs w:val="20"/>
        </w:rPr>
        <w:t xml:space="preserve">Answer: </w:t>
      </w:r>
      <w:r w:rsidR="00434873">
        <w:rPr>
          <w:color w:val="000000"/>
          <w:szCs w:val="20"/>
        </w:rPr>
        <w:t>D</w:t>
      </w:r>
      <w:r>
        <w:rPr>
          <w:color w:val="000000"/>
          <w:szCs w:val="20"/>
        </w:rPr>
        <w:t xml:space="preserve">igital </w:t>
      </w:r>
      <w:r w:rsidR="00663C13">
        <w:rPr>
          <w:color w:val="000000"/>
          <w:szCs w:val="20"/>
        </w:rPr>
        <w:t xml:space="preserve">images, photographs, </w:t>
      </w:r>
      <w:r w:rsidR="00434873">
        <w:rPr>
          <w:color w:val="000000"/>
          <w:szCs w:val="20"/>
        </w:rPr>
        <w:t xml:space="preserve">and </w:t>
      </w:r>
      <w:r w:rsidR="00663C13">
        <w:rPr>
          <w:color w:val="000000"/>
          <w:szCs w:val="20"/>
        </w:rPr>
        <w:t>graphics</w:t>
      </w:r>
    </w:p>
    <w:p w14:paraId="53784B93" w14:textId="77777777" w:rsidR="00F31A31" w:rsidRDefault="00F31A31" w:rsidP="00F31A31">
      <w:pPr>
        <w:numPr>
          <w:ilvl w:val="0"/>
          <w:numId w:val="8"/>
        </w:numPr>
        <w:tabs>
          <w:tab w:val="left" w:pos="720"/>
        </w:tabs>
        <w:rPr>
          <w:color w:val="000000"/>
          <w:szCs w:val="20"/>
        </w:rPr>
      </w:pPr>
      <w:r>
        <w:rPr>
          <w:color w:val="000000"/>
          <w:szCs w:val="20"/>
        </w:rPr>
        <w:t>Why did designers choose to build electronic computers using base-2 representations instead of base 10?</w:t>
      </w:r>
    </w:p>
    <w:p w14:paraId="48F81DFE" w14:textId="77777777" w:rsidR="00F31A31" w:rsidRDefault="00AE7233" w:rsidP="00F31A31">
      <w:pPr>
        <w:ind w:left="720"/>
        <w:rPr>
          <w:color w:val="000000"/>
          <w:szCs w:val="20"/>
        </w:rPr>
      </w:pPr>
      <w:r>
        <w:rPr>
          <w:color w:val="000000"/>
          <w:szCs w:val="20"/>
        </w:rPr>
        <w:t xml:space="preserve">Answer: </w:t>
      </w:r>
      <w:r w:rsidR="00434873">
        <w:rPr>
          <w:color w:val="000000"/>
          <w:szCs w:val="20"/>
        </w:rPr>
        <w:t>R</w:t>
      </w:r>
      <w:r>
        <w:rPr>
          <w:color w:val="000000"/>
          <w:szCs w:val="20"/>
        </w:rPr>
        <w:t>eliability</w:t>
      </w:r>
    </w:p>
    <w:p w14:paraId="71A38013" w14:textId="77777777" w:rsidR="00F31A31" w:rsidRDefault="006A1C80" w:rsidP="00F31A31">
      <w:pPr>
        <w:numPr>
          <w:ilvl w:val="0"/>
          <w:numId w:val="8"/>
        </w:numPr>
        <w:tabs>
          <w:tab w:val="left" w:pos="720"/>
        </w:tabs>
        <w:rPr>
          <w:color w:val="000000"/>
          <w:szCs w:val="20"/>
        </w:rPr>
      </w:pPr>
      <w:r>
        <w:rPr>
          <w:color w:val="000000"/>
          <w:szCs w:val="20"/>
        </w:rPr>
        <w:t>What does the MPEG stand for in the MPEG-1 (and 2) audio formats</w:t>
      </w:r>
      <w:r w:rsidR="00F31A31">
        <w:rPr>
          <w:color w:val="000000"/>
          <w:szCs w:val="20"/>
        </w:rPr>
        <w:t>?</w:t>
      </w:r>
    </w:p>
    <w:p w14:paraId="28753AD6" w14:textId="77777777" w:rsidR="00F31A31" w:rsidRPr="00320BA4" w:rsidRDefault="00F31A31" w:rsidP="0043309E">
      <w:pPr>
        <w:tabs>
          <w:tab w:val="left" w:pos="2573"/>
        </w:tabs>
        <w:ind w:left="720"/>
        <w:rPr>
          <w:color w:val="000000"/>
          <w:szCs w:val="20"/>
        </w:rPr>
      </w:pPr>
      <w:r>
        <w:rPr>
          <w:color w:val="000000"/>
          <w:szCs w:val="20"/>
        </w:rPr>
        <w:t xml:space="preserve">Answer: </w:t>
      </w:r>
      <w:r w:rsidR="006A1C80">
        <w:rPr>
          <w:color w:val="000000"/>
          <w:szCs w:val="20"/>
        </w:rPr>
        <w:t>Motion Picture Experts Group</w:t>
      </w:r>
    </w:p>
    <w:p w14:paraId="345EE6CE" w14:textId="77777777" w:rsidR="00F31A31" w:rsidRDefault="00F31A31" w:rsidP="00F31A31">
      <w:pPr>
        <w:rPr>
          <w:color w:val="000000"/>
          <w:szCs w:val="20"/>
        </w:rPr>
      </w:pPr>
    </w:p>
    <w:p w14:paraId="37C9361E" w14:textId="77777777" w:rsidR="00F31A31" w:rsidRPr="00320BA4" w:rsidRDefault="00F31A31" w:rsidP="00F31A31">
      <w:pPr>
        <w:rPr>
          <w:color w:val="000000"/>
          <w:szCs w:val="20"/>
        </w:rPr>
      </w:pPr>
    </w:p>
    <w:p w14:paraId="3D2DE91A" w14:textId="77777777" w:rsidR="00F31A31" w:rsidRPr="00320BA4" w:rsidRDefault="00F31A31" w:rsidP="00F31A31">
      <w:pPr>
        <w:rPr>
          <w:b/>
          <w:bCs/>
          <w:sz w:val="28"/>
          <w:szCs w:val="28"/>
          <w:lang w:eastAsia="en-US"/>
        </w:rPr>
      </w:pPr>
      <w:r>
        <w:rPr>
          <w:b/>
          <w:bCs/>
          <w:sz w:val="28"/>
          <w:szCs w:val="28"/>
          <w:lang w:eastAsia="en-US"/>
        </w:rPr>
        <w:t>4.3 Boolean Logic and Gates</w:t>
      </w:r>
    </w:p>
    <w:p w14:paraId="255459DF" w14:textId="77777777" w:rsidR="00F31A31" w:rsidRPr="00320BA4" w:rsidRDefault="00F31A31" w:rsidP="00F31A31">
      <w:pPr>
        <w:rPr>
          <w:color w:val="000000"/>
          <w:szCs w:val="20"/>
        </w:rPr>
      </w:pPr>
    </w:p>
    <w:p w14:paraId="3008882B" w14:textId="77777777" w:rsidR="00F31A31" w:rsidRPr="00320BA4" w:rsidRDefault="00F31A31" w:rsidP="00F31A31">
      <w:pPr>
        <w:numPr>
          <w:ilvl w:val="0"/>
          <w:numId w:val="20"/>
        </w:numPr>
      </w:pPr>
      <w:r>
        <w:rPr>
          <w:b/>
        </w:rPr>
        <w:lastRenderedPageBreak/>
        <w:t>Boolean logic</w:t>
      </w:r>
      <w:r>
        <w:t xml:space="preserve"> describes the rules for manipulating true and false and is used to build circuits. Introduce the terms </w:t>
      </w:r>
      <w:r>
        <w:rPr>
          <w:b/>
        </w:rPr>
        <w:t>hardware design</w:t>
      </w:r>
      <w:r>
        <w:t xml:space="preserve"> and </w:t>
      </w:r>
      <w:r>
        <w:rPr>
          <w:b/>
        </w:rPr>
        <w:t>logic design</w:t>
      </w:r>
      <w:r w:rsidRPr="004A718A">
        <w:t>.</w:t>
      </w:r>
      <w:r>
        <w:t xml:space="preserve"> Emphasize the connection between true/false and the 1/0 of binary representations.</w:t>
      </w:r>
    </w:p>
    <w:p w14:paraId="525CB063" w14:textId="77777777" w:rsidR="00F31A31" w:rsidRPr="00320BA4" w:rsidRDefault="00F31A31" w:rsidP="00F31A31">
      <w:pPr>
        <w:ind w:left="360"/>
      </w:pPr>
    </w:p>
    <w:p w14:paraId="48E7ACD7" w14:textId="77777777" w:rsidR="00F31A31" w:rsidRDefault="00F31A31" w:rsidP="00F31A31">
      <w:pPr>
        <w:numPr>
          <w:ilvl w:val="0"/>
          <w:numId w:val="20"/>
        </w:numPr>
      </w:pPr>
      <w:r>
        <w:t xml:space="preserve">Use examples from algorithms in earlier chapters to illustrate </w:t>
      </w:r>
      <w:r>
        <w:rPr>
          <w:b/>
        </w:rPr>
        <w:t>Boolean expressions.</w:t>
      </w:r>
      <w:r>
        <w:t xml:space="preserve"> Discuss Boolean operations and their </w:t>
      </w:r>
      <w:r>
        <w:rPr>
          <w:b/>
        </w:rPr>
        <w:t xml:space="preserve">truth tables. </w:t>
      </w:r>
      <w:r>
        <w:t>Have students work through samples using AND, OR, and NOT, discussing them with each other to determine the results. Be sure to include nested Boolean operators.</w:t>
      </w:r>
    </w:p>
    <w:p w14:paraId="7ADE9D00" w14:textId="77777777" w:rsidR="00F31A31" w:rsidRDefault="00F31A31" w:rsidP="00F31A31"/>
    <w:p w14:paraId="493A1497" w14:textId="77777777" w:rsidR="00F31A31" w:rsidRDefault="00F31A31" w:rsidP="00F31A31">
      <w:pPr>
        <w:numPr>
          <w:ilvl w:val="0"/>
          <w:numId w:val="20"/>
        </w:numPr>
      </w:pPr>
      <w:r>
        <w:t xml:space="preserve">Introduce the term </w:t>
      </w:r>
      <w:r>
        <w:rPr>
          <w:b/>
        </w:rPr>
        <w:t>gate</w:t>
      </w:r>
      <w:r>
        <w:t>, and emphasize that each gate corresponds to a Boolean operator. Discuss how gates may be constructed from transistors (or other bistable devices). The most important point is</w:t>
      </w:r>
      <w:r w:rsidR="002871A9">
        <w:t xml:space="preserve"> that</w:t>
      </w:r>
      <w:r>
        <w:t xml:space="preserve"> anything we can describe with Boolean logic can be implemented as a circuit built with gates.</w:t>
      </w:r>
    </w:p>
    <w:p w14:paraId="5434CDFB" w14:textId="77777777" w:rsidR="00F31A31" w:rsidRPr="00320BA4" w:rsidRDefault="00F31A31" w:rsidP="00F31A31">
      <w:pPr>
        <w:rPr>
          <w:color w:val="000000"/>
          <w:szCs w:val="20"/>
        </w:rPr>
      </w:pPr>
    </w:p>
    <w:p w14:paraId="08CEE9F5" w14:textId="77777777" w:rsidR="00F31A31" w:rsidRPr="00320BA4" w:rsidRDefault="00F31A31" w:rsidP="00F31A31">
      <w:pPr>
        <w:rPr>
          <w:b/>
          <w:bCs/>
          <w:sz w:val="28"/>
          <w:szCs w:val="28"/>
          <w:lang w:eastAsia="en-US"/>
        </w:rPr>
      </w:pPr>
      <w:r>
        <w:rPr>
          <w:b/>
          <w:bCs/>
          <w:sz w:val="28"/>
          <w:szCs w:val="28"/>
          <w:lang w:eastAsia="en-US"/>
        </w:rPr>
        <w:t>4.4 Building Computer Circuits</w:t>
      </w:r>
    </w:p>
    <w:p w14:paraId="04F21255" w14:textId="77777777" w:rsidR="00F31A31" w:rsidRPr="00320BA4" w:rsidRDefault="00F31A31" w:rsidP="00F31A31">
      <w:pPr>
        <w:rPr>
          <w:color w:val="000000"/>
          <w:szCs w:val="20"/>
        </w:rPr>
      </w:pPr>
    </w:p>
    <w:p w14:paraId="55B5EE71" w14:textId="77777777" w:rsidR="00F31A31" w:rsidRDefault="00F31A31" w:rsidP="00F31A31">
      <w:pPr>
        <w:numPr>
          <w:ilvl w:val="0"/>
          <w:numId w:val="34"/>
        </w:numPr>
      </w:pPr>
      <w:r>
        <w:t xml:space="preserve">Introduce the term </w:t>
      </w:r>
      <w:r>
        <w:rPr>
          <w:b/>
        </w:rPr>
        <w:t>circuit</w:t>
      </w:r>
      <w:r>
        <w:t>.</w:t>
      </w:r>
      <w:r w:rsidR="00C22035">
        <w:t xml:space="preserve"> Note that </w:t>
      </w:r>
      <w:r w:rsidR="00C57976">
        <w:t>every Boolean expression can be represented pictorially as a circuit diagram</w:t>
      </w:r>
      <w:r w:rsidR="002871A9">
        <w:t>,</w:t>
      </w:r>
      <w:r w:rsidR="00C57976">
        <w:t xml:space="preserve"> and</w:t>
      </w:r>
      <w:r>
        <w:t xml:space="preserve"> </w:t>
      </w:r>
      <w:r w:rsidR="00C57976">
        <w:t xml:space="preserve">illustrate </w:t>
      </w:r>
      <w:r>
        <w:t>how to construct a simple circuit from a Boolean expression</w:t>
      </w:r>
      <w:r w:rsidR="00C57976">
        <w:t>.</w:t>
      </w:r>
    </w:p>
    <w:p w14:paraId="3F893B4B" w14:textId="77777777" w:rsidR="00F31A31" w:rsidRDefault="00F31A31" w:rsidP="00F31A31">
      <w:pPr>
        <w:ind w:left="720"/>
      </w:pPr>
    </w:p>
    <w:p w14:paraId="0EB488B6" w14:textId="77777777" w:rsidR="00F31A31" w:rsidRDefault="00F31A31" w:rsidP="00F31A31">
      <w:pPr>
        <w:numPr>
          <w:ilvl w:val="0"/>
          <w:numId w:val="34"/>
        </w:numPr>
      </w:pPr>
      <w:r>
        <w:t xml:space="preserve">Discuss the importance of </w:t>
      </w:r>
      <w:r w:rsidR="00C43131">
        <w:rPr>
          <w:b/>
        </w:rPr>
        <w:t xml:space="preserve">circuit </w:t>
      </w:r>
      <w:r>
        <w:rPr>
          <w:b/>
        </w:rPr>
        <w:t>construction algorithms</w:t>
      </w:r>
      <w:r w:rsidR="00C43131">
        <w:rPr>
          <w:b/>
        </w:rPr>
        <w:t xml:space="preserve"> </w:t>
      </w:r>
      <w:r>
        <w:t>to help design circuits. Work through a specific example of the steps of the sum-of-products algorithm: constructing a truth table, subexpression construction, subexpression combination, and circuit diagram production.</w:t>
      </w:r>
    </w:p>
    <w:p w14:paraId="3EED6723" w14:textId="77777777" w:rsidR="00F31A31" w:rsidRDefault="00F31A31" w:rsidP="00F31A31"/>
    <w:p w14:paraId="349A8C52" w14:textId="77777777" w:rsidR="00F31A31" w:rsidRDefault="00F31A31" w:rsidP="00F31A31">
      <w:pPr>
        <w:numPr>
          <w:ilvl w:val="0"/>
          <w:numId w:val="34"/>
        </w:numPr>
      </w:pPr>
      <w:r>
        <w:t>The compare-for-equality (CE) circuit tests two binary numbers for exact equality. It is built up from a one-bit compare-for-equality</w:t>
      </w:r>
      <w:r w:rsidR="002871A9">
        <w:t xml:space="preserve"> circuit</w:t>
      </w:r>
      <w:r>
        <w:t>, (1-CE). Illustrate the process of constructing both smaller and larger versions of the circuit, and work through examples to ensure students understand how both Boolean expressions and circuits work.</w:t>
      </w:r>
    </w:p>
    <w:p w14:paraId="28060121" w14:textId="77777777" w:rsidR="00F31A31" w:rsidRDefault="00F31A31" w:rsidP="00F31A31"/>
    <w:p w14:paraId="09661294" w14:textId="77777777" w:rsidR="00F31A31" w:rsidRDefault="00F31A31" w:rsidP="00F31A31">
      <w:pPr>
        <w:numPr>
          <w:ilvl w:val="0"/>
          <w:numId w:val="34"/>
        </w:numPr>
      </w:pPr>
      <w:r>
        <w:t>The binary addition circuit is one of the most amazing to students. The 1-ADD circuit is complicated</w:t>
      </w:r>
      <w:r w:rsidR="002871A9">
        <w:t>;</w:t>
      </w:r>
      <w:r>
        <w:t xml:space="preserve"> students must work through it until they understand it. The full adder has a structure similar to the binary addition algorithm discussed earlier</w:t>
      </w:r>
      <w:r w:rsidR="002871A9">
        <w:t>;</w:t>
      </w:r>
      <w:r>
        <w:t xml:space="preserve"> emphasize the</w:t>
      </w:r>
      <w:r w:rsidR="00E5724E">
        <w:t>se</w:t>
      </w:r>
      <w:r>
        <w:t xml:space="preserve"> similarities.</w:t>
      </w:r>
    </w:p>
    <w:p w14:paraId="2BE36519" w14:textId="77777777" w:rsidR="00F31A31" w:rsidRPr="00320BA4" w:rsidRDefault="00F31A31" w:rsidP="00F31A31"/>
    <w:p w14:paraId="4DAA45CD" w14:textId="77777777" w:rsidR="00F31A31" w:rsidRPr="00C40D24" w:rsidRDefault="00F31A31" w:rsidP="00F31A31">
      <w:pPr>
        <w:pStyle w:val="Footer"/>
        <w:tabs>
          <w:tab w:val="clear" w:pos="4320"/>
          <w:tab w:val="clear" w:pos="8640"/>
        </w:tabs>
        <w:rPr>
          <w:b/>
          <w:bCs/>
        </w:rPr>
      </w:pPr>
      <w:r>
        <w:rPr>
          <w:b/>
          <w:bCs/>
        </w:rPr>
        <w:t>Quick Quiz 2</w:t>
      </w:r>
    </w:p>
    <w:p w14:paraId="18449B86" w14:textId="77777777" w:rsidR="00F31A31" w:rsidRPr="00320BA4" w:rsidRDefault="00F31A31" w:rsidP="00F31A31">
      <w:pPr>
        <w:pStyle w:val="Footer"/>
        <w:tabs>
          <w:tab w:val="clear" w:pos="4320"/>
          <w:tab w:val="clear" w:pos="8640"/>
        </w:tabs>
        <w:rPr>
          <w:b/>
          <w:bCs/>
          <w:u w:val="single"/>
        </w:rPr>
      </w:pPr>
    </w:p>
    <w:p w14:paraId="1B0F1330" w14:textId="77777777" w:rsidR="00F31A31" w:rsidRDefault="00F31A31" w:rsidP="00F31A31">
      <w:pPr>
        <w:numPr>
          <w:ilvl w:val="0"/>
          <w:numId w:val="36"/>
        </w:numPr>
        <w:rPr>
          <w:color w:val="000000"/>
          <w:szCs w:val="20"/>
        </w:rPr>
      </w:pPr>
      <w:r>
        <w:rPr>
          <w:color w:val="000000"/>
          <w:szCs w:val="20"/>
        </w:rPr>
        <w:t>The name of the circuit construction algorithm in this section is ____________.</w:t>
      </w:r>
      <w:r>
        <w:rPr>
          <w:color w:val="000000"/>
          <w:szCs w:val="20"/>
        </w:rPr>
        <w:br/>
        <w:t>Answer: sum-of-products</w:t>
      </w:r>
    </w:p>
    <w:p w14:paraId="2C5FD20F" w14:textId="77777777" w:rsidR="00223122" w:rsidRDefault="00223122" w:rsidP="00F31A31">
      <w:pPr>
        <w:numPr>
          <w:ilvl w:val="0"/>
          <w:numId w:val="36"/>
        </w:numPr>
        <w:rPr>
          <w:color w:val="000000"/>
          <w:szCs w:val="20"/>
        </w:rPr>
      </w:pPr>
      <w:r>
        <w:rPr>
          <w:color w:val="000000"/>
          <w:szCs w:val="20"/>
        </w:rPr>
        <w:t>What is another term for “hardware design?”</w:t>
      </w:r>
    </w:p>
    <w:p w14:paraId="730A5712" w14:textId="77777777" w:rsidR="00223122" w:rsidRPr="00A02AC8" w:rsidRDefault="00223122" w:rsidP="0043309E">
      <w:pPr>
        <w:ind w:left="720"/>
        <w:rPr>
          <w:color w:val="000000"/>
          <w:szCs w:val="20"/>
        </w:rPr>
      </w:pPr>
      <w:r>
        <w:rPr>
          <w:color w:val="000000"/>
          <w:szCs w:val="20"/>
        </w:rPr>
        <w:t xml:space="preserve">Answer: </w:t>
      </w:r>
      <w:r w:rsidR="002871A9">
        <w:rPr>
          <w:color w:val="000000"/>
          <w:szCs w:val="20"/>
        </w:rPr>
        <w:t>L</w:t>
      </w:r>
      <w:r>
        <w:rPr>
          <w:color w:val="000000"/>
          <w:szCs w:val="20"/>
        </w:rPr>
        <w:t>ogic design</w:t>
      </w:r>
    </w:p>
    <w:p w14:paraId="6EBB54A2" w14:textId="77777777" w:rsidR="00F31A31" w:rsidRPr="00A02AC8" w:rsidRDefault="00F31A31" w:rsidP="00F31A31">
      <w:pPr>
        <w:numPr>
          <w:ilvl w:val="0"/>
          <w:numId w:val="36"/>
        </w:numPr>
        <w:rPr>
          <w:color w:val="000000"/>
          <w:szCs w:val="20"/>
        </w:rPr>
      </w:pPr>
      <w:r>
        <w:t xml:space="preserve">(True or </w:t>
      </w:r>
      <w:r w:rsidR="00434873">
        <w:t>f</w:t>
      </w:r>
      <w:r>
        <w:t>alse) The first step of the sum-of-products algorithms is to construct a truth table.</w:t>
      </w:r>
    </w:p>
    <w:p w14:paraId="23AAB7E0" w14:textId="77777777" w:rsidR="00F31A31" w:rsidRDefault="00F31A31" w:rsidP="00F31A31">
      <w:pPr>
        <w:ind w:left="720"/>
      </w:pPr>
      <w:r>
        <w:t>Answer: True</w:t>
      </w:r>
    </w:p>
    <w:p w14:paraId="675CCAF0" w14:textId="77777777" w:rsidR="00F31A31" w:rsidRDefault="00F31A31" w:rsidP="00F31A31">
      <w:pPr>
        <w:numPr>
          <w:ilvl w:val="0"/>
          <w:numId w:val="36"/>
        </w:numPr>
        <w:rPr>
          <w:color w:val="000000"/>
          <w:szCs w:val="20"/>
        </w:rPr>
      </w:pPr>
      <w:r>
        <w:rPr>
          <w:color w:val="000000"/>
          <w:szCs w:val="20"/>
        </w:rPr>
        <w:t>To build a compare-for-equality circuit that takes two 8-bit binary numbers as input, the circuit would need to include how many one-bit CE circuits?</w:t>
      </w:r>
    </w:p>
    <w:p w14:paraId="6DE24CB9" w14:textId="77777777" w:rsidR="00F31A31" w:rsidRDefault="00F31A31" w:rsidP="00F31A31">
      <w:pPr>
        <w:numPr>
          <w:ilvl w:val="0"/>
          <w:numId w:val="41"/>
        </w:numPr>
        <w:rPr>
          <w:color w:val="000000"/>
          <w:szCs w:val="20"/>
        </w:rPr>
      </w:pPr>
      <w:r>
        <w:rPr>
          <w:color w:val="000000"/>
          <w:szCs w:val="20"/>
        </w:rPr>
        <w:t>1, (b) 4, (c) 8, (d) 16</w:t>
      </w:r>
    </w:p>
    <w:p w14:paraId="1DA658DC" w14:textId="77777777" w:rsidR="00F31A31" w:rsidRDefault="00F31A31" w:rsidP="00F31A31">
      <w:pPr>
        <w:ind w:left="720"/>
        <w:rPr>
          <w:color w:val="000000"/>
          <w:szCs w:val="20"/>
        </w:rPr>
      </w:pPr>
      <w:r>
        <w:rPr>
          <w:color w:val="000000"/>
          <w:szCs w:val="20"/>
        </w:rPr>
        <w:t xml:space="preserve">Answer: </w:t>
      </w:r>
      <w:r w:rsidR="002871A9">
        <w:rPr>
          <w:color w:val="000000"/>
          <w:szCs w:val="20"/>
        </w:rPr>
        <w:t>(</w:t>
      </w:r>
      <w:r>
        <w:rPr>
          <w:color w:val="000000"/>
          <w:szCs w:val="20"/>
        </w:rPr>
        <w:t>c</w:t>
      </w:r>
      <w:r w:rsidR="002871A9">
        <w:rPr>
          <w:color w:val="000000"/>
          <w:szCs w:val="20"/>
        </w:rPr>
        <w:t>)</w:t>
      </w:r>
    </w:p>
    <w:p w14:paraId="11ABA8F2" w14:textId="77777777" w:rsidR="00F31A31" w:rsidRDefault="00F31A31" w:rsidP="00F31A31">
      <w:pPr>
        <w:rPr>
          <w:color w:val="000000"/>
          <w:szCs w:val="20"/>
        </w:rPr>
      </w:pPr>
    </w:p>
    <w:p w14:paraId="017D0829" w14:textId="77777777" w:rsidR="00F31A31" w:rsidRPr="00320BA4" w:rsidRDefault="00F31A31" w:rsidP="00F31A31">
      <w:pPr>
        <w:rPr>
          <w:b/>
          <w:bCs/>
          <w:sz w:val="28"/>
          <w:szCs w:val="28"/>
          <w:lang w:eastAsia="en-US"/>
        </w:rPr>
      </w:pPr>
      <w:r>
        <w:rPr>
          <w:b/>
          <w:bCs/>
          <w:sz w:val="28"/>
          <w:szCs w:val="28"/>
          <w:lang w:eastAsia="en-US"/>
        </w:rPr>
        <w:t>4.5 Control Circuits</w:t>
      </w:r>
    </w:p>
    <w:p w14:paraId="34AEC1DF" w14:textId="77777777" w:rsidR="00F31A31" w:rsidRPr="00320BA4" w:rsidRDefault="00F31A31" w:rsidP="00F31A31">
      <w:pPr>
        <w:rPr>
          <w:color w:val="000000"/>
          <w:szCs w:val="20"/>
        </w:rPr>
      </w:pPr>
    </w:p>
    <w:p w14:paraId="2F504B99" w14:textId="77777777" w:rsidR="00F31A31" w:rsidRDefault="00F31A31" w:rsidP="00F31A31">
      <w:pPr>
        <w:numPr>
          <w:ilvl w:val="0"/>
          <w:numId w:val="35"/>
        </w:numPr>
      </w:pPr>
      <w:r>
        <w:t>Introduce the term</w:t>
      </w:r>
      <w:r>
        <w:rPr>
          <w:b/>
        </w:rPr>
        <w:t xml:space="preserve"> control circuits</w:t>
      </w:r>
      <w:r>
        <w:t>, and emphasize the critical importance of circuits that can make decisions, select values, and control what happens when.</w:t>
      </w:r>
    </w:p>
    <w:p w14:paraId="36710BC8" w14:textId="77777777" w:rsidR="00F31A31" w:rsidRDefault="00F31A31" w:rsidP="00F31A31">
      <w:pPr>
        <w:ind w:left="360"/>
      </w:pPr>
    </w:p>
    <w:p w14:paraId="29DDB5A9" w14:textId="77777777" w:rsidR="00F31A31" w:rsidRDefault="00F31A31" w:rsidP="00F31A31">
      <w:pPr>
        <w:numPr>
          <w:ilvl w:val="0"/>
          <w:numId w:val="35"/>
        </w:numPr>
      </w:pPr>
      <w:r>
        <w:t xml:space="preserve">Introduce the term </w:t>
      </w:r>
      <w:r>
        <w:rPr>
          <w:b/>
        </w:rPr>
        <w:t>multiplex</w:t>
      </w:r>
      <w:r w:rsidR="002871A9">
        <w:rPr>
          <w:b/>
        </w:rPr>
        <w:t>e</w:t>
      </w:r>
      <w:r>
        <w:rPr>
          <w:b/>
        </w:rPr>
        <w:t>r</w:t>
      </w:r>
      <w:r>
        <w:t>, which takes in 2</w:t>
      </w:r>
      <w:r w:rsidRPr="00413CE3">
        <w:rPr>
          <w:vertAlign w:val="superscript"/>
        </w:rPr>
        <w:t>N</w:t>
      </w:r>
      <w:r>
        <w:t xml:space="preserve"> input lines and N selector lines and it outputs the value on one input line, the line whose number is given by the selector lines. Show students a very small example, perhaps with 2 selector lines and 4 inputs, and illustrate how each selector value maps to a single input line. Have students work through the details of a 2-input and 4-input multiplex</w:t>
      </w:r>
      <w:r w:rsidR="00F62EB5">
        <w:t>e</w:t>
      </w:r>
      <w:r>
        <w:t>r circuit diagram.</w:t>
      </w:r>
    </w:p>
    <w:p w14:paraId="398EE6D1" w14:textId="77777777" w:rsidR="00F31A31" w:rsidRDefault="00F31A31" w:rsidP="00F31A31"/>
    <w:p w14:paraId="3A39B246" w14:textId="77777777" w:rsidR="00F31A31" w:rsidRDefault="00F31A31" w:rsidP="00F31A31">
      <w:pPr>
        <w:numPr>
          <w:ilvl w:val="0"/>
          <w:numId w:val="35"/>
        </w:numPr>
      </w:pPr>
      <w:r>
        <w:t xml:space="preserve">Introduce the term </w:t>
      </w:r>
      <w:r>
        <w:rPr>
          <w:b/>
        </w:rPr>
        <w:t>decoder</w:t>
      </w:r>
      <w:r>
        <w:t>, and emphasize that its purpose is the opposite of the multiplex</w:t>
      </w:r>
      <w:r w:rsidR="00F62EB5">
        <w:t>e</w:t>
      </w:r>
      <w:r>
        <w:t>r. The multiplex</w:t>
      </w:r>
      <w:r w:rsidR="00F62EB5">
        <w:t>e</w:t>
      </w:r>
      <w:r>
        <w:t>r chooses one of 2</w:t>
      </w:r>
      <w:r w:rsidRPr="00565265">
        <w:rPr>
          <w:vertAlign w:val="superscript"/>
        </w:rPr>
        <w:t>N</w:t>
      </w:r>
      <w:r>
        <w:t xml:space="preserve"> input lines to output, and the decoder sends a 1 out along one of 2</w:t>
      </w:r>
      <w:r w:rsidRPr="00565265">
        <w:rPr>
          <w:vertAlign w:val="superscript"/>
        </w:rPr>
        <w:t>N</w:t>
      </w:r>
      <w:r>
        <w:t xml:space="preserve"> output lines. In each case</w:t>
      </w:r>
      <w:r w:rsidR="003361B2">
        <w:t>,</w:t>
      </w:r>
      <w:r>
        <w:t xml:space="preserve"> the N input/selector lines are used to number the 2</w:t>
      </w:r>
      <w:r w:rsidRPr="00565265">
        <w:rPr>
          <w:vertAlign w:val="superscript"/>
        </w:rPr>
        <w:t>N</w:t>
      </w:r>
      <w:r>
        <w:t xml:space="preserve"> lines.</w:t>
      </w:r>
    </w:p>
    <w:p w14:paraId="5278F2CF" w14:textId="77777777" w:rsidR="00F31A31" w:rsidRDefault="00F31A31" w:rsidP="00F31A31"/>
    <w:p w14:paraId="0507BEB4" w14:textId="77777777" w:rsidR="00F31A31" w:rsidRDefault="00F31A31" w:rsidP="00F31A31">
      <w:pPr>
        <w:numPr>
          <w:ilvl w:val="0"/>
          <w:numId w:val="35"/>
        </w:numPr>
      </w:pPr>
      <w:r>
        <w:t>Discuss Figures 4.3</w:t>
      </w:r>
      <w:r w:rsidR="00977E8B">
        <w:t>5</w:t>
      </w:r>
      <w:r>
        <w:t xml:space="preserve"> and 4.3</w:t>
      </w:r>
      <w:r w:rsidR="00977E8B">
        <w:t>8</w:t>
      </w:r>
      <w:r>
        <w:t xml:space="preserve"> in the text, which illustrate how control circuits contribute to the creation of a computing device. A decoder circuit can be used to select among different arithmetic operations; a multiplex</w:t>
      </w:r>
      <w:r w:rsidR="00F62EB5">
        <w:t>e</w:t>
      </w:r>
      <w:r>
        <w:t>r can be used to select the correct value from a collection of values.</w:t>
      </w:r>
    </w:p>
    <w:p w14:paraId="152BA828" w14:textId="77777777" w:rsidR="00F31A31" w:rsidRDefault="00F31A31" w:rsidP="00F31A31"/>
    <w:p w14:paraId="46DEB2D0" w14:textId="77777777" w:rsidR="00F31A31" w:rsidRDefault="00F31A31" w:rsidP="00F31A31"/>
    <w:p w14:paraId="687EBCD0" w14:textId="77777777" w:rsidR="00F31A31" w:rsidRPr="00C40D24" w:rsidRDefault="00F31A31" w:rsidP="00F31A31">
      <w:pPr>
        <w:pStyle w:val="Footer"/>
        <w:tabs>
          <w:tab w:val="clear" w:pos="4320"/>
          <w:tab w:val="clear" w:pos="8640"/>
        </w:tabs>
        <w:rPr>
          <w:b/>
          <w:bCs/>
        </w:rPr>
      </w:pPr>
      <w:r>
        <w:rPr>
          <w:b/>
          <w:bCs/>
        </w:rPr>
        <w:t>Quick Quiz 3</w:t>
      </w:r>
    </w:p>
    <w:p w14:paraId="611E5CF0" w14:textId="77777777" w:rsidR="00F31A31" w:rsidRPr="00320BA4" w:rsidRDefault="00F31A31" w:rsidP="00F31A31">
      <w:pPr>
        <w:pStyle w:val="Footer"/>
        <w:tabs>
          <w:tab w:val="clear" w:pos="4320"/>
          <w:tab w:val="clear" w:pos="8640"/>
        </w:tabs>
        <w:rPr>
          <w:b/>
          <w:bCs/>
          <w:u w:val="single"/>
        </w:rPr>
      </w:pPr>
    </w:p>
    <w:p w14:paraId="64E05A2C" w14:textId="77777777" w:rsidR="00F31A31" w:rsidRPr="00A02AC8" w:rsidRDefault="00F31A31" w:rsidP="00F31A31">
      <w:pPr>
        <w:numPr>
          <w:ilvl w:val="0"/>
          <w:numId w:val="42"/>
        </w:numPr>
        <w:rPr>
          <w:color w:val="000000"/>
          <w:szCs w:val="20"/>
        </w:rPr>
      </w:pPr>
      <w:r>
        <w:rPr>
          <w:color w:val="000000"/>
          <w:szCs w:val="20"/>
        </w:rPr>
        <w:t>A</w:t>
      </w:r>
      <w:r w:rsidR="00977E8B">
        <w:rPr>
          <w:color w:val="000000"/>
          <w:szCs w:val="20"/>
        </w:rPr>
        <w:t>(n)</w:t>
      </w:r>
      <w:r>
        <w:rPr>
          <w:color w:val="000000"/>
          <w:szCs w:val="20"/>
        </w:rPr>
        <w:t xml:space="preserve"> ____________ circuit uses its input lines to choose which among its many outputs to send a 1 on.</w:t>
      </w:r>
      <w:r>
        <w:rPr>
          <w:color w:val="000000"/>
          <w:szCs w:val="20"/>
        </w:rPr>
        <w:br/>
        <w:t>Answer: decoder</w:t>
      </w:r>
    </w:p>
    <w:p w14:paraId="0DF034E9" w14:textId="77777777" w:rsidR="00F31A31" w:rsidRDefault="00F31A31" w:rsidP="00F31A31">
      <w:pPr>
        <w:numPr>
          <w:ilvl w:val="0"/>
          <w:numId w:val="42"/>
        </w:numPr>
        <w:rPr>
          <w:color w:val="000000"/>
          <w:szCs w:val="20"/>
        </w:rPr>
      </w:pPr>
      <w:r>
        <w:t xml:space="preserve">(True or </w:t>
      </w:r>
      <w:r w:rsidR="00434873">
        <w:t>f</w:t>
      </w:r>
      <w:r>
        <w:t>alse) Multiplex</w:t>
      </w:r>
      <w:r w:rsidR="00F62EB5">
        <w:t>e</w:t>
      </w:r>
      <w:r>
        <w:t>rs can be used to select one among a set of values.</w:t>
      </w:r>
      <w:r>
        <w:rPr>
          <w:color w:val="000000"/>
          <w:szCs w:val="20"/>
        </w:rPr>
        <w:t xml:space="preserve"> </w:t>
      </w:r>
    </w:p>
    <w:p w14:paraId="532A89D6" w14:textId="77777777" w:rsidR="00F31A31" w:rsidRPr="000F619C" w:rsidRDefault="00F31A31" w:rsidP="00F31A31">
      <w:pPr>
        <w:ind w:left="720"/>
        <w:rPr>
          <w:color w:val="000000"/>
          <w:szCs w:val="20"/>
        </w:rPr>
      </w:pPr>
      <w:r>
        <w:t>Answer: True</w:t>
      </w:r>
    </w:p>
    <w:p w14:paraId="21F6C39D" w14:textId="77777777" w:rsidR="00F31A31" w:rsidRPr="000F619C" w:rsidRDefault="00F31A31" w:rsidP="00F31A31">
      <w:pPr>
        <w:numPr>
          <w:ilvl w:val="0"/>
          <w:numId w:val="42"/>
        </w:numPr>
        <w:rPr>
          <w:color w:val="000000"/>
          <w:szCs w:val="20"/>
        </w:rPr>
      </w:pPr>
      <w:r>
        <w:t xml:space="preserve">(True or </w:t>
      </w:r>
      <w:r w:rsidR="00434873">
        <w:t>f</w:t>
      </w:r>
      <w:r>
        <w:t>alse) Control circuits are primarily concerned with performing arithmetic.</w:t>
      </w:r>
    </w:p>
    <w:p w14:paraId="12BB34F4" w14:textId="77777777" w:rsidR="00F31A31" w:rsidRDefault="00F31A31" w:rsidP="00F31A31">
      <w:pPr>
        <w:ind w:left="720"/>
      </w:pPr>
      <w:r>
        <w:t>Answer: False</w:t>
      </w:r>
    </w:p>
    <w:p w14:paraId="32EB4317" w14:textId="77777777" w:rsidR="009042FF" w:rsidRDefault="00323341" w:rsidP="0043309E">
      <w:pPr>
        <w:numPr>
          <w:ilvl w:val="0"/>
          <w:numId w:val="42"/>
        </w:numPr>
        <w:rPr>
          <w:color w:val="000000"/>
          <w:szCs w:val="20"/>
        </w:rPr>
      </w:pPr>
      <w:r>
        <w:t xml:space="preserve">A(n) __________ circuit </w:t>
      </w:r>
      <w:r w:rsidR="009D792F">
        <w:t>takes 2</w:t>
      </w:r>
      <w:r w:rsidR="009D792F">
        <w:rPr>
          <w:vertAlign w:val="superscript"/>
        </w:rPr>
        <w:t xml:space="preserve">N </w:t>
      </w:r>
      <w:r w:rsidR="009D792F">
        <w:rPr>
          <w:color w:val="000000"/>
          <w:szCs w:val="20"/>
        </w:rPr>
        <w:t>input lines and N selector lines and ouputs the value on one input line, the line whose number is given by the selector lines.</w:t>
      </w:r>
    </w:p>
    <w:p w14:paraId="0679AA04" w14:textId="77777777" w:rsidR="009D792F" w:rsidRPr="000F619C" w:rsidRDefault="009D792F" w:rsidP="009D792F">
      <w:pPr>
        <w:ind w:left="720"/>
        <w:rPr>
          <w:color w:val="000000"/>
          <w:szCs w:val="20"/>
        </w:rPr>
      </w:pPr>
      <w:r>
        <w:rPr>
          <w:color w:val="000000"/>
          <w:szCs w:val="20"/>
        </w:rPr>
        <w:t>Answer: multiplex</w:t>
      </w:r>
      <w:r w:rsidR="00F62EB5">
        <w:rPr>
          <w:color w:val="000000"/>
          <w:szCs w:val="20"/>
        </w:rPr>
        <w:t>e</w:t>
      </w:r>
      <w:r>
        <w:rPr>
          <w:color w:val="000000"/>
          <w:szCs w:val="20"/>
        </w:rPr>
        <w:t>r</w:t>
      </w:r>
    </w:p>
    <w:p w14:paraId="047C1B12" w14:textId="77777777" w:rsidR="00F31A31" w:rsidRDefault="00F31A31" w:rsidP="00F31A31"/>
    <w:p w14:paraId="28273D2F" w14:textId="77777777" w:rsidR="00F31A31" w:rsidRPr="00320BA4" w:rsidRDefault="00F31A31" w:rsidP="00F31A31"/>
    <w:p w14:paraId="0462FE08" w14:textId="77777777" w:rsidR="00F31A31" w:rsidRPr="00320BA4" w:rsidRDefault="00F31A31" w:rsidP="00F31A31">
      <w:pPr>
        <w:pStyle w:val="Heading1"/>
        <w:numPr>
          <w:ilvl w:val="0"/>
          <w:numId w:val="0"/>
        </w:numPr>
        <w:rPr>
          <w:b/>
          <w:sz w:val="32"/>
          <w:szCs w:val="32"/>
          <w:u w:val="single"/>
        </w:rPr>
      </w:pPr>
      <w:r w:rsidRPr="00320BA4">
        <w:rPr>
          <w:b/>
          <w:sz w:val="32"/>
          <w:szCs w:val="32"/>
          <w:u w:val="single"/>
        </w:rPr>
        <w:t>Class Discussion Topics</w:t>
      </w:r>
    </w:p>
    <w:p w14:paraId="64B83718" w14:textId="77777777" w:rsidR="00F31A31" w:rsidRPr="00320BA4" w:rsidRDefault="00F31A31" w:rsidP="00F31A31"/>
    <w:p w14:paraId="0A268AC9" w14:textId="77777777" w:rsidR="00F31A31" w:rsidRPr="007613B8" w:rsidRDefault="00F31A31" w:rsidP="00F31A31">
      <w:pPr>
        <w:numPr>
          <w:ilvl w:val="0"/>
          <w:numId w:val="6"/>
        </w:numPr>
        <w:tabs>
          <w:tab w:val="left" w:pos="720"/>
        </w:tabs>
        <w:rPr>
          <w:szCs w:val="20"/>
        </w:rPr>
      </w:pPr>
      <w:r>
        <w:rPr>
          <w:szCs w:val="20"/>
        </w:rPr>
        <w:t>Why do we use binary encodings to represent information in the computer? What would be the pros and cons of using base-10 instead of base-2?</w:t>
      </w:r>
    </w:p>
    <w:p w14:paraId="03A6E630" w14:textId="77777777" w:rsidR="00F31A31" w:rsidRPr="00C43695" w:rsidRDefault="00F31A31" w:rsidP="00F31A31">
      <w:pPr>
        <w:tabs>
          <w:tab w:val="left" w:pos="720"/>
        </w:tabs>
        <w:ind w:left="360"/>
        <w:rPr>
          <w:szCs w:val="20"/>
          <w:highlight w:val="yellow"/>
        </w:rPr>
      </w:pPr>
    </w:p>
    <w:p w14:paraId="34D97683" w14:textId="77777777" w:rsidR="00F31A31" w:rsidRDefault="00F31A31" w:rsidP="00F31A31">
      <w:pPr>
        <w:numPr>
          <w:ilvl w:val="0"/>
          <w:numId w:val="6"/>
        </w:numPr>
        <w:suppressAutoHyphens w:val="0"/>
        <w:rPr>
          <w:szCs w:val="20"/>
        </w:rPr>
      </w:pPr>
      <w:r>
        <w:rPr>
          <w:szCs w:val="20"/>
        </w:rPr>
        <w:t>Explain the relationship between Boolean logic and computer circuits. Why is Boolean logic so important to computer science?</w:t>
      </w:r>
    </w:p>
    <w:p w14:paraId="15A4467A" w14:textId="77777777" w:rsidR="00F31A31" w:rsidRDefault="00F31A31" w:rsidP="00F31A31">
      <w:pPr>
        <w:suppressAutoHyphens w:val="0"/>
        <w:rPr>
          <w:szCs w:val="20"/>
        </w:rPr>
      </w:pPr>
    </w:p>
    <w:p w14:paraId="5A30635A" w14:textId="77777777" w:rsidR="00F31A31" w:rsidRPr="009F3AAD" w:rsidRDefault="00F31A31" w:rsidP="00F31A31">
      <w:pPr>
        <w:numPr>
          <w:ilvl w:val="0"/>
          <w:numId w:val="6"/>
        </w:numPr>
        <w:suppressAutoHyphens w:val="0"/>
        <w:rPr>
          <w:szCs w:val="20"/>
        </w:rPr>
      </w:pPr>
      <w:r>
        <w:rPr>
          <w:szCs w:val="20"/>
        </w:rPr>
        <w:t>Explain the purpose of the steps in the sum-of-products circuit design algorithm. Why must each step be done, and why in that order?</w:t>
      </w:r>
    </w:p>
    <w:p w14:paraId="0D6053E8" w14:textId="77777777" w:rsidR="00F31A31" w:rsidRPr="00320BA4" w:rsidRDefault="00F31A31" w:rsidP="00F31A31"/>
    <w:p w14:paraId="437FA773" w14:textId="77777777" w:rsidR="00F31A31" w:rsidRPr="007032F1" w:rsidRDefault="00F31A31" w:rsidP="00F31A31"/>
    <w:p w14:paraId="1347BB26" w14:textId="77777777" w:rsidR="00F31A31" w:rsidRPr="007032F1" w:rsidRDefault="00F31A31" w:rsidP="00F31A31">
      <w:pPr>
        <w:pStyle w:val="Heading1"/>
        <w:numPr>
          <w:ilvl w:val="0"/>
          <w:numId w:val="0"/>
        </w:numPr>
        <w:rPr>
          <w:b/>
          <w:sz w:val="32"/>
          <w:szCs w:val="32"/>
          <w:u w:val="single"/>
        </w:rPr>
      </w:pPr>
      <w:r w:rsidRPr="00320BA4">
        <w:rPr>
          <w:b/>
          <w:sz w:val="32"/>
          <w:szCs w:val="32"/>
          <w:u w:val="single"/>
        </w:rPr>
        <w:t>Additional Projects</w:t>
      </w:r>
    </w:p>
    <w:p w14:paraId="41E36883" w14:textId="77777777" w:rsidR="00F31A31" w:rsidRPr="00320BA4" w:rsidRDefault="00F31A31" w:rsidP="00F31A31"/>
    <w:p w14:paraId="4C2D3CE9" w14:textId="77777777" w:rsidR="00F31A31" w:rsidRPr="007613B8" w:rsidRDefault="00F31A31" w:rsidP="00F31A31">
      <w:pPr>
        <w:numPr>
          <w:ilvl w:val="0"/>
          <w:numId w:val="4"/>
        </w:numPr>
        <w:tabs>
          <w:tab w:val="left" w:pos="720"/>
        </w:tabs>
      </w:pPr>
      <w:r>
        <w:t xml:space="preserve">There are other Boolean operators, such as XOR and NAND. XOR stands for “exclusive </w:t>
      </w:r>
      <w:r w:rsidR="003361B2">
        <w:t>OR</w:t>
      </w:r>
      <w:r>
        <w:t>”</w:t>
      </w:r>
      <w:r w:rsidR="003361B2">
        <w:t>;</w:t>
      </w:r>
      <w:r>
        <w:t xml:space="preserve"> it produces true if exactly one of its arguments is true and false otherwise. NAND stands for “</w:t>
      </w:r>
      <w:r w:rsidR="009D49C3">
        <w:t>Not</w:t>
      </w:r>
      <w:r>
        <w:t xml:space="preserve"> and”</w:t>
      </w:r>
      <w:r w:rsidR="003361B2">
        <w:t>;</w:t>
      </w:r>
      <w:r>
        <w:t xml:space="preserve"> it produces true so long as both arguments are not true. Construct a Boolean circuit using only AND, OR, and NOT gates that implements XOR and NAND.</w:t>
      </w:r>
    </w:p>
    <w:p w14:paraId="7E868FE1" w14:textId="77777777" w:rsidR="00F31A31" w:rsidRPr="007613B8" w:rsidRDefault="00F31A31" w:rsidP="00F31A31">
      <w:pPr>
        <w:ind w:left="720"/>
      </w:pPr>
    </w:p>
    <w:p w14:paraId="0B4AB7C2" w14:textId="77777777" w:rsidR="00F31A31" w:rsidRDefault="00F31A31" w:rsidP="00F31A31">
      <w:pPr>
        <w:numPr>
          <w:ilvl w:val="0"/>
          <w:numId w:val="4"/>
        </w:numPr>
        <w:tabs>
          <w:tab w:val="left" w:pos="720"/>
        </w:tabs>
      </w:pPr>
      <w:r>
        <w:t>Draw a Boolean circuit using AND, OR, and NOT gates that implements the majority-rules Boolean function. In this function</w:t>
      </w:r>
      <w:r w:rsidR="003361B2">
        <w:t>,</w:t>
      </w:r>
      <w:r>
        <w:t xml:space="preserve"> it produces the output 1 if half or more of its inputs are 1. Build the circuit first for two inputs</w:t>
      </w:r>
      <w:r w:rsidR="003361B2">
        <w:t xml:space="preserve"> and</w:t>
      </w:r>
      <w:r>
        <w:t xml:space="preserve"> then for three.</w:t>
      </w:r>
    </w:p>
    <w:p w14:paraId="4C783B42" w14:textId="77777777" w:rsidR="00F31A31" w:rsidRDefault="00F31A31" w:rsidP="00F31A31"/>
    <w:p w14:paraId="3B862C24" w14:textId="77777777" w:rsidR="00F31A31" w:rsidRPr="007613B8" w:rsidRDefault="00F31A31" w:rsidP="00F31A31">
      <w:pPr>
        <w:numPr>
          <w:ilvl w:val="0"/>
          <w:numId w:val="4"/>
        </w:numPr>
        <w:tabs>
          <w:tab w:val="left" w:pos="720"/>
        </w:tabs>
      </w:pPr>
      <w:r>
        <w:t xml:space="preserve">A computer’s </w:t>
      </w:r>
      <w:r w:rsidR="00B11E76">
        <w:t>c</w:t>
      </w:r>
      <w:r>
        <w:t xml:space="preserve">entral </w:t>
      </w:r>
      <w:r w:rsidR="00B11E76">
        <w:t>p</w:t>
      </w:r>
      <w:r>
        <w:t xml:space="preserve">rocessing </w:t>
      </w:r>
      <w:r w:rsidR="00B11E76">
        <w:t>u</w:t>
      </w:r>
      <w:r>
        <w:t>nit usually operates on 8</w:t>
      </w:r>
      <w:r w:rsidR="003361B2">
        <w:t>-</w:t>
      </w:r>
      <w:r>
        <w:t>, 16</w:t>
      </w:r>
      <w:r w:rsidR="003361B2">
        <w:t>-</w:t>
      </w:r>
      <w:r>
        <w:t>, or 32-bit numbers at once. How might you put together multiple multiplex</w:t>
      </w:r>
      <w:r w:rsidR="00F62EB5">
        <w:t>e</w:t>
      </w:r>
      <w:r>
        <w:t>rs to select 8, 16, or 32 lines given a certain code, instead of just one?</w:t>
      </w:r>
    </w:p>
    <w:p w14:paraId="255840C3" w14:textId="77777777" w:rsidR="00F31A31" w:rsidRPr="007613B8" w:rsidRDefault="00F31A31" w:rsidP="00F31A31"/>
    <w:p w14:paraId="45B950F5" w14:textId="77777777" w:rsidR="00F31A31" w:rsidRDefault="00F31A31" w:rsidP="00F31A31"/>
    <w:p w14:paraId="716391DB" w14:textId="77777777" w:rsidR="00F31A31" w:rsidRPr="00320BA4" w:rsidRDefault="00F31A31" w:rsidP="00F31A31">
      <w:pPr>
        <w:pStyle w:val="Heading1"/>
        <w:numPr>
          <w:ilvl w:val="0"/>
          <w:numId w:val="0"/>
        </w:numPr>
        <w:rPr>
          <w:b/>
          <w:sz w:val="32"/>
          <w:szCs w:val="32"/>
          <w:u w:val="single"/>
        </w:rPr>
      </w:pPr>
      <w:r w:rsidRPr="00320BA4">
        <w:rPr>
          <w:b/>
          <w:sz w:val="32"/>
          <w:szCs w:val="32"/>
          <w:u w:val="single"/>
        </w:rPr>
        <w:t>Additional Resources</w:t>
      </w:r>
    </w:p>
    <w:p w14:paraId="13DF6A02" w14:textId="77777777" w:rsidR="00F31A31" w:rsidRPr="00320BA4" w:rsidRDefault="00F31A31" w:rsidP="00F31A31"/>
    <w:p w14:paraId="7CF2947B" w14:textId="77777777" w:rsidR="00F31A31" w:rsidRPr="00F55D3F" w:rsidRDefault="00F31A31" w:rsidP="00F31A31">
      <w:pPr>
        <w:numPr>
          <w:ilvl w:val="0"/>
          <w:numId w:val="7"/>
        </w:numPr>
        <w:tabs>
          <w:tab w:val="left" w:pos="720"/>
        </w:tabs>
      </w:pPr>
      <w:r>
        <w:t xml:space="preserve">A nice web applet that does conversion between binary, decimal, and hexadecimal numbers: </w:t>
      </w:r>
      <w:hyperlink r:id="rId9" w:history="1">
        <w:r w:rsidRPr="00F55D3F">
          <w:rPr>
            <w:rStyle w:val="Hyperlink"/>
          </w:rPr>
          <w:t>h</w:t>
        </w:r>
        <w:r w:rsidRPr="00F55D3F">
          <w:rPr>
            <w:rStyle w:val="Hyperlink"/>
          </w:rPr>
          <w:t>t</w:t>
        </w:r>
        <w:r w:rsidRPr="00F55D3F">
          <w:rPr>
            <w:rStyle w:val="Hyperlink"/>
          </w:rPr>
          <w:t>tp://www.mathsisfun.com/binar</w:t>
        </w:r>
        <w:r w:rsidRPr="00F55D3F">
          <w:rPr>
            <w:rStyle w:val="Hyperlink"/>
          </w:rPr>
          <w:t>y</w:t>
        </w:r>
        <w:r w:rsidRPr="00F55D3F">
          <w:rPr>
            <w:rStyle w:val="Hyperlink"/>
          </w:rPr>
          <w:t>-decimal-hexadecimal-converter.html</w:t>
        </w:r>
      </w:hyperlink>
    </w:p>
    <w:p w14:paraId="01373703" w14:textId="77777777" w:rsidR="00F31A31" w:rsidRDefault="00F31A31" w:rsidP="00F31A31">
      <w:pPr>
        <w:numPr>
          <w:ilvl w:val="0"/>
          <w:numId w:val="7"/>
        </w:numPr>
        <w:tabs>
          <w:tab w:val="left" w:pos="720"/>
        </w:tabs>
      </w:pPr>
      <w:r>
        <w:t xml:space="preserve">A useful web page about subtraction and two’s complement numbers: </w:t>
      </w:r>
      <w:hyperlink r:id="rId10" w:history="1">
        <w:r w:rsidRPr="001F57AA">
          <w:rPr>
            <w:rStyle w:val="Hyperlink"/>
          </w:rPr>
          <w:t>http://courses.cs.vt.edu/csonl</w:t>
        </w:r>
        <w:r w:rsidRPr="001F57AA">
          <w:rPr>
            <w:rStyle w:val="Hyperlink"/>
          </w:rPr>
          <w:t>i</w:t>
        </w:r>
        <w:r w:rsidRPr="001F57AA">
          <w:rPr>
            <w:rStyle w:val="Hyperlink"/>
          </w:rPr>
          <w:t>ne/NumberSystems/Lessons/SubtractionWithTwosComplement/index.html</w:t>
        </w:r>
      </w:hyperlink>
    </w:p>
    <w:p w14:paraId="3E46192D" w14:textId="77777777" w:rsidR="00F31A31" w:rsidRDefault="00F31A31" w:rsidP="00F31A31">
      <w:pPr>
        <w:numPr>
          <w:ilvl w:val="0"/>
          <w:numId w:val="7"/>
        </w:numPr>
        <w:tabs>
          <w:tab w:val="left" w:pos="720"/>
        </w:tabs>
      </w:pPr>
      <w:r>
        <w:t xml:space="preserve">A web page that describes how simple memory circuits work: </w:t>
      </w:r>
      <w:hyperlink r:id="rId11" w:history="1">
        <w:r w:rsidRPr="001433F7">
          <w:rPr>
            <w:rStyle w:val="Hyperlink"/>
          </w:rPr>
          <w:t>http://www.electronics-tutorials.ws/sequent</w:t>
        </w:r>
        <w:r w:rsidRPr="001433F7">
          <w:rPr>
            <w:rStyle w:val="Hyperlink"/>
          </w:rPr>
          <w:t>i</w:t>
        </w:r>
        <w:r w:rsidRPr="001433F7">
          <w:rPr>
            <w:rStyle w:val="Hyperlink"/>
          </w:rPr>
          <w:t>al/seq_1.html</w:t>
        </w:r>
      </w:hyperlink>
      <w:hyperlink r:id="rId12" w:history="1"/>
      <w:r w:rsidRPr="00B2521A">
        <w:t xml:space="preserve"> </w:t>
      </w:r>
    </w:p>
    <w:p w14:paraId="224097D6" w14:textId="77777777" w:rsidR="001B6378" w:rsidRDefault="00245F1E" w:rsidP="00F31A31">
      <w:pPr>
        <w:numPr>
          <w:ilvl w:val="0"/>
          <w:numId w:val="7"/>
        </w:numPr>
        <w:tabs>
          <w:tab w:val="left" w:pos="720"/>
        </w:tabs>
      </w:pPr>
      <w:r>
        <w:t xml:space="preserve">Additional information on </w:t>
      </w:r>
      <w:r w:rsidR="00F62EB5">
        <w:t>m</w:t>
      </w:r>
      <w:r>
        <w:t>ultiplex</w:t>
      </w:r>
      <w:r w:rsidR="00F62EB5">
        <w:t>e</w:t>
      </w:r>
      <w:r>
        <w:t xml:space="preserve">r </w:t>
      </w:r>
      <w:r w:rsidR="00F62EB5">
        <w:t>c</w:t>
      </w:r>
      <w:r>
        <w:t xml:space="preserve">ircuits: </w:t>
      </w:r>
      <w:hyperlink r:id="rId13" w:history="1">
        <w:r w:rsidRPr="00123EF8">
          <w:rPr>
            <w:rStyle w:val="Hyperlink"/>
          </w:rPr>
          <w:t>http://iitg.vlab.co.in/?sub=59&amp;brch=165&amp;sim=904&amp;cnt=1</w:t>
        </w:r>
      </w:hyperlink>
    </w:p>
    <w:p w14:paraId="230DAC6F" w14:textId="77777777" w:rsidR="00245F1E" w:rsidRDefault="00245F1E" w:rsidP="00F31A31">
      <w:pPr>
        <w:numPr>
          <w:ilvl w:val="0"/>
          <w:numId w:val="7"/>
        </w:numPr>
        <w:tabs>
          <w:tab w:val="left" w:pos="720"/>
        </w:tabs>
      </w:pPr>
      <w:r>
        <w:t xml:space="preserve">Additional information on </w:t>
      </w:r>
      <w:r w:rsidR="00F62EB5">
        <w:t>d</w:t>
      </w:r>
      <w:r>
        <w:t xml:space="preserve">ecoder </w:t>
      </w:r>
      <w:r w:rsidR="00F62EB5">
        <w:t>c</w:t>
      </w:r>
      <w:r>
        <w:t xml:space="preserve">ircuits: </w:t>
      </w:r>
      <w:hyperlink r:id="rId14" w:history="1">
        <w:r w:rsidRPr="00123EF8">
          <w:rPr>
            <w:rStyle w:val="Hyperlink"/>
          </w:rPr>
          <w:t>http://www.electronics-tutorials.ws/combination/comb_5.html</w:t>
        </w:r>
      </w:hyperlink>
    </w:p>
    <w:p w14:paraId="5E9CE0EF" w14:textId="77777777" w:rsidR="00F31A31" w:rsidRPr="00B2521A" w:rsidRDefault="00F31A31" w:rsidP="00F31A31">
      <w:pPr>
        <w:ind w:left="720"/>
      </w:pPr>
    </w:p>
    <w:p w14:paraId="436E1D05" w14:textId="77777777" w:rsidR="00F31A31" w:rsidRPr="00B2521A" w:rsidRDefault="00F31A31" w:rsidP="00F31A31">
      <w:pPr>
        <w:ind w:left="720"/>
      </w:pPr>
    </w:p>
    <w:p w14:paraId="725C2DBE" w14:textId="77777777" w:rsidR="00F31A31" w:rsidRPr="00320BA4" w:rsidRDefault="00F31A31" w:rsidP="00F31A31">
      <w:pPr>
        <w:tabs>
          <w:tab w:val="left" w:pos="720"/>
        </w:tabs>
      </w:pPr>
      <w:r w:rsidRPr="00320BA4">
        <w:rPr>
          <w:b/>
          <w:sz w:val="32"/>
          <w:szCs w:val="32"/>
          <w:u w:val="single"/>
        </w:rPr>
        <w:t>Key Terms</w:t>
      </w:r>
    </w:p>
    <w:p w14:paraId="5553C590" w14:textId="77777777" w:rsidR="00F31A31" w:rsidRPr="00320BA4" w:rsidRDefault="00F31A31" w:rsidP="00F31A31">
      <w:pPr>
        <w:rPr>
          <w:sz w:val="20"/>
        </w:rPr>
      </w:pPr>
    </w:p>
    <w:p w14:paraId="09CF02C0" w14:textId="77777777" w:rsidR="00F31A31" w:rsidRDefault="00F31A31" w:rsidP="00F31A31">
      <w:pPr>
        <w:numPr>
          <w:ilvl w:val="0"/>
          <w:numId w:val="26"/>
        </w:numPr>
        <w:tabs>
          <w:tab w:val="clear" w:pos="360"/>
        </w:tabs>
        <w:suppressAutoHyphens w:val="0"/>
        <w:rPr>
          <w:szCs w:val="20"/>
        </w:rPr>
      </w:pPr>
      <w:r>
        <w:rPr>
          <w:b/>
          <w:szCs w:val="20"/>
        </w:rPr>
        <w:t>Amplitude</w:t>
      </w:r>
      <w:r w:rsidRPr="00320BA4">
        <w:rPr>
          <w:b/>
          <w:szCs w:val="20"/>
        </w:rPr>
        <w:t xml:space="preserve">: </w:t>
      </w:r>
      <w:r>
        <w:rPr>
          <w:szCs w:val="20"/>
        </w:rPr>
        <w:t>The height of a periodic wave which is a measure of its loudness.</w:t>
      </w:r>
    </w:p>
    <w:p w14:paraId="65A946A1" w14:textId="77777777" w:rsidR="00F31A31" w:rsidRDefault="00F31A31" w:rsidP="00F31A31">
      <w:pPr>
        <w:numPr>
          <w:ilvl w:val="0"/>
          <w:numId w:val="26"/>
        </w:numPr>
        <w:tabs>
          <w:tab w:val="clear" w:pos="360"/>
        </w:tabs>
        <w:suppressAutoHyphens w:val="0"/>
        <w:rPr>
          <w:szCs w:val="20"/>
        </w:rPr>
      </w:pPr>
      <w:r>
        <w:rPr>
          <w:b/>
          <w:szCs w:val="20"/>
        </w:rPr>
        <w:t>Analog representation:</w:t>
      </w:r>
      <w:r>
        <w:rPr>
          <w:szCs w:val="20"/>
        </w:rPr>
        <w:t xml:space="preserve"> Objects can take on any continuous value.</w:t>
      </w:r>
    </w:p>
    <w:p w14:paraId="2A078840" w14:textId="77777777" w:rsidR="00F31A31" w:rsidRDefault="00F31A31" w:rsidP="00F31A31">
      <w:pPr>
        <w:numPr>
          <w:ilvl w:val="0"/>
          <w:numId w:val="26"/>
        </w:numPr>
        <w:tabs>
          <w:tab w:val="clear" w:pos="360"/>
        </w:tabs>
        <w:suppressAutoHyphens w:val="0"/>
        <w:rPr>
          <w:szCs w:val="20"/>
        </w:rPr>
      </w:pPr>
      <w:r>
        <w:rPr>
          <w:b/>
          <w:szCs w:val="20"/>
        </w:rPr>
        <w:t>Arithmetic overflow:</w:t>
      </w:r>
      <w:r>
        <w:rPr>
          <w:szCs w:val="20"/>
        </w:rPr>
        <w:t xml:space="preserve"> An attempt to represent an integer that exceeds the maximum allowable value.</w:t>
      </w:r>
    </w:p>
    <w:p w14:paraId="7E02B917" w14:textId="77777777" w:rsidR="00F31A31" w:rsidRDefault="00F31A31" w:rsidP="00F31A31">
      <w:pPr>
        <w:numPr>
          <w:ilvl w:val="0"/>
          <w:numId w:val="26"/>
        </w:numPr>
        <w:tabs>
          <w:tab w:val="clear" w:pos="360"/>
        </w:tabs>
        <w:suppressAutoHyphens w:val="0"/>
        <w:rPr>
          <w:szCs w:val="20"/>
        </w:rPr>
      </w:pPr>
      <w:r>
        <w:rPr>
          <w:b/>
          <w:szCs w:val="20"/>
        </w:rPr>
        <w:t>ASCII:</w:t>
      </w:r>
      <w:r>
        <w:rPr>
          <w:szCs w:val="20"/>
        </w:rPr>
        <w:t xml:space="preserve"> An acronym for the American Standard Code for Information Interchange; ASCII is an international standard for representing textual information in the majority of computers</w:t>
      </w:r>
      <w:r w:rsidR="00071745">
        <w:rPr>
          <w:szCs w:val="20"/>
        </w:rPr>
        <w:t xml:space="preserve"> using 8 bits per character.</w:t>
      </w:r>
    </w:p>
    <w:p w14:paraId="4983B040" w14:textId="77777777" w:rsidR="00F31A31" w:rsidRDefault="00F31A31" w:rsidP="00F31A31">
      <w:pPr>
        <w:numPr>
          <w:ilvl w:val="0"/>
          <w:numId w:val="26"/>
        </w:numPr>
        <w:tabs>
          <w:tab w:val="clear" w:pos="360"/>
        </w:tabs>
        <w:suppressAutoHyphens w:val="0"/>
        <w:rPr>
          <w:szCs w:val="20"/>
        </w:rPr>
      </w:pPr>
      <w:r>
        <w:rPr>
          <w:b/>
          <w:szCs w:val="20"/>
        </w:rPr>
        <w:t>Binary number system:</w:t>
      </w:r>
      <w:r>
        <w:rPr>
          <w:szCs w:val="20"/>
        </w:rPr>
        <w:t xml:space="preserve"> A base-2 positional numbering system.</w:t>
      </w:r>
    </w:p>
    <w:p w14:paraId="5C0D5BB1" w14:textId="77777777" w:rsidR="00F31A31" w:rsidRDefault="00F31A31" w:rsidP="00F31A31">
      <w:pPr>
        <w:numPr>
          <w:ilvl w:val="0"/>
          <w:numId w:val="26"/>
        </w:numPr>
        <w:tabs>
          <w:tab w:val="clear" w:pos="360"/>
        </w:tabs>
        <w:suppressAutoHyphens w:val="0"/>
        <w:rPr>
          <w:szCs w:val="20"/>
        </w:rPr>
      </w:pPr>
      <w:r>
        <w:rPr>
          <w:b/>
          <w:szCs w:val="20"/>
        </w:rPr>
        <w:t>Bit:</w:t>
      </w:r>
      <w:r>
        <w:rPr>
          <w:szCs w:val="20"/>
        </w:rPr>
        <w:t xml:space="preserve"> A binary digit, 0 or 1.</w:t>
      </w:r>
    </w:p>
    <w:p w14:paraId="07838A58" w14:textId="77777777" w:rsidR="00F31A31" w:rsidRDefault="00F31A31" w:rsidP="00F31A31">
      <w:pPr>
        <w:numPr>
          <w:ilvl w:val="0"/>
          <w:numId w:val="26"/>
        </w:numPr>
        <w:tabs>
          <w:tab w:val="clear" w:pos="360"/>
        </w:tabs>
        <w:suppressAutoHyphens w:val="0"/>
        <w:rPr>
          <w:szCs w:val="20"/>
        </w:rPr>
      </w:pPr>
      <w:r>
        <w:rPr>
          <w:b/>
          <w:szCs w:val="20"/>
        </w:rPr>
        <w:t>Bit depth:</w:t>
      </w:r>
      <w:r>
        <w:rPr>
          <w:szCs w:val="20"/>
        </w:rPr>
        <w:t xml:space="preserve"> The number of bits used to encode each sample during digitization.</w:t>
      </w:r>
    </w:p>
    <w:p w14:paraId="5C5EFACE" w14:textId="77777777" w:rsidR="00F31A31" w:rsidRDefault="00F31A31" w:rsidP="00F31A31">
      <w:pPr>
        <w:numPr>
          <w:ilvl w:val="0"/>
          <w:numId w:val="26"/>
        </w:numPr>
        <w:tabs>
          <w:tab w:val="clear" w:pos="360"/>
        </w:tabs>
        <w:suppressAutoHyphens w:val="0"/>
        <w:rPr>
          <w:szCs w:val="20"/>
        </w:rPr>
      </w:pPr>
      <w:r>
        <w:rPr>
          <w:b/>
          <w:szCs w:val="20"/>
        </w:rPr>
        <w:t>Boolean expression:</w:t>
      </w:r>
      <w:r>
        <w:rPr>
          <w:szCs w:val="20"/>
        </w:rPr>
        <w:t xml:space="preserve"> An expression that can evaluate only to true or false.</w:t>
      </w:r>
    </w:p>
    <w:p w14:paraId="42C88A73" w14:textId="77777777" w:rsidR="00F31A31" w:rsidRDefault="00F31A31" w:rsidP="00F31A31">
      <w:pPr>
        <w:numPr>
          <w:ilvl w:val="0"/>
          <w:numId w:val="26"/>
        </w:numPr>
        <w:tabs>
          <w:tab w:val="clear" w:pos="360"/>
        </w:tabs>
        <w:suppressAutoHyphens w:val="0"/>
        <w:rPr>
          <w:szCs w:val="20"/>
        </w:rPr>
      </w:pPr>
      <w:r>
        <w:rPr>
          <w:b/>
          <w:szCs w:val="20"/>
        </w:rPr>
        <w:t>Boolean logic:</w:t>
      </w:r>
      <w:r>
        <w:rPr>
          <w:szCs w:val="20"/>
        </w:rPr>
        <w:t xml:space="preserve"> A branch of mathematics which operates on the values true and false.</w:t>
      </w:r>
    </w:p>
    <w:p w14:paraId="227440E9" w14:textId="77777777" w:rsidR="00F31A31" w:rsidRDefault="00F31A31" w:rsidP="00F31A31">
      <w:pPr>
        <w:numPr>
          <w:ilvl w:val="0"/>
          <w:numId w:val="26"/>
        </w:numPr>
        <w:tabs>
          <w:tab w:val="clear" w:pos="360"/>
        </w:tabs>
        <w:suppressAutoHyphens w:val="0"/>
        <w:rPr>
          <w:szCs w:val="20"/>
        </w:rPr>
      </w:pPr>
      <w:r>
        <w:rPr>
          <w:b/>
          <w:szCs w:val="20"/>
        </w:rPr>
        <w:t>Byte:</w:t>
      </w:r>
      <w:r>
        <w:rPr>
          <w:szCs w:val="20"/>
        </w:rPr>
        <w:t xml:space="preserve"> Eight bits.</w:t>
      </w:r>
    </w:p>
    <w:p w14:paraId="60EAEA08" w14:textId="77777777" w:rsidR="00F31A31" w:rsidRDefault="00F31A31" w:rsidP="00F31A31">
      <w:pPr>
        <w:numPr>
          <w:ilvl w:val="0"/>
          <w:numId w:val="26"/>
        </w:numPr>
        <w:tabs>
          <w:tab w:val="clear" w:pos="360"/>
        </w:tabs>
        <w:suppressAutoHyphens w:val="0"/>
        <w:rPr>
          <w:szCs w:val="20"/>
        </w:rPr>
      </w:pPr>
      <w:r>
        <w:rPr>
          <w:b/>
          <w:szCs w:val="20"/>
        </w:rPr>
        <w:lastRenderedPageBreak/>
        <w:t>Circuit:</w:t>
      </w:r>
      <w:r>
        <w:rPr>
          <w:szCs w:val="20"/>
        </w:rPr>
        <w:t xml:space="preserve"> A collection of logic gates (1) that transforms a set of binary inputs into a set of binary outputs and (2) where the values of the outputs depend only on the current values of the inputs</w:t>
      </w:r>
      <w:r w:rsidR="000952E7">
        <w:rPr>
          <w:szCs w:val="20"/>
        </w:rPr>
        <w:t>—</w:t>
      </w:r>
      <w:r>
        <w:rPr>
          <w:szCs w:val="20"/>
        </w:rPr>
        <w:t>more properly called a combinational circuit.</w:t>
      </w:r>
    </w:p>
    <w:p w14:paraId="2F21285F" w14:textId="77777777" w:rsidR="00F31A31" w:rsidRDefault="00F31A31" w:rsidP="00F31A31">
      <w:pPr>
        <w:numPr>
          <w:ilvl w:val="0"/>
          <w:numId w:val="26"/>
        </w:numPr>
        <w:tabs>
          <w:tab w:val="clear" w:pos="360"/>
        </w:tabs>
        <w:suppressAutoHyphens w:val="0"/>
        <w:rPr>
          <w:szCs w:val="20"/>
        </w:rPr>
      </w:pPr>
      <w:r>
        <w:rPr>
          <w:b/>
          <w:szCs w:val="20"/>
        </w:rPr>
        <w:t>Circuit construction algorithm:</w:t>
      </w:r>
      <w:r>
        <w:rPr>
          <w:szCs w:val="20"/>
        </w:rPr>
        <w:t xml:space="preserve"> An algorithm that allows us to go from a specification of what we wish to accomplish to a circuit that carries out those specifications.</w:t>
      </w:r>
    </w:p>
    <w:p w14:paraId="26169AD5" w14:textId="77777777" w:rsidR="00F31A31" w:rsidRDefault="00F31A31" w:rsidP="00F31A31">
      <w:pPr>
        <w:numPr>
          <w:ilvl w:val="0"/>
          <w:numId w:val="26"/>
        </w:numPr>
        <w:tabs>
          <w:tab w:val="clear" w:pos="360"/>
        </w:tabs>
        <w:suppressAutoHyphens w:val="0"/>
        <w:rPr>
          <w:szCs w:val="20"/>
        </w:rPr>
      </w:pPr>
      <w:r>
        <w:rPr>
          <w:b/>
          <w:szCs w:val="20"/>
        </w:rPr>
        <w:t>Circuit optimization:</w:t>
      </w:r>
      <w:r>
        <w:rPr>
          <w:szCs w:val="20"/>
        </w:rPr>
        <w:t xml:space="preserve"> The process of reducing the number of gates needed to implement a circuit.</w:t>
      </w:r>
    </w:p>
    <w:p w14:paraId="4C3E9A72" w14:textId="77777777" w:rsidR="00F31A31" w:rsidRDefault="00F31A31" w:rsidP="00F31A31">
      <w:pPr>
        <w:numPr>
          <w:ilvl w:val="0"/>
          <w:numId w:val="26"/>
        </w:numPr>
        <w:tabs>
          <w:tab w:val="clear" w:pos="360"/>
        </w:tabs>
        <w:suppressAutoHyphens w:val="0"/>
        <w:rPr>
          <w:szCs w:val="20"/>
        </w:rPr>
      </w:pPr>
      <w:r>
        <w:rPr>
          <w:b/>
          <w:szCs w:val="20"/>
        </w:rPr>
        <w:t>Compression ratio:</w:t>
      </w:r>
      <w:r>
        <w:rPr>
          <w:szCs w:val="20"/>
        </w:rPr>
        <w:t xml:space="preserve"> Measures how much a compression scheme has reduced the storage requirements of the data.</w:t>
      </w:r>
    </w:p>
    <w:p w14:paraId="18B7E2AE" w14:textId="77777777" w:rsidR="00F31A31" w:rsidRDefault="00F31A31" w:rsidP="00F31A31">
      <w:pPr>
        <w:numPr>
          <w:ilvl w:val="0"/>
          <w:numId w:val="26"/>
        </w:numPr>
        <w:tabs>
          <w:tab w:val="clear" w:pos="360"/>
        </w:tabs>
        <w:suppressAutoHyphens w:val="0"/>
        <w:rPr>
          <w:szCs w:val="20"/>
        </w:rPr>
      </w:pPr>
      <w:r>
        <w:rPr>
          <w:b/>
          <w:szCs w:val="20"/>
        </w:rPr>
        <w:t>Control circuit:</w:t>
      </w:r>
      <w:r>
        <w:rPr>
          <w:szCs w:val="20"/>
        </w:rPr>
        <w:t xml:space="preserve"> A circuit used to make decisions and control the flow of execution.</w:t>
      </w:r>
    </w:p>
    <w:p w14:paraId="617FE9D4" w14:textId="77777777" w:rsidR="00F31A31" w:rsidRDefault="00F31A31" w:rsidP="00F31A31">
      <w:pPr>
        <w:numPr>
          <w:ilvl w:val="0"/>
          <w:numId w:val="26"/>
        </w:numPr>
        <w:tabs>
          <w:tab w:val="clear" w:pos="360"/>
        </w:tabs>
        <w:suppressAutoHyphens w:val="0"/>
        <w:rPr>
          <w:szCs w:val="20"/>
        </w:rPr>
      </w:pPr>
      <w:r>
        <w:rPr>
          <w:b/>
          <w:szCs w:val="20"/>
        </w:rPr>
        <w:t>Data compression:</w:t>
      </w:r>
      <w:r>
        <w:rPr>
          <w:szCs w:val="20"/>
        </w:rPr>
        <w:t xml:space="preserve"> The process of reducing the number of bits required to represent a sound or image.</w:t>
      </w:r>
    </w:p>
    <w:p w14:paraId="033A41D6" w14:textId="77777777" w:rsidR="00F31A31" w:rsidRDefault="00F31A31" w:rsidP="000952E7">
      <w:pPr>
        <w:numPr>
          <w:ilvl w:val="0"/>
          <w:numId w:val="26"/>
        </w:numPr>
        <w:suppressAutoHyphens w:val="0"/>
        <w:rPr>
          <w:szCs w:val="20"/>
        </w:rPr>
      </w:pPr>
      <w:r>
        <w:rPr>
          <w:b/>
          <w:szCs w:val="20"/>
        </w:rPr>
        <w:t>Decoder:</w:t>
      </w:r>
      <w:r>
        <w:rPr>
          <w:szCs w:val="20"/>
        </w:rPr>
        <w:t xml:space="preserve"> A control circuit that has N input lines numbered 0, 1, 2,…, N – 1 and 2</w:t>
      </w:r>
      <w:r w:rsidRPr="00000533">
        <w:rPr>
          <w:szCs w:val="20"/>
          <w:vertAlign w:val="superscript"/>
        </w:rPr>
        <w:t>N</w:t>
      </w:r>
      <w:r>
        <w:rPr>
          <w:szCs w:val="20"/>
        </w:rPr>
        <w:t xml:space="preserve"> output lines numbered 0, 1, 2, 3,…, 2</w:t>
      </w:r>
      <w:r w:rsidRPr="00000533">
        <w:rPr>
          <w:szCs w:val="20"/>
          <w:vertAlign w:val="superscript"/>
        </w:rPr>
        <w:t xml:space="preserve">N </w:t>
      </w:r>
      <w:r>
        <w:rPr>
          <w:szCs w:val="20"/>
        </w:rPr>
        <w:t>– 1.</w:t>
      </w:r>
    </w:p>
    <w:p w14:paraId="6CFC5DB8" w14:textId="77777777" w:rsidR="00F31A31" w:rsidRDefault="00F31A31" w:rsidP="00F31A31">
      <w:pPr>
        <w:numPr>
          <w:ilvl w:val="0"/>
          <w:numId w:val="26"/>
        </w:numPr>
        <w:tabs>
          <w:tab w:val="clear" w:pos="360"/>
        </w:tabs>
        <w:suppressAutoHyphens w:val="0"/>
        <w:rPr>
          <w:szCs w:val="20"/>
        </w:rPr>
      </w:pPr>
      <w:r>
        <w:rPr>
          <w:b/>
          <w:szCs w:val="20"/>
        </w:rPr>
        <w:t>Digital representation:</w:t>
      </w:r>
      <w:r>
        <w:rPr>
          <w:szCs w:val="20"/>
        </w:rPr>
        <w:t xml:space="preserve"> The values for a given object are drawn from a finite set, such as the letters {A, B, C,…, Z} or a subset of integer</w:t>
      </w:r>
      <w:r w:rsidR="000952E7">
        <w:rPr>
          <w:szCs w:val="20"/>
        </w:rPr>
        <w:t>s</w:t>
      </w:r>
      <w:r>
        <w:rPr>
          <w:szCs w:val="20"/>
        </w:rPr>
        <w:t xml:space="preserve"> {0, 1, 2, 3,…, MAX}</w:t>
      </w:r>
      <w:r w:rsidR="000952E7">
        <w:rPr>
          <w:szCs w:val="20"/>
        </w:rPr>
        <w:t>.</w:t>
      </w:r>
    </w:p>
    <w:p w14:paraId="28A457C7" w14:textId="77777777" w:rsidR="00F31A31" w:rsidRDefault="00F31A31" w:rsidP="00F31A31">
      <w:pPr>
        <w:numPr>
          <w:ilvl w:val="0"/>
          <w:numId w:val="26"/>
        </w:numPr>
        <w:tabs>
          <w:tab w:val="clear" w:pos="360"/>
        </w:tabs>
        <w:suppressAutoHyphens w:val="0"/>
        <w:rPr>
          <w:szCs w:val="20"/>
        </w:rPr>
      </w:pPr>
      <w:r>
        <w:rPr>
          <w:b/>
          <w:szCs w:val="20"/>
        </w:rPr>
        <w:t>Digitized:</w:t>
      </w:r>
      <w:r>
        <w:rPr>
          <w:szCs w:val="20"/>
        </w:rPr>
        <w:t xml:space="preserve"> Converted from a continuous value to a single numeric value.</w:t>
      </w:r>
    </w:p>
    <w:p w14:paraId="43C8487B" w14:textId="77777777" w:rsidR="00F31A31" w:rsidRDefault="00F31A31" w:rsidP="00F31A31">
      <w:pPr>
        <w:numPr>
          <w:ilvl w:val="0"/>
          <w:numId w:val="26"/>
        </w:numPr>
        <w:tabs>
          <w:tab w:val="clear" w:pos="360"/>
        </w:tabs>
        <w:suppressAutoHyphens w:val="0"/>
        <w:rPr>
          <w:szCs w:val="20"/>
        </w:rPr>
      </w:pPr>
      <w:r>
        <w:rPr>
          <w:b/>
          <w:szCs w:val="20"/>
        </w:rPr>
        <w:t>Fault</w:t>
      </w:r>
      <w:r w:rsidRPr="00000533">
        <w:rPr>
          <w:b/>
          <w:szCs w:val="20"/>
        </w:rPr>
        <w:t xml:space="preserve">-tolerant computing: </w:t>
      </w:r>
      <w:r>
        <w:rPr>
          <w:szCs w:val="20"/>
        </w:rPr>
        <w:t>[in Exercise 24] The ability to continue functioning even in the presence of the failure of one or more components.</w:t>
      </w:r>
    </w:p>
    <w:p w14:paraId="759172B1" w14:textId="77777777" w:rsidR="00F31A31" w:rsidRDefault="00F31A31" w:rsidP="00F31A31">
      <w:pPr>
        <w:numPr>
          <w:ilvl w:val="0"/>
          <w:numId w:val="26"/>
        </w:numPr>
        <w:tabs>
          <w:tab w:val="clear" w:pos="360"/>
        </w:tabs>
        <w:suppressAutoHyphens w:val="0"/>
        <w:rPr>
          <w:szCs w:val="20"/>
        </w:rPr>
      </w:pPr>
      <w:r>
        <w:rPr>
          <w:b/>
          <w:szCs w:val="20"/>
        </w:rPr>
        <w:t xml:space="preserve">Frequency: </w:t>
      </w:r>
      <w:r>
        <w:rPr>
          <w:szCs w:val="20"/>
        </w:rPr>
        <w:t>The total number of cycles per unit time measure</w:t>
      </w:r>
      <w:r w:rsidR="000952E7">
        <w:rPr>
          <w:szCs w:val="20"/>
        </w:rPr>
        <w:t>d</w:t>
      </w:r>
      <w:r>
        <w:rPr>
          <w:szCs w:val="20"/>
        </w:rPr>
        <w:t xml:space="preserve"> in cycles/second, also called hertz.</w:t>
      </w:r>
    </w:p>
    <w:p w14:paraId="67E9F299" w14:textId="77777777" w:rsidR="00F31A31" w:rsidRDefault="00F31A31" w:rsidP="00F31A31">
      <w:pPr>
        <w:numPr>
          <w:ilvl w:val="0"/>
          <w:numId w:val="26"/>
        </w:numPr>
        <w:tabs>
          <w:tab w:val="clear" w:pos="360"/>
        </w:tabs>
        <w:suppressAutoHyphens w:val="0"/>
        <w:rPr>
          <w:szCs w:val="20"/>
        </w:rPr>
      </w:pPr>
      <w:r>
        <w:rPr>
          <w:b/>
          <w:szCs w:val="20"/>
        </w:rPr>
        <w:t>Gate:</w:t>
      </w:r>
      <w:r>
        <w:rPr>
          <w:szCs w:val="20"/>
        </w:rPr>
        <w:t xml:space="preserve"> An electronic device that operates on a collection of binary inputs to produce a binary output.</w:t>
      </w:r>
    </w:p>
    <w:p w14:paraId="150CD2FE" w14:textId="77777777" w:rsidR="00F31A31" w:rsidRDefault="00F31A31" w:rsidP="00F31A31">
      <w:pPr>
        <w:numPr>
          <w:ilvl w:val="0"/>
          <w:numId w:val="26"/>
        </w:numPr>
        <w:tabs>
          <w:tab w:val="clear" w:pos="360"/>
        </w:tabs>
        <w:suppressAutoHyphens w:val="0"/>
        <w:rPr>
          <w:szCs w:val="20"/>
        </w:rPr>
      </w:pPr>
      <w:r>
        <w:rPr>
          <w:b/>
          <w:szCs w:val="20"/>
        </w:rPr>
        <w:t>Gigabyte:</w:t>
      </w:r>
      <w:r>
        <w:rPr>
          <w:szCs w:val="20"/>
        </w:rPr>
        <w:t xml:space="preserve"> One billion bytes.</w:t>
      </w:r>
    </w:p>
    <w:p w14:paraId="280713F8" w14:textId="77777777" w:rsidR="00F31A31" w:rsidRDefault="00F31A31" w:rsidP="00F31A31">
      <w:pPr>
        <w:numPr>
          <w:ilvl w:val="0"/>
          <w:numId w:val="26"/>
        </w:numPr>
        <w:tabs>
          <w:tab w:val="clear" w:pos="360"/>
        </w:tabs>
        <w:suppressAutoHyphens w:val="0"/>
        <w:rPr>
          <w:szCs w:val="20"/>
        </w:rPr>
      </w:pPr>
      <w:r>
        <w:rPr>
          <w:b/>
          <w:szCs w:val="20"/>
        </w:rPr>
        <w:t>Hardware design:</w:t>
      </w:r>
      <w:r>
        <w:rPr>
          <w:szCs w:val="20"/>
        </w:rPr>
        <w:t xml:space="preserve"> The process of designing the low</w:t>
      </w:r>
      <w:r w:rsidR="000952E7">
        <w:rPr>
          <w:szCs w:val="20"/>
        </w:rPr>
        <w:t>-</w:t>
      </w:r>
      <w:r>
        <w:rPr>
          <w:szCs w:val="20"/>
        </w:rPr>
        <w:t>level components of a computer, including arithmetic and control circuits.</w:t>
      </w:r>
    </w:p>
    <w:p w14:paraId="3295E5B0" w14:textId="77777777" w:rsidR="00F31A31" w:rsidRDefault="00F31A31" w:rsidP="00F31A31">
      <w:pPr>
        <w:numPr>
          <w:ilvl w:val="0"/>
          <w:numId w:val="26"/>
        </w:numPr>
        <w:tabs>
          <w:tab w:val="clear" w:pos="360"/>
        </w:tabs>
        <w:suppressAutoHyphens w:val="0"/>
        <w:rPr>
          <w:szCs w:val="20"/>
        </w:rPr>
      </w:pPr>
      <w:r>
        <w:rPr>
          <w:b/>
          <w:szCs w:val="20"/>
        </w:rPr>
        <w:t>Logic design:</w:t>
      </w:r>
      <w:r>
        <w:rPr>
          <w:szCs w:val="20"/>
        </w:rPr>
        <w:t xml:space="preserve"> Another term for hardware design as it uses the capabilities of Boolean logic to carry out the design process.</w:t>
      </w:r>
    </w:p>
    <w:p w14:paraId="3B996D8D" w14:textId="77777777" w:rsidR="00F31A31" w:rsidRDefault="00F31A31" w:rsidP="00F31A31">
      <w:pPr>
        <w:numPr>
          <w:ilvl w:val="0"/>
          <w:numId w:val="26"/>
        </w:numPr>
        <w:tabs>
          <w:tab w:val="clear" w:pos="360"/>
        </w:tabs>
        <w:suppressAutoHyphens w:val="0"/>
        <w:rPr>
          <w:szCs w:val="20"/>
        </w:rPr>
      </w:pPr>
      <w:r>
        <w:rPr>
          <w:b/>
          <w:szCs w:val="20"/>
        </w:rPr>
        <w:t>Lossless compression:</w:t>
      </w:r>
      <w:r>
        <w:rPr>
          <w:szCs w:val="20"/>
        </w:rPr>
        <w:t xml:space="preserve"> No information is lost in the compress, and it is possible to reproduce exactly the original data.</w:t>
      </w:r>
    </w:p>
    <w:p w14:paraId="080C812F" w14:textId="77777777" w:rsidR="00F31A31" w:rsidRDefault="00F31A31" w:rsidP="00F31A31">
      <w:pPr>
        <w:numPr>
          <w:ilvl w:val="0"/>
          <w:numId w:val="26"/>
        </w:numPr>
        <w:tabs>
          <w:tab w:val="clear" w:pos="360"/>
        </w:tabs>
        <w:suppressAutoHyphens w:val="0"/>
        <w:rPr>
          <w:szCs w:val="20"/>
        </w:rPr>
      </w:pPr>
      <w:r>
        <w:rPr>
          <w:b/>
          <w:szCs w:val="20"/>
        </w:rPr>
        <w:t>Lossy compression:</w:t>
      </w:r>
      <w:r>
        <w:rPr>
          <w:szCs w:val="20"/>
        </w:rPr>
        <w:t xml:space="preserve"> Compress data in a way that does not guarantee that all the information in the original data can be fully a</w:t>
      </w:r>
      <w:r w:rsidR="000952E7">
        <w:rPr>
          <w:szCs w:val="20"/>
        </w:rPr>
        <w:t>n</w:t>
      </w:r>
      <w:r>
        <w:rPr>
          <w:szCs w:val="20"/>
        </w:rPr>
        <w:t>d completely recreated.</w:t>
      </w:r>
    </w:p>
    <w:p w14:paraId="62C49C13" w14:textId="77777777" w:rsidR="00F31A31" w:rsidRDefault="00F31A31" w:rsidP="00F31A31">
      <w:pPr>
        <w:numPr>
          <w:ilvl w:val="0"/>
          <w:numId w:val="26"/>
        </w:numPr>
        <w:tabs>
          <w:tab w:val="clear" w:pos="360"/>
        </w:tabs>
        <w:suppressAutoHyphens w:val="0"/>
        <w:rPr>
          <w:szCs w:val="20"/>
        </w:rPr>
      </w:pPr>
      <w:r>
        <w:rPr>
          <w:b/>
          <w:szCs w:val="20"/>
        </w:rPr>
        <w:t>Multiplex</w:t>
      </w:r>
      <w:r w:rsidR="00F62EB5">
        <w:rPr>
          <w:b/>
          <w:szCs w:val="20"/>
        </w:rPr>
        <w:t>e</w:t>
      </w:r>
      <w:r>
        <w:rPr>
          <w:b/>
          <w:szCs w:val="20"/>
        </w:rPr>
        <w:t>r:</w:t>
      </w:r>
      <w:r>
        <w:rPr>
          <w:szCs w:val="20"/>
        </w:rPr>
        <w:t xml:space="preserve"> A control circuit that has 2N input lines and 1 output line.</w:t>
      </w:r>
    </w:p>
    <w:p w14:paraId="2BA460FE" w14:textId="77777777" w:rsidR="00F31A31" w:rsidRDefault="00F31A31" w:rsidP="00F31A31">
      <w:pPr>
        <w:numPr>
          <w:ilvl w:val="0"/>
          <w:numId w:val="26"/>
        </w:numPr>
        <w:tabs>
          <w:tab w:val="clear" w:pos="360"/>
        </w:tabs>
        <w:suppressAutoHyphens w:val="0"/>
        <w:rPr>
          <w:szCs w:val="20"/>
        </w:rPr>
      </w:pPr>
      <w:r>
        <w:rPr>
          <w:b/>
          <w:szCs w:val="20"/>
        </w:rPr>
        <w:t>Period:</w:t>
      </w:r>
      <w:r>
        <w:rPr>
          <w:szCs w:val="20"/>
        </w:rPr>
        <w:t xml:space="preserve"> The time it takes for a single wave in a periodic wave function.</w:t>
      </w:r>
    </w:p>
    <w:p w14:paraId="5C29ACD0" w14:textId="77777777" w:rsidR="00F31A31" w:rsidRDefault="00F31A31" w:rsidP="00F31A31">
      <w:pPr>
        <w:numPr>
          <w:ilvl w:val="0"/>
          <w:numId w:val="26"/>
        </w:numPr>
        <w:tabs>
          <w:tab w:val="clear" w:pos="360"/>
        </w:tabs>
        <w:suppressAutoHyphens w:val="0"/>
        <w:rPr>
          <w:szCs w:val="20"/>
        </w:rPr>
      </w:pPr>
      <w:r>
        <w:rPr>
          <w:b/>
          <w:szCs w:val="20"/>
        </w:rPr>
        <w:t>Positional numbering system:</w:t>
      </w:r>
      <w:r>
        <w:rPr>
          <w:szCs w:val="20"/>
        </w:rPr>
        <w:t xml:space="preserve"> A numbering system in which each position of a number represents a value times the radix to a given power.</w:t>
      </w:r>
    </w:p>
    <w:p w14:paraId="45D79EC6" w14:textId="77777777" w:rsidR="00F31A31" w:rsidRDefault="00F31A31" w:rsidP="00F31A31">
      <w:pPr>
        <w:numPr>
          <w:ilvl w:val="0"/>
          <w:numId w:val="26"/>
        </w:numPr>
        <w:tabs>
          <w:tab w:val="clear" w:pos="360"/>
        </w:tabs>
        <w:suppressAutoHyphens w:val="0"/>
        <w:rPr>
          <w:szCs w:val="20"/>
        </w:rPr>
      </w:pPr>
      <w:r>
        <w:rPr>
          <w:b/>
          <w:szCs w:val="20"/>
        </w:rPr>
        <w:t>Raster graphics:</w:t>
      </w:r>
      <w:r>
        <w:rPr>
          <w:szCs w:val="20"/>
        </w:rPr>
        <w:t xml:space="preserve"> A method for storing an image in which a sequence of picture elements is digitized and stored one row at a time, from left to right.</w:t>
      </w:r>
    </w:p>
    <w:p w14:paraId="7BF2EB64" w14:textId="77777777" w:rsidR="00F31A31" w:rsidRDefault="00F31A31" w:rsidP="00F31A31">
      <w:pPr>
        <w:numPr>
          <w:ilvl w:val="0"/>
          <w:numId w:val="26"/>
        </w:numPr>
        <w:tabs>
          <w:tab w:val="clear" w:pos="360"/>
        </w:tabs>
        <w:suppressAutoHyphens w:val="0"/>
        <w:rPr>
          <w:szCs w:val="20"/>
        </w:rPr>
      </w:pPr>
      <w:r>
        <w:rPr>
          <w:b/>
          <w:szCs w:val="20"/>
        </w:rPr>
        <w:t>RGB encoding scheme:</w:t>
      </w:r>
      <w:r>
        <w:rPr>
          <w:szCs w:val="20"/>
        </w:rPr>
        <w:t xml:space="preserve"> A method for encoding color that digitizes the contribution of the red, green, and blue components of each pixel.</w:t>
      </w:r>
    </w:p>
    <w:p w14:paraId="313D56E3" w14:textId="77777777" w:rsidR="00F31A31" w:rsidRDefault="00F31A31" w:rsidP="00F31A31">
      <w:pPr>
        <w:numPr>
          <w:ilvl w:val="0"/>
          <w:numId w:val="26"/>
        </w:numPr>
        <w:tabs>
          <w:tab w:val="clear" w:pos="360"/>
        </w:tabs>
        <w:suppressAutoHyphens w:val="0"/>
        <w:rPr>
          <w:szCs w:val="20"/>
        </w:rPr>
      </w:pPr>
      <w:r>
        <w:rPr>
          <w:b/>
          <w:szCs w:val="20"/>
        </w:rPr>
        <w:t>Sampling:</w:t>
      </w:r>
      <w:r>
        <w:rPr>
          <w:szCs w:val="20"/>
        </w:rPr>
        <w:t xml:space="preserve"> At fixed time intervals, the amplitude of a signal is measured and stored as an integer value; the wave is then represented in the computer in digital form as a sequence of sampled numerical amplitudes.</w:t>
      </w:r>
    </w:p>
    <w:p w14:paraId="193B0A2D" w14:textId="77777777" w:rsidR="00F31A31" w:rsidRDefault="00F31A31" w:rsidP="00F31A31">
      <w:pPr>
        <w:numPr>
          <w:ilvl w:val="0"/>
          <w:numId w:val="26"/>
        </w:numPr>
        <w:tabs>
          <w:tab w:val="clear" w:pos="360"/>
        </w:tabs>
        <w:suppressAutoHyphens w:val="0"/>
        <w:rPr>
          <w:szCs w:val="20"/>
        </w:rPr>
      </w:pPr>
      <w:r>
        <w:rPr>
          <w:b/>
          <w:szCs w:val="20"/>
        </w:rPr>
        <w:t>Sampling rate:</w:t>
      </w:r>
      <w:r>
        <w:rPr>
          <w:szCs w:val="20"/>
        </w:rPr>
        <w:t xml:space="preserve"> The time interval between sampling points.</w:t>
      </w:r>
    </w:p>
    <w:p w14:paraId="09020D4F" w14:textId="77777777" w:rsidR="00F31A31" w:rsidRDefault="00F31A31" w:rsidP="00F31A31">
      <w:pPr>
        <w:numPr>
          <w:ilvl w:val="0"/>
          <w:numId w:val="26"/>
        </w:numPr>
        <w:tabs>
          <w:tab w:val="clear" w:pos="360"/>
        </w:tabs>
        <w:suppressAutoHyphens w:val="0"/>
        <w:rPr>
          <w:szCs w:val="20"/>
        </w:rPr>
      </w:pPr>
      <w:r>
        <w:rPr>
          <w:b/>
          <w:szCs w:val="20"/>
        </w:rPr>
        <w:t xml:space="preserve">Scientific notation: </w:t>
      </w:r>
      <w:r w:rsidRPr="00264A7C">
        <w:rPr>
          <w:szCs w:val="20"/>
        </w:rPr>
        <w:t>A way to represent real numbers as a mantissa times a base to an exponential power.</w:t>
      </w:r>
    </w:p>
    <w:p w14:paraId="2EC54294" w14:textId="77777777" w:rsidR="00F31A31" w:rsidRDefault="00F31A31" w:rsidP="00F31A31">
      <w:pPr>
        <w:numPr>
          <w:ilvl w:val="0"/>
          <w:numId w:val="26"/>
        </w:numPr>
        <w:tabs>
          <w:tab w:val="clear" w:pos="360"/>
        </w:tabs>
        <w:suppressAutoHyphens w:val="0"/>
        <w:rPr>
          <w:szCs w:val="20"/>
        </w:rPr>
      </w:pPr>
      <w:r>
        <w:rPr>
          <w:b/>
          <w:szCs w:val="20"/>
        </w:rPr>
        <w:t>Sequential circuit:</w:t>
      </w:r>
      <w:r>
        <w:rPr>
          <w:szCs w:val="20"/>
        </w:rPr>
        <w:t xml:space="preserve"> Circuit that contains feedback loops in which the output of a gate is fed back as input to an earlier gate.</w:t>
      </w:r>
    </w:p>
    <w:p w14:paraId="6097E80D" w14:textId="77777777" w:rsidR="00F31A31" w:rsidRDefault="00F31A31" w:rsidP="00F31A31">
      <w:pPr>
        <w:numPr>
          <w:ilvl w:val="0"/>
          <w:numId w:val="26"/>
        </w:numPr>
        <w:tabs>
          <w:tab w:val="clear" w:pos="360"/>
        </w:tabs>
        <w:suppressAutoHyphens w:val="0"/>
        <w:rPr>
          <w:szCs w:val="20"/>
        </w:rPr>
      </w:pPr>
      <w:r>
        <w:rPr>
          <w:b/>
          <w:szCs w:val="20"/>
        </w:rPr>
        <w:lastRenderedPageBreak/>
        <w:t>Sign/magnitude notation:</w:t>
      </w:r>
      <w:r>
        <w:rPr>
          <w:szCs w:val="20"/>
        </w:rPr>
        <w:t xml:space="preserve"> A way to represent signed integer values in which one bit is used to represent the sign and the remaining bits are used to represent the magnitude.</w:t>
      </w:r>
    </w:p>
    <w:p w14:paraId="3EAE3515" w14:textId="77777777" w:rsidR="00F31A31" w:rsidRDefault="00F31A31" w:rsidP="00F31A31">
      <w:pPr>
        <w:numPr>
          <w:ilvl w:val="0"/>
          <w:numId w:val="26"/>
        </w:numPr>
        <w:tabs>
          <w:tab w:val="clear" w:pos="360"/>
        </w:tabs>
        <w:suppressAutoHyphens w:val="0"/>
        <w:rPr>
          <w:szCs w:val="20"/>
        </w:rPr>
      </w:pPr>
      <w:r>
        <w:rPr>
          <w:b/>
          <w:szCs w:val="20"/>
        </w:rPr>
        <w:t>Transistor:</w:t>
      </w:r>
      <w:r>
        <w:rPr>
          <w:szCs w:val="20"/>
        </w:rPr>
        <w:t xml:space="preserve"> An electronic device that can be in an OFF state, which does not allow electricity to flow, or in an ON state, in which electricity can pass unimpeded; a transistor is a solid-state device that has no mechanical or moving parts.</w:t>
      </w:r>
    </w:p>
    <w:p w14:paraId="3C3731DC" w14:textId="77777777" w:rsidR="00F31A31" w:rsidRDefault="00F31A31" w:rsidP="00F31A31">
      <w:pPr>
        <w:numPr>
          <w:ilvl w:val="0"/>
          <w:numId w:val="26"/>
        </w:numPr>
        <w:tabs>
          <w:tab w:val="clear" w:pos="360"/>
        </w:tabs>
        <w:suppressAutoHyphens w:val="0"/>
        <w:rPr>
          <w:szCs w:val="20"/>
        </w:rPr>
      </w:pPr>
      <w:r>
        <w:rPr>
          <w:b/>
          <w:szCs w:val="20"/>
        </w:rPr>
        <w:t>Truth table:</w:t>
      </w:r>
      <w:r>
        <w:rPr>
          <w:szCs w:val="20"/>
        </w:rPr>
        <w:t xml:space="preserve"> A table that contains columns labeled inputs that list the possible combinations of true/false values.</w:t>
      </w:r>
    </w:p>
    <w:p w14:paraId="2C80867C" w14:textId="77777777" w:rsidR="00F31A31" w:rsidRDefault="00F31A31" w:rsidP="00F31A31">
      <w:pPr>
        <w:numPr>
          <w:ilvl w:val="0"/>
          <w:numId w:val="26"/>
        </w:numPr>
        <w:tabs>
          <w:tab w:val="clear" w:pos="360"/>
        </w:tabs>
        <w:suppressAutoHyphens w:val="0"/>
        <w:rPr>
          <w:szCs w:val="20"/>
        </w:rPr>
      </w:pPr>
      <w:r>
        <w:rPr>
          <w:b/>
          <w:szCs w:val="20"/>
        </w:rPr>
        <w:t>Two’s complement representation:</w:t>
      </w:r>
      <w:r>
        <w:rPr>
          <w:szCs w:val="20"/>
        </w:rPr>
        <w:t xml:space="preserve"> A way to represent signed integer in which we count up from zero to represent positive values and we count down from zero to represent negative values.</w:t>
      </w:r>
    </w:p>
    <w:p w14:paraId="59B41A69" w14:textId="77777777" w:rsidR="00F31A31" w:rsidRPr="00000533" w:rsidRDefault="00F31A31" w:rsidP="00F31A31">
      <w:pPr>
        <w:numPr>
          <w:ilvl w:val="0"/>
          <w:numId w:val="26"/>
        </w:numPr>
        <w:tabs>
          <w:tab w:val="clear" w:pos="360"/>
        </w:tabs>
        <w:suppressAutoHyphens w:val="0"/>
        <w:rPr>
          <w:szCs w:val="20"/>
        </w:rPr>
      </w:pPr>
      <w:r>
        <w:rPr>
          <w:b/>
          <w:szCs w:val="20"/>
        </w:rPr>
        <w:t>Unicode:</w:t>
      </w:r>
      <w:r>
        <w:rPr>
          <w:szCs w:val="20"/>
        </w:rPr>
        <w:t xml:space="preserve"> Uses a</w:t>
      </w:r>
      <w:r w:rsidR="00157BA9">
        <w:rPr>
          <w:szCs w:val="20"/>
        </w:rPr>
        <w:t>t least</w:t>
      </w:r>
      <w:r>
        <w:rPr>
          <w:szCs w:val="20"/>
        </w:rPr>
        <w:t xml:space="preserve"> 16-bit </w:t>
      </w:r>
      <w:r w:rsidR="003314AA">
        <w:rPr>
          <w:szCs w:val="20"/>
        </w:rPr>
        <w:t xml:space="preserve">representations </w:t>
      </w:r>
      <w:r>
        <w:rPr>
          <w:szCs w:val="20"/>
        </w:rPr>
        <w:t>for characters.</w:t>
      </w:r>
    </w:p>
    <w:p w14:paraId="6D662667" w14:textId="77777777" w:rsidR="00F31A31" w:rsidRPr="00320BA4" w:rsidRDefault="00F31A31" w:rsidP="00F31A31">
      <w:pPr>
        <w:rPr>
          <w:sz w:val="20"/>
          <w:szCs w:val="20"/>
        </w:rPr>
      </w:pPr>
    </w:p>
    <w:p w14:paraId="02DC2BB7" w14:textId="77777777" w:rsidR="00F31A31" w:rsidRPr="00320BA4" w:rsidRDefault="00F31A31" w:rsidP="00F31A31">
      <w:pPr>
        <w:suppressAutoHyphens w:val="0"/>
        <w:rPr>
          <w:szCs w:val="20"/>
        </w:rPr>
      </w:pPr>
    </w:p>
    <w:p w14:paraId="5385CD57" w14:textId="77777777" w:rsidR="009D49C3" w:rsidRPr="009D49C3" w:rsidRDefault="009D49C3" w:rsidP="009D49C3">
      <w:pPr>
        <w:pStyle w:val="Heading1"/>
        <w:numPr>
          <w:ilvl w:val="0"/>
          <w:numId w:val="0"/>
        </w:numPr>
        <w:rPr>
          <w:b/>
          <w:sz w:val="32"/>
          <w:szCs w:val="32"/>
          <w:u w:val="single"/>
        </w:rPr>
      </w:pPr>
      <w:r w:rsidRPr="009D49C3">
        <w:rPr>
          <w:b/>
          <w:sz w:val="32"/>
          <w:szCs w:val="32"/>
          <w:u w:val="single"/>
        </w:rPr>
        <w:t>Solutions to End-of-Chapter Exercises</w:t>
      </w:r>
    </w:p>
    <w:p w14:paraId="4F2375D9" w14:textId="77777777" w:rsidR="009D49C3" w:rsidRDefault="009D49C3" w:rsidP="009D49C3">
      <w:pPr>
        <w:spacing w:before="240" w:after="240"/>
      </w:pPr>
      <w:r w:rsidRPr="003A2DAA">
        <w:rPr>
          <w:b/>
        </w:rPr>
        <w:t>1</w:t>
      </w:r>
      <w:r>
        <w:t xml:space="preserve">.  (a) 1 </w:t>
      </w:r>
      <w:r>
        <w:sym w:font="Symbol" w:char="F0B4"/>
      </w:r>
      <w:r>
        <w:t xml:space="preserve"> 4</w:t>
      </w:r>
      <w:r>
        <w:rPr>
          <w:vertAlign w:val="superscript"/>
        </w:rPr>
        <w:t>2</w:t>
      </w:r>
      <w:r>
        <w:t xml:space="preserve"> + 3 </w:t>
      </w:r>
      <w:r>
        <w:sym w:font="Symbol" w:char="F0B4"/>
      </w:r>
      <w:r>
        <w:t xml:space="preserve"> 4 + 3 = 31</w:t>
      </w:r>
    </w:p>
    <w:p w14:paraId="1E6CDE40" w14:textId="77777777" w:rsidR="009D49C3" w:rsidRDefault="009D49C3" w:rsidP="009D49C3">
      <w:pPr>
        <w:spacing w:before="240" w:after="240"/>
      </w:pPr>
      <w:r>
        <w:t xml:space="preserve">     (b) 3 </w:t>
      </w:r>
      <w:r>
        <w:sym w:font="Symbol" w:char="F0B4"/>
      </w:r>
      <w:r>
        <w:t xml:space="preserve"> 8</w:t>
      </w:r>
      <w:r>
        <w:rPr>
          <w:vertAlign w:val="superscript"/>
        </w:rPr>
        <w:t>2</w:t>
      </w:r>
      <w:r>
        <w:t xml:space="preserve"> + 6 </w:t>
      </w:r>
      <w:r>
        <w:sym w:font="Symbol" w:char="F0B4"/>
      </w:r>
      <w:r>
        <w:t xml:space="preserve"> 8 + 7 = 247</w:t>
      </w:r>
    </w:p>
    <w:p w14:paraId="5196FD9D" w14:textId="77777777" w:rsidR="009D49C3" w:rsidRDefault="009D49C3" w:rsidP="009D49C3">
      <w:pPr>
        <w:spacing w:before="240" w:after="240"/>
      </w:pPr>
      <w:r>
        <w:t xml:space="preserve">     (c) 1 </w:t>
      </w:r>
      <w:r>
        <w:sym w:font="Symbol" w:char="F0B4"/>
      </w:r>
      <w:r>
        <w:t xml:space="preserve"> 16</w:t>
      </w:r>
      <w:r>
        <w:rPr>
          <w:vertAlign w:val="superscript"/>
        </w:rPr>
        <w:t>2</w:t>
      </w:r>
      <w:r>
        <w:t xml:space="preserve"> + 11 </w:t>
      </w:r>
      <w:r>
        <w:sym w:font="Symbol" w:char="F0B4"/>
      </w:r>
      <w:r>
        <w:t xml:space="preserve"> 16 + 10 = 442</w:t>
      </w:r>
    </w:p>
    <w:p w14:paraId="288C4B00" w14:textId="77777777" w:rsidR="009D49C3" w:rsidRDefault="009D49C3" w:rsidP="009D49C3">
      <w:pPr>
        <w:spacing w:before="240" w:after="240"/>
      </w:pPr>
      <w:r w:rsidRPr="003A2DAA">
        <w:rPr>
          <w:b/>
        </w:rPr>
        <w:t>2</w:t>
      </w:r>
      <w:r>
        <w:t>.  There are only 10 available decimal digits, 0 . . . 9.  To write a number in hexadecimal requires 16 digits to represent 0 . . . 15, so 0 . . . 9, A, B, . . . F are used.  Notice that in hexadecimal the number 10 represents decimal 16, not decimal 10.</w:t>
      </w:r>
    </w:p>
    <w:p w14:paraId="2926061C" w14:textId="77777777" w:rsidR="009D49C3" w:rsidRDefault="009D49C3" w:rsidP="009D49C3">
      <w:pPr>
        <w:spacing w:before="240" w:after="240"/>
      </w:pPr>
      <w:r w:rsidRPr="003A2DAA">
        <w:rPr>
          <w:b/>
        </w:rPr>
        <w:t>3.</w:t>
      </w:r>
      <w:r>
        <w:t xml:space="preserve">  (a) 24; (b) 49: (c) 127; (d) 512</w:t>
      </w:r>
    </w:p>
    <w:p w14:paraId="32C5221C" w14:textId="77777777" w:rsidR="009D49C3" w:rsidRDefault="009D49C3" w:rsidP="009D49C3">
      <w:pPr>
        <w:tabs>
          <w:tab w:val="left" w:pos="270"/>
        </w:tabs>
        <w:spacing w:before="240" w:after="240"/>
      </w:pPr>
      <w:r w:rsidRPr="003A2DAA">
        <w:rPr>
          <w:b/>
        </w:rPr>
        <w:t>4</w:t>
      </w:r>
      <w:r>
        <w:t xml:space="preserve">. </w:t>
      </w:r>
      <w:r>
        <w:tab/>
        <w:t>(a) 23 = 00010111</w:t>
      </w:r>
      <w:r>
        <w:tab/>
      </w:r>
      <w:r>
        <w:tab/>
      </w:r>
    </w:p>
    <w:p w14:paraId="4FBA6004" w14:textId="77777777" w:rsidR="009D49C3" w:rsidRDefault="009D49C3" w:rsidP="009D49C3">
      <w:pPr>
        <w:tabs>
          <w:tab w:val="left" w:pos="270"/>
        </w:tabs>
        <w:spacing w:before="240" w:after="240"/>
      </w:pPr>
      <w:r>
        <w:tab/>
        <w:t>(b) 55 = 00110111</w:t>
      </w:r>
      <w:r>
        <w:tab/>
      </w:r>
    </w:p>
    <w:p w14:paraId="3C025D1C" w14:textId="77777777" w:rsidR="009D49C3" w:rsidRDefault="009D49C3" w:rsidP="009D49C3">
      <w:pPr>
        <w:tabs>
          <w:tab w:val="left" w:pos="270"/>
        </w:tabs>
        <w:spacing w:before="240" w:after="240"/>
      </w:pPr>
      <w:r>
        <w:tab/>
        <w:t xml:space="preserve">(c)  275 = 100010011  but this exceeds 8 bits, resulting in an arithmetic overflow.  </w:t>
      </w:r>
    </w:p>
    <w:p w14:paraId="41BAC4FA" w14:textId="77777777" w:rsidR="009D49C3" w:rsidRDefault="009D49C3" w:rsidP="009D49C3">
      <w:pPr>
        <w:spacing w:before="240" w:after="240"/>
      </w:pPr>
      <w:r w:rsidRPr="003A2DAA">
        <w:rPr>
          <w:b/>
        </w:rPr>
        <w:t>5.</w:t>
      </w:r>
      <w:r>
        <w:t xml:space="preserve">  (a) -49; (b) 408; (c) -1; (d) 0</w:t>
      </w:r>
    </w:p>
    <w:p w14:paraId="35238170" w14:textId="77777777" w:rsidR="009D49C3" w:rsidRPr="00676F48" w:rsidRDefault="009D49C3" w:rsidP="009D49C3">
      <w:pPr>
        <w:tabs>
          <w:tab w:val="left" w:pos="270"/>
        </w:tabs>
      </w:pPr>
      <w:r w:rsidRPr="00472EBE">
        <w:rPr>
          <w:b/>
        </w:rPr>
        <w:t>6.</w:t>
      </w:r>
      <w:r w:rsidRPr="00676F48">
        <w:tab/>
      </w:r>
      <w:r>
        <w:t>(</w:t>
      </w:r>
      <w:r w:rsidRPr="00676F48">
        <w:t>a</w:t>
      </w:r>
      <w:r>
        <w:t>)</w:t>
      </w:r>
      <w:r w:rsidRPr="00676F48">
        <w:tab/>
        <w:t>01000111</w:t>
      </w:r>
      <w:r w:rsidRPr="00676F48">
        <w:tab/>
        <w:t>(71 = 64 + 4 + 2 + 1)</w:t>
      </w:r>
    </w:p>
    <w:p w14:paraId="2E297EA1" w14:textId="77777777" w:rsidR="009D49C3" w:rsidRPr="00676F48" w:rsidRDefault="009D49C3" w:rsidP="009D49C3">
      <w:pPr>
        <w:tabs>
          <w:tab w:val="left" w:pos="270"/>
        </w:tabs>
      </w:pPr>
      <w:r w:rsidRPr="00676F48">
        <w:tab/>
      </w:r>
      <w:r>
        <w:t>(</w:t>
      </w:r>
      <w:r w:rsidRPr="00676F48">
        <w:t>b</w:t>
      </w:r>
      <w:r>
        <w:t>)</w:t>
      </w:r>
      <w:r w:rsidRPr="00676F48">
        <w:tab/>
        <w:t>10000001</w:t>
      </w:r>
    </w:p>
    <w:p w14:paraId="08EBB145" w14:textId="77777777" w:rsidR="009D49C3" w:rsidRDefault="009D49C3" w:rsidP="009D49C3">
      <w:pPr>
        <w:tabs>
          <w:tab w:val="left" w:pos="270"/>
        </w:tabs>
      </w:pPr>
      <w:r w:rsidRPr="00676F48">
        <w:tab/>
      </w:r>
      <w:r>
        <w:t>(</w:t>
      </w:r>
      <w:r w:rsidRPr="00676F48">
        <w:t>c</w:t>
      </w:r>
      <w:r>
        <w:t>)</w:t>
      </w:r>
      <w:r w:rsidRPr="00676F48">
        <w:tab/>
        <w:t>11010001</w:t>
      </w:r>
      <w:r w:rsidRPr="00676F48">
        <w:tab/>
        <w:t>(81 = 64 + 16 + 1)</w:t>
      </w:r>
    </w:p>
    <w:p w14:paraId="54FC622E" w14:textId="77777777" w:rsidR="009D49C3" w:rsidRPr="00676F48" w:rsidRDefault="009D49C3" w:rsidP="009D49C3">
      <w:pPr>
        <w:tabs>
          <w:tab w:val="left" w:pos="270"/>
        </w:tabs>
      </w:pPr>
    </w:p>
    <w:p w14:paraId="714F6ECD" w14:textId="77777777" w:rsidR="009D49C3" w:rsidRPr="00676F48" w:rsidRDefault="009D49C3" w:rsidP="009D49C3">
      <w:pPr>
        <w:tabs>
          <w:tab w:val="left" w:pos="270"/>
        </w:tabs>
      </w:pPr>
      <w:r w:rsidRPr="00472EBE">
        <w:rPr>
          <w:b/>
        </w:rPr>
        <w:t>7.</w:t>
      </w:r>
      <w:r w:rsidRPr="00676F48">
        <w:tab/>
        <w:t xml:space="preserve">The magnitude 200 in binary is 11001000, which is 8 bits.  However, since the </w:t>
      </w:r>
    </w:p>
    <w:p w14:paraId="0F5AA47D" w14:textId="77777777" w:rsidR="009D49C3" w:rsidRPr="00676F48" w:rsidRDefault="009D49C3" w:rsidP="009D49C3">
      <w:r w:rsidRPr="00676F48">
        <w:t xml:space="preserve">sign takes up one bit we only have 7 left for the magnitude, which means that </w:t>
      </w:r>
      <w:r>
        <w:t>-</w:t>
      </w:r>
      <w:r w:rsidRPr="00676F48">
        <w:t xml:space="preserve">200 </w:t>
      </w:r>
    </w:p>
    <w:p w14:paraId="2365062F" w14:textId="77777777" w:rsidR="009D49C3" w:rsidRPr="00676F48" w:rsidRDefault="009D49C3" w:rsidP="009D49C3">
      <w:r w:rsidRPr="00676F48">
        <w:t xml:space="preserve">is too big to represent in 8-bits.  This would cause an </w:t>
      </w:r>
      <w:r w:rsidRPr="00676F48">
        <w:rPr>
          <w:i/>
        </w:rPr>
        <w:t>overflow error</w:t>
      </w:r>
      <w:r w:rsidRPr="00676F48">
        <w:t xml:space="preserve">.  </w:t>
      </w:r>
    </w:p>
    <w:p w14:paraId="75AB0A72" w14:textId="77777777" w:rsidR="009D49C3" w:rsidRDefault="009D49C3" w:rsidP="009D49C3">
      <w:pPr>
        <w:spacing w:before="240" w:after="240"/>
      </w:pPr>
      <w:r>
        <w:rPr>
          <w:b/>
        </w:rPr>
        <w:t>8</w:t>
      </w:r>
      <w:r w:rsidRPr="003A2DAA">
        <w:rPr>
          <w:b/>
        </w:rPr>
        <w:t>.</w:t>
      </w:r>
      <w:r>
        <w:t xml:space="preserve">  511</w:t>
      </w:r>
    </w:p>
    <w:p w14:paraId="3DBC9B4B" w14:textId="77777777" w:rsidR="009D49C3" w:rsidRPr="00482F18" w:rsidRDefault="009D49C3" w:rsidP="009D49C3">
      <w:r w:rsidRPr="00482F18">
        <w:rPr>
          <w:b/>
        </w:rPr>
        <w:t xml:space="preserve">9.  </w:t>
      </w:r>
      <w:r w:rsidRPr="00482F18">
        <w:rPr>
          <w:b/>
        </w:rPr>
        <w:tab/>
      </w:r>
      <w:r w:rsidRPr="00482F18">
        <w:rPr>
          <w:b/>
        </w:rPr>
        <w:tab/>
        <w:t xml:space="preserve">             </w:t>
      </w:r>
      <w:r w:rsidRPr="00D507B7">
        <w:t xml:space="preserve">   0    </w:t>
      </w:r>
      <w:r w:rsidRPr="00482F18">
        <w:sym w:font="Symbol" w:char="F0AC"/>
      </w:r>
      <w:r w:rsidRPr="00482F18">
        <w:t xml:space="preserve">  carry digit</w:t>
      </w:r>
    </w:p>
    <w:p w14:paraId="079E6B09" w14:textId="77777777" w:rsidR="009D49C3" w:rsidRPr="00D507B7" w:rsidRDefault="009D49C3" w:rsidP="009D49C3">
      <w:pPr>
        <w:pStyle w:val="ER-LL"/>
        <w:spacing w:before="0" w:line="240" w:lineRule="auto"/>
        <w:jc w:val="left"/>
        <w:rPr>
          <w:rFonts w:ascii="Times New Roman" w:hAnsi="Times New Roman"/>
          <w:sz w:val="24"/>
        </w:rPr>
      </w:pPr>
      <w:r w:rsidRPr="00D507B7">
        <w:rPr>
          <w:rFonts w:ascii="Times New Roman" w:hAnsi="Times New Roman"/>
          <w:sz w:val="24"/>
        </w:rPr>
        <w:tab/>
      </w:r>
      <w:r w:rsidRPr="00D507B7">
        <w:rPr>
          <w:rFonts w:ascii="Times New Roman" w:hAnsi="Times New Roman"/>
          <w:sz w:val="24"/>
        </w:rPr>
        <w:tab/>
      </w:r>
      <w:r w:rsidRPr="00D507B7">
        <w:rPr>
          <w:rFonts w:ascii="Times New Roman" w:hAnsi="Times New Roman"/>
          <w:sz w:val="24"/>
        </w:rPr>
        <w:tab/>
        <w:t>0011100011</w:t>
      </w:r>
    </w:p>
    <w:p w14:paraId="637CE320" w14:textId="77777777" w:rsidR="009D49C3" w:rsidRPr="009A795D" w:rsidRDefault="009D49C3" w:rsidP="009D49C3">
      <w:pPr>
        <w:pStyle w:val="ER-LL"/>
        <w:spacing w:before="0" w:line="240" w:lineRule="auto"/>
        <w:jc w:val="left"/>
        <w:rPr>
          <w:rFonts w:ascii="Times New Roman" w:hAnsi="Times New Roman"/>
          <w:sz w:val="24"/>
          <w:u w:val="single"/>
        </w:rPr>
      </w:pPr>
      <w:r w:rsidRPr="002C680C">
        <w:rPr>
          <w:rFonts w:ascii="Times New Roman" w:hAnsi="Times New Roman"/>
          <w:sz w:val="24"/>
        </w:rPr>
        <w:tab/>
      </w:r>
      <w:r w:rsidRPr="002C680C">
        <w:rPr>
          <w:rFonts w:ascii="Times New Roman" w:hAnsi="Times New Roman"/>
          <w:sz w:val="24"/>
        </w:rPr>
        <w:tab/>
        <w:t xml:space="preserve">      </w:t>
      </w:r>
      <w:r w:rsidRPr="009A795D">
        <w:rPr>
          <w:rFonts w:ascii="Times New Roman" w:hAnsi="Times New Roman"/>
          <w:sz w:val="24"/>
          <w:u w:val="single"/>
        </w:rPr>
        <w:t xml:space="preserve"> +  </w:t>
      </w:r>
      <w:r w:rsidRPr="009A795D">
        <w:rPr>
          <w:rFonts w:ascii="Times New Roman" w:hAnsi="Times New Roman"/>
          <w:sz w:val="24"/>
          <w:u w:val="single"/>
        </w:rPr>
        <w:tab/>
        <w:t>0001101110</w:t>
      </w:r>
    </w:p>
    <w:p w14:paraId="49223EEE" w14:textId="77777777" w:rsidR="009D49C3" w:rsidRPr="00AF5F56" w:rsidRDefault="009D49C3" w:rsidP="009D49C3">
      <w:pPr>
        <w:pStyle w:val="ER-LL"/>
        <w:spacing w:before="0" w:line="240" w:lineRule="auto"/>
        <w:jc w:val="left"/>
        <w:rPr>
          <w:rFonts w:ascii="Times New Roman" w:hAnsi="Times New Roman"/>
          <w:sz w:val="24"/>
        </w:rPr>
      </w:pPr>
      <w:r w:rsidRPr="00482F18">
        <w:rPr>
          <w:rFonts w:ascii="Times New Roman" w:hAnsi="Times New Roman"/>
          <w:sz w:val="24"/>
        </w:rPr>
        <w:tab/>
      </w:r>
      <w:r w:rsidRPr="00482F18">
        <w:rPr>
          <w:rFonts w:ascii="Times New Roman" w:hAnsi="Times New Roman"/>
          <w:sz w:val="24"/>
        </w:rPr>
        <w:tab/>
      </w:r>
      <w:r w:rsidRPr="00482F18">
        <w:rPr>
          <w:rFonts w:ascii="Times New Roman" w:hAnsi="Times New Roman"/>
          <w:sz w:val="24"/>
        </w:rPr>
        <w:tab/>
      </w:r>
      <w:r w:rsidRPr="00482F18">
        <w:rPr>
          <w:rFonts w:ascii="Times New Roman" w:hAnsi="Times New Roman"/>
          <w:sz w:val="24"/>
        </w:rPr>
        <w:tab/>
        <w:t xml:space="preserve">      1</w:t>
      </w:r>
    </w:p>
    <w:p w14:paraId="41D5176A" w14:textId="77777777" w:rsidR="009D49C3" w:rsidRDefault="009D49C3" w:rsidP="009D49C3">
      <w:pPr>
        <w:rPr>
          <w:b/>
        </w:rPr>
      </w:pPr>
    </w:p>
    <w:p w14:paraId="26F00704" w14:textId="77777777" w:rsidR="009D49C3" w:rsidRPr="0098236D" w:rsidRDefault="009D49C3" w:rsidP="009D49C3">
      <w:r>
        <w:rPr>
          <w:b/>
        </w:rPr>
        <w:lastRenderedPageBreak/>
        <w:tab/>
        <w:t xml:space="preserve">             </w:t>
      </w:r>
      <w:r w:rsidRPr="0098236D">
        <w:t xml:space="preserve"> </w:t>
      </w:r>
      <w:r>
        <w:t xml:space="preserve">            1      </w:t>
      </w:r>
      <w:r>
        <w:sym w:font="Symbol" w:char="F0AC"/>
      </w:r>
      <w:r>
        <w:t xml:space="preserve">  carry digit</w:t>
      </w:r>
    </w:p>
    <w:p w14:paraId="6149DF32" w14:textId="77777777" w:rsidR="009D49C3" w:rsidRDefault="009D49C3" w:rsidP="009D49C3">
      <w:pPr>
        <w:pStyle w:val="ER-LL"/>
        <w:spacing w:before="0" w:line="240" w:lineRule="auto"/>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0011100011</w:t>
      </w:r>
    </w:p>
    <w:p w14:paraId="6A046A96" w14:textId="77777777" w:rsidR="009D49C3" w:rsidRDefault="009D49C3" w:rsidP="009D49C3">
      <w:pPr>
        <w:pStyle w:val="ER-LL"/>
        <w:spacing w:before="0" w:line="240" w:lineRule="auto"/>
        <w:jc w:val="left"/>
        <w:rPr>
          <w:rFonts w:ascii="Times New Roman" w:hAnsi="Times New Roman"/>
          <w:sz w:val="24"/>
          <w:u w:val="single"/>
        </w:rPr>
      </w:pPr>
      <w:r>
        <w:rPr>
          <w:rFonts w:ascii="Times New Roman" w:hAnsi="Times New Roman"/>
          <w:sz w:val="24"/>
        </w:rPr>
        <w:tab/>
      </w:r>
      <w:r>
        <w:rPr>
          <w:rFonts w:ascii="Times New Roman" w:hAnsi="Times New Roman"/>
          <w:sz w:val="24"/>
        </w:rPr>
        <w:tab/>
      </w:r>
      <w:r w:rsidRPr="00AF5F56">
        <w:rPr>
          <w:rFonts w:ascii="Times New Roman" w:hAnsi="Times New Roman"/>
          <w:sz w:val="24"/>
        </w:rPr>
        <w:t xml:space="preserve">      </w:t>
      </w:r>
      <w:r w:rsidRPr="0078248C">
        <w:rPr>
          <w:rFonts w:ascii="Times New Roman" w:hAnsi="Times New Roman"/>
          <w:sz w:val="24"/>
          <w:u w:val="single"/>
        </w:rPr>
        <w:t xml:space="preserve"> +  </w:t>
      </w:r>
      <w:r>
        <w:rPr>
          <w:rFonts w:ascii="Times New Roman" w:hAnsi="Times New Roman"/>
          <w:sz w:val="24"/>
          <w:u w:val="single"/>
        </w:rPr>
        <w:tab/>
      </w:r>
      <w:r w:rsidRPr="0078248C">
        <w:rPr>
          <w:rFonts w:ascii="Times New Roman" w:hAnsi="Times New Roman"/>
          <w:sz w:val="24"/>
          <w:u w:val="single"/>
        </w:rPr>
        <w:t>0001101110</w:t>
      </w:r>
    </w:p>
    <w:p w14:paraId="4679EC23" w14:textId="77777777" w:rsidR="009D49C3" w:rsidRPr="00AF5F56" w:rsidRDefault="009D49C3" w:rsidP="009D49C3">
      <w:pPr>
        <w:pStyle w:val="ER-LL"/>
        <w:spacing w:before="0" w:line="240" w:lineRule="auto"/>
        <w:jc w:val="left"/>
        <w:rPr>
          <w:rFonts w:ascii="Times New Roman" w:hAnsi="Times New Roman"/>
          <w:sz w:val="24"/>
        </w:rPr>
      </w:pPr>
      <w:r w:rsidRPr="00AF5F56">
        <w:rPr>
          <w:rFonts w:ascii="Times New Roman" w:hAnsi="Times New Roman"/>
          <w:sz w:val="24"/>
        </w:rPr>
        <w:tab/>
      </w:r>
      <w:r w:rsidRPr="00AF5F56">
        <w:rPr>
          <w:rFonts w:ascii="Times New Roman" w:hAnsi="Times New Roman"/>
          <w:sz w:val="24"/>
        </w:rPr>
        <w:tab/>
      </w:r>
      <w:r w:rsidRPr="00AF5F56">
        <w:rPr>
          <w:rFonts w:ascii="Times New Roman" w:hAnsi="Times New Roman"/>
          <w:sz w:val="24"/>
        </w:rPr>
        <w:tab/>
      </w:r>
      <w:r w:rsidRPr="00AF5F56">
        <w:rPr>
          <w:rFonts w:ascii="Times New Roman" w:hAnsi="Times New Roman"/>
          <w:sz w:val="24"/>
        </w:rPr>
        <w:tab/>
        <w:t xml:space="preserve">    </w:t>
      </w:r>
      <w:r>
        <w:rPr>
          <w:rFonts w:ascii="Times New Roman" w:hAnsi="Times New Roman"/>
          <w:sz w:val="24"/>
        </w:rPr>
        <w:t>0</w:t>
      </w:r>
      <w:r w:rsidRPr="00AF5F56">
        <w:rPr>
          <w:rFonts w:ascii="Times New Roman" w:hAnsi="Times New Roman"/>
          <w:sz w:val="24"/>
        </w:rPr>
        <w:t>1</w:t>
      </w:r>
    </w:p>
    <w:p w14:paraId="4E64C6EB" w14:textId="77777777" w:rsidR="009D49C3" w:rsidRDefault="009D49C3" w:rsidP="009D49C3">
      <w:pPr>
        <w:rPr>
          <w:b/>
        </w:rPr>
      </w:pPr>
      <w:r>
        <w:rPr>
          <w:b/>
        </w:rPr>
        <w:t xml:space="preserve">        </w:t>
      </w:r>
    </w:p>
    <w:p w14:paraId="0B2FF4CC" w14:textId="77777777" w:rsidR="009D49C3" w:rsidRDefault="009D49C3" w:rsidP="009D49C3">
      <w:r>
        <w:rPr>
          <w:b/>
        </w:rPr>
        <w:t xml:space="preserve">   </w:t>
      </w:r>
      <w:r w:rsidRPr="0098236D">
        <w:t xml:space="preserve"> </w:t>
      </w:r>
      <w:r>
        <w:t xml:space="preserve">            </w:t>
      </w:r>
    </w:p>
    <w:p w14:paraId="49CEFE44" w14:textId="77777777" w:rsidR="009D49C3" w:rsidRPr="0098236D" w:rsidRDefault="009D49C3" w:rsidP="009D49C3">
      <w:r>
        <w:t xml:space="preserve">                                    1        </w:t>
      </w:r>
      <w:r>
        <w:sym w:font="Symbol" w:char="F0AC"/>
      </w:r>
      <w:r>
        <w:t xml:space="preserve">  carry digit</w:t>
      </w:r>
    </w:p>
    <w:p w14:paraId="24FD4D79" w14:textId="77777777" w:rsidR="009D49C3" w:rsidRDefault="009D49C3" w:rsidP="009D49C3">
      <w:pPr>
        <w:pStyle w:val="ER-LL"/>
        <w:spacing w:before="0" w:line="240" w:lineRule="auto"/>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0011100011</w:t>
      </w:r>
    </w:p>
    <w:p w14:paraId="2491DB79" w14:textId="77777777" w:rsidR="009D49C3" w:rsidRDefault="009D49C3" w:rsidP="009D49C3">
      <w:pPr>
        <w:pStyle w:val="ER-LL"/>
        <w:spacing w:before="0" w:line="240" w:lineRule="auto"/>
        <w:jc w:val="left"/>
        <w:rPr>
          <w:rFonts w:ascii="Times New Roman" w:hAnsi="Times New Roman"/>
          <w:sz w:val="24"/>
          <w:u w:val="single"/>
        </w:rPr>
      </w:pPr>
      <w:r>
        <w:rPr>
          <w:rFonts w:ascii="Times New Roman" w:hAnsi="Times New Roman"/>
          <w:sz w:val="24"/>
        </w:rPr>
        <w:tab/>
      </w:r>
      <w:r>
        <w:rPr>
          <w:rFonts w:ascii="Times New Roman" w:hAnsi="Times New Roman"/>
          <w:sz w:val="24"/>
        </w:rPr>
        <w:tab/>
      </w:r>
      <w:r w:rsidRPr="00AF5F56">
        <w:rPr>
          <w:rFonts w:ascii="Times New Roman" w:hAnsi="Times New Roman"/>
          <w:sz w:val="24"/>
        </w:rPr>
        <w:t xml:space="preserve">      </w:t>
      </w:r>
      <w:r w:rsidRPr="0078248C">
        <w:rPr>
          <w:rFonts w:ascii="Times New Roman" w:hAnsi="Times New Roman"/>
          <w:sz w:val="24"/>
          <w:u w:val="single"/>
        </w:rPr>
        <w:t xml:space="preserve"> +  </w:t>
      </w:r>
      <w:r>
        <w:rPr>
          <w:rFonts w:ascii="Times New Roman" w:hAnsi="Times New Roman"/>
          <w:sz w:val="24"/>
          <w:u w:val="single"/>
        </w:rPr>
        <w:tab/>
      </w:r>
      <w:r w:rsidRPr="0078248C">
        <w:rPr>
          <w:rFonts w:ascii="Times New Roman" w:hAnsi="Times New Roman"/>
          <w:sz w:val="24"/>
          <w:u w:val="single"/>
        </w:rPr>
        <w:t>0001101110</w:t>
      </w:r>
    </w:p>
    <w:p w14:paraId="0A9D737F" w14:textId="77777777" w:rsidR="009D49C3" w:rsidRPr="00AF5F56" w:rsidRDefault="009D49C3" w:rsidP="009D49C3">
      <w:pPr>
        <w:pStyle w:val="ER-LL"/>
        <w:spacing w:before="0" w:line="240" w:lineRule="auto"/>
        <w:jc w:val="left"/>
        <w:rPr>
          <w:rFonts w:ascii="Times New Roman" w:hAnsi="Times New Roman"/>
          <w:sz w:val="24"/>
        </w:rPr>
      </w:pPr>
      <w:r w:rsidRPr="00AF5F56">
        <w:rPr>
          <w:rFonts w:ascii="Times New Roman" w:hAnsi="Times New Roman"/>
          <w:sz w:val="24"/>
        </w:rPr>
        <w:tab/>
      </w:r>
      <w:r w:rsidRPr="00AF5F56">
        <w:rPr>
          <w:rFonts w:ascii="Times New Roman" w:hAnsi="Times New Roman"/>
          <w:sz w:val="24"/>
        </w:rPr>
        <w:tab/>
      </w:r>
      <w:r w:rsidRPr="00AF5F56">
        <w:rPr>
          <w:rFonts w:ascii="Times New Roman" w:hAnsi="Times New Roman"/>
          <w:sz w:val="24"/>
        </w:rPr>
        <w:tab/>
      </w:r>
      <w:r w:rsidRPr="00AF5F56">
        <w:rPr>
          <w:rFonts w:ascii="Times New Roman" w:hAnsi="Times New Roman"/>
          <w:sz w:val="24"/>
        </w:rPr>
        <w:tab/>
        <w:t xml:space="preserve">  </w:t>
      </w:r>
      <w:r>
        <w:rPr>
          <w:rFonts w:ascii="Times New Roman" w:hAnsi="Times New Roman"/>
          <w:sz w:val="24"/>
        </w:rPr>
        <w:t>00</w:t>
      </w:r>
      <w:r w:rsidRPr="00AF5F56">
        <w:rPr>
          <w:rFonts w:ascii="Times New Roman" w:hAnsi="Times New Roman"/>
          <w:sz w:val="24"/>
        </w:rPr>
        <w:t>1</w:t>
      </w:r>
    </w:p>
    <w:p w14:paraId="55648E00" w14:textId="77777777" w:rsidR="009D49C3" w:rsidRPr="0098236D" w:rsidRDefault="009D49C3" w:rsidP="009D49C3">
      <w:r>
        <w:t xml:space="preserve">                                  1           </w:t>
      </w:r>
      <w:r>
        <w:sym w:font="Symbol" w:char="F0AC"/>
      </w:r>
      <w:r>
        <w:t xml:space="preserve">  carry digit</w:t>
      </w:r>
    </w:p>
    <w:p w14:paraId="0DA87F0E" w14:textId="77777777" w:rsidR="009D49C3" w:rsidRDefault="009D49C3" w:rsidP="009D49C3">
      <w:pPr>
        <w:pStyle w:val="ER-LL"/>
        <w:spacing w:before="0" w:line="240" w:lineRule="auto"/>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0011100011</w:t>
      </w:r>
    </w:p>
    <w:p w14:paraId="141EE287" w14:textId="77777777" w:rsidR="009D49C3" w:rsidRDefault="009D49C3" w:rsidP="009D49C3">
      <w:pPr>
        <w:pStyle w:val="ER-LL"/>
        <w:spacing w:before="0" w:line="240" w:lineRule="auto"/>
        <w:jc w:val="left"/>
        <w:rPr>
          <w:rFonts w:ascii="Times New Roman" w:hAnsi="Times New Roman"/>
          <w:sz w:val="24"/>
          <w:u w:val="single"/>
        </w:rPr>
      </w:pPr>
      <w:r>
        <w:rPr>
          <w:rFonts w:ascii="Times New Roman" w:hAnsi="Times New Roman"/>
          <w:sz w:val="24"/>
        </w:rPr>
        <w:tab/>
      </w:r>
      <w:r>
        <w:rPr>
          <w:rFonts w:ascii="Times New Roman" w:hAnsi="Times New Roman"/>
          <w:sz w:val="24"/>
        </w:rPr>
        <w:tab/>
      </w:r>
      <w:r w:rsidRPr="00AF5F56">
        <w:rPr>
          <w:rFonts w:ascii="Times New Roman" w:hAnsi="Times New Roman"/>
          <w:sz w:val="24"/>
        </w:rPr>
        <w:t xml:space="preserve">      </w:t>
      </w:r>
      <w:r w:rsidRPr="0078248C">
        <w:rPr>
          <w:rFonts w:ascii="Times New Roman" w:hAnsi="Times New Roman"/>
          <w:sz w:val="24"/>
          <w:u w:val="single"/>
        </w:rPr>
        <w:t xml:space="preserve"> +  </w:t>
      </w:r>
      <w:r>
        <w:rPr>
          <w:rFonts w:ascii="Times New Roman" w:hAnsi="Times New Roman"/>
          <w:sz w:val="24"/>
          <w:u w:val="single"/>
        </w:rPr>
        <w:tab/>
      </w:r>
      <w:r w:rsidRPr="0078248C">
        <w:rPr>
          <w:rFonts w:ascii="Times New Roman" w:hAnsi="Times New Roman"/>
          <w:sz w:val="24"/>
          <w:u w:val="single"/>
        </w:rPr>
        <w:t>0001101110</w:t>
      </w:r>
    </w:p>
    <w:p w14:paraId="7FE50F7C" w14:textId="77777777" w:rsidR="009D49C3" w:rsidRDefault="009D49C3" w:rsidP="009D49C3">
      <w:pPr>
        <w:pStyle w:val="ER-LL"/>
        <w:spacing w:before="0" w:line="240" w:lineRule="auto"/>
        <w:jc w:val="left"/>
        <w:rPr>
          <w:rFonts w:ascii="Times New Roman" w:hAnsi="Times New Roman"/>
          <w:sz w:val="24"/>
        </w:rPr>
      </w:pPr>
      <w:r w:rsidRPr="00AF5F56">
        <w:rPr>
          <w:rFonts w:ascii="Times New Roman" w:hAnsi="Times New Roman"/>
          <w:sz w:val="24"/>
        </w:rPr>
        <w:tab/>
      </w:r>
      <w:r w:rsidRPr="00AF5F56">
        <w:rPr>
          <w:rFonts w:ascii="Times New Roman" w:hAnsi="Times New Roman"/>
          <w:sz w:val="24"/>
        </w:rPr>
        <w:tab/>
      </w:r>
      <w:r w:rsidRPr="00AF5F56">
        <w:rPr>
          <w:rFonts w:ascii="Times New Roman" w:hAnsi="Times New Roman"/>
          <w:sz w:val="24"/>
        </w:rPr>
        <w:tab/>
      </w:r>
      <w:r w:rsidRPr="00AF5F56">
        <w:rPr>
          <w:rFonts w:ascii="Times New Roman" w:hAnsi="Times New Roman"/>
          <w:sz w:val="24"/>
        </w:rPr>
        <w:tab/>
      </w:r>
      <w:r>
        <w:rPr>
          <w:rFonts w:ascii="Times New Roman" w:hAnsi="Times New Roman"/>
          <w:sz w:val="24"/>
        </w:rPr>
        <w:t>000</w:t>
      </w:r>
      <w:r w:rsidRPr="00AF5F56">
        <w:rPr>
          <w:rFonts w:ascii="Times New Roman" w:hAnsi="Times New Roman"/>
          <w:sz w:val="24"/>
        </w:rPr>
        <w:t>1</w:t>
      </w:r>
    </w:p>
    <w:p w14:paraId="118FFBF7" w14:textId="77777777" w:rsidR="009D49C3" w:rsidRPr="00AF5F56" w:rsidRDefault="009D49C3" w:rsidP="009D49C3">
      <w:pPr>
        <w:pStyle w:val="ER-LL"/>
        <w:spacing w:before="0" w:line="240" w:lineRule="auto"/>
        <w:jc w:val="left"/>
        <w:rPr>
          <w:rFonts w:ascii="Times New Roman" w:hAnsi="Times New Roman"/>
          <w:sz w:val="24"/>
        </w:rPr>
      </w:pPr>
    </w:p>
    <w:p w14:paraId="5BC1E634" w14:textId="77777777" w:rsidR="009D49C3" w:rsidRPr="0098236D" w:rsidRDefault="009D49C3" w:rsidP="009D49C3">
      <w:r>
        <w:t xml:space="preserve">                                0             </w:t>
      </w:r>
      <w:r>
        <w:sym w:font="Symbol" w:char="F0AC"/>
      </w:r>
      <w:r>
        <w:t xml:space="preserve">  carry digit</w:t>
      </w:r>
    </w:p>
    <w:p w14:paraId="38A950ED" w14:textId="77777777" w:rsidR="009D49C3" w:rsidRDefault="009D49C3" w:rsidP="009D49C3">
      <w:pPr>
        <w:pStyle w:val="ER-LL"/>
        <w:spacing w:before="0" w:line="240" w:lineRule="auto"/>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0011100011</w:t>
      </w:r>
    </w:p>
    <w:p w14:paraId="52926D7C" w14:textId="77777777" w:rsidR="009D49C3" w:rsidRDefault="009D49C3" w:rsidP="009D49C3">
      <w:pPr>
        <w:pStyle w:val="ER-LL"/>
        <w:spacing w:before="0" w:line="240" w:lineRule="auto"/>
        <w:jc w:val="left"/>
        <w:rPr>
          <w:rFonts w:ascii="Times New Roman" w:hAnsi="Times New Roman"/>
          <w:sz w:val="24"/>
          <w:u w:val="single"/>
        </w:rPr>
      </w:pPr>
      <w:r>
        <w:rPr>
          <w:rFonts w:ascii="Times New Roman" w:hAnsi="Times New Roman"/>
          <w:sz w:val="24"/>
        </w:rPr>
        <w:tab/>
      </w:r>
      <w:r>
        <w:rPr>
          <w:rFonts w:ascii="Times New Roman" w:hAnsi="Times New Roman"/>
          <w:sz w:val="24"/>
        </w:rPr>
        <w:tab/>
      </w:r>
      <w:r w:rsidRPr="00AF5F56">
        <w:rPr>
          <w:rFonts w:ascii="Times New Roman" w:hAnsi="Times New Roman"/>
          <w:sz w:val="24"/>
        </w:rPr>
        <w:t xml:space="preserve">      </w:t>
      </w:r>
      <w:r w:rsidRPr="0078248C">
        <w:rPr>
          <w:rFonts w:ascii="Times New Roman" w:hAnsi="Times New Roman"/>
          <w:sz w:val="24"/>
          <w:u w:val="single"/>
        </w:rPr>
        <w:t xml:space="preserve"> +  </w:t>
      </w:r>
      <w:r>
        <w:rPr>
          <w:rFonts w:ascii="Times New Roman" w:hAnsi="Times New Roman"/>
          <w:sz w:val="24"/>
          <w:u w:val="single"/>
        </w:rPr>
        <w:tab/>
      </w:r>
      <w:r w:rsidRPr="0078248C">
        <w:rPr>
          <w:rFonts w:ascii="Times New Roman" w:hAnsi="Times New Roman"/>
          <w:sz w:val="24"/>
          <w:u w:val="single"/>
        </w:rPr>
        <w:t>0001101110</w:t>
      </w:r>
    </w:p>
    <w:p w14:paraId="567F22A2" w14:textId="77777777" w:rsidR="009D49C3" w:rsidRPr="00AF5F56" w:rsidRDefault="009D49C3" w:rsidP="009D49C3">
      <w:pPr>
        <w:pStyle w:val="ER-LL"/>
        <w:spacing w:before="0" w:line="240" w:lineRule="auto"/>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1000</w:t>
      </w:r>
      <w:r w:rsidRPr="00AF5F56">
        <w:rPr>
          <w:rFonts w:ascii="Times New Roman" w:hAnsi="Times New Roman"/>
          <w:sz w:val="24"/>
        </w:rPr>
        <w:t>1</w:t>
      </w:r>
    </w:p>
    <w:p w14:paraId="666092F7" w14:textId="77777777" w:rsidR="009D49C3" w:rsidRDefault="009D49C3" w:rsidP="009D49C3"/>
    <w:p w14:paraId="21F30013" w14:textId="77777777" w:rsidR="009D49C3" w:rsidRPr="0098236D" w:rsidRDefault="009D49C3" w:rsidP="009D49C3">
      <w:r>
        <w:t xml:space="preserve">                              1               </w:t>
      </w:r>
      <w:r>
        <w:sym w:font="Symbol" w:char="F0AC"/>
      </w:r>
      <w:r>
        <w:t xml:space="preserve">  carry digit</w:t>
      </w:r>
    </w:p>
    <w:p w14:paraId="0256936D" w14:textId="77777777" w:rsidR="009D49C3" w:rsidRDefault="009D49C3" w:rsidP="009D49C3">
      <w:pPr>
        <w:pStyle w:val="ER-LL"/>
        <w:spacing w:before="0" w:line="240" w:lineRule="auto"/>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0011100011</w:t>
      </w:r>
    </w:p>
    <w:p w14:paraId="4E626AC1" w14:textId="77777777" w:rsidR="009D49C3" w:rsidRDefault="009D49C3" w:rsidP="009D49C3">
      <w:pPr>
        <w:pStyle w:val="ER-LL"/>
        <w:spacing w:before="0" w:line="240" w:lineRule="auto"/>
        <w:jc w:val="left"/>
        <w:rPr>
          <w:rFonts w:ascii="Times New Roman" w:hAnsi="Times New Roman"/>
          <w:sz w:val="24"/>
          <w:u w:val="single"/>
        </w:rPr>
      </w:pPr>
      <w:r>
        <w:rPr>
          <w:rFonts w:ascii="Times New Roman" w:hAnsi="Times New Roman"/>
          <w:sz w:val="24"/>
        </w:rPr>
        <w:tab/>
      </w:r>
      <w:r>
        <w:rPr>
          <w:rFonts w:ascii="Times New Roman" w:hAnsi="Times New Roman"/>
          <w:sz w:val="24"/>
        </w:rPr>
        <w:tab/>
      </w:r>
      <w:r w:rsidRPr="00AF5F56">
        <w:rPr>
          <w:rFonts w:ascii="Times New Roman" w:hAnsi="Times New Roman"/>
          <w:sz w:val="24"/>
        </w:rPr>
        <w:t xml:space="preserve">      </w:t>
      </w:r>
      <w:r w:rsidRPr="0078248C">
        <w:rPr>
          <w:rFonts w:ascii="Times New Roman" w:hAnsi="Times New Roman"/>
          <w:sz w:val="24"/>
          <w:u w:val="single"/>
        </w:rPr>
        <w:t xml:space="preserve"> +  </w:t>
      </w:r>
      <w:r>
        <w:rPr>
          <w:rFonts w:ascii="Times New Roman" w:hAnsi="Times New Roman"/>
          <w:sz w:val="24"/>
          <w:u w:val="single"/>
        </w:rPr>
        <w:tab/>
      </w:r>
      <w:r w:rsidRPr="0078248C">
        <w:rPr>
          <w:rFonts w:ascii="Times New Roman" w:hAnsi="Times New Roman"/>
          <w:sz w:val="24"/>
          <w:u w:val="single"/>
        </w:rPr>
        <w:t>0001101110</w:t>
      </w:r>
    </w:p>
    <w:p w14:paraId="30A643C3" w14:textId="77777777" w:rsidR="009D49C3" w:rsidRDefault="009D49C3" w:rsidP="009D49C3">
      <w:pPr>
        <w:pStyle w:val="ER-LL"/>
        <w:spacing w:before="0" w:line="240" w:lineRule="auto"/>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01000</w:t>
      </w:r>
      <w:r w:rsidRPr="00AF5F56">
        <w:rPr>
          <w:rFonts w:ascii="Times New Roman" w:hAnsi="Times New Roman"/>
          <w:sz w:val="24"/>
        </w:rPr>
        <w:t>1</w:t>
      </w:r>
    </w:p>
    <w:p w14:paraId="75824B8E" w14:textId="77777777" w:rsidR="009D49C3" w:rsidRPr="00AF5F56" w:rsidRDefault="009D49C3" w:rsidP="009D49C3">
      <w:pPr>
        <w:pStyle w:val="ER-LL"/>
        <w:spacing w:before="0" w:line="240" w:lineRule="auto"/>
        <w:jc w:val="left"/>
        <w:rPr>
          <w:rFonts w:ascii="Times New Roman" w:hAnsi="Times New Roman"/>
          <w:sz w:val="24"/>
        </w:rPr>
      </w:pPr>
    </w:p>
    <w:p w14:paraId="22997DE0" w14:textId="77777777" w:rsidR="009D49C3" w:rsidRPr="0098236D" w:rsidRDefault="009D49C3" w:rsidP="009D49C3">
      <w:r>
        <w:t xml:space="preserve">                            1                 </w:t>
      </w:r>
      <w:r>
        <w:sym w:font="Symbol" w:char="F0AC"/>
      </w:r>
      <w:r>
        <w:t xml:space="preserve">  carry digit</w:t>
      </w:r>
    </w:p>
    <w:p w14:paraId="757EB471" w14:textId="77777777" w:rsidR="009D49C3" w:rsidRDefault="009D49C3" w:rsidP="009D49C3">
      <w:pPr>
        <w:pStyle w:val="ER-LL"/>
        <w:spacing w:before="0" w:line="240" w:lineRule="auto"/>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0011100011</w:t>
      </w:r>
    </w:p>
    <w:p w14:paraId="18DD4A7D" w14:textId="77777777" w:rsidR="009D49C3" w:rsidRDefault="009D49C3" w:rsidP="009D49C3">
      <w:pPr>
        <w:pStyle w:val="ER-LL"/>
        <w:spacing w:before="0" w:line="240" w:lineRule="auto"/>
        <w:jc w:val="left"/>
        <w:rPr>
          <w:rFonts w:ascii="Times New Roman" w:hAnsi="Times New Roman"/>
          <w:sz w:val="24"/>
          <w:u w:val="single"/>
        </w:rPr>
      </w:pPr>
      <w:r>
        <w:rPr>
          <w:rFonts w:ascii="Times New Roman" w:hAnsi="Times New Roman"/>
          <w:sz w:val="24"/>
        </w:rPr>
        <w:tab/>
      </w:r>
      <w:r>
        <w:rPr>
          <w:rFonts w:ascii="Times New Roman" w:hAnsi="Times New Roman"/>
          <w:sz w:val="24"/>
        </w:rPr>
        <w:tab/>
      </w:r>
      <w:r w:rsidRPr="00AF5F56">
        <w:rPr>
          <w:rFonts w:ascii="Times New Roman" w:hAnsi="Times New Roman"/>
          <w:sz w:val="24"/>
        </w:rPr>
        <w:t xml:space="preserve">      </w:t>
      </w:r>
      <w:r w:rsidRPr="0078248C">
        <w:rPr>
          <w:rFonts w:ascii="Times New Roman" w:hAnsi="Times New Roman"/>
          <w:sz w:val="24"/>
          <w:u w:val="single"/>
        </w:rPr>
        <w:t xml:space="preserve"> +  </w:t>
      </w:r>
      <w:r>
        <w:rPr>
          <w:rFonts w:ascii="Times New Roman" w:hAnsi="Times New Roman"/>
          <w:sz w:val="24"/>
          <w:u w:val="single"/>
        </w:rPr>
        <w:tab/>
      </w:r>
      <w:r w:rsidRPr="0078248C">
        <w:rPr>
          <w:rFonts w:ascii="Times New Roman" w:hAnsi="Times New Roman"/>
          <w:sz w:val="24"/>
          <w:u w:val="single"/>
        </w:rPr>
        <w:t>0001101110</w:t>
      </w:r>
    </w:p>
    <w:p w14:paraId="7C7F6590" w14:textId="77777777" w:rsidR="009D49C3" w:rsidRDefault="009D49C3" w:rsidP="009D49C3">
      <w:pPr>
        <w:pStyle w:val="ER-LL"/>
        <w:spacing w:before="0" w:line="240" w:lineRule="auto"/>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101000</w:t>
      </w:r>
      <w:r w:rsidRPr="00AF5F56">
        <w:rPr>
          <w:rFonts w:ascii="Times New Roman" w:hAnsi="Times New Roman"/>
          <w:sz w:val="24"/>
        </w:rPr>
        <w:t>1</w:t>
      </w:r>
    </w:p>
    <w:p w14:paraId="3E684271" w14:textId="77777777" w:rsidR="009D49C3" w:rsidRPr="00AF5F56" w:rsidRDefault="009D49C3" w:rsidP="009D49C3">
      <w:pPr>
        <w:pStyle w:val="ER-LL"/>
        <w:spacing w:before="0" w:line="240" w:lineRule="auto"/>
        <w:jc w:val="left"/>
        <w:rPr>
          <w:rFonts w:ascii="Times New Roman" w:hAnsi="Times New Roman"/>
          <w:sz w:val="24"/>
        </w:rPr>
      </w:pPr>
    </w:p>
    <w:p w14:paraId="40C9D014" w14:textId="77777777" w:rsidR="009D49C3" w:rsidRPr="0098236D" w:rsidRDefault="009D49C3" w:rsidP="009D49C3">
      <w:r>
        <w:t xml:space="preserve">                          1                   </w:t>
      </w:r>
      <w:r>
        <w:sym w:font="Symbol" w:char="F0AC"/>
      </w:r>
      <w:r>
        <w:t xml:space="preserve">  carry digit</w:t>
      </w:r>
    </w:p>
    <w:p w14:paraId="19405FBE" w14:textId="77777777" w:rsidR="009D49C3" w:rsidRDefault="009D49C3" w:rsidP="009D49C3">
      <w:pPr>
        <w:pStyle w:val="ER-LL"/>
        <w:spacing w:before="0" w:line="240" w:lineRule="auto"/>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0011100011</w:t>
      </w:r>
    </w:p>
    <w:p w14:paraId="55A5B2A5" w14:textId="77777777" w:rsidR="009D49C3" w:rsidRDefault="009D49C3" w:rsidP="009D49C3">
      <w:pPr>
        <w:pStyle w:val="ER-LL"/>
        <w:spacing w:before="0" w:line="240" w:lineRule="auto"/>
        <w:jc w:val="left"/>
        <w:rPr>
          <w:rFonts w:ascii="Times New Roman" w:hAnsi="Times New Roman"/>
          <w:sz w:val="24"/>
          <w:u w:val="single"/>
        </w:rPr>
      </w:pPr>
      <w:r>
        <w:rPr>
          <w:rFonts w:ascii="Times New Roman" w:hAnsi="Times New Roman"/>
          <w:sz w:val="24"/>
        </w:rPr>
        <w:tab/>
      </w:r>
      <w:r>
        <w:rPr>
          <w:rFonts w:ascii="Times New Roman" w:hAnsi="Times New Roman"/>
          <w:sz w:val="24"/>
        </w:rPr>
        <w:tab/>
      </w:r>
      <w:r w:rsidRPr="00AF5F56">
        <w:rPr>
          <w:rFonts w:ascii="Times New Roman" w:hAnsi="Times New Roman"/>
          <w:sz w:val="24"/>
        </w:rPr>
        <w:t xml:space="preserve">      </w:t>
      </w:r>
      <w:r w:rsidRPr="0078248C">
        <w:rPr>
          <w:rFonts w:ascii="Times New Roman" w:hAnsi="Times New Roman"/>
          <w:sz w:val="24"/>
          <w:u w:val="single"/>
        </w:rPr>
        <w:t xml:space="preserve"> +  </w:t>
      </w:r>
      <w:r>
        <w:rPr>
          <w:rFonts w:ascii="Times New Roman" w:hAnsi="Times New Roman"/>
          <w:sz w:val="24"/>
          <w:u w:val="single"/>
        </w:rPr>
        <w:tab/>
      </w:r>
      <w:r w:rsidRPr="0078248C">
        <w:rPr>
          <w:rFonts w:ascii="Times New Roman" w:hAnsi="Times New Roman"/>
          <w:sz w:val="24"/>
          <w:u w:val="single"/>
        </w:rPr>
        <w:t>0001101110</w:t>
      </w:r>
    </w:p>
    <w:p w14:paraId="50C34DBD" w14:textId="77777777" w:rsidR="009D49C3" w:rsidRDefault="009D49C3" w:rsidP="009D49C3">
      <w:pPr>
        <w:pStyle w:val="ER-LL"/>
        <w:spacing w:before="0" w:line="240" w:lineRule="auto"/>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0101000</w:t>
      </w:r>
      <w:r w:rsidRPr="00AF5F56">
        <w:rPr>
          <w:rFonts w:ascii="Times New Roman" w:hAnsi="Times New Roman"/>
          <w:sz w:val="24"/>
        </w:rPr>
        <w:t>1</w:t>
      </w:r>
    </w:p>
    <w:p w14:paraId="6F8A37C7" w14:textId="77777777" w:rsidR="009D49C3" w:rsidRPr="00AF5F56" w:rsidRDefault="009D49C3" w:rsidP="009D49C3">
      <w:pPr>
        <w:pStyle w:val="ER-LL"/>
        <w:spacing w:before="0" w:line="240" w:lineRule="auto"/>
        <w:jc w:val="left"/>
        <w:rPr>
          <w:rFonts w:ascii="Times New Roman" w:hAnsi="Times New Roman"/>
          <w:sz w:val="24"/>
        </w:rPr>
      </w:pPr>
    </w:p>
    <w:p w14:paraId="248AD19E" w14:textId="77777777" w:rsidR="009D49C3" w:rsidRPr="0098236D" w:rsidRDefault="009D49C3" w:rsidP="009D49C3">
      <w:r>
        <w:t xml:space="preserve">                        0                     </w:t>
      </w:r>
      <w:r>
        <w:sym w:font="Symbol" w:char="F0AC"/>
      </w:r>
      <w:r>
        <w:t xml:space="preserve">  carry digit</w:t>
      </w:r>
    </w:p>
    <w:p w14:paraId="7C986BD8" w14:textId="77777777" w:rsidR="009D49C3" w:rsidRDefault="009D49C3" w:rsidP="009D49C3">
      <w:pPr>
        <w:pStyle w:val="ER-LL"/>
        <w:spacing w:before="0" w:line="240" w:lineRule="auto"/>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0011100011</w:t>
      </w:r>
    </w:p>
    <w:p w14:paraId="7E6E2850" w14:textId="77777777" w:rsidR="009D49C3" w:rsidRDefault="009D49C3" w:rsidP="009D49C3">
      <w:pPr>
        <w:pStyle w:val="ER-LL"/>
        <w:spacing w:before="0" w:line="240" w:lineRule="auto"/>
        <w:jc w:val="left"/>
        <w:rPr>
          <w:rFonts w:ascii="Times New Roman" w:hAnsi="Times New Roman"/>
          <w:sz w:val="24"/>
          <w:u w:val="single"/>
        </w:rPr>
      </w:pPr>
      <w:r>
        <w:rPr>
          <w:rFonts w:ascii="Times New Roman" w:hAnsi="Times New Roman"/>
          <w:sz w:val="24"/>
        </w:rPr>
        <w:tab/>
      </w:r>
      <w:r>
        <w:rPr>
          <w:rFonts w:ascii="Times New Roman" w:hAnsi="Times New Roman"/>
          <w:sz w:val="24"/>
        </w:rPr>
        <w:tab/>
      </w:r>
      <w:r w:rsidRPr="00AF5F56">
        <w:rPr>
          <w:rFonts w:ascii="Times New Roman" w:hAnsi="Times New Roman"/>
          <w:sz w:val="24"/>
        </w:rPr>
        <w:t xml:space="preserve">      </w:t>
      </w:r>
      <w:r w:rsidRPr="0078248C">
        <w:rPr>
          <w:rFonts w:ascii="Times New Roman" w:hAnsi="Times New Roman"/>
          <w:sz w:val="24"/>
          <w:u w:val="single"/>
        </w:rPr>
        <w:t xml:space="preserve"> +  </w:t>
      </w:r>
      <w:r>
        <w:rPr>
          <w:rFonts w:ascii="Times New Roman" w:hAnsi="Times New Roman"/>
          <w:sz w:val="24"/>
          <w:u w:val="single"/>
        </w:rPr>
        <w:tab/>
      </w:r>
      <w:r w:rsidRPr="0078248C">
        <w:rPr>
          <w:rFonts w:ascii="Times New Roman" w:hAnsi="Times New Roman"/>
          <w:sz w:val="24"/>
          <w:u w:val="single"/>
        </w:rPr>
        <w:t>0001101110</w:t>
      </w:r>
    </w:p>
    <w:p w14:paraId="630D862A" w14:textId="77777777" w:rsidR="009D49C3" w:rsidRDefault="009D49C3" w:rsidP="009D49C3">
      <w:pPr>
        <w:pStyle w:val="ER-LL"/>
        <w:spacing w:before="0" w:line="240" w:lineRule="auto"/>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10101000</w:t>
      </w:r>
      <w:r w:rsidRPr="00AF5F56">
        <w:rPr>
          <w:rFonts w:ascii="Times New Roman" w:hAnsi="Times New Roman"/>
          <w:sz w:val="24"/>
        </w:rPr>
        <w:t>1</w:t>
      </w:r>
    </w:p>
    <w:p w14:paraId="18E0D1E7" w14:textId="77777777" w:rsidR="009D49C3" w:rsidRPr="0098236D" w:rsidRDefault="009D49C3" w:rsidP="009D49C3">
      <w:r>
        <w:t xml:space="preserve">     </w:t>
      </w:r>
    </w:p>
    <w:p w14:paraId="03E139D4" w14:textId="77777777" w:rsidR="009D49C3" w:rsidRDefault="009D49C3" w:rsidP="009D49C3">
      <w:pPr>
        <w:pStyle w:val="ER-LL"/>
        <w:spacing w:before="0" w:line="240" w:lineRule="auto"/>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0011100011</w:t>
      </w:r>
    </w:p>
    <w:p w14:paraId="72742240" w14:textId="77777777" w:rsidR="009D49C3" w:rsidRDefault="009D49C3" w:rsidP="009D49C3">
      <w:pPr>
        <w:pStyle w:val="ER-LL"/>
        <w:spacing w:before="0" w:line="240" w:lineRule="auto"/>
        <w:jc w:val="left"/>
        <w:rPr>
          <w:rFonts w:ascii="Times New Roman" w:hAnsi="Times New Roman"/>
          <w:sz w:val="24"/>
          <w:u w:val="single"/>
        </w:rPr>
      </w:pPr>
      <w:r>
        <w:rPr>
          <w:rFonts w:ascii="Times New Roman" w:hAnsi="Times New Roman"/>
          <w:sz w:val="24"/>
        </w:rPr>
        <w:tab/>
      </w:r>
      <w:r>
        <w:rPr>
          <w:rFonts w:ascii="Times New Roman" w:hAnsi="Times New Roman"/>
          <w:sz w:val="24"/>
        </w:rPr>
        <w:tab/>
      </w:r>
      <w:r w:rsidRPr="00AF5F56">
        <w:rPr>
          <w:rFonts w:ascii="Times New Roman" w:hAnsi="Times New Roman"/>
          <w:sz w:val="24"/>
        </w:rPr>
        <w:t xml:space="preserve">      </w:t>
      </w:r>
      <w:r w:rsidRPr="0078248C">
        <w:rPr>
          <w:rFonts w:ascii="Times New Roman" w:hAnsi="Times New Roman"/>
          <w:sz w:val="24"/>
          <w:u w:val="single"/>
        </w:rPr>
        <w:t xml:space="preserve"> +  </w:t>
      </w:r>
      <w:r>
        <w:rPr>
          <w:rFonts w:ascii="Times New Roman" w:hAnsi="Times New Roman"/>
          <w:sz w:val="24"/>
          <w:u w:val="single"/>
        </w:rPr>
        <w:tab/>
      </w:r>
      <w:r w:rsidRPr="0078248C">
        <w:rPr>
          <w:rFonts w:ascii="Times New Roman" w:hAnsi="Times New Roman"/>
          <w:sz w:val="24"/>
          <w:u w:val="single"/>
        </w:rPr>
        <w:t>0001101110</w:t>
      </w:r>
    </w:p>
    <w:p w14:paraId="6C52DFD7" w14:textId="77777777" w:rsidR="009D49C3" w:rsidRPr="00AF5F56" w:rsidRDefault="009D49C3" w:rsidP="009D49C3">
      <w:pPr>
        <w:pStyle w:val="ER-LL"/>
        <w:spacing w:before="0" w:line="240" w:lineRule="auto"/>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010101000</w:t>
      </w:r>
      <w:r w:rsidRPr="00AF5F56">
        <w:rPr>
          <w:rFonts w:ascii="Times New Roman" w:hAnsi="Times New Roman"/>
          <w:sz w:val="24"/>
        </w:rPr>
        <w:t>1</w:t>
      </w:r>
    </w:p>
    <w:p w14:paraId="42623F34" w14:textId="77777777" w:rsidR="009D49C3" w:rsidRDefault="009D49C3" w:rsidP="009D49C3">
      <w:pPr>
        <w:spacing w:before="240" w:after="240"/>
        <w:rPr>
          <w:b/>
        </w:rPr>
      </w:pPr>
    </w:p>
    <w:p w14:paraId="4E1F90B8" w14:textId="77777777" w:rsidR="009D49C3" w:rsidRDefault="009D49C3" w:rsidP="009D49C3">
      <w:pPr>
        <w:spacing w:before="240" w:after="240"/>
        <w:rPr>
          <w:b/>
        </w:rPr>
      </w:pPr>
    </w:p>
    <w:p w14:paraId="2BFFD316" w14:textId="77777777" w:rsidR="009D49C3" w:rsidRPr="003A2DAA" w:rsidRDefault="009D49C3" w:rsidP="009D49C3">
      <w:pPr>
        <w:spacing w:before="240" w:after="240"/>
        <w:rPr>
          <w:b/>
        </w:rPr>
      </w:pPr>
      <w:r>
        <w:rPr>
          <w:b/>
        </w:rPr>
        <w:lastRenderedPageBreak/>
        <w:t>10.</w:t>
      </w:r>
    </w:p>
    <w:p w14:paraId="1051D095" w14:textId="78096B60" w:rsidR="009D49C3" w:rsidRDefault="00C742CD" w:rsidP="009D49C3">
      <w:pPr>
        <w:spacing w:before="240" w:after="240"/>
      </w:pPr>
      <w:r>
        <w:rPr>
          <w:noProof/>
        </w:rPr>
        <w:drawing>
          <wp:inline distT="0" distB="0" distL="0" distR="0" wp14:anchorId="59239766" wp14:editId="04422170">
            <wp:extent cx="493776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906780"/>
                    </a:xfrm>
                    <a:prstGeom prst="rect">
                      <a:avLst/>
                    </a:prstGeom>
                    <a:noFill/>
                    <a:ln>
                      <a:noFill/>
                    </a:ln>
                  </pic:spPr>
                </pic:pic>
              </a:graphicData>
            </a:graphic>
          </wp:inline>
        </w:drawing>
      </w:r>
    </w:p>
    <w:p w14:paraId="2DBB9296" w14:textId="77777777" w:rsidR="009D49C3" w:rsidRPr="00676F48" w:rsidRDefault="009D49C3" w:rsidP="009D49C3">
      <w:pPr>
        <w:tabs>
          <w:tab w:val="left" w:pos="360"/>
        </w:tabs>
      </w:pPr>
      <w:r>
        <w:rPr>
          <w:b/>
        </w:rPr>
        <w:t>11.</w:t>
      </w:r>
      <w:r w:rsidRPr="00676F48">
        <w:tab/>
      </w:r>
      <w:r>
        <w:t>(</w:t>
      </w:r>
      <w:r w:rsidRPr="00676F48">
        <w:t>a</w:t>
      </w:r>
      <w:r>
        <w:t>)</w:t>
      </w:r>
      <w:r w:rsidRPr="00676F48">
        <w:tab/>
        <w:t>The mantissa is 0.111000000, which is +(1/2 + 1/4 + 1/8) = +7/8</w:t>
      </w:r>
    </w:p>
    <w:p w14:paraId="0FF34FA6" w14:textId="77777777" w:rsidR="009D49C3" w:rsidRPr="00676F48" w:rsidRDefault="009D49C3" w:rsidP="009D49C3">
      <w:pPr>
        <w:tabs>
          <w:tab w:val="left" w:pos="360"/>
        </w:tabs>
      </w:pPr>
      <w:r w:rsidRPr="00676F48">
        <w:tab/>
      </w:r>
      <w:r w:rsidRPr="00676F48">
        <w:tab/>
        <w:t>The exponent is 0 00111 which is + (1 + 2 + 4) = +7</w:t>
      </w:r>
    </w:p>
    <w:p w14:paraId="04434DE7" w14:textId="77777777" w:rsidR="009D49C3" w:rsidRDefault="009D49C3" w:rsidP="009D49C3">
      <w:pPr>
        <w:tabs>
          <w:tab w:val="left" w:pos="360"/>
        </w:tabs>
      </w:pPr>
      <w:r w:rsidRPr="00676F48">
        <w:tab/>
      </w:r>
      <w:r w:rsidRPr="00676F48">
        <w:tab/>
        <w:t xml:space="preserve">So, the overall value is +7/8 </w:t>
      </w:r>
      <w:r>
        <w:sym w:font="Symbol" w:char="F0B4"/>
      </w:r>
      <w:r w:rsidRPr="00676F48">
        <w:t xml:space="preserve"> 2</w:t>
      </w:r>
      <w:r w:rsidRPr="00676F48">
        <w:rPr>
          <w:vertAlign w:val="superscript"/>
        </w:rPr>
        <w:t>+7</w:t>
      </w:r>
      <w:r w:rsidRPr="00676F48">
        <w:t xml:space="preserve"> = +7/8 </w:t>
      </w:r>
      <w:r>
        <w:sym w:font="Symbol" w:char="F0B4"/>
      </w:r>
      <w:r w:rsidRPr="00676F48">
        <w:t xml:space="preserve"> 128 = +112.0</w:t>
      </w:r>
    </w:p>
    <w:p w14:paraId="25104C0B" w14:textId="77777777" w:rsidR="009D49C3" w:rsidRPr="00676F48" w:rsidRDefault="009D49C3" w:rsidP="009D49C3">
      <w:pPr>
        <w:tabs>
          <w:tab w:val="left" w:pos="360"/>
        </w:tabs>
      </w:pPr>
    </w:p>
    <w:p w14:paraId="7D421384" w14:textId="77777777" w:rsidR="009D49C3" w:rsidRPr="00676F48" w:rsidRDefault="009D49C3" w:rsidP="009D49C3">
      <w:pPr>
        <w:tabs>
          <w:tab w:val="left" w:pos="360"/>
        </w:tabs>
      </w:pPr>
      <w:r w:rsidRPr="00676F48">
        <w:tab/>
      </w:r>
      <w:r>
        <w:t>(</w:t>
      </w:r>
      <w:r w:rsidRPr="00676F48">
        <w:t>b</w:t>
      </w:r>
      <w:r>
        <w:t>)</w:t>
      </w:r>
      <w:r w:rsidRPr="00676F48">
        <w:tab/>
        <w:t>The mantissa is 1.010001000 = -(1/4 + 1/64) = -(17/64)</w:t>
      </w:r>
    </w:p>
    <w:p w14:paraId="6AF3A0C4" w14:textId="77777777" w:rsidR="009D49C3" w:rsidRPr="00676F48" w:rsidRDefault="009D49C3" w:rsidP="009D49C3">
      <w:pPr>
        <w:tabs>
          <w:tab w:val="left" w:pos="360"/>
        </w:tabs>
      </w:pPr>
      <w:r w:rsidRPr="00676F48">
        <w:tab/>
      </w:r>
      <w:r w:rsidRPr="00676F48">
        <w:tab/>
        <w:t>The exponent is 1</w:t>
      </w:r>
      <w:r>
        <w:t xml:space="preserve"> </w:t>
      </w:r>
      <w:r w:rsidRPr="00676F48">
        <w:t>00001 which is -1</w:t>
      </w:r>
    </w:p>
    <w:p w14:paraId="1F6B7C1C" w14:textId="77777777" w:rsidR="009D49C3" w:rsidRPr="00676F48" w:rsidRDefault="009D49C3" w:rsidP="009D49C3">
      <w:pPr>
        <w:tabs>
          <w:tab w:val="left" w:pos="360"/>
        </w:tabs>
      </w:pPr>
      <w:r w:rsidRPr="00676F48">
        <w:tab/>
      </w:r>
      <w:r w:rsidRPr="00676F48">
        <w:tab/>
        <w:t xml:space="preserve">So, the overall value is (-17/64) </w:t>
      </w:r>
      <w:r>
        <w:sym w:font="Symbol" w:char="F0B4"/>
      </w:r>
      <w:r w:rsidRPr="00676F48">
        <w:t xml:space="preserve"> 2</w:t>
      </w:r>
      <w:r w:rsidRPr="00676F48">
        <w:rPr>
          <w:vertAlign w:val="superscript"/>
        </w:rPr>
        <w:t>-1</w:t>
      </w:r>
      <w:r w:rsidRPr="00676F48">
        <w:t xml:space="preserve"> = (-17/64) </w:t>
      </w:r>
      <w:r>
        <w:sym w:font="Symbol" w:char="F0B4"/>
      </w:r>
      <w:r w:rsidRPr="00676F48">
        <w:t xml:space="preserve"> 1/2 = -17/128 = -0.1328</w:t>
      </w:r>
      <w:r>
        <w:t>13</w:t>
      </w:r>
    </w:p>
    <w:p w14:paraId="79851037" w14:textId="77777777" w:rsidR="009D49C3" w:rsidRPr="00676F48" w:rsidRDefault="009D49C3" w:rsidP="009D49C3">
      <w:pPr>
        <w:tabs>
          <w:tab w:val="left" w:pos="360"/>
        </w:tabs>
      </w:pPr>
      <w:r w:rsidRPr="00676F48">
        <w:tab/>
      </w:r>
      <w:r w:rsidRPr="00676F48">
        <w:tab/>
        <w:t>(Note:  Although this is the correct answer, the mantissa is not normalized.</w:t>
      </w:r>
    </w:p>
    <w:p w14:paraId="00CC0A37" w14:textId="77777777" w:rsidR="009D49C3" w:rsidRPr="00676F48" w:rsidRDefault="009D49C3" w:rsidP="009D49C3">
      <w:pPr>
        <w:tabs>
          <w:tab w:val="left" w:pos="360"/>
        </w:tabs>
      </w:pPr>
      <w:r w:rsidRPr="00676F48">
        <w:tab/>
      </w:r>
      <w:r w:rsidRPr="00676F48">
        <w:tab/>
        <w:t>I</w:t>
      </w:r>
      <w:r>
        <w:t>n</w:t>
      </w:r>
      <w:r w:rsidRPr="00676F48">
        <w:t xml:space="preserve"> most computers this value would be normalized so the first digit of the </w:t>
      </w:r>
    </w:p>
    <w:p w14:paraId="2EB099C0" w14:textId="77777777" w:rsidR="009D49C3" w:rsidRDefault="009D49C3" w:rsidP="009D49C3">
      <w:pPr>
        <w:tabs>
          <w:tab w:val="left" w:pos="360"/>
        </w:tabs>
      </w:pPr>
      <w:r w:rsidRPr="00676F48">
        <w:tab/>
      </w:r>
      <w:r w:rsidRPr="00676F48">
        <w:tab/>
        <w:t xml:space="preserve">mantissa </w:t>
      </w:r>
      <w:r>
        <w:t>is</w:t>
      </w:r>
      <w:r w:rsidRPr="00676F48">
        <w:t xml:space="preserve"> a 1, and the exponent would be adjusted accordingly.)</w:t>
      </w:r>
    </w:p>
    <w:p w14:paraId="48073650" w14:textId="77777777" w:rsidR="009D49C3" w:rsidRPr="00676F48" w:rsidRDefault="009D49C3" w:rsidP="009D49C3">
      <w:pPr>
        <w:tabs>
          <w:tab w:val="left" w:pos="360"/>
        </w:tabs>
      </w:pPr>
    </w:p>
    <w:p w14:paraId="57BB7F0E" w14:textId="77777777" w:rsidR="009D49C3" w:rsidRPr="00676F48" w:rsidRDefault="009D49C3" w:rsidP="009D49C3">
      <w:pPr>
        <w:tabs>
          <w:tab w:val="left" w:pos="360"/>
        </w:tabs>
      </w:pPr>
      <w:r w:rsidRPr="00472EBE">
        <w:rPr>
          <w:b/>
        </w:rPr>
        <w:t>12.</w:t>
      </w:r>
      <w:r w:rsidRPr="00676F48">
        <w:tab/>
        <w:t>If we gave more bits to the mantissa we could represent our mantissa more accurately, resulting in more significant digits.  However, since we have fewer digits for the exponent, we cannot represent exponents as large as before</w:t>
      </w:r>
      <w:r>
        <w:t>,</w:t>
      </w:r>
      <w:r w:rsidRPr="00676F48">
        <w:t xml:space="preserve"> resulting in an inability to represent larger </w:t>
      </w:r>
      <w:r>
        <w:t xml:space="preserve">(or smaller, if the exponent is negative) </w:t>
      </w:r>
      <w:r w:rsidRPr="00676F48">
        <w:t>numbers.  Ess</w:t>
      </w:r>
      <w:r>
        <w:t xml:space="preserve">entially, we will get increased </w:t>
      </w:r>
      <w:r w:rsidRPr="00676F48">
        <w:t xml:space="preserve">precision at the price of a decreased range.  </w:t>
      </w:r>
    </w:p>
    <w:p w14:paraId="4F06121A" w14:textId="77777777" w:rsidR="009D49C3" w:rsidRDefault="009D49C3" w:rsidP="009D49C3">
      <w:pPr>
        <w:spacing w:before="240" w:after="240"/>
      </w:pPr>
      <w:r>
        <w:rPr>
          <w:b/>
        </w:rPr>
        <w:t>13</w:t>
      </w:r>
      <w:r>
        <w:t>. (a) 01000001 01100010 01000011</w:t>
      </w:r>
    </w:p>
    <w:p w14:paraId="36F15D5E" w14:textId="77777777" w:rsidR="009D49C3" w:rsidRDefault="009D49C3" w:rsidP="009D49C3">
      <w:pPr>
        <w:spacing w:before="240" w:after="240"/>
      </w:pPr>
      <w:r>
        <w:t xml:space="preserve">     (b) 01001101 01101001 01101011 01100101</w:t>
      </w:r>
    </w:p>
    <w:p w14:paraId="6497A488" w14:textId="77777777" w:rsidR="009D49C3" w:rsidRDefault="009D49C3" w:rsidP="009D49C3">
      <w:pPr>
        <w:spacing w:before="240" w:after="240"/>
      </w:pPr>
      <w:r>
        <w:t xml:space="preserve">     (c) 00100100 00110010 00110101 00101110 00110000 00110000</w:t>
      </w:r>
    </w:p>
    <w:p w14:paraId="288FD6E4" w14:textId="77777777" w:rsidR="009D49C3" w:rsidRDefault="009D49C3" w:rsidP="009D49C3">
      <w:pPr>
        <w:spacing w:before="240" w:after="240"/>
      </w:pPr>
      <w:r>
        <w:t xml:space="preserve">     (d) 00101000 01100001 00100000 00101011 00100000 01100010 00101001  </w:t>
      </w:r>
    </w:p>
    <w:p w14:paraId="3133A85E" w14:textId="77777777" w:rsidR="009D49C3" w:rsidRDefault="009D49C3" w:rsidP="009D49C3">
      <w:pPr>
        <w:spacing w:before="240" w:after="240"/>
      </w:pPr>
      <w:r>
        <w:rPr>
          <w:b/>
        </w:rPr>
        <w:t>14</w:t>
      </w:r>
      <w:r w:rsidRPr="003A2DAA">
        <w:rPr>
          <w:b/>
        </w:rPr>
        <w:t>.</w:t>
      </w:r>
      <w:r>
        <w:t xml:space="preserve">  There are 30 characters in “Invitation to Computer Science”, excluding the quotation marks.  In ASCII, each character takes 8 bits, for a total of 240 bits.  Each character in UNICODE takes 16 bits, for a total of 480 bits.</w:t>
      </w:r>
    </w:p>
    <w:p w14:paraId="25CEF930" w14:textId="77777777" w:rsidR="009D49C3" w:rsidRDefault="009D49C3" w:rsidP="009D49C3">
      <w:pPr>
        <w:spacing w:before="240" w:after="240"/>
      </w:pPr>
      <w:r>
        <w:rPr>
          <w:b/>
        </w:rPr>
        <w:t>15</w:t>
      </w:r>
      <w:r>
        <w:t xml:space="preserve">. </w:t>
      </w:r>
      <w:r w:rsidRPr="007D72F6">
        <w:rPr>
          <w:b/>
        </w:rPr>
        <w:t xml:space="preserve"> (a) </w:t>
      </w:r>
      <w:r>
        <w:t xml:space="preserve"> A 3-minute song has 180 seconds in it.  Each second is sampled 40,000 times so there are 7,200,000 samples.  Each sample is stored using 16 bits, thus the total number of bits (uncompressed) is 115,200,000.  A compression scheme with a 5:1 ratio would reduce the size to 23,040,000 bits.</w:t>
      </w:r>
    </w:p>
    <w:p w14:paraId="103A7484" w14:textId="77777777" w:rsidR="009D49C3" w:rsidRDefault="009D49C3" w:rsidP="009D49C3">
      <w:pPr>
        <w:spacing w:before="240" w:after="240"/>
      </w:pPr>
      <w:r>
        <w:t xml:space="preserve">  </w:t>
      </w:r>
      <w:r>
        <w:rPr>
          <w:b/>
        </w:rPr>
        <w:t xml:space="preserve"> (b) </w:t>
      </w:r>
      <w:r>
        <w:t>RGB-color images use 3 bytes per pixel (one for each of the three-color contributions), a total of 24 bits per pixel.  A 1,200 by 800 image has 960,000 pixels, so in total it would use 23,040,000 bits.  If it uses 2.4 Mbits, that means it uses 2,400,000 bits, so the compression ratio would be 9.6, or essentially 10:1.</w:t>
      </w:r>
    </w:p>
    <w:p w14:paraId="2D94A9C5" w14:textId="77777777" w:rsidR="009D49C3" w:rsidRDefault="009D49C3" w:rsidP="009D49C3">
      <w:pPr>
        <w:spacing w:before="240" w:after="240"/>
      </w:pPr>
      <w:r>
        <w:rPr>
          <w:b/>
        </w:rPr>
        <w:lastRenderedPageBreak/>
        <w:t>16</w:t>
      </w:r>
      <w:r>
        <w:t>.  Run-length encoding of xxxyyyyyyzzzzAAxxxx would be (x,3) (y,6) (z,4) (A,2) (x,4).  Assuming one byte per character, the original takes 19 bytes, and the encoding takes 10 bytes, for a compression ratio of 19:10, almost 2:1.</w:t>
      </w:r>
    </w:p>
    <w:p w14:paraId="3B41BEC9" w14:textId="77777777" w:rsidR="009D49C3" w:rsidRDefault="009D49C3" w:rsidP="009D49C3">
      <w:pPr>
        <w:spacing w:before="240" w:after="240"/>
      </w:pPr>
      <w:r>
        <w:rPr>
          <w:b/>
        </w:rPr>
        <w:t>17</w:t>
      </w:r>
      <w:r>
        <w:t>.  (a)  The word KAI would be 11101 00 10 in the variable length code given.  It takes 9 bits, compared to 12 bits in the 4-bit encoding.  The savings is 4:3, or about 1.33.</w:t>
      </w:r>
    </w:p>
    <w:p w14:paraId="64410527" w14:textId="77777777" w:rsidR="009D49C3" w:rsidRDefault="009D49C3" w:rsidP="009D49C3">
      <w:pPr>
        <w:spacing w:before="240" w:after="240"/>
      </w:pPr>
      <w:r>
        <w:t xml:space="preserve">      (b)  MAUI would be 11100 00 11110 10 in the variable length code.  It takes 14 bits, compared to 16 bits in the 4-bit encoding.  The savings is 8:7, or about 1.14.</w:t>
      </w:r>
    </w:p>
    <w:p w14:paraId="2D6F84BB" w14:textId="77777777" w:rsidR="009D49C3" w:rsidRDefault="009D49C3" w:rsidP="009D49C3">
      <w:pPr>
        <w:spacing w:before="240" w:after="240"/>
      </w:pPr>
      <w:r>
        <w:t xml:space="preserve">      (c)  MOLOKAI would be 11100 0111 1111111 0111 11101 00 10 in the variable length code.  It takes 29 bits, compared to 28 bits in the 4-bit encoding.  In this case, the variable length code is actually longer, because it contains many less-frequent letters.  The “savings” is 28:29, or 0.97.</w:t>
      </w:r>
    </w:p>
    <w:p w14:paraId="2A43D26D" w14:textId="77777777" w:rsidR="009D49C3" w:rsidRDefault="009D49C3" w:rsidP="009D49C3">
      <w:pPr>
        <w:spacing w:before="240" w:after="240"/>
      </w:pPr>
      <w:r>
        <w:rPr>
          <w:b/>
        </w:rPr>
        <w:t>18</w:t>
      </w:r>
      <w:r w:rsidRPr="003A2DAA">
        <w:rPr>
          <w:b/>
        </w:rPr>
        <w:t>.</w:t>
      </w:r>
      <w:r>
        <w:t xml:space="preserve">  You can store fewer numbers in binary with the same number of places than you can in decimal.  For example, with 8 digits in binary you can store the numbers 0 to 255, and in decimal you can store 0 to 99999999. Other answers include the fact that the designers of the computer hardware must work in binary, which is not a familiar numbering system, and the fact that translation must be done between the external representation of numbers (in decimal) and the internal representation of numbers (in binary).</w:t>
      </w:r>
    </w:p>
    <w:p w14:paraId="06EC66EF" w14:textId="77777777" w:rsidR="009D49C3" w:rsidRDefault="009D49C3" w:rsidP="009D49C3">
      <w:pPr>
        <w:spacing w:before="240" w:after="240"/>
      </w:pPr>
      <w:r>
        <w:rPr>
          <w:b/>
        </w:rPr>
        <w:t>19</w:t>
      </w:r>
      <w:r w:rsidRPr="003A2DAA">
        <w:rPr>
          <w:b/>
        </w:rPr>
        <w:t>.</w:t>
      </w:r>
      <w:r>
        <w:t xml:space="preserve">  (a) True; (b) False; (c) False; (d) False; (e) False.</w:t>
      </w:r>
    </w:p>
    <w:p w14:paraId="36358F4E" w14:textId="77777777" w:rsidR="009D49C3" w:rsidRDefault="009D49C3" w:rsidP="009D49C3">
      <w:pPr>
        <w:spacing w:before="240" w:after="240"/>
      </w:pPr>
      <w:r>
        <w:rPr>
          <w:b/>
        </w:rPr>
        <w:t>20</w:t>
      </w:r>
      <w:r w:rsidRPr="003A2DAA">
        <w:rPr>
          <w:b/>
        </w:rPr>
        <w:t xml:space="preserve">.  </w:t>
      </w:r>
      <w:r>
        <w:t>The order of operations is unclear.  You can use parenthesis to indicate which is to be done first, or set the rules of precedence.  Usually, AND is considered like multiplication, and takes precedence over OR, so we would consider the expression equivalent to ((</w:t>
      </w:r>
      <w:r>
        <w:rPr>
          <w:i/>
        </w:rPr>
        <w:t>a</w:t>
      </w:r>
      <w:r>
        <w:t xml:space="preserve"> = 1) AND (</w:t>
      </w:r>
      <w:r>
        <w:rPr>
          <w:i/>
        </w:rPr>
        <w:t>b</w:t>
      </w:r>
      <w:r>
        <w:t xml:space="preserve"> = 2)) OR (</w:t>
      </w:r>
      <w:r>
        <w:rPr>
          <w:i/>
        </w:rPr>
        <w:t>c</w:t>
      </w:r>
      <w:r>
        <w:t xml:space="preserve"> = 3).</w:t>
      </w:r>
    </w:p>
    <w:p w14:paraId="3FC76AD1" w14:textId="77777777" w:rsidR="009D49C3" w:rsidRPr="00676F48" w:rsidRDefault="009D49C3" w:rsidP="009D49C3">
      <w:pPr>
        <w:tabs>
          <w:tab w:val="left" w:pos="360"/>
        </w:tabs>
      </w:pPr>
      <w:r w:rsidRPr="00472EBE">
        <w:rPr>
          <w:b/>
        </w:rPr>
        <w:t>21.</w:t>
      </w:r>
      <w:r w:rsidRPr="00676F48">
        <w:tab/>
        <w:t>A truth table with k variables will always have 2</w:t>
      </w:r>
      <w:r w:rsidRPr="00676F48">
        <w:rPr>
          <w:vertAlign w:val="superscript"/>
        </w:rPr>
        <w:t>k</w:t>
      </w:r>
      <w:r w:rsidRPr="00676F48">
        <w:t xml:space="preserve"> rows.  So, when k = 5, our </w:t>
      </w:r>
    </w:p>
    <w:p w14:paraId="6059B8B4" w14:textId="77777777" w:rsidR="009D49C3" w:rsidRPr="00676F48" w:rsidRDefault="009D49C3" w:rsidP="009D49C3">
      <w:pPr>
        <w:tabs>
          <w:tab w:val="left" w:pos="0"/>
        </w:tabs>
      </w:pPr>
      <w:r w:rsidRPr="00676F48">
        <w:t>truth table will have 2</w:t>
      </w:r>
      <w:r w:rsidRPr="00676F48">
        <w:rPr>
          <w:vertAlign w:val="superscript"/>
        </w:rPr>
        <w:t>5</w:t>
      </w:r>
      <w:r w:rsidRPr="00676F48">
        <w:t xml:space="preserve"> = 32 rows.  </w:t>
      </w:r>
    </w:p>
    <w:p w14:paraId="6D0FB6FE" w14:textId="77777777" w:rsidR="009D49C3" w:rsidRDefault="009D49C3" w:rsidP="009D49C3">
      <w:pPr>
        <w:spacing w:before="240" w:after="240"/>
        <w:rPr>
          <w:i/>
        </w:rPr>
      </w:pPr>
      <w:r>
        <w:rPr>
          <w:i/>
        </w:rPr>
        <w:t>Note:  In all circuit diagrams we assume the existence of 3-input AND gates for simplicity.</w:t>
      </w:r>
    </w:p>
    <w:p w14:paraId="0EEC13CE" w14:textId="713CE10C" w:rsidR="009D49C3" w:rsidRDefault="009D49C3" w:rsidP="009D49C3">
      <w:pPr>
        <w:spacing w:before="240" w:after="240"/>
        <w:rPr>
          <w:i/>
        </w:rPr>
      </w:pPr>
      <w:r>
        <w:rPr>
          <w:b/>
        </w:rPr>
        <w:t>22</w:t>
      </w:r>
      <w:r w:rsidRPr="003A2DAA">
        <w:rPr>
          <w:b/>
        </w:rPr>
        <w:t>.</w:t>
      </w:r>
      <w:r>
        <w:t xml:space="preserve">  The circuit corresponds to the Boolean expression </w:t>
      </w:r>
      <w:r w:rsidR="00C742CD">
        <w:rPr>
          <w:noProof/>
        </w:rPr>
        <w:drawing>
          <wp:inline distT="0" distB="0" distL="0" distR="0" wp14:anchorId="4574181E" wp14:editId="4D73DEF3">
            <wp:extent cx="158496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4960" cy="266700"/>
                    </a:xfrm>
                    <a:prstGeom prst="rect">
                      <a:avLst/>
                    </a:prstGeom>
                    <a:noFill/>
                    <a:ln>
                      <a:noFill/>
                    </a:ln>
                  </pic:spPr>
                </pic:pic>
              </a:graphicData>
            </a:graphic>
          </wp:inline>
        </w:drawing>
      </w:r>
      <w:r>
        <w:t xml:space="preserve">.  </w:t>
      </w:r>
    </w:p>
    <w:p w14:paraId="11C07E1C" w14:textId="34B304A1" w:rsidR="009D49C3" w:rsidRDefault="00C742CD" w:rsidP="009D49C3">
      <w:pPr>
        <w:spacing w:before="240" w:after="240"/>
      </w:pPr>
      <w:r>
        <w:rPr>
          <w:noProof/>
        </w:rPr>
        <w:drawing>
          <wp:inline distT="0" distB="0" distL="0" distR="0" wp14:anchorId="11CE1E9A" wp14:editId="65B39048">
            <wp:extent cx="4229100" cy="1821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821180"/>
                    </a:xfrm>
                    <a:prstGeom prst="rect">
                      <a:avLst/>
                    </a:prstGeom>
                    <a:noFill/>
                    <a:ln>
                      <a:noFill/>
                    </a:ln>
                  </pic:spPr>
                </pic:pic>
              </a:graphicData>
            </a:graphic>
          </wp:inline>
        </w:drawing>
      </w:r>
    </w:p>
    <w:p w14:paraId="20B2BB76" w14:textId="77777777" w:rsidR="009D49C3" w:rsidRDefault="009D49C3" w:rsidP="009D49C3">
      <w:pPr>
        <w:spacing w:before="240" w:after="240"/>
      </w:pPr>
    </w:p>
    <w:p w14:paraId="03CE55B1" w14:textId="4508D58F" w:rsidR="009D49C3" w:rsidRDefault="009D49C3" w:rsidP="009D49C3">
      <w:pPr>
        <w:spacing w:before="240" w:after="240"/>
      </w:pPr>
      <w:r>
        <w:rPr>
          <w:b/>
        </w:rPr>
        <w:lastRenderedPageBreak/>
        <w:t>23</w:t>
      </w:r>
      <w:r w:rsidRPr="003A2DAA">
        <w:rPr>
          <w:b/>
        </w:rPr>
        <w:t>.</w:t>
      </w:r>
      <w:r>
        <w:t xml:space="preserve">  The circuit corresponds to </w:t>
      </w:r>
      <w:r w:rsidR="00C742CD">
        <w:rPr>
          <w:noProof/>
        </w:rPr>
        <w:drawing>
          <wp:inline distT="0" distB="0" distL="0" distR="0" wp14:anchorId="2B78BC69" wp14:editId="560626BC">
            <wp:extent cx="1645920" cy="213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5920" cy="213360"/>
                    </a:xfrm>
                    <a:prstGeom prst="rect">
                      <a:avLst/>
                    </a:prstGeom>
                    <a:noFill/>
                    <a:ln>
                      <a:noFill/>
                    </a:ln>
                  </pic:spPr>
                </pic:pic>
              </a:graphicData>
            </a:graphic>
          </wp:inline>
        </w:drawing>
      </w:r>
    </w:p>
    <w:p w14:paraId="1DBA2724" w14:textId="70BD9423" w:rsidR="009D49C3" w:rsidRDefault="00C742CD" w:rsidP="009D49C3">
      <w:pPr>
        <w:spacing w:before="240" w:after="240"/>
      </w:pPr>
      <w:r>
        <w:rPr>
          <w:noProof/>
        </w:rPr>
        <w:drawing>
          <wp:inline distT="0" distB="0" distL="0" distR="0" wp14:anchorId="51E0C00A" wp14:editId="46777B2F">
            <wp:extent cx="395478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4780" cy="1790700"/>
                    </a:xfrm>
                    <a:prstGeom prst="rect">
                      <a:avLst/>
                    </a:prstGeom>
                    <a:noFill/>
                    <a:ln>
                      <a:noFill/>
                    </a:ln>
                  </pic:spPr>
                </pic:pic>
              </a:graphicData>
            </a:graphic>
          </wp:inline>
        </w:drawing>
      </w:r>
    </w:p>
    <w:p w14:paraId="097C60A1" w14:textId="77777777" w:rsidR="009D49C3" w:rsidRDefault="009D49C3" w:rsidP="009D49C3">
      <w:pPr>
        <w:spacing w:before="240" w:after="240"/>
      </w:pPr>
      <w:r>
        <w:rPr>
          <w:b/>
        </w:rPr>
        <w:t>24</w:t>
      </w:r>
      <w:r>
        <w:t>.  The truth table corresponding to this circuit is as follows.</w:t>
      </w:r>
    </w:p>
    <w:p w14:paraId="0393BE15" w14:textId="7A78069C" w:rsidR="009D49C3" w:rsidRDefault="00C742CD" w:rsidP="009D49C3">
      <w:pPr>
        <w:spacing w:before="240" w:after="240"/>
      </w:pPr>
      <w:r>
        <w:rPr>
          <w:noProof/>
        </w:rPr>
        <w:drawing>
          <wp:inline distT="0" distB="0" distL="0" distR="0" wp14:anchorId="36342CCE" wp14:editId="59645E07">
            <wp:extent cx="191262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2620" cy="1905000"/>
                    </a:xfrm>
                    <a:prstGeom prst="rect">
                      <a:avLst/>
                    </a:prstGeom>
                    <a:noFill/>
                    <a:ln>
                      <a:noFill/>
                    </a:ln>
                  </pic:spPr>
                </pic:pic>
              </a:graphicData>
            </a:graphic>
          </wp:inline>
        </w:drawing>
      </w:r>
    </w:p>
    <w:p w14:paraId="55EFEAF1" w14:textId="4D42F46F" w:rsidR="009D49C3" w:rsidRDefault="009D49C3" w:rsidP="009D49C3">
      <w:pPr>
        <w:spacing w:before="240" w:after="240"/>
      </w:pPr>
      <w:r>
        <w:t xml:space="preserve">      The circuit corresponds to </w:t>
      </w:r>
      <w:r w:rsidR="00C742CD">
        <w:rPr>
          <w:noProof/>
        </w:rPr>
        <w:drawing>
          <wp:inline distT="0" distB="0" distL="0" distR="0" wp14:anchorId="0AA7A744" wp14:editId="0D388B41">
            <wp:extent cx="303276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2760" cy="228600"/>
                    </a:xfrm>
                    <a:prstGeom prst="rect">
                      <a:avLst/>
                    </a:prstGeom>
                    <a:noFill/>
                    <a:ln>
                      <a:noFill/>
                    </a:ln>
                  </pic:spPr>
                </pic:pic>
              </a:graphicData>
            </a:graphic>
          </wp:inline>
        </w:drawing>
      </w:r>
    </w:p>
    <w:p w14:paraId="70150C0B" w14:textId="4F7A4705" w:rsidR="009D49C3" w:rsidRDefault="009D49C3" w:rsidP="009D49C3">
      <w:pPr>
        <w:spacing w:before="240" w:after="240"/>
      </w:pPr>
      <w:r>
        <w:tab/>
      </w:r>
      <w:r w:rsidR="00C742CD">
        <w:rPr>
          <w:noProof/>
        </w:rPr>
        <w:drawing>
          <wp:inline distT="0" distB="0" distL="0" distR="0" wp14:anchorId="5CC899AB" wp14:editId="2BCF6C4B">
            <wp:extent cx="3931920" cy="2430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1920" cy="2430780"/>
                    </a:xfrm>
                    <a:prstGeom prst="rect">
                      <a:avLst/>
                    </a:prstGeom>
                    <a:noFill/>
                    <a:ln>
                      <a:noFill/>
                    </a:ln>
                  </pic:spPr>
                </pic:pic>
              </a:graphicData>
            </a:graphic>
          </wp:inline>
        </w:drawing>
      </w:r>
    </w:p>
    <w:p w14:paraId="727C02CC" w14:textId="77777777" w:rsidR="009D49C3" w:rsidRDefault="009D49C3" w:rsidP="009D49C3">
      <w:pPr>
        <w:spacing w:before="240" w:after="240"/>
        <w:rPr>
          <w:b/>
        </w:rPr>
      </w:pPr>
    </w:p>
    <w:p w14:paraId="1A842F3E" w14:textId="77777777" w:rsidR="009D49C3" w:rsidRDefault="009D49C3" w:rsidP="009D49C3">
      <w:pPr>
        <w:spacing w:before="240" w:after="240"/>
        <w:rPr>
          <w:b/>
        </w:rPr>
      </w:pPr>
    </w:p>
    <w:p w14:paraId="5C151CFC" w14:textId="77777777" w:rsidR="009D49C3" w:rsidRDefault="009D49C3" w:rsidP="009D49C3">
      <w:pPr>
        <w:spacing w:before="240" w:after="240"/>
        <w:rPr>
          <w:b/>
        </w:rPr>
      </w:pPr>
    </w:p>
    <w:p w14:paraId="3105E9FB" w14:textId="77777777" w:rsidR="009D49C3" w:rsidRDefault="009D49C3" w:rsidP="009D49C3">
      <w:pPr>
        <w:spacing w:before="240" w:after="240"/>
      </w:pPr>
      <w:r>
        <w:rPr>
          <w:b/>
        </w:rPr>
        <w:lastRenderedPageBreak/>
        <w:t>25</w:t>
      </w:r>
      <w:r>
        <w:t>.  The truth table corresponding to this circuit is as follows:</w:t>
      </w:r>
    </w:p>
    <w:p w14:paraId="4AEE1461" w14:textId="47E5A821" w:rsidR="009D49C3" w:rsidRDefault="00C742CD" w:rsidP="009D49C3">
      <w:pPr>
        <w:spacing w:before="240" w:after="240"/>
      </w:pPr>
      <w:r>
        <w:rPr>
          <w:noProof/>
        </w:rPr>
        <w:drawing>
          <wp:inline distT="0" distB="0" distL="0" distR="0" wp14:anchorId="16BC1748" wp14:editId="463A5BEF">
            <wp:extent cx="4983480"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3480" cy="2247900"/>
                    </a:xfrm>
                    <a:prstGeom prst="rect">
                      <a:avLst/>
                    </a:prstGeom>
                    <a:noFill/>
                    <a:ln>
                      <a:noFill/>
                    </a:ln>
                  </pic:spPr>
                </pic:pic>
              </a:graphicData>
            </a:graphic>
          </wp:inline>
        </w:drawing>
      </w:r>
    </w:p>
    <w:p w14:paraId="2A90B10B" w14:textId="2A53B337" w:rsidR="009D49C3" w:rsidRDefault="00C742CD" w:rsidP="009D49C3">
      <w:pPr>
        <w:spacing w:before="240" w:after="240"/>
      </w:pPr>
      <w:r>
        <w:rPr>
          <w:noProof/>
        </w:rPr>
        <w:drawing>
          <wp:inline distT="0" distB="0" distL="0" distR="0" wp14:anchorId="48D5D6AF" wp14:editId="7FC7AD63">
            <wp:extent cx="398526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5260" cy="2438400"/>
                    </a:xfrm>
                    <a:prstGeom prst="rect">
                      <a:avLst/>
                    </a:prstGeom>
                    <a:noFill/>
                    <a:ln>
                      <a:noFill/>
                    </a:ln>
                  </pic:spPr>
                </pic:pic>
              </a:graphicData>
            </a:graphic>
          </wp:inline>
        </w:drawing>
      </w:r>
    </w:p>
    <w:p w14:paraId="0BE4CABE" w14:textId="77777777" w:rsidR="009D49C3" w:rsidRDefault="009D49C3" w:rsidP="009D49C3">
      <w:pPr>
        <w:spacing w:before="240" w:after="240"/>
      </w:pPr>
      <w:r>
        <w:rPr>
          <w:b/>
        </w:rPr>
        <w:t>26</w:t>
      </w:r>
      <w:r w:rsidRPr="003A2DAA">
        <w:rPr>
          <w:b/>
        </w:rPr>
        <w:t>.</w:t>
      </w:r>
      <w:r>
        <w:t xml:space="preserve">  This is a difficult problem that will challenge the best students in the class.  You have to do several examples to determine the truth table.  The truth table is:</w:t>
      </w:r>
    </w:p>
    <w:p w14:paraId="63428309" w14:textId="5F172D47" w:rsidR="009D49C3" w:rsidRDefault="00C742CD" w:rsidP="009D49C3">
      <w:pPr>
        <w:spacing w:before="240" w:after="240"/>
      </w:pPr>
      <w:r>
        <w:rPr>
          <w:noProof/>
        </w:rPr>
        <w:drawing>
          <wp:inline distT="0" distB="0" distL="0" distR="0" wp14:anchorId="4E99D3E3" wp14:editId="69A44C7C">
            <wp:extent cx="387096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0960" cy="1905000"/>
                    </a:xfrm>
                    <a:prstGeom prst="rect">
                      <a:avLst/>
                    </a:prstGeom>
                    <a:noFill/>
                    <a:ln>
                      <a:noFill/>
                    </a:ln>
                  </pic:spPr>
                </pic:pic>
              </a:graphicData>
            </a:graphic>
          </wp:inline>
        </w:drawing>
      </w:r>
    </w:p>
    <w:p w14:paraId="09A9C9F6" w14:textId="77777777" w:rsidR="009D49C3" w:rsidRDefault="009D49C3" w:rsidP="009D49C3">
      <w:pPr>
        <w:spacing w:before="240" w:after="240"/>
      </w:pPr>
      <w:r>
        <w:t xml:space="preserve">So the sum of products expressions for </w:t>
      </w:r>
      <w:r>
        <w:rPr>
          <w:i/>
        </w:rPr>
        <w:t>a</w:t>
      </w:r>
      <w:r>
        <w:t xml:space="preserve"> – </w:t>
      </w:r>
      <w:r>
        <w:rPr>
          <w:i/>
        </w:rPr>
        <w:t>b</w:t>
      </w:r>
      <w:r>
        <w:t xml:space="preserve"> and Next Borrow are </w:t>
      </w:r>
    </w:p>
    <w:p w14:paraId="51B5A61A" w14:textId="0F4F37B7" w:rsidR="009D49C3" w:rsidRDefault="009D49C3" w:rsidP="009D49C3">
      <w:pPr>
        <w:spacing w:before="240" w:after="240"/>
      </w:pPr>
      <w:r>
        <w:tab/>
      </w:r>
      <w:r>
        <w:rPr>
          <w:i/>
        </w:rPr>
        <w:t>a</w:t>
      </w:r>
      <w:r>
        <w:t xml:space="preserve"> – </w:t>
      </w:r>
      <w:r>
        <w:rPr>
          <w:i/>
        </w:rPr>
        <w:t>b</w:t>
      </w:r>
      <w:r>
        <w:t xml:space="preserve"> = </w:t>
      </w:r>
      <w:r w:rsidR="00C742CD">
        <w:rPr>
          <w:noProof/>
        </w:rPr>
        <w:drawing>
          <wp:inline distT="0" distB="0" distL="0" distR="0" wp14:anchorId="7E627CE9" wp14:editId="350B5882">
            <wp:extent cx="3756660" cy="236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6660" cy="236220"/>
                    </a:xfrm>
                    <a:prstGeom prst="rect">
                      <a:avLst/>
                    </a:prstGeom>
                    <a:noFill/>
                    <a:ln>
                      <a:noFill/>
                    </a:ln>
                  </pic:spPr>
                </pic:pic>
              </a:graphicData>
            </a:graphic>
          </wp:inline>
        </w:drawing>
      </w:r>
    </w:p>
    <w:p w14:paraId="40B21514" w14:textId="0DA9B9F9" w:rsidR="009D49C3" w:rsidRDefault="009D49C3" w:rsidP="009D49C3">
      <w:pPr>
        <w:spacing w:before="240" w:after="240"/>
      </w:pPr>
      <w:r>
        <w:lastRenderedPageBreak/>
        <w:t xml:space="preserve">     Next Borrow = </w:t>
      </w:r>
      <w:r w:rsidR="00C742CD">
        <w:rPr>
          <w:noProof/>
        </w:rPr>
        <w:drawing>
          <wp:inline distT="0" distB="0" distL="0" distR="0" wp14:anchorId="235EE17F" wp14:editId="0182B015">
            <wp:extent cx="3741420" cy="236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1420" cy="236220"/>
                    </a:xfrm>
                    <a:prstGeom prst="rect">
                      <a:avLst/>
                    </a:prstGeom>
                    <a:noFill/>
                    <a:ln>
                      <a:noFill/>
                    </a:ln>
                  </pic:spPr>
                </pic:pic>
              </a:graphicData>
            </a:graphic>
          </wp:inline>
        </w:drawing>
      </w:r>
    </w:p>
    <w:p w14:paraId="0ADF6DBF" w14:textId="77777777" w:rsidR="009D49C3" w:rsidRDefault="009D49C3" w:rsidP="009D49C3">
      <w:pPr>
        <w:spacing w:before="240" w:after="240"/>
      </w:pPr>
      <w:r>
        <w:t>The circuit may be constructed as in the previous problems.</w:t>
      </w:r>
    </w:p>
    <w:p w14:paraId="3881E4D2" w14:textId="77777777" w:rsidR="009D49C3" w:rsidRDefault="009D49C3" w:rsidP="009D49C3">
      <w:pPr>
        <w:spacing w:before="240" w:after="240"/>
      </w:pPr>
      <w:r>
        <w:rPr>
          <w:b/>
        </w:rPr>
        <w:t>27</w:t>
      </w:r>
      <w:r w:rsidRPr="003A2DAA">
        <w:rPr>
          <w:b/>
        </w:rPr>
        <w:t>.</w:t>
      </w:r>
      <w:r>
        <w:t xml:space="preserve">  A multiplexor with 2</w:t>
      </w:r>
      <w:r>
        <w:rPr>
          <w:i/>
          <w:vertAlign w:val="superscript"/>
        </w:rPr>
        <w:t>N</w:t>
      </w:r>
      <w:r>
        <w:rPr>
          <w:vertAlign w:val="superscript"/>
        </w:rPr>
        <w:t xml:space="preserve"> </w:t>
      </w:r>
      <w:r>
        <w:t xml:space="preserve">input lines has </w:t>
      </w:r>
      <w:r w:rsidRPr="002C44AC">
        <w:rPr>
          <w:i/>
        </w:rPr>
        <w:t>N</w:t>
      </w:r>
      <w:r>
        <w:t xml:space="preserve"> selector lines, so a four-input multiplexor will need 2 input lines and an eight-input multiplexor will need 3 input lines.</w:t>
      </w:r>
    </w:p>
    <w:p w14:paraId="6A341B1D" w14:textId="77777777" w:rsidR="009D49C3" w:rsidRDefault="009D49C3" w:rsidP="009D49C3">
      <w:pPr>
        <w:spacing w:before="240" w:after="240"/>
      </w:pPr>
      <w:r>
        <w:rPr>
          <w:b/>
        </w:rPr>
        <w:t>28</w:t>
      </w:r>
      <w:r w:rsidRPr="002C44AC">
        <w:rPr>
          <w:b/>
        </w:rPr>
        <w:t>.</w:t>
      </w:r>
      <w:r w:rsidRPr="00830DE0">
        <w:t xml:space="preserve">  </w:t>
      </w:r>
      <w:r>
        <w:t xml:space="preserve">Suppose the </w:t>
      </w:r>
      <w:r w:rsidRPr="00830DE0">
        <w:t xml:space="preserve">input lines are </w:t>
      </w:r>
      <w:r>
        <w:t xml:space="preserve">labeled as </w:t>
      </w:r>
      <w:r>
        <w:rPr>
          <w:i/>
        </w:rPr>
        <w:t>i</w:t>
      </w:r>
      <w:r>
        <w:rPr>
          <w:vertAlign w:val="subscript"/>
        </w:rPr>
        <w:t xml:space="preserve">0, </w:t>
      </w:r>
      <w:r>
        <w:rPr>
          <w:i/>
        </w:rPr>
        <w:t>i</w:t>
      </w:r>
      <w:r>
        <w:rPr>
          <w:vertAlign w:val="subscript"/>
        </w:rPr>
        <w:t>1</w:t>
      </w:r>
      <w:r>
        <w:t xml:space="preserve">, </w:t>
      </w:r>
      <w:r>
        <w:rPr>
          <w:i/>
        </w:rPr>
        <w:t>i</w:t>
      </w:r>
      <w:r>
        <w:rPr>
          <w:vertAlign w:val="subscript"/>
        </w:rPr>
        <w:t>2</w:t>
      </w:r>
      <w:r>
        <w:t xml:space="preserve">, and </w:t>
      </w:r>
      <w:r w:rsidRPr="00830DE0">
        <w:rPr>
          <w:i/>
        </w:rPr>
        <w:t>i</w:t>
      </w:r>
      <w:r w:rsidRPr="00830DE0">
        <w:rPr>
          <w:i/>
          <w:vertAlign w:val="subscript"/>
        </w:rPr>
        <w:t>3</w:t>
      </w:r>
      <w:r>
        <w:t xml:space="preserve"> and the selector lines are labeled (left to right) as </w:t>
      </w:r>
      <w:r>
        <w:rPr>
          <w:i/>
        </w:rPr>
        <w:t>s</w:t>
      </w:r>
      <w:r>
        <w:rPr>
          <w:vertAlign w:val="subscript"/>
        </w:rPr>
        <w:t>1</w:t>
      </w:r>
      <w:r>
        <w:t xml:space="preserve"> and </w:t>
      </w:r>
      <w:r>
        <w:rPr>
          <w:i/>
        </w:rPr>
        <w:t>s</w:t>
      </w:r>
      <w:r>
        <w:rPr>
          <w:vertAlign w:val="subscript"/>
        </w:rPr>
        <w:t>2</w:t>
      </w:r>
      <w:r>
        <w:t xml:space="preserve">.  </w:t>
      </w:r>
      <w:r w:rsidRPr="00830DE0">
        <w:rPr>
          <w:i/>
        </w:rPr>
        <w:t>i</w:t>
      </w:r>
      <w:r w:rsidRPr="00830DE0">
        <w:rPr>
          <w:i/>
          <w:vertAlign w:val="subscript"/>
        </w:rPr>
        <w:t>0</w:t>
      </w:r>
      <w:r>
        <w:t xml:space="preserve"> will be the output if both </w:t>
      </w:r>
      <w:r w:rsidRPr="00830DE0">
        <w:rPr>
          <w:i/>
        </w:rPr>
        <w:t>s</w:t>
      </w:r>
      <w:r w:rsidRPr="00830DE0">
        <w:rPr>
          <w:i/>
          <w:vertAlign w:val="subscript"/>
        </w:rPr>
        <w:t>1</w:t>
      </w:r>
      <w:r w:rsidRPr="00830DE0">
        <w:rPr>
          <w:i/>
        </w:rPr>
        <w:t xml:space="preserve"> </w:t>
      </w:r>
      <w:r>
        <w:t xml:space="preserve">and </w:t>
      </w:r>
      <w:r w:rsidRPr="00830DE0">
        <w:rPr>
          <w:i/>
        </w:rPr>
        <w:t>s</w:t>
      </w:r>
      <w:r w:rsidRPr="00830DE0">
        <w:rPr>
          <w:i/>
          <w:vertAlign w:val="subscript"/>
        </w:rPr>
        <w:t>2</w:t>
      </w:r>
      <w:r>
        <w:t xml:space="preserve"> are zero, </w:t>
      </w:r>
      <w:r w:rsidRPr="00830DE0">
        <w:rPr>
          <w:i/>
        </w:rPr>
        <w:t>i</w:t>
      </w:r>
      <w:r w:rsidRPr="00830DE0">
        <w:rPr>
          <w:i/>
          <w:vertAlign w:val="subscript"/>
        </w:rPr>
        <w:t>1</w:t>
      </w:r>
      <w:r>
        <w:t xml:space="preserve"> will be the output if </w:t>
      </w:r>
      <w:r w:rsidRPr="00830DE0">
        <w:rPr>
          <w:i/>
        </w:rPr>
        <w:t>s</w:t>
      </w:r>
      <w:r w:rsidRPr="00830DE0">
        <w:rPr>
          <w:i/>
          <w:vertAlign w:val="subscript"/>
        </w:rPr>
        <w:t>1</w:t>
      </w:r>
      <w:r>
        <w:t xml:space="preserve"> = 0 and </w:t>
      </w:r>
      <w:r w:rsidRPr="00830DE0">
        <w:rPr>
          <w:i/>
        </w:rPr>
        <w:t>s</w:t>
      </w:r>
      <w:r w:rsidRPr="00830DE0">
        <w:rPr>
          <w:i/>
          <w:vertAlign w:val="subscript"/>
        </w:rPr>
        <w:t>2</w:t>
      </w:r>
      <w:r>
        <w:t xml:space="preserve"> = 1, and so forth.    The Boolean expression for a 4-input multiplexor is therefore</w:t>
      </w:r>
    </w:p>
    <w:p w14:paraId="6C0104AB" w14:textId="00F8FCB4" w:rsidR="009D49C3" w:rsidRDefault="009D49C3" w:rsidP="009D49C3">
      <w:pPr>
        <w:spacing w:before="240" w:after="240"/>
      </w:pPr>
      <w:r>
        <w:tab/>
      </w:r>
      <w:r w:rsidR="00C742CD">
        <w:rPr>
          <w:noProof/>
        </w:rPr>
        <w:drawing>
          <wp:inline distT="0" distB="0" distL="0" distR="0" wp14:anchorId="09FD7984" wp14:editId="7F83DE6D">
            <wp:extent cx="2903220" cy="213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3220" cy="213360"/>
                    </a:xfrm>
                    <a:prstGeom prst="rect">
                      <a:avLst/>
                    </a:prstGeom>
                    <a:noFill/>
                    <a:ln>
                      <a:noFill/>
                    </a:ln>
                  </pic:spPr>
                </pic:pic>
              </a:graphicData>
            </a:graphic>
          </wp:inline>
        </w:drawing>
      </w:r>
      <w:r w:rsidR="00C742CD">
        <w:rPr>
          <w:noProof/>
        </w:rPr>
        <w:drawing>
          <wp:inline distT="0" distB="0" distL="0" distR="0" wp14:anchorId="5C2B6F27" wp14:editId="36A3315C">
            <wp:extent cx="861060" cy="259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61060" cy="259080"/>
                    </a:xfrm>
                    <a:prstGeom prst="rect">
                      <a:avLst/>
                    </a:prstGeom>
                    <a:noFill/>
                    <a:ln>
                      <a:noFill/>
                    </a:ln>
                  </pic:spPr>
                </pic:pic>
              </a:graphicData>
            </a:graphic>
          </wp:inline>
        </w:drawing>
      </w:r>
    </w:p>
    <w:p w14:paraId="7E1D0BDA" w14:textId="77777777" w:rsidR="009D49C3" w:rsidRDefault="009D49C3" w:rsidP="009D49C3">
      <w:pPr>
        <w:spacing w:before="240" w:after="240"/>
      </w:pPr>
      <w:r>
        <w:t>The circuit is</w:t>
      </w:r>
    </w:p>
    <w:p w14:paraId="3B5CB497" w14:textId="7A1C7BC9" w:rsidR="009D49C3" w:rsidRDefault="00C742CD" w:rsidP="009D49C3">
      <w:pPr>
        <w:spacing w:before="240" w:after="240"/>
        <w:ind w:left="720"/>
      </w:pPr>
      <w:r>
        <w:rPr>
          <w:noProof/>
        </w:rPr>
        <w:drawing>
          <wp:inline distT="0" distB="0" distL="0" distR="0" wp14:anchorId="09541FD6" wp14:editId="5E944B60">
            <wp:extent cx="3916680" cy="3131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16680" cy="3131820"/>
                    </a:xfrm>
                    <a:prstGeom prst="rect">
                      <a:avLst/>
                    </a:prstGeom>
                    <a:noFill/>
                    <a:ln>
                      <a:noFill/>
                    </a:ln>
                  </pic:spPr>
                </pic:pic>
              </a:graphicData>
            </a:graphic>
          </wp:inline>
        </w:drawing>
      </w:r>
    </w:p>
    <w:p w14:paraId="6E88CB36" w14:textId="77777777" w:rsidR="009D49C3" w:rsidRDefault="009D49C3" w:rsidP="009D49C3">
      <w:pPr>
        <w:spacing w:before="240" w:after="240"/>
      </w:pPr>
      <w:r>
        <w:rPr>
          <w:b/>
        </w:rPr>
        <w:br w:type="page"/>
      </w:r>
      <w:r>
        <w:rPr>
          <w:b/>
        </w:rPr>
        <w:lastRenderedPageBreak/>
        <w:t>29</w:t>
      </w:r>
      <w:r w:rsidRPr="003A2DAA">
        <w:rPr>
          <w:b/>
        </w:rPr>
        <w:t>.</w:t>
      </w:r>
      <w:r>
        <w:t xml:space="preserve">  Suppose the input lines are labeled as </w:t>
      </w:r>
      <w:r>
        <w:rPr>
          <w:i/>
        </w:rPr>
        <w:t>i</w:t>
      </w:r>
      <w:r>
        <w:rPr>
          <w:vertAlign w:val="subscript"/>
        </w:rPr>
        <w:t>1</w:t>
      </w:r>
      <w:r>
        <w:t xml:space="preserve">, </w:t>
      </w:r>
      <w:r>
        <w:rPr>
          <w:i/>
        </w:rPr>
        <w:t>i</w:t>
      </w:r>
      <w:r>
        <w:rPr>
          <w:vertAlign w:val="subscript"/>
        </w:rPr>
        <w:t>2</w:t>
      </w:r>
      <w:r>
        <w:t xml:space="preserve">, and </w:t>
      </w:r>
      <w:r>
        <w:rPr>
          <w:i/>
        </w:rPr>
        <w:t>i</w:t>
      </w:r>
      <w:r>
        <w:rPr>
          <w:vertAlign w:val="subscript"/>
        </w:rPr>
        <w:t>3</w:t>
      </w:r>
      <w:r>
        <w:t xml:space="preserve">, and the outputs are labeled </w:t>
      </w:r>
      <w:r>
        <w:rPr>
          <w:i/>
        </w:rPr>
        <w:t>Out</w:t>
      </w:r>
      <w:r>
        <w:rPr>
          <w:vertAlign w:val="subscript"/>
        </w:rPr>
        <w:t>0</w:t>
      </w:r>
      <w:r>
        <w:t xml:space="preserve"> through </w:t>
      </w:r>
      <w:r>
        <w:rPr>
          <w:i/>
        </w:rPr>
        <w:t>Out</w:t>
      </w:r>
      <w:r>
        <w:rPr>
          <w:vertAlign w:val="subscript"/>
        </w:rPr>
        <w:t>7</w:t>
      </w:r>
      <w:r>
        <w:t xml:space="preserve">.  </w:t>
      </w:r>
      <w:r>
        <w:rPr>
          <w:i/>
        </w:rPr>
        <w:t>Out</w:t>
      </w:r>
      <w:r>
        <w:rPr>
          <w:vertAlign w:val="subscript"/>
        </w:rPr>
        <w:t xml:space="preserve">0 </w:t>
      </w:r>
      <w:r>
        <w:t xml:space="preserve">is turned on when </w:t>
      </w:r>
      <w:r>
        <w:rPr>
          <w:i/>
        </w:rPr>
        <w:t>i</w:t>
      </w:r>
      <w:r>
        <w:rPr>
          <w:vertAlign w:val="subscript"/>
        </w:rPr>
        <w:t>1</w:t>
      </w:r>
      <w:r>
        <w:t xml:space="preserve">, </w:t>
      </w:r>
      <w:r>
        <w:rPr>
          <w:i/>
        </w:rPr>
        <w:t>i</w:t>
      </w:r>
      <w:r>
        <w:rPr>
          <w:vertAlign w:val="subscript"/>
        </w:rPr>
        <w:t>2</w:t>
      </w:r>
      <w:r>
        <w:t xml:space="preserve">, and </w:t>
      </w:r>
      <w:r>
        <w:rPr>
          <w:i/>
        </w:rPr>
        <w:t>i</w:t>
      </w:r>
      <w:r>
        <w:rPr>
          <w:vertAlign w:val="subscript"/>
        </w:rPr>
        <w:t>3</w:t>
      </w:r>
      <w:r>
        <w:rPr>
          <w:i/>
          <w:vertAlign w:val="subscript"/>
        </w:rPr>
        <w:t xml:space="preserve"> </w:t>
      </w:r>
      <w:r>
        <w:t xml:space="preserve">are all zero, </w:t>
      </w:r>
      <w:r>
        <w:rPr>
          <w:i/>
        </w:rPr>
        <w:t>Out</w:t>
      </w:r>
      <w:r>
        <w:rPr>
          <w:vertAlign w:val="subscript"/>
        </w:rPr>
        <w:t>3</w:t>
      </w:r>
      <w:r>
        <w:t xml:space="preserve"> is on when </w:t>
      </w:r>
      <w:r>
        <w:rPr>
          <w:i/>
        </w:rPr>
        <w:t>i</w:t>
      </w:r>
      <w:r>
        <w:rPr>
          <w:vertAlign w:val="subscript"/>
        </w:rPr>
        <w:t>1</w:t>
      </w:r>
      <w:r>
        <w:t xml:space="preserve"> = 0, </w:t>
      </w:r>
      <w:r>
        <w:rPr>
          <w:i/>
        </w:rPr>
        <w:t>i</w:t>
      </w:r>
      <w:r>
        <w:rPr>
          <w:vertAlign w:val="subscript"/>
        </w:rPr>
        <w:t xml:space="preserve">2 </w:t>
      </w:r>
      <w:r>
        <w:t xml:space="preserve">= 1, and </w:t>
      </w:r>
      <w:r>
        <w:rPr>
          <w:i/>
        </w:rPr>
        <w:t>i</w:t>
      </w:r>
      <w:r>
        <w:rPr>
          <w:vertAlign w:val="subscript"/>
        </w:rPr>
        <w:t>3</w:t>
      </w:r>
      <w:r>
        <w:t xml:space="preserve"> = 1, and so forth.  The circuit must have 8 subparts, one for each possible combination of input values.  Each part ANDs together a particular Boolean expression like </w:t>
      </w:r>
    </w:p>
    <w:p w14:paraId="10E8C5F7" w14:textId="7E6D5DAC" w:rsidR="009D49C3" w:rsidRDefault="009D49C3" w:rsidP="009D49C3">
      <w:pPr>
        <w:spacing w:before="240" w:after="240"/>
      </w:pPr>
      <w:r>
        <w:tab/>
      </w:r>
      <w:r w:rsidR="00C742CD">
        <w:rPr>
          <w:noProof/>
        </w:rPr>
        <w:drawing>
          <wp:inline distT="0" distB="0" distL="0" distR="0" wp14:anchorId="7B560119" wp14:editId="2E5B44DB">
            <wp:extent cx="655320" cy="2209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5320" cy="220980"/>
                    </a:xfrm>
                    <a:prstGeom prst="rect">
                      <a:avLst/>
                    </a:prstGeom>
                    <a:noFill/>
                    <a:ln>
                      <a:noFill/>
                    </a:ln>
                  </pic:spPr>
                </pic:pic>
              </a:graphicData>
            </a:graphic>
          </wp:inline>
        </w:drawing>
      </w:r>
    </w:p>
    <w:p w14:paraId="4CFF4535" w14:textId="77777777" w:rsidR="009D49C3" w:rsidRDefault="009D49C3" w:rsidP="009D49C3">
      <w:pPr>
        <w:spacing w:before="240" w:after="240"/>
      </w:pPr>
      <w:r>
        <w:t>and the result is the corresponding output line (</w:t>
      </w:r>
      <w:r w:rsidRPr="009555F5">
        <w:rPr>
          <w:i/>
        </w:rPr>
        <w:t>Out</w:t>
      </w:r>
      <w:r>
        <w:t>3, in this case).</w:t>
      </w:r>
    </w:p>
    <w:p w14:paraId="780EF018" w14:textId="73D7E169" w:rsidR="009D49C3" w:rsidRDefault="009D49C3" w:rsidP="009D49C3">
      <w:pPr>
        <w:spacing w:before="240" w:after="240"/>
      </w:pPr>
      <w:r>
        <w:tab/>
      </w:r>
      <w:r>
        <w:tab/>
      </w:r>
      <w:r>
        <w:tab/>
      </w:r>
      <w:r w:rsidR="00C742CD">
        <w:rPr>
          <w:noProof/>
        </w:rPr>
        <w:drawing>
          <wp:inline distT="0" distB="0" distL="0" distR="0" wp14:anchorId="2D750A4E" wp14:editId="303B73D8">
            <wp:extent cx="2887980" cy="42214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87980" cy="4221480"/>
                    </a:xfrm>
                    <a:prstGeom prst="rect">
                      <a:avLst/>
                    </a:prstGeom>
                    <a:noFill/>
                    <a:ln>
                      <a:noFill/>
                    </a:ln>
                  </pic:spPr>
                </pic:pic>
              </a:graphicData>
            </a:graphic>
          </wp:inline>
        </w:drawing>
      </w:r>
    </w:p>
    <w:p w14:paraId="701DD3DC" w14:textId="77777777" w:rsidR="009D49C3" w:rsidRDefault="009D49C3" w:rsidP="009D49C3">
      <w:pPr>
        <w:spacing w:before="240" w:after="240"/>
      </w:pPr>
      <w:r>
        <w:rPr>
          <w:b/>
        </w:rPr>
        <w:t>Discussion of Challenge Work</w:t>
      </w:r>
    </w:p>
    <w:p w14:paraId="4355849A" w14:textId="77777777" w:rsidR="009D49C3" w:rsidRDefault="009D49C3" w:rsidP="009D49C3">
      <w:r w:rsidRPr="003A2DAA">
        <w:rPr>
          <w:b/>
        </w:rPr>
        <w:t>1.</w:t>
      </w:r>
      <w:r>
        <w:t xml:space="preserve">  Changes may really only be made to the 1-bit adder.  However, a small change in the 1-bit adder will multiply to a larger effect in the overall circuit.  An easy first step is to have both the </w:t>
      </w:r>
      <w:r>
        <w:rPr>
          <w:i/>
        </w:rPr>
        <w:t>s</w:t>
      </w:r>
      <w:r>
        <w:rPr>
          <w:i/>
          <w:vertAlign w:val="subscript"/>
        </w:rPr>
        <w:t>i</w:t>
      </w:r>
      <w:r>
        <w:t xml:space="preserve"> and </w:t>
      </w:r>
      <w:r>
        <w:rPr>
          <w:i/>
        </w:rPr>
        <w:t>c</w:t>
      </w:r>
      <w:r>
        <w:rPr>
          <w:i/>
          <w:vertAlign w:val="subscript"/>
        </w:rPr>
        <w:t>i</w:t>
      </w:r>
      <w:r>
        <w:rPr>
          <w:vertAlign w:val="subscript"/>
        </w:rPr>
        <w:t xml:space="preserve">-1 </w:t>
      </w:r>
      <w:r>
        <w:t xml:space="preserve">outputs share the portion of the circuits that computes </w:t>
      </w:r>
    </w:p>
    <w:p w14:paraId="42CCCE27" w14:textId="77777777" w:rsidR="009D49C3" w:rsidRDefault="009D49C3" w:rsidP="009D49C3">
      <w:r>
        <w:rPr>
          <w:i/>
        </w:rPr>
        <w:t xml:space="preserve">a </w:t>
      </w:r>
      <w:r w:rsidRPr="009555F5">
        <w:rPr>
          <w:i/>
          <w:position w:val="6"/>
        </w:rPr>
        <w:t>˖</w:t>
      </w:r>
      <w:r>
        <w:rPr>
          <w:i/>
        </w:rPr>
        <w:t xml:space="preserve"> b </w:t>
      </w:r>
      <w:r w:rsidRPr="009555F5">
        <w:rPr>
          <w:i/>
          <w:position w:val="6"/>
        </w:rPr>
        <w:sym w:font="Symbol" w:char="F0D7"/>
      </w:r>
      <w:r w:rsidRPr="009555F5">
        <w:rPr>
          <w:i/>
          <w:position w:val="6"/>
        </w:rPr>
        <w:t xml:space="preserve"> </w:t>
      </w:r>
      <w:r>
        <w:rPr>
          <w:i/>
        </w:rPr>
        <w:t>c.</w:t>
      </w:r>
      <w:r>
        <w:t xml:space="preserve">  There is no other reason to have two copies of that sub-circuit.  That alone will save two AND gates per 1-bit adder.  For a 32-bit adder, it will save 64 </w:t>
      </w:r>
      <w:r>
        <w:sym w:font="Symbol" w:char="F0B4"/>
      </w:r>
      <w:r>
        <w:t xml:space="preserve"> 3 transistors.  As an example of further simplifications, we can simplify  </w:t>
      </w:r>
      <w:r w:rsidRPr="002C680C">
        <w:rPr>
          <w:i/>
          <w:position w:val="-10"/>
        </w:rPr>
        <w:object w:dxaOrig="2000" w:dyaOrig="360" w14:anchorId="7E190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00.2pt;height:18pt" o:ole="">
            <v:imagedata r:id="rId33" o:title=""/>
          </v:shape>
          <o:OLEObject Type="Embed" ProgID="Equation.3" ShapeID="_x0000_i1043" DrawAspect="Content" ObjectID="_1571473264" r:id="rId34"/>
        </w:object>
      </w:r>
      <w:r>
        <w:t xml:space="preserve">in the </w:t>
      </w:r>
      <w:r>
        <w:rPr>
          <w:i/>
        </w:rPr>
        <w:t>s</w:t>
      </w:r>
      <w:r>
        <w:rPr>
          <w:i/>
          <w:vertAlign w:val="subscript"/>
        </w:rPr>
        <w:t>i</w:t>
      </w:r>
      <w:r>
        <w:t xml:space="preserve"> calculation to be  </w:t>
      </w:r>
      <w:r w:rsidRPr="00DB3359">
        <w:rPr>
          <w:position w:val="-10"/>
        </w:rPr>
        <w:object w:dxaOrig="1880" w:dyaOrig="360" w14:anchorId="2220414E">
          <v:shape id="_x0000_i1044" type="#_x0000_t75" style="width:94.2pt;height:18pt" o:ole="">
            <v:imagedata r:id="rId35" o:title=""/>
          </v:shape>
          <o:OLEObject Type="Embed" ProgID="Equation.3" ShapeID="_x0000_i1044" DrawAspect="Content" ObjectID="_1571473265" r:id="rId36"/>
        </w:object>
      </w:r>
      <w:r>
        <w:t>which takes 4 gates instead of 5.  This will save 3 transistors per 1-bit adder, for a total of 96 transistors saved overall.  Similar simplifications may be done.</w:t>
      </w:r>
    </w:p>
    <w:p w14:paraId="460D8F93" w14:textId="77777777" w:rsidR="009D49C3" w:rsidRDefault="009D49C3" w:rsidP="009D49C3">
      <w:pPr>
        <w:spacing w:before="240" w:after="240"/>
      </w:pPr>
      <w:r w:rsidRPr="003A2DAA">
        <w:rPr>
          <w:b/>
        </w:rPr>
        <w:t>2.</w:t>
      </w:r>
      <w:r>
        <w:t xml:space="preserve">  Students will need a good introductory resource for two’s complement, but otherwise it should be a straightforward problem.</w:t>
      </w:r>
    </w:p>
    <w:p w14:paraId="1149D957" w14:textId="77777777" w:rsidR="00F31A31" w:rsidRPr="00320BA4" w:rsidRDefault="009D49C3" w:rsidP="009D49C3">
      <w:pPr>
        <w:spacing w:before="240" w:after="240"/>
      </w:pPr>
      <w:r w:rsidRPr="00124965">
        <w:rPr>
          <w:b/>
        </w:rPr>
        <w:lastRenderedPageBreak/>
        <w:t xml:space="preserve">3.  </w:t>
      </w:r>
      <w:r w:rsidRPr="00124965">
        <w:t>Given that jpeg images are often found on the Web, students should find this an interesting topic.</w:t>
      </w:r>
    </w:p>
    <w:sectPr w:rsidR="00F31A31" w:rsidRPr="00320BA4">
      <w:headerReference w:type="even" r:id="rId37"/>
      <w:headerReference w:type="default" r:id="rId38"/>
      <w:footerReference w:type="even" r:id="rId39"/>
      <w:footerReference w:type="default" r:id="rId40"/>
      <w:headerReference w:type="first" r:id="rId41"/>
      <w:footerReference w:type="first" r:id="rId42"/>
      <w:footnotePr>
        <w:pos w:val="beneathText"/>
      </w:footnotePr>
      <w:pgSz w:w="12240" w:h="15840"/>
      <w:pgMar w:top="920" w:right="864" w:bottom="864" w:left="216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93503" w14:textId="77777777" w:rsidR="00DA30B4" w:rsidRDefault="00DA30B4">
      <w:r>
        <w:separator/>
      </w:r>
    </w:p>
  </w:endnote>
  <w:endnote w:type="continuationSeparator" w:id="0">
    <w:p w14:paraId="3E932D34" w14:textId="77777777" w:rsidR="00DA30B4" w:rsidRDefault="00DA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quareSlabserif711BT-Medium">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tarSymbol">
    <w:altName w:val="Yu Gothic"/>
    <w:charset w:val="80"/>
    <w:family w:val="auto"/>
    <w:pitch w:val="default"/>
  </w:font>
  <w:font w:name="Liberation Sans">
    <w:altName w:val="Arial"/>
    <w:charset w:val="00"/>
    <w:family w:val="swiss"/>
    <w:pitch w:val="variable"/>
  </w:font>
  <w:font w:name="DejaVu Sans">
    <w:charset w:val="00"/>
    <w:family w:val="swiss"/>
    <w:pitch w:val="variable"/>
    <w:sig w:usb0="E7002EFF" w:usb1="D200F5FF" w:usb2="0A042029" w:usb3="00000000" w:csb0="000001FF" w:csb1="00000000"/>
  </w:font>
  <w:font w:name="ITC Officina Sans Book">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68AC8" w14:textId="77777777" w:rsidR="005742A9" w:rsidRDefault="005742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9A645" w14:textId="77777777" w:rsidR="00B2521A" w:rsidRPr="005742A9" w:rsidRDefault="005742A9" w:rsidP="005742A9">
    <w:pPr>
      <w:pStyle w:val="Footer"/>
    </w:pPr>
    <w:r w:rsidRPr="003D41F3">
      <w:rPr>
        <w:bCs/>
        <w:sz w:val="16"/>
        <w:szCs w:val="16"/>
      </w:rPr>
      <w:t xml:space="preserve">© </w:t>
    </w:r>
    <w:r>
      <w:rPr>
        <w:bCs/>
        <w:sz w:val="16"/>
        <w:szCs w:val="16"/>
      </w:rPr>
      <w:t>2019</w:t>
    </w:r>
    <w:r w:rsidRPr="003D41F3">
      <w:rPr>
        <w:bCs/>
        <w:sz w:val="16"/>
        <w:szCs w:val="16"/>
      </w:rPr>
      <w:t xml:space="preserve"> Cengage. All Rights Reserved. May not be copied, scanned, or duplicated, in whole or in part</w:t>
    </w:r>
    <w:r>
      <w:rPr>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F238E" w14:textId="77777777" w:rsidR="005742A9" w:rsidRDefault="00574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42EA9" w14:textId="77777777" w:rsidR="00DA30B4" w:rsidRDefault="00DA30B4">
      <w:r>
        <w:separator/>
      </w:r>
    </w:p>
  </w:footnote>
  <w:footnote w:type="continuationSeparator" w:id="0">
    <w:p w14:paraId="2475139B" w14:textId="77777777" w:rsidR="00DA30B4" w:rsidRDefault="00DA3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9972A" w14:textId="77777777" w:rsidR="005742A9" w:rsidRDefault="00574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D270D" w14:textId="77777777" w:rsidR="00F31A31" w:rsidRDefault="00F31A31" w:rsidP="00F31A31">
    <w:pPr>
      <w:pStyle w:val="Footer"/>
      <w:tabs>
        <w:tab w:val="clear" w:pos="8640"/>
        <w:tab w:val="right" w:pos="9126"/>
      </w:tabs>
      <w:rPr>
        <w:szCs w:val="20"/>
      </w:rPr>
    </w:pPr>
    <w:r w:rsidRPr="00320BA4">
      <w:rPr>
        <w:i/>
        <w:szCs w:val="20"/>
      </w:rPr>
      <w:t>Invitation to Computer Science</w:t>
    </w:r>
    <w:r w:rsidR="00571A57">
      <w:rPr>
        <w:szCs w:val="20"/>
      </w:rPr>
      <w:t xml:space="preserve">, </w:t>
    </w:r>
    <w:r w:rsidR="005742A9">
      <w:rPr>
        <w:szCs w:val="20"/>
      </w:rPr>
      <w:t>8</w:t>
    </w:r>
    <w:r w:rsidRPr="00320BA4">
      <w:rPr>
        <w:szCs w:val="20"/>
        <w:vertAlign w:val="superscript"/>
      </w:rPr>
      <w:t>th</w:t>
    </w:r>
    <w:r>
      <w:rPr>
        <w:szCs w:val="20"/>
      </w:rPr>
      <w:t xml:space="preserve"> Edition</w:t>
    </w:r>
    <w:r>
      <w:rPr>
        <w:szCs w:val="20"/>
      </w:rPr>
      <w:tab/>
    </w:r>
    <w:r>
      <w:rPr>
        <w:szCs w:val="20"/>
      </w:rPr>
      <w:tab/>
      <w:t>4</w:t>
    </w:r>
    <w:r w:rsidRPr="00320BA4">
      <w:rPr>
        <w:szCs w:val="20"/>
      </w:rPr>
      <w:t>-</w:t>
    </w:r>
    <w:r w:rsidRPr="00320BA4">
      <w:rPr>
        <w:szCs w:val="20"/>
      </w:rPr>
      <w:fldChar w:fldCharType="begin"/>
    </w:r>
    <w:r w:rsidRPr="00320BA4">
      <w:rPr>
        <w:szCs w:val="20"/>
      </w:rPr>
      <w:instrText xml:space="preserve"> PAGE   \* MERGEFORMAT </w:instrText>
    </w:r>
    <w:r w:rsidRPr="00320BA4">
      <w:rPr>
        <w:szCs w:val="20"/>
      </w:rPr>
      <w:fldChar w:fldCharType="separate"/>
    </w:r>
    <w:r w:rsidR="00C742CD">
      <w:rPr>
        <w:noProof/>
        <w:szCs w:val="20"/>
      </w:rPr>
      <w:t>15</w:t>
    </w:r>
    <w:r w:rsidRPr="00320BA4">
      <w:rPr>
        <w:szCs w:val="20"/>
      </w:rPr>
      <w:fldChar w:fldCharType="end"/>
    </w:r>
  </w:p>
  <w:p w14:paraId="04801B4E" w14:textId="77777777" w:rsidR="00E5724E" w:rsidRPr="00320BA4" w:rsidRDefault="00E5724E" w:rsidP="00F31A31">
    <w:pPr>
      <w:pStyle w:val="Footer"/>
      <w:tabs>
        <w:tab w:val="clear" w:pos="8640"/>
        <w:tab w:val="right" w:pos="9126"/>
      </w:tabs>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13EFC" w14:textId="77777777" w:rsidR="005742A9" w:rsidRDefault="00574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C8839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singleLevel"/>
    <w:tmpl w:val="9DB6EBFA"/>
    <w:name w:val="WW8Num4"/>
    <w:lvl w:ilvl="0">
      <w:start w:val="1"/>
      <w:numFmt w:val="decimal"/>
      <w:lvlText w:val="%1."/>
      <w:lvlJc w:val="left"/>
      <w:pPr>
        <w:tabs>
          <w:tab w:val="num" w:pos="720"/>
        </w:tabs>
        <w:ind w:left="720" w:hanging="360"/>
      </w:pPr>
      <w:rPr>
        <w:b w:val="0"/>
      </w:rPr>
    </w:lvl>
  </w:abstractNum>
  <w:abstractNum w:abstractNumId="4" w15:restartNumberingAfterBreak="0">
    <w:nsid w:val="00000004"/>
    <w:multiLevelType w:val="singleLevel"/>
    <w:tmpl w:val="00000004"/>
    <w:name w:val="WW8Num6"/>
    <w:lvl w:ilvl="0">
      <w:start w:val="1"/>
      <w:numFmt w:val="decimal"/>
      <w:lvlText w:val="%1."/>
      <w:lvlJc w:val="left"/>
      <w:pPr>
        <w:tabs>
          <w:tab w:val="num" w:pos="720"/>
        </w:tabs>
        <w:ind w:left="720" w:hanging="360"/>
      </w:pPr>
    </w:lvl>
  </w:abstractNum>
  <w:abstractNum w:abstractNumId="5"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6"/>
    <w:multiLevelType w:val="singleLevel"/>
    <w:tmpl w:val="00000006"/>
    <w:name w:val="WW8Num10"/>
    <w:lvl w:ilvl="0">
      <w:start w:val="1"/>
      <w:numFmt w:val="decimal"/>
      <w:lvlText w:val="%1."/>
      <w:lvlJc w:val="left"/>
      <w:pPr>
        <w:tabs>
          <w:tab w:val="num" w:pos="720"/>
        </w:tabs>
        <w:ind w:left="720" w:hanging="360"/>
      </w:pPr>
    </w:lvl>
  </w:abstractNum>
  <w:abstractNum w:abstractNumId="7" w15:restartNumberingAfterBreak="0">
    <w:nsid w:val="00000007"/>
    <w:multiLevelType w:val="singleLevel"/>
    <w:tmpl w:val="00000007"/>
    <w:name w:val="WW8Num17"/>
    <w:lvl w:ilvl="0">
      <w:start w:val="1"/>
      <w:numFmt w:val="decimal"/>
      <w:lvlText w:val="%1."/>
      <w:lvlJc w:val="left"/>
      <w:pPr>
        <w:tabs>
          <w:tab w:val="num" w:pos="720"/>
        </w:tabs>
        <w:ind w:left="720" w:hanging="360"/>
      </w:pPr>
    </w:lvl>
  </w:abstractNum>
  <w:abstractNum w:abstractNumId="8" w15:restartNumberingAfterBreak="0">
    <w:nsid w:val="00000008"/>
    <w:multiLevelType w:val="singleLevel"/>
    <w:tmpl w:val="AF8C40D6"/>
    <w:name w:val="WW8Num20"/>
    <w:lvl w:ilvl="0">
      <w:start w:val="1"/>
      <w:numFmt w:val="decimal"/>
      <w:lvlText w:val="%1."/>
      <w:lvlJc w:val="left"/>
      <w:pPr>
        <w:tabs>
          <w:tab w:val="num" w:pos="720"/>
        </w:tabs>
        <w:ind w:left="720" w:hanging="360"/>
      </w:pPr>
      <w:rPr>
        <w:sz w:val="24"/>
        <w:szCs w:val="24"/>
      </w:rPr>
    </w:lvl>
  </w:abstractNum>
  <w:abstractNum w:abstractNumId="9" w15:restartNumberingAfterBreak="0">
    <w:nsid w:val="00000009"/>
    <w:multiLevelType w:val="singleLevel"/>
    <w:tmpl w:val="00000009"/>
    <w:name w:val="WW8Num22"/>
    <w:lvl w:ilvl="0">
      <w:start w:val="1"/>
      <w:numFmt w:val="decimal"/>
      <w:lvlText w:val="%1."/>
      <w:lvlJc w:val="left"/>
      <w:pPr>
        <w:tabs>
          <w:tab w:val="num" w:pos="720"/>
        </w:tabs>
        <w:ind w:left="720" w:hanging="360"/>
      </w:pPr>
    </w:lvl>
  </w:abstractNum>
  <w:abstractNum w:abstractNumId="10"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11" w15:restartNumberingAfterBreak="0">
    <w:nsid w:val="0000000B"/>
    <w:multiLevelType w:val="singleLevel"/>
    <w:tmpl w:val="0000000B"/>
    <w:name w:val="WW8Num26"/>
    <w:lvl w:ilvl="0">
      <w:start w:val="1"/>
      <w:numFmt w:val="decimal"/>
      <w:lvlText w:val="%1."/>
      <w:lvlJc w:val="left"/>
      <w:pPr>
        <w:tabs>
          <w:tab w:val="num" w:pos="720"/>
        </w:tabs>
        <w:ind w:left="720" w:hanging="360"/>
      </w:pPr>
    </w:lvl>
  </w:abstractNum>
  <w:abstractNum w:abstractNumId="12" w15:restartNumberingAfterBreak="0">
    <w:nsid w:val="0000000C"/>
    <w:multiLevelType w:val="singleLevel"/>
    <w:tmpl w:val="79DC8228"/>
    <w:name w:val="WW8Num27"/>
    <w:lvl w:ilvl="0">
      <w:start w:val="2"/>
      <w:numFmt w:val="decimal"/>
      <w:lvlText w:val="%1."/>
      <w:lvlJc w:val="left"/>
      <w:pPr>
        <w:tabs>
          <w:tab w:val="num" w:pos="720"/>
        </w:tabs>
        <w:ind w:left="720" w:hanging="360"/>
      </w:pPr>
      <w:rPr>
        <w:rFonts w:hint="default"/>
      </w:rPr>
    </w:lvl>
  </w:abstractNum>
  <w:abstractNum w:abstractNumId="13" w15:restartNumberingAfterBreak="0">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4"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15:restartNumberingAfterBreak="0">
    <w:nsid w:val="00000015"/>
    <w:multiLevelType w:val="multilevel"/>
    <w:tmpl w:val="0000001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15:restartNumberingAfterBreak="0">
    <w:nsid w:val="00000017"/>
    <w:multiLevelType w:val="multilevel"/>
    <w:tmpl w:val="000000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15:restartNumberingAfterBreak="0">
    <w:nsid w:val="00000018"/>
    <w:multiLevelType w:val="multilevel"/>
    <w:tmpl w:val="000000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1" w15:restartNumberingAfterBreak="0">
    <w:nsid w:val="00000019"/>
    <w:multiLevelType w:val="multilevel"/>
    <w:tmpl w:val="9AF67518"/>
    <w:lvl w:ilvl="0">
      <w:start w:val="1"/>
      <w:numFmt w:val="decimal"/>
      <w:pStyle w:val="Heading1"/>
      <w:lvlText w:val="%1"/>
      <w:lvlJc w:val="left"/>
      <w:pPr>
        <w:tabs>
          <w:tab w:val="num" w:pos="810"/>
        </w:tabs>
        <w:ind w:left="810" w:firstLine="0"/>
      </w:pPr>
    </w:lvl>
    <w:lvl w:ilvl="1">
      <w:start w:val="1"/>
      <w:numFmt w:val="none"/>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suff w:val="nothing"/>
      <w:lvlText w:val=""/>
      <w:lvlJc w:val="left"/>
      <w:pPr>
        <w:tabs>
          <w:tab w:val="num" w:pos="810"/>
        </w:tabs>
        <w:ind w:left="810" w:firstLine="0"/>
      </w:pPr>
    </w:lvl>
    <w:lvl w:ilvl="4">
      <w:start w:val="1"/>
      <w:numFmt w:val="none"/>
      <w:suff w:val="nothing"/>
      <w:lvlText w:val=""/>
      <w:lvlJc w:val="left"/>
      <w:pPr>
        <w:tabs>
          <w:tab w:val="num" w:pos="810"/>
        </w:tabs>
        <w:ind w:left="810" w:firstLine="0"/>
      </w:pPr>
    </w:lvl>
    <w:lvl w:ilvl="5">
      <w:start w:val="1"/>
      <w:numFmt w:val="none"/>
      <w:suff w:val="nothing"/>
      <w:lvlText w:val=""/>
      <w:lvlJc w:val="left"/>
      <w:pPr>
        <w:tabs>
          <w:tab w:val="num" w:pos="810"/>
        </w:tabs>
        <w:ind w:left="810" w:firstLine="0"/>
      </w:pPr>
    </w:lvl>
    <w:lvl w:ilvl="6">
      <w:start w:val="1"/>
      <w:numFmt w:val="none"/>
      <w:suff w:val="nothing"/>
      <w:lvlText w:val=""/>
      <w:lvlJc w:val="left"/>
      <w:pPr>
        <w:tabs>
          <w:tab w:val="num" w:pos="810"/>
        </w:tabs>
        <w:ind w:left="810" w:firstLine="0"/>
      </w:pPr>
    </w:lvl>
    <w:lvl w:ilvl="7">
      <w:start w:val="1"/>
      <w:numFmt w:val="none"/>
      <w:suff w:val="nothing"/>
      <w:lvlText w:val=""/>
      <w:lvlJc w:val="left"/>
      <w:pPr>
        <w:tabs>
          <w:tab w:val="num" w:pos="810"/>
        </w:tabs>
        <w:ind w:left="810" w:firstLine="0"/>
      </w:pPr>
    </w:lvl>
    <w:lvl w:ilvl="8">
      <w:start w:val="1"/>
      <w:numFmt w:val="none"/>
      <w:suff w:val="nothing"/>
      <w:lvlText w:val=""/>
      <w:lvlJc w:val="left"/>
      <w:pPr>
        <w:tabs>
          <w:tab w:val="num" w:pos="810"/>
        </w:tabs>
        <w:ind w:left="810" w:firstLine="0"/>
      </w:pPr>
    </w:lvl>
  </w:abstractNum>
  <w:abstractNum w:abstractNumId="22" w15:restartNumberingAfterBreak="0">
    <w:nsid w:val="031E464B"/>
    <w:multiLevelType w:val="singleLevel"/>
    <w:tmpl w:val="0000000A"/>
    <w:lvl w:ilvl="0">
      <w:start w:val="10"/>
      <w:numFmt w:val="decimal"/>
      <w:lvlText w:val="%1."/>
      <w:lvlJc w:val="left"/>
      <w:pPr>
        <w:tabs>
          <w:tab w:val="num" w:pos="720"/>
        </w:tabs>
        <w:ind w:left="720" w:hanging="360"/>
      </w:pPr>
    </w:lvl>
  </w:abstractNum>
  <w:abstractNum w:abstractNumId="23" w15:restartNumberingAfterBreak="0">
    <w:nsid w:val="0353382B"/>
    <w:multiLevelType w:val="hybridMultilevel"/>
    <w:tmpl w:val="5664A16E"/>
    <w:lvl w:ilvl="0" w:tplc="D51634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5356E43"/>
    <w:multiLevelType w:val="singleLevel"/>
    <w:tmpl w:val="0000000D"/>
    <w:lvl w:ilvl="0">
      <w:start w:val="1"/>
      <w:numFmt w:val="decimal"/>
      <w:lvlText w:val="%1."/>
      <w:lvlJc w:val="left"/>
      <w:pPr>
        <w:tabs>
          <w:tab w:val="num" w:pos="720"/>
        </w:tabs>
        <w:ind w:left="720" w:hanging="360"/>
      </w:pPr>
    </w:lvl>
  </w:abstractNum>
  <w:abstractNum w:abstractNumId="25" w15:restartNumberingAfterBreak="0">
    <w:nsid w:val="09F66274"/>
    <w:multiLevelType w:val="hybridMultilevel"/>
    <w:tmpl w:val="A5E49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044A6E"/>
    <w:multiLevelType w:val="hybridMultilevel"/>
    <w:tmpl w:val="2206C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E333B"/>
    <w:multiLevelType w:val="multilevel"/>
    <w:tmpl w:val="DF847336"/>
    <w:lvl w:ilvl="0">
      <w:start w:val="4"/>
      <w:numFmt w:val="decimal"/>
      <w:lvlText w:val="%1."/>
      <w:lvlJc w:val="left"/>
      <w:pPr>
        <w:tabs>
          <w:tab w:val="num" w:pos="720"/>
        </w:tabs>
        <w:ind w:left="720" w:hanging="360"/>
      </w:pPr>
      <w:rPr>
        <w:rFonts w:hint="default"/>
        <w:b w:val="0"/>
        <w:bCs w:val="0"/>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8" w15:restartNumberingAfterBreak="0">
    <w:nsid w:val="2322772B"/>
    <w:multiLevelType w:val="hybridMultilevel"/>
    <w:tmpl w:val="701E963C"/>
    <w:lvl w:ilvl="0" w:tplc="E9F87318">
      <w:start w:val="1"/>
      <w:numFmt w:val="bullet"/>
      <w:lvlText w:val=""/>
      <w:lvlJc w:val="left"/>
      <w:pPr>
        <w:tabs>
          <w:tab w:val="num" w:pos="1224"/>
        </w:tabs>
        <w:ind w:left="1224" w:hanging="288"/>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24DC3C36"/>
    <w:multiLevelType w:val="hybridMultilevel"/>
    <w:tmpl w:val="C3C059FA"/>
    <w:lvl w:ilvl="0" w:tplc="C868B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7981CDD"/>
    <w:multiLevelType w:val="multilevel"/>
    <w:tmpl w:val="A5E49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9514C31"/>
    <w:multiLevelType w:val="hybridMultilevel"/>
    <w:tmpl w:val="6590CDA8"/>
    <w:lvl w:ilvl="0" w:tplc="0000000A">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C172E12"/>
    <w:multiLevelType w:val="singleLevel"/>
    <w:tmpl w:val="0000000A"/>
    <w:lvl w:ilvl="0">
      <w:start w:val="1"/>
      <w:numFmt w:val="decimal"/>
      <w:lvlText w:val="%1."/>
      <w:lvlJc w:val="left"/>
      <w:pPr>
        <w:tabs>
          <w:tab w:val="num" w:pos="720"/>
        </w:tabs>
        <w:ind w:left="720" w:hanging="360"/>
      </w:pPr>
    </w:lvl>
  </w:abstractNum>
  <w:abstractNum w:abstractNumId="33" w15:restartNumberingAfterBreak="0">
    <w:nsid w:val="302410A8"/>
    <w:multiLevelType w:val="singleLevel"/>
    <w:tmpl w:val="0000000A"/>
    <w:lvl w:ilvl="0">
      <w:start w:val="1"/>
      <w:numFmt w:val="decimal"/>
      <w:lvlText w:val="%1."/>
      <w:lvlJc w:val="left"/>
      <w:pPr>
        <w:tabs>
          <w:tab w:val="num" w:pos="720"/>
        </w:tabs>
        <w:ind w:left="720" w:hanging="360"/>
      </w:pPr>
    </w:lvl>
  </w:abstractNum>
  <w:abstractNum w:abstractNumId="34" w15:restartNumberingAfterBreak="0">
    <w:nsid w:val="314F618C"/>
    <w:multiLevelType w:val="hybridMultilevel"/>
    <w:tmpl w:val="11F684A8"/>
    <w:lvl w:ilvl="0" w:tplc="E9F87318">
      <w:start w:val="1"/>
      <w:numFmt w:val="bullet"/>
      <w:lvlText w:val=""/>
      <w:lvlJc w:val="left"/>
      <w:pPr>
        <w:tabs>
          <w:tab w:val="num" w:pos="1224"/>
        </w:tabs>
        <w:ind w:left="1224" w:hanging="288"/>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3C717692"/>
    <w:multiLevelType w:val="hybridMultilevel"/>
    <w:tmpl w:val="37005CF8"/>
    <w:lvl w:ilvl="0" w:tplc="83165E7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405716CF"/>
    <w:multiLevelType w:val="hybridMultilevel"/>
    <w:tmpl w:val="6EFE965E"/>
    <w:lvl w:ilvl="0" w:tplc="0BE4A4AC">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B03305"/>
    <w:multiLevelType w:val="singleLevel"/>
    <w:tmpl w:val="0000000D"/>
    <w:lvl w:ilvl="0">
      <w:start w:val="1"/>
      <w:numFmt w:val="decimal"/>
      <w:lvlText w:val="%1."/>
      <w:lvlJc w:val="left"/>
      <w:pPr>
        <w:tabs>
          <w:tab w:val="num" w:pos="720"/>
        </w:tabs>
        <w:ind w:left="720" w:hanging="360"/>
      </w:pPr>
    </w:lvl>
  </w:abstractNum>
  <w:abstractNum w:abstractNumId="38" w15:restartNumberingAfterBreak="0">
    <w:nsid w:val="490E628B"/>
    <w:multiLevelType w:val="hybridMultilevel"/>
    <w:tmpl w:val="D29059EC"/>
    <w:lvl w:ilvl="0" w:tplc="0000000A">
      <w:start w:val="1"/>
      <w:numFmt w:val="decimal"/>
      <w:lvlText w:val="%1."/>
      <w:lvlJc w:val="left"/>
      <w:pPr>
        <w:tabs>
          <w:tab w:val="num" w:pos="720"/>
        </w:tabs>
        <w:ind w:left="720" w:hanging="360"/>
      </w:pPr>
    </w:lvl>
    <w:lvl w:ilvl="1" w:tplc="E9F87318">
      <w:start w:val="1"/>
      <w:numFmt w:val="bullet"/>
      <w:lvlText w:val=""/>
      <w:lvlJc w:val="left"/>
      <w:pPr>
        <w:tabs>
          <w:tab w:val="num" w:pos="1368"/>
        </w:tabs>
        <w:ind w:left="1368" w:hanging="288"/>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2C818B6"/>
    <w:multiLevelType w:val="hybridMultilevel"/>
    <w:tmpl w:val="5A84E3D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4D20EF6"/>
    <w:multiLevelType w:val="hybridMultilevel"/>
    <w:tmpl w:val="4360381E"/>
    <w:lvl w:ilvl="0" w:tplc="EA266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6B758FF"/>
    <w:multiLevelType w:val="singleLevel"/>
    <w:tmpl w:val="0000000D"/>
    <w:lvl w:ilvl="0">
      <w:start w:val="1"/>
      <w:numFmt w:val="decimal"/>
      <w:lvlText w:val="%1."/>
      <w:lvlJc w:val="left"/>
      <w:pPr>
        <w:tabs>
          <w:tab w:val="num" w:pos="720"/>
        </w:tabs>
        <w:ind w:left="720" w:hanging="360"/>
      </w:pPr>
    </w:lvl>
  </w:abstractNum>
  <w:abstractNum w:abstractNumId="42" w15:restartNumberingAfterBreak="0">
    <w:nsid w:val="6823429B"/>
    <w:multiLevelType w:val="singleLevel"/>
    <w:tmpl w:val="00000007"/>
    <w:lvl w:ilvl="0">
      <w:start w:val="1"/>
      <w:numFmt w:val="decimal"/>
      <w:lvlText w:val="%1."/>
      <w:lvlJc w:val="left"/>
      <w:pPr>
        <w:tabs>
          <w:tab w:val="num" w:pos="720"/>
        </w:tabs>
        <w:ind w:left="720" w:hanging="360"/>
      </w:pPr>
    </w:lvl>
  </w:abstractNum>
  <w:abstractNum w:abstractNumId="43" w15:restartNumberingAfterBreak="0">
    <w:nsid w:val="6B2B185A"/>
    <w:multiLevelType w:val="singleLevel"/>
    <w:tmpl w:val="0000000A"/>
    <w:lvl w:ilvl="0">
      <w:start w:val="1"/>
      <w:numFmt w:val="decimal"/>
      <w:lvlText w:val="%1."/>
      <w:lvlJc w:val="left"/>
      <w:pPr>
        <w:tabs>
          <w:tab w:val="num" w:pos="720"/>
        </w:tabs>
        <w:ind w:left="720" w:hanging="360"/>
      </w:pPr>
    </w:lvl>
  </w:abstractNum>
  <w:abstractNum w:abstractNumId="44" w15:restartNumberingAfterBreak="0">
    <w:nsid w:val="73A54972"/>
    <w:multiLevelType w:val="hybridMultilevel"/>
    <w:tmpl w:val="B0229E4E"/>
    <w:lvl w:ilvl="0" w:tplc="0000000D">
      <w:start w:val="1"/>
      <w:numFmt w:val="decimal"/>
      <w:lvlText w:val="%1."/>
      <w:lvlJc w:val="left"/>
      <w:pPr>
        <w:tabs>
          <w:tab w:val="num" w:pos="1440"/>
        </w:tabs>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B971638"/>
    <w:multiLevelType w:val="singleLevel"/>
    <w:tmpl w:val="0000000A"/>
    <w:lvl w:ilvl="0">
      <w:start w:val="1"/>
      <w:numFmt w:val="decimal"/>
      <w:lvlText w:val="%1."/>
      <w:lvlJc w:val="left"/>
      <w:pPr>
        <w:tabs>
          <w:tab w:val="num" w:pos="720"/>
        </w:tabs>
        <w:ind w:left="720" w:hanging="360"/>
      </w:pPr>
    </w:lvl>
  </w:abstractNum>
  <w:abstractNum w:abstractNumId="46" w15:restartNumberingAfterBreak="0">
    <w:nsid w:val="7FA47D02"/>
    <w:multiLevelType w:val="hybridMultilevel"/>
    <w:tmpl w:val="A5E49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E71477"/>
    <w:multiLevelType w:val="hybridMultilevel"/>
    <w:tmpl w:val="78D02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5"/>
  </w:num>
  <w:num w:numId="4">
    <w:abstractNumId w:val="6"/>
  </w:num>
  <w:num w:numId="5">
    <w:abstractNumId w:val="7"/>
  </w:num>
  <w:num w:numId="6">
    <w:abstractNumId w:val="8"/>
  </w:num>
  <w:num w:numId="7">
    <w:abstractNumId w:val="11"/>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42"/>
  </w:num>
  <w:num w:numId="18">
    <w:abstractNumId w:val="27"/>
  </w:num>
  <w:num w:numId="19">
    <w:abstractNumId w:val="22"/>
  </w:num>
  <w:num w:numId="20">
    <w:abstractNumId w:val="33"/>
  </w:num>
  <w:num w:numId="21">
    <w:abstractNumId w:val="45"/>
  </w:num>
  <w:num w:numId="22">
    <w:abstractNumId w:val="43"/>
  </w:num>
  <w:num w:numId="23">
    <w:abstractNumId w:val="39"/>
  </w:num>
  <w:num w:numId="24">
    <w:abstractNumId w:val="28"/>
  </w:num>
  <w:num w:numId="25">
    <w:abstractNumId w:val="38"/>
  </w:num>
  <w:num w:numId="26">
    <w:abstractNumId w:val="35"/>
  </w:num>
  <w:num w:numId="27">
    <w:abstractNumId w:val="34"/>
  </w:num>
  <w:num w:numId="28">
    <w:abstractNumId w:val="25"/>
  </w:num>
  <w:num w:numId="29">
    <w:abstractNumId w:val="36"/>
  </w:num>
  <w:num w:numId="30">
    <w:abstractNumId w:val="37"/>
  </w:num>
  <w:num w:numId="31">
    <w:abstractNumId w:val="29"/>
  </w:num>
  <w:num w:numId="32">
    <w:abstractNumId w:val="26"/>
  </w:num>
  <w:num w:numId="33">
    <w:abstractNumId w:val="40"/>
  </w:num>
  <w:num w:numId="34">
    <w:abstractNumId w:val="32"/>
  </w:num>
  <w:num w:numId="35">
    <w:abstractNumId w:val="31"/>
  </w:num>
  <w:num w:numId="36">
    <w:abstractNumId w:val="41"/>
  </w:num>
  <w:num w:numId="37">
    <w:abstractNumId w:val="44"/>
  </w:num>
  <w:num w:numId="38">
    <w:abstractNumId w:val="47"/>
  </w:num>
  <w:num w:numId="39">
    <w:abstractNumId w:val="30"/>
  </w:num>
  <w:num w:numId="40">
    <w:abstractNumId w:val="46"/>
  </w:num>
  <w:num w:numId="41">
    <w:abstractNumId w:val="23"/>
  </w:num>
  <w:num w:numId="42">
    <w:abstractNumId w:val="24"/>
  </w:num>
  <w:num w:numId="43">
    <w:abstractNumId w:val="0"/>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7"/>
    <w:rsid w:val="0000466F"/>
    <w:rsid w:val="0004106B"/>
    <w:rsid w:val="00071745"/>
    <w:rsid w:val="000929A4"/>
    <w:rsid w:val="000952E7"/>
    <w:rsid w:val="000A62D0"/>
    <w:rsid w:val="00157BA9"/>
    <w:rsid w:val="0016129E"/>
    <w:rsid w:val="001B6378"/>
    <w:rsid w:val="001C3136"/>
    <w:rsid w:val="00223122"/>
    <w:rsid w:val="00244BD1"/>
    <w:rsid w:val="00245F1E"/>
    <w:rsid w:val="002871A9"/>
    <w:rsid w:val="00323341"/>
    <w:rsid w:val="00324B8D"/>
    <w:rsid w:val="003314AA"/>
    <w:rsid w:val="003361B2"/>
    <w:rsid w:val="0037629C"/>
    <w:rsid w:val="003A7B1F"/>
    <w:rsid w:val="003B6EB8"/>
    <w:rsid w:val="003D42CD"/>
    <w:rsid w:val="003E18B1"/>
    <w:rsid w:val="004132A2"/>
    <w:rsid w:val="00426436"/>
    <w:rsid w:val="0043309E"/>
    <w:rsid w:val="00434873"/>
    <w:rsid w:val="004C6B79"/>
    <w:rsid w:val="00571A57"/>
    <w:rsid w:val="005742A9"/>
    <w:rsid w:val="00575243"/>
    <w:rsid w:val="00596537"/>
    <w:rsid w:val="005C1F95"/>
    <w:rsid w:val="006263D6"/>
    <w:rsid w:val="00653FB2"/>
    <w:rsid w:val="00663C13"/>
    <w:rsid w:val="006A1C80"/>
    <w:rsid w:val="00716EA7"/>
    <w:rsid w:val="00826BA4"/>
    <w:rsid w:val="00833454"/>
    <w:rsid w:val="009042FF"/>
    <w:rsid w:val="00910B92"/>
    <w:rsid w:val="00965407"/>
    <w:rsid w:val="00977E8B"/>
    <w:rsid w:val="00983903"/>
    <w:rsid w:val="009D49C3"/>
    <w:rsid w:val="009D792F"/>
    <w:rsid w:val="00A33CD8"/>
    <w:rsid w:val="00A8147A"/>
    <w:rsid w:val="00AB7BAF"/>
    <w:rsid w:val="00AD2F76"/>
    <w:rsid w:val="00AE7233"/>
    <w:rsid w:val="00B11E76"/>
    <w:rsid w:val="00B2521A"/>
    <w:rsid w:val="00B333DA"/>
    <w:rsid w:val="00B65C66"/>
    <w:rsid w:val="00C1004F"/>
    <w:rsid w:val="00C22035"/>
    <w:rsid w:val="00C35B9E"/>
    <w:rsid w:val="00C43131"/>
    <w:rsid w:val="00C57976"/>
    <w:rsid w:val="00C60586"/>
    <w:rsid w:val="00C742CD"/>
    <w:rsid w:val="00D571AD"/>
    <w:rsid w:val="00DA30B4"/>
    <w:rsid w:val="00DD126C"/>
    <w:rsid w:val="00E5724E"/>
    <w:rsid w:val="00EB424D"/>
    <w:rsid w:val="00ED2838"/>
    <w:rsid w:val="00ED7F08"/>
    <w:rsid w:val="00EF182C"/>
    <w:rsid w:val="00EF562E"/>
    <w:rsid w:val="00F1329F"/>
    <w:rsid w:val="00F257C9"/>
    <w:rsid w:val="00F31A31"/>
    <w:rsid w:val="00F3219E"/>
    <w:rsid w:val="00F3433B"/>
    <w:rsid w:val="00F62EB5"/>
    <w:rsid w:val="00F84009"/>
    <w:rsid w:val="00FB4524"/>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6BD77D36"/>
  <w14:defaultImageDpi w14:val="32767"/>
  <w15:chartTrackingRefBased/>
  <w15:docId w15:val="{E4746DD2-681E-4CFB-B526-340D777D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6"/>
      </w:numPr>
      <w:outlineLvl w:val="0"/>
    </w:pPr>
    <w:rPr>
      <w:sz w:val="36"/>
    </w:rPr>
  </w:style>
  <w:style w:type="paragraph" w:styleId="Heading2">
    <w:name w:val="heading 2"/>
    <w:basedOn w:val="Normal"/>
    <w:next w:val="Normal"/>
    <w:qFormat/>
    <w:pPr>
      <w:keepNext/>
      <w:numPr>
        <w:ilvl w:val="1"/>
        <w:numId w:val="16"/>
      </w:numPr>
      <w:outlineLvl w:val="1"/>
    </w:pPr>
    <w:rPr>
      <w:sz w:val="32"/>
    </w:rPr>
  </w:style>
  <w:style w:type="paragraph" w:styleId="Heading3">
    <w:name w:val="heading 3"/>
    <w:basedOn w:val="Normal"/>
    <w:next w:val="Normal"/>
    <w:qFormat/>
    <w:pPr>
      <w:keepNext/>
      <w:numPr>
        <w:ilvl w:val="2"/>
        <w:numId w:val="16"/>
      </w:numPr>
      <w:outlineLvl w:val="2"/>
    </w:pPr>
    <w:rPr>
      <w:sz w:val="36"/>
      <w:u w:val="single"/>
    </w:rPr>
  </w:style>
  <w:style w:type="paragraph" w:styleId="Heading4">
    <w:name w:val="heading 4"/>
    <w:basedOn w:val="Normal"/>
    <w:next w:val="Normal"/>
    <w:qFormat/>
    <w:pPr>
      <w:keepNext/>
      <w:numPr>
        <w:ilvl w:val="3"/>
        <w:numId w:val="16"/>
      </w:numPr>
      <w:outlineLvl w:val="3"/>
    </w:pPr>
    <w:rPr>
      <w:b/>
      <w:color w:val="000000"/>
      <w:szCs w:val="20"/>
    </w:rPr>
  </w:style>
  <w:style w:type="paragraph" w:styleId="Heading5">
    <w:name w:val="heading 5"/>
    <w:basedOn w:val="Normal"/>
    <w:next w:val="Normal"/>
    <w:qFormat/>
    <w:pPr>
      <w:keepNext/>
      <w:numPr>
        <w:ilvl w:val="4"/>
        <w:numId w:val="16"/>
      </w:numPr>
      <w:autoSpaceDE w:val="0"/>
      <w:outlineLvl w:val="4"/>
    </w:pPr>
    <w:rPr>
      <w:b/>
      <w:sz w:val="28"/>
      <w:szCs w:val="28"/>
    </w:rPr>
  </w:style>
  <w:style w:type="paragraph" w:styleId="Heading6">
    <w:name w:val="heading 6"/>
    <w:basedOn w:val="Normal"/>
    <w:next w:val="Normal"/>
    <w:qFormat/>
    <w:pPr>
      <w:keepNext/>
      <w:numPr>
        <w:ilvl w:val="5"/>
        <w:numId w:val="16"/>
      </w:numPr>
      <w:autoSpaceDE w:val="0"/>
      <w:outlineLvl w:val="5"/>
    </w:pPr>
    <w:rPr>
      <w:rFonts w:ascii="SquareSlabserif711BT-Medium" w:hAnsi="SquareSlabserif711BT-Medium"/>
      <w:sz w:val="28"/>
      <w:szCs w:val="32"/>
    </w:rPr>
  </w:style>
  <w:style w:type="paragraph" w:styleId="Heading7">
    <w:name w:val="heading 7"/>
    <w:basedOn w:val="Normal"/>
    <w:next w:val="Normal"/>
    <w:qFormat/>
    <w:pPr>
      <w:numPr>
        <w:ilvl w:val="6"/>
        <w:numId w:val="16"/>
      </w:numPr>
      <w:spacing w:before="240" w:after="60"/>
      <w:outlineLvl w:val="6"/>
    </w:pPr>
  </w:style>
  <w:style w:type="paragraph" w:styleId="Heading8">
    <w:name w:val="heading 8"/>
    <w:basedOn w:val="Normal"/>
    <w:next w:val="Normal"/>
    <w:qFormat/>
    <w:pPr>
      <w:numPr>
        <w:ilvl w:val="7"/>
        <w:numId w:val="16"/>
      </w:numPr>
      <w:spacing w:before="240" w:after="60"/>
      <w:outlineLvl w:val="7"/>
    </w:pPr>
    <w:rPr>
      <w:i/>
      <w:iCs/>
    </w:rPr>
  </w:style>
  <w:style w:type="paragraph" w:styleId="Heading9">
    <w:name w:val="heading 9"/>
    <w:basedOn w:val="Normal"/>
    <w:next w:val="Normal"/>
    <w:qFormat/>
    <w:pPr>
      <w:keepNext/>
      <w:numPr>
        <w:ilvl w:val="8"/>
        <w:numId w:val="16"/>
      </w:numPr>
      <w:autoSpaceDE w:val="0"/>
      <w:outlineLvl w:val="8"/>
    </w:pPr>
    <w:rPr>
      <w:b/>
      <w:bCs/>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FF"/>
      <w:u w:val="single"/>
    </w:rPr>
  </w:style>
  <w:style w:type="character" w:customStyle="1" w:styleId="headline">
    <w:name w:val="headline"/>
    <w:basedOn w:val="DefaultParagraphFont0"/>
  </w:style>
  <w:style w:type="character" w:styleId="FollowedHyperlink">
    <w:name w:val="FollowedHyperlink"/>
    <w:rPr>
      <w:color w:val="800080"/>
      <w:u w:val="single"/>
    </w:rPr>
  </w:style>
  <w:style w:type="character" w:styleId="CommentReference">
    <w:name w:val="annotation reference"/>
    <w:rPr>
      <w:sz w:val="18"/>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b w:val="0"/>
      <w:bCs w:val="0"/>
      <w:sz w:val="24"/>
      <w:szCs w:val="24"/>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autoSpaceDE w:val="0"/>
    </w:pPr>
    <w:rPr>
      <w:sz w:val="20"/>
      <w:szCs w:val="3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paragraph" w:styleId="NormalWeb">
    <w:name w:val="Normal (Web)"/>
    <w:basedOn w:val="Normal"/>
    <w:pPr>
      <w:spacing w:before="280" w:after="280"/>
    </w:pPr>
  </w:style>
  <w:style w:type="paragraph" w:styleId="BodyText3">
    <w:name w:val="Body Text 3"/>
    <w:basedOn w:val="Normal"/>
    <w:pPr>
      <w:autoSpaceDE w:val="0"/>
    </w:pPr>
    <w:rPr>
      <w:color w:val="000000"/>
      <w:sz w:val="20"/>
      <w:szCs w:val="22"/>
    </w:rPr>
  </w:style>
  <w:style w:type="paragraph" w:styleId="ListBullet">
    <w:name w:val="List Bullet"/>
    <w:basedOn w:val="Normal"/>
    <w:pPr>
      <w:numPr>
        <w:numId w:val="2"/>
      </w:numPr>
      <w:ind w:left="0" w:firstLine="0"/>
    </w:pPr>
  </w:style>
  <w:style w:type="paragraph" w:styleId="ListBullet2">
    <w:name w:val="List Bullet 2"/>
    <w:basedOn w:val="Normal"/>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ilvl w:val="8"/>
        <w:numId w:val="16"/>
      </w:numPr>
      <w:outlineLvl w:val="8"/>
    </w:pPr>
    <w:rPr>
      <w:b/>
      <w:bCs/>
      <w:sz w:val="21"/>
      <w:szCs w:val="21"/>
    </w:rPr>
  </w:style>
  <w:style w:type="paragraph" w:customStyle="1" w:styleId="Heading214pt">
    <w:name w:val="Heading 2 + 14 pt"/>
    <w:aliases w:val="Bold,No underline,Justified"/>
    <w:basedOn w:val="Heading3"/>
    <w:rsid w:val="00245467"/>
    <w:pPr>
      <w:jc w:val="both"/>
    </w:pPr>
    <w:rPr>
      <w:b/>
      <w:sz w:val="28"/>
      <w:szCs w:val="28"/>
      <w:u w:val="none"/>
    </w:rPr>
  </w:style>
  <w:style w:type="paragraph" w:styleId="MediumGrid1-Accent2">
    <w:name w:val="Medium Grid 1 Accent 2"/>
    <w:basedOn w:val="Normal"/>
    <w:uiPriority w:val="34"/>
    <w:qFormat/>
    <w:rsid w:val="002C1000"/>
    <w:pPr>
      <w:ind w:left="720"/>
    </w:pPr>
  </w:style>
  <w:style w:type="character" w:customStyle="1" w:styleId="FooterChar">
    <w:name w:val="Footer Char"/>
    <w:link w:val="Footer"/>
    <w:uiPriority w:val="99"/>
    <w:rsid w:val="00B2521A"/>
    <w:rPr>
      <w:sz w:val="24"/>
      <w:szCs w:val="24"/>
      <w:lang w:eastAsia="ar-SA"/>
    </w:rPr>
  </w:style>
  <w:style w:type="paragraph" w:customStyle="1" w:styleId="ER-LL">
    <w:name w:val="ER-LL"/>
    <w:rsid w:val="009D49C3"/>
    <w:pPr>
      <w:spacing w:before="40" w:line="220" w:lineRule="exact"/>
      <w:ind w:left="560" w:hanging="200"/>
      <w:jc w:val="both"/>
    </w:pPr>
    <w:rPr>
      <w:rFonts w:ascii="ITC Officina Sans Book" w:hAnsi="ITC Officina Sans Book"/>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71246">
      <w:bodyDiv w:val="1"/>
      <w:marLeft w:val="0"/>
      <w:marRight w:val="0"/>
      <w:marTop w:val="0"/>
      <w:marBottom w:val="0"/>
      <w:divBdr>
        <w:top w:val="none" w:sz="0" w:space="0" w:color="auto"/>
        <w:left w:val="none" w:sz="0" w:space="0" w:color="auto"/>
        <w:bottom w:val="none" w:sz="0" w:space="0" w:color="auto"/>
        <w:right w:val="none" w:sz="0" w:space="0" w:color="auto"/>
      </w:divBdr>
    </w:div>
    <w:div w:id="148531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library.cornell.edu/preservation/tutorial/contents.html" TargetMode="External"/><Relationship Id="rId13" Type="http://schemas.openxmlformats.org/officeDocument/2006/relationships/hyperlink" Target="http://iitg.vlab.co.in/?sub=59&amp;brch=165&amp;sim=904&amp;cnt=1"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oleObject" Target="embeddings/oleObject1.bin"/><Relationship Id="rId42" Type="http://schemas.openxmlformats.org/officeDocument/2006/relationships/footer" Target="footer3.xml"/><Relationship Id="rId7" Type="http://schemas.openxmlformats.org/officeDocument/2006/relationships/hyperlink" Target="http://www.math.grin.edu/~rebelsky/Courses/152/97F/Readings/student-binary" TargetMode="External"/><Relationship Id="rId12" Type="http://schemas.openxmlformats.org/officeDocument/2006/relationships/hyperlink" Target="http://www.computer.org/history/development/1945.ht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wmf"/><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lectronics-tutorials.ws/sequential/seq_1.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oleObject" Target="embeddings/oleObject2.bin"/><Relationship Id="rId10" Type="http://schemas.openxmlformats.org/officeDocument/2006/relationships/hyperlink" Target="http://courses.cs.vt.edu/csonline/NumberSystems/Lessons/SubtractionWithTwosComplement/index.html"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athsisfun.com/binary-decimal-hexadecimal-converter.html" TargetMode="External"/><Relationship Id="rId14" Type="http://schemas.openxmlformats.org/officeDocument/2006/relationships/hyperlink" Target="http://www.electronics-tutorials.ws/combination/comb_5.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4253</Words>
  <Characters>24244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28441</CharactersWithSpaces>
  <SharedDoc>false</SharedDoc>
  <HLinks>
    <vt:vector size="48" baseType="variant">
      <vt:variant>
        <vt:i4>7864389</vt:i4>
      </vt:variant>
      <vt:variant>
        <vt:i4>21</vt:i4>
      </vt:variant>
      <vt:variant>
        <vt:i4>0</vt:i4>
      </vt:variant>
      <vt:variant>
        <vt:i4>5</vt:i4>
      </vt:variant>
      <vt:variant>
        <vt:lpwstr>http://www.electronics-tutorials.ws/combination/comb_5.html</vt:lpwstr>
      </vt:variant>
      <vt:variant>
        <vt:lpwstr/>
      </vt:variant>
      <vt:variant>
        <vt:i4>4587535</vt:i4>
      </vt:variant>
      <vt:variant>
        <vt:i4>18</vt:i4>
      </vt:variant>
      <vt:variant>
        <vt:i4>0</vt:i4>
      </vt:variant>
      <vt:variant>
        <vt:i4>5</vt:i4>
      </vt:variant>
      <vt:variant>
        <vt:lpwstr>http://iitg.vlab.co.in/?sub=59&amp;brch=165&amp;sim=904&amp;cnt=1</vt:lpwstr>
      </vt:variant>
      <vt:variant>
        <vt:lpwstr/>
      </vt:variant>
      <vt:variant>
        <vt:i4>4980748</vt:i4>
      </vt:variant>
      <vt:variant>
        <vt:i4>15</vt:i4>
      </vt:variant>
      <vt:variant>
        <vt:i4>0</vt:i4>
      </vt:variant>
      <vt:variant>
        <vt:i4>5</vt:i4>
      </vt:variant>
      <vt:variant>
        <vt:lpwstr>http://www.computer.org/history/development/1945.htm</vt:lpwstr>
      </vt:variant>
      <vt:variant>
        <vt:lpwstr/>
      </vt:variant>
      <vt:variant>
        <vt:i4>6226034</vt:i4>
      </vt:variant>
      <vt:variant>
        <vt:i4>12</vt:i4>
      </vt:variant>
      <vt:variant>
        <vt:i4>0</vt:i4>
      </vt:variant>
      <vt:variant>
        <vt:i4>5</vt:i4>
      </vt:variant>
      <vt:variant>
        <vt:lpwstr>http://www.electronics-tutorials.ws/sequential/seq_1.html</vt:lpwstr>
      </vt:variant>
      <vt:variant>
        <vt:lpwstr/>
      </vt:variant>
      <vt:variant>
        <vt:i4>5767236</vt:i4>
      </vt:variant>
      <vt:variant>
        <vt:i4>9</vt:i4>
      </vt:variant>
      <vt:variant>
        <vt:i4>0</vt:i4>
      </vt:variant>
      <vt:variant>
        <vt:i4>5</vt:i4>
      </vt:variant>
      <vt:variant>
        <vt:lpwstr>http://courses.cs.vt.edu/csonline/NumberSystems/Lessons/SubtractionWithTwosComplement/index.html</vt:lpwstr>
      </vt:variant>
      <vt:variant>
        <vt:lpwstr/>
      </vt:variant>
      <vt:variant>
        <vt:i4>2293813</vt:i4>
      </vt:variant>
      <vt:variant>
        <vt:i4>6</vt:i4>
      </vt:variant>
      <vt:variant>
        <vt:i4>0</vt:i4>
      </vt:variant>
      <vt:variant>
        <vt:i4>5</vt:i4>
      </vt:variant>
      <vt:variant>
        <vt:lpwstr>http://www.mathsisfun.com/binary-decimal-hexadecimal-converter.html</vt:lpwstr>
      </vt:variant>
      <vt:variant>
        <vt:lpwstr/>
      </vt:variant>
      <vt:variant>
        <vt:i4>3276853</vt:i4>
      </vt:variant>
      <vt:variant>
        <vt:i4>3</vt:i4>
      </vt:variant>
      <vt:variant>
        <vt:i4>0</vt:i4>
      </vt:variant>
      <vt:variant>
        <vt:i4>5</vt:i4>
      </vt:variant>
      <vt:variant>
        <vt:lpwstr>http://www.library.cornell.edu/preservation/tutorial/contents.html</vt:lpwstr>
      </vt:variant>
      <vt:variant>
        <vt:lpwstr/>
      </vt:variant>
      <vt:variant>
        <vt:i4>4063274</vt:i4>
      </vt:variant>
      <vt:variant>
        <vt:i4>0</vt:i4>
      </vt:variant>
      <vt:variant>
        <vt:i4>0</vt:i4>
      </vt:variant>
      <vt:variant>
        <vt:i4>5</vt:i4>
      </vt:variant>
      <vt:variant>
        <vt:lpwstr>http://www.math.grin.edu/~rebelsky/Courses/152/97F/Readings/student-binary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Brown</dc:creator>
  <cp:keywords/>
  <cp:lastModifiedBy>Ann Loch</cp:lastModifiedBy>
  <cp:revision>2</cp:revision>
  <dcterms:created xsi:type="dcterms:W3CDTF">2017-11-06T16:34:00Z</dcterms:created>
  <dcterms:modified xsi:type="dcterms:W3CDTF">2017-11-06T16:34:00Z</dcterms:modified>
</cp:coreProperties>
</file>