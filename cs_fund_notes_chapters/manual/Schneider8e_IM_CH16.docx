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C5E84" w14:textId="77777777" w:rsidR="00251D02" w:rsidRPr="00320BA4" w:rsidRDefault="00E410CB" w:rsidP="00251D02">
      <w:pPr>
        <w:rPr>
          <w:b/>
          <w:sz w:val="36"/>
        </w:rPr>
      </w:pPr>
      <w:r>
        <w:rPr>
          <w:b/>
          <w:sz w:val="36"/>
        </w:rPr>
        <w:t>Chapter 16</w:t>
      </w:r>
    </w:p>
    <w:p w14:paraId="6D82D640" w14:textId="77777777" w:rsidR="00251D02" w:rsidRPr="00320BA4" w:rsidRDefault="00E410CB" w:rsidP="00251D02">
      <w:pPr>
        <w:pStyle w:val="CommentText"/>
        <w:rPr>
          <w:b/>
          <w:bCs/>
          <w:sz w:val="36"/>
          <w:szCs w:val="48"/>
        </w:rPr>
      </w:pPr>
      <w:r>
        <w:rPr>
          <w:b/>
          <w:bCs/>
          <w:sz w:val="36"/>
          <w:szCs w:val="48"/>
        </w:rPr>
        <w:t>Computer Graphics and Entertainment: Movies, Games, and Virtual Communities</w:t>
      </w:r>
    </w:p>
    <w:p w14:paraId="4F624F75" w14:textId="77777777" w:rsidR="00251D02" w:rsidRPr="00320BA4" w:rsidRDefault="00251D02" w:rsidP="00251D02"/>
    <w:p w14:paraId="098F1F3D" w14:textId="77777777" w:rsidR="001556F2" w:rsidRPr="003D41F3" w:rsidRDefault="001556F2" w:rsidP="001556F2">
      <w:pPr>
        <w:pStyle w:val="ListBullet"/>
        <w:numPr>
          <w:ilvl w:val="0"/>
          <w:numId w:val="0"/>
        </w:numPr>
        <w:rPr>
          <w:b/>
        </w:rPr>
      </w:pPr>
      <w:r w:rsidRPr="003D41F3">
        <w:rPr>
          <w:b/>
        </w:rPr>
        <w:t>A Guide to this Instructor’s Manual:</w:t>
      </w:r>
    </w:p>
    <w:p w14:paraId="52AE1192" w14:textId="77777777" w:rsidR="001556F2" w:rsidRDefault="001556F2" w:rsidP="001556F2">
      <w:pPr>
        <w:pStyle w:val="NormalWeb"/>
      </w:pPr>
      <w:r w:rsidRPr="006B47D6">
        <w:t>We have designed this Instructor’s Manual to supplement and enhance your teaching experience through classroom activities and a cohesive chapter summary.</w:t>
      </w:r>
    </w:p>
    <w:p w14:paraId="7AE4E088" w14:textId="77777777" w:rsidR="001556F2" w:rsidRDefault="001556F2" w:rsidP="001556F2">
      <w:pPr>
        <w:pStyle w:val="NormalWeb"/>
      </w:pPr>
      <w:r w:rsidRPr="006B47D6">
        <w:t xml:space="preserve">This document is organized chronologically, using the same headings that you see in the textbook. Under the headings you will find: </w:t>
      </w:r>
      <w:r w:rsidR="008D37A6">
        <w:t>L</w:t>
      </w:r>
      <w:r w:rsidRPr="006B47D6">
        <w:t xml:space="preserve">ecture </w:t>
      </w:r>
      <w:r w:rsidR="008D37A6">
        <w:t>N</w:t>
      </w:r>
      <w:r w:rsidRPr="006B47D6">
        <w:t>otes tha</w:t>
      </w:r>
      <w:r>
        <w:t>t summarize the section, Teaching</w:t>
      </w:r>
      <w:r w:rsidRPr="006B47D6">
        <w:t xml:space="preserve"> Tips, </w:t>
      </w:r>
      <w:r>
        <w:t>Class Discussion Topics</w:t>
      </w:r>
      <w:r w:rsidRPr="006B47D6">
        <w:t xml:space="preserve">, and </w:t>
      </w:r>
      <w:r>
        <w:t>Additional Projects and Resources</w:t>
      </w:r>
      <w:r w:rsidRPr="006B47D6">
        <w:t>. Pay special attention to teaching tips and activities geared toward quizzing your students and enhancing their critical thinking skills.</w:t>
      </w:r>
    </w:p>
    <w:p w14:paraId="3986C116" w14:textId="77777777" w:rsidR="00251D02" w:rsidRDefault="001556F2" w:rsidP="00251D02">
      <w:bookmarkStart w:id="0" w:name="13e46af8e12a3990_OLE_LINK1"/>
      <w:r w:rsidRPr="006B47D6">
        <w:t>In addition to this Instructor’s Manual, our Instructor’s Resources also contain PowerPoint Presentations, Test Banks, and other supplements to aid in your teaching experience.</w:t>
      </w:r>
      <w:bookmarkEnd w:id="0"/>
    </w:p>
    <w:p w14:paraId="01AA3041" w14:textId="77777777" w:rsidR="001556F2" w:rsidRPr="00320BA4" w:rsidRDefault="001556F2" w:rsidP="00251D02"/>
    <w:tbl>
      <w:tblPr>
        <w:tblW w:w="0" w:type="auto"/>
        <w:tblLayout w:type="fixed"/>
        <w:tblLook w:val="0000" w:firstRow="0" w:lastRow="0" w:firstColumn="0" w:lastColumn="0" w:noHBand="0" w:noVBand="0"/>
      </w:tblPr>
      <w:tblGrid>
        <w:gridCol w:w="9504"/>
      </w:tblGrid>
      <w:tr w:rsidR="00251D02" w:rsidRPr="00320BA4" w14:paraId="098EB23C" w14:textId="77777777">
        <w:tc>
          <w:tcPr>
            <w:tcW w:w="9504" w:type="dxa"/>
            <w:shd w:val="clear" w:color="auto" w:fill="000000"/>
          </w:tcPr>
          <w:p w14:paraId="7909D71F" w14:textId="77777777" w:rsidR="00251D02" w:rsidRPr="00320BA4" w:rsidRDefault="00251D02" w:rsidP="00251D02">
            <w:pPr>
              <w:pStyle w:val="Heading3"/>
              <w:numPr>
                <w:ilvl w:val="2"/>
                <w:numId w:val="1"/>
              </w:numPr>
              <w:tabs>
                <w:tab w:val="left" w:pos="0"/>
              </w:tabs>
              <w:snapToGrid w:val="0"/>
              <w:rPr>
                <w:b/>
                <w:bCs/>
                <w:sz w:val="28"/>
                <w:u w:val="none"/>
              </w:rPr>
            </w:pPr>
            <w:r w:rsidRPr="00320BA4">
              <w:rPr>
                <w:b/>
                <w:bCs/>
                <w:sz w:val="28"/>
                <w:u w:val="none"/>
              </w:rPr>
              <w:t>At a Glance</w:t>
            </w:r>
          </w:p>
        </w:tc>
      </w:tr>
    </w:tbl>
    <w:p w14:paraId="42584B17" w14:textId="77777777" w:rsidR="00251D02" w:rsidRPr="00320BA4" w:rsidRDefault="00251D02" w:rsidP="00251D02">
      <w:pPr>
        <w:rPr>
          <w:bCs/>
          <w:sz w:val="32"/>
        </w:rPr>
      </w:pPr>
    </w:p>
    <w:p w14:paraId="50457A09" w14:textId="77777777" w:rsidR="00251D02" w:rsidRPr="00320BA4" w:rsidRDefault="00251D02" w:rsidP="00251D02">
      <w:pPr>
        <w:rPr>
          <w:b/>
          <w:sz w:val="28"/>
        </w:rPr>
      </w:pPr>
      <w:r w:rsidRPr="008E585D">
        <w:rPr>
          <w:b/>
          <w:sz w:val="28"/>
        </w:rPr>
        <w:t>Instructor’s Manual Table of Contents</w:t>
      </w:r>
    </w:p>
    <w:p w14:paraId="14678C74" w14:textId="77777777" w:rsidR="00251D02" w:rsidRPr="00320BA4" w:rsidRDefault="00251D02" w:rsidP="00251D02"/>
    <w:p w14:paraId="6384082B" w14:textId="77777777" w:rsidR="00251D02" w:rsidRDefault="00251D02" w:rsidP="00251D02">
      <w:pPr>
        <w:numPr>
          <w:ilvl w:val="0"/>
          <w:numId w:val="3"/>
        </w:numPr>
        <w:tabs>
          <w:tab w:val="left" w:pos="360"/>
        </w:tabs>
        <w:spacing w:line="360" w:lineRule="auto"/>
      </w:pPr>
      <w:r w:rsidRPr="00320BA4">
        <w:t>Overview</w:t>
      </w:r>
    </w:p>
    <w:p w14:paraId="5B3A4524" w14:textId="77777777" w:rsidR="00445963" w:rsidRPr="00320BA4" w:rsidRDefault="00445963" w:rsidP="00251D02">
      <w:pPr>
        <w:numPr>
          <w:ilvl w:val="0"/>
          <w:numId w:val="3"/>
        </w:numPr>
        <w:tabs>
          <w:tab w:val="left" w:pos="360"/>
        </w:tabs>
        <w:spacing w:line="360" w:lineRule="auto"/>
      </w:pPr>
      <w:r>
        <w:t>Learning Objectives</w:t>
      </w:r>
    </w:p>
    <w:p w14:paraId="657B6904" w14:textId="77777777" w:rsidR="00251D02" w:rsidRPr="00320BA4" w:rsidRDefault="00251D02" w:rsidP="00251D02">
      <w:pPr>
        <w:numPr>
          <w:ilvl w:val="0"/>
          <w:numId w:val="9"/>
        </w:numPr>
        <w:tabs>
          <w:tab w:val="left" w:pos="360"/>
        </w:tabs>
        <w:spacing w:line="360" w:lineRule="auto"/>
      </w:pPr>
      <w:r w:rsidRPr="00320BA4">
        <w:t>Teaching Tips</w:t>
      </w:r>
    </w:p>
    <w:p w14:paraId="4A78B0B8" w14:textId="77777777" w:rsidR="00251D02" w:rsidRPr="00320BA4" w:rsidRDefault="00251D02" w:rsidP="00251D02">
      <w:pPr>
        <w:numPr>
          <w:ilvl w:val="0"/>
          <w:numId w:val="10"/>
        </w:numPr>
        <w:tabs>
          <w:tab w:val="left" w:pos="360"/>
        </w:tabs>
        <w:spacing w:line="360" w:lineRule="auto"/>
      </w:pPr>
      <w:r w:rsidRPr="00320BA4">
        <w:t>Class Discussion Topics</w:t>
      </w:r>
    </w:p>
    <w:p w14:paraId="13205CC3" w14:textId="77777777" w:rsidR="00251D02" w:rsidRPr="00320BA4" w:rsidRDefault="00251D02" w:rsidP="00251D02">
      <w:pPr>
        <w:numPr>
          <w:ilvl w:val="0"/>
          <w:numId w:val="11"/>
        </w:numPr>
        <w:tabs>
          <w:tab w:val="left" w:pos="360"/>
        </w:tabs>
        <w:spacing w:line="360" w:lineRule="auto"/>
      </w:pPr>
      <w:r w:rsidRPr="00320BA4">
        <w:t>Additional Projects</w:t>
      </w:r>
    </w:p>
    <w:p w14:paraId="5B93571E" w14:textId="77777777" w:rsidR="00251D02" w:rsidRPr="00320BA4" w:rsidRDefault="00251D02" w:rsidP="00251D02">
      <w:pPr>
        <w:numPr>
          <w:ilvl w:val="0"/>
          <w:numId w:val="12"/>
        </w:numPr>
        <w:tabs>
          <w:tab w:val="left" w:pos="360"/>
        </w:tabs>
        <w:spacing w:line="360" w:lineRule="auto"/>
      </w:pPr>
      <w:r w:rsidRPr="00320BA4">
        <w:t>Additional Resources</w:t>
      </w:r>
    </w:p>
    <w:p w14:paraId="3E81EF2B" w14:textId="77777777" w:rsidR="00251D02" w:rsidRDefault="00251D02" w:rsidP="00251D02">
      <w:pPr>
        <w:numPr>
          <w:ilvl w:val="0"/>
          <w:numId w:val="13"/>
        </w:numPr>
        <w:tabs>
          <w:tab w:val="left" w:pos="360"/>
        </w:tabs>
        <w:spacing w:line="360" w:lineRule="auto"/>
      </w:pPr>
      <w:r w:rsidRPr="00320BA4">
        <w:t>Key Terms</w:t>
      </w:r>
    </w:p>
    <w:p w14:paraId="19C11339" w14:textId="77777777" w:rsidR="00251D02" w:rsidRPr="00320BA4" w:rsidRDefault="00251D02" w:rsidP="00251D02">
      <w:pPr>
        <w:pageBreakBefore/>
        <w:rPr>
          <w:sz w:val="20"/>
        </w:rPr>
      </w:pPr>
    </w:p>
    <w:tbl>
      <w:tblPr>
        <w:tblW w:w="0" w:type="auto"/>
        <w:tblLayout w:type="fixed"/>
        <w:tblLook w:val="0000" w:firstRow="0" w:lastRow="0" w:firstColumn="0" w:lastColumn="0" w:noHBand="0" w:noVBand="0"/>
      </w:tblPr>
      <w:tblGrid>
        <w:gridCol w:w="9504"/>
      </w:tblGrid>
      <w:tr w:rsidR="00251D02" w:rsidRPr="00320BA4" w14:paraId="0CBA89ED" w14:textId="77777777">
        <w:tc>
          <w:tcPr>
            <w:tcW w:w="9504" w:type="dxa"/>
            <w:shd w:val="clear" w:color="auto" w:fill="000000"/>
          </w:tcPr>
          <w:p w14:paraId="1F0B39F1" w14:textId="77777777" w:rsidR="00251D02" w:rsidRPr="00320BA4" w:rsidRDefault="00251D02" w:rsidP="00251D02">
            <w:pPr>
              <w:pStyle w:val="Header"/>
              <w:tabs>
                <w:tab w:val="clear" w:pos="4320"/>
                <w:tab w:val="clear" w:pos="8640"/>
              </w:tabs>
              <w:snapToGrid w:val="0"/>
              <w:rPr>
                <w:bCs/>
                <w:sz w:val="28"/>
              </w:rPr>
            </w:pPr>
            <w:r w:rsidRPr="00320BA4">
              <w:rPr>
                <w:bCs/>
                <w:sz w:val="28"/>
              </w:rPr>
              <w:t>Lecture Notes</w:t>
            </w:r>
          </w:p>
        </w:tc>
      </w:tr>
    </w:tbl>
    <w:p w14:paraId="6B4A057D" w14:textId="77777777" w:rsidR="00251D02" w:rsidRPr="00320BA4" w:rsidRDefault="00251D02" w:rsidP="00251D02">
      <w:pPr>
        <w:rPr>
          <w:sz w:val="20"/>
          <w:szCs w:val="20"/>
        </w:rPr>
      </w:pPr>
    </w:p>
    <w:p w14:paraId="11C175B0" w14:textId="77777777" w:rsidR="00251D02" w:rsidRPr="00320BA4" w:rsidRDefault="00251D02" w:rsidP="00251D02">
      <w:pPr>
        <w:rPr>
          <w:b/>
          <w:sz w:val="32"/>
          <w:szCs w:val="32"/>
          <w:u w:val="single"/>
        </w:rPr>
      </w:pPr>
      <w:r w:rsidRPr="00320BA4">
        <w:rPr>
          <w:b/>
          <w:sz w:val="32"/>
          <w:szCs w:val="32"/>
          <w:u w:val="single"/>
        </w:rPr>
        <w:t>Overview</w:t>
      </w:r>
    </w:p>
    <w:p w14:paraId="45CC9C5B" w14:textId="77777777" w:rsidR="00251D02" w:rsidRPr="00320BA4" w:rsidRDefault="00251D02" w:rsidP="00251D02">
      <w:pPr>
        <w:rPr>
          <w:b/>
        </w:rPr>
      </w:pPr>
    </w:p>
    <w:p w14:paraId="55972A78" w14:textId="77777777" w:rsidR="00251D02" w:rsidRPr="004C67A1" w:rsidRDefault="00251D02" w:rsidP="00251D02">
      <w:pPr>
        <w:autoSpaceDE w:val="0"/>
        <w:autoSpaceDN w:val="0"/>
        <w:adjustRightInd w:val="0"/>
        <w:rPr>
          <w:color w:val="000000"/>
          <w:szCs w:val="20"/>
        </w:rPr>
      </w:pPr>
      <w:r w:rsidRPr="001433F7">
        <w:rPr>
          <w:color w:val="000000"/>
          <w:szCs w:val="20"/>
        </w:rPr>
        <w:t xml:space="preserve">Chapter </w:t>
      </w:r>
      <w:r>
        <w:rPr>
          <w:color w:val="000000"/>
          <w:szCs w:val="20"/>
        </w:rPr>
        <w:t>1</w:t>
      </w:r>
      <w:r w:rsidR="00E410CB">
        <w:rPr>
          <w:color w:val="000000"/>
          <w:szCs w:val="20"/>
        </w:rPr>
        <w:t>6</w:t>
      </w:r>
      <w:r w:rsidR="0089278D">
        <w:rPr>
          <w:color w:val="000000"/>
          <w:szCs w:val="20"/>
        </w:rPr>
        <w:t xml:space="preserve"> explores the ways in which computing has become important in the development of movies, video games, and other computer-based entertainment. It describes traditional animation techniques, and the development of computer-generated animation methods. It describes the process of creating realistic images with computer graphics. The chapter introduces the differing challenges of generating images for dynamic video games, rather than static movies or still images. It explains </w:t>
      </w:r>
      <w:r w:rsidR="0089278D" w:rsidRPr="004A0003">
        <w:rPr>
          <w:color w:val="000000"/>
          <w:szCs w:val="20"/>
        </w:rPr>
        <w:t xml:space="preserve">how </w:t>
      </w:r>
      <w:r w:rsidR="0089278D" w:rsidRPr="008A23C4">
        <w:rPr>
          <w:color w:val="000000"/>
          <w:szCs w:val="20"/>
        </w:rPr>
        <w:t>GPUs</w:t>
      </w:r>
      <w:r w:rsidR="0089278D">
        <w:rPr>
          <w:color w:val="000000"/>
          <w:szCs w:val="20"/>
        </w:rPr>
        <w:t xml:space="preserve"> inside modern computers enable higher-quality rendering of dynamic images. The chapter examines the growing use of multiplayer online games, both competitive games like </w:t>
      </w:r>
      <w:r w:rsidR="0089278D" w:rsidRPr="0089278D">
        <w:rPr>
          <w:i/>
          <w:color w:val="000000"/>
          <w:szCs w:val="20"/>
        </w:rPr>
        <w:t>World of Warcraft</w:t>
      </w:r>
      <w:r w:rsidR="0089278D">
        <w:rPr>
          <w:color w:val="000000"/>
          <w:szCs w:val="20"/>
        </w:rPr>
        <w:t xml:space="preserve">, and online communities like </w:t>
      </w:r>
      <w:r w:rsidR="0089278D" w:rsidRPr="0089278D">
        <w:rPr>
          <w:i/>
          <w:color w:val="000000"/>
          <w:szCs w:val="20"/>
        </w:rPr>
        <w:t>Second Life</w:t>
      </w:r>
      <w:r w:rsidR="0089278D">
        <w:rPr>
          <w:color w:val="000000"/>
          <w:szCs w:val="20"/>
        </w:rPr>
        <w:t>.</w:t>
      </w:r>
    </w:p>
    <w:p w14:paraId="23452E83" w14:textId="77777777" w:rsidR="00251D02" w:rsidRPr="004C67A1" w:rsidRDefault="00251D02" w:rsidP="00251D02">
      <w:pPr>
        <w:suppressAutoHyphens w:val="0"/>
        <w:autoSpaceDE w:val="0"/>
        <w:autoSpaceDN w:val="0"/>
        <w:adjustRightInd w:val="0"/>
        <w:rPr>
          <w:color w:val="000000"/>
        </w:rPr>
      </w:pPr>
    </w:p>
    <w:p w14:paraId="3016272A" w14:textId="77777777" w:rsidR="00251D02" w:rsidRPr="00320BA4" w:rsidRDefault="00251D02" w:rsidP="00D73A5F">
      <w:pPr>
        <w:pStyle w:val="ListBullet"/>
        <w:numPr>
          <w:ilvl w:val="0"/>
          <w:numId w:val="0"/>
        </w:numPr>
      </w:pPr>
    </w:p>
    <w:p w14:paraId="5CE94C59" w14:textId="77777777" w:rsidR="007D7193" w:rsidRDefault="007D7193" w:rsidP="00251D02">
      <w:pPr>
        <w:pStyle w:val="Heading1"/>
        <w:numPr>
          <w:ilvl w:val="0"/>
          <w:numId w:val="0"/>
        </w:numPr>
        <w:rPr>
          <w:b/>
          <w:bCs/>
          <w:sz w:val="32"/>
          <w:u w:val="single"/>
        </w:rPr>
      </w:pPr>
      <w:r>
        <w:rPr>
          <w:b/>
          <w:bCs/>
          <w:sz w:val="32"/>
          <w:u w:val="single"/>
        </w:rPr>
        <w:t>Learning Objectives</w:t>
      </w:r>
    </w:p>
    <w:p w14:paraId="7D22E737" w14:textId="77777777" w:rsidR="007D7193" w:rsidRDefault="007D7193" w:rsidP="00A72A7D"/>
    <w:p w14:paraId="3F0D36F8" w14:textId="77777777" w:rsidR="007D7193" w:rsidRPr="007D7193" w:rsidRDefault="007D7193" w:rsidP="007D7193">
      <w:pPr>
        <w:numPr>
          <w:ilvl w:val="0"/>
          <w:numId w:val="13"/>
        </w:numPr>
        <w:tabs>
          <w:tab w:val="clear" w:pos="360"/>
        </w:tabs>
        <w:ind w:left="720"/>
      </w:pPr>
      <w:r w:rsidRPr="007D7193">
        <w:t>Describe the changes in movie animation techniques caused by computer</w:t>
      </w:r>
      <w:r w:rsidR="00BA4B1F">
        <w:t>-</w:t>
      </w:r>
      <w:r w:rsidRPr="007D7193">
        <w:t xml:space="preserve">generated imagery (CGI) </w:t>
      </w:r>
    </w:p>
    <w:p w14:paraId="7902AA06" w14:textId="77777777" w:rsidR="007D7193" w:rsidRPr="007D7193" w:rsidRDefault="007D7193" w:rsidP="007D7193">
      <w:pPr>
        <w:numPr>
          <w:ilvl w:val="0"/>
          <w:numId w:val="13"/>
        </w:numPr>
        <w:tabs>
          <w:tab w:val="clear" w:pos="360"/>
        </w:tabs>
        <w:ind w:left="720"/>
      </w:pPr>
      <w:r w:rsidRPr="007D7193">
        <w:t xml:space="preserve">List the steps in the graphics pipeline </w:t>
      </w:r>
    </w:p>
    <w:p w14:paraId="76419187" w14:textId="77777777" w:rsidR="007D7193" w:rsidRPr="007D7193" w:rsidRDefault="007D7193" w:rsidP="007D7193">
      <w:pPr>
        <w:numPr>
          <w:ilvl w:val="0"/>
          <w:numId w:val="13"/>
        </w:numPr>
        <w:tabs>
          <w:tab w:val="clear" w:pos="360"/>
        </w:tabs>
        <w:ind w:left="720"/>
      </w:pPr>
      <w:r w:rsidRPr="007D7193">
        <w:t xml:space="preserve">Explain how to create a computer model of a 3D object </w:t>
      </w:r>
    </w:p>
    <w:p w14:paraId="4C78D0DE" w14:textId="77777777" w:rsidR="007D7193" w:rsidRPr="007D7193" w:rsidRDefault="007D7193" w:rsidP="007D7193">
      <w:pPr>
        <w:numPr>
          <w:ilvl w:val="0"/>
          <w:numId w:val="13"/>
        </w:numPr>
        <w:tabs>
          <w:tab w:val="clear" w:pos="360"/>
        </w:tabs>
        <w:ind w:left="720"/>
      </w:pPr>
      <w:r w:rsidRPr="007D7193">
        <w:t xml:space="preserve">Understand how a transformation matrix can model the movement of an object </w:t>
      </w:r>
    </w:p>
    <w:p w14:paraId="51F1B2FB" w14:textId="77777777" w:rsidR="007D7193" w:rsidRPr="007D7193" w:rsidRDefault="007D7193" w:rsidP="007D7193">
      <w:pPr>
        <w:numPr>
          <w:ilvl w:val="0"/>
          <w:numId w:val="13"/>
        </w:numPr>
        <w:tabs>
          <w:tab w:val="clear" w:pos="360"/>
        </w:tabs>
        <w:ind w:left="720"/>
      </w:pPr>
      <w:r w:rsidRPr="007D7193">
        <w:t xml:space="preserve">Name three challenges involved in rendering a visual object </w:t>
      </w:r>
    </w:p>
    <w:p w14:paraId="406C3B53" w14:textId="77777777" w:rsidR="007D7193" w:rsidRPr="007D7193" w:rsidRDefault="007D7193" w:rsidP="007D7193">
      <w:pPr>
        <w:numPr>
          <w:ilvl w:val="0"/>
          <w:numId w:val="13"/>
        </w:numPr>
        <w:tabs>
          <w:tab w:val="clear" w:pos="360"/>
        </w:tabs>
        <w:ind w:left="720"/>
      </w:pPr>
      <w:r w:rsidRPr="007D7193">
        <w:t xml:space="preserve">Explain the purpose and function of a graphics processing unit (GPU) </w:t>
      </w:r>
    </w:p>
    <w:p w14:paraId="132CA776" w14:textId="77777777" w:rsidR="007D7193" w:rsidRPr="007D7193" w:rsidRDefault="007D7193" w:rsidP="007D7193">
      <w:pPr>
        <w:numPr>
          <w:ilvl w:val="0"/>
          <w:numId w:val="13"/>
        </w:numPr>
        <w:tabs>
          <w:tab w:val="clear" w:pos="360"/>
        </w:tabs>
        <w:ind w:left="720"/>
      </w:pPr>
      <w:r w:rsidRPr="007D7193">
        <w:t xml:space="preserve">List and explain two techniques for achieving the real-time graphics required for video game animation as opposed to movie animation </w:t>
      </w:r>
    </w:p>
    <w:p w14:paraId="33211835" w14:textId="77777777" w:rsidR="007D7193" w:rsidRPr="007D7193" w:rsidRDefault="007D7193" w:rsidP="007D7193">
      <w:pPr>
        <w:numPr>
          <w:ilvl w:val="0"/>
          <w:numId w:val="13"/>
        </w:numPr>
        <w:tabs>
          <w:tab w:val="clear" w:pos="360"/>
        </w:tabs>
        <w:ind w:left="720"/>
      </w:pPr>
      <w:r w:rsidRPr="007D7193">
        <w:t xml:space="preserve">Describe how large virtual communities work, and the particular challenges they face </w:t>
      </w:r>
    </w:p>
    <w:p w14:paraId="17AA87E4" w14:textId="77777777" w:rsidR="007D7193" w:rsidRDefault="007D7193" w:rsidP="00A72A7D">
      <w:pPr>
        <w:ind w:left="720"/>
      </w:pPr>
    </w:p>
    <w:p w14:paraId="042BF91E" w14:textId="77777777" w:rsidR="007D7193" w:rsidRPr="00A72A7D" w:rsidRDefault="007D7193" w:rsidP="00A72A7D"/>
    <w:p w14:paraId="2600ABB9" w14:textId="77777777" w:rsidR="00251D02" w:rsidRPr="00320BA4" w:rsidRDefault="00251D02" w:rsidP="00251D02">
      <w:pPr>
        <w:pStyle w:val="Heading1"/>
        <w:numPr>
          <w:ilvl w:val="0"/>
          <w:numId w:val="0"/>
        </w:numPr>
        <w:rPr>
          <w:b/>
          <w:bCs/>
          <w:sz w:val="32"/>
          <w:u w:val="single"/>
        </w:rPr>
      </w:pPr>
      <w:r w:rsidRPr="00320BA4">
        <w:rPr>
          <w:b/>
          <w:bCs/>
          <w:sz w:val="32"/>
          <w:u w:val="single"/>
        </w:rPr>
        <w:t>Teaching Tips</w:t>
      </w:r>
    </w:p>
    <w:p w14:paraId="02C8980D" w14:textId="77777777" w:rsidR="00251D02" w:rsidRPr="00320BA4" w:rsidRDefault="00251D02" w:rsidP="00251D02">
      <w:pPr>
        <w:pStyle w:val="Heading2"/>
        <w:numPr>
          <w:ilvl w:val="0"/>
          <w:numId w:val="0"/>
        </w:numPr>
        <w:tabs>
          <w:tab w:val="left" w:pos="0"/>
        </w:tabs>
        <w:ind w:left="810"/>
        <w:rPr>
          <w:b/>
          <w:sz w:val="28"/>
          <w:szCs w:val="28"/>
        </w:rPr>
      </w:pPr>
    </w:p>
    <w:p w14:paraId="647DD4E8" w14:textId="77777777" w:rsidR="00251D02" w:rsidRPr="007B297E" w:rsidRDefault="00251D02" w:rsidP="00251D02">
      <w:pPr>
        <w:rPr>
          <w:b/>
          <w:bCs/>
          <w:sz w:val="28"/>
          <w:szCs w:val="28"/>
          <w:u w:val="single"/>
          <w:lang w:eastAsia="en-US"/>
        </w:rPr>
      </w:pPr>
      <w:r>
        <w:rPr>
          <w:b/>
          <w:bCs/>
          <w:sz w:val="28"/>
          <w:szCs w:val="28"/>
          <w:u w:val="single"/>
          <w:lang w:eastAsia="en-US"/>
        </w:rPr>
        <w:t>1</w:t>
      </w:r>
      <w:r w:rsidR="00E410CB">
        <w:rPr>
          <w:b/>
          <w:bCs/>
          <w:sz w:val="28"/>
          <w:szCs w:val="28"/>
          <w:u w:val="single"/>
          <w:lang w:eastAsia="en-US"/>
        </w:rPr>
        <w:t>6</w:t>
      </w:r>
      <w:r>
        <w:rPr>
          <w:b/>
          <w:bCs/>
          <w:sz w:val="28"/>
          <w:szCs w:val="28"/>
          <w:u w:val="single"/>
          <w:lang w:eastAsia="en-US"/>
        </w:rPr>
        <w:t>.1</w:t>
      </w:r>
      <w:r w:rsidRPr="007B297E">
        <w:rPr>
          <w:b/>
          <w:bCs/>
          <w:sz w:val="28"/>
          <w:szCs w:val="28"/>
          <w:u w:val="single"/>
          <w:lang w:eastAsia="en-US"/>
        </w:rPr>
        <w:t xml:space="preserve"> </w:t>
      </w:r>
      <w:r>
        <w:rPr>
          <w:b/>
          <w:bCs/>
          <w:sz w:val="28"/>
          <w:szCs w:val="28"/>
          <w:u w:val="single"/>
          <w:lang w:eastAsia="en-US"/>
        </w:rPr>
        <w:t>Introduction</w:t>
      </w:r>
    </w:p>
    <w:p w14:paraId="4A5DAC3D" w14:textId="77777777" w:rsidR="00251D02" w:rsidRPr="00320BA4" w:rsidRDefault="00251D02" w:rsidP="00251D02">
      <w:pPr>
        <w:ind w:left="360"/>
      </w:pPr>
    </w:p>
    <w:p w14:paraId="06A5767B" w14:textId="77777777" w:rsidR="00251D02" w:rsidRPr="00A72A7D" w:rsidRDefault="00501FA4" w:rsidP="00251D02">
      <w:pPr>
        <w:numPr>
          <w:ilvl w:val="0"/>
          <w:numId w:val="5"/>
        </w:numPr>
        <w:tabs>
          <w:tab w:val="left" w:pos="720"/>
        </w:tabs>
      </w:pPr>
      <w:r>
        <w:rPr>
          <w:color w:val="000000"/>
        </w:rPr>
        <w:t>Briefly go over the early days of computing with price, size, and cost to operate.</w:t>
      </w:r>
    </w:p>
    <w:p w14:paraId="14BF09C1" w14:textId="77777777" w:rsidR="00501FA4" w:rsidRPr="00A72A7D" w:rsidRDefault="00501FA4" w:rsidP="00A72A7D">
      <w:pPr>
        <w:ind w:left="720"/>
      </w:pPr>
    </w:p>
    <w:p w14:paraId="7FE5E602" w14:textId="77777777" w:rsidR="00501FA4" w:rsidRPr="00A72A7D" w:rsidRDefault="00501FA4" w:rsidP="00251D02">
      <w:pPr>
        <w:numPr>
          <w:ilvl w:val="0"/>
          <w:numId w:val="5"/>
        </w:numPr>
        <w:tabs>
          <w:tab w:val="left" w:pos="720"/>
        </w:tabs>
      </w:pPr>
      <w:r>
        <w:rPr>
          <w:color w:val="000000"/>
        </w:rPr>
        <w:t>Discuss the change in the 1960s with the advent of transistors.</w:t>
      </w:r>
    </w:p>
    <w:p w14:paraId="31B5E412" w14:textId="77777777" w:rsidR="00501FA4" w:rsidRDefault="00501FA4" w:rsidP="00A72A7D"/>
    <w:p w14:paraId="29FB5E6E" w14:textId="77777777" w:rsidR="00501FA4" w:rsidRPr="00A72A7D" w:rsidRDefault="00501FA4" w:rsidP="00251D02">
      <w:pPr>
        <w:numPr>
          <w:ilvl w:val="0"/>
          <w:numId w:val="5"/>
        </w:numPr>
        <w:tabs>
          <w:tab w:val="left" w:pos="720"/>
        </w:tabs>
      </w:pPr>
      <w:r>
        <w:rPr>
          <w:color w:val="000000"/>
        </w:rPr>
        <w:t>Introduce Pong, Atari’s first product, which was a video game in which a “ball” was bounced back and forth between two “paddles” on a screen.</w:t>
      </w:r>
    </w:p>
    <w:p w14:paraId="2B627E46" w14:textId="77777777" w:rsidR="00501FA4" w:rsidRDefault="00501FA4" w:rsidP="00A72A7D"/>
    <w:p w14:paraId="7C9314E0" w14:textId="77777777" w:rsidR="00501FA4" w:rsidRPr="00A72A7D" w:rsidRDefault="00501FA4" w:rsidP="00251D02">
      <w:pPr>
        <w:numPr>
          <w:ilvl w:val="0"/>
          <w:numId w:val="5"/>
        </w:numPr>
        <w:tabs>
          <w:tab w:val="left" w:pos="720"/>
        </w:tabs>
      </w:pPr>
      <w:r>
        <w:rPr>
          <w:color w:val="000000"/>
        </w:rPr>
        <w:t>Talk about the growth of the video game industry in the 1980s, use Atari as an example.</w:t>
      </w:r>
    </w:p>
    <w:p w14:paraId="3194C039" w14:textId="77777777" w:rsidR="00501FA4" w:rsidRDefault="00501FA4" w:rsidP="00A72A7D"/>
    <w:p w14:paraId="329F2572" w14:textId="77777777" w:rsidR="00501FA4" w:rsidRPr="00AA3A20" w:rsidRDefault="00501FA4" w:rsidP="00251D02">
      <w:pPr>
        <w:numPr>
          <w:ilvl w:val="0"/>
          <w:numId w:val="5"/>
        </w:numPr>
        <w:tabs>
          <w:tab w:val="left" w:pos="720"/>
        </w:tabs>
      </w:pPr>
      <w:r>
        <w:rPr>
          <w:color w:val="000000"/>
        </w:rPr>
        <w:t>Talk about how these early videogames began to pave the way for Computer Generated Imagery (CGI) in modern games and movies.</w:t>
      </w:r>
    </w:p>
    <w:p w14:paraId="1E6C5EFB" w14:textId="77777777" w:rsidR="00C933E0" w:rsidRDefault="00C933E0" w:rsidP="00251D02">
      <w:pPr>
        <w:rPr>
          <w:color w:val="000000"/>
          <w:szCs w:val="20"/>
        </w:rPr>
      </w:pPr>
    </w:p>
    <w:p w14:paraId="3E84917C" w14:textId="77777777" w:rsidR="00251D02" w:rsidRPr="00581803" w:rsidRDefault="00251D02" w:rsidP="00251D02">
      <w:pPr>
        <w:pStyle w:val="MediumGrid1-Accent2"/>
        <w:ind w:left="0"/>
        <w:rPr>
          <w:u w:val="double"/>
        </w:rPr>
      </w:pPr>
    </w:p>
    <w:p w14:paraId="7ECE14C4" w14:textId="77777777" w:rsidR="00251D02" w:rsidRPr="00615BB3" w:rsidRDefault="00251D02" w:rsidP="00251D02">
      <w:pPr>
        <w:rPr>
          <w:u w:val="single"/>
        </w:rPr>
      </w:pPr>
      <w:r>
        <w:rPr>
          <w:b/>
          <w:bCs/>
          <w:sz w:val="28"/>
          <w:szCs w:val="28"/>
          <w:u w:val="single"/>
          <w:lang w:eastAsia="en-US"/>
        </w:rPr>
        <w:lastRenderedPageBreak/>
        <w:t>1</w:t>
      </w:r>
      <w:r w:rsidR="00E410CB">
        <w:rPr>
          <w:b/>
          <w:bCs/>
          <w:sz w:val="28"/>
          <w:szCs w:val="28"/>
          <w:u w:val="single"/>
          <w:lang w:eastAsia="en-US"/>
        </w:rPr>
        <w:t>6</w:t>
      </w:r>
      <w:r w:rsidRPr="00615BB3">
        <w:rPr>
          <w:b/>
          <w:bCs/>
          <w:sz w:val="28"/>
          <w:szCs w:val="28"/>
          <w:u w:val="single"/>
          <w:lang w:eastAsia="en-US"/>
        </w:rPr>
        <w:t xml:space="preserve">.2 </w:t>
      </w:r>
      <w:r w:rsidR="00E410CB">
        <w:rPr>
          <w:b/>
          <w:bCs/>
          <w:sz w:val="28"/>
          <w:szCs w:val="28"/>
          <w:u w:val="single"/>
          <w:lang w:eastAsia="en-US"/>
        </w:rPr>
        <w:t>Computer-Generated Imagery (CGI)</w:t>
      </w:r>
    </w:p>
    <w:p w14:paraId="42FF916C" w14:textId="77777777" w:rsidR="00251D02" w:rsidRPr="00320BA4" w:rsidRDefault="00251D02" w:rsidP="00251D02"/>
    <w:p w14:paraId="617ABD91" w14:textId="77777777" w:rsidR="00470974" w:rsidRDefault="0089278D" w:rsidP="00251D02">
      <w:pPr>
        <w:numPr>
          <w:ilvl w:val="0"/>
          <w:numId w:val="17"/>
        </w:numPr>
      </w:pPr>
      <w:r>
        <w:t xml:space="preserve">Introduce the term </w:t>
      </w:r>
      <w:r>
        <w:rPr>
          <w:b/>
        </w:rPr>
        <w:t>stop-motion animation</w:t>
      </w:r>
      <w:r>
        <w:t xml:space="preserve">: physical figures are posed and photographed, </w:t>
      </w:r>
      <w:r w:rsidR="00A47475">
        <w:t xml:space="preserve">and </w:t>
      </w:r>
      <w:r>
        <w:t>then moved slightly and photographed again.</w:t>
      </w:r>
    </w:p>
    <w:p w14:paraId="3CC73BA4" w14:textId="77777777" w:rsidR="00470974" w:rsidRDefault="00470974" w:rsidP="00A72A7D">
      <w:pPr>
        <w:ind w:left="720"/>
      </w:pPr>
    </w:p>
    <w:p w14:paraId="4247E5DC" w14:textId="77777777" w:rsidR="00470974" w:rsidRDefault="0089278D" w:rsidP="00251D02">
      <w:pPr>
        <w:numPr>
          <w:ilvl w:val="0"/>
          <w:numId w:val="17"/>
        </w:numPr>
      </w:pPr>
      <w:r>
        <w:t xml:space="preserve">A </w:t>
      </w:r>
      <w:r>
        <w:rPr>
          <w:b/>
        </w:rPr>
        <w:t>frame</w:t>
      </w:r>
      <w:r>
        <w:t xml:space="preserve"> is a single photograph for a movie.</w:t>
      </w:r>
      <w:r w:rsidR="00470974">
        <w:t xml:space="preserve"> Talk about how CGI creates movement in in the same way as stop motion, just in a digital space.</w:t>
      </w:r>
    </w:p>
    <w:p w14:paraId="5B49F63F" w14:textId="77777777" w:rsidR="00470974" w:rsidRDefault="00470974" w:rsidP="00A72A7D"/>
    <w:p w14:paraId="3F78BA1C" w14:textId="77777777" w:rsidR="007E4A27" w:rsidRDefault="002309DF" w:rsidP="00251D02">
      <w:pPr>
        <w:numPr>
          <w:ilvl w:val="0"/>
          <w:numId w:val="17"/>
        </w:numPr>
      </w:pPr>
      <w:r>
        <w:rPr>
          <w:b/>
        </w:rPr>
        <w:t>Computer-generated imagery (CGI)</w:t>
      </w:r>
      <w:r>
        <w:t xml:space="preserve"> developed in the early 1990s as an alternative.</w:t>
      </w:r>
    </w:p>
    <w:p w14:paraId="15889B3E" w14:textId="77777777" w:rsidR="007E4A27" w:rsidRDefault="007E4A27" w:rsidP="00A72A7D"/>
    <w:p w14:paraId="34B84F8C" w14:textId="77777777" w:rsidR="00251D02" w:rsidRDefault="002309DF" w:rsidP="00251D02">
      <w:pPr>
        <w:numPr>
          <w:ilvl w:val="0"/>
          <w:numId w:val="17"/>
        </w:numPr>
      </w:pPr>
      <w:r>
        <w:t xml:space="preserve">CGI can produce </w:t>
      </w:r>
      <w:r>
        <w:rPr>
          <w:b/>
        </w:rPr>
        <w:t>photorealistic animation</w:t>
      </w:r>
      <w:r>
        <w:t xml:space="preserve"> and has become the standard for movie animation, largely displacing stop-motion and hand-drawn animation.</w:t>
      </w:r>
      <w:r w:rsidR="007E4A27">
        <w:t xml:space="preserve"> Use Terminator 2 as an example.</w:t>
      </w:r>
    </w:p>
    <w:p w14:paraId="1DD08647" w14:textId="77777777" w:rsidR="002309DF" w:rsidRDefault="002309DF" w:rsidP="002309DF">
      <w:pPr>
        <w:ind w:left="720"/>
      </w:pPr>
    </w:p>
    <w:p w14:paraId="63BC1228" w14:textId="77777777" w:rsidR="004F4380" w:rsidRDefault="002309DF" w:rsidP="004F4380">
      <w:pPr>
        <w:numPr>
          <w:ilvl w:val="0"/>
          <w:numId w:val="17"/>
        </w:numPr>
      </w:pPr>
      <w:r>
        <w:t xml:space="preserve">Introduce the term </w:t>
      </w:r>
      <w:r>
        <w:rPr>
          <w:b/>
        </w:rPr>
        <w:t>graphics pipeline</w:t>
      </w:r>
      <w:r>
        <w:t>, and talk about its main steps:</w:t>
      </w:r>
    </w:p>
    <w:p w14:paraId="4111637F" w14:textId="77777777" w:rsidR="004F4380" w:rsidRDefault="004F4380" w:rsidP="00A72A7D">
      <w:pPr>
        <w:numPr>
          <w:ilvl w:val="1"/>
          <w:numId w:val="17"/>
        </w:numPr>
      </w:pPr>
      <w:r>
        <w:t>O</w:t>
      </w:r>
      <w:r w:rsidR="002309DF" w:rsidRPr="00A648D6">
        <w:t>bject modeling</w:t>
      </w:r>
    </w:p>
    <w:p w14:paraId="5322C63E" w14:textId="77777777" w:rsidR="004F4380" w:rsidRDefault="004F4380" w:rsidP="00A72A7D">
      <w:pPr>
        <w:numPr>
          <w:ilvl w:val="1"/>
          <w:numId w:val="17"/>
        </w:numPr>
      </w:pPr>
      <w:r>
        <w:t>O</w:t>
      </w:r>
      <w:r w:rsidR="002309DF" w:rsidRPr="00A648D6">
        <w:t>bject motion</w:t>
      </w:r>
    </w:p>
    <w:p w14:paraId="781C20D2" w14:textId="77777777" w:rsidR="002309DF" w:rsidRDefault="004F4380" w:rsidP="00A72A7D">
      <w:pPr>
        <w:numPr>
          <w:ilvl w:val="1"/>
          <w:numId w:val="17"/>
        </w:numPr>
      </w:pPr>
      <w:r>
        <w:t>R</w:t>
      </w:r>
      <w:r w:rsidR="002309DF" w:rsidRPr="00A648D6">
        <w:t>endering and display</w:t>
      </w:r>
      <w:r w:rsidR="002309DF">
        <w:t>.</w:t>
      </w:r>
    </w:p>
    <w:p w14:paraId="6A24127F" w14:textId="77777777" w:rsidR="00A648D6" w:rsidRDefault="00A648D6" w:rsidP="00A648D6"/>
    <w:p w14:paraId="04E675DF" w14:textId="77777777" w:rsidR="00A64211" w:rsidRDefault="00A648D6" w:rsidP="00251D02">
      <w:pPr>
        <w:numPr>
          <w:ilvl w:val="0"/>
          <w:numId w:val="17"/>
        </w:numPr>
      </w:pPr>
      <w:r w:rsidRPr="00A648D6">
        <w:t>I</w:t>
      </w:r>
      <w:r>
        <w:t xml:space="preserve">ntroduce the term </w:t>
      </w:r>
      <w:r>
        <w:rPr>
          <w:b/>
        </w:rPr>
        <w:t>object modeling</w:t>
      </w:r>
      <w:r w:rsidR="00A64211">
        <w:t xml:space="preserve">, meaning the </w:t>
      </w:r>
      <w:r>
        <w:t xml:space="preserve">building </w:t>
      </w:r>
      <w:r w:rsidR="00A64211">
        <w:t xml:space="preserve">of </w:t>
      </w:r>
      <w:r>
        <w:t>a three-dimensional computer model of an object</w:t>
      </w:r>
      <w:r w:rsidR="002D74AE">
        <w:t xml:space="preserve"> being animated.</w:t>
      </w:r>
    </w:p>
    <w:p w14:paraId="1844966D" w14:textId="77777777" w:rsidR="009550C4" w:rsidRDefault="009550C4" w:rsidP="00A72A7D">
      <w:pPr>
        <w:ind w:left="720"/>
      </w:pPr>
    </w:p>
    <w:p w14:paraId="1A4B7FBC" w14:textId="77777777" w:rsidR="009550C4" w:rsidRDefault="009550C4" w:rsidP="00251D02">
      <w:pPr>
        <w:numPr>
          <w:ilvl w:val="0"/>
          <w:numId w:val="17"/>
        </w:numPr>
      </w:pPr>
      <w:r w:rsidRPr="00A72A7D">
        <w:rPr>
          <w:b/>
        </w:rPr>
        <w:t>Motion capture</w:t>
      </w:r>
      <w:r>
        <w:t xml:space="preserve"> is a popular method of object modeling. Use Golem from Lord of the Rings as an example of motion capture.</w:t>
      </w:r>
    </w:p>
    <w:p w14:paraId="5D70023F" w14:textId="77777777" w:rsidR="00A64211" w:rsidRDefault="00A64211" w:rsidP="00A72A7D">
      <w:pPr>
        <w:ind w:left="720"/>
      </w:pPr>
    </w:p>
    <w:p w14:paraId="2D131882" w14:textId="77777777" w:rsidR="002D74AE" w:rsidRDefault="002D74AE" w:rsidP="00251D02">
      <w:pPr>
        <w:numPr>
          <w:ilvl w:val="0"/>
          <w:numId w:val="17"/>
        </w:numPr>
      </w:pPr>
      <w:r>
        <w:rPr>
          <w:b/>
        </w:rPr>
        <w:t>Wireframe modeling</w:t>
      </w:r>
      <w:r>
        <w:t xml:space="preserve"> is the most common approach</w:t>
      </w:r>
      <w:r w:rsidR="00A64211">
        <w:t xml:space="preserve"> to object modeling</w:t>
      </w:r>
      <w:r>
        <w:t xml:space="preserve">, it builds a </w:t>
      </w:r>
      <w:r>
        <w:rPr>
          <w:b/>
        </w:rPr>
        <w:t>tessellation</w:t>
      </w:r>
      <w:r>
        <w:t>: a set of polygons that completely cover the surface of the object.</w:t>
      </w:r>
      <w:r w:rsidR="009550C4">
        <w:t xml:space="preserve"> </w:t>
      </w:r>
      <w:r w:rsidR="009550C4" w:rsidRPr="004A0003">
        <w:t xml:space="preserve">Show </w:t>
      </w:r>
      <w:r w:rsidR="004A0003">
        <w:t>F</w:t>
      </w:r>
      <w:r w:rsidR="009550C4" w:rsidRPr="004A0003">
        <w:t>igure 16.4</w:t>
      </w:r>
      <w:r w:rsidR="009550C4">
        <w:t xml:space="preserve"> for an example of tessellation.</w:t>
      </w:r>
      <w:r>
        <w:t xml:space="preserve"> Objects are described by a </w:t>
      </w:r>
      <w:r>
        <w:rPr>
          <w:b/>
        </w:rPr>
        <w:t>vertex list</w:t>
      </w:r>
      <w:r>
        <w:t>, the corners of the polygons, described in 3D space.</w:t>
      </w:r>
    </w:p>
    <w:p w14:paraId="50A00319" w14:textId="77777777" w:rsidR="002D74AE" w:rsidRDefault="002D74AE" w:rsidP="002D74AE"/>
    <w:p w14:paraId="25A3C80D" w14:textId="77777777" w:rsidR="00A648D6" w:rsidRDefault="002D74AE" w:rsidP="00251D02">
      <w:pPr>
        <w:numPr>
          <w:ilvl w:val="0"/>
          <w:numId w:val="17"/>
        </w:numPr>
      </w:pPr>
      <w:r>
        <w:t xml:space="preserve">Discuss the complexity of moving modeled objects in their virtual space. Introduce the terms </w:t>
      </w:r>
      <w:r>
        <w:rPr>
          <w:b/>
        </w:rPr>
        <w:t>rigid motion</w:t>
      </w:r>
      <w:r>
        <w:t xml:space="preserve">, </w:t>
      </w:r>
      <w:r>
        <w:rPr>
          <w:b/>
        </w:rPr>
        <w:t>translation</w:t>
      </w:r>
      <w:r>
        <w:t xml:space="preserve">, </w:t>
      </w:r>
      <w:r>
        <w:rPr>
          <w:b/>
        </w:rPr>
        <w:t>rotation</w:t>
      </w:r>
      <w:r>
        <w:t xml:space="preserve">, and </w:t>
      </w:r>
      <w:r>
        <w:rPr>
          <w:b/>
        </w:rPr>
        <w:t>reflection</w:t>
      </w:r>
      <w:r>
        <w:t xml:space="preserve">. These movements may be calculated using </w:t>
      </w:r>
      <w:r>
        <w:rPr>
          <w:b/>
        </w:rPr>
        <w:t>transformation matrices</w:t>
      </w:r>
      <w:r>
        <w:t xml:space="preserve"> that capture, mathematically, the changes in an object’s location. Show students the application of a transformation matrix step</w:t>
      </w:r>
      <w:r w:rsidR="005720E6">
        <w:t xml:space="preserve"> </w:t>
      </w:r>
      <w:r>
        <w:t>by</w:t>
      </w:r>
      <w:r w:rsidR="005720E6">
        <w:t xml:space="preserve"> </w:t>
      </w:r>
      <w:r>
        <w:t>step, to clarify how it works.</w:t>
      </w:r>
      <w:r w:rsidR="008F569B">
        <w:t xml:space="preserve"> Animators use </w:t>
      </w:r>
      <w:r w:rsidR="008F569B">
        <w:rPr>
          <w:b/>
        </w:rPr>
        <w:t>keyframing</w:t>
      </w:r>
      <w:r w:rsidR="008F569B">
        <w:t>, where only the original and final position</w:t>
      </w:r>
      <w:r w:rsidR="005720E6">
        <w:t>s</w:t>
      </w:r>
      <w:r w:rsidR="008F569B">
        <w:t xml:space="preserve"> are specified, and the computer fills in the remaining frames.</w:t>
      </w:r>
    </w:p>
    <w:p w14:paraId="173E58C4" w14:textId="77777777" w:rsidR="005C72A7" w:rsidRDefault="005C72A7" w:rsidP="005C72A7"/>
    <w:p w14:paraId="4DE019F7" w14:textId="77777777" w:rsidR="005C72A7" w:rsidRDefault="005C72A7" w:rsidP="00251D02">
      <w:pPr>
        <w:numPr>
          <w:ilvl w:val="0"/>
          <w:numId w:val="17"/>
        </w:numPr>
      </w:pPr>
      <w:r>
        <w:t xml:space="preserve">Moving portions of an object, or multiple objects in a space, requires the specification of </w:t>
      </w:r>
      <w:r>
        <w:rPr>
          <w:b/>
        </w:rPr>
        <w:t>control points</w:t>
      </w:r>
      <w:r>
        <w:t xml:space="preserve"> or </w:t>
      </w:r>
      <w:r>
        <w:rPr>
          <w:b/>
        </w:rPr>
        <w:t>animation variables</w:t>
      </w:r>
      <w:r>
        <w:t>, places where some objects’ rotation is centered.</w:t>
      </w:r>
    </w:p>
    <w:tbl>
      <w:tblPr>
        <w:tblpPr w:leftFromText="180" w:rightFromText="180" w:vertAnchor="text" w:horzAnchor="page" w:tblpX="2256" w:tblpY="408"/>
        <w:tblW w:w="9311" w:type="dxa"/>
        <w:tblLayout w:type="fixed"/>
        <w:tblLook w:val="0000" w:firstRow="0" w:lastRow="0" w:firstColumn="0" w:lastColumn="0" w:noHBand="0" w:noVBand="0"/>
      </w:tblPr>
      <w:tblGrid>
        <w:gridCol w:w="1620"/>
        <w:gridCol w:w="7691"/>
      </w:tblGrid>
      <w:tr w:rsidR="00B173F9" w:rsidRPr="00320BA4" w14:paraId="1853729F" w14:textId="77777777" w:rsidTr="00B173F9">
        <w:tc>
          <w:tcPr>
            <w:tcW w:w="1620" w:type="dxa"/>
            <w:tcBorders>
              <w:top w:val="single" w:sz="4" w:space="0" w:color="000000"/>
              <w:left w:val="single" w:sz="4" w:space="0" w:color="000000"/>
              <w:bottom w:val="single" w:sz="4" w:space="0" w:color="000000"/>
            </w:tcBorders>
            <w:shd w:val="clear" w:color="auto" w:fill="BFBFBF"/>
            <w:vAlign w:val="center"/>
          </w:tcPr>
          <w:p w14:paraId="2950EC81" w14:textId="77777777" w:rsidR="00B173F9" w:rsidRPr="00320BA4" w:rsidRDefault="00B173F9" w:rsidP="00B173F9">
            <w:pPr>
              <w:pStyle w:val="Heading7"/>
              <w:tabs>
                <w:tab w:val="clear" w:pos="810"/>
                <w:tab w:val="left" w:pos="0"/>
                <w:tab w:val="left" w:pos="1002"/>
              </w:tabs>
              <w:ind w:left="0"/>
            </w:pPr>
            <w:r w:rsidRPr="00320BA4">
              <w:rPr>
                <w:b/>
                <w:i/>
              </w:rPr>
              <w:t>Teaching Tip</w:t>
            </w:r>
            <w:r w:rsidRPr="00320BA4">
              <w:t xml:space="preserve"> </w:t>
            </w:r>
          </w:p>
          <w:p w14:paraId="208DC730" w14:textId="77777777" w:rsidR="00B173F9" w:rsidRPr="00320BA4" w:rsidRDefault="00B173F9" w:rsidP="00B173F9"/>
        </w:tc>
        <w:tc>
          <w:tcPr>
            <w:tcW w:w="7691" w:type="dxa"/>
            <w:tcBorders>
              <w:top w:val="single" w:sz="4" w:space="0" w:color="000000"/>
              <w:left w:val="single" w:sz="4" w:space="0" w:color="000000"/>
              <w:bottom w:val="single" w:sz="4" w:space="0" w:color="000000"/>
              <w:right w:val="single" w:sz="4" w:space="0" w:color="000000"/>
            </w:tcBorders>
            <w:vAlign w:val="center"/>
          </w:tcPr>
          <w:p w14:paraId="7A1F4A5C" w14:textId="77777777" w:rsidR="00B173F9" w:rsidRDefault="00B173F9" w:rsidP="00B173F9">
            <w:pPr>
              <w:snapToGrid w:val="0"/>
            </w:pPr>
          </w:p>
          <w:p w14:paraId="1D74A808" w14:textId="77777777" w:rsidR="00B173F9" w:rsidRPr="0020696C" w:rsidRDefault="00E9036E" w:rsidP="00B173F9">
            <w:pPr>
              <w:snapToGrid w:val="0"/>
            </w:pPr>
            <w:r>
              <w:t xml:space="preserve">There are many videos available online that demonstrate computer animation in action.  A nice example is at: </w:t>
            </w:r>
            <w:hyperlink r:id="rId7" w:history="1">
              <w:r w:rsidRPr="002706C5">
                <w:rPr>
                  <w:rStyle w:val="Hyperlink"/>
                </w:rPr>
                <w:t>http://www.youtube.co</w:t>
              </w:r>
              <w:r w:rsidRPr="002706C5">
                <w:rPr>
                  <w:rStyle w:val="Hyperlink"/>
                </w:rPr>
                <w:t>m</w:t>
              </w:r>
              <w:r w:rsidRPr="002706C5">
                <w:rPr>
                  <w:rStyle w:val="Hyperlink"/>
                </w:rPr>
                <w:t>/watch?v=IrRl_LgYE-c&amp;feature=related</w:t>
              </w:r>
            </w:hyperlink>
            <w:r>
              <w:t xml:space="preserve"> </w:t>
            </w:r>
          </w:p>
          <w:p w14:paraId="1F5EF115" w14:textId="77777777" w:rsidR="00B173F9" w:rsidRPr="00F55D3F" w:rsidRDefault="00B173F9" w:rsidP="00B173F9">
            <w:pPr>
              <w:snapToGrid w:val="0"/>
            </w:pPr>
          </w:p>
        </w:tc>
      </w:tr>
    </w:tbl>
    <w:p w14:paraId="5460F5E2" w14:textId="77777777" w:rsidR="00206FCE" w:rsidRDefault="00206FCE" w:rsidP="00206FCE"/>
    <w:p w14:paraId="26C5BAD1" w14:textId="77777777" w:rsidR="00B173F9" w:rsidRDefault="00B173F9" w:rsidP="00206FCE"/>
    <w:p w14:paraId="0A9CA3FE" w14:textId="77777777" w:rsidR="00C106C1" w:rsidRDefault="00206FCE" w:rsidP="00251D02">
      <w:pPr>
        <w:numPr>
          <w:ilvl w:val="0"/>
          <w:numId w:val="17"/>
        </w:numPr>
      </w:pPr>
      <w:r>
        <w:lastRenderedPageBreak/>
        <w:t xml:space="preserve">Introduce the term </w:t>
      </w:r>
      <w:r>
        <w:rPr>
          <w:b/>
        </w:rPr>
        <w:t>rendering</w:t>
      </w:r>
      <w:r>
        <w:t>, and the various aspects of rendering an object: lighting, color shading, shadows, texture mapping, and blurring</w:t>
      </w:r>
      <w:r w:rsidR="00C106C1">
        <w:t xml:space="preserve">. Introduce the term </w:t>
      </w:r>
      <w:r w:rsidR="00C106C1">
        <w:rPr>
          <w:b/>
        </w:rPr>
        <w:t>rendering farm</w:t>
      </w:r>
      <w:r>
        <w:t>.</w:t>
      </w:r>
    </w:p>
    <w:p w14:paraId="364C065D" w14:textId="77777777" w:rsidR="00C106C1" w:rsidRDefault="00C106C1" w:rsidP="00A72A7D">
      <w:pPr>
        <w:ind w:left="720"/>
      </w:pPr>
    </w:p>
    <w:p w14:paraId="1D9CF561" w14:textId="77777777" w:rsidR="00206FCE" w:rsidRDefault="00206FCE" w:rsidP="00251D02">
      <w:pPr>
        <w:numPr>
          <w:ilvl w:val="0"/>
          <w:numId w:val="17"/>
        </w:numPr>
      </w:pPr>
      <w:r>
        <w:rPr>
          <w:b/>
        </w:rPr>
        <w:t>Ray tracing</w:t>
      </w:r>
      <w:r>
        <w:t xml:space="preserve"> is a common technique for rendering scenes. It models every ray of light and its path through the scene, using the results to decide on color and brightness for every surface in the scene.</w:t>
      </w:r>
    </w:p>
    <w:p w14:paraId="297E4AAE" w14:textId="77777777" w:rsidR="0003347F" w:rsidRDefault="0003347F" w:rsidP="0003347F">
      <w:pPr>
        <w:ind w:left="720"/>
      </w:pPr>
    </w:p>
    <w:p w14:paraId="6D03B0C7" w14:textId="77777777" w:rsidR="0003347F" w:rsidRPr="00253957" w:rsidRDefault="0003347F" w:rsidP="00251D02">
      <w:pPr>
        <w:numPr>
          <w:ilvl w:val="0"/>
          <w:numId w:val="17"/>
        </w:numPr>
      </w:pPr>
      <w:r>
        <w:t>Mention that the future of CGI is very bright, especially given the incredible advances in hardware.</w:t>
      </w:r>
    </w:p>
    <w:p w14:paraId="41A1ABA4" w14:textId="77777777" w:rsidR="00251D02" w:rsidRDefault="00251D02" w:rsidP="00251D02"/>
    <w:p w14:paraId="72429B66" w14:textId="77777777" w:rsidR="0089278D" w:rsidRPr="00C40D24" w:rsidRDefault="0089278D" w:rsidP="0089278D">
      <w:pPr>
        <w:pStyle w:val="Footer"/>
        <w:tabs>
          <w:tab w:val="clear" w:pos="4320"/>
          <w:tab w:val="clear" w:pos="8640"/>
        </w:tabs>
        <w:rPr>
          <w:b/>
          <w:bCs/>
        </w:rPr>
      </w:pPr>
      <w:r>
        <w:rPr>
          <w:b/>
          <w:bCs/>
        </w:rPr>
        <w:t>Quick Quiz 1</w:t>
      </w:r>
    </w:p>
    <w:p w14:paraId="00509CAF" w14:textId="77777777" w:rsidR="0089278D" w:rsidRPr="00320BA4" w:rsidRDefault="0089278D" w:rsidP="0089278D">
      <w:pPr>
        <w:pStyle w:val="Footer"/>
        <w:tabs>
          <w:tab w:val="clear" w:pos="4320"/>
          <w:tab w:val="clear" w:pos="8640"/>
        </w:tabs>
        <w:rPr>
          <w:b/>
          <w:bCs/>
          <w:u w:val="single"/>
        </w:rPr>
      </w:pPr>
    </w:p>
    <w:p w14:paraId="2F97862B" w14:textId="77777777" w:rsidR="0089278D" w:rsidRDefault="00206FCE" w:rsidP="0089278D">
      <w:pPr>
        <w:numPr>
          <w:ilvl w:val="0"/>
          <w:numId w:val="37"/>
        </w:numPr>
        <w:rPr>
          <w:color w:val="000000"/>
          <w:szCs w:val="20"/>
        </w:rPr>
      </w:pPr>
      <w:r>
        <w:rPr>
          <w:color w:val="000000"/>
          <w:szCs w:val="20"/>
        </w:rPr>
        <w:t>________ occurs when a human animator specifies the starting and ending positions for an object, and the computer fills in the rest of the motion.</w:t>
      </w:r>
      <w:r w:rsidR="0089278D">
        <w:rPr>
          <w:color w:val="000000"/>
          <w:szCs w:val="20"/>
        </w:rPr>
        <w:t xml:space="preserve"> </w:t>
      </w:r>
    </w:p>
    <w:p w14:paraId="6302F9FC" w14:textId="77777777" w:rsidR="0089278D" w:rsidRPr="00A02AC8" w:rsidRDefault="0089278D" w:rsidP="0089278D">
      <w:pPr>
        <w:ind w:left="720"/>
        <w:rPr>
          <w:color w:val="000000"/>
          <w:szCs w:val="20"/>
        </w:rPr>
      </w:pPr>
      <w:r>
        <w:rPr>
          <w:color w:val="000000"/>
          <w:szCs w:val="20"/>
        </w:rPr>
        <w:t xml:space="preserve">Answer: </w:t>
      </w:r>
      <w:r w:rsidR="001556F2">
        <w:rPr>
          <w:color w:val="000000"/>
          <w:szCs w:val="20"/>
        </w:rPr>
        <w:t>K</w:t>
      </w:r>
      <w:r w:rsidR="00206FCE">
        <w:rPr>
          <w:color w:val="000000"/>
          <w:szCs w:val="20"/>
        </w:rPr>
        <w:t>eyframing</w:t>
      </w:r>
    </w:p>
    <w:p w14:paraId="043D2306" w14:textId="77777777" w:rsidR="0089278D" w:rsidRPr="00F8236F" w:rsidRDefault="00206FCE" w:rsidP="0089278D">
      <w:pPr>
        <w:numPr>
          <w:ilvl w:val="0"/>
          <w:numId w:val="37"/>
        </w:numPr>
        <w:rPr>
          <w:color w:val="000000"/>
          <w:szCs w:val="20"/>
        </w:rPr>
      </w:pPr>
      <w:r>
        <w:t>Name the three steps in the graphics pipeline</w:t>
      </w:r>
      <w:r w:rsidR="0089278D">
        <w:t>.</w:t>
      </w:r>
    </w:p>
    <w:p w14:paraId="387554ED" w14:textId="77777777" w:rsidR="0089278D" w:rsidRPr="00821570" w:rsidRDefault="00206FCE" w:rsidP="0089278D">
      <w:pPr>
        <w:ind w:left="720"/>
        <w:rPr>
          <w:color w:val="000000"/>
          <w:szCs w:val="20"/>
        </w:rPr>
      </w:pPr>
      <w:r>
        <w:t xml:space="preserve">Answer: </w:t>
      </w:r>
      <w:r w:rsidR="001C75A6">
        <w:t>O</w:t>
      </w:r>
      <w:r>
        <w:t>bject modeling, object motion, and rendering and display</w:t>
      </w:r>
    </w:p>
    <w:p w14:paraId="0847E756" w14:textId="77777777" w:rsidR="0089278D" w:rsidRPr="00821570" w:rsidRDefault="00206FCE" w:rsidP="0089278D">
      <w:pPr>
        <w:numPr>
          <w:ilvl w:val="0"/>
          <w:numId w:val="37"/>
        </w:numPr>
        <w:rPr>
          <w:color w:val="000000"/>
          <w:szCs w:val="20"/>
        </w:rPr>
      </w:pPr>
      <w:r>
        <w:t>What is the role of a tessellation in CGI?</w:t>
      </w:r>
    </w:p>
    <w:p w14:paraId="49827C8C" w14:textId="77777777" w:rsidR="0089278D" w:rsidRDefault="00206FCE" w:rsidP="0089278D">
      <w:pPr>
        <w:ind w:left="720"/>
      </w:pPr>
      <w:r>
        <w:t>Answer: A tessellation provides a model of an object in three-dimensional spaces, a set of polygons that completely cover the surface of the object, and that may be described as a set of vertices of the polygons.</w:t>
      </w:r>
    </w:p>
    <w:p w14:paraId="2DF0EA71" w14:textId="77777777" w:rsidR="002375E7" w:rsidRPr="00A72A7D" w:rsidRDefault="002375E7" w:rsidP="00A72A7D">
      <w:pPr>
        <w:numPr>
          <w:ilvl w:val="0"/>
          <w:numId w:val="37"/>
        </w:numPr>
        <w:rPr>
          <w:color w:val="000000"/>
          <w:szCs w:val="20"/>
        </w:rPr>
      </w:pPr>
      <w:r>
        <w:t>What is a large group of computers used for rendering called?</w:t>
      </w:r>
    </w:p>
    <w:p w14:paraId="0E5EB3E4" w14:textId="77777777" w:rsidR="002375E7" w:rsidRPr="00821570" w:rsidRDefault="002375E7" w:rsidP="002375E7">
      <w:pPr>
        <w:ind w:left="720"/>
        <w:rPr>
          <w:color w:val="000000"/>
          <w:szCs w:val="20"/>
        </w:rPr>
      </w:pPr>
      <w:r>
        <w:t>Answer: Rendering farm</w:t>
      </w:r>
    </w:p>
    <w:p w14:paraId="6227E634" w14:textId="77777777" w:rsidR="0089278D" w:rsidRDefault="0089278D" w:rsidP="0089278D">
      <w:pPr>
        <w:rPr>
          <w:color w:val="000000"/>
          <w:szCs w:val="20"/>
        </w:rPr>
      </w:pPr>
    </w:p>
    <w:p w14:paraId="2FB73175" w14:textId="77777777" w:rsidR="00251D02" w:rsidRDefault="00251D02" w:rsidP="00251D02"/>
    <w:p w14:paraId="21F123CE" w14:textId="77777777" w:rsidR="00251D02" w:rsidRPr="00615BB3" w:rsidRDefault="00251D02" w:rsidP="00251D02">
      <w:pPr>
        <w:rPr>
          <w:u w:val="single"/>
        </w:rPr>
      </w:pPr>
      <w:r>
        <w:rPr>
          <w:b/>
          <w:bCs/>
          <w:sz w:val="28"/>
          <w:szCs w:val="28"/>
          <w:u w:val="single"/>
          <w:lang w:eastAsia="en-US"/>
        </w:rPr>
        <w:t>1</w:t>
      </w:r>
      <w:r w:rsidR="00E410CB">
        <w:rPr>
          <w:b/>
          <w:bCs/>
          <w:sz w:val="28"/>
          <w:szCs w:val="28"/>
          <w:u w:val="single"/>
          <w:lang w:eastAsia="en-US"/>
        </w:rPr>
        <w:t>6</w:t>
      </w:r>
      <w:r w:rsidRPr="00615BB3">
        <w:rPr>
          <w:b/>
          <w:bCs/>
          <w:sz w:val="28"/>
          <w:szCs w:val="28"/>
          <w:u w:val="single"/>
          <w:lang w:eastAsia="en-US"/>
        </w:rPr>
        <w:t>.</w:t>
      </w:r>
      <w:r>
        <w:rPr>
          <w:b/>
          <w:bCs/>
          <w:sz w:val="28"/>
          <w:szCs w:val="28"/>
          <w:u w:val="single"/>
          <w:lang w:eastAsia="en-US"/>
        </w:rPr>
        <w:t>3</w:t>
      </w:r>
      <w:r w:rsidRPr="00615BB3">
        <w:rPr>
          <w:b/>
          <w:bCs/>
          <w:sz w:val="28"/>
          <w:szCs w:val="28"/>
          <w:u w:val="single"/>
          <w:lang w:eastAsia="en-US"/>
        </w:rPr>
        <w:t xml:space="preserve"> </w:t>
      </w:r>
      <w:r w:rsidR="00E410CB">
        <w:rPr>
          <w:b/>
          <w:bCs/>
          <w:sz w:val="28"/>
          <w:szCs w:val="28"/>
          <w:u w:val="single"/>
          <w:lang w:eastAsia="en-US"/>
        </w:rPr>
        <w:t>Video Gaming</w:t>
      </w:r>
    </w:p>
    <w:p w14:paraId="3AF7688F" w14:textId="77777777" w:rsidR="00251D02" w:rsidRPr="00320BA4" w:rsidRDefault="00251D02" w:rsidP="00251D02"/>
    <w:p w14:paraId="4072FDCE" w14:textId="77777777" w:rsidR="00F12ADD" w:rsidRDefault="00641788" w:rsidP="00251D02">
      <w:pPr>
        <w:numPr>
          <w:ilvl w:val="0"/>
          <w:numId w:val="27"/>
        </w:numPr>
      </w:pPr>
      <w:r>
        <w:t xml:space="preserve">Introduce the terms </w:t>
      </w:r>
      <w:r>
        <w:rPr>
          <w:b/>
        </w:rPr>
        <w:t>static environment</w:t>
      </w:r>
      <w:r>
        <w:t xml:space="preserve"> and </w:t>
      </w:r>
      <w:r w:rsidR="0003347F">
        <w:rPr>
          <w:b/>
        </w:rPr>
        <w:t>dynamic</w:t>
      </w:r>
      <w:r>
        <w:rPr>
          <w:b/>
        </w:rPr>
        <w:t xml:space="preserve"> environment</w:t>
      </w:r>
      <w:r>
        <w:t xml:space="preserve"> to contrast the generation of images for movies with that for video games.</w:t>
      </w:r>
    </w:p>
    <w:p w14:paraId="167FA919" w14:textId="77777777" w:rsidR="00F12ADD" w:rsidRDefault="00F12ADD" w:rsidP="00A72A7D">
      <w:pPr>
        <w:ind w:left="720"/>
      </w:pPr>
    </w:p>
    <w:p w14:paraId="3A86CEB8" w14:textId="77777777" w:rsidR="00251D02" w:rsidRDefault="00641788" w:rsidP="00251D02">
      <w:pPr>
        <w:numPr>
          <w:ilvl w:val="0"/>
          <w:numId w:val="27"/>
        </w:numPr>
      </w:pPr>
      <w:r>
        <w:t>Rendering images for video games must be done in real</w:t>
      </w:r>
      <w:r w:rsidR="001C75A6">
        <w:t xml:space="preserve"> </w:t>
      </w:r>
      <w:r>
        <w:t>time to respond to players’ actions. Introduce the term</w:t>
      </w:r>
      <w:r w:rsidR="00C933E0">
        <w:t>s</w:t>
      </w:r>
      <w:r>
        <w:t xml:space="preserve"> </w:t>
      </w:r>
      <w:r>
        <w:rPr>
          <w:b/>
        </w:rPr>
        <w:t>real-time graphics</w:t>
      </w:r>
      <w:r w:rsidR="00C933E0" w:rsidRPr="00C933E0">
        <w:t xml:space="preserve"> and </w:t>
      </w:r>
      <w:r w:rsidR="00C933E0">
        <w:rPr>
          <w:b/>
        </w:rPr>
        <w:t>frame rate</w:t>
      </w:r>
      <w:r w:rsidR="00C933E0">
        <w:t>, and the principle in the book: “If necessary, sacrifice image quality for speed of display.”</w:t>
      </w:r>
    </w:p>
    <w:p w14:paraId="60B529E1" w14:textId="77777777" w:rsidR="00C933E0" w:rsidRDefault="00C933E0" w:rsidP="00C933E0">
      <w:pPr>
        <w:ind w:left="720"/>
      </w:pPr>
    </w:p>
    <w:p w14:paraId="2114900E" w14:textId="77777777" w:rsidR="00C933E0" w:rsidRDefault="00C933E0" w:rsidP="00251D02">
      <w:pPr>
        <w:numPr>
          <w:ilvl w:val="0"/>
          <w:numId w:val="27"/>
        </w:numPr>
      </w:pPr>
      <w:r>
        <w:t xml:space="preserve">Introduce the term </w:t>
      </w:r>
      <w:r>
        <w:rPr>
          <w:b/>
        </w:rPr>
        <w:t>GPU (Graphics Processing Unit)</w:t>
      </w:r>
      <w:r>
        <w:t xml:space="preserve">, and its purpose in rendering real-time images to free up the main CPU. GPUs are specialized to optimize image processing. GPUs and specialized </w:t>
      </w:r>
      <w:r w:rsidR="0003347F" w:rsidRPr="0003347F">
        <w:rPr>
          <w:b/>
        </w:rPr>
        <w:t>image memory</w:t>
      </w:r>
      <w:r w:rsidR="0003347F">
        <w:t xml:space="preserve"> or </w:t>
      </w:r>
      <w:r>
        <w:rPr>
          <w:b/>
        </w:rPr>
        <w:t>video memory</w:t>
      </w:r>
      <w:r>
        <w:t xml:space="preserve"> are on a separate board, called a </w:t>
      </w:r>
      <w:r>
        <w:rPr>
          <w:b/>
        </w:rPr>
        <w:t>video card</w:t>
      </w:r>
      <w:r>
        <w:t xml:space="preserve"> or </w:t>
      </w:r>
      <w:r>
        <w:rPr>
          <w:b/>
        </w:rPr>
        <w:t>graphics card</w:t>
      </w:r>
      <w:r w:rsidR="0003347F">
        <w:rPr>
          <w:b/>
        </w:rPr>
        <w:t xml:space="preserve"> </w:t>
      </w:r>
      <w:r w:rsidR="0003347F" w:rsidRPr="0003347F">
        <w:t>or</w:t>
      </w:r>
      <w:r w:rsidR="0003347F">
        <w:rPr>
          <w:b/>
        </w:rPr>
        <w:t xml:space="preserve"> graphics board</w:t>
      </w:r>
      <w:r>
        <w:t>.</w:t>
      </w:r>
    </w:p>
    <w:p w14:paraId="2CE73178" w14:textId="77777777" w:rsidR="00C933E0" w:rsidRDefault="00C933E0" w:rsidP="00C933E0"/>
    <w:p w14:paraId="3C618DE7" w14:textId="77777777" w:rsidR="00C933E0" w:rsidRPr="00253957" w:rsidRDefault="00C933E0" w:rsidP="00251D02">
      <w:pPr>
        <w:numPr>
          <w:ilvl w:val="0"/>
          <w:numId w:val="27"/>
        </w:numPr>
      </w:pPr>
      <w:r>
        <w:t xml:space="preserve">More speedups come from avoiding expensive algorithms like ray tracing, or simplifying color, shape, and shading. Introduce the terms </w:t>
      </w:r>
      <w:r>
        <w:rPr>
          <w:b/>
        </w:rPr>
        <w:t>culling</w:t>
      </w:r>
      <w:r>
        <w:t xml:space="preserve"> and </w:t>
      </w:r>
      <w:r>
        <w:rPr>
          <w:b/>
        </w:rPr>
        <w:t>cut-ins</w:t>
      </w:r>
      <w:r>
        <w:t>. Culling refers to rendering only those parts of the objects that are currently visible. Cut-ins are pre-rendered objects that may be placed into the image as is.</w:t>
      </w:r>
    </w:p>
    <w:p w14:paraId="058DB16F" w14:textId="77777777" w:rsidR="00E53033" w:rsidRDefault="00E53033" w:rsidP="00E53033">
      <w:pPr>
        <w:pStyle w:val="Footer"/>
        <w:tabs>
          <w:tab w:val="clear" w:pos="4320"/>
          <w:tab w:val="clear" w:pos="8640"/>
        </w:tabs>
        <w:rPr>
          <w:b/>
          <w:bCs/>
        </w:rPr>
      </w:pPr>
    </w:p>
    <w:p w14:paraId="27DCB2FC" w14:textId="77777777" w:rsidR="00E53033" w:rsidRPr="00C40D24" w:rsidRDefault="00E53033" w:rsidP="00E53033">
      <w:pPr>
        <w:pStyle w:val="Footer"/>
        <w:tabs>
          <w:tab w:val="clear" w:pos="4320"/>
          <w:tab w:val="clear" w:pos="8640"/>
        </w:tabs>
        <w:rPr>
          <w:b/>
          <w:bCs/>
        </w:rPr>
      </w:pPr>
      <w:r>
        <w:rPr>
          <w:b/>
          <w:bCs/>
        </w:rPr>
        <w:t>Quick Quiz 2</w:t>
      </w:r>
    </w:p>
    <w:p w14:paraId="58CB4835" w14:textId="77777777" w:rsidR="00E53033" w:rsidRPr="00320BA4" w:rsidRDefault="00E53033" w:rsidP="00E53033">
      <w:pPr>
        <w:pStyle w:val="Footer"/>
        <w:tabs>
          <w:tab w:val="clear" w:pos="4320"/>
          <w:tab w:val="clear" w:pos="8640"/>
        </w:tabs>
        <w:rPr>
          <w:b/>
          <w:bCs/>
          <w:u w:val="single"/>
        </w:rPr>
      </w:pPr>
    </w:p>
    <w:p w14:paraId="099E1138" w14:textId="77777777" w:rsidR="00E53033" w:rsidRDefault="00E53033" w:rsidP="00E53033">
      <w:pPr>
        <w:numPr>
          <w:ilvl w:val="0"/>
          <w:numId w:val="38"/>
        </w:numPr>
        <w:rPr>
          <w:color w:val="000000"/>
          <w:szCs w:val="20"/>
        </w:rPr>
      </w:pPr>
      <w:r>
        <w:rPr>
          <w:color w:val="000000"/>
          <w:szCs w:val="20"/>
        </w:rPr>
        <w:lastRenderedPageBreak/>
        <w:t xml:space="preserve">Name two ways that video games simplify their task in order to be able to render images in real time. </w:t>
      </w:r>
    </w:p>
    <w:p w14:paraId="10073D68" w14:textId="77777777" w:rsidR="00E53033" w:rsidRDefault="00E53033" w:rsidP="00E53033">
      <w:pPr>
        <w:ind w:left="720"/>
        <w:rPr>
          <w:color w:val="000000"/>
          <w:szCs w:val="20"/>
        </w:rPr>
      </w:pPr>
      <w:r w:rsidRPr="00E53033">
        <w:rPr>
          <w:color w:val="000000"/>
          <w:szCs w:val="20"/>
        </w:rPr>
        <w:t>Answer: Any two of</w:t>
      </w:r>
      <w:r w:rsidR="00B740B3">
        <w:rPr>
          <w:color w:val="000000"/>
          <w:szCs w:val="20"/>
        </w:rPr>
        <w:t xml:space="preserve"> the following</w:t>
      </w:r>
      <w:r w:rsidRPr="00E53033">
        <w:rPr>
          <w:color w:val="000000"/>
          <w:szCs w:val="20"/>
        </w:rPr>
        <w:t xml:space="preserve">: avoiding expensive algorithms, optimizing for the GPU, simplifying shapes, colors, </w:t>
      </w:r>
      <w:r w:rsidR="002E064F">
        <w:rPr>
          <w:color w:val="000000"/>
          <w:szCs w:val="20"/>
        </w:rPr>
        <w:t xml:space="preserve">and </w:t>
      </w:r>
      <w:r w:rsidRPr="00E53033">
        <w:rPr>
          <w:color w:val="000000"/>
          <w:szCs w:val="20"/>
        </w:rPr>
        <w:t>culling, or using cut-ins.</w:t>
      </w:r>
    </w:p>
    <w:p w14:paraId="00CB6AC5" w14:textId="77777777" w:rsidR="00E53033" w:rsidRPr="00E53033" w:rsidRDefault="00E53033" w:rsidP="00E53033">
      <w:pPr>
        <w:numPr>
          <w:ilvl w:val="0"/>
          <w:numId w:val="38"/>
        </w:numPr>
        <w:rPr>
          <w:color w:val="000000"/>
          <w:szCs w:val="20"/>
        </w:rPr>
      </w:pPr>
      <w:r>
        <w:t>A</w:t>
      </w:r>
      <w:r w:rsidR="0014519E">
        <w:t>(n)</w:t>
      </w:r>
      <w:r>
        <w:t xml:space="preserve"> ____________ environment is one in which user actions affect what is to be rendered next. </w:t>
      </w:r>
    </w:p>
    <w:p w14:paraId="16CBAC95" w14:textId="77777777" w:rsidR="00E53033" w:rsidRDefault="00E53033" w:rsidP="00E53033">
      <w:pPr>
        <w:ind w:left="720"/>
        <w:rPr>
          <w:color w:val="000000"/>
          <w:szCs w:val="20"/>
        </w:rPr>
      </w:pPr>
      <w:r>
        <w:t xml:space="preserve">Answer: </w:t>
      </w:r>
      <w:r w:rsidR="0014519E">
        <w:t>dynamic or interac</w:t>
      </w:r>
      <w:r>
        <w:t>tive</w:t>
      </w:r>
    </w:p>
    <w:p w14:paraId="1EA89FA2" w14:textId="77777777" w:rsidR="00E53033" w:rsidRDefault="00E53033" w:rsidP="00E53033">
      <w:pPr>
        <w:numPr>
          <w:ilvl w:val="0"/>
          <w:numId w:val="38"/>
        </w:numPr>
        <w:rPr>
          <w:color w:val="000000"/>
          <w:szCs w:val="20"/>
        </w:rPr>
      </w:pPr>
      <w:r>
        <w:t>(True or False) Culling is a technique where pre-rendered objects are placed into a dynamic image.</w:t>
      </w:r>
      <w:r>
        <w:rPr>
          <w:color w:val="000000"/>
          <w:szCs w:val="20"/>
        </w:rPr>
        <w:t xml:space="preserve"> </w:t>
      </w:r>
    </w:p>
    <w:p w14:paraId="4600BE1D" w14:textId="77777777" w:rsidR="00E53033" w:rsidRDefault="00E53033" w:rsidP="00E53033">
      <w:pPr>
        <w:ind w:left="720"/>
        <w:rPr>
          <w:color w:val="000000"/>
          <w:szCs w:val="20"/>
        </w:rPr>
      </w:pPr>
      <w:r>
        <w:rPr>
          <w:color w:val="000000"/>
          <w:szCs w:val="20"/>
        </w:rPr>
        <w:t>Answer: False</w:t>
      </w:r>
    </w:p>
    <w:p w14:paraId="258A3FD5" w14:textId="77777777" w:rsidR="00807C2D" w:rsidRDefault="00807C2D" w:rsidP="00A72A7D">
      <w:pPr>
        <w:numPr>
          <w:ilvl w:val="0"/>
          <w:numId w:val="38"/>
        </w:numPr>
        <w:rPr>
          <w:color w:val="000000"/>
          <w:szCs w:val="20"/>
        </w:rPr>
      </w:pPr>
      <w:r>
        <w:rPr>
          <w:color w:val="000000"/>
          <w:szCs w:val="20"/>
        </w:rPr>
        <w:t>(True or False) A video adds additional memory for high</w:t>
      </w:r>
      <w:r w:rsidR="00A5559F">
        <w:rPr>
          <w:color w:val="000000"/>
          <w:szCs w:val="20"/>
        </w:rPr>
        <w:t>-</w:t>
      </w:r>
      <w:r>
        <w:rPr>
          <w:color w:val="000000"/>
          <w:szCs w:val="20"/>
        </w:rPr>
        <w:t>intensive tasks, but uses the CPU to render video.</w:t>
      </w:r>
    </w:p>
    <w:p w14:paraId="43BF8FB7" w14:textId="77777777" w:rsidR="00807C2D" w:rsidRPr="00E53033" w:rsidRDefault="00807C2D" w:rsidP="00807C2D">
      <w:pPr>
        <w:ind w:left="720"/>
        <w:rPr>
          <w:color w:val="000000"/>
          <w:szCs w:val="20"/>
        </w:rPr>
      </w:pPr>
      <w:r>
        <w:rPr>
          <w:color w:val="000000"/>
          <w:szCs w:val="20"/>
        </w:rPr>
        <w:t xml:space="preserve">Answer: False </w:t>
      </w:r>
    </w:p>
    <w:p w14:paraId="26F9484F" w14:textId="77777777" w:rsidR="00E53033" w:rsidRDefault="00E53033" w:rsidP="00E53033">
      <w:pPr>
        <w:rPr>
          <w:color w:val="000000"/>
          <w:szCs w:val="20"/>
        </w:rPr>
      </w:pPr>
    </w:p>
    <w:p w14:paraId="4457B699" w14:textId="77777777" w:rsidR="00251D02" w:rsidRDefault="00251D02" w:rsidP="00251D02"/>
    <w:p w14:paraId="7404D263" w14:textId="77777777" w:rsidR="00251D02" w:rsidRPr="00615BB3" w:rsidRDefault="00251D02" w:rsidP="00251D02">
      <w:pPr>
        <w:rPr>
          <w:u w:val="single"/>
        </w:rPr>
      </w:pPr>
      <w:r>
        <w:rPr>
          <w:b/>
          <w:bCs/>
          <w:sz w:val="28"/>
          <w:szCs w:val="28"/>
          <w:u w:val="single"/>
          <w:lang w:eastAsia="en-US"/>
        </w:rPr>
        <w:t>1</w:t>
      </w:r>
      <w:r w:rsidR="002D3A22">
        <w:rPr>
          <w:b/>
          <w:bCs/>
          <w:sz w:val="28"/>
          <w:szCs w:val="28"/>
          <w:u w:val="single"/>
          <w:lang w:eastAsia="en-US"/>
        </w:rPr>
        <w:t>6</w:t>
      </w:r>
      <w:r w:rsidRPr="00615BB3">
        <w:rPr>
          <w:b/>
          <w:bCs/>
          <w:sz w:val="28"/>
          <w:szCs w:val="28"/>
          <w:u w:val="single"/>
          <w:lang w:eastAsia="en-US"/>
        </w:rPr>
        <w:t>.</w:t>
      </w:r>
      <w:r>
        <w:rPr>
          <w:b/>
          <w:bCs/>
          <w:sz w:val="28"/>
          <w:szCs w:val="28"/>
          <w:u w:val="single"/>
          <w:lang w:eastAsia="en-US"/>
        </w:rPr>
        <w:t>4</w:t>
      </w:r>
      <w:r w:rsidRPr="00615BB3">
        <w:rPr>
          <w:b/>
          <w:bCs/>
          <w:sz w:val="28"/>
          <w:szCs w:val="28"/>
          <w:u w:val="single"/>
          <w:lang w:eastAsia="en-US"/>
        </w:rPr>
        <w:t xml:space="preserve"> </w:t>
      </w:r>
      <w:r w:rsidR="002D3A22">
        <w:rPr>
          <w:b/>
          <w:bCs/>
          <w:sz w:val="28"/>
          <w:szCs w:val="28"/>
          <w:u w:val="single"/>
          <w:lang w:eastAsia="en-US"/>
        </w:rPr>
        <w:t>Multiplayer Games and Virtual Communities</w:t>
      </w:r>
    </w:p>
    <w:p w14:paraId="780812C0" w14:textId="77777777" w:rsidR="00251D02" w:rsidRPr="00320BA4" w:rsidRDefault="00251D02" w:rsidP="00251D02"/>
    <w:p w14:paraId="68C45A71" w14:textId="77777777" w:rsidR="00AE7DC6" w:rsidRDefault="00B96EC0" w:rsidP="00251D02">
      <w:pPr>
        <w:numPr>
          <w:ilvl w:val="0"/>
          <w:numId w:val="28"/>
        </w:numPr>
      </w:pPr>
      <w:r>
        <w:t xml:space="preserve">Introduce the term </w:t>
      </w:r>
      <w:r>
        <w:rPr>
          <w:b/>
        </w:rPr>
        <w:t>massively multiplayer online games (MMOG)</w:t>
      </w:r>
      <w:r>
        <w:t>. These multiplayer games involve thousands of players and continue indefinitely in real time.</w:t>
      </w:r>
    </w:p>
    <w:p w14:paraId="4FCE8348" w14:textId="77777777" w:rsidR="00AE7DC6" w:rsidRDefault="00AE7DC6" w:rsidP="00A72A7D">
      <w:pPr>
        <w:ind w:left="720"/>
      </w:pPr>
    </w:p>
    <w:p w14:paraId="408F4004" w14:textId="77777777" w:rsidR="00251D02" w:rsidRDefault="00B96EC0" w:rsidP="00251D02">
      <w:pPr>
        <w:numPr>
          <w:ilvl w:val="0"/>
          <w:numId w:val="28"/>
        </w:numPr>
      </w:pPr>
      <w:r>
        <w:t xml:space="preserve">Introduce the term </w:t>
      </w:r>
      <w:r>
        <w:rPr>
          <w:b/>
        </w:rPr>
        <w:t>game server</w:t>
      </w:r>
      <w:r>
        <w:t>: the computers that support the game on this scale. Remind students of the client/server model and note</w:t>
      </w:r>
      <w:r w:rsidR="005B1504" w:rsidRPr="005B1504">
        <w:t xml:space="preserve"> </w:t>
      </w:r>
      <w:r w:rsidR="005B1504">
        <w:t>here</w:t>
      </w:r>
      <w:r>
        <w:t xml:space="preserve"> that there are thousands of clients, and perhaps multiple game servers as well. </w:t>
      </w:r>
    </w:p>
    <w:p w14:paraId="5297B1A5" w14:textId="77777777" w:rsidR="00B96EC0" w:rsidRDefault="00B96EC0" w:rsidP="00B96EC0">
      <w:pPr>
        <w:ind w:left="720"/>
      </w:pPr>
    </w:p>
    <w:p w14:paraId="2086D8C4" w14:textId="77777777" w:rsidR="00B96EC0" w:rsidRDefault="00B96EC0" w:rsidP="00B96EC0">
      <w:pPr>
        <w:numPr>
          <w:ilvl w:val="0"/>
          <w:numId w:val="28"/>
        </w:numPr>
      </w:pPr>
      <w:r>
        <w:t>MMOGs have more complex issues than a typical video game: registration management, client/server protocols, security, and database design. The scale of operation makes these issues more difficult to resolve.</w:t>
      </w:r>
    </w:p>
    <w:p w14:paraId="7036982A" w14:textId="77777777" w:rsidR="00B96EC0" w:rsidRDefault="00B96EC0" w:rsidP="00B96EC0"/>
    <w:p w14:paraId="79786F9A" w14:textId="77777777" w:rsidR="0020696C" w:rsidRDefault="0020696C" w:rsidP="00B96EC0"/>
    <w:tbl>
      <w:tblPr>
        <w:tblpPr w:leftFromText="180" w:rightFromText="180" w:vertAnchor="text" w:horzAnchor="page" w:tblpX="2655" w:tblpY="-98"/>
        <w:tblW w:w="9311" w:type="dxa"/>
        <w:tblLayout w:type="fixed"/>
        <w:tblLook w:val="0000" w:firstRow="0" w:lastRow="0" w:firstColumn="0" w:lastColumn="0" w:noHBand="0" w:noVBand="0"/>
      </w:tblPr>
      <w:tblGrid>
        <w:gridCol w:w="1620"/>
        <w:gridCol w:w="7691"/>
      </w:tblGrid>
      <w:tr w:rsidR="0020696C" w:rsidRPr="00320BA4" w14:paraId="76A83304" w14:textId="77777777" w:rsidTr="0020696C">
        <w:tc>
          <w:tcPr>
            <w:tcW w:w="1620" w:type="dxa"/>
            <w:tcBorders>
              <w:top w:val="single" w:sz="4" w:space="0" w:color="000000"/>
              <w:left w:val="single" w:sz="4" w:space="0" w:color="000000"/>
              <w:bottom w:val="single" w:sz="4" w:space="0" w:color="000000"/>
            </w:tcBorders>
            <w:shd w:val="clear" w:color="auto" w:fill="BFBFBF"/>
            <w:vAlign w:val="center"/>
          </w:tcPr>
          <w:p w14:paraId="1C5E59F6" w14:textId="77777777" w:rsidR="0020696C" w:rsidRPr="00320BA4" w:rsidRDefault="0020696C" w:rsidP="0020696C">
            <w:pPr>
              <w:pStyle w:val="Heading7"/>
              <w:tabs>
                <w:tab w:val="clear" w:pos="810"/>
                <w:tab w:val="left" w:pos="0"/>
                <w:tab w:val="left" w:pos="1002"/>
              </w:tabs>
              <w:ind w:left="0"/>
            </w:pPr>
            <w:r w:rsidRPr="00320BA4">
              <w:rPr>
                <w:b/>
                <w:i/>
              </w:rPr>
              <w:t>Teaching Tip</w:t>
            </w:r>
            <w:r w:rsidRPr="00320BA4">
              <w:t xml:space="preserve"> </w:t>
            </w:r>
          </w:p>
          <w:p w14:paraId="6AAE054F" w14:textId="77777777" w:rsidR="0020696C" w:rsidRPr="00320BA4" w:rsidRDefault="0020696C" w:rsidP="0020696C"/>
        </w:tc>
        <w:tc>
          <w:tcPr>
            <w:tcW w:w="7691" w:type="dxa"/>
            <w:tcBorders>
              <w:top w:val="single" w:sz="4" w:space="0" w:color="000000"/>
              <w:left w:val="single" w:sz="4" w:space="0" w:color="000000"/>
              <w:bottom w:val="single" w:sz="4" w:space="0" w:color="000000"/>
              <w:right w:val="single" w:sz="4" w:space="0" w:color="000000"/>
            </w:tcBorders>
            <w:vAlign w:val="center"/>
          </w:tcPr>
          <w:p w14:paraId="310EAAD3" w14:textId="77777777" w:rsidR="0020696C" w:rsidRDefault="0020696C" w:rsidP="0020696C">
            <w:pPr>
              <w:snapToGrid w:val="0"/>
            </w:pPr>
          </w:p>
          <w:p w14:paraId="1ABC358C" w14:textId="77777777" w:rsidR="0020696C" w:rsidRPr="0020696C" w:rsidRDefault="0020696C" w:rsidP="0020696C">
            <w:pPr>
              <w:snapToGrid w:val="0"/>
            </w:pPr>
            <w:r>
              <w:t xml:space="preserve">Take a virtual field trip to visit </w:t>
            </w:r>
            <w:r w:rsidR="00AE7DC6">
              <w:rPr>
                <w:i/>
              </w:rPr>
              <w:t>World of Warcraft</w:t>
            </w:r>
            <w:r>
              <w:t xml:space="preserve"> with your class. Have them explore and discuss their experiences.</w:t>
            </w:r>
          </w:p>
          <w:p w14:paraId="415F0DFB" w14:textId="77777777" w:rsidR="0020696C" w:rsidRPr="00F55D3F" w:rsidRDefault="0020696C" w:rsidP="0020696C">
            <w:pPr>
              <w:snapToGrid w:val="0"/>
            </w:pPr>
          </w:p>
        </w:tc>
      </w:tr>
    </w:tbl>
    <w:p w14:paraId="2DBA22AE" w14:textId="77777777" w:rsidR="00B96EC0" w:rsidRPr="00253957" w:rsidRDefault="00B96EC0" w:rsidP="00B96EC0">
      <w:pPr>
        <w:numPr>
          <w:ilvl w:val="0"/>
          <w:numId w:val="28"/>
        </w:numPr>
      </w:pPr>
      <w:r>
        <w:t xml:space="preserve">Introduce the terms </w:t>
      </w:r>
      <w:r>
        <w:rPr>
          <w:b/>
        </w:rPr>
        <w:t>noncompetitive MMOG</w:t>
      </w:r>
      <w:r>
        <w:t xml:space="preserve">, and </w:t>
      </w:r>
      <w:r>
        <w:rPr>
          <w:b/>
        </w:rPr>
        <w:t>metaverse</w:t>
      </w:r>
      <w:r w:rsidRPr="00A72A7D">
        <w:t>,</w:t>
      </w:r>
      <w:r>
        <w:t xml:space="preserve"> for games where winning or earning points is not the main point. Instead, these are virtual worlds to explore, to interact with, and to meet other people in.</w:t>
      </w:r>
      <w:r w:rsidR="00E53033">
        <w:t xml:space="preserve"> </w:t>
      </w:r>
      <w:r w:rsidR="00E53033">
        <w:rPr>
          <w:i/>
        </w:rPr>
        <w:t>Second Life</w:t>
      </w:r>
      <w:r w:rsidR="00E53033">
        <w:rPr>
          <w:b/>
          <w:i/>
        </w:rPr>
        <w:t xml:space="preserve"> </w:t>
      </w:r>
      <w:r w:rsidR="0014519E">
        <w:t>is an example of a metaverse;</w:t>
      </w:r>
      <w:r w:rsidR="00E53033">
        <w:t xml:space="preserve"> it has several thousand game servers, 100 trillion bytes of dat</w:t>
      </w:r>
      <w:r w:rsidR="0014519E">
        <w:t>a (10</w:t>
      </w:r>
      <w:r w:rsidR="0014519E" w:rsidRPr="0014519E">
        <w:rPr>
          <w:vertAlign w:val="superscript"/>
        </w:rPr>
        <w:t>14</w:t>
      </w:r>
      <w:r w:rsidR="0014519E">
        <w:t>), 1 million residents, with 50</w:t>
      </w:r>
      <w:r w:rsidR="00E53033">
        <w:t>,000 logged on at any one time.</w:t>
      </w:r>
    </w:p>
    <w:p w14:paraId="58D13B5C" w14:textId="77777777" w:rsidR="00AE7DC6" w:rsidRDefault="00AE7DC6" w:rsidP="00251D02"/>
    <w:p w14:paraId="6DDF2391" w14:textId="77777777" w:rsidR="00AE7DC6" w:rsidRDefault="00AE7DC6" w:rsidP="00251D02">
      <w:r>
        <w:rPr>
          <w:b/>
          <w:bCs/>
          <w:sz w:val="28"/>
          <w:szCs w:val="28"/>
          <w:u w:val="single"/>
          <w:lang w:eastAsia="en-US"/>
        </w:rPr>
        <w:t>16</w:t>
      </w:r>
      <w:r w:rsidRPr="00615BB3">
        <w:rPr>
          <w:b/>
          <w:bCs/>
          <w:sz w:val="28"/>
          <w:szCs w:val="28"/>
          <w:u w:val="single"/>
          <w:lang w:eastAsia="en-US"/>
        </w:rPr>
        <w:t>.</w:t>
      </w:r>
      <w:r>
        <w:rPr>
          <w:b/>
          <w:bCs/>
          <w:sz w:val="28"/>
          <w:szCs w:val="28"/>
          <w:u w:val="single"/>
          <w:lang w:eastAsia="en-US"/>
        </w:rPr>
        <w:t>5</w:t>
      </w:r>
      <w:r w:rsidRPr="00615BB3">
        <w:rPr>
          <w:b/>
          <w:bCs/>
          <w:sz w:val="28"/>
          <w:szCs w:val="28"/>
          <w:u w:val="single"/>
          <w:lang w:eastAsia="en-US"/>
        </w:rPr>
        <w:t xml:space="preserve"> </w:t>
      </w:r>
      <w:r>
        <w:rPr>
          <w:b/>
          <w:bCs/>
          <w:sz w:val="28"/>
          <w:szCs w:val="28"/>
          <w:u w:val="single"/>
          <w:lang w:eastAsia="en-US"/>
        </w:rPr>
        <w:t>Conclustion</w:t>
      </w:r>
    </w:p>
    <w:p w14:paraId="24646824" w14:textId="77777777" w:rsidR="00AE7DC6" w:rsidRDefault="00AE7DC6" w:rsidP="00251D02"/>
    <w:p w14:paraId="3AFBE74C" w14:textId="77777777" w:rsidR="00AE7DC6" w:rsidRDefault="00AE7DC6" w:rsidP="00A72A7D">
      <w:pPr>
        <w:numPr>
          <w:ilvl w:val="0"/>
          <w:numId w:val="39"/>
        </w:numPr>
      </w:pPr>
      <w:r>
        <w:t>Computers have come a long way from purely textual input.</w:t>
      </w:r>
    </w:p>
    <w:p w14:paraId="6CE52D9E" w14:textId="77777777" w:rsidR="00AE7DC6" w:rsidRDefault="00AE7DC6" w:rsidP="00A72A7D">
      <w:pPr>
        <w:ind w:left="720"/>
      </w:pPr>
    </w:p>
    <w:p w14:paraId="2F13EC87" w14:textId="77777777" w:rsidR="00AE7DC6" w:rsidRDefault="00AE7DC6" w:rsidP="00A72A7D">
      <w:pPr>
        <w:numPr>
          <w:ilvl w:val="0"/>
          <w:numId w:val="39"/>
        </w:numPr>
      </w:pPr>
      <w:r>
        <w:t>Graphics capabilities have grown tremendously over the past few decades.</w:t>
      </w:r>
    </w:p>
    <w:p w14:paraId="2A65C0B3" w14:textId="77777777" w:rsidR="00AE7DC6" w:rsidRDefault="00AE7DC6" w:rsidP="00A72A7D">
      <w:pPr>
        <w:ind w:left="720"/>
      </w:pPr>
    </w:p>
    <w:p w14:paraId="1C9E5BB6" w14:textId="77777777" w:rsidR="00AE7DC6" w:rsidRPr="008A23C4" w:rsidRDefault="00AE7DC6" w:rsidP="00A72A7D">
      <w:pPr>
        <w:numPr>
          <w:ilvl w:val="0"/>
          <w:numId w:val="39"/>
        </w:numPr>
      </w:pPr>
      <w:r w:rsidRPr="004A0003">
        <w:t xml:space="preserve">Entire worlds have been created for users to explore through the use of the </w:t>
      </w:r>
      <w:r w:rsidR="00B9575B" w:rsidRPr="004A0003">
        <w:t>I</w:t>
      </w:r>
      <w:r w:rsidRPr="008A23C4">
        <w:t xml:space="preserve">nternet and </w:t>
      </w:r>
      <w:r w:rsidR="004A0003">
        <w:t>W</w:t>
      </w:r>
      <w:r w:rsidRPr="004A0003">
        <w:t>eb.</w:t>
      </w:r>
    </w:p>
    <w:p w14:paraId="02310FF1" w14:textId="77777777" w:rsidR="00AE7DC6" w:rsidRDefault="00AE7DC6" w:rsidP="00A72A7D"/>
    <w:p w14:paraId="2F3D3438" w14:textId="77777777" w:rsidR="00AE7DC6" w:rsidRDefault="00AE7DC6" w:rsidP="00A72A7D">
      <w:pPr>
        <w:numPr>
          <w:ilvl w:val="0"/>
          <w:numId w:val="39"/>
        </w:numPr>
      </w:pPr>
      <w:r>
        <w:t>Graphics capabilities will only continue to improve, creating worlds that may seem virtually indistinguishable from the real world.</w:t>
      </w:r>
    </w:p>
    <w:p w14:paraId="5A090D81" w14:textId="77777777" w:rsidR="00251D02" w:rsidRPr="00320BA4" w:rsidRDefault="00251D02" w:rsidP="00251D02"/>
    <w:p w14:paraId="2857F172" w14:textId="77777777" w:rsidR="00251D02" w:rsidRPr="00320BA4" w:rsidRDefault="00251D02" w:rsidP="00251D02">
      <w:pPr>
        <w:pStyle w:val="Heading1"/>
        <w:numPr>
          <w:ilvl w:val="0"/>
          <w:numId w:val="0"/>
        </w:numPr>
        <w:rPr>
          <w:b/>
          <w:sz w:val="32"/>
          <w:szCs w:val="32"/>
          <w:u w:val="single"/>
        </w:rPr>
      </w:pPr>
      <w:r w:rsidRPr="00320BA4">
        <w:rPr>
          <w:b/>
          <w:sz w:val="32"/>
          <w:szCs w:val="32"/>
          <w:u w:val="single"/>
        </w:rPr>
        <w:t>Class Discussion Topics</w:t>
      </w:r>
    </w:p>
    <w:p w14:paraId="50D66540" w14:textId="77777777" w:rsidR="00251D02" w:rsidRPr="00320BA4" w:rsidRDefault="00251D02" w:rsidP="00251D02"/>
    <w:p w14:paraId="4BF722FD" w14:textId="77777777" w:rsidR="00251D02" w:rsidRPr="002C08DD" w:rsidRDefault="00125A18" w:rsidP="002C08DD">
      <w:pPr>
        <w:numPr>
          <w:ilvl w:val="0"/>
          <w:numId w:val="6"/>
        </w:numPr>
        <w:tabs>
          <w:tab w:val="left" w:pos="720"/>
        </w:tabs>
        <w:rPr>
          <w:szCs w:val="20"/>
        </w:rPr>
      </w:pPr>
      <w:r>
        <w:rPr>
          <w:szCs w:val="20"/>
        </w:rPr>
        <w:t>After reading about the steps involved in computer-generated imagery, does it seem like more or less work than hand-drawn or stop-motion animation? What steps in the process are primarily technical, and where does the animator’s creativity fit in?</w:t>
      </w:r>
    </w:p>
    <w:p w14:paraId="63061C79" w14:textId="77777777" w:rsidR="00251D02" w:rsidRDefault="00251D02" w:rsidP="00251D02">
      <w:pPr>
        <w:suppressAutoHyphens w:val="0"/>
        <w:rPr>
          <w:szCs w:val="20"/>
        </w:rPr>
      </w:pPr>
    </w:p>
    <w:p w14:paraId="7C7F429E" w14:textId="77777777" w:rsidR="00251D02" w:rsidRDefault="00125A18" w:rsidP="00251D02">
      <w:pPr>
        <w:numPr>
          <w:ilvl w:val="0"/>
          <w:numId w:val="6"/>
        </w:numPr>
        <w:suppressAutoHyphens w:val="0"/>
        <w:rPr>
          <w:szCs w:val="20"/>
        </w:rPr>
      </w:pPr>
      <w:r>
        <w:rPr>
          <w:szCs w:val="20"/>
        </w:rPr>
        <w:t xml:space="preserve">What are the pros and cons of online virtual communities and games like </w:t>
      </w:r>
      <w:r w:rsidRPr="00125A18">
        <w:rPr>
          <w:i/>
          <w:szCs w:val="20"/>
        </w:rPr>
        <w:t>World of Warcraft</w:t>
      </w:r>
      <w:r>
        <w:rPr>
          <w:szCs w:val="20"/>
        </w:rPr>
        <w:t xml:space="preserve"> and </w:t>
      </w:r>
      <w:r w:rsidRPr="00125A18">
        <w:rPr>
          <w:i/>
          <w:szCs w:val="20"/>
        </w:rPr>
        <w:t>Second Life</w:t>
      </w:r>
      <w:r>
        <w:rPr>
          <w:szCs w:val="20"/>
        </w:rPr>
        <w:t xml:space="preserve">? Where do you think these virtual communities will be in </w:t>
      </w:r>
      <w:r w:rsidR="009C0EBF">
        <w:rPr>
          <w:szCs w:val="20"/>
        </w:rPr>
        <w:t xml:space="preserve">10 </w:t>
      </w:r>
      <w:r>
        <w:rPr>
          <w:szCs w:val="20"/>
        </w:rPr>
        <w:t>years?</w:t>
      </w:r>
    </w:p>
    <w:p w14:paraId="392BA07C" w14:textId="77777777" w:rsidR="00E70E04" w:rsidRDefault="00E70E04" w:rsidP="00A72A7D">
      <w:pPr>
        <w:suppressAutoHyphens w:val="0"/>
        <w:rPr>
          <w:szCs w:val="20"/>
        </w:rPr>
      </w:pPr>
    </w:p>
    <w:p w14:paraId="59B87CE7" w14:textId="77777777" w:rsidR="00E70E04" w:rsidRDefault="00E70E04" w:rsidP="00251D02">
      <w:pPr>
        <w:numPr>
          <w:ilvl w:val="0"/>
          <w:numId w:val="6"/>
        </w:numPr>
        <w:suppressAutoHyphens w:val="0"/>
        <w:rPr>
          <w:szCs w:val="20"/>
        </w:rPr>
      </w:pPr>
      <w:r>
        <w:rPr>
          <w:szCs w:val="20"/>
        </w:rPr>
        <w:t>Will it be possible in the next two decades to “plug in” to a virtual reality and have it seem as though it’s actually the real world? What kind of ramifications may this hold for the real world?</w:t>
      </w:r>
    </w:p>
    <w:p w14:paraId="159C8B2E" w14:textId="77777777" w:rsidR="00251D02" w:rsidRPr="00723B40" w:rsidRDefault="00251D02" w:rsidP="00251D02">
      <w:pPr>
        <w:suppressAutoHyphens w:val="0"/>
        <w:rPr>
          <w:szCs w:val="20"/>
        </w:rPr>
      </w:pPr>
    </w:p>
    <w:p w14:paraId="31940E59" w14:textId="77777777" w:rsidR="00251D02" w:rsidRPr="007032F1" w:rsidRDefault="00251D02" w:rsidP="00251D02"/>
    <w:p w14:paraId="17F72D5F" w14:textId="77777777" w:rsidR="00251D02" w:rsidRPr="007032F1" w:rsidRDefault="00251D02" w:rsidP="00251D02">
      <w:pPr>
        <w:pStyle w:val="Heading1"/>
        <w:numPr>
          <w:ilvl w:val="0"/>
          <w:numId w:val="0"/>
        </w:numPr>
        <w:rPr>
          <w:b/>
          <w:sz w:val="32"/>
          <w:szCs w:val="32"/>
          <w:u w:val="single"/>
        </w:rPr>
      </w:pPr>
      <w:r w:rsidRPr="00320BA4">
        <w:rPr>
          <w:b/>
          <w:sz w:val="32"/>
          <w:szCs w:val="32"/>
          <w:u w:val="single"/>
        </w:rPr>
        <w:t>Additional Projects</w:t>
      </w:r>
    </w:p>
    <w:p w14:paraId="00946278" w14:textId="77777777" w:rsidR="00251D02" w:rsidRPr="00320BA4" w:rsidRDefault="00251D02" w:rsidP="00251D02"/>
    <w:p w14:paraId="5792379C" w14:textId="77777777" w:rsidR="00251D02" w:rsidRDefault="00125A18" w:rsidP="00251D02">
      <w:pPr>
        <w:numPr>
          <w:ilvl w:val="0"/>
          <w:numId w:val="4"/>
        </w:numPr>
        <w:tabs>
          <w:tab w:val="left" w:pos="720"/>
        </w:tabs>
      </w:pPr>
      <w:r>
        <w:t xml:space="preserve">An alternative method for animating an object uses “motion capture,” where people or animals in the real world have their </w:t>
      </w:r>
      <w:r w:rsidR="002C08DD">
        <w:t>movements captured on film, and then those movements are tied to the movement of the animated object. Research motion capture and compare its results to the techniques described in the book.</w:t>
      </w:r>
    </w:p>
    <w:p w14:paraId="1F6C4759" w14:textId="77777777" w:rsidR="00251D02" w:rsidRDefault="00251D02" w:rsidP="00251D02">
      <w:pPr>
        <w:ind w:left="720"/>
      </w:pPr>
    </w:p>
    <w:p w14:paraId="17F9E0F3" w14:textId="77777777" w:rsidR="00251D02" w:rsidRPr="007613B8" w:rsidRDefault="002C08DD" w:rsidP="00251D02">
      <w:pPr>
        <w:numPr>
          <w:ilvl w:val="0"/>
          <w:numId w:val="4"/>
        </w:numPr>
        <w:tabs>
          <w:tab w:val="left" w:pos="720"/>
        </w:tabs>
      </w:pPr>
      <w:r>
        <w:t>Real-time ray tracing is a new approach for video game rendering. Explore online to discover what kind of computing equipment is required for real-time ray tracing, and how it reduces the computational load to a reasonable level for real-time graphics.</w:t>
      </w:r>
    </w:p>
    <w:p w14:paraId="683785EB" w14:textId="77777777" w:rsidR="00251D02" w:rsidRPr="007613B8" w:rsidRDefault="00251D02" w:rsidP="00251D02">
      <w:pPr>
        <w:ind w:left="720"/>
      </w:pPr>
    </w:p>
    <w:p w14:paraId="351978B1" w14:textId="77777777" w:rsidR="00251D02" w:rsidRPr="00320BA4" w:rsidRDefault="002C08DD" w:rsidP="00251D02">
      <w:pPr>
        <w:numPr>
          <w:ilvl w:val="0"/>
          <w:numId w:val="4"/>
        </w:numPr>
        <w:tabs>
          <w:tab w:val="left" w:pos="720"/>
        </w:tabs>
      </w:pPr>
      <w:r>
        <w:t xml:space="preserve">Using paper and pencil, lay out a three-dimensional cube or pyramid in a virtual space, choosing the vertices for the object. Then, apply the transformation matrices to move the object to a new location, rotating it around a horizontal control point (like a turning wheel) as it goes. </w:t>
      </w:r>
      <w:r w:rsidR="0014519E">
        <w:t>Do all the calculations by hand.</w:t>
      </w:r>
    </w:p>
    <w:p w14:paraId="2D37DC7E" w14:textId="77777777" w:rsidR="00F939FE" w:rsidRDefault="00F939FE" w:rsidP="00251D02">
      <w:pPr>
        <w:pStyle w:val="Heading1"/>
        <w:numPr>
          <w:ilvl w:val="0"/>
          <w:numId w:val="0"/>
        </w:numPr>
        <w:rPr>
          <w:b/>
          <w:sz w:val="32"/>
          <w:szCs w:val="32"/>
          <w:u w:val="single"/>
        </w:rPr>
      </w:pPr>
    </w:p>
    <w:p w14:paraId="53129E78" w14:textId="77777777" w:rsidR="0014519E" w:rsidRPr="0014519E" w:rsidRDefault="0014519E" w:rsidP="0014519E"/>
    <w:p w14:paraId="0C56537D" w14:textId="77777777" w:rsidR="00251D02" w:rsidRPr="00320BA4" w:rsidRDefault="00251D02" w:rsidP="00251D02">
      <w:pPr>
        <w:pStyle w:val="Heading1"/>
        <w:numPr>
          <w:ilvl w:val="0"/>
          <w:numId w:val="0"/>
        </w:numPr>
        <w:rPr>
          <w:b/>
          <w:sz w:val="32"/>
          <w:szCs w:val="32"/>
          <w:u w:val="single"/>
        </w:rPr>
      </w:pPr>
      <w:r w:rsidRPr="00320BA4">
        <w:rPr>
          <w:b/>
          <w:sz w:val="32"/>
          <w:szCs w:val="32"/>
          <w:u w:val="single"/>
        </w:rPr>
        <w:t>Additional Resources</w:t>
      </w:r>
    </w:p>
    <w:p w14:paraId="66CD997B" w14:textId="77777777" w:rsidR="00251D02" w:rsidRPr="00320BA4" w:rsidRDefault="00251D02" w:rsidP="00251D02"/>
    <w:p w14:paraId="7885F0ED" w14:textId="77777777" w:rsidR="00251D02" w:rsidRDefault="00293D47" w:rsidP="00251D02">
      <w:pPr>
        <w:numPr>
          <w:ilvl w:val="0"/>
          <w:numId w:val="25"/>
        </w:numPr>
      </w:pPr>
      <w:r>
        <w:t>Website</w:t>
      </w:r>
      <w:r w:rsidR="002B0C04">
        <w:t xml:space="preserve"> about media production with good information about CGI: </w:t>
      </w:r>
      <w:hyperlink r:id="rId8" w:history="1">
        <w:r w:rsidR="002B0C04" w:rsidRPr="002706C5">
          <w:rPr>
            <w:rStyle w:val="Hyperlink"/>
          </w:rPr>
          <w:t>http://w</w:t>
        </w:r>
        <w:r w:rsidR="002B0C04" w:rsidRPr="002706C5">
          <w:rPr>
            <w:rStyle w:val="Hyperlink"/>
          </w:rPr>
          <w:t>w</w:t>
        </w:r>
        <w:r w:rsidR="002B0C04" w:rsidRPr="002706C5">
          <w:rPr>
            <w:rStyle w:val="Hyperlink"/>
          </w:rPr>
          <w:t>w.creativecow.net/</w:t>
        </w:r>
      </w:hyperlink>
      <w:r w:rsidR="002B0C04">
        <w:t xml:space="preserve"> </w:t>
      </w:r>
      <w:r w:rsidR="00251D02">
        <w:t xml:space="preserve"> </w:t>
      </w:r>
    </w:p>
    <w:p w14:paraId="4578ADDB" w14:textId="77777777" w:rsidR="00251D02" w:rsidRDefault="002B0C04" w:rsidP="00251D02">
      <w:pPr>
        <w:numPr>
          <w:ilvl w:val="0"/>
          <w:numId w:val="25"/>
        </w:numPr>
      </w:pPr>
      <w:r>
        <w:t xml:space="preserve">Real-time ray tracing demo of water and physics: </w:t>
      </w:r>
      <w:hyperlink r:id="rId9" w:history="1">
        <w:r w:rsidRPr="002706C5">
          <w:rPr>
            <w:rStyle w:val="Hyperlink"/>
          </w:rPr>
          <w:t>http://madebye</w:t>
        </w:r>
        <w:r w:rsidRPr="002706C5">
          <w:rPr>
            <w:rStyle w:val="Hyperlink"/>
          </w:rPr>
          <w:t>v</w:t>
        </w:r>
        <w:r w:rsidRPr="002706C5">
          <w:rPr>
            <w:rStyle w:val="Hyperlink"/>
          </w:rPr>
          <w:t>an.com/webgl-water/</w:t>
        </w:r>
      </w:hyperlink>
      <w:r>
        <w:t xml:space="preserve"> </w:t>
      </w:r>
    </w:p>
    <w:p w14:paraId="41B28AD7" w14:textId="77777777" w:rsidR="00251D02" w:rsidRDefault="002C08DD" w:rsidP="00251D02">
      <w:pPr>
        <w:numPr>
          <w:ilvl w:val="0"/>
          <w:numId w:val="25"/>
        </w:numPr>
      </w:pPr>
      <w:r>
        <w:t>An article about “boutique,” smaller-scale MMOGs</w:t>
      </w:r>
      <w:r w:rsidR="00251D02">
        <w:t xml:space="preserve">: </w:t>
      </w:r>
      <w:hyperlink r:id="rId10" w:history="1">
        <w:r w:rsidRPr="002706C5">
          <w:rPr>
            <w:rStyle w:val="Hyperlink"/>
          </w:rPr>
          <w:t>http://www.escapistm</w:t>
        </w:r>
        <w:r w:rsidRPr="002706C5">
          <w:rPr>
            <w:rStyle w:val="Hyperlink"/>
          </w:rPr>
          <w:t>a</w:t>
        </w:r>
        <w:r w:rsidRPr="002706C5">
          <w:rPr>
            <w:rStyle w:val="Hyperlink"/>
          </w:rPr>
          <w:t>gazine.com/articles/view/issues/issue_75/431-Boutique-MMOGs</w:t>
        </w:r>
      </w:hyperlink>
      <w:r>
        <w:t xml:space="preserve"> </w:t>
      </w:r>
    </w:p>
    <w:p w14:paraId="7985439A" w14:textId="77777777" w:rsidR="00251D02" w:rsidRDefault="00251D02" w:rsidP="00251D02"/>
    <w:p w14:paraId="087F618F" w14:textId="77777777" w:rsidR="00251D02" w:rsidRDefault="00251D02" w:rsidP="00251D02"/>
    <w:p w14:paraId="19CE731C" w14:textId="77777777" w:rsidR="00A72A7D" w:rsidRDefault="00A72A7D" w:rsidP="00251D02"/>
    <w:p w14:paraId="2022A994" w14:textId="77777777" w:rsidR="00A72A7D" w:rsidRDefault="00A72A7D" w:rsidP="00251D02"/>
    <w:p w14:paraId="6CD05347" w14:textId="77777777" w:rsidR="00251D02" w:rsidRPr="00320BA4" w:rsidRDefault="00251D02" w:rsidP="00251D02">
      <w:pPr>
        <w:tabs>
          <w:tab w:val="left" w:pos="720"/>
        </w:tabs>
      </w:pPr>
      <w:r w:rsidRPr="00320BA4">
        <w:rPr>
          <w:b/>
          <w:sz w:val="32"/>
          <w:szCs w:val="32"/>
          <w:u w:val="single"/>
        </w:rPr>
        <w:lastRenderedPageBreak/>
        <w:t>Key Terms</w:t>
      </w:r>
    </w:p>
    <w:p w14:paraId="0F17B3B2" w14:textId="77777777" w:rsidR="00251D02" w:rsidRPr="00320BA4" w:rsidRDefault="00251D02" w:rsidP="00251D02">
      <w:pPr>
        <w:rPr>
          <w:sz w:val="20"/>
        </w:rPr>
      </w:pPr>
    </w:p>
    <w:p w14:paraId="1B557288" w14:textId="77777777" w:rsidR="00251D02" w:rsidRPr="000C7D52" w:rsidRDefault="002D3A22" w:rsidP="00251D02">
      <w:pPr>
        <w:numPr>
          <w:ilvl w:val="0"/>
          <w:numId w:val="16"/>
        </w:numPr>
        <w:tabs>
          <w:tab w:val="clear" w:pos="360"/>
        </w:tabs>
        <w:suppressAutoHyphens w:val="0"/>
        <w:rPr>
          <w:szCs w:val="20"/>
        </w:rPr>
      </w:pPr>
      <w:r>
        <w:rPr>
          <w:b/>
          <w:szCs w:val="18"/>
          <w:lang w:eastAsia="en-US"/>
        </w:rPr>
        <w:t>Animation variable</w:t>
      </w:r>
      <w:r w:rsidRPr="002D3A22">
        <w:rPr>
          <w:szCs w:val="18"/>
          <w:lang w:eastAsia="en-US"/>
        </w:rPr>
        <w:t>:</w:t>
      </w:r>
      <w:r w:rsidR="00253957">
        <w:rPr>
          <w:szCs w:val="18"/>
          <w:lang w:eastAsia="en-US"/>
        </w:rPr>
        <w:t xml:space="preserve"> </w:t>
      </w:r>
      <w:r w:rsidRPr="002D3A22">
        <w:rPr>
          <w:lang w:eastAsia="en-US"/>
        </w:rPr>
        <w:t>Another term for a control point</w:t>
      </w:r>
      <w:r>
        <w:rPr>
          <w:lang w:eastAsia="en-US"/>
        </w:rPr>
        <w:t>.</w:t>
      </w:r>
    </w:p>
    <w:p w14:paraId="38178E18" w14:textId="77777777" w:rsidR="00251D02" w:rsidRPr="002D3A22" w:rsidRDefault="002D3A22" w:rsidP="00251D02">
      <w:pPr>
        <w:numPr>
          <w:ilvl w:val="0"/>
          <w:numId w:val="16"/>
        </w:numPr>
        <w:tabs>
          <w:tab w:val="clear" w:pos="360"/>
        </w:tabs>
        <w:suppressAutoHyphens w:val="0"/>
        <w:rPr>
          <w:szCs w:val="20"/>
        </w:rPr>
      </w:pPr>
      <w:r>
        <w:rPr>
          <w:b/>
          <w:szCs w:val="18"/>
          <w:lang w:eastAsia="en-US"/>
        </w:rPr>
        <w:t>Computer-generated imagery (CGI)</w:t>
      </w:r>
      <w:r w:rsidR="00251D02" w:rsidRPr="000C7D52">
        <w:rPr>
          <w:szCs w:val="20"/>
        </w:rPr>
        <w:t>:</w:t>
      </w:r>
      <w:r w:rsidR="00253957">
        <w:rPr>
          <w:szCs w:val="18"/>
          <w:lang w:eastAsia="en-US"/>
        </w:rPr>
        <w:t xml:space="preserve"> </w:t>
      </w:r>
      <w:r w:rsidRPr="002D3A22">
        <w:rPr>
          <w:lang w:eastAsia="en-US"/>
        </w:rPr>
        <w:t>Using computers to produce an image on a frame</w:t>
      </w:r>
      <w:r w:rsidR="00251D02">
        <w:rPr>
          <w:szCs w:val="18"/>
          <w:lang w:eastAsia="en-US"/>
        </w:rPr>
        <w:t>.</w:t>
      </w:r>
    </w:p>
    <w:p w14:paraId="7AB2FB84" w14:textId="77777777" w:rsidR="002D3A22" w:rsidRPr="002D3A22" w:rsidRDefault="002D3A22" w:rsidP="00251D02">
      <w:pPr>
        <w:numPr>
          <w:ilvl w:val="0"/>
          <w:numId w:val="16"/>
        </w:numPr>
        <w:tabs>
          <w:tab w:val="clear" w:pos="360"/>
        </w:tabs>
        <w:suppressAutoHyphens w:val="0"/>
        <w:rPr>
          <w:szCs w:val="20"/>
        </w:rPr>
      </w:pPr>
      <w:r>
        <w:rPr>
          <w:b/>
          <w:szCs w:val="18"/>
          <w:lang w:eastAsia="en-US"/>
        </w:rPr>
        <w:t>Control point</w:t>
      </w:r>
      <w:r w:rsidRPr="002D3A22">
        <w:rPr>
          <w:szCs w:val="20"/>
        </w:rPr>
        <w:t>:</w:t>
      </w:r>
      <w:r>
        <w:rPr>
          <w:szCs w:val="20"/>
        </w:rPr>
        <w:t xml:space="preserve"> </w:t>
      </w:r>
      <w:r w:rsidRPr="002D3A22">
        <w:rPr>
          <w:lang w:eastAsia="en-US"/>
        </w:rPr>
        <w:t>A point or axis used to control the motion of an object</w:t>
      </w:r>
      <w:r>
        <w:rPr>
          <w:lang w:eastAsia="en-US"/>
        </w:rPr>
        <w:t>.</w:t>
      </w:r>
    </w:p>
    <w:p w14:paraId="3F67FE20" w14:textId="77777777" w:rsidR="002D3A22" w:rsidRPr="002D3A22" w:rsidRDefault="002D3A22" w:rsidP="00251D02">
      <w:pPr>
        <w:numPr>
          <w:ilvl w:val="0"/>
          <w:numId w:val="16"/>
        </w:numPr>
        <w:tabs>
          <w:tab w:val="clear" w:pos="360"/>
        </w:tabs>
        <w:suppressAutoHyphens w:val="0"/>
        <w:rPr>
          <w:szCs w:val="20"/>
        </w:rPr>
      </w:pPr>
      <w:r>
        <w:rPr>
          <w:b/>
          <w:szCs w:val="18"/>
          <w:lang w:eastAsia="en-US"/>
        </w:rPr>
        <w:t>Culling</w:t>
      </w:r>
      <w:r w:rsidRPr="002D3A22">
        <w:rPr>
          <w:szCs w:val="20"/>
        </w:rPr>
        <w:t>:</w:t>
      </w:r>
      <w:r>
        <w:rPr>
          <w:szCs w:val="20"/>
        </w:rPr>
        <w:t xml:space="preserve"> </w:t>
      </w:r>
      <w:r w:rsidRPr="002D3A22">
        <w:rPr>
          <w:lang w:eastAsia="en-US"/>
        </w:rPr>
        <w:t>The process of only rendering those planes that will be visible in the next frame.  This is done to speed up the rendering process</w:t>
      </w:r>
      <w:r>
        <w:rPr>
          <w:lang w:eastAsia="en-US"/>
        </w:rPr>
        <w:t>.</w:t>
      </w:r>
    </w:p>
    <w:p w14:paraId="138CDF2E" w14:textId="77777777" w:rsidR="002D3A22" w:rsidRPr="002D3A22" w:rsidRDefault="002D3A22" w:rsidP="00251D02">
      <w:pPr>
        <w:numPr>
          <w:ilvl w:val="0"/>
          <w:numId w:val="16"/>
        </w:numPr>
        <w:tabs>
          <w:tab w:val="clear" w:pos="360"/>
        </w:tabs>
        <w:suppressAutoHyphens w:val="0"/>
        <w:rPr>
          <w:szCs w:val="20"/>
        </w:rPr>
      </w:pPr>
      <w:r>
        <w:rPr>
          <w:b/>
          <w:szCs w:val="18"/>
          <w:lang w:eastAsia="en-US"/>
        </w:rPr>
        <w:t>Cut</w:t>
      </w:r>
      <w:r w:rsidRPr="002D3A22">
        <w:rPr>
          <w:b/>
          <w:szCs w:val="20"/>
        </w:rPr>
        <w:t>-ins</w:t>
      </w:r>
      <w:r>
        <w:rPr>
          <w:szCs w:val="20"/>
        </w:rPr>
        <w:t xml:space="preserve">: </w:t>
      </w:r>
      <w:r w:rsidRPr="002D3A22">
        <w:rPr>
          <w:lang w:eastAsia="en-US"/>
        </w:rPr>
        <w:t>The process of using pre-rendered objects in a frame</w:t>
      </w:r>
      <w:r>
        <w:rPr>
          <w:lang w:eastAsia="en-US"/>
        </w:rPr>
        <w:t>.</w:t>
      </w:r>
    </w:p>
    <w:p w14:paraId="1E5A9B1D" w14:textId="77777777" w:rsidR="002D3A22" w:rsidRPr="00266E7D" w:rsidRDefault="002D3A22" w:rsidP="00251D02">
      <w:pPr>
        <w:numPr>
          <w:ilvl w:val="0"/>
          <w:numId w:val="16"/>
        </w:numPr>
        <w:tabs>
          <w:tab w:val="clear" w:pos="360"/>
        </w:tabs>
        <w:suppressAutoHyphens w:val="0"/>
        <w:rPr>
          <w:szCs w:val="20"/>
        </w:rPr>
      </w:pPr>
      <w:r>
        <w:rPr>
          <w:b/>
          <w:szCs w:val="18"/>
          <w:lang w:eastAsia="en-US"/>
        </w:rPr>
        <w:t>Dy</w:t>
      </w:r>
      <w:r w:rsidR="00266E7D">
        <w:rPr>
          <w:b/>
          <w:szCs w:val="18"/>
          <w:lang w:eastAsia="en-US"/>
        </w:rPr>
        <w:t>n</w:t>
      </w:r>
      <w:r>
        <w:rPr>
          <w:b/>
          <w:szCs w:val="18"/>
          <w:lang w:eastAsia="en-US"/>
        </w:rPr>
        <w:t>amic environment</w:t>
      </w:r>
      <w:r w:rsidRPr="002D3A22">
        <w:rPr>
          <w:szCs w:val="20"/>
        </w:rPr>
        <w:t>:</w:t>
      </w:r>
      <w:r>
        <w:rPr>
          <w:szCs w:val="20"/>
        </w:rPr>
        <w:t xml:space="preserve"> </w:t>
      </w:r>
      <w:r w:rsidRPr="002D3A22">
        <w:rPr>
          <w:lang w:eastAsia="en-US"/>
        </w:rPr>
        <w:t>A visual environment in which input from the user determines the frames that will be shown</w:t>
      </w:r>
      <w:r>
        <w:rPr>
          <w:lang w:eastAsia="en-US"/>
        </w:rPr>
        <w:t>.</w:t>
      </w:r>
    </w:p>
    <w:p w14:paraId="14FD723E" w14:textId="77777777" w:rsidR="00266E7D" w:rsidRPr="00266E7D" w:rsidRDefault="00266E7D" w:rsidP="00251D02">
      <w:pPr>
        <w:numPr>
          <w:ilvl w:val="0"/>
          <w:numId w:val="16"/>
        </w:numPr>
        <w:tabs>
          <w:tab w:val="clear" w:pos="360"/>
        </w:tabs>
        <w:suppressAutoHyphens w:val="0"/>
        <w:rPr>
          <w:szCs w:val="20"/>
        </w:rPr>
      </w:pPr>
      <w:r>
        <w:rPr>
          <w:b/>
          <w:szCs w:val="18"/>
          <w:lang w:eastAsia="en-US"/>
        </w:rPr>
        <w:t>Frame</w:t>
      </w:r>
      <w:r w:rsidRPr="00266E7D">
        <w:rPr>
          <w:szCs w:val="20"/>
        </w:rPr>
        <w:t>:</w:t>
      </w:r>
      <w:r>
        <w:rPr>
          <w:szCs w:val="20"/>
        </w:rPr>
        <w:t xml:space="preserve"> </w:t>
      </w:r>
      <w:r w:rsidRPr="002D3A22">
        <w:rPr>
          <w:lang w:eastAsia="en-US"/>
        </w:rPr>
        <w:t>A single image used to produce the effect of animation</w:t>
      </w:r>
      <w:r>
        <w:rPr>
          <w:lang w:eastAsia="en-US"/>
        </w:rPr>
        <w:t>.</w:t>
      </w:r>
    </w:p>
    <w:p w14:paraId="5A146BAB" w14:textId="77777777" w:rsidR="00266E7D" w:rsidRDefault="00266E7D" w:rsidP="00251D02">
      <w:pPr>
        <w:numPr>
          <w:ilvl w:val="0"/>
          <w:numId w:val="16"/>
        </w:numPr>
        <w:tabs>
          <w:tab w:val="clear" w:pos="360"/>
        </w:tabs>
        <w:suppressAutoHyphens w:val="0"/>
        <w:rPr>
          <w:szCs w:val="20"/>
        </w:rPr>
      </w:pPr>
      <w:r>
        <w:rPr>
          <w:b/>
          <w:szCs w:val="18"/>
          <w:lang w:eastAsia="en-US"/>
        </w:rPr>
        <w:t>Frame rate</w:t>
      </w:r>
      <w:r w:rsidRPr="00266E7D">
        <w:rPr>
          <w:szCs w:val="20"/>
        </w:rPr>
        <w:t>:</w:t>
      </w:r>
      <w:r>
        <w:rPr>
          <w:szCs w:val="20"/>
        </w:rPr>
        <w:t xml:space="preserve"> The rate with which a computer can produce individual frames.</w:t>
      </w:r>
    </w:p>
    <w:p w14:paraId="5C737355" w14:textId="77777777" w:rsidR="00266E7D" w:rsidRPr="00A72A7D" w:rsidRDefault="00266E7D" w:rsidP="00251D02">
      <w:pPr>
        <w:numPr>
          <w:ilvl w:val="0"/>
          <w:numId w:val="16"/>
        </w:numPr>
        <w:tabs>
          <w:tab w:val="clear" w:pos="360"/>
        </w:tabs>
        <w:suppressAutoHyphens w:val="0"/>
        <w:rPr>
          <w:szCs w:val="20"/>
        </w:rPr>
      </w:pPr>
      <w:r>
        <w:rPr>
          <w:b/>
          <w:szCs w:val="18"/>
          <w:lang w:eastAsia="en-US"/>
        </w:rPr>
        <w:t>Game server</w:t>
      </w:r>
      <w:r w:rsidRPr="00266E7D">
        <w:rPr>
          <w:szCs w:val="20"/>
        </w:rPr>
        <w:t>:</w:t>
      </w:r>
      <w:r>
        <w:rPr>
          <w:szCs w:val="20"/>
        </w:rPr>
        <w:t xml:space="preserve"> </w:t>
      </w:r>
      <w:r w:rsidRPr="002D3A22">
        <w:rPr>
          <w:lang w:eastAsia="en-US"/>
        </w:rPr>
        <w:t>A computer that helps manage the operation of MMOGs</w:t>
      </w:r>
      <w:r>
        <w:rPr>
          <w:lang w:eastAsia="en-US"/>
        </w:rPr>
        <w:t>.</w:t>
      </w:r>
    </w:p>
    <w:p w14:paraId="541C7984" w14:textId="77777777" w:rsidR="001844F9" w:rsidRPr="00266E7D" w:rsidRDefault="001844F9" w:rsidP="00251D02">
      <w:pPr>
        <w:numPr>
          <w:ilvl w:val="0"/>
          <w:numId w:val="16"/>
        </w:numPr>
        <w:tabs>
          <w:tab w:val="clear" w:pos="360"/>
        </w:tabs>
        <w:suppressAutoHyphens w:val="0"/>
        <w:rPr>
          <w:szCs w:val="20"/>
        </w:rPr>
      </w:pPr>
      <w:r>
        <w:rPr>
          <w:b/>
          <w:szCs w:val="18"/>
          <w:lang w:eastAsia="en-US"/>
        </w:rPr>
        <w:t>Graphics board</w:t>
      </w:r>
      <w:r w:rsidRPr="00A72A7D">
        <w:rPr>
          <w:szCs w:val="20"/>
        </w:rPr>
        <w:t>:</w:t>
      </w:r>
      <w:r>
        <w:rPr>
          <w:szCs w:val="20"/>
        </w:rPr>
        <w:t xml:space="preserve"> Another term for video card.</w:t>
      </w:r>
    </w:p>
    <w:p w14:paraId="636E9D89" w14:textId="77777777" w:rsidR="00266E7D" w:rsidRPr="00266E7D" w:rsidRDefault="00266E7D" w:rsidP="00251D02">
      <w:pPr>
        <w:numPr>
          <w:ilvl w:val="0"/>
          <w:numId w:val="16"/>
        </w:numPr>
        <w:tabs>
          <w:tab w:val="clear" w:pos="360"/>
        </w:tabs>
        <w:suppressAutoHyphens w:val="0"/>
        <w:rPr>
          <w:szCs w:val="20"/>
        </w:rPr>
      </w:pPr>
      <w:r>
        <w:rPr>
          <w:b/>
          <w:szCs w:val="18"/>
          <w:lang w:eastAsia="en-US"/>
        </w:rPr>
        <w:t>Graphics pipeline</w:t>
      </w:r>
      <w:r w:rsidRPr="00266E7D">
        <w:rPr>
          <w:szCs w:val="20"/>
        </w:rPr>
        <w:t>:</w:t>
      </w:r>
      <w:r>
        <w:rPr>
          <w:szCs w:val="20"/>
        </w:rPr>
        <w:t xml:space="preserve"> </w:t>
      </w:r>
      <w:r w:rsidRPr="002D3A22">
        <w:rPr>
          <w:lang w:eastAsia="en-US"/>
        </w:rPr>
        <w:t>The sequence of steps that must be completed to produce a realistic computer-generated</w:t>
      </w:r>
      <w:r w:rsidR="00DD6F36">
        <w:rPr>
          <w:lang w:eastAsia="en-US"/>
        </w:rPr>
        <w:t>,</w:t>
      </w:r>
      <w:r w:rsidRPr="002D3A22">
        <w:rPr>
          <w:lang w:eastAsia="en-US"/>
        </w:rPr>
        <w:t xml:space="preserve"> three-dimensional image</w:t>
      </w:r>
      <w:r>
        <w:rPr>
          <w:lang w:eastAsia="en-US"/>
        </w:rPr>
        <w:t>.</w:t>
      </w:r>
    </w:p>
    <w:p w14:paraId="259E6FC8" w14:textId="77777777" w:rsidR="00266E7D" w:rsidRPr="00A72A7D" w:rsidRDefault="00266E7D" w:rsidP="00251D02">
      <w:pPr>
        <w:numPr>
          <w:ilvl w:val="0"/>
          <w:numId w:val="16"/>
        </w:numPr>
        <w:tabs>
          <w:tab w:val="clear" w:pos="360"/>
        </w:tabs>
        <w:suppressAutoHyphens w:val="0"/>
        <w:rPr>
          <w:szCs w:val="20"/>
        </w:rPr>
      </w:pPr>
      <w:r>
        <w:rPr>
          <w:b/>
          <w:szCs w:val="18"/>
          <w:lang w:eastAsia="en-US"/>
        </w:rPr>
        <w:t>Graphics Processing Unit (GPU)</w:t>
      </w:r>
      <w:r w:rsidRPr="00266E7D">
        <w:rPr>
          <w:szCs w:val="20"/>
        </w:rPr>
        <w:t>:</w:t>
      </w:r>
      <w:r>
        <w:rPr>
          <w:szCs w:val="20"/>
        </w:rPr>
        <w:t xml:space="preserve"> </w:t>
      </w:r>
      <w:r w:rsidRPr="002D3A22">
        <w:rPr>
          <w:lang w:eastAsia="en-US"/>
        </w:rPr>
        <w:t>A separate processor inside a computer which handles all of the fundamental graphics operations</w:t>
      </w:r>
      <w:r>
        <w:rPr>
          <w:lang w:eastAsia="en-US"/>
        </w:rPr>
        <w:t>.</w:t>
      </w:r>
    </w:p>
    <w:p w14:paraId="4A330B6C" w14:textId="77777777" w:rsidR="00E72E84" w:rsidRPr="00266E7D" w:rsidRDefault="00E72E84" w:rsidP="00251D02">
      <w:pPr>
        <w:numPr>
          <w:ilvl w:val="0"/>
          <w:numId w:val="16"/>
        </w:numPr>
        <w:tabs>
          <w:tab w:val="clear" w:pos="360"/>
        </w:tabs>
        <w:suppressAutoHyphens w:val="0"/>
        <w:rPr>
          <w:szCs w:val="20"/>
        </w:rPr>
      </w:pPr>
      <w:r>
        <w:rPr>
          <w:b/>
          <w:szCs w:val="18"/>
          <w:lang w:eastAsia="en-US"/>
        </w:rPr>
        <w:t>Image memory</w:t>
      </w:r>
      <w:r w:rsidRPr="00A72A7D">
        <w:rPr>
          <w:szCs w:val="20"/>
        </w:rPr>
        <w:t>:</w:t>
      </w:r>
      <w:r>
        <w:rPr>
          <w:szCs w:val="20"/>
        </w:rPr>
        <w:t xml:space="preserve"> Another term for video memory.</w:t>
      </w:r>
    </w:p>
    <w:p w14:paraId="2349F7D1" w14:textId="77777777" w:rsidR="00266E7D" w:rsidRPr="00266E7D" w:rsidRDefault="00266E7D" w:rsidP="00251D02">
      <w:pPr>
        <w:numPr>
          <w:ilvl w:val="0"/>
          <w:numId w:val="16"/>
        </w:numPr>
        <w:tabs>
          <w:tab w:val="clear" w:pos="360"/>
        </w:tabs>
        <w:suppressAutoHyphens w:val="0"/>
        <w:rPr>
          <w:szCs w:val="20"/>
        </w:rPr>
      </w:pPr>
      <w:r>
        <w:rPr>
          <w:b/>
          <w:szCs w:val="18"/>
          <w:lang w:eastAsia="en-US"/>
        </w:rPr>
        <w:t>Keyframing</w:t>
      </w:r>
      <w:r w:rsidRPr="00266E7D">
        <w:rPr>
          <w:szCs w:val="20"/>
        </w:rPr>
        <w:t>:</w:t>
      </w:r>
      <w:r>
        <w:rPr>
          <w:szCs w:val="20"/>
        </w:rPr>
        <w:t xml:space="preserve"> </w:t>
      </w:r>
      <w:r w:rsidRPr="002D3A22">
        <w:rPr>
          <w:lang w:eastAsia="en-US"/>
        </w:rPr>
        <w:t>Using a computer to generate all necessary intermediate frames so that they do not have to be provided by a human animator</w:t>
      </w:r>
      <w:r>
        <w:rPr>
          <w:lang w:eastAsia="en-US"/>
        </w:rPr>
        <w:t>.</w:t>
      </w:r>
    </w:p>
    <w:p w14:paraId="67B4CEA3" w14:textId="77777777" w:rsidR="00266E7D" w:rsidRPr="00266E7D" w:rsidRDefault="00266E7D" w:rsidP="00251D02">
      <w:pPr>
        <w:numPr>
          <w:ilvl w:val="0"/>
          <w:numId w:val="16"/>
        </w:numPr>
        <w:tabs>
          <w:tab w:val="clear" w:pos="360"/>
        </w:tabs>
        <w:suppressAutoHyphens w:val="0"/>
        <w:rPr>
          <w:szCs w:val="20"/>
        </w:rPr>
      </w:pPr>
      <w:r w:rsidRPr="00266E7D">
        <w:rPr>
          <w:b/>
          <w:szCs w:val="20"/>
        </w:rPr>
        <w:t>Massively multiplayer online games (MMOGs)</w:t>
      </w:r>
      <w:r>
        <w:rPr>
          <w:szCs w:val="20"/>
        </w:rPr>
        <w:t xml:space="preserve">: </w:t>
      </w:r>
      <w:r w:rsidRPr="002D3A22">
        <w:rPr>
          <w:lang w:eastAsia="en-US"/>
        </w:rPr>
        <w:t>Online games that can be accessed via a network by thousands of players at the same time</w:t>
      </w:r>
      <w:r>
        <w:rPr>
          <w:lang w:eastAsia="en-US"/>
        </w:rPr>
        <w:t>.</w:t>
      </w:r>
    </w:p>
    <w:p w14:paraId="1E682885" w14:textId="77777777" w:rsidR="00F04781" w:rsidRPr="00266E7D" w:rsidRDefault="00F04781" w:rsidP="00251D02">
      <w:pPr>
        <w:numPr>
          <w:ilvl w:val="0"/>
          <w:numId w:val="16"/>
        </w:numPr>
        <w:tabs>
          <w:tab w:val="clear" w:pos="360"/>
        </w:tabs>
        <w:suppressAutoHyphens w:val="0"/>
        <w:rPr>
          <w:szCs w:val="20"/>
        </w:rPr>
      </w:pPr>
      <w:r>
        <w:rPr>
          <w:b/>
          <w:lang w:eastAsia="en-US"/>
        </w:rPr>
        <w:t>Motion capture</w:t>
      </w:r>
      <w:r w:rsidRPr="00A72A7D">
        <w:rPr>
          <w:szCs w:val="20"/>
        </w:rPr>
        <w:t>:</w:t>
      </w:r>
      <w:r>
        <w:rPr>
          <w:szCs w:val="20"/>
        </w:rPr>
        <w:t xml:space="preserve"> Generally using a motion capture suit and a camera to capture the motion of an actor or animal then using thos</w:t>
      </w:r>
      <w:r w:rsidR="00DD6F36">
        <w:rPr>
          <w:szCs w:val="20"/>
        </w:rPr>
        <w:t>e</w:t>
      </w:r>
      <w:r>
        <w:rPr>
          <w:szCs w:val="20"/>
        </w:rPr>
        <w:t xml:space="preserve"> reference points to create a digital model around them.</w:t>
      </w:r>
    </w:p>
    <w:p w14:paraId="1CE73FF9" w14:textId="77777777" w:rsidR="00266E7D" w:rsidRPr="00266E7D" w:rsidRDefault="00266E7D" w:rsidP="00251D02">
      <w:pPr>
        <w:numPr>
          <w:ilvl w:val="0"/>
          <w:numId w:val="16"/>
        </w:numPr>
        <w:tabs>
          <w:tab w:val="clear" w:pos="360"/>
        </w:tabs>
        <w:suppressAutoHyphens w:val="0"/>
        <w:rPr>
          <w:szCs w:val="20"/>
        </w:rPr>
      </w:pPr>
      <w:r>
        <w:rPr>
          <w:b/>
          <w:lang w:eastAsia="en-US"/>
        </w:rPr>
        <w:t>Metaverse</w:t>
      </w:r>
      <w:r w:rsidRPr="00266E7D">
        <w:rPr>
          <w:szCs w:val="20"/>
        </w:rPr>
        <w:t>:</w:t>
      </w:r>
      <w:r>
        <w:rPr>
          <w:szCs w:val="20"/>
        </w:rPr>
        <w:t xml:space="preserve"> </w:t>
      </w:r>
      <w:r w:rsidRPr="002D3A22">
        <w:rPr>
          <w:lang w:eastAsia="en-US"/>
        </w:rPr>
        <w:t xml:space="preserve">Short for "metauniverse"; another term for a noncompetitive MMOG such as </w:t>
      </w:r>
      <w:r w:rsidRPr="002D3A22">
        <w:rPr>
          <w:i/>
          <w:iCs/>
          <w:lang w:eastAsia="en-US"/>
        </w:rPr>
        <w:t>Second Life</w:t>
      </w:r>
      <w:r>
        <w:rPr>
          <w:i/>
          <w:iCs/>
          <w:lang w:eastAsia="en-US"/>
        </w:rPr>
        <w:t>.</w:t>
      </w:r>
    </w:p>
    <w:p w14:paraId="6E8DFC23" w14:textId="77777777" w:rsidR="00266E7D" w:rsidRPr="00266E7D" w:rsidRDefault="00266E7D" w:rsidP="00251D02">
      <w:pPr>
        <w:numPr>
          <w:ilvl w:val="0"/>
          <w:numId w:val="16"/>
        </w:numPr>
        <w:tabs>
          <w:tab w:val="clear" w:pos="360"/>
        </w:tabs>
        <w:suppressAutoHyphens w:val="0"/>
        <w:rPr>
          <w:szCs w:val="20"/>
        </w:rPr>
      </w:pPr>
      <w:r>
        <w:rPr>
          <w:b/>
          <w:lang w:eastAsia="en-US"/>
        </w:rPr>
        <w:t>Noncompetitive MMOG</w:t>
      </w:r>
      <w:r w:rsidRPr="00266E7D">
        <w:rPr>
          <w:lang w:eastAsia="en-US"/>
        </w:rPr>
        <w:t>:</w:t>
      </w:r>
      <w:r>
        <w:rPr>
          <w:b/>
          <w:lang w:eastAsia="en-US"/>
        </w:rPr>
        <w:t xml:space="preserve"> </w:t>
      </w:r>
      <w:r w:rsidRPr="002D3A22">
        <w:rPr>
          <w:lang w:eastAsia="en-US"/>
        </w:rPr>
        <w:t>A simulated virtual world in which users can live, browse, shop, and play</w:t>
      </w:r>
      <w:r>
        <w:rPr>
          <w:lang w:eastAsia="en-US"/>
        </w:rPr>
        <w:t>.</w:t>
      </w:r>
    </w:p>
    <w:p w14:paraId="580EABE5" w14:textId="77777777" w:rsidR="00266E7D" w:rsidRPr="00266E7D" w:rsidRDefault="00266E7D" w:rsidP="00251D02">
      <w:pPr>
        <w:numPr>
          <w:ilvl w:val="0"/>
          <w:numId w:val="16"/>
        </w:numPr>
        <w:tabs>
          <w:tab w:val="clear" w:pos="360"/>
        </w:tabs>
        <w:suppressAutoHyphens w:val="0"/>
        <w:rPr>
          <w:szCs w:val="20"/>
        </w:rPr>
      </w:pPr>
      <w:r>
        <w:rPr>
          <w:b/>
          <w:lang w:eastAsia="en-US"/>
        </w:rPr>
        <w:t>Object modeling</w:t>
      </w:r>
      <w:r w:rsidRPr="00266E7D">
        <w:rPr>
          <w:szCs w:val="20"/>
        </w:rPr>
        <w:t>:</w:t>
      </w:r>
      <w:r>
        <w:rPr>
          <w:szCs w:val="20"/>
        </w:rPr>
        <w:t xml:space="preserve"> </w:t>
      </w:r>
      <w:r w:rsidRPr="002D3A22">
        <w:rPr>
          <w:lang w:eastAsia="en-US"/>
        </w:rPr>
        <w:t>The creation of a mathematical or algorithmic model of an object that can be stored in memory and manipulated by the computer</w:t>
      </w:r>
      <w:r>
        <w:rPr>
          <w:lang w:eastAsia="en-US"/>
        </w:rPr>
        <w:t>.</w:t>
      </w:r>
    </w:p>
    <w:p w14:paraId="45E560A9" w14:textId="77777777" w:rsidR="00266E7D" w:rsidRPr="00266E7D" w:rsidRDefault="00266E7D" w:rsidP="00251D02">
      <w:pPr>
        <w:numPr>
          <w:ilvl w:val="0"/>
          <w:numId w:val="16"/>
        </w:numPr>
        <w:tabs>
          <w:tab w:val="clear" w:pos="360"/>
        </w:tabs>
        <w:suppressAutoHyphens w:val="0"/>
        <w:rPr>
          <w:szCs w:val="20"/>
        </w:rPr>
      </w:pPr>
      <w:r>
        <w:rPr>
          <w:b/>
          <w:lang w:eastAsia="en-US"/>
        </w:rPr>
        <w:t>Photorealistic animation</w:t>
      </w:r>
      <w:r w:rsidRPr="00266E7D">
        <w:rPr>
          <w:szCs w:val="20"/>
        </w:rPr>
        <w:t>:</w:t>
      </w:r>
      <w:r>
        <w:rPr>
          <w:szCs w:val="20"/>
        </w:rPr>
        <w:t xml:space="preserve"> </w:t>
      </w:r>
      <w:r w:rsidRPr="002D3A22">
        <w:rPr>
          <w:lang w:eastAsia="en-US"/>
        </w:rPr>
        <w:t>Extremely high-quality lifelike images produced by computers</w:t>
      </w:r>
      <w:r>
        <w:rPr>
          <w:lang w:eastAsia="en-US"/>
        </w:rPr>
        <w:t>.</w:t>
      </w:r>
    </w:p>
    <w:p w14:paraId="0BB9FF86" w14:textId="77777777" w:rsidR="00266E7D" w:rsidRPr="00266E7D" w:rsidRDefault="00266E7D" w:rsidP="00251D02">
      <w:pPr>
        <w:numPr>
          <w:ilvl w:val="0"/>
          <w:numId w:val="16"/>
        </w:numPr>
        <w:tabs>
          <w:tab w:val="clear" w:pos="360"/>
        </w:tabs>
        <w:suppressAutoHyphens w:val="0"/>
        <w:rPr>
          <w:szCs w:val="20"/>
        </w:rPr>
      </w:pPr>
      <w:r>
        <w:rPr>
          <w:b/>
          <w:lang w:eastAsia="en-US"/>
        </w:rPr>
        <w:t>Ray tracing</w:t>
      </w:r>
      <w:r w:rsidRPr="00266E7D">
        <w:rPr>
          <w:szCs w:val="20"/>
        </w:rPr>
        <w:t>:</w:t>
      </w:r>
      <w:r>
        <w:rPr>
          <w:szCs w:val="20"/>
        </w:rPr>
        <w:t xml:space="preserve"> </w:t>
      </w:r>
      <w:r w:rsidRPr="002D3A22">
        <w:rPr>
          <w:lang w:eastAsia="en-US"/>
        </w:rPr>
        <w:t>One of the most widely used rendering algorithms.  It is based on tracing each individual ray of light from a light source</w:t>
      </w:r>
      <w:r>
        <w:rPr>
          <w:lang w:eastAsia="en-US"/>
        </w:rPr>
        <w:t>.</w:t>
      </w:r>
    </w:p>
    <w:p w14:paraId="798C8022" w14:textId="77777777" w:rsidR="00266E7D" w:rsidRPr="00266E7D" w:rsidRDefault="00266E7D" w:rsidP="00251D02">
      <w:pPr>
        <w:numPr>
          <w:ilvl w:val="0"/>
          <w:numId w:val="16"/>
        </w:numPr>
        <w:tabs>
          <w:tab w:val="clear" w:pos="360"/>
        </w:tabs>
        <w:suppressAutoHyphens w:val="0"/>
        <w:rPr>
          <w:szCs w:val="20"/>
        </w:rPr>
      </w:pPr>
      <w:r>
        <w:rPr>
          <w:b/>
          <w:lang w:eastAsia="en-US"/>
        </w:rPr>
        <w:t>Real</w:t>
      </w:r>
      <w:r w:rsidRPr="00266E7D">
        <w:rPr>
          <w:b/>
          <w:szCs w:val="20"/>
        </w:rPr>
        <w:t>-time graphics</w:t>
      </w:r>
      <w:r>
        <w:rPr>
          <w:szCs w:val="20"/>
        </w:rPr>
        <w:t xml:space="preserve">: </w:t>
      </w:r>
      <w:r w:rsidRPr="002D3A22">
        <w:rPr>
          <w:lang w:eastAsia="en-US"/>
        </w:rPr>
        <w:t>The ability to create images at a rate that matches that of the real world</w:t>
      </w:r>
      <w:r>
        <w:rPr>
          <w:lang w:eastAsia="en-US"/>
        </w:rPr>
        <w:t>.</w:t>
      </w:r>
    </w:p>
    <w:p w14:paraId="1E1C8AFF" w14:textId="77777777" w:rsidR="00266E7D" w:rsidRPr="00266E7D" w:rsidRDefault="00266E7D" w:rsidP="00251D02">
      <w:pPr>
        <w:numPr>
          <w:ilvl w:val="0"/>
          <w:numId w:val="16"/>
        </w:numPr>
        <w:tabs>
          <w:tab w:val="clear" w:pos="360"/>
        </w:tabs>
        <w:suppressAutoHyphens w:val="0"/>
        <w:rPr>
          <w:szCs w:val="20"/>
        </w:rPr>
      </w:pPr>
      <w:r>
        <w:rPr>
          <w:b/>
          <w:lang w:eastAsia="en-US"/>
        </w:rPr>
        <w:t>Reflection</w:t>
      </w:r>
      <w:r w:rsidRPr="00266E7D">
        <w:rPr>
          <w:szCs w:val="20"/>
        </w:rPr>
        <w:t>:</w:t>
      </w:r>
      <w:r>
        <w:rPr>
          <w:szCs w:val="20"/>
        </w:rPr>
        <w:t xml:space="preserve"> </w:t>
      </w:r>
      <w:r w:rsidRPr="002D3A22">
        <w:rPr>
          <w:lang w:eastAsia="en-US"/>
        </w:rPr>
        <w:t>Movement that produces a mirror image of an object such that every point in the reflecting image is the same distance from the mirror but on the opposite side</w:t>
      </w:r>
      <w:r>
        <w:rPr>
          <w:lang w:eastAsia="en-US"/>
        </w:rPr>
        <w:t>.</w:t>
      </w:r>
    </w:p>
    <w:p w14:paraId="480D08D1" w14:textId="77777777" w:rsidR="00266E7D" w:rsidRPr="00A72A7D" w:rsidRDefault="00266E7D" w:rsidP="00251D02">
      <w:pPr>
        <w:numPr>
          <w:ilvl w:val="0"/>
          <w:numId w:val="16"/>
        </w:numPr>
        <w:tabs>
          <w:tab w:val="clear" w:pos="360"/>
        </w:tabs>
        <w:suppressAutoHyphens w:val="0"/>
        <w:rPr>
          <w:szCs w:val="20"/>
        </w:rPr>
      </w:pPr>
      <w:r>
        <w:rPr>
          <w:b/>
          <w:lang w:eastAsia="en-US"/>
        </w:rPr>
        <w:t>Rendering</w:t>
      </w:r>
      <w:r w:rsidRPr="00266E7D">
        <w:rPr>
          <w:szCs w:val="20"/>
        </w:rPr>
        <w:t>:</w:t>
      </w:r>
      <w:r>
        <w:rPr>
          <w:szCs w:val="20"/>
        </w:rPr>
        <w:t xml:space="preserve"> </w:t>
      </w:r>
      <w:r w:rsidRPr="002D3A22">
        <w:rPr>
          <w:lang w:eastAsia="en-US"/>
        </w:rPr>
        <w:t>The process of converting a mathematical model of an object in memory to a fully formed, visually pleasing image</w:t>
      </w:r>
      <w:r>
        <w:rPr>
          <w:lang w:eastAsia="en-US"/>
        </w:rPr>
        <w:t>.</w:t>
      </w:r>
    </w:p>
    <w:p w14:paraId="37180BE6" w14:textId="77777777" w:rsidR="00F04781" w:rsidRPr="00266E7D" w:rsidRDefault="00F04781" w:rsidP="00251D02">
      <w:pPr>
        <w:numPr>
          <w:ilvl w:val="0"/>
          <w:numId w:val="16"/>
        </w:numPr>
        <w:tabs>
          <w:tab w:val="clear" w:pos="360"/>
        </w:tabs>
        <w:suppressAutoHyphens w:val="0"/>
        <w:rPr>
          <w:szCs w:val="20"/>
        </w:rPr>
      </w:pPr>
      <w:r>
        <w:rPr>
          <w:b/>
          <w:szCs w:val="18"/>
          <w:lang w:eastAsia="en-US"/>
        </w:rPr>
        <w:t>Rendering farm</w:t>
      </w:r>
      <w:r w:rsidRPr="00A72A7D">
        <w:rPr>
          <w:szCs w:val="20"/>
        </w:rPr>
        <w:t>:</w:t>
      </w:r>
      <w:r>
        <w:rPr>
          <w:szCs w:val="20"/>
        </w:rPr>
        <w:t xml:space="preserve"> A large group of computers used to render highly complex computer graphics.</w:t>
      </w:r>
    </w:p>
    <w:p w14:paraId="308D4575" w14:textId="77777777" w:rsidR="00266E7D" w:rsidRPr="00266E7D" w:rsidRDefault="00266E7D" w:rsidP="00251D02">
      <w:pPr>
        <w:numPr>
          <w:ilvl w:val="0"/>
          <w:numId w:val="16"/>
        </w:numPr>
        <w:tabs>
          <w:tab w:val="clear" w:pos="360"/>
        </w:tabs>
        <w:suppressAutoHyphens w:val="0"/>
        <w:rPr>
          <w:szCs w:val="20"/>
        </w:rPr>
      </w:pPr>
      <w:r>
        <w:rPr>
          <w:b/>
          <w:lang w:eastAsia="en-US"/>
        </w:rPr>
        <w:t>Rigid motion</w:t>
      </w:r>
      <w:r w:rsidRPr="00266E7D">
        <w:rPr>
          <w:szCs w:val="20"/>
        </w:rPr>
        <w:t>:</w:t>
      </w:r>
      <w:r>
        <w:rPr>
          <w:szCs w:val="20"/>
        </w:rPr>
        <w:t xml:space="preserve"> </w:t>
      </w:r>
      <w:r w:rsidRPr="002D3A22">
        <w:rPr>
          <w:lang w:eastAsia="en-US"/>
        </w:rPr>
        <w:t>Motion that does not bend or deform an object</w:t>
      </w:r>
      <w:r>
        <w:rPr>
          <w:lang w:eastAsia="en-US"/>
        </w:rPr>
        <w:t>.</w:t>
      </w:r>
    </w:p>
    <w:p w14:paraId="36AE573F" w14:textId="77777777" w:rsidR="00266E7D" w:rsidRPr="00266E7D" w:rsidRDefault="00266E7D" w:rsidP="00251D02">
      <w:pPr>
        <w:numPr>
          <w:ilvl w:val="0"/>
          <w:numId w:val="16"/>
        </w:numPr>
        <w:tabs>
          <w:tab w:val="clear" w:pos="360"/>
        </w:tabs>
        <w:suppressAutoHyphens w:val="0"/>
        <w:rPr>
          <w:szCs w:val="20"/>
        </w:rPr>
      </w:pPr>
      <w:r>
        <w:rPr>
          <w:b/>
          <w:lang w:eastAsia="en-US"/>
        </w:rPr>
        <w:t>Rotation</w:t>
      </w:r>
      <w:r w:rsidRPr="00266E7D">
        <w:rPr>
          <w:szCs w:val="20"/>
        </w:rPr>
        <w:t>:</w:t>
      </w:r>
      <w:r>
        <w:rPr>
          <w:szCs w:val="20"/>
        </w:rPr>
        <w:t xml:space="preserve"> </w:t>
      </w:r>
      <w:r w:rsidRPr="002D3A22">
        <w:rPr>
          <w:lang w:eastAsia="en-US"/>
        </w:rPr>
        <w:t>Circular movement around a fixed axis of rotation</w:t>
      </w:r>
      <w:r>
        <w:rPr>
          <w:lang w:eastAsia="en-US"/>
        </w:rPr>
        <w:t>.</w:t>
      </w:r>
    </w:p>
    <w:p w14:paraId="5955D923" w14:textId="77777777" w:rsidR="00266E7D" w:rsidRPr="00266E7D" w:rsidRDefault="00266E7D" w:rsidP="00251D02">
      <w:pPr>
        <w:numPr>
          <w:ilvl w:val="0"/>
          <w:numId w:val="16"/>
        </w:numPr>
        <w:tabs>
          <w:tab w:val="clear" w:pos="360"/>
        </w:tabs>
        <w:suppressAutoHyphens w:val="0"/>
        <w:rPr>
          <w:szCs w:val="20"/>
        </w:rPr>
      </w:pPr>
      <w:r>
        <w:rPr>
          <w:b/>
          <w:lang w:eastAsia="en-US"/>
        </w:rPr>
        <w:t>Static environment</w:t>
      </w:r>
      <w:r w:rsidRPr="00266E7D">
        <w:rPr>
          <w:szCs w:val="20"/>
        </w:rPr>
        <w:t>:</w:t>
      </w:r>
      <w:r>
        <w:rPr>
          <w:szCs w:val="20"/>
        </w:rPr>
        <w:t xml:space="preserve"> </w:t>
      </w:r>
      <w:r w:rsidRPr="002D3A22">
        <w:rPr>
          <w:lang w:eastAsia="en-US"/>
        </w:rPr>
        <w:t>A visual environment that does not interact with a viewer to decide what to do next</w:t>
      </w:r>
      <w:r>
        <w:rPr>
          <w:lang w:eastAsia="en-US"/>
        </w:rPr>
        <w:t>.</w:t>
      </w:r>
    </w:p>
    <w:p w14:paraId="4D77F7F8" w14:textId="77777777" w:rsidR="00266E7D" w:rsidRPr="00266E7D" w:rsidRDefault="00266E7D" w:rsidP="00251D02">
      <w:pPr>
        <w:numPr>
          <w:ilvl w:val="0"/>
          <w:numId w:val="16"/>
        </w:numPr>
        <w:tabs>
          <w:tab w:val="clear" w:pos="360"/>
        </w:tabs>
        <w:suppressAutoHyphens w:val="0"/>
        <w:rPr>
          <w:szCs w:val="20"/>
        </w:rPr>
      </w:pPr>
      <w:r>
        <w:rPr>
          <w:b/>
          <w:lang w:eastAsia="en-US"/>
        </w:rPr>
        <w:lastRenderedPageBreak/>
        <w:t>Stop</w:t>
      </w:r>
      <w:r w:rsidRPr="00266E7D">
        <w:rPr>
          <w:b/>
          <w:szCs w:val="20"/>
        </w:rPr>
        <w:t>-motion animation</w:t>
      </w:r>
      <w:r>
        <w:rPr>
          <w:szCs w:val="20"/>
        </w:rPr>
        <w:t xml:space="preserve">: </w:t>
      </w:r>
      <w:r w:rsidRPr="002D3A22">
        <w:rPr>
          <w:lang w:eastAsia="en-US"/>
        </w:rPr>
        <w:t>A method of animation</w:t>
      </w:r>
      <w:r>
        <w:rPr>
          <w:lang w:eastAsia="en-US"/>
        </w:rPr>
        <w:t xml:space="preserve"> that involves building a small-</w:t>
      </w:r>
      <w:r w:rsidRPr="002D3A22">
        <w:rPr>
          <w:lang w:eastAsia="en-US"/>
        </w:rPr>
        <w:t xml:space="preserve">scale mockup. You then take a picture, move the model, take another picture, </w:t>
      </w:r>
      <w:r w:rsidR="00DD6F36">
        <w:rPr>
          <w:lang w:eastAsia="en-US"/>
        </w:rPr>
        <w:t>and so on</w:t>
      </w:r>
      <w:r w:rsidRPr="002D3A22">
        <w:rPr>
          <w:lang w:eastAsia="en-US"/>
        </w:rPr>
        <w:t xml:space="preserve"> to create the illusion of motion</w:t>
      </w:r>
      <w:r>
        <w:rPr>
          <w:lang w:eastAsia="en-US"/>
        </w:rPr>
        <w:t>.</w:t>
      </w:r>
    </w:p>
    <w:p w14:paraId="0E70C049" w14:textId="77777777" w:rsidR="00266E7D" w:rsidRPr="00266E7D" w:rsidRDefault="00266E7D" w:rsidP="00251D02">
      <w:pPr>
        <w:numPr>
          <w:ilvl w:val="0"/>
          <w:numId w:val="16"/>
        </w:numPr>
        <w:tabs>
          <w:tab w:val="clear" w:pos="360"/>
        </w:tabs>
        <w:suppressAutoHyphens w:val="0"/>
        <w:rPr>
          <w:szCs w:val="20"/>
        </w:rPr>
      </w:pPr>
      <w:r>
        <w:rPr>
          <w:b/>
          <w:lang w:eastAsia="en-US"/>
        </w:rPr>
        <w:t>Tessellation</w:t>
      </w:r>
      <w:r w:rsidRPr="00266E7D">
        <w:rPr>
          <w:lang w:eastAsia="en-US"/>
        </w:rPr>
        <w:t xml:space="preserve">: </w:t>
      </w:r>
      <w:r w:rsidRPr="002D3A22">
        <w:rPr>
          <w:lang w:eastAsia="en-US"/>
        </w:rPr>
        <w:t>The algorithm used for building a wireframe model of an object</w:t>
      </w:r>
      <w:r>
        <w:rPr>
          <w:lang w:eastAsia="en-US"/>
        </w:rPr>
        <w:t>.</w:t>
      </w:r>
    </w:p>
    <w:p w14:paraId="168D662C" w14:textId="77777777" w:rsidR="00266E7D" w:rsidRPr="00266E7D" w:rsidRDefault="00266E7D" w:rsidP="00251D02">
      <w:pPr>
        <w:numPr>
          <w:ilvl w:val="0"/>
          <w:numId w:val="16"/>
        </w:numPr>
        <w:tabs>
          <w:tab w:val="clear" w:pos="360"/>
        </w:tabs>
        <w:suppressAutoHyphens w:val="0"/>
        <w:rPr>
          <w:szCs w:val="20"/>
        </w:rPr>
      </w:pPr>
      <w:r w:rsidRPr="00266E7D">
        <w:rPr>
          <w:b/>
          <w:szCs w:val="20"/>
        </w:rPr>
        <w:t>Transformation matrix</w:t>
      </w:r>
      <w:r>
        <w:rPr>
          <w:szCs w:val="20"/>
        </w:rPr>
        <w:t xml:space="preserve">: </w:t>
      </w:r>
      <w:r w:rsidRPr="002D3A22">
        <w:rPr>
          <w:lang w:eastAsia="en-US"/>
        </w:rPr>
        <w:t>A mathematical structure used to implement the different types of rigid motion of an object</w:t>
      </w:r>
      <w:r>
        <w:rPr>
          <w:lang w:eastAsia="en-US"/>
        </w:rPr>
        <w:t>.</w:t>
      </w:r>
    </w:p>
    <w:p w14:paraId="49955B8F" w14:textId="77777777" w:rsidR="00266E7D" w:rsidRPr="00266E7D" w:rsidRDefault="00266E7D" w:rsidP="00251D02">
      <w:pPr>
        <w:numPr>
          <w:ilvl w:val="0"/>
          <w:numId w:val="16"/>
        </w:numPr>
        <w:tabs>
          <w:tab w:val="clear" w:pos="360"/>
        </w:tabs>
        <w:suppressAutoHyphens w:val="0"/>
        <w:rPr>
          <w:szCs w:val="20"/>
        </w:rPr>
      </w:pPr>
      <w:r>
        <w:rPr>
          <w:b/>
          <w:szCs w:val="20"/>
        </w:rPr>
        <w:t>Translation</w:t>
      </w:r>
      <w:r w:rsidRPr="00266E7D">
        <w:rPr>
          <w:szCs w:val="20"/>
        </w:rPr>
        <w:t>:</w:t>
      </w:r>
      <w:r>
        <w:rPr>
          <w:szCs w:val="20"/>
        </w:rPr>
        <w:t xml:space="preserve"> </w:t>
      </w:r>
      <w:r w:rsidRPr="002D3A22">
        <w:rPr>
          <w:lang w:eastAsia="en-US"/>
        </w:rPr>
        <w:t>Movement of every point in an object by the same amount and in the same direction</w:t>
      </w:r>
      <w:r>
        <w:rPr>
          <w:lang w:eastAsia="en-US"/>
        </w:rPr>
        <w:t>.</w:t>
      </w:r>
    </w:p>
    <w:p w14:paraId="01E651EC" w14:textId="77777777" w:rsidR="00266E7D" w:rsidRPr="00266E7D" w:rsidRDefault="00266E7D" w:rsidP="00251D02">
      <w:pPr>
        <w:numPr>
          <w:ilvl w:val="0"/>
          <w:numId w:val="16"/>
        </w:numPr>
        <w:tabs>
          <w:tab w:val="clear" w:pos="360"/>
        </w:tabs>
        <w:suppressAutoHyphens w:val="0"/>
        <w:rPr>
          <w:szCs w:val="20"/>
        </w:rPr>
      </w:pPr>
      <w:r>
        <w:rPr>
          <w:b/>
          <w:szCs w:val="20"/>
        </w:rPr>
        <w:t>Vertex list</w:t>
      </w:r>
      <w:r w:rsidRPr="00266E7D">
        <w:rPr>
          <w:szCs w:val="20"/>
        </w:rPr>
        <w:t>:</w:t>
      </w:r>
      <w:r>
        <w:rPr>
          <w:szCs w:val="20"/>
        </w:rPr>
        <w:t xml:space="preserve"> </w:t>
      </w:r>
      <w:r w:rsidRPr="002D3A22">
        <w:rPr>
          <w:lang w:eastAsia="en-US"/>
        </w:rPr>
        <w:t>The data structure that stores information about the polygons used to cover the structure of the object</w:t>
      </w:r>
      <w:r>
        <w:rPr>
          <w:lang w:eastAsia="en-US"/>
        </w:rPr>
        <w:t>.</w:t>
      </w:r>
    </w:p>
    <w:p w14:paraId="7BE17D75" w14:textId="77777777" w:rsidR="00266E7D" w:rsidRPr="00266E7D" w:rsidRDefault="00266E7D" w:rsidP="00251D02">
      <w:pPr>
        <w:numPr>
          <w:ilvl w:val="0"/>
          <w:numId w:val="16"/>
        </w:numPr>
        <w:tabs>
          <w:tab w:val="clear" w:pos="360"/>
        </w:tabs>
        <w:suppressAutoHyphens w:val="0"/>
        <w:rPr>
          <w:szCs w:val="20"/>
        </w:rPr>
      </w:pPr>
      <w:r>
        <w:rPr>
          <w:b/>
          <w:szCs w:val="20"/>
        </w:rPr>
        <w:t>Video card (graphics card)</w:t>
      </w:r>
      <w:r w:rsidRPr="00266E7D">
        <w:rPr>
          <w:szCs w:val="20"/>
        </w:rPr>
        <w:t>:</w:t>
      </w:r>
      <w:r>
        <w:rPr>
          <w:szCs w:val="20"/>
        </w:rPr>
        <w:t xml:space="preserve"> </w:t>
      </w:r>
      <w:r w:rsidRPr="002D3A22">
        <w:rPr>
          <w:lang w:eastAsia="en-US"/>
        </w:rPr>
        <w:t>A card containing a GPU and video memory</w:t>
      </w:r>
      <w:r>
        <w:rPr>
          <w:lang w:eastAsia="en-US"/>
        </w:rPr>
        <w:t>.</w:t>
      </w:r>
    </w:p>
    <w:p w14:paraId="1496F096" w14:textId="77777777" w:rsidR="00266E7D" w:rsidRPr="00F41826" w:rsidRDefault="00266E7D" w:rsidP="00251D02">
      <w:pPr>
        <w:numPr>
          <w:ilvl w:val="0"/>
          <w:numId w:val="16"/>
        </w:numPr>
        <w:tabs>
          <w:tab w:val="clear" w:pos="360"/>
        </w:tabs>
        <w:suppressAutoHyphens w:val="0"/>
        <w:rPr>
          <w:szCs w:val="20"/>
        </w:rPr>
      </w:pPr>
      <w:r>
        <w:rPr>
          <w:b/>
          <w:szCs w:val="20"/>
        </w:rPr>
        <w:t>Video memory</w:t>
      </w:r>
      <w:r w:rsidRPr="00266E7D">
        <w:rPr>
          <w:szCs w:val="20"/>
        </w:rPr>
        <w:t>:</w:t>
      </w:r>
      <w:r>
        <w:rPr>
          <w:szCs w:val="20"/>
        </w:rPr>
        <w:t xml:space="preserve"> </w:t>
      </w:r>
      <w:r w:rsidRPr="002D3A22">
        <w:rPr>
          <w:lang w:eastAsia="en-US"/>
        </w:rPr>
        <w:t xml:space="preserve">Separate memory available to a GPU to store graphics related data, independent of the RAM on the </w:t>
      </w:r>
      <w:r>
        <w:rPr>
          <w:lang w:eastAsia="en-US"/>
        </w:rPr>
        <w:t>computer.</w:t>
      </w:r>
    </w:p>
    <w:p w14:paraId="7D987771" w14:textId="77777777" w:rsidR="00251D02" w:rsidRPr="00A72A7D" w:rsidRDefault="00F41826" w:rsidP="00251D02">
      <w:pPr>
        <w:numPr>
          <w:ilvl w:val="0"/>
          <w:numId w:val="16"/>
        </w:numPr>
        <w:tabs>
          <w:tab w:val="clear" w:pos="360"/>
        </w:tabs>
        <w:suppressAutoHyphens w:val="0"/>
        <w:rPr>
          <w:szCs w:val="20"/>
        </w:rPr>
      </w:pPr>
      <w:r>
        <w:rPr>
          <w:b/>
          <w:szCs w:val="20"/>
        </w:rPr>
        <w:t>Wireframe modeling</w:t>
      </w:r>
      <w:r w:rsidRPr="00F41826">
        <w:rPr>
          <w:szCs w:val="20"/>
        </w:rPr>
        <w:t>:</w:t>
      </w:r>
      <w:r>
        <w:rPr>
          <w:szCs w:val="20"/>
        </w:rPr>
        <w:t xml:space="preserve"> </w:t>
      </w:r>
      <w:r w:rsidRPr="002D3A22">
        <w:rPr>
          <w:lang w:eastAsia="en-US"/>
        </w:rPr>
        <w:t>A modeling technique that involves covering the surface of the object with non-overlapping polygons</w:t>
      </w:r>
      <w:r>
        <w:rPr>
          <w:lang w:eastAsia="en-US"/>
        </w:rPr>
        <w:t>.</w:t>
      </w:r>
    </w:p>
    <w:p w14:paraId="5D2B18CB" w14:textId="77777777" w:rsidR="00A72A7D" w:rsidRDefault="00A72A7D" w:rsidP="00A72A7D">
      <w:pPr>
        <w:suppressAutoHyphens w:val="0"/>
        <w:rPr>
          <w:szCs w:val="20"/>
        </w:rPr>
      </w:pPr>
    </w:p>
    <w:p w14:paraId="59630F91" w14:textId="77777777" w:rsidR="00A72A7D" w:rsidRDefault="00A72A7D" w:rsidP="00A72A7D">
      <w:pPr>
        <w:suppressAutoHyphens w:val="0"/>
        <w:rPr>
          <w:szCs w:val="20"/>
        </w:rPr>
      </w:pPr>
    </w:p>
    <w:p w14:paraId="48591620" w14:textId="77777777" w:rsidR="00A72A7D" w:rsidRPr="00A72A7D" w:rsidRDefault="00A72A7D" w:rsidP="00A72A7D">
      <w:pPr>
        <w:tabs>
          <w:tab w:val="left" w:pos="720"/>
        </w:tabs>
        <w:rPr>
          <w:b/>
          <w:sz w:val="32"/>
          <w:szCs w:val="32"/>
          <w:u w:val="single"/>
        </w:rPr>
      </w:pPr>
      <w:bookmarkStart w:id="1" w:name="_Hlk497731757"/>
      <w:r w:rsidRPr="00A72A7D">
        <w:rPr>
          <w:b/>
          <w:sz w:val="32"/>
          <w:szCs w:val="32"/>
          <w:u w:val="single"/>
        </w:rPr>
        <w:t>Solutions to End-of-Chapter Exercises</w:t>
      </w:r>
    </w:p>
    <w:bookmarkEnd w:id="1"/>
    <w:p w14:paraId="1CB2AB69" w14:textId="77777777" w:rsidR="00A72A7D" w:rsidRPr="002750EA" w:rsidRDefault="00A72A7D" w:rsidP="00A72A7D">
      <w:pPr>
        <w:tabs>
          <w:tab w:val="left" w:pos="360"/>
        </w:tabs>
        <w:spacing w:before="240" w:after="240"/>
        <w:ind w:left="360" w:hanging="360"/>
      </w:pPr>
      <w:r w:rsidRPr="002750EA">
        <w:rPr>
          <w:b/>
        </w:rPr>
        <w:t xml:space="preserve">1.  </w:t>
      </w:r>
      <w:r>
        <w:rPr>
          <w:b/>
        </w:rPr>
        <w:tab/>
      </w:r>
      <w:r w:rsidRPr="002750EA">
        <w:t>The text suggests Wikipedia as a starting point, but you should expect further research on the students' part.</w:t>
      </w:r>
      <w:r>
        <w:t xml:space="preserve">  A good article to look at would be </w:t>
      </w:r>
      <w:r w:rsidRPr="00AE719E">
        <w:t>http://www.pcmag.com/encyclopedia_term/0,2542,t=graphics+pipeline&amp;i=43933,00.asp</w:t>
      </w:r>
    </w:p>
    <w:p w14:paraId="0D669032" w14:textId="77777777" w:rsidR="00A72A7D" w:rsidRPr="00243FB2" w:rsidRDefault="00A72A7D" w:rsidP="00A72A7D">
      <w:pPr>
        <w:rPr>
          <w:i/>
        </w:rPr>
      </w:pPr>
      <w:r w:rsidRPr="002750EA">
        <w:rPr>
          <w:b/>
        </w:rPr>
        <w:t>2</w:t>
      </w:r>
      <w:r>
        <w:t>.</w:t>
      </w:r>
      <w:r>
        <w:tab/>
      </w:r>
      <w:r>
        <w:tab/>
      </w:r>
      <w:r w:rsidRPr="00243FB2">
        <w:rPr>
          <w:i/>
        </w:rPr>
        <w:tab/>
        <w:t>vertex</w:t>
      </w:r>
      <w:r w:rsidRPr="00243FB2">
        <w:rPr>
          <w:i/>
        </w:rPr>
        <w:tab/>
      </w:r>
      <w:r w:rsidRPr="00243FB2">
        <w:rPr>
          <w:i/>
        </w:rPr>
        <w:tab/>
        <w:t>x</w:t>
      </w:r>
      <w:r w:rsidRPr="00243FB2">
        <w:rPr>
          <w:i/>
        </w:rPr>
        <w:tab/>
        <w:t>y</w:t>
      </w:r>
      <w:r w:rsidRPr="00243FB2">
        <w:rPr>
          <w:i/>
        </w:rPr>
        <w:tab/>
        <w:t>connected to</w:t>
      </w:r>
    </w:p>
    <w:p w14:paraId="32B698B8" w14:textId="77777777" w:rsidR="00A72A7D" w:rsidRDefault="00A72A7D" w:rsidP="00A72A7D"/>
    <w:p w14:paraId="220D9A6B" w14:textId="77777777" w:rsidR="00A72A7D" w:rsidRDefault="00A72A7D" w:rsidP="00A72A7D">
      <w:r>
        <w:tab/>
        <w:t>(origin)</w:t>
      </w:r>
      <w:r>
        <w:tab/>
        <w:t xml:space="preserve">  v</w:t>
      </w:r>
      <w:r w:rsidRPr="00243FB2">
        <w:rPr>
          <w:vertAlign w:val="subscript"/>
        </w:rPr>
        <w:t>1</w:t>
      </w:r>
      <w:r>
        <w:tab/>
      </w:r>
      <w:r>
        <w:tab/>
        <w:t>0</w:t>
      </w:r>
      <w:r>
        <w:tab/>
        <w:t>0</w:t>
      </w:r>
      <w:r>
        <w:tab/>
        <w:t>v</w:t>
      </w:r>
      <w:r w:rsidRPr="00243FB2">
        <w:rPr>
          <w:vertAlign w:val="subscript"/>
        </w:rPr>
        <w:t>2</w:t>
      </w:r>
      <w:r w:rsidRPr="00243FB2">
        <w:rPr>
          <w:vertAlign w:val="subscript"/>
        </w:rPr>
        <w:tab/>
      </w:r>
      <w:r>
        <w:t>v</w:t>
      </w:r>
      <w:r w:rsidRPr="00243FB2">
        <w:rPr>
          <w:vertAlign w:val="subscript"/>
        </w:rPr>
        <w:t>4</w:t>
      </w:r>
      <w:r w:rsidRPr="00243FB2">
        <w:rPr>
          <w:vertAlign w:val="subscript"/>
        </w:rPr>
        <w:tab/>
      </w:r>
      <w:r>
        <w:t>v</w:t>
      </w:r>
      <w:r w:rsidRPr="00243FB2">
        <w:rPr>
          <w:vertAlign w:val="subscript"/>
        </w:rPr>
        <w:t>5</w:t>
      </w:r>
    </w:p>
    <w:p w14:paraId="7EE9D0F6" w14:textId="77777777" w:rsidR="00A72A7D" w:rsidRDefault="00A72A7D" w:rsidP="00A72A7D"/>
    <w:p w14:paraId="6B026241" w14:textId="77777777" w:rsidR="00A72A7D" w:rsidRDefault="00A72A7D" w:rsidP="00A72A7D">
      <w:r>
        <w:tab/>
      </w:r>
      <w:r>
        <w:tab/>
      </w:r>
      <w:r>
        <w:tab/>
        <w:t xml:space="preserve">  v</w:t>
      </w:r>
      <w:r w:rsidRPr="00243FB2">
        <w:rPr>
          <w:vertAlign w:val="subscript"/>
        </w:rPr>
        <w:t>2</w:t>
      </w:r>
      <w:r>
        <w:tab/>
      </w:r>
      <w:r>
        <w:tab/>
        <w:t>0.5</w:t>
      </w:r>
      <w:r>
        <w:tab/>
        <w:t>1.8</w:t>
      </w:r>
      <w:r>
        <w:tab/>
        <w:t>v</w:t>
      </w:r>
      <w:r w:rsidRPr="00243FB2">
        <w:rPr>
          <w:vertAlign w:val="subscript"/>
        </w:rPr>
        <w:t>1</w:t>
      </w:r>
      <w:r w:rsidRPr="00243FB2">
        <w:rPr>
          <w:vertAlign w:val="subscript"/>
        </w:rPr>
        <w:tab/>
      </w:r>
      <w:r>
        <w:t>v</w:t>
      </w:r>
      <w:r w:rsidRPr="00243FB2">
        <w:rPr>
          <w:vertAlign w:val="subscript"/>
        </w:rPr>
        <w:t>3</w:t>
      </w:r>
      <w:r w:rsidRPr="00243FB2">
        <w:rPr>
          <w:vertAlign w:val="subscript"/>
        </w:rPr>
        <w:tab/>
      </w:r>
      <w:r>
        <w:t>v</w:t>
      </w:r>
      <w:r w:rsidRPr="00243FB2">
        <w:rPr>
          <w:vertAlign w:val="subscript"/>
        </w:rPr>
        <w:t>5</w:t>
      </w:r>
    </w:p>
    <w:p w14:paraId="55803F3D" w14:textId="77777777" w:rsidR="00A72A7D" w:rsidRDefault="00A72A7D" w:rsidP="00A72A7D"/>
    <w:p w14:paraId="3406E918" w14:textId="77777777" w:rsidR="00A72A7D" w:rsidRDefault="00A72A7D" w:rsidP="00A72A7D">
      <w:r>
        <w:tab/>
      </w:r>
      <w:r>
        <w:tab/>
      </w:r>
      <w:r>
        <w:tab/>
        <w:t xml:space="preserve">  v</w:t>
      </w:r>
      <w:r w:rsidRPr="00243FB2">
        <w:rPr>
          <w:vertAlign w:val="subscript"/>
        </w:rPr>
        <w:t>3</w:t>
      </w:r>
      <w:r>
        <w:tab/>
      </w:r>
      <w:r>
        <w:tab/>
        <w:t>2.2</w:t>
      </w:r>
      <w:r>
        <w:tab/>
        <w:t>2.0</w:t>
      </w:r>
      <w:r>
        <w:tab/>
        <w:t>v</w:t>
      </w:r>
      <w:r w:rsidRPr="00243FB2">
        <w:rPr>
          <w:vertAlign w:val="subscript"/>
        </w:rPr>
        <w:t>2</w:t>
      </w:r>
      <w:r w:rsidRPr="00243FB2">
        <w:rPr>
          <w:vertAlign w:val="subscript"/>
        </w:rPr>
        <w:tab/>
      </w:r>
      <w:r>
        <w:t>v</w:t>
      </w:r>
      <w:r w:rsidRPr="00243FB2">
        <w:rPr>
          <w:vertAlign w:val="subscript"/>
        </w:rPr>
        <w:t>4</w:t>
      </w:r>
      <w:r w:rsidRPr="00243FB2">
        <w:rPr>
          <w:vertAlign w:val="subscript"/>
        </w:rPr>
        <w:tab/>
      </w:r>
      <w:r>
        <w:t>v</w:t>
      </w:r>
      <w:r w:rsidRPr="00243FB2">
        <w:rPr>
          <w:vertAlign w:val="subscript"/>
        </w:rPr>
        <w:t>5</w:t>
      </w:r>
    </w:p>
    <w:p w14:paraId="082900B5" w14:textId="77777777" w:rsidR="00A72A7D" w:rsidRDefault="00A72A7D" w:rsidP="00A72A7D"/>
    <w:p w14:paraId="280CE211" w14:textId="77777777" w:rsidR="00A72A7D" w:rsidRDefault="00A72A7D" w:rsidP="00A72A7D">
      <w:r>
        <w:tab/>
      </w:r>
      <w:r>
        <w:tab/>
      </w:r>
      <w:r>
        <w:tab/>
        <w:t xml:space="preserve">  v</w:t>
      </w:r>
      <w:r w:rsidRPr="00243FB2">
        <w:rPr>
          <w:vertAlign w:val="subscript"/>
        </w:rPr>
        <w:t>4</w:t>
      </w:r>
      <w:r>
        <w:tab/>
      </w:r>
      <w:r>
        <w:tab/>
        <w:t>2.6</w:t>
      </w:r>
      <w:r>
        <w:tab/>
        <w:t>0.5</w:t>
      </w:r>
      <w:r>
        <w:tab/>
        <w:t>v</w:t>
      </w:r>
      <w:r w:rsidRPr="00243FB2">
        <w:rPr>
          <w:vertAlign w:val="subscript"/>
        </w:rPr>
        <w:t>1</w:t>
      </w:r>
      <w:r w:rsidRPr="00243FB2">
        <w:rPr>
          <w:vertAlign w:val="subscript"/>
        </w:rPr>
        <w:tab/>
      </w:r>
      <w:r>
        <w:t>v</w:t>
      </w:r>
      <w:r w:rsidRPr="00243FB2">
        <w:rPr>
          <w:vertAlign w:val="subscript"/>
        </w:rPr>
        <w:t>3</w:t>
      </w:r>
      <w:r w:rsidRPr="00243FB2">
        <w:rPr>
          <w:vertAlign w:val="subscript"/>
        </w:rPr>
        <w:tab/>
      </w:r>
      <w:r>
        <w:t>v</w:t>
      </w:r>
      <w:r w:rsidRPr="00243FB2">
        <w:rPr>
          <w:vertAlign w:val="subscript"/>
        </w:rPr>
        <w:t>5</w:t>
      </w:r>
    </w:p>
    <w:p w14:paraId="11497681" w14:textId="77777777" w:rsidR="00A72A7D" w:rsidRDefault="00A72A7D" w:rsidP="00A72A7D"/>
    <w:p w14:paraId="4A53DB8D" w14:textId="77777777" w:rsidR="00A72A7D" w:rsidRPr="00243FB2" w:rsidRDefault="00A72A7D" w:rsidP="00A72A7D">
      <w:pPr>
        <w:rPr>
          <w:vertAlign w:val="subscript"/>
        </w:rPr>
      </w:pPr>
      <w:r>
        <w:tab/>
      </w:r>
      <w:r>
        <w:tab/>
      </w:r>
      <w:r>
        <w:tab/>
        <w:t xml:space="preserve">  v</w:t>
      </w:r>
      <w:r w:rsidRPr="00243FB2">
        <w:rPr>
          <w:vertAlign w:val="subscript"/>
        </w:rPr>
        <w:t>5</w:t>
      </w:r>
      <w:r>
        <w:tab/>
      </w:r>
      <w:r>
        <w:tab/>
        <w:t>1</w:t>
      </w:r>
      <w:r>
        <w:tab/>
        <w:t>1</w:t>
      </w:r>
      <w:r>
        <w:tab/>
        <w:t>v</w:t>
      </w:r>
      <w:r w:rsidRPr="00243FB2">
        <w:rPr>
          <w:vertAlign w:val="subscript"/>
        </w:rPr>
        <w:t>1</w:t>
      </w:r>
      <w:r w:rsidRPr="00243FB2">
        <w:rPr>
          <w:vertAlign w:val="subscript"/>
        </w:rPr>
        <w:tab/>
      </w:r>
      <w:r>
        <w:t>v</w:t>
      </w:r>
      <w:r w:rsidRPr="00243FB2">
        <w:rPr>
          <w:vertAlign w:val="subscript"/>
        </w:rPr>
        <w:t>2</w:t>
      </w:r>
      <w:r w:rsidRPr="00243FB2">
        <w:rPr>
          <w:vertAlign w:val="subscript"/>
        </w:rPr>
        <w:tab/>
      </w:r>
      <w:r>
        <w:t>v</w:t>
      </w:r>
      <w:r w:rsidRPr="00243FB2">
        <w:rPr>
          <w:vertAlign w:val="subscript"/>
        </w:rPr>
        <w:t>3</w:t>
      </w:r>
      <w:r w:rsidRPr="00243FB2">
        <w:rPr>
          <w:vertAlign w:val="subscript"/>
        </w:rPr>
        <w:tab/>
      </w:r>
      <w:r>
        <w:t>v</w:t>
      </w:r>
      <w:r w:rsidRPr="00243FB2">
        <w:rPr>
          <w:vertAlign w:val="subscript"/>
        </w:rPr>
        <w:t>4</w:t>
      </w:r>
    </w:p>
    <w:p w14:paraId="0E1A7BE7" w14:textId="77777777" w:rsidR="00A72A7D" w:rsidRPr="00243FB2" w:rsidRDefault="00A72A7D" w:rsidP="00A72A7D">
      <w:pPr>
        <w:rPr>
          <w:vertAlign w:val="subscript"/>
        </w:rPr>
      </w:pPr>
    </w:p>
    <w:p w14:paraId="291011EE" w14:textId="77777777" w:rsidR="00A72A7D" w:rsidRPr="00243FB2" w:rsidRDefault="00A72A7D" w:rsidP="00A72A7D">
      <w:r w:rsidRPr="002750EA">
        <w:rPr>
          <w:b/>
        </w:rPr>
        <w:t>3</w:t>
      </w:r>
      <w:r>
        <w:rPr>
          <w:b/>
        </w:rPr>
        <w:t xml:space="preserve">.  </w:t>
      </w:r>
      <w:r w:rsidRPr="00F869A1">
        <w:t>a.</w:t>
      </w:r>
      <w:r w:rsidRPr="00243FB2">
        <w:tab/>
        <w:t xml:space="preserve">Since the motion takes place over 10 seconds, and the standard frame rate for </w:t>
      </w:r>
    </w:p>
    <w:p w14:paraId="688C9619" w14:textId="77777777" w:rsidR="00A72A7D" w:rsidRPr="00243FB2" w:rsidRDefault="00A72A7D" w:rsidP="00A72A7D">
      <w:r w:rsidRPr="00243FB2">
        <w:tab/>
        <w:t xml:space="preserve">video is 30 frames per second, we must produce a total of 300 frames.  To create </w:t>
      </w:r>
    </w:p>
    <w:p w14:paraId="74673796" w14:textId="77777777" w:rsidR="00A72A7D" w:rsidRPr="00243FB2" w:rsidRDefault="00A72A7D" w:rsidP="00A72A7D">
      <w:r w:rsidRPr="00243FB2">
        <w:tab/>
        <w:t xml:space="preserve">each new frame we must move 100,000 vertices, and each vertex requires a </w:t>
      </w:r>
    </w:p>
    <w:p w14:paraId="36CC7505" w14:textId="77777777" w:rsidR="00A72A7D" w:rsidRPr="00243FB2" w:rsidRDefault="00A72A7D" w:rsidP="00A72A7D">
      <w:r w:rsidRPr="00243FB2">
        <w:tab/>
        <w:t xml:space="preserve">matrix multiplication with 28 arithmetic operations per vertex.  Thus, the total </w:t>
      </w:r>
    </w:p>
    <w:p w14:paraId="5CB220A6" w14:textId="77777777" w:rsidR="00A72A7D" w:rsidRPr="00243FB2" w:rsidRDefault="00A72A7D" w:rsidP="00A72A7D">
      <w:r w:rsidRPr="00243FB2">
        <w:tab/>
        <w:t>number of operations required to carry out this operation is:</w:t>
      </w:r>
    </w:p>
    <w:p w14:paraId="389B665C" w14:textId="77777777" w:rsidR="00A72A7D" w:rsidRPr="00243FB2" w:rsidRDefault="00A72A7D" w:rsidP="00A72A7D"/>
    <w:p w14:paraId="3CB29A09" w14:textId="77777777" w:rsidR="00A72A7D" w:rsidRPr="00243FB2" w:rsidRDefault="00A72A7D" w:rsidP="00A72A7D">
      <w:r>
        <w:tab/>
      </w:r>
      <w:r w:rsidRPr="00243FB2">
        <w:t xml:space="preserve">10 seconds </w:t>
      </w:r>
      <w:r>
        <w:sym w:font="Symbol" w:char="F0B4"/>
      </w:r>
      <w:r w:rsidRPr="00243FB2">
        <w:t xml:space="preserve"> 30 frames/sec </w:t>
      </w:r>
      <w:r>
        <w:sym w:font="Symbol" w:char="F0B4"/>
      </w:r>
      <w:r w:rsidRPr="00243FB2">
        <w:t xml:space="preserve"> 100,000 vertices/frame </w:t>
      </w:r>
      <w:r>
        <w:sym w:font="Symbol" w:char="F0B4"/>
      </w:r>
      <w:r w:rsidRPr="00243FB2">
        <w:t xml:space="preserve"> 28 operations/vertex</w:t>
      </w:r>
    </w:p>
    <w:p w14:paraId="2ACC111B" w14:textId="77777777" w:rsidR="00A72A7D" w:rsidRPr="001C21BB" w:rsidRDefault="00A72A7D" w:rsidP="00A72A7D">
      <w:r w:rsidRPr="00243FB2">
        <w:tab/>
        <w:t xml:space="preserve">= 840,000,000 arithmetic operations = 8.4 </w:t>
      </w:r>
      <w:r>
        <w:sym w:font="Symbol" w:char="F0B4"/>
      </w:r>
      <w:r w:rsidRPr="00243FB2">
        <w:t xml:space="preserve"> 10</w:t>
      </w:r>
      <w:r w:rsidRPr="00243FB2">
        <w:rPr>
          <w:vertAlign w:val="superscript"/>
        </w:rPr>
        <w:t xml:space="preserve">8  </w:t>
      </w:r>
      <w:r w:rsidRPr="00243FB2">
        <w:t>arithmetic operations</w:t>
      </w:r>
    </w:p>
    <w:p w14:paraId="71B8F75F" w14:textId="77777777" w:rsidR="00A72A7D" w:rsidRPr="00243FB2" w:rsidRDefault="00A72A7D" w:rsidP="00A72A7D"/>
    <w:p w14:paraId="5FF6EB0D" w14:textId="77777777" w:rsidR="00A72A7D" w:rsidRPr="00243FB2" w:rsidRDefault="00A72A7D" w:rsidP="00A72A7D">
      <w:r w:rsidRPr="00243FB2">
        <w:t xml:space="preserve">   </w:t>
      </w:r>
      <w:r>
        <w:t xml:space="preserve"> </w:t>
      </w:r>
      <w:r w:rsidRPr="00243FB2">
        <w:t>b.</w:t>
      </w:r>
      <w:r w:rsidRPr="00243FB2">
        <w:tab/>
        <w:t>At 50 million operations/sec, 5 x 10</w:t>
      </w:r>
      <w:r w:rsidRPr="00243FB2">
        <w:rPr>
          <w:vertAlign w:val="superscript"/>
        </w:rPr>
        <w:t>7</w:t>
      </w:r>
      <w:r w:rsidRPr="00243FB2">
        <w:t xml:space="preserve">, the time required to carry out this </w:t>
      </w:r>
    </w:p>
    <w:p w14:paraId="1EA42F29" w14:textId="77777777" w:rsidR="00A72A7D" w:rsidRPr="00243FB2" w:rsidRDefault="00A72A7D" w:rsidP="00A72A7D">
      <w:r w:rsidRPr="00243FB2">
        <w:tab/>
        <w:t>translation operation will be:</w:t>
      </w:r>
    </w:p>
    <w:p w14:paraId="1BB1FEC7" w14:textId="77777777" w:rsidR="00A72A7D" w:rsidRPr="00243FB2" w:rsidRDefault="00A72A7D" w:rsidP="00A72A7D">
      <w:r w:rsidRPr="00243FB2">
        <w:tab/>
        <w:t xml:space="preserve">= (8.4 </w:t>
      </w:r>
      <w:r>
        <w:sym w:font="Symbol" w:char="F0B4"/>
      </w:r>
      <w:r w:rsidRPr="00243FB2">
        <w:t xml:space="preserve"> 10</w:t>
      </w:r>
      <w:r w:rsidRPr="00243FB2">
        <w:rPr>
          <w:vertAlign w:val="superscript"/>
        </w:rPr>
        <w:t>8</w:t>
      </w:r>
      <w:r w:rsidRPr="00243FB2">
        <w:t xml:space="preserve"> / 5 </w:t>
      </w:r>
      <w:r>
        <w:sym w:font="Symbol" w:char="F0B4"/>
      </w:r>
      <w:r w:rsidRPr="00243FB2">
        <w:t xml:space="preserve"> 10</w:t>
      </w:r>
      <w:r w:rsidRPr="00243FB2">
        <w:rPr>
          <w:vertAlign w:val="superscript"/>
        </w:rPr>
        <w:t>7</w:t>
      </w:r>
      <w:r w:rsidRPr="00243FB2">
        <w:t>) = 16.8 seconds</w:t>
      </w:r>
    </w:p>
    <w:p w14:paraId="1687EBB1" w14:textId="77777777" w:rsidR="00A72A7D" w:rsidRPr="00243FB2" w:rsidRDefault="00A72A7D" w:rsidP="00A72A7D"/>
    <w:p w14:paraId="77699F24" w14:textId="77777777" w:rsidR="00A72A7D" w:rsidRPr="00243FB2" w:rsidRDefault="00A72A7D" w:rsidP="00A72A7D">
      <w:pPr>
        <w:tabs>
          <w:tab w:val="left" w:pos="360"/>
        </w:tabs>
      </w:pPr>
      <w:r w:rsidRPr="00F869A1">
        <w:rPr>
          <w:b/>
        </w:rPr>
        <w:lastRenderedPageBreak/>
        <w:t>4</w:t>
      </w:r>
      <w:r w:rsidRPr="00243FB2">
        <w:t>.</w:t>
      </w:r>
      <w:r w:rsidRPr="00243FB2">
        <w:tab/>
        <w:t>In each second of real time we need to generate 30 frames, with each frame</w:t>
      </w:r>
    </w:p>
    <w:p w14:paraId="2A0B30F9" w14:textId="77777777" w:rsidR="00A72A7D" w:rsidRPr="00243FB2" w:rsidRDefault="00A72A7D" w:rsidP="00A72A7D">
      <w:pPr>
        <w:tabs>
          <w:tab w:val="left" w:pos="360"/>
        </w:tabs>
      </w:pPr>
      <w:r w:rsidRPr="00243FB2">
        <w:tab/>
        <w:t xml:space="preserve">containing 250,000 vertices.  This will require the computation of </w:t>
      </w:r>
    </w:p>
    <w:p w14:paraId="0A6294E8" w14:textId="77777777" w:rsidR="00A72A7D" w:rsidRPr="00243FB2" w:rsidRDefault="00A72A7D" w:rsidP="00A72A7D">
      <w:pPr>
        <w:tabs>
          <w:tab w:val="left" w:pos="360"/>
        </w:tabs>
      </w:pPr>
    </w:p>
    <w:p w14:paraId="02F73099" w14:textId="77777777" w:rsidR="00A72A7D" w:rsidRPr="00243FB2" w:rsidRDefault="00A72A7D" w:rsidP="00A72A7D">
      <w:pPr>
        <w:tabs>
          <w:tab w:val="left" w:pos="360"/>
        </w:tabs>
      </w:pPr>
      <w:r>
        <w:tab/>
      </w:r>
      <w:r w:rsidRPr="00243FB2">
        <w:t xml:space="preserve">30 frames </w:t>
      </w:r>
      <w:r>
        <w:sym w:font="Symbol" w:char="F0B4"/>
      </w:r>
      <w:r w:rsidRPr="00243FB2">
        <w:t xml:space="preserve"> 250,000 vertices/frame </w:t>
      </w:r>
      <w:r>
        <w:sym w:font="Symbol" w:char="F0B4"/>
      </w:r>
      <w:r w:rsidRPr="00243FB2">
        <w:t xml:space="preserve"> 28 operations/vertex</w:t>
      </w:r>
    </w:p>
    <w:p w14:paraId="6010066B" w14:textId="77777777" w:rsidR="00A72A7D" w:rsidRPr="00243FB2" w:rsidRDefault="00A72A7D" w:rsidP="00A72A7D">
      <w:pPr>
        <w:tabs>
          <w:tab w:val="left" w:pos="360"/>
        </w:tabs>
      </w:pPr>
      <w:r w:rsidRPr="00243FB2">
        <w:tab/>
        <w:t xml:space="preserve">= 2.1 </w:t>
      </w:r>
      <w:r>
        <w:sym w:font="Symbol" w:char="F0B4"/>
      </w:r>
      <w:r w:rsidRPr="00243FB2">
        <w:t xml:space="preserve"> 10</w:t>
      </w:r>
      <w:r w:rsidRPr="00243FB2">
        <w:rPr>
          <w:vertAlign w:val="superscript"/>
        </w:rPr>
        <w:t>8</w:t>
      </w:r>
      <w:r w:rsidRPr="00243FB2">
        <w:t xml:space="preserve"> operations in each second of real time</w:t>
      </w:r>
    </w:p>
    <w:p w14:paraId="61D3107C" w14:textId="77777777" w:rsidR="00A72A7D" w:rsidRPr="00243FB2" w:rsidRDefault="00A72A7D" w:rsidP="00A72A7D">
      <w:pPr>
        <w:tabs>
          <w:tab w:val="left" w:pos="360"/>
        </w:tabs>
      </w:pPr>
    </w:p>
    <w:p w14:paraId="792C5F2D" w14:textId="77777777" w:rsidR="00A72A7D" w:rsidRDefault="00A72A7D" w:rsidP="00A72A7D">
      <w:pPr>
        <w:tabs>
          <w:tab w:val="left" w:pos="360"/>
        </w:tabs>
      </w:pPr>
      <w:r w:rsidRPr="00243FB2">
        <w:tab/>
        <w:t>Thus we need a GPU that can execute at a rate of at least 210 Mflops</w:t>
      </w:r>
    </w:p>
    <w:p w14:paraId="364C4466" w14:textId="77777777" w:rsidR="00A72A7D" w:rsidRDefault="00A72A7D" w:rsidP="00A72A7D">
      <w:pPr>
        <w:tabs>
          <w:tab w:val="left" w:pos="360"/>
        </w:tabs>
      </w:pPr>
    </w:p>
    <w:p w14:paraId="26E8CB0F" w14:textId="77777777" w:rsidR="00A72A7D" w:rsidRDefault="00A72A7D" w:rsidP="00A72A7D">
      <w:pPr>
        <w:tabs>
          <w:tab w:val="left" w:pos="360"/>
        </w:tabs>
      </w:pPr>
    </w:p>
    <w:p w14:paraId="4BC2B54C" w14:textId="77777777" w:rsidR="00A72A7D" w:rsidRDefault="00A72A7D" w:rsidP="00A72A7D">
      <w:pPr>
        <w:tabs>
          <w:tab w:val="left" w:pos="360"/>
        </w:tabs>
      </w:pPr>
    </w:p>
    <w:p w14:paraId="07B1FCF4" w14:textId="77777777" w:rsidR="00A72A7D" w:rsidRDefault="00A72A7D" w:rsidP="00A72A7D">
      <w:pPr>
        <w:tabs>
          <w:tab w:val="left" w:pos="360"/>
        </w:tabs>
      </w:pPr>
    </w:p>
    <w:p w14:paraId="5241D609" w14:textId="77777777" w:rsidR="00A72A7D" w:rsidRDefault="00A72A7D" w:rsidP="00A72A7D">
      <w:pPr>
        <w:tabs>
          <w:tab w:val="left" w:pos="360"/>
        </w:tabs>
      </w:pPr>
    </w:p>
    <w:p w14:paraId="42BCF65B" w14:textId="77777777" w:rsidR="00A72A7D" w:rsidRDefault="00A72A7D" w:rsidP="00A72A7D">
      <w:pPr>
        <w:tabs>
          <w:tab w:val="left" w:pos="360"/>
        </w:tabs>
      </w:pPr>
    </w:p>
    <w:p w14:paraId="6643C7CA" w14:textId="77777777" w:rsidR="00A72A7D" w:rsidRPr="00243FB2" w:rsidRDefault="00A72A7D" w:rsidP="00A72A7D"/>
    <w:p w14:paraId="51547C34" w14:textId="79CA68EB" w:rsidR="00A72A7D" w:rsidRPr="00243FB2" w:rsidRDefault="00A72A7D" w:rsidP="00A72A7D">
      <w:r>
        <w:rPr>
          <w:noProof/>
          <w:szCs w:val="20"/>
          <w:lang w:val="en-US" w:eastAsia="en-US"/>
        </w:rPr>
        <mc:AlternateContent>
          <mc:Choice Requires="wps">
            <w:drawing>
              <wp:anchor distT="0" distB="0" distL="114300" distR="114300" simplePos="0" relativeHeight="251660288" behindDoc="0" locked="0" layoutInCell="1" allowOverlap="1" wp14:anchorId="10B75325" wp14:editId="6759C43E">
                <wp:simplePos x="0" y="0"/>
                <wp:positionH relativeFrom="column">
                  <wp:posOffset>1308735</wp:posOffset>
                </wp:positionH>
                <wp:positionV relativeFrom="paragraph">
                  <wp:posOffset>155575</wp:posOffset>
                </wp:positionV>
                <wp:extent cx="0" cy="1257300"/>
                <wp:effectExtent l="13335" t="6985" r="5715" b="12065"/>
                <wp:wrapNone/>
                <wp:docPr id="3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57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53B574"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05pt,12.25pt" to="103.05pt,1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"/>
            </w:pict>
          </mc:Fallback>
        </mc:AlternateContent>
      </w:r>
      <w:r w:rsidRPr="00F869A1">
        <w:rPr>
          <w:b/>
        </w:rPr>
        <w:t>5</w:t>
      </w:r>
      <w:r w:rsidRPr="00243FB2">
        <w:t>.</w:t>
      </w:r>
      <w:r w:rsidRPr="00243FB2">
        <w:tab/>
      </w:r>
      <w:r w:rsidRPr="00243FB2">
        <w:tab/>
        <w:t xml:space="preserve">     </w:t>
      </w:r>
      <w:r>
        <w:t>v</w:t>
      </w:r>
      <w:r w:rsidRPr="00243FB2">
        <w:rPr>
          <w:vertAlign w:val="subscript"/>
        </w:rPr>
        <w:t>2</w:t>
      </w:r>
      <w:r w:rsidRPr="00243FB2">
        <w:tab/>
      </w:r>
      <w:r w:rsidRPr="00243FB2">
        <w:tab/>
        <w:t xml:space="preserve">           </w:t>
      </w:r>
      <w:r>
        <w:t>v</w:t>
      </w:r>
      <w:r w:rsidRPr="00243FB2">
        <w:rPr>
          <w:vertAlign w:val="subscript"/>
        </w:rPr>
        <w:t>4</w:t>
      </w:r>
    </w:p>
    <w:p w14:paraId="312DBF58" w14:textId="51AB1BFC" w:rsidR="00A72A7D" w:rsidRPr="00243FB2" w:rsidRDefault="00A72A7D" w:rsidP="00A72A7D">
      <w:r>
        <w:rPr>
          <w:noProof/>
          <w:szCs w:val="20"/>
          <w:lang w:val="en-US" w:eastAsia="en-US"/>
        </w:rPr>
        <mc:AlternateContent>
          <mc:Choice Requires="wps">
            <w:drawing>
              <wp:anchor distT="0" distB="0" distL="114300" distR="114300" simplePos="0" relativeHeight="251693056" behindDoc="0" locked="0" layoutInCell="1" allowOverlap="1" wp14:anchorId="63FD69D0" wp14:editId="2FD6774A">
                <wp:simplePos x="0" y="0"/>
                <wp:positionH relativeFrom="column">
                  <wp:posOffset>1308735</wp:posOffset>
                </wp:positionH>
                <wp:positionV relativeFrom="paragraph">
                  <wp:posOffset>26035</wp:posOffset>
                </wp:positionV>
                <wp:extent cx="1028700" cy="914400"/>
                <wp:effectExtent l="13335" t="5080" r="5715" b="13970"/>
                <wp:wrapNone/>
                <wp:docPr id="34"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2870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09BCDB" id="Line 35"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05pt,2.05pt" to="184.05pt,7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"/>
            </w:pict>
          </mc:Fallback>
        </mc:AlternateContent>
      </w:r>
      <w:r>
        <w:rPr>
          <w:noProof/>
          <w:szCs w:val="20"/>
          <w:lang w:val="en-US" w:eastAsia="en-US"/>
        </w:rPr>
        <mc:AlternateContent>
          <mc:Choice Requires="wps">
            <w:drawing>
              <wp:anchor distT="0" distB="0" distL="114300" distR="114300" simplePos="0" relativeHeight="251670528" behindDoc="0" locked="0" layoutInCell="1" allowOverlap="1" wp14:anchorId="0BD13352" wp14:editId="769721D5">
                <wp:simplePos x="0" y="0"/>
                <wp:positionH relativeFrom="column">
                  <wp:posOffset>2270760</wp:posOffset>
                </wp:positionH>
                <wp:positionV relativeFrom="paragraph">
                  <wp:posOffset>38100</wp:posOffset>
                </wp:positionV>
                <wp:extent cx="90170" cy="71120"/>
                <wp:effectExtent l="13335" t="36195" r="20320" b="6985"/>
                <wp:wrapNone/>
                <wp:docPr id="33"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170" cy="71120"/>
                        </a:xfrm>
                        <a:custGeom>
                          <a:avLst/>
                          <a:gdLst>
                            <a:gd name="T0" fmla="*/ 104 w 142"/>
                            <a:gd name="T1" fmla="*/ 9 h 112"/>
                            <a:gd name="T2" fmla="*/ 44 w 142"/>
                            <a:gd name="T3" fmla="*/ 49 h 112"/>
                            <a:gd name="T4" fmla="*/ 104 w 142"/>
                            <a:gd name="T5" fmla="*/ 69 h 112"/>
                            <a:gd name="T6" fmla="*/ 124 w 142"/>
                            <a:gd name="T7" fmla="*/ 9 h 112"/>
                            <a:gd name="T8" fmla="*/ 104 w 142"/>
                            <a:gd name="T9" fmla="*/ 9 h 112"/>
                          </a:gdLst>
                          <a:ahLst/>
                          <a:cxnLst>
                            <a:cxn ang="0">
                              <a:pos x="T0" y="T1"/>
                            </a:cxn>
                            <a:cxn ang="0">
                              <a:pos x="T2" y="T3"/>
                            </a:cxn>
                            <a:cxn ang="0">
                              <a:pos x="T4" y="T5"/>
                            </a:cxn>
                            <a:cxn ang="0">
                              <a:pos x="T6" y="T7"/>
                            </a:cxn>
                            <a:cxn ang="0">
                              <a:pos x="T8" y="T9"/>
                            </a:cxn>
                          </a:cxnLst>
                          <a:rect l="0" t="0" r="r" b="b"/>
                          <a:pathLst>
                            <a:path w="142" h="112">
                              <a:moveTo>
                                <a:pt x="104" y="9"/>
                              </a:moveTo>
                              <a:cubicBezTo>
                                <a:pt x="84" y="22"/>
                                <a:pt x="44" y="24"/>
                                <a:pt x="44" y="49"/>
                              </a:cubicBezTo>
                              <a:cubicBezTo>
                                <a:pt x="44" y="70"/>
                                <a:pt x="104" y="69"/>
                                <a:pt x="104" y="69"/>
                              </a:cubicBezTo>
                              <a:cubicBezTo>
                                <a:pt x="110" y="49"/>
                                <a:pt x="142" y="18"/>
                                <a:pt x="124" y="9"/>
                              </a:cubicBezTo>
                              <a:cubicBezTo>
                                <a:pt x="107" y="0"/>
                                <a:pt x="0" y="112"/>
                                <a:pt x="104" y="9"/>
                              </a:cubicBez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43DEC7" id="Freeform 13" o:spid="_x0000_s1026" style="position:absolute;margin-left:178.8pt;margin-top:3pt;width:7.1pt;height:5.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2,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" path="m104,9c84,22,44,24,44,49v,21,60,20,60,20c110,49,142,18,124,9,107,,,112,104,9xe">
                <v:path arrowok="t" o:connecttype="custom" o:connectlocs="66040,5715;27940,31115;66040,43815;78740,5715;66040,5715" o:connectangles="0,0,0,0,0"/>
              </v:shape>
            </w:pict>
          </mc:Fallback>
        </mc:AlternateContent>
      </w:r>
      <w:r>
        <w:rPr>
          <w:noProof/>
          <w:szCs w:val="20"/>
          <w:lang w:val="en-US" w:eastAsia="en-US"/>
        </w:rPr>
        <mc:AlternateContent>
          <mc:Choice Requires="wps">
            <w:drawing>
              <wp:anchor distT="0" distB="0" distL="114300" distR="114300" simplePos="0" relativeHeight="251667456" behindDoc="0" locked="0" layoutInCell="1" allowOverlap="1" wp14:anchorId="73AA93B2" wp14:editId="3DCEA075">
                <wp:simplePos x="0" y="0"/>
                <wp:positionH relativeFrom="column">
                  <wp:posOffset>1280795</wp:posOffset>
                </wp:positionH>
                <wp:positionV relativeFrom="paragraph">
                  <wp:posOffset>29210</wp:posOffset>
                </wp:positionV>
                <wp:extent cx="133350" cy="86995"/>
                <wp:effectExtent l="13970" t="8255" r="5080" b="9525"/>
                <wp:wrapNone/>
                <wp:docPr id="32"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350" cy="86995"/>
                        </a:xfrm>
                        <a:custGeom>
                          <a:avLst/>
                          <a:gdLst>
                            <a:gd name="T0" fmla="*/ 44 w 210"/>
                            <a:gd name="T1" fmla="*/ 7 h 137"/>
                            <a:gd name="T2" fmla="*/ 43 w 210"/>
                            <a:gd name="T3" fmla="*/ 23 h 137"/>
                            <a:gd name="T4" fmla="*/ 103 w 210"/>
                            <a:gd name="T5" fmla="*/ 63 h 137"/>
                            <a:gd name="T6" fmla="*/ 23 w 210"/>
                            <a:gd name="T7" fmla="*/ 23 h 137"/>
                            <a:gd name="T8" fmla="*/ 43 w 210"/>
                            <a:gd name="T9" fmla="*/ 103 h 137"/>
                            <a:gd name="T10" fmla="*/ 103 w 210"/>
                            <a:gd name="T11" fmla="*/ 123 h 137"/>
                            <a:gd name="T12" fmla="*/ 83 w 210"/>
                            <a:gd name="T13" fmla="*/ 63 h 137"/>
                            <a:gd name="T14" fmla="*/ 44 w 210"/>
                            <a:gd name="T15" fmla="*/ 7 h 13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0" h="137">
                              <a:moveTo>
                                <a:pt x="44" y="7"/>
                              </a:moveTo>
                              <a:cubicBezTo>
                                <a:pt x="210" y="108"/>
                                <a:pt x="43" y="0"/>
                                <a:pt x="43" y="23"/>
                              </a:cubicBezTo>
                              <a:cubicBezTo>
                                <a:pt x="43" y="47"/>
                                <a:pt x="127" y="63"/>
                                <a:pt x="103" y="63"/>
                              </a:cubicBezTo>
                              <a:cubicBezTo>
                                <a:pt x="73" y="63"/>
                                <a:pt x="49" y="36"/>
                                <a:pt x="23" y="23"/>
                              </a:cubicBezTo>
                              <a:cubicBezTo>
                                <a:pt x="29" y="49"/>
                                <a:pt x="25" y="81"/>
                                <a:pt x="43" y="103"/>
                              </a:cubicBezTo>
                              <a:cubicBezTo>
                                <a:pt x="56" y="119"/>
                                <a:pt x="88" y="137"/>
                                <a:pt x="103" y="123"/>
                              </a:cubicBezTo>
                              <a:cubicBezTo>
                                <a:pt x="117" y="108"/>
                                <a:pt x="97" y="77"/>
                                <a:pt x="83" y="63"/>
                              </a:cubicBezTo>
                              <a:cubicBezTo>
                                <a:pt x="27" y="7"/>
                                <a:pt x="0" y="81"/>
                                <a:pt x="44" y="7"/>
                              </a:cubicBez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E57ECC" id="Freeform 10" o:spid="_x0000_s1026" style="position:absolute;margin-left:100.85pt;margin-top:2.3pt;width:10.5pt;height:6.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0,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" path="m44,7c210,108,43,,43,23v,24,84,40,60,40c73,63,49,36,23,23v6,26,2,58,20,80c56,119,88,137,103,123,117,108,97,77,83,63,27,7,,81,44,7xe">
                <v:path arrowok="t" o:connecttype="custom" o:connectlocs="27940,4445;27305,14605;65405,40005;14605,14605;27305,65405;65405,78105;52705,40005;27940,4445" o:connectangles="0,0,0,0,0,0,0,0"/>
              </v:shape>
            </w:pict>
          </mc:Fallback>
        </mc:AlternateContent>
      </w:r>
      <w:r>
        <w:rPr>
          <w:noProof/>
          <w:szCs w:val="20"/>
          <w:lang w:val="en-US" w:eastAsia="en-US"/>
        </w:rPr>
        <mc:AlternateContent>
          <mc:Choice Requires="wps">
            <w:drawing>
              <wp:anchor distT="0" distB="0" distL="114300" distR="114300" simplePos="0" relativeHeight="251665408" behindDoc="0" locked="0" layoutInCell="1" allowOverlap="1" wp14:anchorId="71F11BBB" wp14:editId="634C8257">
                <wp:simplePos x="0" y="0"/>
                <wp:positionH relativeFrom="column">
                  <wp:posOffset>2337435</wp:posOffset>
                </wp:positionH>
                <wp:positionV relativeFrom="paragraph">
                  <wp:posOffset>33655</wp:posOffset>
                </wp:positionV>
                <wp:extent cx="571500" cy="457200"/>
                <wp:effectExtent l="13335" t="12700" r="5715" b="6350"/>
                <wp:wrapNone/>
                <wp:docPr id="3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A4A01A" id="Line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05pt,2.65pt" to="229.0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"/>
            </w:pict>
          </mc:Fallback>
        </mc:AlternateContent>
      </w:r>
      <w:r>
        <w:rPr>
          <w:noProof/>
          <w:szCs w:val="20"/>
          <w:lang w:val="en-US" w:eastAsia="en-US"/>
        </w:rPr>
        <mc:AlternateContent>
          <mc:Choice Requires="wps">
            <w:drawing>
              <wp:anchor distT="0" distB="0" distL="114300" distR="114300" simplePos="0" relativeHeight="251664384" behindDoc="0" locked="0" layoutInCell="1" allowOverlap="1" wp14:anchorId="49C1CFBE" wp14:editId="68667BC8">
                <wp:simplePos x="0" y="0"/>
                <wp:positionH relativeFrom="column">
                  <wp:posOffset>2337435</wp:posOffset>
                </wp:positionH>
                <wp:positionV relativeFrom="paragraph">
                  <wp:posOffset>33655</wp:posOffset>
                </wp:positionV>
                <wp:extent cx="0" cy="914400"/>
                <wp:effectExtent l="13335" t="12700" r="5715" b="6350"/>
                <wp:wrapNone/>
                <wp:docPr id="3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5F68C7" id="Line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05pt,2.65pt" to="184.05pt,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mSdEgIAACg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"/>
            </w:pict>
          </mc:Fallback>
        </mc:AlternateContent>
      </w:r>
      <w:r>
        <w:rPr>
          <w:noProof/>
          <w:szCs w:val="20"/>
          <w:lang w:val="en-US" w:eastAsia="en-US"/>
        </w:rPr>
        <mc:AlternateContent>
          <mc:Choice Requires="wps">
            <w:drawing>
              <wp:anchor distT="0" distB="0" distL="114300" distR="114300" simplePos="0" relativeHeight="251663360" behindDoc="0" locked="0" layoutInCell="1" allowOverlap="1" wp14:anchorId="2B4B7AC6" wp14:editId="5C45D1C3">
                <wp:simplePos x="0" y="0"/>
                <wp:positionH relativeFrom="column">
                  <wp:posOffset>1308735</wp:posOffset>
                </wp:positionH>
                <wp:positionV relativeFrom="paragraph">
                  <wp:posOffset>33655</wp:posOffset>
                </wp:positionV>
                <wp:extent cx="1028700" cy="0"/>
                <wp:effectExtent l="13335" t="12700" r="5715" b="6350"/>
                <wp:wrapNone/>
                <wp:docPr id="2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95EC92" id="Line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05pt,2.65pt" to="184.0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NbUEwIAACk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"/>
            </w:pict>
          </mc:Fallback>
        </mc:AlternateContent>
      </w:r>
      <w:r w:rsidRPr="00243FB2">
        <w:t xml:space="preserve">                             1</w:t>
      </w:r>
    </w:p>
    <w:p w14:paraId="43124E63" w14:textId="77777777" w:rsidR="00A72A7D" w:rsidRPr="00243FB2" w:rsidRDefault="00A72A7D" w:rsidP="00A72A7D">
      <w:r w:rsidRPr="00243FB2">
        <w:t xml:space="preserve">                                </w:t>
      </w:r>
    </w:p>
    <w:p w14:paraId="30560761" w14:textId="58363962" w:rsidR="00A72A7D" w:rsidRPr="00243FB2" w:rsidRDefault="00A72A7D" w:rsidP="00A72A7D">
      <w:r>
        <w:rPr>
          <w:noProof/>
          <w:szCs w:val="20"/>
          <w:lang w:val="en-US" w:eastAsia="en-US"/>
        </w:rPr>
        <mc:AlternateContent>
          <mc:Choice Requires="wps">
            <w:drawing>
              <wp:anchor distT="0" distB="0" distL="114300" distR="114300" simplePos="0" relativeHeight="251694080" behindDoc="0" locked="0" layoutInCell="1" allowOverlap="1" wp14:anchorId="09B1D41A" wp14:editId="269FB6D8">
                <wp:simplePos x="0" y="0"/>
                <wp:positionH relativeFrom="column">
                  <wp:posOffset>2337435</wp:posOffset>
                </wp:positionH>
                <wp:positionV relativeFrom="paragraph">
                  <wp:posOffset>132715</wp:posOffset>
                </wp:positionV>
                <wp:extent cx="571500" cy="457200"/>
                <wp:effectExtent l="13335" t="5080" r="5715" b="13970"/>
                <wp:wrapNone/>
                <wp:docPr id="28"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3AA749" id="Line 36"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05pt,10.45pt" to="229.05pt,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"/>
            </w:pict>
          </mc:Fallback>
        </mc:AlternateContent>
      </w:r>
      <w:r>
        <w:rPr>
          <w:noProof/>
          <w:szCs w:val="20"/>
          <w:lang w:val="en-US" w:eastAsia="en-US"/>
        </w:rPr>
        <mc:AlternateContent>
          <mc:Choice Requires="wps">
            <w:drawing>
              <wp:anchor distT="0" distB="0" distL="114300" distR="114300" simplePos="0" relativeHeight="251692032" behindDoc="0" locked="0" layoutInCell="1" allowOverlap="1" wp14:anchorId="06229894" wp14:editId="331372B8">
                <wp:simplePos x="0" y="0"/>
                <wp:positionH relativeFrom="column">
                  <wp:posOffset>2865755</wp:posOffset>
                </wp:positionH>
                <wp:positionV relativeFrom="paragraph">
                  <wp:posOffset>112395</wp:posOffset>
                </wp:positionV>
                <wp:extent cx="78105" cy="56515"/>
                <wp:effectExtent l="17780" t="13335" r="8890" b="6350"/>
                <wp:wrapNone/>
                <wp:docPr id="27" name="Freeform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105" cy="56515"/>
                        </a:xfrm>
                        <a:custGeom>
                          <a:avLst/>
                          <a:gdLst>
                            <a:gd name="T0" fmla="*/ 47 w 123"/>
                            <a:gd name="T1" fmla="*/ 28 h 89"/>
                            <a:gd name="T2" fmla="*/ 107 w 123"/>
                            <a:gd name="T3" fmla="*/ 68 h 89"/>
                            <a:gd name="T4" fmla="*/ 67 w 123"/>
                            <a:gd name="T5" fmla="*/ 8 h 89"/>
                            <a:gd name="T6" fmla="*/ 7 w 123"/>
                            <a:gd name="T7" fmla="*/ 28 h 89"/>
                            <a:gd name="T8" fmla="*/ 67 w 123"/>
                            <a:gd name="T9" fmla="*/ 68 h 89"/>
                            <a:gd name="T10" fmla="*/ 7 w 123"/>
                            <a:gd name="T11" fmla="*/ 48 h 89"/>
                            <a:gd name="T12" fmla="*/ 47 w 123"/>
                            <a:gd name="T13" fmla="*/ 28 h 89"/>
                          </a:gdLst>
                          <a:ahLst/>
                          <a:cxnLst>
                            <a:cxn ang="0">
                              <a:pos x="T0" y="T1"/>
                            </a:cxn>
                            <a:cxn ang="0">
                              <a:pos x="T2" y="T3"/>
                            </a:cxn>
                            <a:cxn ang="0">
                              <a:pos x="T4" y="T5"/>
                            </a:cxn>
                            <a:cxn ang="0">
                              <a:pos x="T6" y="T7"/>
                            </a:cxn>
                            <a:cxn ang="0">
                              <a:pos x="T8" y="T9"/>
                            </a:cxn>
                            <a:cxn ang="0">
                              <a:pos x="T10" y="T11"/>
                            </a:cxn>
                            <a:cxn ang="0">
                              <a:pos x="T12" y="T13"/>
                            </a:cxn>
                          </a:cxnLst>
                          <a:rect l="0" t="0" r="r" b="b"/>
                          <a:pathLst>
                            <a:path w="123" h="89">
                              <a:moveTo>
                                <a:pt x="47" y="28"/>
                              </a:moveTo>
                              <a:cubicBezTo>
                                <a:pt x="67" y="41"/>
                                <a:pt x="90" y="84"/>
                                <a:pt x="107" y="68"/>
                              </a:cubicBezTo>
                              <a:cubicBezTo>
                                <a:pt x="123" y="51"/>
                                <a:pt x="89" y="16"/>
                                <a:pt x="67" y="8"/>
                              </a:cubicBezTo>
                              <a:cubicBezTo>
                                <a:pt x="47" y="0"/>
                                <a:pt x="27" y="21"/>
                                <a:pt x="7" y="28"/>
                              </a:cubicBezTo>
                              <a:cubicBezTo>
                                <a:pt x="27" y="41"/>
                                <a:pt x="67" y="43"/>
                                <a:pt x="67" y="68"/>
                              </a:cubicBezTo>
                              <a:cubicBezTo>
                                <a:pt x="67" y="89"/>
                                <a:pt x="16" y="66"/>
                                <a:pt x="7" y="48"/>
                              </a:cubicBezTo>
                              <a:cubicBezTo>
                                <a:pt x="0" y="34"/>
                                <a:pt x="33" y="34"/>
                                <a:pt x="47" y="28"/>
                              </a:cubicBez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44D30C" id="Freeform 34" o:spid="_x0000_s1026" style="position:absolute;margin-left:225.65pt;margin-top:8.85pt;width:6.15pt;height:4.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" path="m47,28v20,13,43,56,60,40c123,51,89,16,67,8,47,,27,21,7,28,27,41,67,43,67,68,67,89,16,66,7,48,,34,33,34,47,28xe">
                <v:path arrowok="t" o:connecttype="custom" o:connectlocs="29845,17780;67945,43180;42545,5080;4445,17780;42545,43180;4445,30480;29845,17780" o:connectangles="0,0,0,0,0,0,0"/>
              </v:shape>
            </w:pict>
          </mc:Fallback>
        </mc:AlternateContent>
      </w:r>
      <w:r>
        <w:rPr>
          <w:noProof/>
          <w:szCs w:val="20"/>
          <w:lang w:val="en-US" w:eastAsia="en-US"/>
        </w:rPr>
        <mc:AlternateContent>
          <mc:Choice Requires="wps">
            <w:drawing>
              <wp:anchor distT="0" distB="0" distL="114300" distR="114300" simplePos="0" relativeHeight="251671552" behindDoc="0" locked="0" layoutInCell="1" allowOverlap="1" wp14:anchorId="784422E7" wp14:editId="19A2247C">
                <wp:simplePos x="0" y="0"/>
                <wp:positionH relativeFrom="column">
                  <wp:posOffset>2796540</wp:posOffset>
                </wp:positionH>
                <wp:positionV relativeFrom="paragraph">
                  <wp:posOffset>125095</wp:posOffset>
                </wp:positionV>
                <wp:extent cx="137160" cy="40005"/>
                <wp:effectExtent l="5715" t="16510" r="9525" b="10160"/>
                <wp:wrapNone/>
                <wp:docPr id="26"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160" cy="40005"/>
                        </a:xfrm>
                        <a:custGeom>
                          <a:avLst/>
                          <a:gdLst>
                            <a:gd name="T0" fmla="*/ 156 w 216"/>
                            <a:gd name="T1" fmla="*/ 0 h 63"/>
                            <a:gd name="T2" fmla="*/ 156 w 216"/>
                            <a:gd name="T3" fmla="*/ 60 h 63"/>
                            <a:gd name="T4" fmla="*/ 216 w 216"/>
                            <a:gd name="T5" fmla="*/ 40 h 63"/>
                            <a:gd name="T6" fmla="*/ 156 w 216"/>
                            <a:gd name="T7" fmla="*/ 0 h 63"/>
                          </a:gdLst>
                          <a:ahLst/>
                          <a:cxnLst>
                            <a:cxn ang="0">
                              <a:pos x="T0" y="T1"/>
                            </a:cxn>
                            <a:cxn ang="0">
                              <a:pos x="T2" y="T3"/>
                            </a:cxn>
                            <a:cxn ang="0">
                              <a:pos x="T4" y="T5"/>
                            </a:cxn>
                            <a:cxn ang="0">
                              <a:pos x="T6" y="T7"/>
                            </a:cxn>
                          </a:cxnLst>
                          <a:rect l="0" t="0" r="r" b="b"/>
                          <a:pathLst>
                            <a:path w="216" h="63">
                              <a:moveTo>
                                <a:pt x="156" y="0"/>
                              </a:moveTo>
                              <a:cubicBezTo>
                                <a:pt x="141" y="4"/>
                                <a:pt x="0" y="34"/>
                                <a:pt x="156" y="60"/>
                              </a:cubicBezTo>
                              <a:cubicBezTo>
                                <a:pt x="176" y="63"/>
                                <a:pt x="196" y="46"/>
                                <a:pt x="216" y="40"/>
                              </a:cubicBezTo>
                              <a:cubicBezTo>
                                <a:pt x="216" y="40"/>
                                <a:pt x="176" y="13"/>
                                <a:pt x="156" y="0"/>
                              </a:cubicBez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18958F" id="Freeform 14" o:spid="_x0000_s1026" style="position:absolute;margin-left:220.2pt;margin-top:9.85pt;width:10.8pt;height: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" path="m156,c141,4,,34,156,60v20,3,40,-14,60,-20c216,40,176,13,156,xe">
                <v:path arrowok="t" o:connecttype="custom" o:connectlocs="99060,0;99060,38100;137160,25400;99060,0" o:connectangles="0,0,0,0"/>
              </v:shape>
            </w:pict>
          </mc:Fallback>
        </mc:AlternateContent>
      </w:r>
      <w:r w:rsidRPr="00243FB2">
        <w:t xml:space="preserve">                                                                               v</w:t>
      </w:r>
      <w:r w:rsidRPr="00323EF4">
        <w:rPr>
          <w:vertAlign w:val="subscript"/>
        </w:rPr>
        <w:t>5</w:t>
      </w:r>
      <w:r w:rsidRPr="00243FB2">
        <w:t xml:space="preserve">                                                                                         </w:t>
      </w:r>
    </w:p>
    <w:p w14:paraId="6F65DECA" w14:textId="77777777" w:rsidR="00A72A7D" w:rsidRPr="00243FB2" w:rsidRDefault="00A72A7D" w:rsidP="00A72A7D"/>
    <w:p w14:paraId="3220E152" w14:textId="77777777" w:rsidR="00A72A7D" w:rsidRPr="00243FB2" w:rsidRDefault="00A72A7D" w:rsidP="00A72A7D"/>
    <w:p w14:paraId="3270DD08" w14:textId="2E11AA6D" w:rsidR="00A72A7D" w:rsidRPr="00243FB2" w:rsidRDefault="00A72A7D" w:rsidP="00A72A7D">
      <w:r>
        <w:rPr>
          <w:noProof/>
          <w:szCs w:val="20"/>
          <w:lang w:val="en-US" w:eastAsia="en-US"/>
        </w:rPr>
        <mc:AlternateContent>
          <mc:Choice Requires="wps">
            <w:drawing>
              <wp:anchor distT="0" distB="0" distL="114300" distR="114300" simplePos="0" relativeHeight="251669504" behindDoc="0" locked="0" layoutInCell="1" allowOverlap="1" wp14:anchorId="68FC0083" wp14:editId="06D82BB6">
                <wp:simplePos x="0" y="0"/>
                <wp:positionH relativeFrom="column">
                  <wp:posOffset>2273300</wp:posOffset>
                </wp:positionH>
                <wp:positionV relativeFrom="paragraph">
                  <wp:posOffset>19050</wp:posOffset>
                </wp:positionV>
                <wp:extent cx="109855" cy="100965"/>
                <wp:effectExtent l="6350" t="7620" r="7620" b="5715"/>
                <wp:wrapNone/>
                <wp:docPr id="25"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855" cy="100965"/>
                        </a:xfrm>
                        <a:custGeom>
                          <a:avLst/>
                          <a:gdLst>
                            <a:gd name="T0" fmla="*/ 100 w 173"/>
                            <a:gd name="T1" fmla="*/ 99 h 159"/>
                            <a:gd name="T2" fmla="*/ 120 w 173"/>
                            <a:gd name="T3" fmla="*/ 39 h 159"/>
                            <a:gd name="T4" fmla="*/ 20 w 173"/>
                            <a:gd name="T5" fmla="*/ 19 h 159"/>
                            <a:gd name="T6" fmla="*/ 60 w 173"/>
                            <a:gd name="T7" fmla="*/ 79 h 159"/>
                            <a:gd name="T8" fmla="*/ 160 w 173"/>
                            <a:gd name="T9" fmla="*/ 59 h 159"/>
                            <a:gd name="T10" fmla="*/ 100 w 173"/>
                            <a:gd name="T11" fmla="*/ 19 h 159"/>
                            <a:gd name="T12" fmla="*/ 60 w 173"/>
                            <a:gd name="T13" fmla="*/ 79 h 159"/>
                            <a:gd name="T14" fmla="*/ 120 w 173"/>
                            <a:gd name="T15" fmla="*/ 119 h 159"/>
                            <a:gd name="T16" fmla="*/ 100 w 173"/>
                            <a:gd name="T17" fmla="*/ 59 h 159"/>
                            <a:gd name="T18" fmla="*/ 20 w 173"/>
                            <a:gd name="T19" fmla="*/ 99 h 159"/>
                            <a:gd name="T20" fmla="*/ 100 w 173"/>
                            <a:gd name="T21" fmla="*/ 159 h 159"/>
                            <a:gd name="T22" fmla="*/ 100 w 173"/>
                            <a:gd name="T23" fmla="*/ 99 h 1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3" h="159">
                              <a:moveTo>
                                <a:pt x="100" y="99"/>
                              </a:moveTo>
                              <a:cubicBezTo>
                                <a:pt x="106" y="79"/>
                                <a:pt x="134" y="53"/>
                                <a:pt x="120" y="39"/>
                              </a:cubicBezTo>
                              <a:cubicBezTo>
                                <a:pt x="95" y="14"/>
                                <a:pt x="48" y="0"/>
                                <a:pt x="20" y="19"/>
                              </a:cubicBezTo>
                              <a:cubicBezTo>
                                <a:pt x="0" y="32"/>
                                <a:pt x="46" y="59"/>
                                <a:pt x="60" y="79"/>
                              </a:cubicBezTo>
                              <a:cubicBezTo>
                                <a:pt x="93" y="72"/>
                                <a:pt x="141" y="87"/>
                                <a:pt x="160" y="59"/>
                              </a:cubicBezTo>
                              <a:cubicBezTo>
                                <a:pt x="173" y="39"/>
                                <a:pt x="123" y="14"/>
                                <a:pt x="100" y="19"/>
                              </a:cubicBezTo>
                              <a:cubicBezTo>
                                <a:pt x="76" y="23"/>
                                <a:pt x="73" y="59"/>
                                <a:pt x="60" y="79"/>
                              </a:cubicBezTo>
                              <a:cubicBezTo>
                                <a:pt x="60" y="79"/>
                                <a:pt x="100" y="105"/>
                                <a:pt x="120" y="119"/>
                              </a:cubicBezTo>
                              <a:cubicBezTo>
                                <a:pt x="113" y="99"/>
                                <a:pt x="120" y="63"/>
                                <a:pt x="100" y="59"/>
                              </a:cubicBezTo>
                              <a:cubicBezTo>
                                <a:pt x="70" y="53"/>
                                <a:pt x="20" y="69"/>
                                <a:pt x="20" y="99"/>
                              </a:cubicBezTo>
                              <a:cubicBezTo>
                                <a:pt x="20" y="132"/>
                                <a:pt x="66" y="159"/>
                                <a:pt x="100" y="159"/>
                              </a:cubicBezTo>
                              <a:cubicBezTo>
                                <a:pt x="120" y="159"/>
                                <a:pt x="100" y="119"/>
                                <a:pt x="100" y="99"/>
                              </a:cubicBez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42354C" id="Freeform 12" o:spid="_x0000_s1026" style="position:absolute;margin-left:179pt;margin-top:1.5pt;width:8.65pt;height:7.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3,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" path="m100,99v6,-20,34,-46,20,-60c95,14,48,,20,19,,32,46,59,60,79v33,-7,81,8,100,-20c173,39,123,14,100,19,76,23,73,59,60,79v,,40,26,60,40c113,99,120,63,100,59,70,53,20,69,20,99v,33,46,60,80,60c120,159,100,119,100,99xe">
                <v:path arrowok="t" o:connecttype="custom" o:connectlocs="63500,62865;76200,24765;12700,12065;38100,50165;101600,37465;63500,12065;38100,50165;76200,75565;63500,37465;12700,62865;63500,100965;63500,62865" o:connectangles="0,0,0,0,0,0,0,0,0,0,0,0"/>
              </v:shape>
            </w:pict>
          </mc:Fallback>
        </mc:AlternateContent>
      </w:r>
      <w:r>
        <w:rPr>
          <w:noProof/>
          <w:szCs w:val="20"/>
          <w:lang w:val="en-US" w:eastAsia="en-US"/>
        </w:rPr>
        <mc:AlternateContent>
          <mc:Choice Requires="wps">
            <w:drawing>
              <wp:anchor distT="0" distB="0" distL="114300" distR="114300" simplePos="0" relativeHeight="251668480" behindDoc="0" locked="0" layoutInCell="1" allowOverlap="1" wp14:anchorId="26AC8087" wp14:editId="0D4728EC">
                <wp:simplePos x="0" y="0"/>
                <wp:positionH relativeFrom="column">
                  <wp:posOffset>2299335</wp:posOffset>
                </wp:positionH>
                <wp:positionV relativeFrom="paragraph">
                  <wp:posOffset>47625</wp:posOffset>
                </wp:positionV>
                <wp:extent cx="85725" cy="59690"/>
                <wp:effectExtent l="13335" t="7620" r="5715" b="8890"/>
                <wp:wrapNone/>
                <wp:docPr id="24"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5725" cy="59690"/>
                        </a:xfrm>
                        <a:custGeom>
                          <a:avLst/>
                          <a:gdLst>
                            <a:gd name="T0" fmla="*/ 59 w 135"/>
                            <a:gd name="T1" fmla="*/ 34 h 94"/>
                            <a:gd name="T2" fmla="*/ 79 w 135"/>
                            <a:gd name="T3" fmla="*/ 94 h 94"/>
                            <a:gd name="T4" fmla="*/ 119 w 135"/>
                            <a:gd name="T5" fmla="*/ 34 h 94"/>
                            <a:gd name="T6" fmla="*/ 59 w 135"/>
                            <a:gd name="T7" fmla="*/ 34 h 94"/>
                          </a:gdLst>
                          <a:ahLst/>
                          <a:cxnLst>
                            <a:cxn ang="0">
                              <a:pos x="T0" y="T1"/>
                            </a:cxn>
                            <a:cxn ang="0">
                              <a:pos x="T2" y="T3"/>
                            </a:cxn>
                            <a:cxn ang="0">
                              <a:pos x="T4" y="T5"/>
                            </a:cxn>
                            <a:cxn ang="0">
                              <a:pos x="T6" y="T7"/>
                            </a:cxn>
                          </a:cxnLst>
                          <a:rect l="0" t="0" r="r" b="b"/>
                          <a:pathLst>
                            <a:path w="135" h="94">
                              <a:moveTo>
                                <a:pt x="59" y="34"/>
                              </a:moveTo>
                              <a:cubicBezTo>
                                <a:pt x="65" y="54"/>
                                <a:pt x="57" y="94"/>
                                <a:pt x="79" y="94"/>
                              </a:cubicBezTo>
                              <a:cubicBezTo>
                                <a:pt x="103" y="94"/>
                                <a:pt x="135" y="50"/>
                                <a:pt x="119" y="34"/>
                              </a:cubicBezTo>
                              <a:cubicBezTo>
                                <a:pt x="85" y="0"/>
                                <a:pt x="0" y="92"/>
                                <a:pt x="59" y="34"/>
                              </a:cubicBez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EE3AA3" id="Freeform 11" o:spid="_x0000_s1026" style="position:absolute;margin-left:181.05pt;margin-top:3.75pt;width:6.75pt;height:4.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" path="m59,34v6,20,-2,60,20,60c103,94,135,50,119,34,85,,,92,59,34xe">
                <v:path arrowok="t" o:connecttype="custom" o:connectlocs="37465,21590;50165,59690;75565,21590;37465,21590" o:connectangles="0,0,0,0"/>
              </v:shape>
            </w:pict>
          </mc:Fallback>
        </mc:AlternateContent>
      </w:r>
      <w:r>
        <w:rPr>
          <w:noProof/>
          <w:szCs w:val="20"/>
          <w:lang w:val="en-US" w:eastAsia="en-US"/>
        </w:rPr>
        <mc:AlternateContent>
          <mc:Choice Requires="wps">
            <w:drawing>
              <wp:anchor distT="0" distB="0" distL="114300" distR="114300" simplePos="0" relativeHeight="251666432" behindDoc="0" locked="0" layoutInCell="1" allowOverlap="1" wp14:anchorId="42CB73D7" wp14:editId="312D2628">
                <wp:simplePos x="0" y="0"/>
                <wp:positionH relativeFrom="column">
                  <wp:posOffset>1266825</wp:posOffset>
                </wp:positionH>
                <wp:positionV relativeFrom="paragraph">
                  <wp:posOffset>34290</wp:posOffset>
                </wp:positionV>
                <wp:extent cx="66675" cy="107315"/>
                <wp:effectExtent l="9525" t="13335" r="19050" b="12700"/>
                <wp:wrapNone/>
                <wp:docPr id="23"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675" cy="107315"/>
                        </a:xfrm>
                        <a:custGeom>
                          <a:avLst/>
                          <a:gdLst>
                            <a:gd name="T0" fmla="*/ 65 w 105"/>
                            <a:gd name="T1" fmla="*/ 35 h 169"/>
                            <a:gd name="T2" fmla="*/ 5 w 105"/>
                            <a:gd name="T3" fmla="*/ 55 h 169"/>
                            <a:gd name="T4" fmla="*/ 65 w 105"/>
                            <a:gd name="T5" fmla="*/ 75 h 169"/>
                            <a:gd name="T6" fmla="*/ 85 w 105"/>
                            <a:gd name="T7" fmla="*/ 15 h 169"/>
                            <a:gd name="T8" fmla="*/ 25 w 105"/>
                            <a:gd name="T9" fmla="*/ 35 h 169"/>
                            <a:gd name="T10" fmla="*/ 45 w 105"/>
                            <a:gd name="T11" fmla="*/ 95 h 169"/>
                            <a:gd name="T12" fmla="*/ 105 w 105"/>
                            <a:gd name="T13" fmla="*/ 75 h 169"/>
                            <a:gd name="T14" fmla="*/ 45 w 105"/>
                            <a:gd name="T15" fmla="*/ 35 h 169"/>
                            <a:gd name="T16" fmla="*/ 25 w 105"/>
                            <a:gd name="T17" fmla="*/ 95 h 169"/>
                            <a:gd name="T18" fmla="*/ 45 w 105"/>
                            <a:gd name="T19" fmla="*/ 155 h 169"/>
                            <a:gd name="T20" fmla="*/ 5 w 105"/>
                            <a:gd name="T21" fmla="*/ 75 h 169"/>
                            <a:gd name="T22" fmla="*/ 65 w 105"/>
                            <a:gd name="T23" fmla="*/ 35 h 1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05" h="169">
                              <a:moveTo>
                                <a:pt x="65" y="35"/>
                              </a:moveTo>
                              <a:cubicBezTo>
                                <a:pt x="45" y="41"/>
                                <a:pt x="5" y="33"/>
                                <a:pt x="5" y="55"/>
                              </a:cubicBezTo>
                              <a:cubicBezTo>
                                <a:pt x="5" y="76"/>
                                <a:pt x="65" y="75"/>
                                <a:pt x="65" y="75"/>
                              </a:cubicBezTo>
                              <a:cubicBezTo>
                                <a:pt x="71" y="55"/>
                                <a:pt x="99" y="29"/>
                                <a:pt x="85" y="15"/>
                              </a:cubicBezTo>
                              <a:cubicBezTo>
                                <a:pt x="70" y="0"/>
                                <a:pt x="34" y="16"/>
                                <a:pt x="25" y="35"/>
                              </a:cubicBezTo>
                              <a:cubicBezTo>
                                <a:pt x="15" y="53"/>
                                <a:pt x="38" y="75"/>
                                <a:pt x="45" y="95"/>
                              </a:cubicBezTo>
                              <a:cubicBezTo>
                                <a:pt x="65" y="88"/>
                                <a:pt x="105" y="96"/>
                                <a:pt x="105" y="75"/>
                              </a:cubicBezTo>
                              <a:cubicBezTo>
                                <a:pt x="105" y="50"/>
                                <a:pt x="68" y="29"/>
                                <a:pt x="45" y="35"/>
                              </a:cubicBezTo>
                              <a:cubicBezTo>
                                <a:pt x="24" y="40"/>
                                <a:pt x="31" y="75"/>
                                <a:pt x="25" y="95"/>
                              </a:cubicBezTo>
                              <a:cubicBezTo>
                                <a:pt x="31" y="115"/>
                                <a:pt x="59" y="169"/>
                                <a:pt x="45" y="155"/>
                              </a:cubicBezTo>
                              <a:cubicBezTo>
                                <a:pt x="23" y="133"/>
                                <a:pt x="0" y="104"/>
                                <a:pt x="5" y="75"/>
                              </a:cubicBezTo>
                              <a:cubicBezTo>
                                <a:pt x="8" y="51"/>
                                <a:pt x="45" y="48"/>
                                <a:pt x="65" y="35"/>
                              </a:cubicBez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06EF76" id="Freeform 9" o:spid="_x0000_s1026" style="position:absolute;margin-left:99.75pt;margin-top:2.7pt;width:5.25pt;height:8.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5,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" path="m65,35c45,41,5,33,5,55v,21,60,20,60,20c71,55,99,29,85,15,70,,34,16,25,35,15,53,38,75,45,95v20,-7,60,1,60,-20c105,50,68,29,45,35,24,40,31,75,25,95v6,20,34,74,20,60c23,133,,104,5,75,8,51,45,48,65,35xe">
                <v:path arrowok="t" o:connecttype="custom" o:connectlocs="41275,22225;3175,34925;41275,47625;53975,9525;15875,22225;28575,60325;66675,47625;28575,22225;15875,60325;28575,98425;3175,47625;41275,22225" o:connectangles="0,0,0,0,0,0,0,0,0,0,0,0"/>
              </v:shape>
            </w:pict>
          </mc:Fallback>
        </mc:AlternateContent>
      </w:r>
      <w:r>
        <w:rPr>
          <w:noProof/>
          <w:szCs w:val="20"/>
          <w:lang w:val="en-US" w:eastAsia="en-US"/>
        </w:rPr>
        <mc:AlternateContent>
          <mc:Choice Requires="wps">
            <w:drawing>
              <wp:anchor distT="0" distB="0" distL="114300" distR="114300" simplePos="0" relativeHeight="251662336" behindDoc="0" locked="0" layoutInCell="1" allowOverlap="1" wp14:anchorId="1227CCCF" wp14:editId="1DAC6337">
                <wp:simplePos x="0" y="0"/>
                <wp:positionH relativeFrom="column">
                  <wp:posOffset>1308735</wp:posOffset>
                </wp:positionH>
                <wp:positionV relativeFrom="paragraph">
                  <wp:posOffset>71755</wp:posOffset>
                </wp:positionV>
                <wp:extent cx="1143000" cy="0"/>
                <wp:effectExtent l="13335" t="12700" r="5715" b="6350"/>
                <wp:wrapNone/>
                <wp:docPr id="2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7C084D" id="Line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05pt,5.65pt" to="193.0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OGWEwIAACk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"/>
            </w:pict>
          </mc:Fallback>
        </mc:AlternateContent>
      </w:r>
      <w:r>
        <w:rPr>
          <w:noProof/>
          <w:szCs w:val="20"/>
          <w:lang w:val="en-US" w:eastAsia="en-US"/>
        </w:rPr>
        <mc:AlternateContent>
          <mc:Choice Requires="wps">
            <w:drawing>
              <wp:anchor distT="0" distB="0" distL="114300" distR="114300" simplePos="0" relativeHeight="251661312" behindDoc="0" locked="0" layoutInCell="1" allowOverlap="1" wp14:anchorId="1BE8E28A" wp14:editId="343DF44F">
                <wp:simplePos x="0" y="0"/>
                <wp:positionH relativeFrom="column">
                  <wp:posOffset>1308735</wp:posOffset>
                </wp:positionH>
                <wp:positionV relativeFrom="paragraph">
                  <wp:posOffset>71755</wp:posOffset>
                </wp:positionV>
                <wp:extent cx="1143000" cy="0"/>
                <wp:effectExtent l="13335" t="12700" r="5715" b="6350"/>
                <wp:wrapNone/>
                <wp:docPr id="2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A9ADF8" id="Line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05pt,5.65pt" to="193.0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1NZ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"/>
            </w:pict>
          </mc:Fallback>
        </mc:AlternateContent>
      </w:r>
      <w:r>
        <w:rPr>
          <w:noProof/>
          <w:szCs w:val="20"/>
          <w:lang w:val="en-US" w:eastAsia="en-US"/>
        </w:rPr>
        <mc:AlternateContent>
          <mc:Choice Requires="wps">
            <w:drawing>
              <wp:anchor distT="0" distB="0" distL="114300" distR="114300" simplePos="0" relativeHeight="251659264" behindDoc="0" locked="0" layoutInCell="1" allowOverlap="1" wp14:anchorId="50478A98" wp14:editId="4EE98D0C">
                <wp:simplePos x="0" y="0"/>
                <wp:positionH relativeFrom="column">
                  <wp:posOffset>1194435</wp:posOffset>
                </wp:positionH>
                <wp:positionV relativeFrom="paragraph">
                  <wp:posOffset>71755</wp:posOffset>
                </wp:positionV>
                <wp:extent cx="2857500" cy="0"/>
                <wp:effectExtent l="13335" t="12700" r="5715" b="6350"/>
                <wp:wrapNone/>
                <wp:docPr id="2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A75D35"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05pt,5.65pt" to="319.0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HT7EwIAACk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"/>
            </w:pict>
          </mc:Fallback>
        </mc:AlternateContent>
      </w:r>
      <w:r w:rsidRPr="00243FB2">
        <w:tab/>
        <w:t xml:space="preserve">     </w:t>
      </w:r>
      <w:r w:rsidRPr="00243FB2">
        <w:tab/>
        <w:t xml:space="preserve">    </w:t>
      </w:r>
      <w:r>
        <w:t>v</w:t>
      </w:r>
      <w:r w:rsidRPr="00243FB2">
        <w:rPr>
          <w:vertAlign w:val="subscript"/>
        </w:rPr>
        <w:t>1</w:t>
      </w:r>
      <w:r w:rsidRPr="00243FB2">
        <w:tab/>
      </w:r>
      <w:r w:rsidRPr="00243FB2">
        <w:tab/>
        <w:t xml:space="preserve">                  </w:t>
      </w:r>
    </w:p>
    <w:p w14:paraId="2EDC585E" w14:textId="77777777" w:rsidR="00A72A7D" w:rsidRPr="00243FB2" w:rsidRDefault="00A72A7D" w:rsidP="00A72A7D">
      <w:r w:rsidRPr="00243FB2">
        <w:t xml:space="preserve">                                0</w:t>
      </w:r>
      <w:r w:rsidRPr="00243FB2">
        <w:tab/>
      </w:r>
      <w:r w:rsidRPr="00243FB2">
        <w:tab/>
        <w:t xml:space="preserve">            1 </w:t>
      </w:r>
      <w:r>
        <w:t>v</w:t>
      </w:r>
      <w:r w:rsidRPr="00243FB2">
        <w:rPr>
          <w:vertAlign w:val="subscript"/>
        </w:rPr>
        <w:t>3</w:t>
      </w:r>
      <w:r w:rsidRPr="00243FB2">
        <w:t xml:space="preserve">                        2</w:t>
      </w:r>
    </w:p>
    <w:p w14:paraId="5636ED88" w14:textId="77777777" w:rsidR="00A72A7D" w:rsidRPr="00243FB2" w:rsidRDefault="00A72A7D" w:rsidP="00A72A7D">
      <w:pPr>
        <w:tabs>
          <w:tab w:val="left" w:pos="360"/>
        </w:tabs>
      </w:pPr>
      <w:r w:rsidRPr="00F869A1">
        <w:rPr>
          <w:b/>
        </w:rPr>
        <w:t>6</w:t>
      </w:r>
      <w:r w:rsidRPr="00243FB2">
        <w:t xml:space="preserve">.  </w:t>
      </w:r>
      <w:r w:rsidRPr="00243FB2">
        <w:tab/>
        <w:t>We need to move the object three units in the x-direction, five units in the</w:t>
      </w:r>
    </w:p>
    <w:p w14:paraId="14435D04" w14:textId="77777777" w:rsidR="00A72A7D" w:rsidRPr="00243FB2" w:rsidRDefault="00A72A7D" w:rsidP="00A72A7D">
      <w:pPr>
        <w:tabs>
          <w:tab w:val="left" w:pos="360"/>
        </w:tabs>
      </w:pPr>
      <w:r w:rsidRPr="00243FB2">
        <w:tab/>
        <w:t>y-direction, and zero units in the z-direction.  Since the motion lasts for two</w:t>
      </w:r>
    </w:p>
    <w:p w14:paraId="7754176D" w14:textId="77777777" w:rsidR="00A72A7D" w:rsidRPr="00243FB2" w:rsidRDefault="00A72A7D" w:rsidP="00A72A7D">
      <w:pPr>
        <w:tabs>
          <w:tab w:val="left" w:pos="360"/>
        </w:tabs>
      </w:pPr>
      <w:r w:rsidRPr="00243FB2">
        <w:tab/>
        <w:t>seconds, we need to have a total of 60 frames, which will require 59 separate</w:t>
      </w:r>
    </w:p>
    <w:p w14:paraId="70139A8B" w14:textId="77777777" w:rsidR="00A72A7D" w:rsidRPr="00243FB2" w:rsidRDefault="00A72A7D" w:rsidP="00A72A7D">
      <w:pPr>
        <w:tabs>
          <w:tab w:val="left" w:pos="360"/>
        </w:tabs>
      </w:pPr>
      <w:r w:rsidRPr="00243FB2">
        <w:tab/>
        <w:t xml:space="preserve">movements starting from the initial position in the first frame.  Using the </w:t>
      </w:r>
    </w:p>
    <w:p w14:paraId="3B1CC0B4" w14:textId="77777777" w:rsidR="00A72A7D" w:rsidRPr="00243FB2" w:rsidRDefault="00A72A7D" w:rsidP="00A72A7D">
      <w:pPr>
        <w:tabs>
          <w:tab w:val="left" w:pos="360"/>
        </w:tabs>
      </w:pPr>
      <w:r w:rsidRPr="00243FB2">
        <w:tab/>
        <w:t>translation matrix model shown in Figure 16.6, here is a matrix to</w:t>
      </w:r>
    </w:p>
    <w:p w14:paraId="59199D1E" w14:textId="77777777" w:rsidR="00A72A7D" w:rsidRPr="00243FB2" w:rsidRDefault="00A72A7D" w:rsidP="00A72A7D">
      <w:pPr>
        <w:tabs>
          <w:tab w:val="left" w:pos="360"/>
        </w:tabs>
      </w:pPr>
      <w:r w:rsidRPr="00243FB2">
        <w:tab/>
        <w:t>accomplish this motion:</w:t>
      </w:r>
    </w:p>
    <w:p w14:paraId="46AD7F09" w14:textId="77777777" w:rsidR="00A72A7D" w:rsidRPr="00243FB2" w:rsidRDefault="00A72A7D" w:rsidP="00A72A7D"/>
    <w:p w14:paraId="08EF4EC5" w14:textId="102395CD" w:rsidR="00A72A7D" w:rsidRPr="00243FB2" w:rsidRDefault="00A72A7D" w:rsidP="00A72A7D">
      <w:r>
        <w:rPr>
          <w:noProof/>
          <w:szCs w:val="20"/>
          <w:lang w:val="en-US" w:eastAsia="en-US"/>
        </w:rPr>
        <mc:AlternateContent>
          <mc:Choice Requires="wps">
            <w:drawing>
              <wp:anchor distT="0" distB="0" distL="114300" distR="114300" simplePos="0" relativeHeight="251675648" behindDoc="0" locked="0" layoutInCell="1" allowOverlap="1" wp14:anchorId="639CC77A" wp14:editId="574F169E">
                <wp:simplePos x="0" y="0"/>
                <wp:positionH relativeFrom="column">
                  <wp:posOffset>5194935</wp:posOffset>
                </wp:positionH>
                <wp:positionV relativeFrom="paragraph">
                  <wp:posOffset>33020</wp:posOffset>
                </wp:positionV>
                <wp:extent cx="0" cy="1371600"/>
                <wp:effectExtent l="13335" t="7620" r="5715" b="11430"/>
                <wp:wrapNone/>
                <wp:docPr id="19"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D240C9" id="Line 18"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9.05pt,2.6pt" to="409.05pt,1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CcqFAIAACo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"/>
            </w:pict>
          </mc:Fallback>
        </mc:AlternateContent>
      </w:r>
      <w:r>
        <w:rPr>
          <w:noProof/>
          <w:szCs w:val="20"/>
          <w:lang w:val="en-US" w:eastAsia="en-US"/>
        </w:rPr>
        <mc:AlternateContent>
          <mc:Choice Requires="wps">
            <w:drawing>
              <wp:anchor distT="0" distB="0" distL="114300" distR="114300" simplePos="0" relativeHeight="251674624" behindDoc="0" locked="0" layoutInCell="1" allowOverlap="1" wp14:anchorId="109D807E" wp14:editId="3029272A">
                <wp:simplePos x="0" y="0"/>
                <wp:positionH relativeFrom="column">
                  <wp:posOffset>3023235</wp:posOffset>
                </wp:positionH>
                <wp:positionV relativeFrom="paragraph">
                  <wp:posOffset>33020</wp:posOffset>
                </wp:positionV>
                <wp:extent cx="0" cy="1485900"/>
                <wp:effectExtent l="13335" t="7620" r="5715" b="11430"/>
                <wp:wrapNone/>
                <wp:docPr id="1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85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D85F9D" id="Line 1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05pt,2.6pt" to="238.05pt,1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nprEwIAACo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"/>
            </w:pict>
          </mc:Fallback>
        </mc:AlternateContent>
      </w:r>
      <w:r>
        <w:rPr>
          <w:noProof/>
          <w:szCs w:val="20"/>
          <w:lang w:val="en-US" w:eastAsia="en-US"/>
        </w:rPr>
        <mc:AlternateContent>
          <mc:Choice Requires="wps">
            <w:drawing>
              <wp:anchor distT="0" distB="0" distL="114300" distR="114300" simplePos="0" relativeHeight="251673600" behindDoc="0" locked="0" layoutInCell="1" allowOverlap="1" wp14:anchorId="05572E34" wp14:editId="49186625">
                <wp:simplePos x="0" y="0"/>
                <wp:positionH relativeFrom="column">
                  <wp:posOffset>2680335</wp:posOffset>
                </wp:positionH>
                <wp:positionV relativeFrom="paragraph">
                  <wp:posOffset>33020</wp:posOffset>
                </wp:positionV>
                <wp:extent cx="0" cy="1485900"/>
                <wp:effectExtent l="13335" t="7620" r="5715" b="11430"/>
                <wp:wrapNone/>
                <wp:docPr id="1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85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35A544" id="Line 16"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05pt,2.6pt" to="211.05pt,1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70uEwIAACo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"/>
            </w:pict>
          </mc:Fallback>
        </mc:AlternateContent>
      </w:r>
      <w:r>
        <w:rPr>
          <w:noProof/>
          <w:szCs w:val="20"/>
          <w:lang w:val="en-US" w:eastAsia="en-US"/>
        </w:rPr>
        <mc:AlternateContent>
          <mc:Choice Requires="wps">
            <w:drawing>
              <wp:anchor distT="0" distB="0" distL="114300" distR="114300" simplePos="0" relativeHeight="251672576" behindDoc="0" locked="0" layoutInCell="1" allowOverlap="1" wp14:anchorId="7C943EDA" wp14:editId="53982960">
                <wp:simplePos x="0" y="0"/>
                <wp:positionH relativeFrom="column">
                  <wp:posOffset>622935</wp:posOffset>
                </wp:positionH>
                <wp:positionV relativeFrom="paragraph">
                  <wp:posOffset>33020</wp:posOffset>
                </wp:positionV>
                <wp:extent cx="0" cy="1485900"/>
                <wp:effectExtent l="13335" t="7620" r="5715" b="11430"/>
                <wp:wrapNone/>
                <wp:docPr id="1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85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BD5A2F" id="Line 1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05pt,2.6pt" to="49.05pt,1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jc3EwIAACo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"/>
            </w:pict>
          </mc:Fallback>
        </mc:AlternateContent>
      </w:r>
    </w:p>
    <w:p w14:paraId="5FAD8E84" w14:textId="77777777" w:rsidR="00A72A7D" w:rsidRPr="00243FB2" w:rsidRDefault="00A72A7D" w:rsidP="00A72A7D">
      <w:r w:rsidRPr="00243FB2">
        <w:tab/>
      </w:r>
      <w:r w:rsidRPr="00243FB2">
        <w:tab/>
        <w:t>1</w:t>
      </w:r>
      <w:r w:rsidRPr="00243FB2">
        <w:tab/>
        <w:t>0</w:t>
      </w:r>
      <w:r w:rsidRPr="00243FB2">
        <w:tab/>
        <w:t>0</w:t>
      </w:r>
      <w:r w:rsidRPr="00243FB2">
        <w:tab/>
        <w:t>3/59</w:t>
      </w:r>
      <w:r w:rsidRPr="00243FB2">
        <w:tab/>
      </w:r>
      <w:r w:rsidRPr="00243FB2">
        <w:tab/>
        <w:t>1</w:t>
      </w:r>
      <w:r w:rsidRPr="00243FB2">
        <w:tab/>
        <w:t>0</w:t>
      </w:r>
      <w:r w:rsidRPr="00243FB2">
        <w:tab/>
        <w:t>0</w:t>
      </w:r>
      <w:r w:rsidRPr="00243FB2">
        <w:tab/>
        <w:t>0.05084</w:t>
      </w:r>
    </w:p>
    <w:p w14:paraId="20414B93" w14:textId="77777777" w:rsidR="00A72A7D" w:rsidRPr="00243FB2" w:rsidRDefault="00A72A7D" w:rsidP="00A72A7D"/>
    <w:p w14:paraId="03FD1648" w14:textId="77777777" w:rsidR="00A72A7D" w:rsidRPr="00243FB2" w:rsidRDefault="00A72A7D" w:rsidP="00A72A7D">
      <w:r w:rsidRPr="00243FB2">
        <w:tab/>
      </w:r>
      <w:r w:rsidRPr="00243FB2">
        <w:tab/>
        <w:t>0</w:t>
      </w:r>
      <w:r w:rsidRPr="00243FB2">
        <w:tab/>
        <w:t>1</w:t>
      </w:r>
      <w:r w:rsidRPr="00243FB2">
        <w:tab/>
        <w:t>0</w:t>
      </w:r>
      <w:r w:rsidRPr="00243FB2">
        <w:tab/>
        <w:t>5/59</w:t>
      </w:r>
      <w:r w:rsidRPr="00243FB2">
        <w:tab/>
      </w:r>
      <w:r w:rsidRPr="00243FB2">
        <w:tab/>
        <w:t>0</w:t>
      </w:r>
      <w:r w:rsidRPr="00243FB2">
        <w:tab/>
        <w:t>1</w:t>
      </w:r>
      <w:r w:rsidRPr="00243FB2">
        <w:tab/>
        <w:t>0</w:t>
      </w:r>
      <w:r w:rsidRPr="00243FB2">
        <w:tab/>
        <w:t>0.08475</w:t>
      </w:r>
    </w:p>
    <w:p w14:paraId="1F4C6D66" w14:textId="77777777" w:rsidR="00A72A7D" w:rsidRPr="00243FB2" w:rsidRDefault="00A72A7D" w:rsidP="00A72A7D">
      <w:r w:rsidRPr="00243FB2">
        <w:t xml:space="preserve">                                                                         =</w:t>
      </w:r>
    </w:p>
    <w:p w14:paraId="520DA018" w14:textId="77777777" w:rsidR="00A72A7D" w:rsidRPr="00243FB2" w:rsidRDefault="00A72A7D" w:rsidP="00A72A7D">
      <w:r w:rsidRPr="00243FB2">
        <w:tab/>
      </w:r>
      <w:r w:rsidRPr="00243FB2">
        <w:tab/>
        <w:t>0</w:t>
      </w:r>
      <w:r w:rsidRPr="00243FB2">
        <w:tab/>
        <w:t>0</w:t>
      </w:r>
      <w:r w:rsidRPr="00243FB2">
        <w:tab/>
        <w:t>1</w:t>
      </w:r>
      <w:r w:rsidRPr="00243FB2">
        <w:tab/>
        <w:t>0/59</w:t>
      </w:r>
      <w:r w:rsidRPr="00243FB2">
        <w:tab/>
      </w:r>
      <w:r w:rsidRPr="00243FB2">
        <w:tab/>
        <w:t>0</w:t>
      </w:r>
      <w:r w:rsidRPr="00243FB2">
        <w:tab/>
        <w:t>0</w:t>
      </w:r>
      <w:r w:rsidRPr="00243FB2">
        <w:tab/>
        <w:t>1</w:t>
      </w:r>
      <w:r w:rsidRPr="00243FB2">
        <w:tab/>
        <w:t>0</w:t>
      </w:r>
    </w:p>
    <w:p w14:paraId="6FC3A1D7" w14:textId="77777777" w:rsidR="00A72A7D" w:rsidRPr="00243FB2" w:rsidRDefault="00A72A7D" w:rsidP="00A72A7D"/>
    <w:p w14:paraId="3F24AF3D" w14:textId="77777777" w:rsidR="00A72A7D" w:rsidRPr="00243FB2" w:rsidRDefault="00A72A7D" w:rsidP="00A72A7D">
      <w:r w:rsidRPr="00243FB2">
        <w:tab/>
      </w:r>
      <w:r w:rsidRPr="00243FB2">
        <w:tab/>
        <w:t>0</w:t>
      </w:r>
      <w:r w:rsidRPr="00243FB2">
        <w:tab/>
        <w:t>0</w:t>
      </w:r>
      <w:r w:rsidRPr="00243FB2">
        <w:tab/>
        <w:t>0</w:t>
      </w:r>
      <w:r w:rsidRPr="00243FB2">
        <w:tab/>
        <w:t>1</w:t>
      </w:r>
      <w:r w:rsidRPr="00243FB2">
        <w:tab/>
      </w:r>
      <w:r w:rsidRPr="00243FB2">
        <w:tab/>
        <w:t>0</w:t>
      </w:r>
      <w:r w:rsidRPr="00243FB2">
        <w:tab/>
        <w:t>0</w:t>
      </w:r>
      <w:r w:rsidRPr="00243FB2">
        <w:tab/>
        <w:t>0</w:t>
      </w:r>
      <w:r w:rsidRPr="00243FB2">
        <w:tab/>
        <w:t>1</w:t>
      </w:r>
    </w:p>
    <w:p w14:paraId="7D6393FE" w14:textId="77777777" w:rsidR="00A72A7D" w:rsidRPr="00243FB2" w:rsidRDefault="00A72A7D" w:rsidP="00A72A7D"/>
    <w:p w14:paraId="7031797F" w14:textId="77777777" w:rsidR="00A72A7D" w:rsidRPr="00243FB2" w:rsidRDefault="00A72A7D" w:rsidP="00A72A7D"/>
    <w:p w14:paraId="350EF1A7" w14:textId="77777777" w:rsidR="00A72A7D" w:rsidRPr="00243FB2" w:rsidRDefault="00A72A7D" w:rsidP="00A72A7D">
      <w:pPr>
        <w:tabs>
          <w:tab w:val="left" w:pos="360"/>
        </w:tabs>
      </w:pPr>
      <w:r w:rsidRPr="00F869A1">
        <w:rPr>
          <w:b/>
        </w:rPr>
        <w:t>7</w:t>
      </w:r>
      <w:r w:rsidRPr="00243FB2">
        <w:t xml:space="preserve">.  </w:t>
      </w:r>
      <w:r w:rsidRPr="00243FB2">
        <w:tab/>
        <w:t>The correct rotation matrix is:</w:t>
      </w:r>
    </w:p>
    <w:p w14:paraId="19595888" w14:textId="7E3CA80F" w:rsidR="00A72A7D" w:rsidRPr="00243FB2" w:rsidRDefault="00A72A7D" w:rsidP="00A72A7D">
      <w:r>
        <w:rPr>
          <w:noProof/>
          <w:szCs w:val="20"/>
          <w:lang w:val="en-US" w:eastAsia="en-US"/>
        </w:rPr>
        <mc:AlternateContent>
          <mc:Choice Requires="wps">
            <w:drawing>
              <wp:anchor distT="0" distB="0" distL="114300" distR="114300" simplePos="0" relativeHeight="251677696" behindDoc="0" locked="0" layoutInCell="1" allowOverlap="1" wp14:anchorId="5E3C39B7" wp14:editId="3A41829E">
                <wp:simplePos x="0" y="0"/>
                <wp:positionH relativeFrom="column">
                  <wp:posOffset>1880235</wp:posOffset>
                </wp:positionH>
                <wp:positionV relativeFrom="paragraph">
                  <wp:posOffset>162560</wp:posOffset>
                </wp:positionV>
                <wp:extent cx="0" cy="571500"/>
                <wp:effectExtent l="13335" t="7620" r="5715" b="11430"/>
                <wp:wrapNone/>
                <wp:docPr id="15"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BE3122" id="Line 20"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05pt,12.8pt" to="148.05pt,5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"/>
            </w:pict>
          </mc:Fallback>
        </mc:AlternateContent>
      </w:r>
      <w:r>
        <w:rPr>
          <w:noProof/>
          <w:szCs w:val="20"/>
          <w:lang w:val="en-US" w:eastAsia="en-US"/>
        </w:rPr>
        <mc:AlternateContent>
          <mc:Choice Requires="wps">
            <w:drawing>
              <wp:anchor distT="0" distB="0" distL="114300" distR="114300" simplePos="0" relativeHeight="251676672" behindDoc="0" locked="0" layoutInCell="1" allowOverlap="1" wp14:anchorId="477EF985" wp14:editId="2A6549B1">
                <wp:simplePos x="0" y="0"/>
                <wp:positionH relativeFrom="column">
                  <wp:posOffset>737235</wp:posOffset>
                </wp:positionH>
                <wp:positionV relativeFrom="paragraph">
                  <wp:posOffset>162560</wp:posOffset>
                </wp:positionV>
                <wp:extent cx="0" cy="571500"/>
                <wp:effectExtent l="13335" t="7620" r="5715" b="11430"/>
                <wp:wrapNone/>
                <wp:docPr id="14"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7E0BCF" id="Line 19"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05pt,12.8pt" to="58.05pt,5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kprEgIAACk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"/>
            </w:pict>
          </mc:Fallback>
        </mc:AlternateContent>
      </w:r>
    </w:p>
    <w:p w14:paraId="13A60A1D" w14:textId="77777777" w:rsidR="00A72A7D" w:rsidRPr="00243FB2" w:rsidRDefault="00A72A7D" w:rsidP="00A72A7D">
      <w:r w:rsidRPr="00243FB2">
        <w:tab/>
      </w:r>
      <w:r w:rsidRPr="00243FB2">
        <w:tab/>
        <w:t xml:space="preserve">cos </w:t>
      </w:r>
      <w:r w:rsidRPr="00323EF4">
        <w:rPr>
          <w:sz w:val="20"/>
        </w:rPr>
        <w:t>Ø</w:t>
      </w:r>
      <w:r w:rsidRPr="00243FB2">
        <w:tab/>
        <w:t xml:space="preserve">-sin </w:t>
      </w:r>
      <w:r w:rsidRPr="00323EF4">
        <w:rPr>
          <w:sz w:val="20"/>
        </w:rPr>
        <w:t>Ø</w:t>
      </w:r>
      <w:r w:rsidRPr="00243FB2">
        <w:tab/>
      </w:r>
      <w:r w:rsidRPr="00243FB2">
        <w:tab/>
        <w:t xml:space="preserve"> </w:t>
      </w:r>
    </w:p>
    <w:p w14:paraId="63DEB08E" w14:textId="77777777" w:rsidR="00A72A7D" w:rsidRPr="00243FB2" w:rsidRDefault="00A72A7D" w:rsidP="00A72A7D">
      <w:r w:rsidRPr="00243FB2">
        <w:t xml:space="preserve"> </w:t>
      </w:r>
    </w:p>
    <w:p w14:paraId="7128365D" w14:textId="77777777" w:rsidR="00A72A7D" w:rsidRPr="00243FB2" w:rsidRDefault="00A72A7D" w:rsidP="00A72A7D">
      <w:r w:rsidRPr="00243FB2">
        <w:tab/>
        <w:t xml:space="preserve"> </w:t>
      </w:r>
      <w:r w:rsidRPr="00243FB2">
        <w:tab/>
        <w:t xml:space="preserve">sin </w:t>
      </w:r>
      <w:r w:rsidRPr="00323EF4">
        <w:rPr>
          <w:sz w:val="20"/>
        </w:rPr>
        <w:t>Ø</w:t>
      </w:r>
      <w:r w:rsidRPr="00243FB2">
        <w:tab/>
        <w:t xml:space="preserve">cos </w:t>
      </w:r>
      <w:r w:rsidRPr="00323EF4">
        <w:rPr>
          <w:sz w:val="20"/>
        </w:rPr>
        <w:t>Ø</w:t>
      </w:r>
      <w:r w:rsidRPr="00243FB2">
        <w:tab/>
      </w:r>
    </w:p>
    <w:p w14:paraId="2EBA7483" w14:textId="77777777" w:rsidR="00A72A7D" w:rsidRPr="00243FB2" w:rsidRDefault="00A72A7D" w:rsidP="00A72A7D"/>
    <w:p w14:paraId="4214A0A1" w14:textId="77777777" w:rsidR="00A72A7D" w:rsidRPr="00243FB2" w:rsidRDefault="00A72A7D" w:rsidP="00A72A7D">
      <w:pPr>
        <w:tabs>
          <w:tab w:val="left" w:pos="360"/>
        </w:tabs>
      </w:pPr>
      <w:r w:rsidRPr="00F869A1">
        <w:rPr>
          <w:b/>
        </w:rPr>
        <w:t>8</w:t>
      </w:r>
      <w:r w:rsidRPr="00243FB2">
        <w:t xml:space="preserve">.  </w:t>
      </w:r>
      <w:r w:rsidRPr="00243FB2">
        <w:tab/>
        <w:t>The correct reflection matrix to reflect an object around the y-axis is:</w:t>
      </w:r>
    </w:p>
    <w:p w14:paraId="2C630E91" w14:textId="77777777" w:rsidR="00A72A7D" w:rsidRPr="00243FB2" w:rsidRDefault="00A72A7D" w:rsidP="00A72A7D"/>
    <w:p w14:paraId="6F328E7D" w14:textId="1888B276" w:rsidR="00A72A7D" w:rsidRPr="00243FB2" w:rsidRDefault="00A72A7D" w:rsidP="00A72A7D">
      <w:r>
        <w:rPr>
          <w:noProof/>
          <w:szCs w:val="20"/>
          <w:lang w:val="en-US" w:eastAsia="en-US"/>
        </w:rPr>
        <mc:AlternateContent>
          <mc:Choice Requires="wps">
            <w:drawing>
              <wp:anchor distT="0" distB="0" distL="114300" distR="114300" simplePos="0" relativeHeight="251679744" behindDoc="0" locked="0" layoutInCell="1" allowOverlap="1" wp14:anchorId="6D374D90" wp14:editId="7C20FCA1">
                <wp:simplePos x="0" y="0"/>
                <wp:positionH relativeFrom="column">
                  <wp:posOffset>1651635</wp:posOffset>
                </wp:positionH>
                <wp:positionV relativeFrom="paragraph">
                  <wp:posOffset>18415</wp:posOffset>
                </wp:positionV>
                <wp:extent cx="0" cy="457200"/>
                <wp:effectExtent l="13335" t="13970" r="5715" b="5080"/>
                <wp:wrapNone/>
                <wp:docPr id="1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022688" id="Line 2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05pt,1.45pt" to="130.05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"/>
            </w:pict>
          </mc:Fallback>
        </mc:AlternateContent>
      </w:r>
      <w:r>
        <w:rPr>
          <w:noProof/>
          <w:szCs w:val="20"/>
          <w:lang w:val="en-US" w:eastAsia="en-US"/>
        </w:rPr>
        <mc:AlternateContent>
          <mc:Choice Requires="wps">
            <w:drawing>
              <wp:anchor distT="0" distB="0" distL="114300" distR="114300" simplePos="0" relativeHeight="251678720" behindDoc="0" locked="0" layoutInCell="1" allowOverlap="1" wp14:anchorId="7DA77CE1" wp14:editId="636C834E">
                <wp:simplePos x="0" y="0"/>
                <wp:positionH relativeFrom="column">
                  <wp:posOffset>737235</wp:posOffset>
                </wp:positionH>
                <wp:positionV relativeFrom="paragraph">
                  <wp:posOffset>18415</wp:posOffset>
                </wp:positionV>
                <wp:extent cx="0" cy="457200"/>
                <wp:effectExtent l="13335" t="13970" r="5715" b="5080"/>
                <wp:wrapNone/>
                <wp:docPr id="1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6C1F75" id="Line 21"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05pt,1.45pt" to="58.05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"/>
            </w:pict>
          </mc:Fallback>
        </mc:AlternateContent>
      </w:r>
      <w:r w:rsidRPr="00243FB2">
        <w:tab/>
      </w:r>
      <w:r w:rsidRPr="00243FB2">
        <w:tab/>
        <w:t>-1</w:t>
      </w:r>
      <w:r w:rsidRPr="00243FB2">
        <w:tab/>
        <w:t>0</w:t>
      </w:r>
      <w:r w:rsidRPr="00243FB2">
        <w:tab/>
      </w:r>
      <w:r w:rsidRPr="00243FB2">
        <w:tab/>
        <w:t xml:space="preserve"> </w:t>
      </w:r>
    </w:p>
    <w:p w14:paraId="01914BFF" w14:textId="77777777" w:rsidR="00A72A7D" w:rsidRPr="00243FB2" w:rsidRDefault="00A72A7D" w:rsidP="00A72A7D">
      <w:r w:rsidRPr="00243FB2">
        <w:lastRenderedPageBreak/>
        <w:t xml:space="preserve"> </w:t>
      </w:r>
    </w:p>
    <w:p w14:paraId="3E1D2F68" w14:textId="77777777" w:rsidR="00A72A7D" w:rsidRPr="00243FB2" w:rsidRDefault="00A72A7D" w:rsidP="00A72A7D">
      <w:r w:rsidRPr="00243FB2">
        <w:tab/>
        <w:t xml:space="preserve"> </w:t>
      </w:r>
      <w:r w:rsidRPr="00243FB2">
        <w:tab/>
        <w:t>0</w:t>
      </w:r>
      <w:r w:rsidRPr="00243FB2">
        <w:tab/>
        <w:t>1</w:t>
      </w:r>
    </w:p>
    <w:p w14:paraId="00B08459" w14:textId="77777777" w:rsidR="00A72A7D" w:rsidRPr="00243FB2" w:rsidRDefault="00A72A7D" w:rsidP="00A72A7D"/>
    <w:p w14:paraId="0ED207ED" w14:textId="77777777" w:rsidR="00A72A7D" w:rsidRPr="00243FB2" w:rsidRDefault="00A72A7D" w:rsidP="00A72A7D">
      <w:pPr>
        <w:tabs>
          <w:tab w:val="left" w:pos="360"/>
        </w:tabs>
      </w:pPr>
      <w:r w:rsidRPr="00243FB2">
        <w:t xml:space="preserve"> </w:t>
      </w:r>
      <w:r w:rsidRPr="00F869A1">
        <w:rPr>
          <w:b/>
        </w:rPr>
        <w:t>9</w:t>
      </w:r>
      <w:r>
        <w:t xml:space="preserve">.  </w:t>
      </w:r>
      <w:r w:rsidRPr="00243FB2">
        <w:t xml:space="preserve">Point A would be used to raise and/or lower the entire arm as a single unit. much </w:t>
      </w:r>
    </w:p>
    <w:p w14:paraId="2A86CE6A" w14:textId="77777777" w:rsidR="00A72A7D" w:rsidRPr="00243FB2" w:rsidRDefault="00A72A7D" w:rsidP="00A72A7D">
      <w:pPr>
        <w:tabs>
          <w:tab w:val="left" w:pos="360"/>
        </w:tabs>
      </w:pPr>
      <w:r w:rsidRPr="00243FB2">
        <w:tab/>
        <w:t xml:space="preserve">like raising a stick.  This control point could be used to raise the arm high enough </w:t>
      </w:r>
    </w:p>
    <w:p w14:paraId="10A98A25" w14:textId="77777777" w:rsidR="00A72A7D" w:rsidRPr="00243FB2" w:rsidRDefault="00A72A7D" w:rsidP="00A72A7D">
      <w:pPr>
        <w:tabs>
          <w:tab w:val="left" w:pos="360"/>
        </w:tabs>
      </w:pPr>
      <w:r>
        <w:tab/>
        <w:t xml:space="preserve">so that </w:t>
      </w:r>
      <w:r w:rsidRPr="00243FB2">
        <w:t xml:space="preserve">the glass can reach the mouth.  Point B would be used to bend the elbow, </w:t>
      </w:r>
    </w:p>
    <w:p w14:paraId="5325702A" w14:textId="77777777" w:rsidR="00A72A7D" w:rsidRPr="00243FB2" w:rsidRDefault="00A72A7D" w:rsidP="00A72A7D">
      <w:pPr>
        <w:tabs>
          <w:tab w:val="left" w:pos="360"/>
        </w:tabs>
      </w:pPr>
      <w:r w:rsidRPr="00243FB2">
        <w:tab/>
        <w:t xml:space="preserve">while the rest of the arm, from elbow to shoulder remains motionless.  So, once </w:t>
      </w:r>
    </w:p>
    <w:p w14:paraId="5E4CDEB9" w14:textId="77777777" w:rsidR="00A72A7D" w:rsidRPr="00243FB2" w:rsidRDefault="00A72A7D" w:rsidP="00A72A7D">
      <w:pPr>
        <w:tabs>
          <w:tab w:val="left" w:pos="360"/>
        </w:tabs>
      </w:pPr>
      <w:r w:rsidRPr="00243FB2">
        <w:tab/>
        <w:t xml:space="preserve">the arm is in the correct position, this control point could be used to raise the glass </w:t>
      </w:r>
    </w:p>
    <w:p w14:paraId="46095119" w14:textId="77777777" w:rsidR="00A72A7D" w:rsidRPr="00243FB2" w:rsidRDefault="00A72A7D" w:rsidP="00A72A7D">
      <w:pPr>
        <w:tabs>
          <w:tab w:val="left" w:pos="360"/>
        </w:tabs>
      </w:pPr>
      <w:r w:rsidRPr="00243FB2">
        <w:tab/>
        <w:t xml:space="preserve">to the level of the mouth.   Finally, Point C is used to bend the wrist and align the </w:t>
      </w:r>
    </w:p>
    <w:p w14:paraId="6E790984" w14:textId="77777777" w:rsidR="00A72A7D" w:rsidRPr="00243FB2" w:rsidRDefault="00A72A7D" w:rsidP="00A72A7D">
      <w:pPr>
        <w:tabs>
          <w:tab w:val="left" w:pos="360"/>
        </w:tabs>
        <w:ind w:left="360" w:hanging="360"/>
      </w:pPr>
      <w:r w:rsidRPr="00243FB2">
        <w:tab/>
        <w:t>angle of the hand.  This control point could be used to align the</w:t>
      </w:r>
      <w:r>
        <w:t xml:space="preserve"> glass to properly </w:t>
      </w:r>
      <w:r w:rsidRPr="00243FB2">
        <w:t>meet the mouth.</w:t>
      </w:r>
    </w:p>
    <w:p w14:paraId="346EFA33" w14:textId="77777777" w:rsidR="00A72A7D" w:rsidRPr="00243FB2" w:rsidRDefault="00A72A7D" w:rsidP="00A72A7D"/>
    <w:p w14:paraId="20814A13" w14:textId="77777777" w:rsidR="00A72A7D" w:rsidRPr="00243FB2" w:rsidRDefault="00A72A7D" w:rsidP="00A72A7D">
      <w:pPr>
        <w:tabs>
          <w:tab w:val="left" w:pos="360"/>
        </w:tabs>
        <w:ind w:left="360" w:hanging="360"/>
      </w:pPr>
      <w:r w:rsidRPr="00F869A1">
        <w:rPr>
          <w:b/>
        </w:rPr>
        <w:t>10</w:t>
      </w:r>
      <w:r>
        <w:t xml:space="preserve">.  </w:t>
      </w:r>
      <w:r w:rsidRPr="00243FB2">
        <w:t>A flight simulation package must absolutely be a real-time graphics package if</w:t>
      </w:r>
      <w:r>
        <w:t xml:space="preserve"> </w:t>
      </w:r>
      <w:r w:rsidRPr="00243FB2">
        <w:t>it is intended to train pilots.  The response rate of the simulator display must be</w:t>
      </w:r>
      <w:r>
        <w:t xml:space="preserve"> </w:t>
      </w:r>
      <w:r w:rsidRPr="00243FB2">
        <w:t>identical to the real-life response rate of the actual airplane controls, otherwise</w:t>
      </w:r>
      <w:r>
        <w:t xml:space="preserve"> </w:t>
      </w:r>
      <w:r w:rsidRPr="00243FB2">
        <w:t>it would not be an effective learning and teaching tool.  So, in many ways, the</w:t>
      </w:r>
      <w:r>
        <w:t xml:space="preserve"> </w:t>
      </w:r>
      <w:r w:rsidRPr="00243FB2">
        <w:t>graphical software routines used in an airline</w:t>
      </w:r>
      <w:r>
        <w:t xml:space="preserve"> simulator would be similar in </w:t>
      </w:r>
      <w:r w:rsidRPr="00243FB2">
        <w:t>structure to a video game software package, and a flight sim</w:t>
      </w:r>
      <w:r>
        <w:t xml:space="preserve">ulator would also </w:t>
      </w:r>
      <w:r w:rsidRPr="00243FB2">
        <w:t>potentially need to sacrifice realism to obtain the necessary display speed.</w:t>
      </w:r>
    </w:p>
    <w:p w14:paraId="1B0382B0" w14:textId="77777777" w:rsidR="00A72A7D" w:rsidRPr="00243FB2" w:rsidRDefault="00A72A7D" w:rsidP="00A72A7D">
      <w:pPr>
        <w:tabs>
          <w:tab w:val="left" w:pos="360"/>
        </w:tabs>
      </w:pPr>
    </w:p>
    <w:p w14:paraId="70B94DDC" w14:textId="77777777" w:rsidR="00A72A7D" w:rsidRPr="00243FB2" w:rsidRDefault="00A72A7D" w:rsidP="00A72A7D">
      <w:pPr>
        <w:tabs>
          <w:tab w:val="left" w:pos="360"/>
        </w:tabs>
      </w:pPr>
      <w:r w:rsidRPr="00F869A1">
        <w:rPr>
          <w:b/>
        </w:rPr>
        <w:t>11</w:t>
      </w:r>
      <w:r w:rsidRPr="00243FB2">
        <w:t>.</w:t>
      </w:r>
      <w:r w:rsidRPr="00243FB2">
        <w:tab/>
        <w:t xml:space="preserve">There are many different coloring algorithms.  One popular approach to shading </w:t>
      </w:r>
    </w:p>
    <w:p w14:paraId="0FECEC68" w14:textId="77777777" w:rsidR="00A72A7D" w:rsidRPr="00243FB2" w:rsidRDefault="00A72A7D" w:rsidP="00A72A7D">
      <w:pPr>
        <w:tabs>
          <w:tab w:val="left" w:pos="360"/>
        </w:tabs>
      </w:pPr>
      <w:r w:rsidRPr="00243FB2">
        <w:tab/>
        <w:t xml:space="preserve">in a triangular face is to color each pixel inside the face based on its normalized </w:t>
      </w:r>
    </w:p>
    <w:p w14:paraId="0F361273" w14:textId="77777777" w:rsidR="00A72A7D" w:rsidRPr="00243FB2" w:rsidRDefault="00A72A7D" w:rsidP="00A72A7D">
      <w:pPr>
        <w:tabs>
          <w:tab w:val="left" w:pos="360"/>
        </w:tabs>
      </w:pPr>
      <w:r w:rsidRPr="00243FB2">
        <w:tab/>
        <w:t xml:space="preserve">distance from each of the three vertices of the triangle.  For example, given the </w:t>
      </w:r>
      <w:r w:rsidRPr="00243FB2">
        <w:tab/>
        <w:t>triangle shown in the question:</w:t>
      </w:r>
    </w:p>
    <w:p w14:paraId="286E6FE4" w14:textId="77777777" w:rsidR="00A72A7D" w:rsidRPr="00243FB2" w:rsidRDefault="00A72A7D" w:rsidP="00A72A7D"/>
    <w:p w14:paraId="2FC73474" w14:textId="55D62FB3" w:rsidR="00A72A7D" w:rsidRPr="00243FB2" w:rsidRDefault="00A72A7D" w:rsidP="00A72A7D">
      <w:r>
        <w:rPr>
          <w:noProof/>
          <w:szCs w:val="20"/>
          <w:lang w:val="en-US" w:eastAsia="en-US"/>
        </w:rPr>
        <mc:AlternateContent>
          <mc:Choice Requires="wps">
            <w:drawing>
              <wp:anchor distT="0" distB="0" distL="114300" distR="114300" simplePos="0" relativeHeight="251686912" behindDoc="0" locked="0" layoutInCell="1" allowOverlap="1" wp14:anchorId="1D6EAF6A" wp14:editId="79A1F8E4">
                <wp:simplePos x="0" y="0"/>
                <wp:positionH relativeFrom="column">
                  <wp:posOffset>1854200</wp:posOffset>
                </wp:positionH>
                <wp:positionV relativeFrom="paragraph">
                  <wp:posOffset>111760</wp:posOffset>
                </wp:positionV>
                <wp:extent cx="45720" cy="38735"/>
                <wp:effectExtent l="25400" t="19685" r="5080" b="8255"/>
                <wp:wrapNone/>
                <wp:docPr id="11"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38735"/>
                        </a:xfrm>
                        <a:custGeom>
                          <a:avLst/>
                          <a:gdLst>
                            <a:gd name="T0" fmla="*/ 60 w 72"/>
                            <a:gd name="T1" fmla="*/ 0 h 61"/>
                            <a:gd name="T2" fmla="*/ 0 w 72"/>
                            <a:gd name="T3" fmla="*/ 20 h 61"/>
                            <a:gd name="T4" fmla="*/ 60 w 72"/>
                            <a:gd name="T5" fmla="*/ 0 h 61"/>
                          </a:gdLst>
                          <a:ahLst/>
                          <a:cxnLst>
                            <a:cxn ang="0">
                              <a:pos x="T0" y="T1"/>
                            </a:cxn>
                            <a:cxn ang="0">
                              <a:pos x="T2" y="T3"/>
                            </a:cxn>
                            <a:cxn ang="0">
                              <a:pos x="T4" y="T5"/>
                            </a:cxn>
                          </a:cxnLst>
                          <a:rect l="0" t="0" r="r" b="b"/>
                          <a:pathLst>
                            <a:path w="72" h="61">
                              <a:moveTo>
                                <a:pt x="60" y="0"/>
                              </a:moveTo>
                              <a:cubicBezTo>
                                <a:pt x="60" y="0"/>
                                <a:pt x="20" y="13"/>
                                <a:pt x="0" y="20"/>
                              </a:cubicBezTo>
                              <a:cubicBezTo>
                                <a:pt x="72" y="44"/>
                                <a:pt x="60" y="61"/>
                                <a:pt x="60" y="0"/>
                              </a:cubicBez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23BCEB" id="Freeform 29" o:spid="_x0000_s1026" style="position:absolute;margin-left:146pt;margin-top:8.8pt;width:3.6pt;height:3.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" path="m60,c60,,20,13,,20,72,44,60,61,60,xe">
                <v:path arrowok="t" o:connecttype="custom" o:connectlocs="38100,0;0,12700;38100,0" o:connectangles="0,0,0"/>
              </v:shape>
            </w:pict>
          </mc:Fallback>
        </mc:AlternateContent>
      </w:r>
      <w:r>
        <w:rPr>
          <w:noProof/>
          <w:szCs w:val="20"/>
          <w:lang w:val="en-US" w:eastAsia="en-US"/>
        </w:rPr>
        <mc:AlternateContent>
          <mc:Choice Requires="wps">
            <w:drawing>
              <wp:anchor distT="0" distB="0" distL="114300" distR="114300" simplePos="0" relativeHeight="251684864" behindDoc="0" locked="0" layoutInCell="1" allowOverlap="1" wp14:anchorId="3A4C29BC" wp14:editId="0ED0DFD7">
                <wp:simplePos x="0" y="0"/>
                <wp:positionH relativeFrom="column">
                  <wp:posOffset>1880235</wp:posOffset>
                </wp:positionH>
                <wp:positionV relativeFrom="paragraph">
                  <wp:posOffset>101600</wp:posOffset>
                </wp:positionV>
                <wp:extent cx="457200" cy="1028700"/>
                <wp:effectExtent l="13335" t="9525" r="5715" b="9525"/>
                <wp:wrapNone/>
                <wp:docPr id="10"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DB22E7" id="Line 27"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05pt,8pt" to="184.0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"/>
            </w:pict>
          </mc:Fallback>
        </mc:AlternateContent>
      </w:r>
      <w:r>
        <w:rPr>
          <w:noProof/>
          <w:szCs w:val="20"/>
          <w:lang w:val="en-US" w:eastAsia="en-US"/>
        </w:rPr>
        <mc:AlternateContent>
          <mc:Choice Requires="wps">
            <w:drawing>
              <wp:anchor distT="0" distB="0" distL="114300" distR="114300" simplePos="0" relativeHeight="251682816" behindDoc="0" locked="0" layoutInCell="1" allowOverlap="1" wp14:anchorId="16E9DBEE" wp14:editId="078C7C20">
                <wp:simplePos x="0" y="0"/>
                <wp:positionH relativeFrom="column">
                  <wp:posOffset>1880235</wp:posOffset>
                </wp:positionH>
                <wp:positionV relativeFrom="paragraph">
                  <wp:posOffset>101600</wp:posOffset>
                </wp:positionV>
                <wp:extent cx="1828800" cy="1028700"/>
                <wp:effectExtent l="13335" t="9525" r="5715" b="9525"/>
                <wp:wrapNone/>
                <wp:docPr id="9"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1FCA4E" id="Line 25"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05pt,8pt" to="292.0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"/>
            </w:pict>
          </mc:Fallback>
        </mc:AlternateContent>
      </w:r>
      <w:r>
        <w:rPr>
          <w:noProof/>
          <w:szCs w:val="20"/>
          <w:lang w:val="en-US" w:eastAsia="en-US"/>
        </w:rPr>
        <mc:AlternateContent>
          <mc:Choice Requires="wps">
            <w:drawing>
              <wp:anchor distT="0" distB="0" distL="114300" distR="114300" simplePos="0" relativeHeight="251681792" behindDoc="0" locked="0" layoutInCell="1" allowOverlap="1" wp14:anchorId="24A6E9A4" wp14:editId="543AE08C">
                <wp:simplePos x="0" y="0"/>
                <wp:positionH relativeFrom="column">
                  <wp:posOffset>1080135</wp:posOffset>
                </wp:positionH>
                <wp:positionV relativeFrom="paragraph">
                  <wp:posOffset>101600</wp:posOffset>
                </wp:positionV>
                <wp:extent cx="800100" cy="1028700"/>
                <wp:effectExtent l="13335" t="9525" r="5715" b="9525"/>
                <wp:wrapNone/>
                <wp:docPr id="8"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010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2238D8" id="Line 24"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05pt,8pt" to="148.0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"/>
            </w:pict>
          </mc:Fallback>
        </mc:AlternateContent>
      </w:r>
      <w:r w:rsidRPr="00243FB2">
        <w:t xml:space="preserve">                                                    v</w:t>
      </w:r>
      <w:r w:rsidRPr="00323EF4">
        <w:rPr>
          <w:vertAlign w:val="subscript"/>
        </w:rPr>
        <w:t>2</w:t>
      </w:r>
      <w:r w:rsidRPr="00243FB2">
        <w:t xml:space="preserve">   (0,255,0)    green</w:t>
      </w:r>
    </w:p>
    <w:p w14:paraId="08340994" w14:textId="77777777" w:rsidR="00A72A7D" w:rsidRPr="00243FB2" w:rsidRDefault="00A72A7D" w:rsidP="00A72A7D"/>
    <w:p w14:paraId="4F603886" w14:textId="77777777" w:rsidR="00A72A7D" w:rsidRPr="00243FB2" w:rsidRDefault="00A72A7D" w:rsidP="00A72A7D">
      <w:r w:rsidRPr="00243FB2">
        <w:t xml:space="preserve">                                                                        x'</w:t>
      </w:r>
    </w:p>
    <w:p w14:paraId="39654AA4" w14:textId="26E9CA7A" w:rsidR="00A72A7D" w:rsidRPr="00243FB2" w:rsidRDefault="00A72A7D" w:rsidP="00A72A7D">
      <w:r>
        <w:rPr>
          <w:noProof/>
          <w:szCs w:val="20"/>
          <w:lang w:val="en-US" w:eastAsia="en-US"/>
        </w:rPr>
        <mc:AlternateContent>
          <mc:Choice Requires="wps">
            <w:drawing>
              <wp:anchor distT="0" distB="0" distL="114300" distR="114300" simplePos="0" relativeHeight="251691008" behindDoc="0" locked="0" layoutInCell="1" allowOverlap="1" wp14:anchorId="325E0A8D" wp14:editId="31F88A98">
                <wp:simplePos x="0" y="0"/>
                <wp:positionH relativeFrom="column">
                  <wp:posOffset>2675255</wp:posOffset>
                </wp:positionH>
                <wp:positionV relativeFrom="paragraph">
                  <wp:posOffset>17780</wp:posOffset>
                </wp:positionV>
                <wp:extent cx="17145" cy="50800"/>
                <wp:effectExtent l="8255" t="13335" r="12700" b="12065"/>
                <wp:wrapNone/>
                <wp:docPr id="7"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145" cy="50800"/>
                        </a:xfrm>
                        <a:custGeom>
                          <a:avLst/>
                          <a:gdLst>
                            <a:gd name="T0" fmla="*/ 27 w 27"/>
                            <a:gd name="T1" fmla="*/ 0 h 80"/>
                            <a:gd name="T2" fmla="*/ 7 w 27"/>
                            <a:gd name="T3" fmla="*/ 60 h 80"/>
                            <a:gd name="T4" fmla="*/ 27 w 27"/>
                            <a:gd name="T5" fmla="*/ 0 h 80"/>
                          </a:gdLst>
                          <a:ahLst/>
                          <a:cxnLst>
                            <a:cxn ang="0">
                              <a:pos x="T0" y="T1"/>
                            </a:cxn>
                            <a:cxn ang="0">
                              <a:pos x="T2" y="T3"/>
                            </a:cxn>
                            <a:cxn ang="0">
                              <a:pos x="T4" y="T5"/>
                            </a:cxn>
                          </a:cxnLst>
                          <a:rect l="0" t="0" r="r" b="b"/>
                          <a:pathLst>
                            <a:path w="27" h="80">
                              <a:moveTo>
                                <a:pt x="27" y="0"/>
                              </a:moveTo>
                              <a:cubicBezTo>
                                <a:pt x="20" y="20"/>
                                <a:pt x="0" y="80"/>
                                <a:pt x="7" y="60"/>
                              </a:cubicBezTo>
                              <a:cubicBezTo>
                                <a:pt x="13" y="40"/>
                                <a:pt x="20" y="20"/>
                                <a:pt x="27" y="0"/>
                              </a:cubicBez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0E642C" id="Freeform 33" o:spid="_x0000_s1026" style="position:absolute;margin-left:210.65pt;margin-top:1.4pt;width:1.35pt;height: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" path="m27,c20,20,,80,7,60,13,40,20,20,27,xe">
                <v:path arrowok="t" o:connecttype="custom" o:connectlocs="17145,0;4445,38100;17145,0" o:connectangles="0,0,0"/>
              </v:shape>
            </w:pict>
          </mc:Fallback>
        </mc:AlternateContent>
      </w:r>
      <w:r>
        <w:rPr>
          <w:noProof/>
          <w:szCs w:val="20"/>
          <w:lang w:val="en-US" w:eastAsia="en-US"/>
        </w:rPr>
        <mc:AlternateContent>
          <mc:Choice Requires="wps">
            <w:drawing>
              <wp:anchor distT="0" distB="0" distL="114300" distR="114300" simplePos="0" relativeHeight="251685888" behindDoc="0" locked="0" layoutInCell="1" allowOverlap="1" wp14:anchorId="5CC7921F" wp14:editId="21E7A496">
                <wp:simplePos x="0" y="0"/>
                <wp:positionH relativeFrom="column">
                  <wp:posOffset>1537335</wp:posOffset>
                </wp:positionH>
                <wp:positionV relativeFrom="paragraph">
                  <wp:posOffset>33020</wp:posOffset>
                </wp:positionV>
                <wp:extent cx="2171700" cy="571500"/>
                <wp:effectExtent l="13335" t="9525" r="5715" b="9525"/>
                <wp:wrapNone/>
                <wp:docPr id="6"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7170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B8EEE6" id="Line 28" o:spid="_x0000_s1026" style="position:absolute;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05pt,2.6pt" to="292.05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"/>
            </w:pict>
          </mc:Fallback>
        </mc:AlternateContent>
      </w:r>
      <w:r>
        <w:rPr>
          <w:noProof/>
          <w:szCs w:val="20"/>
          <w:lang w:val="en-US" w:eastAsia="en-US"/>
        </w:rPr>
        <mc:AlternateContent>
          <mc:Choice Requires="wps">
            <w:drawing>
              <wp:anchor distT="0" distB="0" distL="114300" distR="114300" simplePos="0" relativeHeight="251683840" behindDoc="0" locked="0" layoutInCell="1" allowOverlap="1" wp14:anchorId="6F3D935D" wp14:editId="52E8515D">
                <wp:simplePos x="0" y="0"/>
                <wp:positionH relativeFrom="column">
                  <wp:posOffset>1080135</wp:posOffset>
                </wp:positionH>
                <wp:positionV relativeFrom="paragraph">
                  <wp:posOffset>33020</wp:posOffset>
                </wp:positionV>
                <wp:extent cx="1600200" cy="571500"/>
                <wp:effectExtent l="13335" t="9525" r="5715" b="9525"/>
                <wp:wrapNone/>
                <wp:docPr id="5"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0020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66E641" id="Line 26"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05pt,2.6pt" to="211.05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"/>
            </w:pict>
          </mc:Fallback>
        </mc:AlternateContent>
      </w:r>
      <w:r w:rsidRPr="00243FB2">
        <w:tab/>
        <w:t xml:space="preserve">                                             p</w:t>
      </w:r>
    </w:p>
    <w:p w14:paraId="7DED46DF" w14:textId="63BD09E7" w:rsidR="00A72A7D" w:rsidRPr="00243FB2" w:rsidRDefault="00A72A7D" w:rsidP="00A72A7D">
      <w:r>
        <w:rPr>
          <w:noProof/>
          <w:szCs w:val="20"/>
          <w:lang w:val="en-US" w:eastAsia="en-US"/>
        </w:rPr>
        <mc:AlternateContent>
          <mc:Choice Requires="wps">
            <w:drawing>
              <wp:anchor distT="0" distB="0" distL="114300" distR="114300" simplePos="0" relativeHeight="251689984" behindDoc="0" locked="0" layoutInCell="1" allowOverlap="1" wp14:anchorId="284B4A67" wp14:editId="4E7E70DF">
                <wp:simplePos x="0" y="0"/>
                <wp:positionH relativeFrom="column">
                  <wp:posOffset>2133600</wp:posOffset>
                </wp:positionH>
                <wp:positionV relativeFrom="paragraph">
                  <wp:posOffset>33020</wp:posOffset>
                </wp:positionV>
                <wp:extent cx="59690" cy="50800"/>
                <wp:effectExtent l="9525" t="22860" r="26035" b="12065"/>
                <wp:wrapNone/>
                <wp:docPr id="4" name="Freeform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690" cy="50800"/>
                        </a:xfrm>
                        <a:custGeom>
                          <a:avLst/>
                          <a:gdLst>
                            <a:gd name="T0" fmla="*/ 80 w 94"/>
                            <a:gd name="T1" fmla="*/ 20 h 80"/>
                            <a:gd name="T2" fmla="*/ 20 w 94"/>
                            <a:gd name="T3" fmla="*/ 40 h 80"/>
                            <a:gd name="T4" fmla="*/ 80 w 94"/>
                            <a:gd name="T5" fmla="*/ 60 h 80"/>
                            <a:gd name="T6" fmla="*/ 60 w 94"/>
                            <a:gd name="T7" fmla="*/ 0 h 80"/>
                            <a:gd name="T8" fmla="*/ 80 w 94"/>
                            <a:gd name="T9" fmla="*/ 20 h 80"/>
                          </a:gdLst>
                          <a:ahLst/>
                          <a:cxnLst>
                            <a:cxn ang="0">
                              <a:pos x="T0" y="T1"/>
                            </a:cxn>
                            <a:cxn ang="0">
                              <a:pos x="T2" y="T3"/>
                            </a:cxn>
                            <a:cxn ang="0">
                              <a:pos x="T4" y="T5"/>
                            </a:cxn>
                            <a:cxn ang="0">
                              <a:pos x="T6" y="T7"/>
                            </a:cxn>
                            <a:cxn ang="0">
                              <a:pos x="T8" y="T9"/>
                            </a:cxn>
                          </a:cxnLst>
                          <a:rect l="0" t="0" r="r" b="b"/>
                          <a:pathLst>
                            <a:path w="94" h="80">
                              <a:moveTo>
                                <a:pt x="80" y="20"/>
                              </a:moveTo>
                              <a:cubicBezTo>
                                <a:pt x="60" y="26"/>
                                <a:pt x="20" y="18"/>
                                <a:pt x="20" y="40"/>
                              </a:cubicBezTo>
                              <a:cubicBezTo>
                                <a:pt x="20" y="61"/>
                                <a:pt x="65" y="74"/>
                                <a:pt x="80" y="60"/>
                              </a:cubicBezTo>
                              <a:cubicBezTo>
                                <a:pt x="94" y="45"/>
                                <a:pt x="66" y="20"/>
                                <a:pt x="60" y="0"/>
                              </a:cubicBezTo>
                              <a:cubicBezTo>
                                <a:pt x="6" y="80"/>
                                <a:pt x="0" y="73"/>
                                <a:pt x="80" y="20"/>
                              </a:cubicBez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075FAB" id="Freeform 32" o:spid="_x0000_s1026" style="position:absolute;margin-left:168pt;margin-top:2.6pt;width:4.7pt;height: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" path="m80,20c60,26,20,18,20,40v,21,45,34,60,20c94,45,66,20,60,,6,80,,73,80,20xe">
                <v:path arrowok="t" o:connecttype="custom" o:connectlocs="50800,12700;12700,25400;50800,38100;38100,0;50800,12700" o:connectangles="0,0,0,0,0"/>
              </v:shape>
            </w:pict>
          </mc:Fallback>
        </mc:AlternateContent>
      </w:r>
      <w:r w:rsidRPr="00243FB2">
        <w:t xml:space="preserve">                                                                                                    </w:t>
      </w:r>
    </w:p>
    <w:p w14:paraId="12C4DC4A" w14:textId="77777777" w:rsidR="00A72A7D" w:rsidRPr="00243FB2" w:rsidRDefault="00A72A7D" w:rsidP="00A72A7D">
      <w:r w:rsidRPr="00243FB2">
        <w:t xml:space="preserve">                                             x</w:t>
      </w:r>
    </w:p>
    <w:p w14:paraId="2543BF5A" w14:textId="78FC9973" w:rsidR="00A72A7D" w:rsidRPr="00243FB2" w:rsidRDefault="00A72A7D" w:rsidP="00A72A7D">
      <w:r>
        <w:rPr>
          <w:noProof/>
          <w:szCs w:val="20"/>
          <w:lang w:val="en-US" w:eastAsia="en-US"/>
        </w:rPr>
        <mc:AlternateContent>
          <mc:Choice Requires="wps">
            <w:drawing>
              <wp:anchor distT="0" distB="0" distL="114300" distR="114300" simplePos="0" relativeHeight="251688960" behindDoc="0" locked="0" layoutInCell="1" allowOverlap="1" wp14:anchorId="6B720F62" wp14:editId="68B4BE7C">
                <wp:simplePos x="0" y="0"/>
                <wp:positionH relativeFrom="column">
                  <wp:posOffset>3639820</wp:posOffset>
                </wp:positionH>
                <wp:positionV relativeFrom="paragraph">
                  <wp:posOffset>63500</wp:posOffset>
                </wp:positionV>
                <wp:extent cx="93980" cy="69215"/>
                <wp:effectExtent l="10795" t="22860" r="9525" b="12700"/>
                <wp:wrapNone/>
                <wp:docPr id="3"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3980" cy="69215"/>
                        </a:xfrm>
                        <a:custGeom>
                          <a:avLst/>
                          <a:gdLst>
                            <a:gd name="T0" fmla="*/ 88 w 148"/>
                            <a:gd name="T1" fmla="*/ 0 h 109"/>
                            <a:gd name="T2" fmla="*/ 68 w 148"/>
                            <a:gd name="T3" fmla="*/ 60 h 109"/>
                            <a:gd name="T4" fmla="*/ 148 w 148"/>
                            <a:gd name="T5" fmla="*/ 40 h 109"/>
                            <a:gd name="T6" fmla="*/ 68 w 148"/>
                            <a:gd name="T7" fmla="*/ 20 h 109"/>
                            <a:gd name="T8" fmla="*/ 48 w 148"/>
                            <a:gd name="T9" fmla="*/ 80 h 109"/>
                            <a:gd name="T10" fmla="*/ 108 w 148"/>
                            <a:gd name="T11" fmla="*/ 100 h 109"/>
                            <a:gd name="T12" fmla="*/ 128 w 148"/>
                            <a:gd name="T13" fmla="*/ 40 h 109"/>
                            <a:gd name="T14" fmla="*/ 28 w 148"/>
                            <a:gd name="T15" fmla="*/ 60 h 109"/>
                            <a:gd name="T16" fmla="*/ 108 w 148"/>
                            <a:gd name="T17" fmla="*/ 40 h 109"/>
                            <a:gd name="T18" fmla="*/ 88 w 148"/>
                            <a:gd name="T19"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8" h="109">
                              <a:moveTo>
                                <a:pt x="88" y="0"/>
                              </a:moveTo>
                              <a:cubicBezTo>
                                <a:pt x="81" y="20"/>
                                <a:pt x="50" y="48"/>
                                <a:pt x="68" y="60"/>
                              </a:cubicBezTo>
                              <a:cubicBezTo>
                                <a:pt x="90" y="75"/>
                                <a:pt x="148" y="67"/>
                                <a:pt x="148" y="40"/>
                              </a:cubicBezTo>
                              <a:cubicBezTo>
                                <a:pt x="148" y="12"/>
                                <a:pt x="94" y="26"/>
                                <a:pt x="68" y="20"/>
                              </a:cubicBezTo>
                              <a:cubicBezTo>
                                <a:pt x="61" y="40"/>
                                <a:pt x="48" y="80"/>
                                <a:pt x="48" y="80"/>
                              </a:cubicBezTo>
                              <a:cubicBezTo>
                                <a:pt x="68" y="86"/>
                                <a:pt x="89" y="109"/>
                                <a:pt x="108" y="100"/>
                              </a:cubicBezTo>
                              <a:cubicBezTo>
                                <a:pt x="126" y="90"/>
                                <a:pt x="146" y="49"/>
                                <a:pt x="128" y="40"/>
                              </a:cubicBezTo>
                              <a:cubicBezTo>
                                <a:pt x="97" y="24"/>
                                <a:pt x="61" y="60"/>
                                <a:pt x="28" y="60"/>
                              </a:cubicBezTo>
                              <a:cubicBezTo>
                                <a:pt x="0" y="60"/>
                                <a:pt x="88" y="59"/>
                                <a:pt x="108" y="40"/>
                              </a:cubicBezTo>
                              <a:cubicBezTo>
                                <a:pt x="118" y="29"/>
                                <a:pt x="94" y="13"/>
                                <a:pt x="88" y="0"/>
                              </a:cubicBez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234564" id="Freeform 31" o:spid="_x0000_s1026" style="position:absolute;margin-left:286.6pt;margin-top:5pt;width:7.4pt;height:5.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8,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" path="m88,c81,20,50,48,68,60v22,15,80,7,80,-20c148,12,94,26,68,20,61,40,48,80,48,80v20,6,41,29,60,20c126,90,146,49,128,40,97,24,61,60,28,60,,60,88,59,108,40,118,29,94,13,88,xe">
                <v:path arrowok="t" o:connecttype="custom" o:connectlocs="55880,0;43180,38100;93980,25400;43180,12700;30480,50800;68580,63500;81280,25400;17780,38100;68580,25400;55880,0" o:connectangles="0,0,0,0,0,0,0,0,0,0"/>
              </v:shape>
            </w:pict>
          </mc:Fallback>
        </mc:AlternateContent>
      </w:r>
      <w:r>
        <w:rPr>
          <w:noProof/>
          <w:szCs w:val="20"/>
          <w:lang w:val="en-US" w:eastAsia="en-US"/>
        </w:rPr>
        <mc:AlternateContent>
          <mc:Choice Requires="wps">
            <w:drawing>
              <wp:anchor distT="0" distB="0" distL="114300" distR="114300" simplePos="0" relativeHeight="251687936" behindDoc="0" locked="0" layoutInCell="1" allowOverlap="1" wp14:anchorId="11C504C3" wp14:editId="5696F65E">
                <wp:simplePos x="0" y="0"/>
                <wp:positionH relativeFrom="column">
                  <wp:posOffset>1057275</wp:posOffset>
                </wp:positionH>
                <wp:positionV relativeFrom="paragraph">
                  <wp:posOffset>50800</wp:posOffset>
                </wp:positionV>
                <wp:extent cx="85725" cy="57150"/>
                <wp:effectExtent l="9525" t="10160" r="19050" b="18415"/>
                <wp:wrapNone/>
                <wp:docPr id="2"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5725" cy="57150"/>
                        </a:xfrm>
                        <a:custGeom>
                          <a:avLst/>
                          <a:gdLst>
                            <a:gd name="T0" fmla="*/ 75 w 135"/>
                            <a:gd name="T1" fmla="*/ 40 h 90"/>
                            <a:gd name="T2" fmla="*/ 135 w 135"/>
                            <a:gd name="T3" fmla="*/ 80 h 90"/>
                            <a:gd name="T4" fmla="*/ 115 w 135"/>
                            <a:gd name="T5" fmla="*/ 20 h 90"/>
                            <a:gd name="T6" fmla="*/ 15 w 135"/>
                            <a:gd name="T7" fmla="*/ 40 h 90"/>
                            <a:gd name="T8" fmla="*/ 75 w 135"/>
                            <a:gd name="T9" fmla="*/ 60 h 90"/>
                            <a:gd name="T10" fmla="*/ 55 w 135"/>
                            <a:gd name="T11" fmla="*/ 0 h 90"/>
                            <a:gd name="T12" fmla="*/ 15 w 135"/>
                            <a:gd name="T13" fmla="*/ 60 h 90"/>
                            <a:gd name="T14" fmla="*/ 115 w 135"/>
                            <a:gd name="T15" fmla="*/ 80 h 90"/>
                            <a:gd name="T16" fmla="*/ 75 w 135"/>
                            <a:gd name="T17" fmla="*/ 4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 h="90">
                              <a:moveTo>
                                <a:pt x="75" y="40"/>
                              </a:moveTo>
                              <a:cubicBezTo>
                                <a:pt x="75" y="40"/>
                                <a:pt x="115" y="66"/>
                                <a:pt x="135" y="80"/>
                              </a:cubicBezTo>
                              <a:cubicBezTo>
                                <a:pt x="128" y="60"/>
                                <a:pt x="135" y="26"/>
                                <a:pt x="115" y="20"/>
                              </a:cubicBezTo>
                              <a:cubicBezTo>
                                <a:pt x="82" y="9"/>
                                <a:pt x="39" y="15"/>
                                <a:pt x="15" y="40"/>
                              </a:cubicBezTo>
                              <a:cubicBezTo>
                                <a:pt x="0" y="54"/>
                                <a:pt x="55" y="53"/>
                                <a:pt x="75" y="60"/>
                              </a:cubicBezTo>
                              <a:cubicBezTo>
                                <a:pt x="68" y="40"/>
                                <a:pt x="76" y="0"/>
                                <a:pt x="55" y="0"/>
                              </a:cubicBezTo>
                              <a:cubicBezTo>
                                <a:pt x="30" y="0"/>
                                <a:pt x="0" y="40"/>
                                <a:pt x="15" y="60"/>
                              </a:cubicBezTo>
                              <a:cubicBezTo>
                                <a:pt x="35" y="87"/>
                                <a:pt x="82" y="90"/>
                                <a:pt x="115" y="80"/>
                              </a:cubicBezTo>
                              <a:cubicBezTo>
                                <a:pt x="132" y="74"/>
                                <a:pt x="88" y="53"/>
                                <a:pt x="75" y="40"/>
                              </a:cubicBez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43C4BA" id="Freeform 30" o:spid="_x0000_s1026" style="position:absolute;margin-left:83.25pt;margin-top:4pt;width:6.75pt;height: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" path="m75,40v,,40,26,60,40c128,60,135,26,115,20,82,9,39,15,15,40,,54,55,53,75,60,68,40,76,,55,,30,,,40,15,60,35,87,82,90,115,80,132,74,88,53,75,40xe">
                <v:path arrowok="t" o:connecttype="custom" o:connectlocs="47625,25400;85725,50800;73025,12700;9525,25400;47625,38100;34925,0;9525,38100;73025,50800;47625,25400" o:connectangles="0,0,0,0,0,0,0,0,0"/>
              </v:shape>
            </w:pict>
          </mc:Fallback>
        </mc:AlternateContent>
      </w:r>
      <w:r>
        <w:rPr>
          <w:noProof/>
          <w:szCs w:val="20"/>
          <w:lang w:val="en-US" w:eastAsia="en-US"/>
        </w:rPr>
        <mc:AlternateContent>
          <mc:Choice Requires="wps">
            <w:drawing>
              <wp:anchor distT="0" distB="0" distL="114300" distR="114300" simplePos="0" relativeHeight="251680768" behindDoc="0" locked="0" layoutInCell="1" allowOverlap="1" wp14:anchorId="4E545E84" wp14:editId="1D024F8C">
                <wp:simplePos x="0" y="0"/>
                <wp:positionH relativeFrom="column">
                  <wp:posOffset>1080135</wp:posOffset>
                </wp:positionH>
                <wp:positionV relativeFrom="paragraph">
                  <wp:posOffset>86360</wp:posOffset>
                </wp:positionV>
                <wp:extent cx="2628900" cy="0"/>
                <wp:effectExtent l="13335" t="7620" r="5715" b="11430"/>
                <wp:wrapNone/>
                <wp:docPr id="1"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883EA2" id="Line 23"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05pt,6.8pt" to="292.0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dhtEwIAACk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"/>
            </w:pict>
          </mc:Fallback>
        </mc:AlternateContent>
      </w:r>
      <w:r w:rsidRPr="00243FB2">
        <w:t xml:space="preserve">                                                                                                    v</w:t>
      </w:r>
      <w:r w:rsidRPr="00323EF4">
        <w:rPr>
          <w:vertAlign w:val="subscript"/>
        </w:rPr>
        <w:t>3</w:t>
      </w:r>
      <w:r w:rsidRPr="00243FB2">
        <w:t xml:space="preserve">   (0, 0, 255)   blue</w:t>
      </w:r>
    </w:p>
    <w:p w14:paraId="3310A993" w14:textId="77777777" w:rsidR="00A72A7D" w:rsidRPr="00243FB2" w:rsidRDefault="00A72A7D" w:rsidP="00A72A7D">
      <w:r w:rsidRPr="00243FB2">
        <w:t xml:space="preserve">                            v</w:t>
      </w:r>
      <w:r w:rsidRPr="00323EF4">
        <w:rPr>
          <w:vertAlign w:val="subscript"/>
        </w:rPr>
        <w:t>1</w:t>
      </w:r>
      <w:r w:rsidRPr="00243FB2">
        <w:t xml:space="preserve">   (255, 0, 0)   red</w:t>
      </w:r>
    </w:p>
    <w:p w14:paraId="214649FD" w14:textId="77777777" w:rsidR="00A72A7D" w:rsidRPr="00243FB2" w:rsidRDefault="00A72A7D" w:rsidP="00A72A7D"/>
    <w:p w14:paraId="209143BB" w14:textId="77777777" w:rsidR="00A72A7D" w:rsidRPr="00243FB2" w:rsidRDefault="00A72A7D" w:rsidP="00A72A7D">
      <w:pPr>
        <w:ind w:left="360"/>
      </w:pPr>
      <w:r w:rsidRPr="00243FB2">
        <w:t>Point p is x units from vertex v</w:t>
      </w:r>
      <w:r w:rsidRPr="00323EF4">
        <w:rPr>
          <w:vertAlign w:val="subscript"/>
        </w:rPr>
        <w:t>1</w:t>
      </w:r>
      <w:r w:rsidRPr="00243FB2">
        <w:t>, while the total length of the line from vertex v</w:t>
      </w:r>
      <w:r w:rsidRPr="00323EF4">
        <w:rPr>
          <w:vertAlign w:val="subscript"/>
        </w:rPr>
        <w:t>1</w:t>
      </w:r>
      <w:r>
        <w:t xml:space="preserve"> </w:t>
      </w:r>
      <w:r w:rsidRPr="00243FB2">
        <w:t>to the line connecting vertices v</w:t>
      </w:r>
      <w:r w:rsidRPr="00323EF4">
        <w:rPr>
          <w:vertAlign w:val="subscript"/>
        </w:rPr>
        <w:t>2</w:t>
      </w:r>
      <w:r w:rsidRPr="00243FB2">
        <w:t xml:space="preserve"> and v</w:t>
      </w:r>
      <w:r w:rsidRPr="00323EF4">
        <w:rPr>
          <w:vertAlign w:val="subscript"/>
        </w:rPr>
        <w:t>3</w:t>
      </w:r>
      <w:r>
        <w:t xml:space="preserve"> is x'.  Since the red contribution of </w:t>
      </w:r>
      <w:r w:rsidRPr="00243FB2">
        <w:t>vertex v</w:t>
      </w:r>
      <w:r w:rsidRPr="00323EF4">
        <w:rPr>
          <w:vertAlign w:val="subscript"/>
        </w:rPr>
        <w:t>1</w:t>
      </w:r>
      <w:r w:rsidRPr="00243FB2">
        <w:t xml:space="preserve"> is 255 we could simply multiply 255 times the normalized distance of p </w:t>
      </w:r>
      <w:r w:rsidRPr="00243FB2">
        <w:tab/>
        <w:t>from v</w:t>
      </w:r>
      <w:r w:rsidRPr="00323EF4">
        <w:rPr>
          <w:vertAlign w:val="subscript"/>
        </w:rPr>
        <w:t>1</w:t>
      </w:r>
      <w:r w:rsidRPr="00243FB2">
        <w:t>, namely [1 - (x / x')].  When p is located on vertex v</w:t>
      </w:r>
      <w:r w:rsidRPr="00323EF4">
        <w:rPr>
          <w:vertAlign w:val="subscript"/>
        </w:rPr>
        <w:t>1</w:t>
      </w:r>
      <w:r>
        <w:t xml:space="preserve"> this term become 1 - </w:t>
      </w:r>
      <w:r w:rsidRPr="00243FB2">
        <w:t>0 = 1, and the red contribution is 1 * 255 = 255,</w:t>
      </w:r>
      <w:r>
        <w:t xml:space="preserve"> the full amount. When p moves </w:t>
      </w:r>
      <w:r w:rsidRPr="00243FB2">
        <w:t>to the end of that line, point x', this term b</w:t>
      </w:r>
      <w:r>
        <w:t xml:space="preserve">ecomes 1 - 1 = 0,  and the red </w:t>
      </w:r>
      <w:r w:rsidRPr="00243FB2">
        <w:t>contribution becomes 0 * 255 = 0, or nil.  Thus the red component of the color of</w:t>
      </w:r>
    </w:p>
    <w:p w14:paraId="7FE02815" w14:textId="77777777" w:rsidR="00A72A7D" w:rsidRDefault="00A72A7D" w:rsidP="00A72A7D">
      <w:pPr>
        <w:tabs>
          <w:tab w:val="left" w:pos="360"/>
        </w:tabs>
        <w:ind w:left="360"/>
      </w:pPr>
      <w:r w:rsidRPr="00243FB2">
        <w:t>point p diminishes linearly with the distance of point p from vertex v</w:t>
      </w:r>
      <w:r w:rsidRPr="00323EF4">
        <w:rPr>
          <w:vertAlign w:val="subscript"/>
        </w:rPr>
        <w:t>1</w:t>
      </w:r>
      <w:r>
        <w:t xml:space="preserve">.  We now </w:t>
      </w:r>
      <w:r w:rsidRPr="00243FB2">
        <w:t>do the same thing with point p and its distance from first v</w:t>
      </w:r>
      <w:r w:rsidRPr="00323EF4">
        <w:rPr>
          <w:vertAlign w:val="subscript"/>
        </w:rPr>
        <w:t>2</w:t>
      </w:r>
      <w:r w:rsidRPr="00243FB2">
        <w:t xml:space="preserve"> and then v</w:t>
      </w:r>
      <w:r w:rsidRPr="00323EF4">
        <w:rPr>
          <w:vertAlign w:val="subscript"/>
        </w:rPr>
        <w:t>3</w:t>
      </w:r>
      <w:r w:rsidRPr="00243FB2">
        <w:t xml:space="preserve">.  The end result is a three-tuple </w:t>
      </w:r>
    </w:p>
    <w:p w14:paraId="556EB4F3" w14:textId="77777777" w:rsidR="00A72A7D" w:rsidRPr="00243FB2" w:rsidRDefault="00A72A7D" w:rsidP="00A72A7D">
      <w:pPr>
        <w:tabs>
          <w:tab w:val="left" w:pos="360"/>
        </w:tabs>
        <w:ind w:left="360"/>
      </w:pPr>
      <w:r w:rsidRPr="00243FB2">
        <w:t xml:space="preserve">(i, j, k), which gives the red, green, and blue components, resulting in a single color, and that is the color we assign to pixel p. </w:t>
      </w:r>
    </w:p>
    <w:p w14:paraId="1320A9EB" w14:textId="77777777" w:rsidR="00A72A7D" w:rsidRPr="00243FB2" w:rsidRDefault="00A72A7D" w:rsidP="00A72A7D"/>
    <w:p w14:paraId="67235577" w14:textId="77777777" w:rsidR="00A72A7D" w:rsidRDefault="00A72A7D" w:rsidP="00A72A7D">
      <w:pPr>
        <w:tabs>
          <w:tab w:val="left" w:pos="360"/>
        </w:tabs>
        <w:ind w:left="360" w:hanging="360"/>
      </w:pPr>
      <w:r w:rsidRPr="00F869A1">
        <w:rPr>
          <w:b/>
        </w:rPr>
        <w:lastRenderedPageBreak/>
        <w:t>12</w:t>
      </w:r>
      <w:r>
        <w:t>.  Formal mathematical explanation is not called for, but students should be able to give an informal rule of thumb.</w:t>
      </w:r>
    </w:p>
    <w:p w14:paraId="51929FCE" w14:textId="77777777" w:rsidR="00A72A7D" w:rsidRPr="00243FB2" w:rsidRDefault="00A72A7D" w:rsidP="00A72A7D"/>
    <w:p w14:paraId="0109790E" w14:textId="77777777" w:rsidR="00A72A7D" w:rsidRPr="00243FB2" w:rsidRDefault="00A72A7D" w:rsidP="00A72A7D">
      <w:pPr>
        <w:tabs>
          <w:tab w:val="left" w:pos="360"/>
        </w:tabs>
      </w:pPr>
      <w:r w:rsidRPr="00F869A1">
        <w:rPr>
          <w:b/>
        </w:rPr>
        <w:t>13</w:t>
      </w:r>
      <w:r>
        <w:t xml:space="preserve">.  </w:t>
      </w:r>
      <w:r w:rsidRPr="00243FB2">
        <w:t>a.</w:t>
      </w:r>
      <w:r w:rsidRPr="00243FB2">
        <w:tab/>
        <w:t>We would have a circle of radius 1 whose center is at (-6, 0)</w:t>
      </w:r>
    </w:p>
    <w:p w14:paraId="6375D20B" w14:textId="77777777" w:rsidR="00A72A7D" w:rsidRPr="00243FB2" w:rsidRDefault="00A72A7D" w:rsidP="00A72A7D">
      <w:pPr>
        <w:tabs>
          <w:tab w:val="left" w:pos="360"/>
        </w:tabs>
      </w:pPr>
    </w:p>
    <w:p w14:paraId="3A07E689" w14:textId="77777777" w:rsidR="00A72A7D" w:rsidRPr="00243FB2" w:rsidRDefault="00A72A7D" w:rsidP="00A72A7D">
      <w:pPr>
        <w:tabs>
          <w:tab w:val="left" w:pos="360"/>
        </w:tabs>
      </w:pPr>
      <w:r w:rsidRPr="00243FB2">
        <w:tab/>
        <w:t>b.</w:t>
      </w:r>
      <w:r w:rsidRPr="00243FB2">
        <w:tab/>
        <w:t>We would have a circle of radius 1 whose center is at  (-2, 0)</w:t>
      </w:r>
    </w:p>
    <w:p w14:paraId="5C23E258" w14:textId="77777777" w:rsidR="00A72A7D" w:rsidRPr="00243FB2" w:rsidRDefault="00A72A7D" w:rsidP="00A72A7D">
      <w:pPr>
        <w:tabs>
          <w:tab w:val="left" w:pos="360"/>
        </w:tabs>
      </w:pPr>
    </w:p>
    <w:p w14:paraId="67AF3C3B" w14:textId="77777777" w:rsidR="00A72A7D" w:rsidRPr="00243FB2" w:rsidRDefault="00A72A7D" w:rsidP="00A72A7D">
      <w:pPr>
        <w:tabs>
          <w:tab w:val="left" w:pos="360"/>
        </w:tabs>
      </w:pPr>
      <w:r w:rsidRPr="00243FB2">
        <w:tab/>
        <w:t>c.</w:t>
      </w:r>
      <w:r w:rsidRPr="00243FB2">
        <w:tab/>
        <w:t>No change.  Two reflections about the same mirror line will produce</w:t>
      </w:r>
    </w:p>
    <w:p w14:paraId="48A6A3B6" w14:textId="77777777" w:rsidR="00A72A7D" w:rsidRDefault="00A72A7D" w:rsidP="00A72A7D">
      <w:pPr>
        <w:tabs>
          <w:tab w:val="left" w:pos="360"/>
        </w:tabs>
      </w:pPr>
      <w:r w:rsidRPr="00243FB2">
        <w:tab/>
      </w:r>
      <w:r w:rsidRPr="00243FB2">
        <w:tab/>
        <w:t>the original image.</w:t>
      </w:r>
    </w:p>
    <w:p w14:paraId="3BE355C2" w14:textId="77777777" w:rsidR="00A72A7D" w:rsidRDefault="00A72A7D" w:rsidP="00A72A7D">
      <w:pPr>
        <w:spacing w:before="240" w:after="240"/>
      </w:pPr>
      <w:r>
        <w:rPr>
          <w:b/>
          <w:sz w:val="28"/>
          <w:szCs w:val="28"/>
        </w:rPr>
        <w:t>Challenge Work</w:t>
      </w:r>
    </w:p>
    <w:p w14:paraId="1B5DC8BF" w14:textId="77777777" w:rsidR="00A72A7D" w:rsidRPr="001E070C" w:rsidRDefault="00A72A7D" w:rsidP="00A72A7D">
      <w:pPr>
        <w:spacing w:before="240" w:after="240"/>
      </w:pPr>
      <w:r w:rsidRPr="00F869A1">
        <w:t>While there is plenty of information available on these topics,</w:t>
      </w:r>
      <w:r>
        <w:t xml:space="preserve"> the trick is to find explanations at a level suitable for students to understand.</w:t>
      </w:r>
      <w:r w:rsidRPr="00F869A1">
        <w:t xml:space="preserve"> </w:t>
      </w:r>
    </w:p>
    <w:p w14:paraId="77EB15FC" w14:textId="77777777" w:rsidR="00A72A7D" w:rsidRPr="0014519E" w:rsidRDefault="00A72A7D" w:rsidP="00A72A7D">
      <w:pPr>
        <w:suppressAutoHyphens w:val="0"/>
        <w:rPr>
          <w:szCs w:val="20"/>
        </w:rPr>
      </w:pPr>
      <w:bookmarkStart w:id="2" w:name="_GoBack"/>
      <w:bookmarkEnd w:id="2"/>
    </w:p>
    <w:sectPr w:rsidR="00A72A7D" w:rsidRPr="0014519E">
      <w:headerReference w:type="default" r:id="rId11"/>
      <w:footerReference w:type="default" r:id="rId12"/>
      <w:footnotePr>
        <w:pos w:val="beneathText"/>
      </w:footnotePr>
      <w:pgSz w:w="12240" w:h="15840"/>
      <w:pgMar w:top="920" w:right="864" w:bottom="864" w:left="2160" w:header="86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3B3E9D" w14:textId="77777777" w:rsidR="00510658" w:rsidRDefault="00510658">
      <w:r>
        <w:separator/>
      </w:r>
    </w:p>
  </w:endnote>
  <w:endnote w:type="continuationSeparator" w:id="0">
    <w:p w14:paraId="4E37A75D" w14:textId="77777777" w:rsidR="00510658" w:rsidRDefault="00510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SquareSlabserif711BT-Medium">
    <w:altName w:val="Times New Roman"/>
    <w:charset w:val="00"/>
    <w:family w:val="roman"/>
    <w:pitch w:val="default"/>
  </w:font>
  <w:font w:name="Arial">
    <w:panose1 w:val="020B0604020202020204"/>
    <w:charset w:val="00"/>
    <w:family w:val="swiss"/>
    <w:pitch w:val="variable"/>
    <w:sig w:usb0="E0002EFF" w:usb1="C0007843" w:usb2="00000009" w:usb3="00000000" w:csb0="000001FF" w:csb1="00000000"/>
  </w:font>
  <w:font w:name="StarSymbol">
    <w:altName w:val="Yu Gothic"/>
    <w:charset w:val="80"/>
    <w:family w:val="auto"/>
    <w:pitch w:val="default"/>
  </w:font>
  <w:font w:name="Liberation Sans">
    <w:altName w:val="Arial"/>
    <w:charset w:val="00"/>
    <w:family w:val="swiss"/>
    <w:pitch w:val="variable"/>
  </w:font>
  <w:font w:name="DejaVu Sans">
    <w:charset w:val="00"/>
    <w:family w:val="swiss"/>
    <w:pitch w:val="variable"/>
    <w:sig w:usb0="E7002EFF" w:usb1="D200F5FF" w:usb2="0A04202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95340" w14:textId="77777777" w:rsidR="001556F2" w:rsidRDefault="00AC4743">
    <w:pPr>
      <w:pStyle w:val="Footer"/>
    </w:pPr>
    <w:r w:rsidRPr="003D41F3">
      <w:rPr>
        <w:bCs/>
        <w:sz w:val="16"/>
        <w:szCs w:val="16"/>
      </w:rPr>
      <w:t xml:space="preserve">© </w:t>
    </w:r>
    <w:r>
      <w:rPr>
        <w:bCs/>
        <w:sz w:val="16"/>
        <w:szCs w:val="16"/>
      </w:rPr>
      <w:t>2019</w:t>
    </w:r>
    <w:r w:rsidRPr="003D41F3">
      <w:rPr>
        <w:bCs/>
        <w:sz w:val="16"/>
        <w:szCs w:val="16"/>
      </w:rPr>
      <w:t xml:space="preserve"> Cengage. All Rights Reserved. May not be copied, scanned, or duplicated, in whole or in part</w:t>
    </w:r>
    <w:r>
      <w:rPr>
        <w:bCs/>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E3F007" w14:textId="77777777" w:rsidR="00510658" w:rsidRDefault="00510658">
      <w:r>
        <w:separator/>
      </w:r>
    </w:p>
  </w:footnote>
  <w:footnote w:type="continuationSeparator" w:id="0">
    <w:p w14:paraId="3788CEF0" w14:textId="77777777" w:rsidR="00510658" w:rsidRDefault="005106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E28D1" w14:textId="77777777" w:rsidR="00125A18" w:rsidRDefault="00125A18" w:rsidP="00251D02">
    <w:pPr>
      <w:pStyle w:val="Footer"/>
      <w:tabs>
        <w:tab w:val="clear" w:pos="8640"/>
        <w:tab w:val="right" w:pos="9126"/>
      </w:tabs>
      <w:rPr>
        <w:szCs w:val="20"/>
      </w:rPr>
    </w:pPr>
    <w:r w:rsidRPr="00320BA4">
      <w:rPr>
        <w:i/>
        <w:szCs w:val="20"/>
      </w:rPr>
      <w:t>Invitation to Computer Science</w:t>
    </w:r>
    <w:r w:rsidR="00D73A5F">
      <w:rPr>
        <w:szCs w:val="20"/>
      </w:rPr>
      <w:t xml:space="preserve">, </w:t>
    </w:r>
    <w:r w:rsidR="00D17961">
      <w:rPr>
        <w:szCs w:val="20"/>
      </w:rPr>
      <w:t>8</w:t>
    </w:r>
    <w:r w:rsidR="00D17961" w:rsidRPr="00320BA4">
      <w:rPr>
        <w:szCs w:val="20"/>
        <w:vertAlign w:val="superscript"/>
      </w:rPr>
      <w:t>th</w:t>
    </w:r>
    <w:r w:rsidR="00D17961">
      <w:rPr>
        <w:szCs w:val="20"/>
      </w:rPr>
      <w:t xml:space="preserve"> </w:t>
    </w:r>
    <w:r>
      <w:rPr>
        <w:szCs w:val="20"/>
      </w:rPr>
      <w:t>Edition</w:t>
    </w:r>
    <w:r>
      <w:rPr>
        <w:szCs w:val="20"/>
      </w:rPr>
      <w:tab/>
    </w:r>
    <w:r>
      <w:rPr>
        <w:szCs w:val="20"/>
      </w:rPr>
      <w:tab/>
      <w:t>16</w:t>
    </w:r>
    <w:r w:rsidRPr="00320BA4">
      <w:rPr>
        <w:szCs w:val="20"/>
      </w:rPr>
      <w:t>-</w:t>
    </w:r>
    <w:r w:rsidRPr="00320BA4">
      <w:rPr>
        <w:szCs w:val="20"/>
      </w:rPr>
      <w:fldChar w:fldCharType="begin"/>
    </w:r>
    <w:r w:rsidRPr="00320BA4">
      <w:rPr>
        <w:szCs w:val="20"/>
      </w:rPr>
      <w:instrText xml:space="preserve"> PAGE   \* MERGEFORMAT </w:instrText>
    </w:r>
    <w:r w:rsidRPr="00320BA4">
      <w:rPr>
        <w:szCs w:val="20"/>
      </w:rPr>
      <w:fldChar w:fldCharType="separate"/>
    </w:r>
    <w:r w:rsidR="00A72A7D">
      <w:rPr>
        <w:noProof/>
        <w:szCs w:val="20"/>
      </w:rPr>
      <w:t>11</w:t>
    </w:r>
    <w:r w:rsidRPr="00320BA4">
      <w:rPr>
        <w:szCs w:val="20"/>
      </w:rPr>
      <w:fldChar w:fldCharType="end"/>
    </w:r>
  </w:p>
  <w:p w14:paraId="5C809498" w14:textId="77777777" w:rsidR="00F939FE" w:rsidRPr="00320BA4" w:rsidRDefault="00F939FE" w:rsidP="00251D02">
    <w:pPr>
      <w:pStyle w:val="Footer"/>
      <w:tabs>
        <w:tab w:val="clear" w:pos="8640"/>
        <w:tab w:val="right" w:pos="9126"/>
      </w:tabs>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3"/>
    <w:multiLevelType w:val="singleLevel"/>
    <w:tmpl w:val="9DB6EBFA"/>
    <w:name w:val="WW8Num4"/>
    <w:lvl w:ilvl="0">
      <w:start w:val="1"/>
      <w:numFmt w:val="decimal"/>
      <w:lvlText w:val="%1."/>
      <w:lvlJc w:val="left"/>
      <w:pPr>
        <w:tabs>
          <w:tab w:val="num" w:pos="720"/>
        </w:tabs>
        <w:ind w:left="720" w:hanging="360"/>
      </w:pPr>
      <w:rPr>
        <w:b w:val="0"/>
      </w:rPr>
    </w:lvl>
  </w:abstractNum>
  <w:abstractNum w:abstractNumId="3" w15:restartNumberingAfterBreak="0">
    <w:nsid w:val="00000004"/>
    <w:multiLevelType w:val="singleLevel"/>
    <w:tmpl w:val="00000004"/>
    <w:name w:val="WW8Num6"/>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7"/>
    <w:lvl w:ilvl="0">
      <w:start w:val="1"/>
      <w:numFmt w:val="bullet"/>
      <w:lvlText w:val=""/>
      <w:lvlJc w:val="left"/>
      <w:pPr>
        <w:tabs>
          <w:tab w:val="num" w:pos="360"/>
        </w:tabs>
        <w:ind w:left="360" w:hanging="360"/>
      </w:pPr>
      <w:rPr>
        <w:rFonts w:ascii="Symbol" w:hAnsi="Symbol"/>
      </w:rPr>
    </w:lvl>
  </w:abstractNum>
  <w:abstractNum w:abstractNumId="5" w15:restartNumberingAfterBreak="0">
    <w:nsid w:val="00000006"/>
    <w:multiLevelType w:val="singleLevel"/>
    <w:tmpl w:val="00000006"/>
    <w:name w:val="WW8Num10"/>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17"/>
    <w:lvl w:ilvl="0">
      <w:start w:val="1"/>
      <w:numFmt w:val="decimal"/>
      <w:lvlText w:val="%1."/>
      <w:lvlJc w:val="left"/>
      <w:pPr>
        <w:tabs>
          <w:tab w:val="num" w:pos="720"/>
        </w:tabs>
        <w:ind w:left="720" w:hanging="360"/>
      </w:pPr>
    </w:lvl>
  </w:abstractNum>
  <w:abstractNum w:abstractNumId="7" w15:restartNumberingAfterBreak="0">
    <w:nsid w:val="00000008"/>
    <w:multiLevelType w:val="singleLevel"/>
    <w:tmpl w:val="AF8C40D6"/>
    <w:name w:val="WW8Num20"/>
    <w:lvl w:ilvl="0">
      <w:start w:val="1"/>
      <w:numFmt w:val="decimal"/>
      <w:lvlText w:val="%1."/>
      <w:lvlJc w:val="left"/>
      <w:pPr>
        <w:tabs>
          <w:tab w:val="num" w:pos="720"/>
        </w:tabs>
        <w:ind w:left="720" w:hanging="360"/>
      </w:pPr>
      <w:rPr>
        <w:sz w:val="24"/>
        <w:szCs w:val="24"/>
      </w:rPr>
    </w:lvl>
  </w:abstractNum>
  <w:abstractNum w:abstractNumId="8" w15:restartNumberingAfterBreak="0">
    <w:nsid w:val="00000009"/>
    <w:multiLevelType w:val="singleLevel"/>
    <w:tmpl w:val="00000009"/>
    <w:name w:val="WW8Num22"/>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25"/>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lvl w:ilvl="0">
      <w:start w:val="1"/>
      <w:numFmt w:val="decimal"/>
      <w:lvlText w:val="%1."/>
      <w:lvlJc w:val="left"/>
      <w:pPr>
        <w:tabs>
          <w:tab w:val="num" w:pos="720"/>
        </w:tabs>
        <w:ind w:left="720" w:hanging="360"/>
      </w:pPr>
    </w:lvl>
  </w:abstractNum>
  <w:abstractNum w:abstractNumId="11" w15:restartNumberingAfterBreak="0">
    <w:nsid w:val="0000000C"/>
    <w:multiLevelType w:val="singleLevel"/>
    <w:tmpl w:val="79DC8228"/>
    <w:name w:val="WW8Num27"/>
    <w:lvl w:ilvl="0">
      <w:start w:val="2"/>
      <w:numFmt w:val="decimal"/>
      <w:lvlText w:val="%1."/>
      <w:lvlJc w:val="left"/>
      <w:pPr>
        <w:tabs>
          <w:tab w:val="num" w:pos="720"/>
        </w:tabs>
        <w:ind w:left="720" w:hanging="360"/>
      </w:pPr>
      <w:rPr>
        <w:rFonts w:hint="default"/>
      </w:rPr>
    </w:lvl>
  </w:abstractNum>
  <w:abstractNum w:abstractNumId="12" w15:restartNumberingAfterBreak="0">
    <w:nsid w:val="0000000D"/>
    <w:multiLevelType w:val="singleLevel"/>
    <w:tmpl w:val="0000000D"/>
    <w:name w:val="WW8Num29"/>
    <w:lvl w:ilvl="0">
      <w:start w:val="1"/>
      <w:numFmt w:val="decimal"/>
      <w:lvlText w:val="%1."/>
      <w:lvlJc w:val="left"/>
      <w:pPr>
        <w:tabs>
          <w:tab w:val="num" w:pos="720"/>
        </w:tabs>
        <w:ind w:left="720" w:hanging="360"/>
      </w:pPr>
    </w:lvl>
  </w:abstractNum>
  <w:abstractNum w:abstractNumId="13" w15:restartNumberingAfterBreak="0">
    <w:nsid w:val="00000012"/>
    <w:multiLevelType w:val="multilevel"/>
    <w:tmpl w:val="0000001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4" w15:restartNumberingAfterBreak="0">
    <w:nsid w:val="00000013"/>
    <w:multiLevelType w:val="multilevel"/>
    <w:tmpl w:val="00000013"/>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5" w15:restartNumberingAfterBreak="0">
    <w:nsid w:val="00000014"/>
    <w:multiLevelType w:val="multilevel"/>
    <w:tmpl w:val="00000014"/>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6" w15:restartNumberingAfterBreak="0">
    <w:nsid w:val="00000016"/>
    <w:multiLevelType w:val="multilevel"/>
    <w:tmpl w:val="0000001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7" w15:restartNumberingAfterBreak="0">
    <w:nsid w:val="00000017"/>
    <w:multiLevelType w:val="multilevel"/>
    <w:tmpl w:val="00000017"/>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8" w15:restartNumberingAfterBreak="0">
    <w:nsid w:val="00000018"/>
    <w:multiLevelType w:val="multilevel"/>
    <w:tmpl w:val="0000001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9" w15:restartNumberingAfterBreak="0">
    <w:nsid w:val="00000019"/>
    <w:multiLevelType w:val="multilevel"/>
    <w:tmpl w:val="9AF67518"/>
    <w:lvl w:ilvl="0">
      <w:start w:val="1"/>
      <w:numFmt w:val="decimal"/>
      <w:lvlText w:val="%1"/>
      <w:lvlJc w:val="left"/>
      <w:pPr>
        <w:tabs>
          <w:tab w:val="num" w:pos="810"/>
        </w:tabs>
        <w:ind w:left="810" w:firstLine="0"/>
      </w:pPr>
    </w:lvl>
    <w:lvl w:ilvl="1">
      <w:start w:val="1"/>
      <w:numFmt w:val="none"/>
      <w:suff w:val="nothing"/>
      <w:lvlText w:val=""/>
      <w:lvlJc w:val="left"/>
      <w:pPr>
        <w:tabs>
          <w:tab w:val="num" w:pos="810"/>
        </w:tabs>
        <w:ind w:left="810" w:firstLine="0"/>
      </w:pPr>
    </w:lvl>
    <w:lvl w:ilvl="2">
      <w:start w:val="1"/>
      <w:numFmt w:val="none"/>
      <w:pStyle w:val="Heading3"/>
      <w:suff w:val="nothing"/>
      <w:lvlText w:val=""/>
      <w:lvlJc w:val="left"/>
      <w:pPr>
        <w:tabs>
          <w:tab w:val="num" w:pos="810"/>
        </w:tabs>
        <w:ind w:left="810" w:firstLine="0"/>
      </w:pPr>
    </w:lvl>
    <w:lvl w:ilvl="3">
      <w:start w:val="1"/>
      <w:numFmt w:val="none"/>
      <w:suff w:val="nothing"/>
      <w:lvlText w:val=""/>
      <w:lvlJc w:val="left"/>
      <w:pPr>
        <w:tabs>
          <w:tab w:val="num" w:pos="810"/>
        </w:tabs>
        <w:ind w:left="810" w:firstLine="0"/>
      </w:pPr>
    </w:lvl>
    <w:lvl w:ilvl="4">
      <w:start w:val="1"/>
      <w:numFmt w:val="none"/>
      <w:suff w:val="nothing"/>
      <w:lvlText w:val=""/>
      <w:lvlJc w:val="left"/>
      <w:pPr>
        <w:tabs>
          <w:tab w:val="num" w:pos="810"/>
        </w:tabs>
        <w:ind w:left="810" w:firstLine="0"/>
      </w:pPr>
    </w:lvl>
    <w:lvl w:ilvl="5">
      <w:start w:val="1"/>
      <w:numFmt w:val="none"/>
      <w:suff w:val="nothing"/>
      <w:lvlText w:val=""/>
      <w:lvlJc w:val="left"/>
      <w:pPr>
        <w:tabs>
          <w:tab w:val="num" w:pos="810"/>
        </w:tabs>
        <w:ind w:left="810" w:firstLine="0"/>
      </w:pPr>
    </w:lvl>
    <w:lvl w:ilvl="6">
      <w:start w:val="1"/>
      <w:numFmt w:val="none"/>
      <w:suff w:val="nothing"/>
      <w:lvlText w:val=""/>
      <w:lvlJc w:val="left"/>
      <w:pPr>
        <w:tabs>
          <w:tab w:val="num" w:pos="810"/>
        </w:tabs>
        <w:ind w:left="810" w:firstLine="0"/>
      </w:pPr>
    </w:lvl>
    <w:lvl w:ilvl="7">
      <w:start w:val="1"/>
      <w:numFmt w:val="none"/>
      <w:suff w:val="nothing"/>
      <w:lvlText w:val=""/>
      <w:lvlJc w:val="left"/>
      <w:pPr>
        <w:tabs>
          <w:tab w:val="num" w:pos="810"/>
        </w:tabs>
        <w:ind w:left="810" w:firstLine="0"/>
      </w:pPr>
    </w:lvl>
    <w:lvl w:ilvl="8">
      <w:start w:val="1"/>
      <w:numFmt w:val="none"/>
      <w:suff w:val="nothing"/>
      <w:lvlText w:val=""/>
      <w:lvlJc w:val="left"/>
      <w:pPr>
        <w:tabs>
          <w:tab w:val="num" w:pos="810"/>
        </w:tabs>
        <w:ind w:left="810" w:firstLine="0"/>
      </w:pPr>
    </w:lvl>
  </w:abstractNum>
  <w:abstractNum w:abstractNumId="20" w15:restartNumberingAfterBreak="0">
    <w:nsid w:val="0379602F"/>
    <w:multiLevelType w:val="hybridMultilevel"/>
    <w:tmpl w:val="81344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0431790B"/>
    <w:multiLevelType w:val="hybridMultilevel"/>
    <w:tmpl w:val="AD820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9F66274"/>
    <w:multiLevelType w:val="hybridMultilevel"/>
    <w:tmpl w:val="AD8203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A3A7919"/>
    <w:multiLevelType w:val="hybridMultilevel"/>
    <w:tmpl w:val="FDDEE380"/>
    <w:lvl w:ilvl="0" w:tplc="57105290">
      <w:start w:val="1"/>
      <w:numFmt w:val="bullet"/>
      <w:lvlText w:val="•"/>
      <w:lvlJc w:val="left"/>
      <w:pPr>
        <w:tabs>
          <w:tab w:val="num" w:pos="720"/>
        </w:tabs>
        <w:ind w:left="720" w:hanging="360"/>
      </w:pPr>
      <w:rPr>
        <w:rFonts w:ascii="Times" w:hAnsi="Times" w:hint="default"/>
      </w:rPr>
    </w:lvl>
    <w:lvl w:ilvl="1" w:tplc="C1741924" w:tentative="1">
      <w:start w:val="1"/>
      <w:numFmt w:val="bullet"/>
      <w:lvlText w:val="•"/>
      <w:lvlJc w:val="left"/>
      <w:pPr>
        <w:tabs>
          <w:tab w:val="num" w:pos="1440"/>
        </w:tabs>
        <w:ind w:left="1440" w:hanging="360"/>
      </w:pPr>
      <w:rPr>
        <w:rFonts w:ascii="Times" w:hAnsi="Times" w:hint="default"/>
      </w:rPr>
    </w:lvl>
    <w:lvl w:ilvl="2" w:tplc="E0522AE6" w:tentative="1">
      <w:start w:val="1"/>
      <w:numFmt w:val="bullet"/>
      <w:lvlText w:val="•"/>
      <w:lvlJc w:val="left"/>
      <w:pPr>
        <w:tabs>
          <w:tab w:val="num" w:pos="2160"/>
        </w:tabs>
        <w:ind w:left="2160" w:hanging="360"/>
      </w:pPr>
      <w:rPr>
        <w:rFonts w:ascii="Times" w:hAnsi="Times" w:hint="default"/>
      </w:rPr>
    </w:lvl>
    <w:lvl w:ilvl="3" w:tplc="26B0919E" w:tentative="1">
      <w:start w:val="1"/>
      <w:numFmt w:val="bullet"/>
      <w:lvlText w:val="•"/>
      <w:lvlJc w:val="left"/>
      <w:pPr>
        <w:tabs>
          <w:tab w:val="num" w:pos="2880"/>
        </w:tabs>
        <w:ind w:left="2880" w:hanging="360"/>
      </w:pPr>
      <w:rPr>
        <w:rFonts w:ascii="Times" w:hAnsi="Times" w:hint="default"/>
      </w:rPr>
    </w:lvl>
    <w:lvl w:ilvl="4" w:tplc="C464E23A" w:tentative="1">
      <w:start w:val="1"/>
      <w:numFmt w:val="bullet"/>
      <w:lvlText w:val="•"/>
      <w:lvlJc w:val="left"/>
      <w:pPr>
        <w:tabs>
          <w:tab w:val="num" w:pos="3600"/>
        </w:tabs>
        <w:ind w:left="3600" w:hanging="360"/>
      </w:pPr>
      <w:rPr>
        <w:rFonts w:ascii="Times" w:hAnsi="Times" w:hint="default"/>
      </w:rPr>
    </w:lvl>
    <w:lvl w:ilvl="5" w:tplc="758C11B6" w:tentative="1">
      <w:start w:val="1"/>
      <w:numFmt w:val="bullet"/>
      <w:lvlText w:val="•"/>
      <w:lvlJc w:val="left"/>
      <w:pPr>
        <w:tabs>
          <w:tab w:val="num" w:pos="4320"/>
        </w:tabs>
        <w:ind w:left="4320" w:hanging="360"/>
      </w:pPr>
      <w:rPr>
        <w:rFonts w:ascii="Times" w:hAnsi="Times" w:hint="default"/>
      </w:rPr>
    </w:lvl>
    <w:lvl w:ilvl="6" w:tplc="D21AAA2A" w:tentative="1">
      <w:start w:val="1"/>
      <w:numFmt w:val="bullet"/>
      <w:lvlText w:val="•"/>
      <w:lvlJc w:val="left"/>
      <w:pPr>
        <w:tabs>
          <w:tab w:val="num" w:pos="5040"/>
        </w:tabs>
        <w:ind w:left="5040" w:hanging="360"/>
      </w:pPr>
      <w:rPr>
        <w:rFonts w:ascii="Times" w:hAnsi="Times" w:hint="default"/>
      </w:rPr>
    </w:lvl>
    <w:lvl w:ilvl="7" w:tplc="BB16D130" w:tentative="1">
      <w:start w:val="1"/>
      <w:numFmt w:val="bullet"/>
      <w:lvlText w:val="•"/>
      <w:lvlJc w:val="left"/>
      <w:pPr>
        <w:tabs>
          <w:tab w:val="num" w:pos="5760"/>
        </w:tabs>
        <w:ind w:left="5760" w:hanging="360"/>
      </w:pPr>
      <w:rPr>
        <w:rFonts w:ascii="Times" w:hAnsi="Times" w:hint="default"/>
      </w:rPr>
    </w:lvl>
    <w:lvl w:ilvl="8" w:tplc="9D425B6E" w:tentative="1">
      <w:start w:val="1"/>
      <w:numFmt w:val="bullet"/>
      <w:lvlText w:val="•"/>
      <w:lvlJc w:val="left"/>
      <w:pPr>
        <w:tabs>
          <w:tab w:val="num" w:pos="6480"/>
        </w:tabs>
        <w:ind w:left="6480" w:hanging="360"/>
      </w:pPr>
      <w:rPr>
        <w:rFonts w:ascii="Times" w:hAnsi="Times" w:hint="default"/>
      </w:rPr>
    </w:lvl>
  </w:abstractNum>
  <w:abstractNum w:abstractNumId="24" w15:restartNumberingAfterBreak="0">
    <w:nsid w:val="0A8B1E46"/>
    <w:multiLevelType w:val="hybridMultilevel"/>
    <w:tmpl w:val="AD820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AD06EE3"/>
    <w:multiLevelType w:val="singleLevel"/>
    <w:tmpl w:val="0000000D"/>
    <w:lvl w:ilvl="0">
      <w:start w:val="1"/>
      <w:numFmt w:val="decimal"/>
      <w:lvlText w:val="%1."/>
      <w:lvlJc w:val="left"/>
      <w:pPr>
        <w:tabs>
          <w:tab w:val="num" w:pos="720"/>
        </w:tabs>
        <w:ind w:left="720" w:hanging="360"/>
      </w:pPr>
    </w:lvl>
  </w:abstractNum>
  <w:abstractNum w:abstractNumId="26" w15:restartNumberingAfterBreak="0">
    <w:nsid w:val="0D605228"/>
    <w:multiLevelType w:val="singleLevel"/>
    <w:tmpl w:val="0000000D"/>
    <w:lvl w:ilvl="0">
      <w:start w:val="1"/>
      <w:numFmt w:val="decimal"/>
      <w:lvlText w:val="%1."/>
      <w:lvlJc w:val="left"/>
      <w:pPr>
        <w:tabs>
          <w:tab w:val="num" w:pos="720"/>
        </w:tabs>
        <w:ind w:left="720" w:hanging="360"/>
      </w:pPr>
    </w:lvl>
  </w:abstractNum>
  <w:abstractNum w:abstractNumId="27" w15:restartNumberingAfterBreak="0">
    <w:nsid w:val="186B0667"/>
    <w:multiLevelType w:val="hybridMultilevel"/>
    <w:tmpl w:val="AD820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F925A3B"/>
    <w:multiLevelType w:val="singleLevel"/>
    <w:tmpl w:val="0000000D"/>
    <w:lvl w:ilvl="0">
      <w:start w:val="1"/>
      <w:numFmt w:val="decimal"/>
      <w:lvlText w:val="%1."/>
      <w:lvlJc w:val="left"/>
      <w:pPr>
        <w:tabs>
          <w:tab w:val="num" w:pos="720"/>
        </w:tabs>
        <w:ind w:left="720" w:hanging="360"/>
      </w:pPr>
    </w:lvl>
  </w:abstractNum>
  <w:abstractNum w:abstractNumId="29" w15:restartNumberingAfterBreak="0">
    <w:nsid w:val="2C172E12"/>
    <w:multiLevelType w:val="singleLevel"/>
    <w:tmpl w:val="0000000A"/>
    <w:lvl w:ilvl="0">
      <w:start w:val="1"/>
      <w:numFmt w:val="decimal"/>
      <w:lvlText w:val="%1."/>
      <w:lvlJc w:val="left"/>
      <w:pPr>
        <w:tabs>
          <w:tab w:val="num" w:pos="720"/>
        </w:tabs>
        <w:ind w:left="720" w:hanging="360"/>
      </w:pPr>
    </w:lvl>
  </w:abstractNum>
  <w:abstractNum w:abstractNumId="30" w15:restartNumberingAfterBreak="0">
    <w:nsid w:val="2DD73A45"/>
    <w:multiLevelType w:val="hybridMultilevel"/>
    <w:tmpl w:val="AD820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2410A8"/>
    <w:multiLevelType w:val="singleLevel"/>
    <w:tmpl w:val="0000000A"/>
    <w:lvl w:ilvl="0">
      <w:start w:val="1"/>
      <w:numFmt w:val="decimal"/>
      <w:lvlText w:val="%1."/>
      <w:lvlJc w:val="left"/>
      <w:pPr>
        <w:tabs>
          <w:tab w:val="num" w:pos="720"/>
        </w:tabs>
        <w:ind w:left="720" w:hanging="360"/>
      </w:pPr>
    </w:lvl>
  </w:abstractNum>
  <w:abstractNum w:abstractNumId="32" w15:restartNumberingAfterBreak="0">
    <w:nsid w:val="34985BC4"/>
    <w:multiLevelType w:val="singleLevel"/>
    <w:tmpl w:val="0000000D"/>
    <w:lvl w:ilvl="0">
      <w:start w:val="1"/>
      <w:numFmt w:val="decimal"/>
      <w:lvlText w:val="%1."/>
      <w:lvlJc w:val="left"/>
      <w:pPr>
        <w:tabs>
          <w:tab w:val="num" w:pos="720"/>
        </w:tabs>
        <w:ind w:left="720" w:hanging="360"/>
      </w:pPr>
    </w:lvl>
  </w:abstractNum>
  <w:abstractNum w:abstractNumId="33" w15:restartNumberingAfterBreak="0">
    <w:nsid w:val="3BDF1F8D"/>
    <w:multiLevelType w:val="singleLevel"/>
    <w:tmpl w:val="0000000A"/>
    <w:lvl w:ilvl="0">
      <w:start w:val="1"/>
      <w:numFmt w:val="decimal"/>
      <w:lvlText w:val="%1."/>
      <w:lvlJc w:val="left"/>
      <w:pPr>
        <w:tabs>
          <w:tab w:val="num" w:pos="720"/>
        </w:tabs>
        <w:ind w:left="720" w:hanging="360"/>
      </w:pPr>
    </w:lvl>
  </w:abstractNum>
  <w:abstractNum w:abstractNumId="34" w15:restartNumberingAfterBreak="0">
    <w:nsid w:val="3C717692"/>
    <w:multiLevelType w:val="hybridMultilevel"/>
    <w:tmpl w:val="37005CF8"/>
    <w:lvl w:ilvl="0" w:tplc="83165E7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46741C77"/>
    <w:multiLevelType w:val="hybridMultilevel"/>
    <w:tmpl w:val="AD820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8BA56F6"/>
    <w:multiLevelType w:val="singleLevel"/>
    <w:tmpl w:val="0000000D"/>
    <w:lvl w:ilvl="0">
      <w:start w:val="1"/>
      <w:numFmt w:val="decimal"/>
      <w:lvlText w:val="%1."/>
      <w:lvlJc w:val="left"/>
      <w:pPr>
        <w:tabs>
          <w:tab w:val="num" w:pos="720"/>
        </w:tabs>
        <w:ind w:left="720" w:hanging="360"/>
      </w:pPr>
    </w:lvl>
  </w:abstractNum>
  <w:abstractNum w:abstractNumId="37" w15:restartNumberingAfterBreak="0">
    <w:nsid w:val="4973107B"/>
    <w:multiLevelType w:val="hybridMultilevel"/>
    <w:tmpl w:val="7B7CA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20677F2"/>
    <w:multiLevelType w:val="hybridMultilevel"/>
    <w:tmpl w:val="B1B637AE"/>
    <w:lvl w:ilvl="0" w:tplc="85CC6924">
      <w:start w:val="1"/>
      <w:numFmt w:val="bullet"/>
      <w:lvlText w:val="•"/>
      <w:lvlJc w:val="left"/>
      <w:pPr>
        <w:tabs>
          <w:tab w:val="num" w:pos="720"/>
        </w:tabs>
        <w:ind w:left="720" w:hanging="360"/>
      </w:pPr>
      <w:rPr>
        <w:rFonts w:ascii="Times" w:hAnsi="Times" w:hint="default"/>
      </w:rPr>
    </w:lvl>
    <w:lvl w:ilvl="1" w:tplc="04FEFFEE" w:tentative="1">
      <w:start w:val="1"/>
      <w:numFmt w:val="bullet"/>
      <w:lvlText w:val="•"/>
      <w:lvlJc w:val="left"/>
      <w:pPr>
        <w:tabs>
          <w:tab w:val="num" w:pos="1440"/>
        </w:tabs>
        <w:ind w:left="1440" w:hanging="360"/>
      </w:pPr>
      <w:rPr>
        <w:rFonts w:ascii="Times" w:hAnsi="Times" w:hint="default"/>
      </w:rPr>
    </w:lvl>
    <w:lvl w:ilvl="2" w:tplc="FECA38BC" w:tentative="1">
      <w:start w:val="1"/>
      <w:numFmt w:val="bullet"/>
      <w:lvlText w:val="•"/>
      <w:lvlJc w:val="left"/>
      <w:pPr>
        <w:tabs>
          <w:tab w:val="num" w:pos="2160"/>
        </w:tabs>
        <w:ind w:left="2160" w:hanging="360"/>
      </w:pPr>
      <w:rPr>
        <w:rFonts w:ascii="Times" w:hAnsi="Times" w:hint="default"/>
      </w:rPr>
    </w:lvl>
    <w:lvl w:ilvl="3" w:tplc="F59026AE" w:tentative="1">
      <w:start w:val="1"/>
      <w:numFmt w:val="bullet"/>
      <w:lvlText w:val="•"/>
      <w:lvlJc w:val="left"/>
      <w:pPr>
        <w:tabs>
          <w:tab w:val="num" w:pos="2880"/>
        </w:tabs>
        <w:ind w:left="2880" w:hanging="360"/>
      </w:pPr>
      <w:rPr>
        <w:rFonts w:ascii="Times" w:hAnsi="Times" w:hint="default"/>
      </w:rPr>
    </w:lvl>
    <w:lvl w:ilvl="4" w:tplc="45206974" w:tentative="1">
      <w:start w:val="1"/>
      <w:numFmt w:val="bullet"/>
      <w:lvlText w:val="•"/>
      <w:lvlJc w:val="left"/>
      <w:pPr>
        <w:tabs>
          <w:tab w:val="num" w:pos="3600"/>
        </w:tabs>
        <w:ind w:left="3600" w:hanging="360"/>
      </w:pPr>
      <w:rPr>
        <w:rFonts w:ascii="Times" w:hAnsi="Times" w:hint="default"/>
      </w:rPr>
    </w:lvl>
    <w:lvl w:ilvl="5" w:tplc="043A9DAE" w:tentative="1">
      <w:start w:val="1"/>
      <w:numFmt w:val="bullet"/>
      <w:lvlText w:val="•"/>
      <w:lvlJc w:val="left"/>
      <w:pPr>
        <w:tabs>
          <w:tab w:val="num" w:pos="4320"/>
        </w:tabs>
        <w:ind w:left="4320" w:hanging="360"/>
      </w:pPr>
      <w:rPr>
        <w:rFonts w:ascii="Times" w:hAnsi="Times" w:hint="default"/>
      </w:rPr>
    </w:lvl>
    <w:lvl w:ilvl="6" w:tplc="9CF87862" w:tentative="1">
      <w:start w:val="1"/>
      <w:numFmt w:val="bullet"/>
      <w:lvlText w:val="•"/>
      <w:lvlJc w:val="left"/>
      <w:pPr>
        <w:tabs>
          <w:tab w:val="num" w:pos="5040"/>
        </w:tabs>
        <w:ind w:left="5040" w:hanging="360"/>
      </w:pPr>
      <w:rPr>
        <w:rFonts w:ascii="Times" w:hAnsi="Times" w:hint="default"/>
      </w:rPr>
    </w:lvl>
    <w:lvl w:ilvl="7" w:tplc="B0287C72" w:tentative="1">
      <w:start w:val="1"/>
      <w:numFmt w:val="bullet"/>
      <w:lvlText w:val="•"/>
      <w:lvlJc w:val="left"/>
      <w:pPr>
        <w:tabs>
          <w:tab w:val="num" w:pos="5760"/>
        </w:tabs>
        <w:ind w:left="5760" w:hanging="360"/>
      </w:pPr>
      <w:rPr>
        <w:rFonts w:ascii="Times" w:hAnsi="Times" w:hint="default"/>
      </w:rPr>
    </w:lvl>
    <w:lvl w:ilvl="8" w:tplc="A6E2E004" w:tentative="1">
      <w:start w:val="1"/>
      <w:numFmt w:val="bullet"/>
      <w:lvlText w:val="•"/>
      <w:lvlJc w:val="left"/>
      <w:pPr>
        <w:tabs>
          <w:tab w:val="num" w:pos="6480"/>
        </w:tabs>
        <w:ind w:left="6480" w:hanging="360"/>
      </w:pPr>
      <w:rPr>
        <w:rFonts w:ascii="Times" w:hAnsi="Times" w:hint="default"/>
      </w:rPr>
    </w:lvl>
  </w:abstractNum>
  <w:abstractNum w:abstractNumId="39" w15:restartNumberingAfterBreak="0">
    <w:nsid w:val="622730A7"/>
    <w:multiLevelType w:val="hybridMultilevel"/>
    <w:tmpl w:val="AD820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4170B0D"/>
    <w:multiLevelType w:val="hybridMultilevel"/>
    <w:tmpl w:val="90E66858"/>
    <w:lvl w:ilvl="0" w:tplc="0000000A">
      <w:start w:val="1"/>
      <w:numFmt w:val="decimal"/>
      <w:lvlText w:val="%1."/>
      <w:lvlJc w:val="left"/>
      <w:pPr>
        <w:tabs>
          <w:tab w:val="num" w:pos="1080"/>
        </w:tabs>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688335B"/>
    <w:multiLevelType w:val="hybridMultilevel"/>
    <w:tmpl w:val="AD820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6B758FF"/>
    <w:multiLevelType w:val="singleLevel"/>
    <w:tmpl w:val="0000000D"/>
    <w:lvl w:ilvl="0">
      <w:start w:val="1"/>
      <w:numFmt w:val="decimal"/>
      <w:lvlText w:val="%1."/>
      <w:lvlJc w:val="left"/>
      <w:pPr>
        <w:tabs>
          <w:tab w:val="num" w:pos="720"/>
        </w:tabs>
        <w:ind w:left="720" w:hanging="360"/>
      </w:pPr>
    </w:lvl>
  </w:abstractNum>
  <w:abstractNum w:abstractNumId="43" w15:restartNumberingAfterBreak="0">
    <w:nsid w:val="6EC1356F"/>
    <w:multiLevelType w:val="singleLevel"/>
    <w:tmpl w:val="0000000A"/>
    <w:lvl w:ilvl="0">
      <w:start w:val="1"/>
      <w:numFmt w:val="decimal"/>
      <w:lvlText w:val="%1."/>
      <w:lvlJc w:val="left"/>
      <w:pPr>
        <w:tabs>
          <w:tab w:val="num" w:pos="720"/>
        </w:tabs>
        <w:ind w:left="720" w:hanging="360"/>
      </w:pPr>
    </w:lvl>
  </w:abstractNum>
  <w:abstractNum w:abstractNumId="44" w15:restartNumberingAfterBreak="0">
    <w:nsid w:val="7CFE6F5A"/>
    <w:multiLevelType w:val="hybridMultilevel"/>
    <w:tmpl w:val="AD820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5"/>
  </w:num>
  <w:num w:numId="5">
    <w:abstractNumId w:val="6"/>
  </w:num>
  <w:num w:numId="6">
    <w:abstractNumId w:val="7"/>
  </w:num>
  <w:num w:numId="7">
    <w:abstractNumId w:val="10"/>
  </w:num>
  <w:num w:numId="8">
    <w:abstractNumId w:val="13"/>
  </w:num>
  <w:num w:numId="9">
    <w:abstractNumId w:val="14"/>
  </w:num>
  <w:num w:numId="10">
    <w:abstractNumId w:val="15"/>
  </w:num>
  <w:num w:numId="11">
    <w:abstractNumId w:val="16"/>
  </w:num>
  <w:num w:numId="12">
    <w:abstractNumId w:val="17"/>
  </w:num>
  <w:num w:numId="13">
    <w:abstractNumId w:val="18"/>
  </w:num>
  <w:num w:numId="14">
    <w:abstractNumId w:val="19"/>
  </w:num>
  <w:num w:numId="15">
    <w:abstractNumId w:val="31"/>
  </w:num>
  <w:num w:numId="16">
    <w:abstractNumId w:val="34"/>
  </w:num>
  <w:num w:numId="17">
    <w:abstractNumId w:val="22"/>
  </w:num>
  <w:num w:numId="18">
    <w:abstractNumId w:val="29"/>
  </w:num>
  <w:num w:numId="19">
    <w:abstractNumId w:val="42"/>
  </w:num>
  <w:num w:numId="20">
    <w:abstractNumId w:val="25"/>
  </w:num>
  <w:num w:numId="21">
    <w:abstractNumId w:val="43"/>
  </w:num>
  <w:num w:numId="22">
    <w:abstractNumId w:val="20"/>
  </w:num>
  <w:num w:numId="23">
    <w:abstractNumId w:val="40"/>
  </w:num>
  <w:num w:numId="24">
    <w:abstractNumId w:val="26"/>
  </w:num>
  <w:num w:numId="25">
    <w:abstractNumId w:val="32"/>
  </w:num>
  <w:num w:numId="26">
    <w:abstractNumId w:val="33"/>
  </w:num>
  <w:num w:numId="27">
    <w:abstractNumId w:val="21"/>
  </w:num>
  <w:num w:numId="28">
    <w:abstractNumId w:val="44"/>
  </w:num>
  <w:num w:numId="29">
    <w:abstractNumId w:val="27"/>
  </w:num>
  <w:num w:numId="30">
    <w:abstractNumId w:val="35"/>
  </w:num>
  <w:num w:numId="31">
    <w:abstractNumId w:val="30"/>
  </w:num>
  <w:num w:numId="32">
    <w:abstractNumId w:val="24"/>
  </w:num>
  <w:num w:numId="33">
    <w:abstractNumId w:val="41"/>
  </w:num>
  <w:num w:numId="34">
    <w:abstractNumId w:val="39"/>
  </w:num>
  <w:num w:numId="35">
    <w:abstractNumId w:val="38"/>
  </w:num>
  <w:num w:numId="36">
    <w:abstractNumId w:val="23"/>
  </w:num>
  <w:num w:numId="37">
    <w:abstractNumId w:val="28"/>
  </w:num>
  <w:num w:numId="38">
    <w:abstractNumId w:val="36"/>
  </w:num>
  <w:num w:numId="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131078" w:nlCheck="1" w:checkStyle="1"/>
  <w:activeWritingStyle w:appName="MSWord" w:lang="fr-FR" w:vendorID="64" w:dllVersion="131078"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467"/>
    <w:rsid w:val="0003347F"/>
    <w:rsid w:val="000C7507"/>
    <w:rsid w:val="00125A18"/>
    <w:rsid w:val="0014519E"/>
    <w:rsid w:val="001556F2"/>
    <w:rsid w:val="001844F9"/>
    <w:rsid w:val="001C75A6"/>
    <w:rsid w:val="0020696C"/>
    <w:rsid w:val="00206FCE"/>
    <w:rsid w:val="002309DF"/>
    <w:rsid w:val="002375E7"/>
    <w:rsid w:val="00251D02"/>
    <w:rsid w:val="00253957"/>
    <w:rsid w:val="00266E7D"/>
    <w:rsid w:val="00293D47"/>
    <w:rsid w:val="002B0C04"/>
    <w:rsid w:val="002C08DD"/>
    <w:rsid w:val="002D3A22"/>
    <w:rsid w:val="002D74AE"/>
    <w:rsid w:val="002E064F"/>
    <w:rsid w:val="002E6889"/>
    <w:rsid w:val="0031357E"/>
    <w:rsid w:val="00332319"/>
    <w:rsid w:val="00344F50"/>
    <w:rsid w:val="00390F26"/>
    <w:rsid w:val="003D1618"/>
    <w:rsid w:val="003D5498"/>
    <w:rsid w:val="00437094"/>
    <w:rsid w:val="0044394E"/>
    <w:rsid w:val="00445963"/>
    <w:rsid w:val="00462A7F"/>
    <w:rsid w:val="00470974"/>
    <w:rsid w:val="004A0003"/>
    <w:rsid w:val="004B38E4"/>
    <w:rsid w:val="004F4380"/>
    <w:rsid w:val="00501FA4"/>
    <w:rsid w:val="00507FA5"/>
    <w:rsid w:val="00510658"/>
    <w:rsid w:val="00550A3D"/>
    <w:rsid w:val="005720E6"/>
    <w:rsid w:val="00582D91"/>
    <w:rsid w:val="005B1504"/>
    <w:rsid w:val="005C72A7"/>
    <w:rsid w:val="00641788"/>
    <w:rsid w:val="006B35A1"/>
    <w:rsid w:val="006D6039"/>
    <w:rsid w:val="00773F53"/>
    <w:rsid w:val="007820C5"/>
    <w:rsid w:val="007D7193"/>
    <w:rsid w:val="007E4A27"/>
    <w:rsid w:val="00807C2D"/>
    <w:rsid w:val="00825510"/>
    <w:rsid w:val="00866EA1"/>
    <w:rsid w:val="0089278D"/>
    <w:rsid w:val="008A23C4"/>
    <w:rsid w:val="008C64A4"/>
    <w:rsid w:val="008D36EE"/>
    <w:rsid w:val="008D37A6"/>
    <w:rsid w:val="008E585D"/>
    <w:rsid w:val="008F569B"/>
    <w:rsid w:val="00905352"/>
    <w:rsid w:val="009550C4"/>
    <w:rsid w:val="009767E8"/>
    <w:rsid w:val="00976D04"/>
    <w:rsid w:val="009870C4"/>
    <w:rsid w:val="009C0EBF"/>
    <w:rsid w:val="009D00FA"/>
    <w:rsid w:val="009F06FD"/>
    <w:rsid w:val="00A47475"/>
    <w:rsid w:val="00A53D02"/>
    <w:rsid w:val="00A5559F"/>
    <w:rsid w:val="00A64211"/>
    <w:rsid w:val="00A648D6"/>
    <w:rsid w:val="00A71BE4"/>
    <w:rsid w:val="00A72A7D"/>
    <w:rsid w:val="00A757C2"/>
    <w:rsid w:val="00A8693B"/>
    <w:rsid w:val="00AC246B"/>
    <w:rsid w:val="00AC4743"/>
    <w:rsid w:val="00AE7DC6"/>
    <w:rsid w:val="00B173F9"/>
    <w:rsid w:val="00B27E2C"/>
    <w:rsid w:val="00B639FA"/>
    <w:rsid w:val="00B740B3"/>
    <w:rsid w:val="00B9575B"/>
    <w:rsid w:val="00B96EC0"/>
    <w:rsid w:val="00BA4B1F"/>
    <w:rsid w:val="00C106C1"/>
    <w:rsid w:val="00C806BD"/>
    <w:rsid w:val="00C933E0"/>
    <w:rsid w:val="00CD49E0"/>
    <w:rsid w:val="00D17961"/>
    <w:rsid w:val="00D73A5F"/>
    <w:rsid w:val="00D82A1C"/>
    <w:rsid w:val="00D861B7"/>
    <w:rsid w:val="00DD5446"/>
    <w:rsid w:val="00DD6F36"/>
    <w:rsid w:val="00E10C2B"/>
    <w:rsid w:val="00E20731"/>
    <w:rsid w:val="00E2108F"/>
    <w:rsid w:val="00E410CB"/>
    <w:rsid w:val="00E53033"/>
    <w:rsid w:val="00E70E04"/>
    <w:rsid w:val="00E72E84"/>
    <w:rsid w:val="00E9036E"/>
    <w:rsid w:val="00F04781"/>
    <w:rsid w:val="00F10043"/>
    <w:rsid w:val="00F12ADD"/>
    <w:rsid w:val="00F21D25"/>
    <w:rsid w:val="00F41826"/>
    <w:rsid w:val="00F922D0"/>
    <w:rsid w:val="00F939FE"/>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598F9621"/>
  <w14:defaultImageDpi w14:val="32767"/>
  <w15:chartTrackingRefBased/>
  <w15:docId w15:val="{03503DF6-8428-43F8-AF97-68C8C19F3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2" w:qFormat="1"/>
    <w:lsdException w:name="List Paragraph" w:qFormat="1"/>
    <w:lsdException w:name="Quote" w:qFormat="1"/>
    <w:lsdException w:name="Intense Quote" w:qFormat="1"/>
    <w:lsdException w:name="Colorful List Accent 1" w:qFormat="1"/>
    <w:lsdException w:name="Colorful Grid Accent 1" w:qFormat="1"/>
    <w:lsdException w:name="Light Shading Accent 2" w:qFormat="1"/>
    <w:lsdException w:name="Medium Grid 1 Accent 2" w:uiPriority="34"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numPr>
        <w:numId w:val="14"/>
      </w:numPr>
      <w:outlineLvl w:val="0"/>
    </w:pPr>
    <w:rPr>
      <w:sz w:val="36"/>
    </w:rPr>
  </w:style>
  <w:style w:type="paragraph" w:styleId="Heading2">
    <w:name w:val="heading 2"/>
    <w:basedOn w:val="Normal"/>
    <w:next w:val="Normal"/>
    <w:qFormat/>
    <w:pPr>
      <w:keepNext/>
      <w:numPr>
        <w:ilvl w:val="1"/>
        <w:numId w:val="14"/>
      </w:numPr>
      <w:outlineLvl w:val="1"/>
    </w:pPr>
    <w:rPr>
      <w:sz w:val="32"/>
    </w:rPr>
  </w:style>
  <w:style w:type="paragraph" w:styleId="Heading3">
    <w:name w:val="heading 3"/>
    <w:basedOn w:val="Normal"/>
    <w:next w:val="Normal"/>
    <w:qFormat/>
    <w:pPr>
      <w:keepNext/>
      <w:numPr>
        <w:ilvl w:val="2"/>
        <w:numId w:val="14"/>
      </w:numPr>
      <w:outlineLvl w:val="2"/>
    </w:pPr>
    <w:rPr>
      <w:sz w:val="36"/>
      <w:u w:val="single"/>
    </w:rPr>
  </w:style>
  <w:style w:type="paragraph" w:styleId="Heading4">
    <w:name w:val="heading 4"/>
    <w:basedOn w:val="Normal"/>
    <w:next w:val="Normal"/>
    <w:qFormat/>
    <w:pPr>
      <w:keepNext/>
      <w:numPr>
        <w:ilvl w:val="3"/>
        <w:numId w:val="14"/>
      </w:numPr>
      <w:outlineLvl w:val="3"/>
    </w:pPr>
    <w:rPr>
      <w:b/>
      <w:color w:val="000000"/>
      <w:szCs w:val="20"/>
    </w:rPr>
  </w:style>
  <w:style w:type="paragraph" w:styleId="Heading5">
    <w:name w:val="heading 5"/>
    <w:basedOn w:val="Normal"/>
    <w:next w:val="Normal"/>
    <w:qFormat/>
    <w:pPr>
      <w:keepNext/>
      <w:numPr>
        <w:ilvl w:val="4"/>
        <w:numId w:val="14"/>
      </w:numPr>
      <w:autoSpaceDE w:val="0"/>
      <w:outlineLvl w:val="4"/>
    </w:pPr>
    <w:rPr>
      <w:b/>
      <w:sz w:val="28"/>
      <w:szCs w:val="28"/>
    </w:rPr>
  </w:style>
  <w:style w:type="paragraph" w:styleId="Heading6">
    <w:name w:val="heading 6"/>
    <w:basedOn w:val="Normal"/>
    <w:next w:val="Normal"/>
    <w:qFormat/>
    <w:pPr>
      <w:keepNext/>
      <w:numPr>
        <w:ilvl w:val="5"/>
        <w:numId w:val="14"/>
      </w:numPr>
      <w:autoSpaceDE w:val="0"/>
      <w:outlineLvl w:val="5"/>
    </w:pPr>
    <w:rPr>
      <w:rFonts w:ascii="SquareSlabserif711BT-Medium" w:hAnsi="SquareSlabserif711BT-Medium"/>
      <w:sz w:val="28"/>
      <w:szCs w:val="32"/>
    </w:rPr>
  </w:style>
  <w:style w:type="paragraph" w:styleId="Heading7">
    <w:name w:val="heading 7"/>
    <w:basedOn w:val="Normal"/>
    <w:next w:val="Normal"/>
    <w:qFormat/>
    <w:pPr>
      <w:numPr>
        <w:ilvl w:val="6"/>
        <w:numId w:val="14"/>
      </w:numPr>
      <w:spacing w:before="240" w:after="60"/>
      <w:outlineLvl w:val="6"/>
    </w:pPr>
  </w:style>
  <w:style w:type="paragraph" w:styleId="Heading8">
    <w:name w:val="heading 8"/>
    <w:basedOn w:val="Normal"/>
    <w:next w:val="Normal"/>
    <w:qFormat/>
    <w:pPr>
      <w:numPr>
        <w:ilvl w:val="7"/>
        <w:numId w:val="14"/>
      </w:numPr>
      <w:spacing w:before="240" w:after="60"/>
      <w:outlineLvl w:val="7"/>
    </w:pPr>
    <w:rPr>
      <w:i/>
      <w:iCs/>
    </w:rPr>
  </w:style>
  <w:style w:type="paragraph" w:styleId="Heading9">
    <w:name w:val="heading 9"/>
    <w:basedOn w:val="Normal"/>
    <w:next w:val="Normal"/>
    <w:qFormat/>
    <w:pPr>
      <w:keepNext/>
      <w:numPr>
        <w:ilvl w:val="8"/>
        <w:numId w:val="14"/>
      </w:numPr>
      <w:autoSpaceDE w:val="0"/>
      <w:outlineLvl w:val="8"/>
    </w:pPr>
    <w:rPr>
      <w:b/>
      <w:bCs/>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8Num5z0">
    <w:name w:val="WW8Num5z0"/>
    <w:rPr>
      <w:rFonts w:ascii="Symbol" w:hAnsi="Symbol"/>
    </w:rPr>
  </w:style>
  <w:style w:type="character" w:customStyle="1" w:styleId="WW8Num5z1">
    <w:name w:val="WW8Num5z1"/>
    <w:rPr>
      <w:rFonts w:ascii="Courier New" w:hAnsi="Courier New" w:cs="Arial"/>
    </w:rPr>
  </w:style>
  <w:style w:type="character" w:customStyle="1" w:styleId="WW8Num5z2">
    <w:name w:val="WW8Num5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styleId="DefaultParagraphFont0">
    <w:name w:val="Default Paragraph Font"/>
  </w:style>
  <w:style w:type="character" w:styleId="PageNumber">
    <w:name w:val="page number"/>
    <w:basedOn w:val="DefaultParagraphFont0"/>
  </w:style>
  <w:style w:type="character" w:styleId="Hyperlink">
    <w:name w:val="Hyperlink"/>
    <w:uiPriority w:val="99"/>
    <w:rPr>
      <w:color w:val="0000FF"/>
      <w:u w:val="single"/>
    </w:rPr>
  </w:style>
  <w:style w:type="character" w:customStyle="1" w:styleId="headline">
    <w:name w:val="headline"/>
    <w:basedOn w:val="DefaultParagraphFont0"/>
  </w:style>
  <w:style w:type="character" w:styleId="FollowedHyperlink">
    <w:name w:val="FollowedHyperlink"/>
    <w:uiPriority w:val="99"/>
    <w:rPr>
      <w:color w:val="800080"/>
      <w:u w:val="single"/>
    </w:rPr>
  </w:style>
  <w:style w:type="character" w:styleId="CommentReference">
    <w:name w:val="annotation reference"/>
    <w:rPr>
      <w:sz w:val="18"/>
    </w:rPr>
  </w:style>
  <w:style w:type="character" w:customStyle="1" w:styleId="Bullets">
    <w:name w:val="Bullets"/>
    <w:rPr>
      <w:rFonts w:ascii="StarSymbol" w:eastAsia="StarSymbol" w:hAnsi="StarSymbol" w:cs="StarSymbol"/>
      <w:sz w:val="18"/>
      <w:szCs w:val="18"/>
    </w:rPr>
  </w:style>
  <w:style w:type="character" w:customStyle="1" w:styleId="NumberingSymbols">
    <w:name w:val="Numbering Symbols"/>
    <w:rPr>
      <w:b w:val="0"/>
      <w:bCs w:val="0"/>
      <w:sz w:val="24"/>
      <w:szCs w:val="24"/>
    </w:rPr>
  </w:style>
  <w:style w:type="paragraph" w:customStyle="1" w:styleId="Heading">
    <w:name w:val="Heading"/>
    <w:basedOn w:val="Normal"/>
    <w:next w:val="BodyText"/>
    <w:pPr>
      <w:keepNext/>
      <w:spacing w:before="240" w:after="120"/>
    </w:pPr>
    <w:rPr>
      <w:rFonts w:ascii="Liberation Sans" w:eastAsia="DejaVu Sans" w:hAnsi="Liberation Sans" w:cs="DejaVu Sans"/>
      <w:sz w:val="28"/>
      <w:szCs w:val="28"/>
    </w:rPr>
  </w:style>
  <w:style w:type="paragraph" w:styleId="BodyText">
    <w:name w:val="Body Text"/>
    <w:basedOn w:val="Normal"/>
    <w:pPr>
      <w:autoSpaceDE w:val="0"/>
    </w:pPr>
    <w:rPr>
      <w:sz w:val="20"/>
      <w:szCs w:val="32"/>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CommentText">
    <w:name w:val="annotation text"/>
    <w:basedOn w:val="Normal"/>
    <w:rPr>
      <w:sz w:val="20"/>
      <w:szCs w:val="20"/>
    </w:rPr>
  </w:style>
  <w:style w:type="paragraph" w:styleId="BodyText2">
    <w:name w:val="Body Text 2"/>
    <w:basedOn w:val="Normal"/>
    <w:rPr>
      <w:szCs w:val="20"/>
    </w:rPr>
  </w:style>
  <w:style w:type="paragraph" w:styleId="BodyTextIndent">
    <w:name w:val="Body Text Indent"/>
    <w:basedOn w:val="Normal"/>
    <w:pPr>
      <w:ind w:left="270" w:hanging="270"/>
    </w:pPr>
    <w:rPr>
      <w:szCs w:val="20"/>
    </w:rPr>
  </w:style>
  <w:style w:type="paragraph" w:styleId="NormalWeb">
    <w:name w:val="Normal (Web)"/>
    <w:basedOn w:val="Normal"/>
    <w:pPr>
      <w:spacing w:before="280" w:after="280"/>
    </w:pPr>
  </w:style>
  <w:style w:type="paragraph" w:styleId="BodyText3">
    <w:name w:val="Body Text 3"/>
    <w:basedOn w:val="Normal"/>
    <w:pPr>
      <w:autoSpaceDE w:val="0"/>
    </w:pPr>
    <w:rPr>
      <w:color w:val="000000"/>
      <w:sz w:val="20"/>
      <w:szCs w:val="22"/>
    </w:rPr>
  </w:style>
  <w:style w:type="paragraph" w:styleId="ListBullet">
    <w:name w:val="List Bullet"/>
    <w:basedOn w:val="Normal"/>
    <w:pPr>
      <w:numPr>
        <w:numId w:val="2"/>
      </w:numPr>
      <w:ind w:left="0" w:firstLine="0"/>
    </w:pPr>
  </w:style>
  <w:style w:type="paragraph" w:styleId="ListBullet2">
    <w:name w:val="List Bullet 2"/>
    <w:basedOn w:val="Normal"/>
  </w:style>
  <w:style w:type="paragraph" w:styleId="BalloonText">
    <w:name w:val="Balloon Text"/>
    <w:basedOn w:val="Normal"/>
    <w:rPr>
      <w:rFonts w:ascii="Tahoma" w:hAnsi="Tahoma" w:cs="Tahoma"/>
      <w:sz w:val="16"/>
      <w:szCs w:val="16"/>
    </w:rPr>
  </w:style>
  <w:style w:type="paragraph" w:styleId="CommentSubject">
    <w:name w:val="annotation subject"/>
    <w:basedOn w:val="CommentText"/>
    <w:next w:val="CommentText"/>
    <w:rPr>
      <w:sz w:val="24"/>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Heading10">
    <w:name w:val="Heading 10"/>
    <w:basedOn w:val="Heading"/>
    <w:next w:val="BodyText"/>
    <w:pPr>
      <w:numPr>
        <w:ilvl w:val="8"/>
        <w:numId w:val="14"/>
      </w:numPr>
      <w:outlineLvl w:val="8"/>
    </w:pPr>
    <w:rPr>
      <w:b/>
      <w:bCs/>
      <w:sz w:val="21"/>
      <w:szCs w:val="21"/>
    </w:rPr>
  </w:style>
  <w:style w:type="paragraph" w:customStyle="1" w:styleId="Heading214pt">
    <w:name w:val="Heading 2 + 14 pt"/>
    <w:aliases w:val="Bold,No underline,Justified"/>
    <w:basedOn w:val="Heading3"/>
    <w:rsid w:val="00245467"/>
    <w:pPr>
      <w:jc w:val="both"/>
    </w:pPr>
    <w:rPr>
      <w:b/>
      <w:sz w:val="28"/>
      <w:szCs w:val="28"/>
      <w:u w:val="none"/>
    </w:rPr>
  </w:style>
  <w:style w:type="paragraph" w:styleId="MediumGrid1-Accent2">
    <w:name w:val="Medium Grid 1 Accent 2"/>
    <w:basedOn w:val="Normal"/>
    <w:uiPriority w:val="34"/>
    <w:qFormat/>
    <w:rsid w:val="002C100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810196">
      <w:bodyDiv w:val="1"/>
      <w:marLeft w:val="0"/>
      <w:marRight w:val="0"/>
      <w:marTop w:val="0"/>
      <w:marBottom w:val="0"/>
      <w:divBdr>
        <w:top w:val="none" w:sz="0" w:space="0" w:color="auto"/>
        <w:left w:val="none" w:sz="0" w:space="0" w:color="auto"/>
        <w:bottom w:val="none" w:sz="0" w:space="0" w:color="auto"/>
        <w:right w:val="none" w:sz="0" w:space="0" w:color="auto"/>
      </w:divBdr>
    </w:div>
    <w:div w:id="457534619">
      <w:bodyDiv w:val="1"/>
      <w:marLeft w:val="0"/>
      <w:marRight w:val="0"/>
      <w:marTop w:val="0"/>
      <w:marBottom w:val="0"/>
      <w:divBdr>
        <w:top w:val="none" w:sz="0" w:space="0" w:color="auto"/>
        <w:left w:val="none" w:sz="0" w:space="0" w:color="auto"/>
        <w:bottom w:val="none" w:sz="0" w:space="0" w:color="auto"/>
        <w:right w:val="none" w:sz="0" w:space="0" w:color="auto"/>
      </w:divBdr>
    </w:div>
    <w:div w:id="496771246">
      <w:bodyDiv w:val="1"/>
      <w:marLeft w:val="0"/>
      <w:marRight w:val="0"/>
      <w:marTop w:val="0"/>
      <w:marBottom w:val="0"/>
      <w:divBdr>
        <w:top w:val="none" w:sz="0" w:space="0" w:color="auto"/>
        <w:left w:val="none" w:sz="0" w:space="0" w:color="auto"/>
        <w:bottom w:val="none" w:sz="0" w:space="0" w:color="auto"/>
        <w:right w:val="none" w:sz="0" w:space="0" w:color="auto"/>
      </w:divBdr>
    </w:div>
    <w:div w:id="783813253">
      <w:bodyDiv w:val="1"/>
      <w:marLeft w:val="0"/>
      <w:marRight w:val="0"/>
      <w:marTop w:val="0"/>
      <w:marBottom w:val="0"/>
      <w:divBdr>
        <w:top w:val="none" w:sz="0" w:space="0" w:color="auto"/>
        <w:left w:val="none" w:sz="0" w:space="0" w:color="auto"/>
        <w:bottom w:val="none" w:sz="0" w:space="0" w:color="auto"/>
        <w:right w:val="none" w:sz="0" w:space="0" w:color="auto"/>
      </w:divBdr>
    </w:div>
    <w:div w:id="819158482">
      <w:bodyDiv w:val="1"/>
      <w:marLeft w:val="0"/>
      <w:marRight w:val="0"/>
      <w:marTop w:val="0"/>
      <w:marBottom w:val="0"/>
      <w:divBdr>
        <w:top w:val="none" w:sz="0" w:space="0" w:color="auto"/>
        <w:left w:val="none" w:sz="0" w:space="0" w:color="auto"/>
        <w:bottom w:val="none" w:sz="0" w:space="0" w:color="auto"/>
        <w:right w:val="none" w:sz="0" w:space="0" w:color="auto"/>
      </w:divBdr>
      <w:divsChild>
        <w:div w:id="189876741">
          <w:marLeft w:val="547"/>
          <w:marRight w:val="0"/>
          <w:marTop w:val="125"/>
          <w:marBottom w:val="0"/>
          <w:divBdr>
            <w:top w:val="none" w:sz="0" w:space="0" w:color="auto"/>
            <w:left w:val="none" w:sz="0" w:space="0" w:color="auto"/>
            <w:bottom w:val="none" w:sz="0" w:space="0" w:color="auto"/>
            <w:right w:val="none" w:sz="0" w:space="0" w:color="auto"/>
          </w:divBdr>
        </w:div>
        <w:div w:id="371661449">
          <w:marLeft w:val="547"/>
          <w:marRight w:val="0"/>
          <w:marTop w:val="125"/>
          <w:marBottom w:val="0"/>
          <w:divBdr>
            <w:top w:val="none" w:sz="0" w:space="0" w:color="auto"/>
            <w:left w:val="none" w:sz="0" w:space="0" w:color="auto"/>
            <w:bottom w:val="none" w:sz="0" w:space="0" w:color="auto"/>
            <w:right w:val="none" w:sz="0" w:space="0" w:color="auto"/>
          </w:divBdr>
        </w:div>
        <w:div w:id="640502380">
          <w:marLeft w:val="547"/>
          <w:marRight w:val="0"/>
          <w:marTop w:val="125"/>
          <w:marBottom w:val="0"/>
          <w:divBdr>
            <w:top w:val="none" w:sz="0" w:space="0" w:color="auto"/>
            <w:left w:val="none" w:sz="0" w:space="0" w:color="auto"/>
            <w:bottom w:val="none" w:sz="0" w:space="0" w:color="auto"/>
            <w:right w:val="none" w:sz="0" w:space="0" w:color="auto"/>
          </w:divBdr>
        </w:div>
        <w:div w:id="789206614">
          <w:marLeft w:val="547"/>
          <w:marRight w:val="0"/>
          <w:marTop w:val="125"/>
          <w:marBottom w:val="0"/>
          <w:divBdr>
            <w:top w:val="none" w:sz="0" w:space="0" w:color="auto"/>
            <w:left w:val="none" w:sz="0" w:space="0" w:color="auto"/>
            <w:bottom w:val="none" w:sz="0" w:space="0" w:color="auto"/>
            <w:right w:val="none" w:sz="0" w:space="0" w:color="auto"/>
          </w:divBdr>
        </w:div>
        <w:div w:id="1199247493">
          <w:marLeft w:val="547"/>
          <w:marRight w:val="0"/>
          <w:marTop w:val="125"/>
          <w:marBottom w:val="0"/>
          <w:divBdr>
            <w:top w:val="none" w:sz="0" w:space="0" w:color="auto"/>
            <w:left w:val="none" w:sz="0" w:space="0" w:color="auto"/>
            <w:bottom w:val="none" w:sz="0" w:space="0" w:color="auto"/>
            <w:right w:val="none" w:sz="0" w:space="0" w:color="auto"/>
          </w:divBdr>
        </w:div>
        <w:div w:id="1342732603">
          <w:marLeft w:val="547"/>
          <w:marRight w:val="0"/>
          <w:marTop w:val="125"/>
          <w:marBottom w:val="0"/>
          <w:divBdr>
            <w:top w:val="none" w:sz="0" w:space="0" w:color="auto"/>
            <w:left w:val="none" w:sz="0" w:space="0" w:color="auto"/>
            <w:bottom w:val="none" w:sz="0" w:space="0" w:color="auto"/>
            <w:right w:val="none" w:sz="0" w:space="0" w:color="auto"/>
          </w:divBdr>
        </w:div>
      </w:divsChild>
    </w:div>
    <w:div w:id="954214298">
      <w:bodyDiv w:val="1"/>
      <w:marLeft w:val="0"/>
      <w:marRight w:val="0"/>
      <w:marTop w:val="0"/>
      <w:marBottom w:val="0"/>
      <w:divBdr>
        <w:top w:val="none" w:sz="0" w:space="0" w:color="auto"/>
        <w:left w:val="none" w:sz="0" w:space="0" w:color="auto"/>
        <w:bottom w:val="none" w:sz="0" w:space="0" w:color="auto"/>
        <w:right w:val="none" w:sz="0" w:space="0" w:color="auto"/>
      </w:divBdr>
    </w:div>
    <w:div w:id="1277174796">
      <w:bodyDiv w:val="1"/>
      <w:marLeft w:val="0"/>
      <w:marRight w:val="0"/>
      <w:marTop w:val="0"/>
      <w:marBottom w:val="0"/>
      <w:divBdr>
        <w:top w:val="none" w:sz="0" w:space="0" w:color="auto"/>
        <w:left w:val="none" w:sz="0" w:space="0" w:color="auto"/>
        <w:bottom w:val="none" w:sz="0" w:space="0" w:color="auto"/>
        <w:right w:val="none" w:sz="0" w:space="0" w:color="auto"/>
      </w:divBdr>
    </w:div>
    <w:div w:id="1369835117">
      <w:bodyDiv w:val="1"/>
      <w:marLeft w:val="0"/>
      <w:marRight w:val="0"/>
      <w:marTop w:val="0"/>
      <w:marBottom w:val="0"/>
      <w:divBdr>
        <w:top w:val="none" w:sz="0" w:space="0" w:color="auto"/>
        <w:left w:val="none" w:sz="0" w:space="0" w:color="auto"/>
        <w:bottom w:val="none" w:sz="0" w:space="0" w:color="auto"/>
        <w:right w:val="none" w:sz="0" w:space="0" w:color="auto"/>
      </w:divBdr>
    </w:div>
    <w:div w:id="1390415832">
      <w:bodyDiv w:val="1"/>
      <w:marLeft w:val="0"/>
      <w:marRight w:val="0"/>
      <w:marTop w:val="0"/>
      <w:marBottom w:val="0"/>
      <w:divBdr>
        <w:top w:val="none" w:sz="0" w:space="0" w:color="auto"/>
        <w:left w:val="none" w:sz="0" w:space="0" w:color="auto"/>
        <w:bottom w:val="none" w:sz="0" w:space="0" w:color="auto"/>
        <w:right w:val="none" w:sz="0" w:space="0" w:color="auto"/>
      </w:divBdr>
    </w:div>
    <w:div w:id="1485315709">
      <w:bodyDiv w:val="1"/>
      <w:marLeft w:val="0"/>
      <w:marRight w:val="0"/>
      <w:marTop w:val="0"/>
      <w:marBottom w:val="0"/>
      <w:divBdr>
        <w:top w:val="none" w:sz="0" w:space="0" w:color="auto"/>
        <w:left w:val="none" w:sz="0" w:space="0" w:color="auto"/>
        <w:bottom w:val="none" w:sz="0" w:space="0" w:color="auto"/>
        <w:right w:val="none" w:sz="0" w:space="0" w:color="auto"/>
      </w:divBdr>
    </w:div>
    <w:div w:id="1498381796">
      <w:bodyDiv w:val="1"/>
      <w:marLeft w:val="0"/>
      <w:marRight w:val="0"/>
      <w:marTop w:val="0"/>
      <w:marBottom w:val="0"/>
      <w:divBdr>
        <w:top w:val="none" w:sz="0" w:space="0" w:color="auto"/>
        <w:left w:val="none" w:sz="0" w:space="0" w:color="auto"/>
        <w:bottom w:val="none" w:sz="0" w:space="0" w:color="auto"/>
        <w:right w:val="none" w:sz="0" w:space="0" w:color="auto"/>
      </w:divBdr>
    </w:div>
    <w:div w:id="1502424889">
      <w:bodyDiv w:val="1"/>
      <w:marLeft w:val="0"/>
      <w:marRight w:val="0"/>
      <w:marTop w:val="0"/>
      <w:marBottom w:val="0"/>
      <w:divBdr>
        <w:top w:val="none" w:sz="0" w:space="0" w:color="auto"/>
        <w:left w:val="none" w:sz="0" w:space="0" w:color="auto"/>
        <w:bottom w:val="none" w:sz="0" w:space="0" w:color="auto"/>
        <w:right w:val="none" w:sz="0" w:space="0" w:color="auto"/>
      </w:divBdr>
    </w:div>
    <w:div w:id="1635213989">
      <w:bodyDiv w:val="1"/>
      <w:marLeft w:val="0"/>
      <w:marRight w:val="0"/>
      <w:marTop w:val="0"/>
      <w:marBottom w:val="0"/>
      <w:divBdr>
        <w:top w:val="none" w:sz="0" w:space="0" w:color="auto"/>
        <w:left w:val="none" w:sz="0" w:space="0" w:color="auto"/>
        <w:bottom w:val="none" w:sz="0" w:space="0" w:color="auto"/>
        <w:right w:val="none" w:sz="0" w:space="0" w:color="auto"/>
      </w:divBdr>
      <w:divsChild>
        <w:div w:id="186602625">
          <w:marLeft w:val="547"/>
          <w:marRight w:val="0"/>
          <w:marTop w:val="125"/>
          <w:marBottom w:val="0"/>
          <w:divBdr>
            <w:top w:val="none" w:sz="0" w:space="0" w:color="auto"/>
            <w:left w:val="none" w:sz="0" w:space="0" w:color="auto"/>
            <w:bottom w:val="none" w:sz="0" w:space="0" w:color="auto"/>
            <w:right w:val="none" w:sz="0" w:space="0" w:color="auto"/>
          </w:divBdr>
        </w:div>
        <w:div w:id="542597567">
          <w:marLeft w:val="547"/>
          <w:marRight w:val="0"/>
          <w:marTop w:val="125"/>
          <w:marBottom w:val="0"/>
          <w:divBdr>
            <w:top w:val="none" w:sz="0" w:space="0" w:color="auto"/>
            <w:left w:val="none" w:sz="0" w:space="0" w:color="auto"/>
            <w:bottom w:val="none" w:sz="0" w:space="0" w:color="auto"/>
            <w:right w:val="none" w:sz="0" w:space="0" w:color="auto"/>
          </w:divBdr>
        </w:div>
        <w:div w:id="1132401406">
          <w:marLeft w:val="547"/>
          <w:marRight w:val="0"/>
          <w:marTop w:val="125"/>
          <w:marBottom w:val="0"/>
          <w:divBdr>
            <w:top w:val="none" w:sz="0" w:space="0" w:color="auto"/>
            <w:left w:val="none" w:sz="0" w:space="0" w:color="auto"/>
            <w:bottom w:val="none" w:sz="0" w:space="0" w:color="auto"/>
            <w:right w:val="none" w:sz="0" w:space="0" w:color="auto"/>
          </w:divBdr>
        </w:div>
        <w:div w:id="1513881956">
          <w:marLeft w:val="547"/>
          <w:marRight w:val="0"/>
          <w:marTop w:val="125"/>
          <w:marBottom w:val="0"/>
          <w:divBdr>
            <w:top w:val="none" w:sz="0" w:space="0" w:color="auto"/>
            <w:left w:val="none" w:sz="0" w:space="0" w:color="auto"/>
            <w:bottom w:val="none" w:sz="0" w:space="0" w:color="auto"/>
            <w:right w:val="none" w:sz="0" w:space="0" w:color="auto"/>
          </w:divBdr>
        </w:div>
        <w:div w:id="1720089946">
          <w:marLeft w:val="547"/>
          <w:marRight w:val="0"/>
          <w:marTop w:val="125"/>
          <w:marBottom w:val="0"/>
          <w:divBdr>
            <w:top w:val="none" w:sz="0" w:space="0" w:color="auto"/>
            <w:left w:val="none" w:sz="0" w:space="0" w:color="auto"/>
            <w:bottom w:val="none" w:sz="0" w:space="0" w:color="auto"/>
            <w:right w:val="none" w:sz="0" w:space="0" w:color="auto"/>
          </w:divBdr>
        </w:div>
      </w:divsChild>
    </w:div>
    <w:div w:id="1703894400">
      <w:bodyDiv w:val="1"/>
      <w:marLeft w:val="0"/>
      <w:marRight w:val="0"/>
      <w:marTop w:val="0"/>
      <w:marBottom w:val="0"/>
      <w:divBdr>
        <w:top w:val="none" w:sz="0" w:space="0" w:color="auto"/>
        <w:left w:val="none" w:sz="0" w:space="0" w:color="auto"/>
        <w:bottom w:val="none" w:sz="0" w:space="0" w:color="auto"/>
        <w:right w:val="none" w:sz="0" w:space="0" w:color="auto"/>
      </w:divBdr>
    </w:div>
    <w:div w:id="2004316652">
      <w:bodyDiv w:val="1"/>
      <w:marLeft w:val="0"/>
      <w:marRight w:val="0"/>
      <w:marTop w:val="0"/>
      <w:marBottom w:val="0"/>
      <w:divBdr>
        <w:top w:val="none" w:sz="0" w:space="0" w:color="auto"/>
        <w:left w:val="none" w:sz="0" w:space="0" w:color="auto"/>
        <w:bottom w:val="none" w:sz="0" w:space="0" w:color="auto"/>
        <w:right w:val="none" w:sz="0" w:space="0" w:color="auto"/>
      </w:divBdr>
    </w:div>
    <w:div w:id="212834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creativecow.ne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youtube.com/watch?v=IrRl_LgYE-c&amp;feature=related"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escapistmagazine.com/articles/view/issues/issue_75/431-Boutique-MMOGs" TargetMode="External"/><Relationship Id="rId4" Type="http://schemas.openxmlformats.org/officeDocument/2006/relationships/webSettings" Target="webSettings.xml"/><Relationship Id="rId9" Type="http://schemas.openxmlformats.org/officeDocument/2006/relationships/hyperlink" Target="http://madebyevan.com/webgl-wat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3185</Words>
  <Characters>18160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21303</CharactersWithSpaces>
  <SharedDoc>false</SharedDoc>
  <HLinks>
    <vt:vector size="24" baseType="variant">
      <vt:variant>
        <vt:i4>1310826</vt:i4>
      </vt:variant>
      <vt:variant>
        <vt:i4>9</vt:i4>
      </vt:variant>
      <vt:variant>
        <vt:i4>0</vt:i4>
      </vt:variant>
      <vt:variant>
        <vt:i4>5</vt:i4>
      </vt:variant>
      <vt:variant>
        <vt:lpwstr>http://www.escapistmagazine.com/articles/view/issues/issue_75/431-Boutique-MMOGs</vt:lpwstr>
      </vt:variant>
      <vt:variant>
        <vt:lpwstr/>
      </vt:variant>
      <vt:variant>
        <vt:i4>3014762</vt:i4>
      </vt:variant>
      <vt:variant>
        <vt:i4>6</vt:i4>
      </vt:variant>
      <vt:variant>
        <vt:i4>0</vt:i4>
      </vt:variant>
      <vt:variant>
        <vt:i4>5</vt:i4>
      </vt:variant>
      <vt:variant>
        <vt:lpwstr>http://madebyevan.com/webgl-water/</vt:lpwstr>
      </vt:variant>
      <vt:variant>
        <vt:lpwstr/>
      </vt:variant>
      <vt:variant>
        <vt:i4>2162795</vt:i4>
      </vt:variant>
      <vt:variant>
        <vt:i4>3</vt:i4>
      </vt:variant>
      <vt:variant>
        <vt:i4>0</vt:i4>
      </vt:variant>
      <vt:variant>
        <vt:i4>5</vt:i4>
      </vt:variant>
      <vt:variant>
        <vt:lpwstr>http://www.creativecow.net/</vt:lpwstr>
      </vt:variant>
      <vt:variant>
        <vt:lpwstr/>
      </vt:variant>
      <vt:variant>
        <vt:i4>1572984</vt:i4>
      </vt:variant>
      <vt:variant>
        <vt:i4>0</vt:i4>
      </vt:variant>
      <vt:variant>
        <vt:i4>0</vt:i4>
      </vt:variant>
      <vt:variant>
        <vt:i4>5</vt:i4>
      </vt:variant>
      <vt:variant>
        <vt:lpwstr>http://www.youtube.com/watch?v=IrRl_LgYE-c&amp;feature=related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Loch</dc:creator>
  <cp:keywords/>
  <cp:lastModifiedBy>Ann Loch</cp:lastModifiedBy>
  <cp:revision>2</cp:revision>
  <dcterms:created xsi:type="dcterms:W3CDTF">2017-11-06T16:46:00Z</dcterms:created>
  <dcterms:modified xsi:type="dcterms:W3CDTF">2017-11-06T16:46:00Z</dcterms:modified>
</cp:coreProperties>
</file>