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713D5" w14:textId="77777777" w:rsidR="00251D02" w:rsidRPr="00320BA4" w:rsidRDefault="00251D02" w:rsidP="00251D02">
      <w:pPr>
        <w:rPr>
          <w:b/>
          <w:sz w:val="36"/>
        </w:rPr>
      </w:pPr>
      <w:r>
        <w:rPr>
          <w:b/>
          <w:sz w:val="36"/>
        </w:rPr>
        <w:t>Chapter 14</w:t>
      </w:r>
    </w:p>
    <w:p w14:paraId="4A00B835" w14:textId="77777777" w:rsidR="00251D02" w:rsidRPr="00320BA4" w:rsidRDefault="00251D02" w:rsidP="00251D02">
      <w:pPr>
        <w:pStyle w:val="CommentText"/>
        <w:rPr>
          <w:b/>
          <w:bCs/>
          <w:sz w:val="36"/>
          <w:szCs w:val="48"/>
        </w:rPr>
      </w:pPr>
      <w:r w:rsidRPr="00333316">
        <w:rPr>
          <w:b/>
          <w:bCs/>
          <w:sz w:val="36"/>
          <w:szCs w:val="48"/>
        </w:rPr>
        <w:t>Electronic Commerce</w:t>
      </w:r>
      <w:r w:rsidR="009F4C40" w:rsidRPr="00333316">
        <w:rPr>
          <w:b/>
          <w:bCs/>
          <w:sz w:val="36"/>
          <w:szCs w:val="48"/>
        </w:rPr>
        <w:t>,</w:t>
      </w:r>
      <w:r w:rsidRPr="00333316">
        <w:rPr>
          <w:b/>
          <w:bCs/>
          <w:sz w:val="36"/>
          <w:szCs w:val="48"/>
        </w:rPr>
        <w:t xml:space="preserve"> Databases</w:t>
      </w:r>
      <w:r w:rsidR="009F4C40" w:rsidRPr="00333316">
        <w:rPr>
          <w:b/>
          <w:bCs/>
          <w:sz w:val="36"/>
          <w:szCs w:val="48"/>
        </w:rPr>
        <w:t>, and Personal Privacy</w:t>
      </w:r>
    </w:p>
    <w:p w14:paraId="18A79D54" w14:textId="77777777" w:rsidR="00251D02" w:rsidRPr="00320BA4" w:rsidRDefault="00251D02" w:rsidP="00251D02"/>
    <w:p w14:paraId="714B4B59" w14:textId="77777777" w:rsidR="00C7148B" w:rsidRPr="003D41F3" w:rsidRDefault="00C7148B" w:rsidP="00C7148B">
      <w:pPr>
        <w:pStyle w:val="ListBullet"/>
        <w:numPr>
          <w:ilvl w:val="0"/>
          <w:numId w:val="0"/>
        </w:numPr>
        <w:rPr>
          <w:b/>
        </w:rPr>
      </w:pPr>
      <w:r w:rsidRPr="003D41F3">
        <w:rPr>
          <w:b/>
        </w:rPr>
        <w:t>A Guide to this Instructor’s Manual:</w:t>
      </w:r>
    </w:p>
    <w:p w14:paraId="70967922" w14:textId="77777777" w:rsidR="00C7148B" w:rsidRDefault="00C7148B" w:rsidP="00C7148B">
      <w:pPr>
        <w:pStyle w:val="NormalWeb"/>
      </w:pPr>
      <w:r w:rsidRPr="006B47D6">
        <w:t>We have designed this Instructor’s Manual to supplement and enhance your teaching experience through classroom activities and a cohesive chapter summary.</w:t>
      </w:r>
    </w:p>
    <w:p w14:paraId="57B20B74" w14:textId="77777777" w:rsidR="00C7148B" w:rsidRDefault="00C7148B" w:rsidP="00C7148B">
      <w:pPr>
        <w:pStyle w:val="NormalWeb"/>
      </w:pPr>
      <w:r w:rsidRPr="006B47D6">
        <w:t xml:space="preserve">This document is organized chronologically, using the same headings that you see in the textbook. Under the headings you will find: </w:t>
      </w:r>
      <w:r w:rsidR="00BC2E96">
        <w:t>L</w:t>
      </w:r>
      <w:r w:rsidRPr="006B47D6">
        <w:t xml:space="preserve">ecture </w:t>
      </w:r>
      <w:r w:rsidR="00BC2E96">
        <w:t>N</w:t>
      </w:r>
      <w:r w:rsidRPr="006B47D6">
        <w:t>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646E55F4" w14:textId="77777777" w:rsidR="00C7148B" w:rsidRDefault="00C7148B" w:rsidP="00C7148B">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77E4524C" w14:textId="77777777" w:rsidR="00251D02" w:rsidRPr="00320BA4" w:rsidRDefault="00251D02" w:rsidP="00251D02"/>
    <w:tbl>
      <w:tblPr>
        <w:tblW w:w="0" w:type="auto"/>
        <w:tblLayout w:type="fixed"/>
        <w:tblLook w:val="0000" w:firstRow="0" w:lastRow="0" w:firstColumn="0" w:lastColumn="0" w:noHBand="0" w:noVBand="0"/>
      </w:tblPr>
      <w:tblGrid>
        <w:gridCol w:w="9504"/>
      </w:tblGrid>
      <w:tr w:rsidR="00251D02" w:rsidRPr="00320BA4" w14:paraId="6E9A4392" w14:textId="77777777">
        <w:tc>
          <w:tcPr>
            <w:tcW w:w="9504" w:type="dxa"/>
            <w:shd w:val="clear" w:color="auto" w:fill="000000"/>
          </w:tcPr>
          <w:p w14:paraId="0D361397" w14:textId="77777777" w:rsidR="00251D02" w:rsidRPr="00320BA4" w:rsidRDefault="00251D02" w:rsidP="00251D02">
            <w:pPr>
              <w:pStyle w:val="Heading3"/>
              <w:numPr>
                <w:ilvl w:val="2"/>
                <w:numId w:val="1"/>
              </w:numPr>
              <w:tabs>
                <w:tab w:val="left" w:pos="0"/>
              </w:tabs>
              <w:snapToGrid w:val="0"/>
              <w:rPr>
                <w:b/>
                <w:bCs/>
                <w:sz w:val="28"/>
                <w:u w:val="none"/>
              </w:rPr>
            </w:pPr>
            <w:r w:rsidRPr="00320BA4">
              <w:rPr>
                <w:b/>
                <w:bCs/>
                <w:sz w:val="28"/>
                <w:u w:val="none"/>
              </w:rPr>
              <w:t>At a Glance</w:t>
            </w:r>
          </w:p>
        </w:tc>
      </w:tr>
    </w:tbl>
    <w:p w14:paraId="2F1F2F54" w14:textId="77777777" w:rsidR="00251D02" w:rsidRPr="00320BA4" w:rsidRDefault="00251D02" w:rsidP="00251D02">
      <w:pPr>
        <w:rPr>
          <w:bCs/>
          <w:sz w:val="32"/>
        </w:rPr>
      </w:pPr>
    </w:p>
    <w:p w14:paraId="5A676395" w14:textId="77777777" w:rsidR="00251D02" w:rsidRPr="00320BA4" w:rsidRDefault="00251D02" w:rsidP="00251D02">
      <w:pPr>
        <w:rPr>
          <w:b/>
          <w:sz w:val="28"/>
        </w:rPr>
      </w:pPr>
      <w:r w:rsidRPr="00320BA4">
        <w:rPr>
          <w:b/>
          <w:sz w:val="28"/>
        </w:rPr>
        <w:t>Instructor’s Manual Table of Contents</w:t>
      </w:r>
    </w:p>
    <w:p w14:paraId="4B644290" w14:textId="77777777" w:rsidR="00251D02" w:rsidRPr="00320BA4" w:rsidRDefault="00251D02" w:rsidP="00251D02"/>
    <w:p w14:paraId="605A7CAE" w14:textId="77777777" w:rsidR="00251D02" w:rsidRDefault="00251D02" w:rsidP="00251D02">
      <w:pPr>
        <w:numPr>
          <w:ilvl w:val="0"/>
          <w:numId w:val="3"/>
        </w:numPr>
        <w:tabs>
          <w:tab w:val="left" w:pos="360"/>
        </w:tabs>
        <w:spacing w:line="360" w:lineRule="auto"/>
      </w:pPr>
      <w:r w:rsidRPr="00320BA4">
        <w:t>Overview</w:t>
      </w:r>
    </w:p>
    <w:p w14:paraId="0A6E0E68" w14:textId="77777777" w:rsidR="006973CE" w:rsidRPr="00320BA4" w:rsidRDefault="006973CE" w:rsidP="00251D02">
      <w:pPr>
        <w:numPr>
          <w:ilvl w:val="0"/>
          <w:numId w:val="3"/>
        </w:numPr>
        <w:tabs>
          <w:tab w:val="left" w:pos="360"/>
        </w:tabs>
        <w:spacing w:line="360" w:lineRule="auto"/>
      </w:pPr>
      <w:r>
        <w:t>Learning Objectives</w:t>
      </w:r>
    </w:p>
    <w:p w14:paraId="3B2B748A" w14:textId="77777777" w:rsidR="00251D02" w:rsidRPr="00320BA4" w:rsidRDefault="00251D02" w:rsidP="00251D02">
      <w:pPr>
        <w:numPr>
          <w:ilvl w:val="0"/>
          <w:numId w:val="9"/>
        </w:numPr>
        <w:tabs>
          <w:tab w:val="left" w:pos="360"/>
        </w:tabs>
        <w:spacing w:line="360" w:lineRule="auto"/>
      </w:pPr>
      <w:r w:rsidRPr="00320BA4">
        <w:t>Teaching Tips</w:t>
      </w:r>
    </w:p>
    <w:p w14:paraId="0D2293EC" w14:textId="77777777" w:rsidR="00251D02" w:rsidRPr="00320BA4" w:rsidRDefault="00251D02" w:rsidP="00251D02">
      <w:pPr>
        <w:numPr>
          <w:ilvl w:val="0"/>
          <w:numId w:val="10"/>
        </w:numPr>
        <w:tabs>
          <w:tab w:val="left" w:pos="360"/>
        </w:tabs>
        <w:spacing w:line="360" w:lineRule="auto"/>
      </w:pPr>
      <w:r w:rsidRPr="00320BA4">
        <w:t>Class Discussion Topics</w:t>
      </w:r>
    </w:p>
    <w:p w14:paraId="02918AA6" w14:textId="77777777" w:rsidR="00251D02" w:rsidRPr="00320BA4" w:rsidRDefault="00251D02" w:rsidP="00251D02">
      <w:pPr>
        <w:numPr>
          <w:ilvl w:val="0"/>
          <w:numId w:val="11"/>
        </w:numPr>
        <w:tabs>
          <w:tab w:val="left" w:pos="360"/>
        </w:tabs>
        <w:spacing w:line="360" w:lineRule="auto"/>
      </w:pPr>
      <w:r w:rsidRPr="00320BA4">
        <w:t>Additional Projects</w:t>
      </w:r>
    </w:p>
    <w:p w14:paraId="2480A17A" w14:textId="77777777" w:rsidR="00251D02" w:rsidRPr="00320BA4" w:rsidRDefault="00251D02" w:rsidP="00251D02">
      <w:pPr>
        <w:numPr>
          <w:ilvl w:val="0"/>
          <w:numId w:val="12"/>
        </w:numPr>
        <w:tabs>
          <w:tab w:val="left" w:pos="360"/>
        </w:tabs>
        <w:spacing w:line="360" w:lineRule="auto"/>
      </w:pPr>
      <w:r w:rsidRPr="00320BA4">
        <w:t>Additional Resources</w:t>
      </w:r>
    </w:p>
    <w:p w14:paraId="75BF8E60" w14:textId="77777777" w:rsidR="00251D02" w:rsidRDefault="00251D02" w:rsidP="00251D02">
      <w:pPr>
        <w:numPr>
          <w:ilvl w:val="0"/>
          <w:numId w:val="13"/>
        </w:numPr>
        <w:tabs>
          <w:tab w:val="left" w:pos="360"/>
        </w:tabs>
        <w:spacing w:line="360" w:lineRule="auto"/>
      </w:pPr>
      <w:r w:rsidRPr="00320BA4">
        <w:t>Key Terms</w:t>
      </w:r>
    </w:p>
    <w:p w14:paraId="50C5ED8A" w14:textId="77777777" w:rsidR="00251D02" w:rsidRPr="00320BA4" w:rsidRDefault="00251D02" w:rsidP="00251D02">
      <w:pPr>
        <w:pageBreakBefore/>
        <w:rPr>
          <w:sz w:val="20"/>
        </w:rPr>
      </w:pPr>
    </w:p>
    <w:tbl>
      <w:tblPr>
        <w:tblW w:w="0" w:type="auto"/>
        <w:tblLayout w:type="fixed"/>
        <w:tblLook w:val="0000" w:firstRow="0" w:lastRow="0" w:firstColumn="0" w:lastColumn="0" w:noHBand="0" w:noVBand="0"/>
      </w:tblPr>
      <w:tblGrid>
        <w:gridCol w:w="9504"/>
      </w:tblGrid>
      <w:tr w:rsidR="00251D02" w:rsidRPr="00320BA4" w14:paraId="4DBC0E49" w14:textId="77777777">
        <w:tc>
          <w:tcPr>
            <w:tcW w:w="9504" w:type="dxa"/>
            <w:shd w:val="clear" w:color="auto" w:fill="000000"/>
          </w:tcPr>
          <w:p w14:paraId="543699ED" w14:textId="77777777" w:rsidR="00251D02" w:rsidRPr="00320BA4" w:rsidRDefault="00251D02" w:rsidP="00251D02">
            <w:pPr>
              <w:pStyle w:val="Header"/>
              <w:tabs>
                <w:tab w:val="clear" w:pos="4320"/>
                <w:tab w:val="clear" w:pos="8640"/>
              </w:tabs>
              <w:snapToGrid w:val="0"/>
              <w:rPr>
                <w:bCs/>
                <w:sz w:val="28"/>
              </w:rPr>
            </w:pPr>
            <w:r w:rsidRPr="00320BA4">
              <w:rPr>
                <w:bCs/>
                <w:sz w:val="28"/>
              </w:rPr>
              <w:t>Lecture Notes</w:t>
            </w:r>
          </w:p>
        </w:tc>
      </w:tr>
    </w:tbl>
    <w:p w14:paraId="427CE3A8" w14:textId="77777777" w:rsidR="00251D02" w:rsidRPr="00320BA4" w:rsidRDefault="00251D02" w:rsidP="00251D02">
      <w:pPr>
        <w:rPr>
          <w:sz w:val="20"/>
          <w:szCs w:val="20"/>
        </w:rPr>
      </w:pPr>
    </w:p>
    <w:p w14:paraId="4C367567" w14:textId="77777777" w:rsidR="00251D02" w:rsidRPr="00320BA4" w:rsidRDefault="00251D02" w:rsidP="00251D02">
      <w:pPr>
        <w:rPr>
          <w:b/>
          <w:sz w:val="32"/>
          <w:szCs w:val="32"/>
          <w:u w:val="single"/>
        </w:rPr>
      </w:pPr>
      <w:r w:rsidRPr="00320BA4">
        <w:rPr>
          <w:b/>
          <w:sz w:val="32"/>
          <w:szCs w:val="32"/>
          <w:u w:val="single"/>
        </w:rPr>
        <w:t>Overview</w:t>
      </w:r>
    </w:p>
    <w:p w14:paraId="6042D44C" w14:textId="77777777" w:rsidR="00251D02" w:rsidRPr="00320BA4" w:rsidRDefault="00251D02" w:rsidP="00251D02">
      <w:pPr>
        <w:rPr>
          <w:b/>
        </w:rPr>
      </w:pPr>
    </w:p>
    <w:p w14:paraId="7ED74651" w14:textId="77777777" w:rsidR="00251D02" w:rsidRPr="004C67A1" w:rsidRDefault="00251D02" w:rsidP="00251D02">
      <w:pPr>
        <w:autoSpaceDE w:val="0"/>
        <w:autoSpaceDN w:val="0"/>
        <w:adjustRightInd w:val="0"/>
        <w:rPr>
          <w:color w:val="000000"/>
          <w:szCs w:val="20"/>
        </w:rPr>
      </w:pPr>
      <w:r w:rsidRPr="001433F7">
        <w:rPr>
          <w:color w:val="000000"/>
          <w:szCs w:val="20"/>
        </w:rPr>
        <w:t xml:space="preserve">Chapter </w:t>
      </w:r>
      <w:r>
        <w:rPr>
          <w:color w:val="000000"/>
          <w:szCs w:val="20"/>
        </w:rPr>
        <w:t>14</w:t>
      </w:r>
      <w:r w:rsidR="00C21338">
        <w:rPr>
          <w:color w:val="000000"/>
          <w:szCs w:val="20"/>
        </w:rPr>
        <w:t xml:space="preserve"> examines electronic commerce, a field that has grown in importance tremendously over the past </w:t>
      </w:r>
      <w:r w:rsidR="008844E2">
        <w:rPr>
          <w:color w:val="000000"/>
          <w:szCs w:val="20"/>
        </w:rPr>
        <w:t xml:space="preserve">15 </w:t>
      </w:r>
      <w:r w:rsidR="00C21338">
        <w:rPr>
          <w:color w:val="000000"/>
          <w:szCs w:val="20"/>
        </w:rPr>
        <w:t>years. The chapter introduces different purposes an o</w:t>
      </w:r>
      <w:r w:rsidR="001A4A81">
        <w:rPr>
          <w:color w:val="000000"/>
          <w:szCs w:val="20"/>
        </w:rPr>
        <w:t>rganization might have for an e</w:t>
      </w:r>
      <w:r w:rsidR="00C21338">
        <w:rPr>
          <w:color w:val="000000"/>
          <w:szCs w:val="20"/>
        </w:rPr>
        <w:t xml:space="preserve">commerce site. It discusses the positives and negatives of creating an ecommerce </w:t>
      </w:r>
      <w:r w:rsidR="00C670FD">
        <w:rPr>
          <w:color w:val="000000"/>
          <w:szCs w:val="20"/>
        </w:rPr>
        <w:t>website</w:t>
      </w:r>
      <w:r w:rsidR="00C21338">
        <w:rPr>
          <w:color w:val="000000"/>
          <w:szCs w:val="20"/>
        </w:rPr>
        <w:t>. The chapter explains the design</w:t>
      </w:r>
      <w:r w:rsidR="001A4A81">
        <w:rPr>
          <w:color w:val="000000"/>
          <w:szCs w:val="20"/>
        </w:rPr>
        <w:t xml:space="preserve"> process for deciding what an e</w:t>
      </w:r>
      <w:r w:rsidR="00C21338">
        <w:rPr>
          <w:color w:val="000000"/>
          <w:szCs w:val="20"/>
        </w:rPr>
        <w:t>commerce site will contain, and how online transactions must be managed. The chapter then discusses a key s</w:t>
      </w:r>
      <w:r w:rsidR="001A4A81">
        <w:rPr>
          <w:color w:val="000000"/>
          <w:szCs w:val="20"/>
        </w:rPr>
        <w:t>ystem required by most or all e</w:t>
      </w:r>
      <w:r w:rsidR="00C21338">
        <w:rPr>
          <w:color w:val="000000"/>
          <w:szCs w:val="20"/>
        </w:rPr>
        <w:t xml:space="preserve">commerce sites: databases. It describes the purpose of a database management system, and how SQL is used to retrieve data from tables within a database. </w:t>
      </w:r>
      <w:r w:rsidR="001A4A81">
        <w:rPr>
          <w:color w:val="000000"/>
          <w:szCs w:val="20"/>
        </w:rPr>
        <w:t xml:space="preserve">The chapter includes </w:t>
      </w:r>
      <w:r w:rsidR="00C21338">
        <w:rPr>
          <w:color w:val="000000"/>
          <w:szCs w:val="20"/>
        </w:rPr>
        <w:t>a discussion of database integrity, and how that is maintained.</w:t>
      </w:r>
      <w:r w:rsidR="001A4A81">
        <w:rPr>
          <w:color w:val="000000"/>
          <w:szCs w:val="20"/>
        </w:rPr>
        <w:t xml:space="preserve"> It ends with a section on personal privacy</w:t>
      </w:r>
      <w:r w:rsidR="00496BBD">
        <w:rPr>
          <w:color w:val="000000"/>
          <w:szCs w:val="20"/>
        </w:rPr>
        <w:t xml:space="preserve"> in the era of </w:t>
      </w:r>
      <w:r w:rsidR="00496BBD" w:rsidRPr="00DE309E">
        <w:rPr>
          <w:color w:val="000000"/>
          <w:szCs w:val="20"/>
        </w:rPr>
        <w:t>data mining and</w:t>
      </w:r>
      <w:r w:rsidR="00496BBD">
        <w:rPr>
          <w:color w:val="000000"/>
          <w:szCs w:val="20"/>
        </w:rPr>
        <w:t xml:space="preserve"> massive databases</w:t>
      </w:r>
      <w:r w:rsidR="001A4A81">
        <w:rPr>
          <w:color w:val="000000"/>
          <w:szCs w:val="20"/>
        </w:rPr>
        <w:t>.</w:t>
      </w:r>
    </w:p>
    <w:p w14:paraId="23B1820C" w14:textId="77777777" w:rsidR="00251D02" w:rsidRPr="004C67A1" w:rsidRDefault="00251D02" w:rsidP="00251D02">
      <w:pPr>
        <w:suppressAutoHyphens w:val="0"/>
        <w:autoSpaceDE w:val="0"/>
        <w:autoSpaceDN w:val="0"/>
        <w:adjustRightInd w:val="0"/>
        <w:rPr>
          <w:color w:val="000000"/>
        </w:rPr>
      </w:pPr>
    </w:p>
    <w:p w14:paraId="6BD6BA22" w14:textId="77777777" w:rsidR="000363A0" w:rsidRDefault="000363A0" w:rsidP="00251D02">
      <w:pPr>
        <w:pStyle w:val="Heading1"/>
        <w:numPr>
          <w:ilvl w:val="0"/>
          <w:numId w:val="0"/>
        </w:numPr>
        <w:rPr>
          <w:b/>
          <w:bCs/>
          <w:sz w:val="32"/>
          <w:u w:val="single"/>
        </w:rPr>
      </w:pPr>
      <w:r>
        <w:rPr>
          <w:b/>
          <w:bCs/>
          <w:sz w:val="32"/>
          <w:u w:val="single"/>
        </w:rPr>
        <w:t>Learning Objectives</w:t>
      </w:r>
    </w:p>
    <w:p w14:paraId="27AF97E6" w14:textId="77777777" w:rsidR="000363A0" w:rsidRDefault="000363A0" w:rsidP="00333316"/>
    <w:p w14:paraId="16631B9D" w14:textId="77777777" w:rsidR="000363A0" w:rsidRPr="000363A0" w:rsidRDefault="000363A0" w:rsidP="000363A0">
      <w:pPr>
        <w:numPr>
          <w:ilvl w:val="0"/>
          <w:numId w:val="13"/>
        </w:numPr>
        <w:tabs>
          <w:tab w:val="clear" w:pos="360"/>
        </w:tabs>
        <w:ind w:left="720"/>
      </w:pPr>
      <w:r w:rsidRPr="000363A0">
        <w:t xml:space="preserve">Explain the issues, pros, and cons of whether to create an ecommerce website </w:t>
      </w:r>
    </w:p>
    <w:p w14:paraId="73270D54" w14:textId="77777777" w:rsidR="000363A0" w:rsidRPr="000363A0" w:rsidRDefault="000363A0" w:rsidP="000363A0">
      <w:pPr>
        <w:numPr>
          <w:ilvl w:val="0"/>
          <w:numId w:val="13"/>
        </w:numPr>
        <w:tabs>
          <w:tab w:val="clear" w:pos="360"/>
        </w:tabs>
        <w:ind w:left="720"/>
      </w:pPr>
      <w:r w:rsidRPr="000363A0">
        <w:t xml:space="preserve">List the components of online transactions, and explain what is involved in each step </w:t>
      </w:r>
    </w:p>
    <w:p w14:paraId="3C3751AB" w14:textId="77777777" w:rsidR="000363A0" w:rsidRPr="000363A0" w:rsidRDefault="000363A0" w:rsidP="000363A0">
      <w:pPr>
        <w:numPr>
          <w:ilvl w:val="0"/>
          <w:numId w:val="13"/>
        </w:numPr>
        <w:tabs>
          <w:tab w:val="clear" w:pos="360"/>
        </w:tabs>
        <w:ind w:left="720"/>
      </w:pPr>
      <w:r w:rsidRPr="000363A0">
        <w:t xml:space="preserve">List one other ecommerce model besides the online retailer selling to the general public and explain how it works </w:t>
      </w:r>
    </w:p>
    <w:p w14:paraId="3144D43B" w14:textId="77777777" w:rsidR="000363A0" w:rsidRPr="000363A0" w:rsidRDefault="000363A0" w:rsidP="000363A0">
      <w:pPr>
        <w:numPr>
          <w:ilvl w:val="0"/>
          <w:numId w:val="13"/>
        </w:numPr>
        <w:tabs>
          <w:tab w:val="clear" w:pos="360"/>
        </w:tabs>
        <w:ind w:left="720"/>
      </w:pPr>
      <w:r w:rsidRPr="000363A0">
        <w:t xml:space="preserve">List one other electronic payment system besides traditional credit cards and explain how it works </w:t>
      </w:r>
    </w:p>
    <w:p w14:paraId="388E9D5F" w14:textId="77777777" w:rsidR="000363A0" w:rsidRPr="000363A0" w:rsidRDefault="000363A0" w:rsidP="000363A0">
      <w:pPr>
        <w:numPr>
          <w:ilvl w:val="0"/>
          <w:numId w:val="13"/>
        </w:numPr>
        <w:tabs>
          <w:tab w:val="clear" w:pos="360"/>
        </w:tabs>
        <w:ind w:left="720"/>
      </w:pPr>
      <w:r w:rsidRPr="000363A0">
        <w:t xml:space="preserve">Describe the relational database model </w:t>
      </w:r>
    </w:p>
    <w:p w14:paraId="5238195B" w14:textId="77777777" w:rsidR="000363A0" w:rsidRPr="000363A0" w:rsidRDefault="000363A0" w:rsidP="000363A0">
      <w:pPr>
        <w:numPr>
          <w:ilvl w:val="0"/>
          <w:numId w:val="13"/>
        </w:numPr>
        <w:tabs>
          <w:tab w:val="clear" w:pos="360"/>
        </w:tabs>
        <w:ind w:left="720"/>
      </w:pPr>
      <w:r w:rsidRPr="000363A0">
        <w:t xml:space="preserve">Frame simple queries in SQL to retrieve information from one or more tables in a relational database </w:t>
      </w:r>
    </w:p>
    <w:p w14:paraId="4D319BB6" w14:textId="77777777" w:rsidR="000363A0" w:rsidRPr="000363A0" w:rsidRDefault="000363A0" w:rsidP="000363A0">
      <w:pPr>
        <w:numPr>
          <w:ilvl w:val="0"/>
          <w:numId w:val="13"/>
        </w:numPr>
        <w:tabs>
          <w:tab w:val="clear" w:pos="360"/>
        </w:tabs>
        <w:ind w:left="720"/>
      </w:pPr>
      <w:r w:rsidRPr="000363A0">
        <w:t xml:space="preserve">Define data mining </w:t>
      </w:r>
    </w:p>
    <w:p w14:paraId="032F854A" w14:textId="77777777" w:rsidR="000363A0" w:rsidRPr="000363A0" w:rsidRDefault="000363A0" w:rsidP="000363A0">
      <w:pPr>
        <w:numPr>
          <w:ilvl w:val="0"/>
          <w:numId w:val="13"/>
        </w:numPr>
        <w:tabs>
          <w:tab w:val="clear" w:pos="360"/>
        </w:tabs>
        <w:ind w:left="720"/>
      </w:pPr>
      <w:r w:rsidRPr="000363A0">
        <w:t>List three sources data brokers use</w:t>
      </w:r>
      <w:r w:rsidR="008844E2">
        <w:t>d</w:t>
      </w:r>
      <w:r w:rsidRPr="000363A0">
        <w:t xml:space="preserve"> to collect data on individuals </w:t>
      </w:r>
    </w:p>
    <w:p w14:paraId="51191823" w14:textId="77777777" w:rsidR="000363A0" w:rsidRPr="000363A0" w:rsidRDefault="000363A0" w:rsidP="000363A0">
      <w:pPr>
        <w:numPr>
          <w:ilvl w:val="0"/>
          <w:numId w:val="13"/>
        </w:numPr>
        <w:tabs>
          <w:tab w:val="clear" w:pos="360"/>
        </w:tabs>
        <w:ind w:left="720"/>
      </w:pPr>
      <w:r w:rsidRPr="000363A0">
        <w:t xml:space="preserve">Give an example of data science used "for the greater good" </w:t>
      </w:r>
    </w:p>
    <w:p w14:paraId="4ABFCFA8" w14:textId="77777777" w:rsidR="000363A0" w:rsidRDefault="000363A0" w:rsidP="00333316"/>
    <w:p w14:paraId="3B8E41D0" w14:textId="77777777" w:rsidR="000363A0" w:rsidRPr="00333316" w:rsidRDefault="000363A0" w:rsidP="00333316"/>
    <w:p w14:paraId="5B7FA3F9" w14:textId="77777777" w:rsidR="00251D02" w:rsidRPr="00320BA4" w:rsidRDefault="00251D02" w:rsidP="00251D02">
      <w:pPr>
        <w:pStyle w:val="Heading1"/>
        <w:numPr>
          <w:ilvl w:val="0"/>
          <w:numId w:val="0"/>
        </w:numPr>
        <w:rPr>
          <w:b/>
          <w:bCs/>
          <w:sz w:val="32"/>
          <w:u w:val="single"/>
        </w:rPr>
      </w:pPr>
      <w:r w:rsidRPr="00320BA4">
        <w:rPr>
          <w:b/>
          <w:bCs/>
          <w:sz w:val="32"/>
          <w:u w:val="single"/>
        </w:rPr>
        <w:t>Teaching Tips</w:t>
      </w:r>
    </w:p>
    <w:p w14:paraId="4AC27860" w14:textId="77777777" w:rsidR="00251D02" w:rsidRPr="00320BA4" w:rsidRDefault="00251D02" w:rsidP="00251D02">
      <w:pPr>
        <w:pStyle w:val="Heading2"/>
        <w:numPr>
          <w:ilvl w:val="0"/>
          <w:numId w:val="0"/>
        </w:numPr>
        <w:tabs>
          <w:tab w:val="left" w:pos="0"/>
        </w:tabs>
        <w:ind w:left="810"/>
        <w:rPr>
          <w:b/>
          <w:sz w:val="28"/>
          <w:szCs w:val="28"/>
        </w:rPr>
      </w:pPr>
    </w:p>
    <w:p w14:paraId="2190CA73" w14:textId="77777777" w:rsidR="00251D02" w:rsidRPr="007B297E" w:rsidRDefault="00251D02" w:rsidP="00251D02">
      <w:pPr>
        <w:rPr>
          <w:b/>
          <w:bCs/>
          <w:sz w:val="28"/>
          <w:szCs w:val="28"/>
          <w:u w:val="single"/>
          <w:lang w:eastAsia="en-US"/>
        </w:rPr>
      </w:pPr>
      <w:r>
        <w:rPr>
          <w:b/>
          <w:bCs/>
          <w:sz w:val="28"/>
          <w:szCs w:val="28"/>
          <w:u w:val="single"/>
          <w:lang w:eastAsia="en-US"/>
        </w:rPr>
        <w:t>14.1</w:t>
      </w:r>
      <w:r w:rsidRPr="007B297E">
        <w:rPr>
          <w:b/>
          <w:bCs/>
          <w:sz w:val="28"/>
          <w:szCs w:val="28"/>
          <w:u w:val="single"/>
          <w:lang w:eastAsia="en-US"/>
        </w:rPr>
        <w:t xml:space="preserve"> </w:t>
      </w:r>
      <w:r>
        <w:rPr>
          <w:b/>
          <w:bCs/>
          <w:sz w:val="28"/>
          <w:szCs w:val="28"/>
          <w:u w:val="single"/>
          <w:lang w:eastAsia="en-US"/>
        </w:rPr>
        <w:t>Introduction</w:t>
      </w:r>
    </w:p>
    <w:p w14:paraId="4AB373DF" w14:textId="77777777" w:rsidR="00251D02" w:rsidRPr="00320BA4" w:rsidRDefault="00251D02" w:rsidP="00251D02">
      <w:pPr>
        <w:ind w:left="360"/>
      </w:pPr>
    </w:p>
    <w:p w14:paraId="61710089" w14:textId="77777777" w:rsidR="00251D02" w:rsidRPr="00AA3A20" w:rsidRDefault="006752F4" w:rsidP="00251D02">
      <w:pPr>
        <w:numPr>
          <w:ilvl w:val="0"/>
          <w:numId w:val="5"/>
        </w:numPr>
        <w:tabs>
          <w:tab w:val="left" w:pos="720"/>
        </w:tabs>
      </w:pPr>
      <w:r>
        <w:rPr>
          <w:color w:val="000000"/>
        </w:rPr>
        <w:t xml:space="preserve">In </w:t>
      </w:r>
      <w:r w:rsidR="00344C89">
        <w:rPr>
          <w:color w:val="000000"/>
        </w:rPr>
        <w:t>today’s society</w:t>
      </w:r>
      <w:r w:rsidR="00DA24FC">
        <w:rPr>
          <w:color w:val="000000"/>
        </w:rPr>
        <w:t>,</w:t>
      </w:r>
      <w:r w:rsidR="00344C89">
        <w:rPr>
          <w:color w:val="000000"/>
        </w:rPr>
        <w:t xml:space="preserve"> if you own just about any type of business, you need a web </w:t>
      </w:r>
      <w:r w:rsidR="00B6791A">
        <w:rPr>
          <w:color w:val="000000"/>
        </w:rPr>
        <w:t xml:space="preserve">presence, such as </w:t>
      </w:r>
      <w:r w:rsidR="00C21338">
        <w:rPr>
          <w:color w:val="000000"/>
        </w:rPr>
        <w:t xml:space="preserve">advertising, providing follow-up service to an offline transaction, online transactions that are not retail sales, business-to-business sales, </w:t>
      </w:r>
      <w:r w:rsidR="00B6791A">
        <w:rPr>
          <w:color w:val="000000"/>
        </w:rPr>
        <w:t xml:space="preserve">and </w:t>
      </w:r>
      <w:r w:rsidR="00C21338">
        <w:rPr>
          <w:color w:val="000000"/>
        </w:rPr>
        <w:t>business-to-consumer sales.</w:t>
      </w:r>
      <w:r w:rsidR="00B6791A">
        <w:rPr>
          <w:color w:val="000000"/>
        </w:rPr>
        <w:t xml:space="preserve"> Use examples.</w:t>
      </w:r>
    </w:p>
    <w:p w14:paraId="472E6F65" w14:textId="77777777" w:rsidR="00251D02" w:rsidRPr="00AA3A20" w:rsidRDefault="00251D02" w:rsidP="00251D02">
      <w:pPr>
        <w:ind w:left="720"/>
      </w:pPr>
    </w:p>
    <w:p w14:paraId="5B74578C" w14:textId="77777777" w:rsidR="00251D02" w:rsidRPr="001A4A81" w:rsidRDefault="00A56F0B" w:rsidP="001A4A81">
      <w:pPr>
        <w:numPr>
          <w:ilvl w:val="0"/>
          <w:numId w:val="5"/>
        </w:numPr>
        <w:tabs>
          <w:tab w:val="left" w:pos="720"/>
        </w:tabs>
      </w:pPr>
      <w:r>
        <w:rPr>
          <w:color w:val="000000"/>
        </w:rPr>
        <w:t xml:space="preserve">Inform students that this chapter focuses mostly on the idea of business to consumer sales, and how it fits into the world of computer science, specifically </w:t>
      </w:r>
      <w:r>
        <w:rPr>
          <w:i/>
          <w:color w:val="000000"/>
        </w:rPr>
        <w:t>data science</w:t>
      </w:r>
      <w:r>
        <w:rPr>
          <w:color w:val="000000"/>
        </w:rPr>
        <w:t>.</w:t>
      </w:r>
    </w:p>
    <w:p w14:paraId="194F783E" w14:textId="77777777" w:rsidR="005C714B" w:rsidRDefault="005C714B" w:rsidP="00251D02">
      <w:pPr>
        <w:rPr>
          <w:b/>
          <w:bCs/>
          <w:sz w:val="28"/>
          <w:szCs w:val="28"/>
          <w:u w:val="single"/>
          <w:lang w:eastAsia="en-US"/>
        </w:rPr>
      </w:pPr>
    </w:p>
    <w:p w14:paraId="18C4A8F5" w14:textId="77777777" w:rsidR="00251D02" w:rsidRPr="00615BB3" w:rsidRDefault="00251D02" w:rsidP="00251D02">
      <w:pPr>
        <w:rPr>
          <w:u w:val="single"/>
        </w:rPr>
      </w:pPr>
      <w:r>
        <w:rPr>
          <w:b/>
          <w:bCs/>
          <w:sz w:val="28"/>
          <w:szCs w:val="28"/>
          <w:u w:val="single"/>
          <w:lang w:eastAsia="en-US"/>
        </w:rPr>
        <w:t>14</w:t>
      </w:r>
      <w:r w:rsidRPr="00615BB3">
        <w:rPr>
          <w:b/>
          <w:bCs/>
          <w:sz w:val="28"/>
          <w:szCs w:val="28"/>
          <w:u w:val="single"/>
          <w:lang w:eastAsia="en-US"/>
        </w:rPr>
        <w:t xml:space="preserve">.2 </w:t>
      </w:r>
      <w:r w:rsidR="001A4A81">
        <w:rPr>
          <w:b/>
          <w:bCs/>
          <w:sz w:val="28"/>
          <w:szCs w:val="28"/>
          <w:u w:val="single"/>
          <w:lang w:eastAsia="en-US"/>
        </w:rPr>
        <w:t>Ec</w:t>
      </w:r>
      <w:r>
        <w:rPr>
          <w:b/>
          <w:bCs/>
          <w:sz w:val="28"/>
          <w:szCs w:val="28"/>
          <w:u w:val="single"/>
          <w:lang w:eastAsia="en-US"/>
        </w:rPr>
        <w:t>ommerce</w:t>
      </w:r>
    </w:p>
    <w:p w14:paraId="4B928EF4" w14:textId="77777777" w:rsidR="00251D02" w:rsidRPr="00320BA4" w:rsidRDefault="00645E06" w:rsidP="00251D02">
      <w:r>
        <w:t xml:space="preserve"> </w:t>
      </w:r>
    </w:p>
    <w:p w14:paraId="5082F936" w14:textId="77777777" w:rsidR="00A56F0B" w:rsidRPr="00333316" w:rsidRDefault="00A56F0B" w:rsidP="00251D02">
      <w:pPr>
        <w:numPr>
          <w:ilvl w:val="0"/>
          <w:numId w:val="17"/>
        </w:numPr>
      </w:pPr>
      <w:r>
        <w:rPr>
          <w:color w:val="000000"/>
        </w:rPr>
        <w:lastRenderedPageBreak/>
        <w:t>Introduce the idea of ecommerce and emphasize that modern ecommerce often integrates advertising, sales, credit</w:t>
      </w:r>
      <w:r w:rsidRPr="00DE309E">
        <w:rPr>
          <w:color w:val="000000"/>
        </w:rPr>
        <w:t>-check</w:t>
      </w:r>
      <w:r>
        <w:rPr>
          <w:color w:val="000000"/>
        </w:rPr>
        <w:t>ing, shipping, billing, and inventory.</w:t>
      </w:r>
    </w:p>
    <w:p w14:paraId="4B9F6CE6" w14:textId="77777777" w:rsidR="00A56F0B" w:rsidRDefault="00A56F0B" w:rsidP="00333316">
      <w:pPr>
        <w:ind w:left="720"/>
      </w:pPr>
    </w:p>
    <w:p w14:paraId="3E219D0E" w14:textId="77777777" w:rsidR="00251D02" w:rsidRDefault="00092D41" w:rsidP="00251D02">
      <w:pPr>
        <w:numPr>
          <w:ilvl w:val="0"/>
          <w:numId w:val="17"/>
        </w:numPr>
      </w:pPr>
      <w:r>
        <w:t>Business owners need to consider many issues when dec</w:t>
      </w:r>
      <w:r w:rsidR="001A4A81">
        <w:t>iding how to create an e</w:t>
      </w:r>
      <w:r>
        <w:t>commerce site</w:t>
      </w:r>
      <w:r w:rsidR="00251D02" w:rsidRPr="00092D41">
        <w:t>.</w:t>
      </w:r>
      <w:r>
        <w:t xml:space="preserve"> </w:t>
      </w:r>
      <w:r w:rsidR="00715F9D">
        <w:t>Students should know that this, like any business decision, must be attached to one or more goals. Does the business want to broaden the customer base? Better serve the existing customer base? Better integrate their internal departments?</w:t>
      </w:r>
    </w:p>
    <w:tbl>
      <w:tblPr>
        <w:tblpPr w:leftFromText="180" w:rightFromText="180" w:vertAnchor="text" w:horzAnchor="page" w:tblpX="2112" w:tblpY="201"/>
        <w:tblW w:w="9311" w:type="dxa"/>
        <w:tblLayout w:type="fixed"/>
        <w:tblLook w:val="0000" w:firstRow="0" w:lastRow="0" w:firstColumn="0" w:lastColumn="0" w:noHBand="0" w:noVBand="0"/>
      </w:tblPr>
      <w:tblGrid>
        <w:gridCol w:w="1620"/>
        <w:gridCol w:w="7691"/>
      </w:tblGrid>
      <w:tr w:rsidR="00A56F0B" w:rsidRPr="00320BA4" w14:paraId="6D65C763" w14:textId="77777777" w:rsidTr="00A56F0B">
        <w:tc>
          <w:tcPr>
            <w:tcW w:w="1620" w:type="dxa"/>
            <w:tcBorders>
              <w:top w:val="single" w:sz="4" w:space="0" w:color="000000"/>
              <w:left w:val="single" w:sz="4" w:space="0" w:color="000000"/>
              <w:bottom w:val="single" w:sz="4" w:space="0" w:color="000000"/>
            </w:tcBorders>
            <w:shd w:val="clear" w:color="auto" w:fill="BFBFBF"/>
            <w:vAlign w:val="center"/>
          </w:tcPr>
          <w:p w14:paraId="2A92F256" w14:textId="77777777" w:rsidR="00A56F0B" w:rsidRPr="00320BA4" w:rsidRDefault="00A56F0B" w:rsidP="00A56F0B">
            <w:pPr>
              <w:pStyle w:val="Heading7"/>
              <w:tabs>
                <w:tab w:val="clear" w:pos="810"/>
                <w:tab w:val="left" w:pos="0"/>
                <w:tab w:val="left" w:pos="1002"/>
              </w:tabs>
              <w:ind w:left="0"/>
            </w:pPr>
            <w:r w:rsidRPr="00320BA4">
              <w:rPr>
                <w:b/>
                <w:i/>
              </w:rPr>
              <w:t>Teaching Tip</w:t>
            </w:r>
            <w:r w:rsidRPr="00320BA4">
              <w:t xml:space="preserve"> </w:t>
            </w:r>
          </w:p>
          <w:p w14:paraId="62679552" w14:textId="77777777" w:rsidR="00A56F0B" w:rsidRPr="00320BA4" w:rsidRDefault="00A56F0B" w:rsidP="00A56F0B"/>
        </w:tc>
        <w:tc>
          <w:tcPr>
            <w:tcW w:w="7691" w:type="dxa"/>
            <w:tcBorders>
              <w:top w:val="single" w:sz="4" w:space="0" w:color="000000"/>
              <w:left w:val="single" w:sz="4" w:space="0" w:color="000000"/>
              <w:bottom w:val="single" w:sz="4" w:space="0" w:color="000000"/>
              <w:right w:val="single" w:sz="4" w:space="0" w:color="000000"/>
            </w:tcBorders>
            <w:vAlign w:val="center"/>
          </w:tcPr>
          <w:p w14:paraId="3AD860F4" w14:textId="77777777" w:rsidR="00A56F0B" w:rsidRDefault="00A56F0B" w:rsidP="00A56F0B">
            <w:pPr>
              <w:snapToGrid w:val="0"/>
            </w:pPr>
          </w:p>
          <w:p w14:paraId="1A0C3547" w14:textId="77777777" w:rsidR="00A56F0B" w:rsidRDefault="00A56F0B" w:rsidP="00A56F0B">
            <w:pPr>
              <w:snapToGrid w:val="0"/>
            </w:pPr>
            <w:r>
              <w:t xml:space="preserve">Refer students to these websites for more information and examples of ecommerce sites, </w:t>
            </w:r>
            <w:hyperlink r:id="rId7" w:history="1">
              <w:r w:rsidRPr="00A11203">
                <w:rPr>
                  <w:rStyle w:val="Hyperlink"/>
                </w:rPr>
                <w:t>http://www.ecommerce-blog.org/</w:t>
              </w:r>
            </w:hyperlink>
            <w:r>
              <w:t xml:space="preserve">, </w:t>
            </w:r>
            <w:hyperlink r:id="rId8" w:history="1">
              <w:r w:rsidRPr="00A11203">
                <w:rPr>
                  <w:rStyle w:val="Hyperlink"/>
                </w:rPr>
                <w:t>http://kaleazy.com/top-25-best-e-commerce-sites-of-2011/</w:t>
              </w:r>
            </w:hyperlink>
            <w:r>
              <w:t xml:space="preserve"> and encourage them to look for more lists of good and bad sites and practices, as well.</w:t>
            </w:r>
          </w:p>
          <w:p w14:paraId="6164A6F4" w14:textId="77777777" w:rsidR="00A56F0B" w:rsidRPr="00F55D3F" w:rsidRDefault="00A56F0B" w:rsidP="00A56F0B">
            <w:pPr>
              <w:snapToGrid w:val="0"/>
            </w:pPr>
          </w:p>
        </w:tc>
      </w:tr>
    </w:tbl>
    <w:p w14:paraId="749F1E9E" w14:textId="77777777" w:rsidR="007A1505" w:rsidRDefault="007A1505" w:rsidP="007A1505">
      <w:pPr>
        <w:ind w:left="360"/>
      </w:pPr>
    </w:p>
    <w:p w14:paraId="176684C5" w14:textId="77777777" w:rsidR="00092D41" w:rsidRDefault="00092D41" w:rsidP="00092D41">
      <w:pPr>
        <w:ind w:left="360"/>
      </w:pPr>
    </w:p>
    <w:p w14:paraId="5300264C" w14:textId="77777777" w:rsidR="008A7A8B" w:rsidRDefault="008A7A8B" w:rsidP="00251D02">
      <w:pPr>
        <w:numPr>
          <w:ilvl w:val="0"/>
          <w:numId w:val="17"/>
        </w:numPr>
      </w:pPr>
      <w:r>
        <w:t xml:space="preserve">Go over some of the risks associated with developing an ecommerce site. Will customers simply move from </w:t>
      </w:r>
      <w:r w:rsidRPr="00DE309E">
        <w:t>in-store</w:t>
      </w:r>
      <w:r>
        <w:t xml:space="preserve"> to online? Can you offer something unique? Discuss with the students in detail.</w:t>
      </w:r>
    </w:p>
    <w:p w14:paraId="47CA1C4F" w14:textId="77777777" w:rsidR="008A7A8B" w:rsidRDefault="008A7A8B" w:rsidP="00333316">
      <w:pPr>
        <w:ind w:left="720"/>
      </w:pPr>
    </w:p>
    <w:p w14:paraId="2FACCF5A" w14:textId="77777777" w:rsidR="00092D41" w:rsidRDefault="00770845" w:rsidP="00251D02">
      <w:pPr>
        <w:numPr>
          <w:ilvl w:val="0"/>
          <w:numId w:val="17"/>
        </w:numPr>
      </w:pPr>
      <w:r>
        <w:t>Decisions around d</w:t>
      </w:r>
      <w:r w:rsidR="00092D41">
        <w:t xml:space="preserve">evelopment and maintenance </w:t>
      </w:r>
      <w:r>
        <w:t>of the site are critical</w:t>
      </w:r>
      <w:r w:rsidR="00070FD1">
        <w:t>. Discuss decisions such as personnel, hardware, and software. Will</w:t>
      </w:r>
      <w:r w:rsidR="00092D41">
        <w:t xml:space="preserve"> </w:t>
      </w:r>
      <w:r w:rsidR="00070FD1">
        <w:t xml:space="preserve">the site be </w:t>
      </w:r>
      <w:r w:rsidR="00092D41">
        <w:t>develop</w:t>
      </w:r>
      <w:r w:rsidR="00070FD1">
        <w:t>ed</w:t>
      </w:r>
      <w:r w:rsidR="00092D41">
        <w:t xml:space="preserve"> and maintain</w:t>
      </w:r>
      <w:r w:rsidR="00070FD1">
        <w:t>ed</w:t>
      </w:r>
      <w:r w:rsidR="00092D41">
        <w:t xml:space="preserve"> in</w:t>
      </w:r>
      <w:r w:rsidR="00092D41" w:rsidRPr="00DE309E">
        <w:t>-house</w:t>
      </w:r>
      <w:r w:rsidR="00092D41">
        <w:t xml:space="preserve"> or by outsourcing</w:t>
      </w:r>
      <w:r w:rsidR="00070FD1">
        <w:t>?</w:t>
      </w:r>
      <w:r w:rsidR="00092D41">
        <w:t xml:space="preserve"> Introduce the term </w:t>
      </w:r>
      <w:r w:rsidR="00092D41">
        <w:rPr>
          <w:b/>
        </w:rPr>
        <w:t>ASP (Application Service Provider)</w:t>
      </w:r>
      <w:r w:rsidR="00092D41">
        <w:t xml:space="preserve">. </w:t>
      </w:r>
    </w:p>
    <w:p w14:paraId="139B8292" w14:textId="77777777" w:rsidR="00092D41" w:rsidRDefault="00092D41" w:rsidP="00092D41"/>
    <w:p w14:paraId="4FECCA78" w14:textId="77777777" w:rsidR="00092D41" w:rsidRDefault="00092D41" w:rsidP="00251D02">
      <w:pPr>
        <w:numPr>
          <w:ilvl w:val="0"/>
          <w:numId w:val="17"/>
        </w:numPr>
      </w:pPr>
      <w:r>
        <w:t xml:space="preserve">Discuss the steps in an online transaction, and the fundamental need for convenience. A site must attract customers, keep them on the site, and set up a convenient and secure way to complete a purchase. </w:t>
      </w:r>
    </w:p>
    <w:p w14:paraId="4A20369C" w14:textId="77777777" w:rsidR="00092D41" w:rsidRDefault="00092D41" w:rsidP="00092D41"/>
    <w:p w14:paraId="50DBD06B" w14:textId="77777777" w:rsidR="00092D41" w:rsidRDefault="001A4A81" w:rsidP="00AA6D8A">
      <w:pPr>
        <w:numPr>
          <w:ilvl w:val="0"/>
          <w:numId w:val="17"/>
        </w:numPr>
      </w:pPr>
      <w:r>
        <w:t>To attract customers, an e</w:t>
      </w:r>
      <w:r w:rsidR="00092D41">
        <w:t>commerce site must advertise</w:t>
      </w:r>
      <w:r w:rsidR="003A089F">
        <w:t xml:space="preserve"> and</w:t>
      </w:r>
      <w:r w:rsidR="00092D41">
        <w:t xml:space="preserve"> have a useful </w:t>
      </w:r>
      <w:r w:rsidR="00092D41" w:rsidRPr="00A23D63">
        <w:rPr>
          <w:b/>
        </w:rPr>
        <w:t>domain name</w:t>
      </w:r>
      <w:r w:rsidR="00244105">
        <w:t>.</w:t>
      </w:r>
      <w:r w:rsidR="00A23D63">
        <w:t xml:space="preserve"> </w:t>
      </w:r>
      <w:r w:rsidR="00244105">
        <w:t>I</w:t>
      </w:r>
      <w:r w:rsidR="00092D41">
        <w:t xml:space="preserve">ntroduce the term </w:t>
      </w:r>
      <w:r w:rsidR="00092D41" w:rsidRPr="00A23D63">
        <w:rPr>
          <w:b/>
        </w:rPr>
        <w:t>ICANN (Internet Corporation for Assigned Names and Numbers)</w:t>
      </w:r>
      <w:r w:rsidR="00092D41" w:rsidRPr="00092D41">
        <w:t>, the</w:t>
      </w:r>
      <w:r w:rsidR="00092D41">
        <w:t xml:space="preserve"> organization that gives out domain names, seek to be a sponsored link for a web search engine, or place information on a </w:t>
      </w:r>
      <w:r w:rsidR="00092D41" w:rsidRPr="00A23D63">
        <w:rPr>
          <w:b/>
        </w:rPr>
        <w:t>portal</w:t>
      </w:r>
      <w:r w:rsidR="00092D41">
        <w:t xml:space="preserve"> site related to your business.</w:t>
      </w:r>
    </w:p>
    <w:p w14:paraId="1BD7793B" w14:textId="77777777" w:rsidR="00092D41" w:rsidRDefault="00092D41" w:rsidP="00092D41"/>
    <w:p w14:paraId="3452968A" w14:textId="77777777" w:rsidR="00F51D0F" w:rsidRDefault="00F51D0F" w:rsidP="00251D02">
      <w:pPr>
        <w:numPr>
          <w:ilvl w:val="0"/>
          <w:numId w:val="17"/>
        </w:numPr>
      </w:pPr>
      <w:r>
        <w:t>Discuss search engines and how one may be able to help put their results closer to the top of search results. Talk about sponsored results.</w:t>
      </w:r>
    </w:p>
    <w:p w14:paraId="5F65F842" w14:textId="77777777" w:rsidR="00F51D0F" w:rsidRDefault="00F51D0F" w:rsidP="00333316">
      <w:pPr>
        <w:ind w:left="720"/>
      </w:pPr>
    </w:p>
    <w:p w14:paraId="65F1EACB" w14:textId="77777777" w:rsidR="00092D41" w:rsidRDefault="00092D41" w:rsidP="00251D02">
      <w:pPr>
        <w:numPr>
          <w:ilvl w:val="0"/>
          <w:numId w:val="17"/>
        </w:numPr>
      </w:pPr>
      <w:r>
        <w:t>Personalize the web shopping experience, either by having user</w:t>
      </w:r>
      <w:r w:rsidR="00AA6D8A">
        <w:t>’</w:t>
      </w:r>
      <w:r>
        <w:t xml:space="preserve">s register and </w:t>
      </w:r>
      <w:r w:rsidRPr="00DE309E">
        <w:t>log in</w:t>
      </w:r>
      <w:r>
        <w:t xml:space="preserve">, or by leaving information on the user’s computer. Introduce the term </w:t>
      </w:r>
      <w:r>
        <w:rPr>
          <w:b/>
        </w:rPr>
        <w:t>cookie</w:t>
      </w:r>
      <w:r>
        <w:t xml:space="preserve"> and describe what it can and cannot do.</w:t>
      </w:r>
    </w:p>
    <w:p w14:paraId="0CC96064" w14:textId="77777777" w:rsidR="00E738EC" w:rsidRDefault="00E738EC" w:rsidP="00E738EC"/>
    <w:p w14:paraId="24838C5C" w14:textId="77777777" w:rsidR="00E738EC" w:rsidRDefault="00E738EC" w:rsidP="00251D02">
      <w:pPr>
        <w:numPr>
          <w:ilvl w:val="0"/>
          <w:numId w:val="17"/>
        </w:numPr>
      </w:pPr>
      <w:r>
        <w:t xml:space="preserve">Sites must provide authentication that the site is what it claims to be, and must provide encryption so that </w:t>
      </w:r>
      <w:r w:rsidRPr="00C34CCB">
        <w:t xml:space="preserve">sensitive user data </w:t>
      </w:r>
      <w:r w:rsidR="00AA6D8A">
        <w:t>are</w:t>
      </w:r>
      <w:r w:rsidR="00AA6D8A" w:rsidRPr="00C34CCB">
        <w:t xml:space="preserve"> </w:t>
      </w:r>
      <w:r w:rsidRPr="00C34CCB">
        <w:t>transmitted securely.</w:t>
      </w:r>
      <w:r>
        <w:t xml:space="preserve"> </w:t>
      </w:r>
    </w:p>
    <w:p w14:paraId="65AC6974" w14:textId="77777777" w:rsidR="00A76967" w:rsidRDefault="00A76967" w:rsidP="00A76967"/>
    <w:tbl>
      <w:tblPr>
        <w:tblpPr w:leftFromText="180" w:rightFromText="180" w:vertAnchor="text" w:horzAnchor="page" w:tblpX="2176" w:tblpY="-53"/>
        <w:tblW w:w="9311" w:type="dxa"/>
        <w:tblLayout w:type="fixed"/>
        <w:tblLook w:val="0000" w:firstRow="0" w:lastRow="0" w:firstColumn="0" w:lastColumn="0" w:noHBand="0" w:noVBand="0"/>
      </w:tblPr>
      <w:tblGrid>
        <w:gridCol w:w="1620"/>
        <w:gridCol w:w="7691"/>
      </w:tblGrid>
      <w:tr w:rsidR="007A1505" w:rsidRPr="00320BA4" w14:paraId="4890E2BB" w14:textId="77777777" w:rsidTr="007A1505">
        <w:tc>
          <w:tcPr>
            <w:tcW w:w="1620" w:type="dxa"/>
            <w:tcBorders>
              <w:top w:val="single" w:sz="4" w:space="0" w:color="000000"/>
              <w:left w:val="single" w:sz="4" w:space="0" w:color="000000"/>
              <w:bottom w:val="single" w:sz="4" w:space="0" w:color="000000"/>
            </w:tcBorders>
            <w:shd w:val="clear" w:color="auto" w:fill="BFBFBF"/>
            <w:vAlign w:val="center"/>
          </w:tcPr>
          <w:p w14:paraId="225684A6" w14:textId="77777777" w:rsidR="007A1505" w:rsidRPr="00320BA4" w:rsidRDefault="007A1505" w:rsidP="007A1505">
            <w:pPr>
              <w:pStyle w:val="Heading7"/>
              <w:tabs>
                <w:tab w:val="clear" w:pos="810"/>
                <w:tab w:val="left" w:pos="0"/>
                <w:tab w:val="left" w:pos="1002"/>
              </w:tabs>
              <w:ind w:left="0"/>
            </w:pPr>
            <w:r w:rsidRPr="00320BA4">
              <w:rPr>
                <w:b/>
                <w:i/>
              </w:rPr>
              <w:lastRenderedPageBreak/>
              <w:t>Teaching Tip</w:t>
            </w:r>
            <w:r w:rsidRPr="00320BA4">
              <w:t xml:space="preserve"> </w:t>
            </w:r>
          </w:p>
          <w:p w14:paraId="6C2B914B" w14:textId="77777777" w:rsidR="007A1505" w:rsidRPr="00320BA4" w:rsidRDefault="007A1505" w:rsidP="007A1505"/>
        </w:tc>
        <w:tc>
          <w:tcPr>
            <w:tcW w:w="7691" w:type="dxa"/>
            <w:tcBorders>
              <w:top w:val="single" w:sz="4" w:space="0" w:color="000000"/>
              <w:left w:val="single" w:sz="4" w:space="0" w:color="000000"/>
              <w:bottom w:val="single" w:sz="4" w:space="0" w:color="000000"/>
              <w:right w:val="single" w:sz="4" w:space="0" w:color="000000"/>
            </w:tcBorders>
            <w:vAlign w:val="center"/>
          </w:tcPr>
          <w:p w14:paraId="5E71E4E7" w14:textId="77777777" w:rsidR="007A1505" w:rsidRDefault="007A1505" w:rsidP="007A1505">
            <w:pPr>
              <w:snapToGrid w:val="0"/>
            </w:pPr>
          </w:p>
          <w:p w14:paraId="52675918" w14:textId="77777777" w:rsidR="007A1505" w:rsidRDefault="007A1505" w:rsidP="007A1505">
            <w:pPr>
              <w:snapToGrid w:val="0"/>
            </w:pPr>
            <w:r>
              <w:t>Plan a lab activity while talking about ecommerce site design. Ask each student to pick an ecommerce site. While different features are discussed, have the students look for those features on their site. Discuss as a class how site organization differs, what is effective, what is not.</w:t>
            </w:r>
          </w:p>
          <w:p w14:paraId="61D1CC20" w14:textId="77777777" w:rsidR="007A1505" w:rsidRPr="00F55D3F" w:rsidRDefault="007A1505" w:rsidP="007A1505">
            <w:pPr>
              <w:snapToGrid w:val="0"/>
            </w:pPr>
          </w:p>
        </w:tc>
      </w:tr>
    </w:tbl>
    <w:p w14:paraId="79570A7A" w14:textId="77777777" w:rsidR="007A1505" w:rsidRDefault="007A1505" w:rsidP="00A76967"/>
    <w:p w14:paraId="1B39F5C4" w14:textId="77777777" w:rsidR="00EA4B0C" w:rsidRDefault="007A1505" w:rsidP="00251D02">
      <w:pPr>
        <w:numPr>
          <w:ilvl w:val="0"/>
          <w:numId w:val="17"/>
        </w:numPr>
      </w:pPr>
      <w:r>
        <w:t xml:space="preserve">A website should be designed to reflect a business’ personality and how its customers shop. Introduce the terms </w:t>
      </w:r>
      <w:r>
        <w:rPr>
          <w:b/>
        </w:rPr>
        <w:t>site map</w:t>
      </w:r>
      <w:r>
        <w:t xml:space="preserve"> and </w:t>
      </w:r>
      <w:r>
        <w:rPr>
          <w:b/>
        </w:rPr>
        <w:t>navigation bar</w:t>
      </w:r>
      <w:r>
        <w:t>, and talk about how electronic “shopping carts” and checkout forms work.</w:t>
      </w:r>
    </w:p>
    <w:p w14:paraId="19961508" w14:textId="77777777" w:rsidR="00EA4B0C" w:rsidRDefault="00EA4B0C" w:rsidP="00333316">
      <w:pPr>
        <w:ind w:left="720"/>
      </w:pPr>
    </w:p>
    <w:p w14:paraId="2DB1898E" w14:textId="77777777" w:rsidR="00A76967" w:rsidRDefault="007A1505" w:rsidP="00251D02">
      <w:pPr>
        <w:numPr>
          <w:ilvl w:val="0"/>
          <w:numId w:val="17"/>
        </w:numPr>
      </w:pPr>
      <w:r>
        <w:t>Go over the diff</w:t>
      </w:r>
      <w:r w:rsidR="001A4A81">
        <w:t>erent kinds of information an e</w:t>
      </w:r>
      <w:r w:rsidR="00C670FD">
        <w:t>commerce web</w:t>
      </w:r>
      <w:r>
        <w:t>site needs to have on it. Talk about the issues of working with multiple browsers and plug-ins.</w:t>
      </w:r>
    </w:p>
    <w:p w14:paraId="0EF6E887" w14:textId="77777777" w:rsidR="007A1505" w:rsidRDefault="007A1505" w:rsidP="007A1505">
      <w:pPr>
        <w:ind w:left="360"/>
      </w:pPr>
    </w:p>
    <w:p w14:paraId="314331A6" w14:textId="77777777" w:rsidR="00E03C57" w:rsidRDefault="00E03C57" w:rsidP="00251D02">
      <w:pPr>
        <w:numPr>
          <w:ilvl w:val="0"/>
          <w:numId w:val="17"/>
        </w:numPr>
      </w:pPr>
      <w:r>
        <w:t>Discuss</w:t>
      </w:r>
      <w:r w:rsidR="007A1505">
        <w:t xml:space="preserve"> </w:t>
      </w:r>
      <w:r w:rsidR="007A1505" w:rsidRPr="00333316">
        <w:t>legacy code</w:t>
      </w:r>
      <w:r w:rsidR="007A1505">
        <w:t xml:space="preserve"> and</w:t>
      </w:r>
      <w:r>
        <w:t xml:space="preserve"> why it can prove to be a problem at times.</w:t>
      </w:r>
    </w:p>
    <w:p w14:paraId="79D48664" w14:textId="77777777" w:rsidR="00E03C57" w:rsidRDefault="00E03C57" w:rsidP="00333316"/>
    <w:p w14:paraId="6934A968" w14:textId="77777777" w:rsidR="00F26F91" w:rsidRDefault="00E03C57" w:rsidP="00251D02">
      <w:pPr>
        <w:numPr>
          <w:ilvl w:val="0"/>
          <w:numId w:val="17"/>
        </w:numPr>
      </w:pPr>
      <w:r>
        <w:t xml:space="preserve">Introduce the term </w:t>
      </w:r>
      <w:r w:rsidR="007A1505">
        <w:rPr>
          <w:b/>
        </w:rPr>
        <w:t>middleware</w:t>
      </w:r>
      <w:r w:rsidR="007A1505">
        <w:t xml:space="preserve">, </w:t>
      </w:r>
      <w:r>
        <w:t>which is software that allows separate, existing programs to communicate and work together seamlessly</w:t>
      </w:r>
      <w:r w:rsidR="007A1505">
        <w:t>.</w:t>
      </w:r>
    </w:p>
    <w:p w14:paraId="2453D705" w14:textId="77777777" w:rsidR="00F26F91" w:rsidRDefault="00F26F91" w:rsidP="00333316"/>
    <w:p w14:paraId="3F6CA54C" w14:textId="77777777" w:rsidR="007A1505" w:rsidRDefault="007A1505" w:rsidP="00251D02">
      <w:pPr>
        <w:numPr>
          <w:ilvl w:val="0"/>
          <w:numId w:val="17"/>
        </w:numPr>
      </w:pPr>
      <w:r>
        <w:t xml:space="preserve">Stress the importance of planning for things to go wrong, from machine failures to natural disasters to hackers: having a </w:t>
      </w:r>
      <w:r>
        <w:rPr>
          <w:b/>
        </w:rPr>
        <w:t>disaster recovery strategy</w:t>
      </w:r>
      <w:r w:rsidRPr="004C3850">
        <w:t>.</w:t>
      </w:r>
    </w:p>
    <w:p w14:paraId="460E1D37" w14:textId="77777777" w:rsidR="004C3850" w:rsidRDefault="004C3850" w:rsidP="004C3850"/>
    <w:p w14:paraId="2683A132" w14:textId="77777777" w:rsidR="004C3850" w:rsidRDefault="004C3850" w:rsidP="00251D02">
      <w:pPr>
        <w:numPr>
          <w:ilvl w:val="0"/>
          <w:numId w:val="17"/>
        </w:numPr>
      </w:pPr>
      <w:r>
        <w:t xml:space="preserve">Note that business owners can be online in other ways, </w:t>
      </w:r>
      <w:r w:rsidR="00D03912">
        <w:t xml:space="preserve">such as </w:t>
      </w:r>
      <w:r>
        <w:t xml:space="preserve">through social networking sites or through other sites such as eBay, Craigslist, </w:t>
      </w:r>
      <w:r w:rsidR="00D03912">
        <w:t xml:space="preserve">and </w:t>
      </w:r>
      <w:r>
        <w:t>Groupon.</w:t>
      </w:r>
      <w:r w:rsidR="00F26F91">
        <w:t xml:space="preserve"> Introduce the term peer-to-peer (collaborative consumption) economy.</w:t>
      </w:r>
    </w:p>
    <w:p w14:paraId="22CBC951" w14:textId="77777777" w:rsidR="00F26F91" w:rsidRDefault="00F26F91" w:rsidP="00333316"/>
    <w:p w14:paraId="7EF6ED35" w14:textId="77777777" w:rsidR="00F26F91" w:rsidRDefault="00F26F91" w:rsidP="00251D02">
      <w:pPr>
        <w:numPr>
          <w:ilvl w:val="0"/>
          <w:numId w:val="17"/>
        </w:numPr>
      </w:pPr>
      <w:r>
        <w:t xml:space="preserve">New forms of payment are arriving quickly as well. Talk briefly about Apple </w:t>
      </w:r>
      <w:r w:rsidRPr="00DE309E">
        <w:t>Pay, PayPal, and Bitcoin</w:t>
      </w:r>
      <w:r>
        <w:t>.</w:t>
      </w:r>
    </w:p>
    <w:p w14:paraId="61F700B7" w14:textId="77777777" w:rsidR="007A1505" w:rsidRPr="00092D41" w:rsidRDefault="007A1505" w:rsidP="007A1505"/>
    <w:p w14:paraId="5BE34D10" w14:textId="77777777" w:rsidR="00251D02" w:rsidRDefault="00251D02" w:rsidP="00251D02"/>
    <w:p w14:paraId="3A103DD2" w14:textId="77777777" w:rsidR="00092D41" w:rsidRPr="00C40D24" w:rsidRDefault="00092D41" w:rsidP="00092D41">
      <w:pPr>
        <w:pStyle w:val="Footer"/>
        <w:tabs>
          <w:tab w:val="clear" w:pos="4320"/>
          <w:tab w:val="clear" w:pos="8640"/>
        </w:tabs>
        <w:rPr>
          <w:b/>
          <w:bCs/>
        </w:rPr>
      </w:pPr>
      <w:r>
        <w:rPr>
          <w:b/>
          <w:bCs/>
        </w:rPr>
        <w:t>Quick Quiz 1</w:t>
      </w:r>
    </w:p>
    <w:p w14:paraId="1C20876B" w14:textId="77777777" w:rsidR="00092D41" w:rsidRPr="00320BA4" w:rsidRDefault="00092D41" w:rsidP="00092D41">
      <w:pPr>
        <w:pStyle w:val="Footer"/>
        <w:tabs>
          <w:tab w:val="clear" w:pos="4320"/>
          <w:tab w:val="clear" w:pos="8640"/>
        </w:tabs>
        <w:rPr>
          <w:b/>
          <w:bCs/>
          <w:u w:val="single"/>
        </w:rPr>
      </w:pPr>
    </w:p>
    <w:p w14:paraId="26F7DD74" w14:textId="77777777" w:rsidR="00092D41" w:rsidRPr="00F8236F" w:rsidRDefault="001A4A81" w:rsidP="00092D41">
      <w:pPr>
        <w:numPr>
          <w:ilvl w:val="0"/>
          <w:numId w:val="24"/>
        </w:numPr>
        <w:rPr>
          <w:color w:val="000000"/>
          <w:szCs w:val="20"/>
        </w:rPr>
      </w:pPr>
      <w:r>
        <w:t>(True or False) An e</w:t>
      </w:r>
      <w:r w:rsidR="0032083B">
        <w:t>commerce site is always designed to facilit</w:t>
      </w:r>
      <w:r w:rsidR="00B90566">
        <w:t>ate</w:t>
      </w:r>
      <w:r w:rsidR="0032083B">
        <w:t xml:space="preserve"> retail sales.</w:t>
      </w:r>
    </w:p>
    <w:p w14:paraId="0DF76CDB" w14:textId="77777777" w:rsidR="00092D41" w:rsidRPr="00821570" w:rsidRDefault="00092D41" w:rsidP="00092D41">
      <w:pPr>
        <w:ind w:left="720"/>
        <w:rPr>
          <w:color w:val="000000"/>
          <w:szCs w:val="20"/>
        </w:rPr>
      </w:pPr>
      <w:r>
        <w:t>Answer: False</w:t>
      </w:r>
    </w:p>
    <w:p w14:paraId="6817CC7F" w14:textId="77777777" w:rsidR="0032083B" w:rsidRPr="0032083B" w:rsidRDefault="0032083B" w:rsidP="00092D41">
      <w:pPr>
        <w:numPr>
          <w:ilvl w:val="0"/>
          <w:numId w:val="24"/>
        </w:numPr>
        <w:rPr>
          <w:color w:val="000000"/>
          <w:szCs w:val="20"/>
        </w:rPr>
      </w:pPr>
      <w:r>
        <w:t xml:space="preserve">(True or False) A </w:t>
      </w:r>
      <w:r w:rsidR="00C670FD">
        <w:t>website</w:t>
      </w:r>
      <w:r>
        <w:t xml:space="preserve"> designed to work with a particular browser will </w:t>
      </w:r>
      <w:r w:rsidR="00B90566">
        <w:t>automatically</w:t>
      </w:r>
      <w:r>
        <w:t xml:space="preserve"> work well with other browsers</w:t>
      </w:r>
      <w:r w:rsidR="00092D41">
        <w:t>.</w:t>
      </w:r>
      <w:r>
        <w:t xml:space="preserve"> </w:t>
      </w:r>
    </w:p>
    <w:p w14:paraId="740D1427" w14:textId="77777777" w:rsidR="00092D41" w:rsidRPr="0032083B" w:rsidRDefault="0032083B" w:rsidP="0032083B">
      <w:pPr>
        <w:ind w:left="720"/>
        <w:rPr>
          <w:color w:val="000000"/>
          <w:szCs w:val="20"/>
        </w:rPr>
      </w:pPr>
      <w:r>
        <w:t>Answer: False</w:t>
      </w:r>
    </w:p>
    <w:p w14:paraId="34CB0B36" w14:textId="77777777" w:rsidR="0032083B" w:rsidRPr="0032083B" w:rsidRDefault="0032083B" w:rsidP="00092D41">
      <w:pPr>
        <w:numPr>
          <w:ilvl w:val="0"/>
          <w:numId w:val="24"/>
        </w:numPr>
        <w:rPr>
          <w:color w:val="000000"/>
          <w:szCs w:val="20"/>
        </w:rPr>
      </w:pPr>
      <w:r>
        <w:t xml:space="preserve">______________ is a kind of software that helps connect existing programs with a </w:t>
      </w:r>
      <w:r w:rsidR="00C670FD">
        <w:t>website</w:t>
      </w:r>
      <w:r>
        <w:t xml:space="preserve">. </w:t>
      </w:r>
    </w:p>
    <w:p w14:paraId="6C79F7F2" w14:textId="77777777" w:rsidR="0032083B" w:rsidRPr="0032083B" w:rsidRDefault="0032083B" w:rsidP="0032083B">
      <w:pPr>
        <w:ind w:left="720"/>
        <w:rPr>
          <w:color w:val="000000"/>
          <w:szCs w:val="20"/>
        </w:rPr>
      </w:pPr>
      <w:r>
        <w:t xml:space="preserve">Answer: </w:t>
      </w:r>
      <w:r w:rsidR="00C7148B">
        <w:t>M</w:t>
      </w:r>
      <w:r>
        <w:t>iddleware</w:t>
      </w:r>
    </w:p>
    <w:p w14:paraId="1E29FD3F" w14:textId="77777777" w:rsidR="0032083B" w:rsidRPr="00821570" w:rsidRDefault="001A4A81" w:rsidP="00092D41">
      <w:pPr>
        <w:numPr>
          <w:ilvl w:val="0"/>
          <w:numId w:val="24"/>
        </w:numPr>
        <w:rPr>
          <w:color w:val="000000"/>
          <w:szCs w:val="20"/>
        </w:rPr>
      </w:pPr>
      <w:r>
        <w:t>List at least three ways an e</w:t>
      </w:r>
      <w:r w:rsidR="0032083B">
        <w:t>commerce site can attract customers.</w:t>
      </w:r>
    </w:p>
    <w:p w14:paraId="4BE516F4" w14:textId="77777777" w:rsidR="00092D41" w:rsidRDefault="0032083B" w:rsidP="00092D41">
      <w:pPr>
        <w:ind w:left="720"/>
      </w:pPr>
      <w:r>
        <w:t>Answer: Any three of</w:t>
      </w:r>
      <w:r w:rsidR="00A01C0B">
        <w:t xml:space="preserve"> the following</w:t>
      </w:r>
      <w:r>
        <w:t>: advertising, direct communication with existing customers, easy-to-guess domain names, being a sponsored link, or a popular link, on a web search engine, getting a link from a portal.</w:t>
      </w:r>
    </w:p>
    <w:p w14:paraId="2EAE69E8" w14:textId="77777777" w:rsidR="00F26F91" w:rsidRPr="00333316" w:rsidRDefault="00F26F91" w:rsidP="00333316">
      <w:pPr>
        <w:numPr>
          <w:ilvl w:val="0"/>
          <w:numId w:val="24"/>
        </w:numPr>
        <w:rPr>
          <w:color w:val="000000"/>
          <w:szCs w:val="20"/>
        </w:rPr>
      </w:pPr>
      <w:r>
        <w:t>Name one alternative payment method discussed here.</w:t>
      </w:r>
    </w:p>
    <w:p w14:paraId="7421A5E5" w14:textId="77777777" w:rsidR="00F26F91" w:rsidRPr="00821570" w:rsidRDefault="00F26F91" w:rsidP="00F26F91">
      <w:pPr>
        <w:ind w:left="720"/>
        <w:rPr>
          <w:color w:val="000000"/>
          <w:szCs w:val="20"/>
        </w:rPr>
      </w:pPr>
      <w:r>
        <w:t xml:space="preserve">Answer: </w:t>
      </w:r>
      <w:r w:rsidR="00F24C0D">
        <w:t xml:space="preserve">Any one of the following: </w:t>
      </w:r>
      <w:r>
        <w:t>Apple Pay, PayPal, Bitcoin</w:t>
      </w:r>
    </w:p>
    <w:p w14:paraId="49E6405F" w14:textId="77777777" w:rsidR="00092D41" w:rsidRDefault="00092D41" w:rsidP="00092D41">
      <w:pPr>
        <w:rPr>
          <w:color w:val="000000"/>
          <w:szCs w:val="20"/>
        </w:rPr>
      </w:pPr>
    </w:p>
    <w:p w14:paraId="214051DB" w14:textId="77777777" w:rsidR="00251D02" w:rsidRDefault="00251D02" w:rsidP="00251D02"/>
    <w:p w14:paraId="3B911421" w14:textId="77777777" w:rsidR="00251D02" w:rsidRPr="00615BB3" w:rsidRDefault="00251D02" w:rsidP="00251D02">
      <w:pPr>
        <w:rPr>
          <w:u w:val="single"/>
        </w:rPr>
      </w:pPr>
      <w:r>
        <w:rPr>
          <w:b/>
          <w:bCs/>
          <w:sz w:val="28"/>
          <w:szCs w:val="28"/>
          <w:u w:val="single"/>
          <w:lang w:eastAsia="en-US"/>
        </w:rPr>
        <w:lastRenderedPageBreak/>
        <w:t>14</w:t>
      </w:r>
      <w:r w:rsidRPr="00615BB3">
        <w:rPr>
          <w:b/>
          <w:bCs/>
          <w:sz w:val="28"/>
          <w:szCs w:val="28"/>
          <w:u w:val="single"/>
          <w:lang w:eastAsia="en-US"/>
        </w:rPr>
        <w:t>.</w:t>
      </w:r>
      <w:r>
        <w:rPr>
          <w:b/>
          <w:bCs/>
          <w:sz w:val="28"/>
          <w:szCs w:val="28"/>
          <w:u w:val="single"/>
          <w:lang w:eastAsia="en-US"/>
        </w:rPr>
        <w:t>3</w:t>
      </w:r>
      <w:r w:rsidRPr="00615BB3">
        <w:rPr>
          <w:b/>
          <w:bCs/>
          <w:sz w:val="28"/>
          <w:szCs w:val="28"/>
          <w:u w:val="single"/>
          <w:lang w:eastAsia="en-US"/>
        </w:rPr>
        <w:t xml:space="preserve"> </w:t>
      </w:r>
      <w:r>
        <w:rPr>
          <w:b/>
          <w:bCs/>
          <w:sz w:val="28"/>
          <w:szCs w:val="28"/>
          <w:u w:val="single"/>
          <w:lang w:eastAsia="en-US"/>
        </w:rPr>
        <w:t>Databases</w:t>
      </w:r>
    </w:p>
    <w:p w14:paraId="47BDFA19" w14:textId="77777777" w:rsidR="00251D02" w:rsidRPr="00320BA4" w:rsidRDefault="00251D02" w:rsidP="00251D02"/>
    <w:p w14:paraId="5E306F31" w14:textId="77777777" w:rsidR="00251D02" w:rsidRDefault="0032083B" w:rsidP="00251D02">
      <w:pPr>
        <w:numPr>
          <w:ilvl w:val="0"/>
          <w:numId w:val="27"/>
        </w:numPr>
      </w:pPr>
      <w:r>
        <w:t xml:space="preserve">Computers must organize data into sensible pieces. Databases use certain terms to describe </w:t>
      </w:r>
      <w:r w:rsidR="003A3017">
        <w:t>various</w:t>
      </w:r>
      <w:r>
        <w:t xml:space="preserve"> data. Introduce the terms </w:t>
      </w:r>
      <w:r>
        <w:rPr>
          <w:b/>
        </w:rPr>
        <w:t>field</w:t>
      </w:r>
      <w:r>
        <w:t xml:space="preserve">, </w:t>
      </w:r>
      <w:r>
        <w:rPr>
          <w:b/>
        </w:rPr>
        <w:t>record</w:t>
      </w:r>
      <w:r>
        <w:t xml:space="preserve">, </w:t>
      </w:r>
      <w:r>
        <w:rPr>
          <w:b/>
        </w:rPr>
        <w:t>data file</w:t>
      </w:r>
      <w:r>
        <w:t>,</w:t>
      </w:r>
      <w:r w:rsidRPr="0032083B">
        <w:t xml:space="preserve"> and </w:t>
      </w:r>
      <w:r>
        <w:rPr>
          <w:b/>
        </w:rPr>
        <w:t>database</w:t>
      </w:r>
      <w:r w:rsidRPr="0032083B">
        <w:t>.</w:t>
      </w:r>
      <w:r>
        <w:t xml:space="preserve"> Emphasize that records are often information about a specific real-world person or object, whereas fields are categories of information we might have about a particular kind of person or object.</w:t>
      </w:r>
    </w:p>
    <w:p w14:paraId="03268A0A" w14:textId="77777777" w:rsidR="0032083B" w:rsidRDefault="0032083B" w:rsidP="0032083B">
      <w:pPr>
        <w:ind w:left="360"/>
      </w:pPr>
    </w:p>
    <w:p w14:paraId="788A4FEF" w14:textId="77777777" w:rsidR="0032083B" w:rsidRDefault="0032083B" w:rsidP="00251D02">
      <w:pPr>
        <w:numPr>
          <w:ilvl w:val="0"/>
          <w:numId w:val="27"/>
        </w:numPr>
      </w:pPr>
      <w:r>
        <w:t>Introduce the term</w:t>
      </w:r>
      <w:r w:rsidR="00A249B3">
        <w:t>s</w:t>
      </w:r>
      <w:r>
        <w:t xml:space="preserve"> </w:t>
      </w:r>
      <w:r>
        <w:rPr>
          <w:b/>
        </w:rPr>
        <w:t>database management system (DBMS)</w:t>
      </w:r>
      <w:r>
        <w:t xml:space="preserve"> and the </w:t>
      </w:r>
      <w:r>
        <w:rPr>
          <w:b/>
        </w:rPr>
        <w:t>relational database model</w:t>
      </w:r>
      <w:r>
        <w:t xml:space="preserve">. Use an example like the Rugs-For-You </w:t>
      </w:r>
      <w:r w:rsidRPr="00DE309E">
        <w:t>one</w:t>
      </w:r>
      <w:r>
        <w:t xml:space="preserve"> from the book to illustrate these ideas. Introduce relational database terminology: </w:t>
      </w:r>
      <w:r>
        <w:rPr>
          <w:b/>
        </w:rPr>
        <w:t>tuples</w:t>
      </w:r>
      <w:r>
        <w:t xml:space="preserve">, </w:t>
      </w:r>
      <w:r>
        <w:rPr>
          <w:b/>
        </w:rPr>
        <w:t>attributes</w:t>
      </w:r>
      <w:r>
        <w:t xml:space="preserve">, and </w:t>
      </w:r>
      <w:r>
        <w:rPr>
          <w:b/>
        </w:rPr>
        <w:t>primary keys</w:t>
      </w:r>
      <w:r w:rsidR="00BA132D">
        <w:t xml:space="preserve"> and explain how they work together.</w:t>
      </w:r>
    </w:p>
    <w:p w14:paraId="6D298DC4" w14:textId="77777777" w:rsidR="0032083B" w:rsidRDefault="0032083B" w:rsidP="0032083B"/>
    <w:p w14:paraId="6E309867" w14:textId="77777777" w:rsidR="00C25E53" w:rsidRDefault="0032083B" w:rsidP="005E43E9">
      <w:pPr>
        <w:numPr>
          <w:ilvl w:val="0"/>
          <w:numId w:val="27"/>
        </w:numPr>
      </w:pPr>
      <w:r>
        <w:t xml:space="preserve">Talk about the query model for accessing data in a DBMS, and introduce the term </w:t>
      </w:r>
      <w:r>
        <w:rPr>
          <w:b/>
        </w:rPr>
        <w:t>SQL (</w:t>
      </w:r>
      <w:r w:rsidRPr="00DE309E">
        <w:rPr>
          <w:b/>
        </w:rPr>
        <w:t>Structured Query Language</w:t>
      </w:r>
      <w:r>
        <w:rPr>
          <w:b/>
        </w:rPr>
        <w:t>)</w:t>
      </w:r>
      <w:r>
        <w:t xml:space="preserve">, along with examples of its use. </w:t>
      </w:r>
      <w:r w:rsidR="005E43E9">
        <w:t>Given an example table, ask students for queries to make, and then turn those into SQL commands. Talk about the power and complexity of working with multiple tables of data.</w:t>
      </w:r>
    </w:p>
    <w:p w14:paraId="59539F87" w14:textId="77777777" w:rsidR="00C25E53" w:rsidRDefault="00C25E53" w:rsidP="00333316"/>
    <w:p w14:paraId="781BDE79" w14:textId="77777777" w:rsidR="00C25E53" w:rsidRDefault="005E43E9" w:rsidP="005E43E9">
      <w:pPr>
        <w:numPr>
          <w:ilvl w:val="0"/>
          <w:numId w:val="27"/>
        </w:numPr>
      </w:pPr>
      <w:r>
        <w:t xml:space="preserve">Introduce the term </w:t>
      </w:r>
      <w:r w:rsidRPr="005E43E9">
        <w:rPr>
          <w:b/>
        </w:rPr>
        <w:t>foreign key</w:t>
      </w:r>
      <w:r>
        <w:t>.</w:t>
      </w:r>
    </w:p>
    <w:p w14:paraId="6032BF64" w14:textId="77777777" w:rsidR="00C25E53" w:rsidRDefault="00C25E53" w:rsidP="00333316"/>
    <w:p w14:paraId="15E54DDA" w14:textId="77777777" w:rsidR="005E43E9" w:rsidRDefault="005E43E9" w:rsidP="005E43E9">
      <w:pPr>
        <w:numPr>
          <w:ilvl w:val="0"/>
          <w:numId w:val="27"/>
        </w:numPr>
      </w:pPr>
      <w:r>
        <w:t xml:space="preserve">Introduce the three main database operations: </w:t>
      </w:r>
      <w:r>
        <w:rPr>
          <w:b/>
        </w:rPr>
        <w:t>project</w:t>
      </w:r>
      <w:r>
        <w:t xml:space="preserve">, </w:t>
      </w:r>
      <w:r>
        <w:rPr>
          <w:b/>
        </w:rPr>
        <w:t>restrict</w:t>
      </w:r>
      <w:r>
        <w:t xml:space="preserve">, and </w:t>
      </w:r>
      <w:r>
        <w:rPr>
          <w:b/>
        </w:rPr>
        <w:t>join</w:t>
      </w:r>
      <w:r>
        <w:t>. If possible, work with an actual database system, and show the queries in action.</w:t>
      </w:r>
    </w:p>
    <w:p w14:paraId="18E8549A" w14:textId="77777777" w:rsidR="005E43E9" w:rsidRDefault="005E43E9" w:rsidP="005E43E9"/>
    <w:p w14:paraId="24025876" w14:textId="77777777" w:rsidR="005E43E9" w:rsidRDefault="005E43E9" w:rsidP="005E43E9">
      <w:pPr>
        <w:numPr>
          <w:ilvl w:val="0"/>
          <w:numId w:val="27"/>
        </w:numPr>
      </w:pPr>
      <w:r>
        <w:t xml:space="preserve">When database information can be modified, care must be taken to keep the data consistent. Use inventory as an easy example: if an item is sold, it must be removed from the database properly so that another customer does not try to purchase it. Introduce the terms </w:t>
      </w:r>
      <w:r>
        <w:rPr>
          <w:b/>
        </w:rPr>
        <w:t>entity integrity</w:t>
      </w:r>
      <w:r>
        <w:t xml:space="preserve">, </w:t>
      </w:r>
      <w:r>
        <w:rPr>
          <w:b/>
        </w:rPr>
        <w:t>data integrity</w:t>
      </w:r>
      <w:r>
        <w:t xml:space="preserve">, and </w:t>
      </w:r>
      <w:r>
        <w:rPr>
          <w:b/>
        </w:rPr>
        <w:t>referential integrity</w:t>
      </w:r>
      <w:r>
        <w:t xml:space="preserve">. </w:t>
      </w:r>
    </w:p>
    <w:p w14:paraId="09086968" w14:textId="77777777" w:rsidR="005E43E9" w:rsidRDefault="005E43E9" w:rsidP="005E43E9"/>
    <w:p w14:paraId="22C079A6" w14:textId="77777777" w:rsidR="005E43E9" w:rsidRPr="00B90566" w:rsidRDefault="005E43E9" w:rsidP="005E43E9">
      <w:pPr>
        <w:numPr>
          <w:ilvl w:val="0"/>
          <w:numId w:val="27"/>
        </w:numPr>
      </w:pPr>
      <w:r>
        <w:t xml:space="preserve">Other issues include fast performance, security, and privacy. Introduce the term </w:t>
      </w:r>
      <w:r w:rsidRPr="00B90566">
        <w:rPr>
          <w:b/>
        </w:rPr>
        <w:t>distributed database</w:t>
      </w:r>
      <w:r w:rsidR="00B90566" w:rsidRPr="00B90566">
        <w:t xml:space="preserve">, which allows the physical data to </w:t>
      </w:r>
      <w:r w:rsidR="00B90566" w:rsidRPr="00DE309E">
        <w:t>reside oat separate</w:t>
      </w:r>
      <w:r w:rsidR="00B90566" w:rsidRPr="00B90566">
        <w:t xml:space="preserve"> and independent locations that are networked</w:t>
      </w:r>
      <w:r w:rsidRPr="00B90566">
        <w:t>.</w:t>
      </w:r>
    </w:p>
    <w:p w14:paraId="4D0797FE" w14:textId="77777777" w:rsidR="00251D02" w:rsidRDefault="00251D02" w:rsidP="00251D02"/>
    <w:p w14:paraId="375EB813" w14:textId="77777777" w:rsidR="00C7148B" w:rsidRDefault="00C7148B" w:rsidP="00251D02"/>
    <w:p w14:paraId="47C891B6" w14:textId="77777777" w:rsidR="00B90566" w:rsidRPr="00B90566" w:rsidRDefault="00B90566" w:rsidP="00B90566">
      <w:pPr>
        <w:rPr>
          <w:b/>
          <w:bCs/>
          <w:sz w:val="28"/>
          <w:szCs w:val="28"/>
          <w:u w:val="single"/>
          <w:lang w:eastAsia="en-US"/>
        </w:rPr>
      </w:pPr>
      <w:r>
        <w:rPr>
          <w:b/>
          <w:bCs/>
          <w:sz w:val="28"/>
          <w:szCs w:val="28"/>
          <w:u w:val="single"/>
          <w:lang w:eastAsia="en-US"/>
        </w:rPr>
        <w:t>14</w:t>
      </w:r>
      <w:r w:rsidRPr="00615BB3">
        <w:rPr>
          <w:b/>
          <w:bCs/>
          <w:sz w:val="28"/>
          <w:szCs w:val="28"/>
          <w:u w:val="single"/>
          <w:lang w:eastAsia="en-US"/>
        </w:rPr>
        <w:t>.</w:t>
      </w:r>
      <w:r>
        <w:rPr>
          <w:b/>
          <w:bCs/>
          <w:sz w:val="28"/>
          <w:szCs w:val="28"/>
          <w:u w:val="single"/>
          <w:lang w:eastAsia="en-US"/>
        </w:rPr>
        <w:t>4</w:t>
      </w:r>
      <w:r w:rsidRPr="00615BB3">
        <w:rPr>
          <w:b/>
          <w:bCs/>
          <w:sz w:val="28"/>
          <w:szCs w:val="28"/>
          <w:u w:val="single"/>
          <w:lang w:eastAsia="en-US"/>
        </w:rPr>
        <w:t xml:space="preserve"> </w:t>
      </w:r>
      <w:r w:rsidR="00872C6D">
        <w:rPr>
          <w:b/>
          <w:bCs/>
          <w:sz w:val="28"/>
          <w:szCs w:val="28"/>
          <w:u w:val="single"/>
          <w:lang w:eastAsia="en-US"/>
        </w:rPr>
        <w:t>Data Science</w:t>
      </w:r>
    </w:p>
    <w:p w14:paraId="748AC0AA" w14:textId="77777777" w:rsidR="00B90566" w:rsidRPr="00320BA4" w:rsidRDefault="00B90566" w:rsidP="00B90566"/>
    <w:p w14:paraId="0A0E39E4" w14:textId="77777777" w:rsidR="00B90566" w:rsidRDefault="00872C6D" w:rsidP="00B90566">
      <w:pPr>
        <w:numPr>
          <w:ilvl w:val="0"/>
          <w:numId w:val="36"/>
        </w:numPr>
        <w:rPr>
          <w:bCs/>
          <w:lang w:eastAsia="en-US"/>
        </w:rPr>
      </w:pPr>
      <w:r>
        <w:rPr>
          <w:bCs/>
          <w:lang w:eastAsia="en-US"/>
        </w:rPr>
        <w:t xml:space="preserve">Talk about how much data exist in the world today (in 2017, </w:t>
      </w:r>
      <w:r w:rsidRPr="00A66D92">
        <w:rPr>
          <w:bCs/>
          <w:lang w:eastAsia="en-US"/>
        </w:rPr>
        <w:t>it was</w:t>
      </w:r>
      <w:r w:rsidRPr="000571FA">
        <w:rPr>
          <w:bCs/>
          <w:lang w:eastAsia="en-US"/>
        </w:rPr>
        <w:t xml:space="preserve"> 25</w:t>
      </w:r>
      <w:r>
        <w:rPr>
          <w:bCs/>
          <w:lang w:eastAsia="en-US"/>
        </w:rPr>
        <w:t xml:space="preserve"> zettabytes – or 25 trillion gigabytes).</w:t>
      </w:r>
    </w:p>
    <w:p w14:paraId="5ECF8451" w14:textId="77777777" w:rsidR="00EC4880" w:rsidRDefault="00EC4880" w:rsidP="00333316">
      <w:pPr>
        <w:rPr>
          <w:bCs/>
          <w:lang w:eastAsia="en-US"/>
        </w:rPr>
      </w:pPr>
    </w:p>
    <w:p w14:paraId="5A1402DF" w14:textId="77777777" w:rsidR="00EC4880" w:rsidRDefault="00EC4880" w:rsidP="00B90566">
      <w:pPr>
        <w:numPr>
          <w:ilvl w:val="0"/>
          <w:numId w:val="36"/>
        </w:numPr>
        <w:rPr>
          <w:bCs/>
          <w:lang w:eastAsia="en-US"/>
        </w:rPr>
      </w:pPr>
      <w:r>
        <w:rPr>
          <w:bCs/>
          <w:lang w:eastAsia="en-US"/>
        </w:rPr>
        <w:t xml:space="preserve">Talk about </w:t>
      </w:r>
      <w:r>
        <w:rPr>
          <w:bCs/>
          <w:i/>
          <w:lang w:eastAsia="en-US"/>
        </w:rPr>
        <w:t>Big Data</w:t>
      </w:r>
      <w:r>
        <w:rPr>
          <w:bCs/>
          <w:lang w:eastAsia="en-US"/>
        </w:rPr>
        <w:t xml:space="preserve"> and </w:t>
      </w:r>
      <w:r>
        <w:rPr>
          <w:bCs/>
          <w:i/>
          <w:lang w:eastAsia="en-US"/>
        </w:rPr>
        <w:t>data analysis</w:t>
      </w:r>
      <w:r>
        <w:rPr>
          <w:bCs/>
          <w:lang w:eastAsia="en-US"/>
        </w:rPr>
        <w:t>.</w:t>
      </w:r>
    </w:p>
    <w:p w14:paraId="4CBF10FC" w14:textId="77777777" w:rsidR="00EC4880" w:rsidRDefault="00EC4880" w:rsidP="00333316">
      <w:pPr>
        <w:rPr>
          <w:bCs/>
          <w:lang w:eastAsia="en-US"/>
        </w:rPr>
      </w:pPr>
    </w:p>
    <w:p w14:paraId="58FB6392" w14:textId="77777777" w:rsidR="00EC4880" w:rsidRDefault="00EC4880" w:rsidP="00EC4880">
      <w:pPr>
        <w:numPr>
          <w:ilvl w:val="0"/>
          <w:numId w:val="36"/>
        </w:numPr>
        <w:rPr>
          <w:bCs/>
          <w:lang w:eastAsia="en-US"/>
        </w:rPr>
      </w:pPr>
      <w:r>
        <w:rPr>
          <w:bCs/>
          <w:lang w:eastAsia="en-US"/>
        </w:rPr>
        <w:t xml:space="preserve">Introduce the term </w:t>
      </w:r>
      <w:r>
        <w:rPr>
          <w:b/>
          <w:bCs/>
          <w:lang w:eastAsia="en-US"/>
        </w:rPr>
        <w:t>data science</w:t>
      </w:r>
      <w:r>
        <w:rPr>
          <w:bCs/>
          <w:lang w:eastAsia="en-US"/>
        </w:rPr>
        <w:t>.</w:t>
      </w:r>
    </w:p>
    <w:p w14:paraId="3F27B194" w14:textId="77777777" w:rsidR="00EC4880" w:rsidRDefault="00EC4880" w:rsidP="00333316">
      <w:pPr>
        <w:rPr>
          <w:bCs/>
          <w:lang w:eastAsia="en-US"/>
        </w:rPr>
      </w:pPr>
    </w:p>
    <w:p w14:paraId="70D456ED" w14:textId="77777777" w:rsidR="00EC4880" w:rsidRPr="00EC4880" w:rsidRDefault="00EC4880" w:rsidP="00EC4880">
      <w:pPr>
        <w:numPr>
          <w:ilvl w:val="0"/>
          <w:numId w:val="36"/>
        </w:numPr>
        <w:rPr>
          <w:bCs/>
          <w:lang w:eastAsia="en-US"/>
        </w:rPr>
      </w:pPr>
      <w:r>
        <w:rPr>
          <w:bCs/>
          <w:lang w:eastAsia="en-US"/>
        </w:rPr>
        <w:t xml:space="preserve">Talk about a </w:t>
      </w:r>
      <w:r>
        <w:rPr>
          <w:bCs/>
          <w:i/>
          <w:lang w:eastAsia="en-US"/>
        </w:rPr>
        <w:t>data warehouse</w:t>
      </w:r>
      <w:r>
        <w:rPr>
          <w:bCs/>
          <w:lang w:eastAsia="en-US"/>
        </w:rPr>
        <w:t>.</w:t>
      </w:r>
    </w:p>
    <w:p w14:paraId="1D17ABF9" w14:textId="77777777" w:rsidR="00C7148B" w:rsidRDefault="00C7148B" w:rsidP="00C7148B">
      <w:pPr>
        <w:ind w:left="720"/>
        <w:rPr>
          <w:bCs/>
          <w:lang w:eastAsia="en-US"/>
        </w:rPr>
      </w:pPr>
    </w:p>
    <w:p w14:paraId="302D3C43" w14:textId="77777777" w:rsidR="007032D1" w:rsidRDefault="007032D1" w:rsidP="00B90566">
      <w:pPr>
        <w:numPr>
          <w:ilvl w:val="0"/>
          <w:numId w:val="36"/>
        </w:numPr>
        <w:rPr>
          <w:bCs/>
          <w:lang w:eastAsia="en-US"/>
        </w:rPr>
      </w:pPr>
      <w:r>
        <w:rPr>
          <w:bCs/>
          <w:lang w:eastAsia="en-US"/>
        </w:rPr>
        <w:t xml:space="preserve">Discuss </w:t>
      </w:r>
      <w:r w:rsidRPr="007032D1">
        <w:rPr>
          <w:b/>
          <w:bCs/>
          <w:lang w:eastAsia="en-US"/>
        </w:rPr>
        <w:t>data mining</w:t>
      </w:r>
      <w:r>
        <w:rPr>
          <w:bCs/>
          <w:lang w:eastAsia="en-US"/>
        </w:rPr>
        <w:t xml:space="preserve"> and define data warehouse, big data, business intelligence, and business analytics. Discuss how data mining seeks to uncover previously hidden patterns in a massive database.</w:t>
      </w:r>
    </w:p>
    <w:p w14:paraId="526D90C8" w14:textId="77777777" w:rsidR="00C7148B" w:rsidRDefault="00C7148B" w:rsidP="00C7148B">
      <w:pPr>
        <w:ind w:left="720"/>
        <w:rPr>
          <w:bCs/>
          <w:lang w:eastAsia="en-US"/>
        </w:rPr>
      </w:pPr>
    </w:p>
    <w:p w14:paraId="50583C92" w14:textId="77777777" w:rsidR="007032D1" w:rsidRDefault="007032D1" w:rsidP="00B90566">
      <w:pPr>
        <w:numPr>
          <w:ilvl w:val="0"/>
          <w:numId w:val="36"/>
        </w:numPr>
        <w:rPr>
          <w:bCs/>
          <w:lang w:eastAsia="en-US"/>
        </w:rPr>
      </w:pPr>
      <w:r>
        <w:rPr>
          <w:bCs/>
          <w:lang w:eastAsia="en-US"/>
        </w:rPr>
        <w:lastRenderedPageBreak/>
        <w:t>Discuss the use of a decision tree for data mining.</w:t>
      </w:r>
    </w:p>
    <w:p w14:paraId="641886CD" w14:textId="77777777" w:rsidR="00933F70" w:rsidRDefault="00933F70" w:rsidP="00333316">
      <w:pPr>
        <w:rPr>
          <w:bCs/>
          <w:lang w:eastAsia="en-US"/>
        </w:rPr>
      </w:pPr>
    </w:p>
    <w:p w14:paraId="1BF8578B" w14:textId="77777777" w:rsidR="007032D1" w:rsidRPr="00B90566" w:rsidRDefault="007032D1" w:rsidP="00B90566">
      <w:pPr>
        <w:numPr>
          <w:ilvl w:val="0"/>
          <w:numId w:val="36"/>
        </w:numPr>
        <w:rPr>
          <w:bCs/>
          <w:lang w:eastAsia="en-US"/>
        </w:rPr>
      </w:pPr>
      <w:r>
        <w:rPr>
          <w:bCs/>
          <w:lang w:eastAsia="en-US"/>
        </w:rPr>
        <w:t xml:space="preserve">Introduce the term </w:t>
      </w:r>
      <w:r w:rsidRPr="004B55CD">
        <w:rPr>
          <w:b/>
          <w:bCs/>
          <w:lang w:eastAsia="en-US"/>
        </w:rPr>
        <w:t>data brokers</w:t>
      </w:r>
      <w:r>
        <w:rPr>
          <w:bCs/>
          <w:lang w:eastAsia="en-US"/>
        </w:rPr>
        <w:t>, companies that collect data on a large population and then sell that data to clients.</w:t>
      </w:r>
    </w:p>
    <w:p w14:paraId="214326A5" w14:textId="77777777" w:rsidR="007032D1" w:rsidRDefault="007032D1" w:rsidP="00681EF4">
      <w:pPr>
        <w:pStyle w:val="Footer"/>
        <w:tabs>
          <w:tab w:val="clear" w:pos="4320"/>
          <w:tab w:val="clear" w:pos="8640"/>
        </w:tabs>
        <w:rPr>
          <w:b/>
          <w:bCs/>
        </w:rPr>
      </w:pPr>
    </w:p>
    <w:p w14:paraId="282E55CB" w14:textId="77777777" w:rsidR="007032D1" w:rsidRDefault="007032D1" w:rsidP="00681EF4">
      <w:pPr>
        <w:pStyle w:val="Footer"/>
        <w:tabs>
          <w:tab w:val="clear" w:pos="4320"/>
          <w:tab w:val="clear" w:pos="8640"/>
        </w:tabs>
        <w:rPr>
          <w:b/>
          <w:bCs/>
        </w:rPr>
      </w:pPr>
    </w:p>
    <w:p w14:paraId="149E1C06" w14:textId="77777777" w:rsidR="00681EF4" w:rsidRPr="00C40D24" w:rsidRDefault="00681EF4" w:rsidP="00681EF4">
      <w:pPr>
        <w:pStyle w:val="Footer"/>
        <w:tabs>
          <w:tab w:val="clear" w:pos="4320"/>
          <w:tab w:val="clear" w:pos="8640"/>
        </w:tabs>
        <w:rPr>
          <w:b/>
          <w:bCs/>
        </w:rPr>
      </w:pPr>
      <w:r>
        <w:rPr>
          <w:b/>
          <w:bCs/>
        </w:rPr>
        <w:t xml:space="preserve">Quick Quiz </w:t>
      </w:r>
      <w:r w:rsidR="00403FE1">
        <w:rPr>
          <w:b/>
          <w:bCs/>
        </w:rPr>
        <w:t>2</w:t>
      </w:r>
    </w:p>
    <w:p w14:paraId="10A5CC67" w14:textId="77777777" w:rsidR="00681EF4" w:rsidRPr="00320BA4" w:rsidRDefault="00681EF4" w:rsidP="00681EF4">
      <w:pPr>
        <w:pStyle w:val="Footer"/>
        <w:tabs>
          <w:tab w:val="clear" w:pos="4320"/>
          <w:tab w:val="clear" w:pos="8640"/>
        </w:tabs>
        <w:rPr>
          <w:b/>
          <w:bCs/>
          <w:u w:val="single"/>
        </w:rPr>
      </w:pPr>
    </w:p>
    <w:p w14:paraId="439F4410" w14:textId="77777777" w:rsidR="00681EF4" w:rsidRDefault="00681EF4" w:rsidP="00681EF4">
      <w:pPr>
        <w:numPr>
          <w:ilvl w:val="0"/>
          <w:numId w:val="34"/>
        </w:numPr>
        <w:rPr>
          <w:color w:val="000000"/>
          <w:szCs w:val="20"/>
        </w:rPr>
      </w:pPr>
      <w:r>
        <w:rPr>
          <w:color w:val="000000"/>
          <w:szCs w:val="20"/>
        </w:rPr>
        <w:t xml:space="preserve">List the three main relational database operations. </w:t>
      </w:r>
    </w:p>
    <w:p w14:paraId="5002FFF0" w14:textId="77777777" w:rsidR="00681EF4" w:rsidRPr="00A02AC8" w:rsidRDefault="00681EF4" w:rsidP="00681EF4">
      <w:pPr>
        <w:ind w:left="720"/>
        <w:rPr>
          <w:color w:val="000000"/>
          <w:szCs w:val="20"/>
        </w:rPr>
      </w:pPr>
      <w:r>
        <w:rPr>
          <w:color w:val="000000"/>
          <w:szCs w:val="20"/>
        </w:rPr>
        <w:t>Answer: projection, restriction, and join</w:t>
      </w:r>
    </w:p>
    <w:p w14:paraId="1E218A22" w14:textId="77777777" w:rsidR="00DD227B" w:rsidRPr="00333316" w:rsidRDefault="00681EF4" w:rsidP="00681EF4">
      <w:pPr>
        <w:numPr>
          <w:ilvl w:val="0"/>
          <w:numId w:val="34"/>
        </w:numPr>
        <w:rPr>
          <w:color w:val="000000"/>
          <w:szCs w:val="20"/>
        </w:rPr>
      </w:pPr>
      <w:r>
        <w:t>(True or False) A record is made up of multiple data files.</w:t>
      </w:r>
    </w:p>
    <w:p w14:paraId="07BCFC11" w14:textId="77777777" w:rsidR="00681EF4" w:rsidRPr="00821570" w:rsidRDefault="00681EF4" w:rsidP="00333316">
      <w:pPr>
        <w:ind w:left="720"/>
        <w:rPr>
          <w:color w:val="000000"/>
          <w:szCs w:val="20"/>
        </w:rPr>
      </w:pPr>
      <w:r>
        <w:t>Answer: False</w:t>
      </w:r>
    </w:p>
    <w:p w14:paraId="781ED71D" w14:textId="77777777" w:rsidR="00681EF4" w:rsidRPr="0032083B" w:rsidRDefault="00681EF4" w:rsidP="00681EF4">
      <w:pPr>
        <w:numPr>
          <w:ilvl w:val="0"/>
          <w:numId w:val="34"/>
        </w:numPr>
        <w:rPr>
          <w:color w:val="000000"/>
          <w:szCs w:val="20"/>
        </w:rPr>
      </w:pPr>
      <w:r>
        <w:t xml:space="preserve">(True or False) SQL allows users to retrieve and compile information from a database. </w:t>
      </w:r>
    </w:p>
    <w:p w14:paraId="522F638D" w14:textId="77777777" w:rsidR="00681EF4" w:rsidRPr="0032083B" w:rsidRDefault="00681EF4" w:rsidP="00681EF4">
      <w:pPr>
        <w:ind w:left="720"/>
        <w:rPr>
          <w:color w:val="000000"/>
          <w:szCs w:val="20"/>
        </w:rPr>
      </w:pPr>
      <w:r>
        <w:t>Answer: True</w:t>
      </w:r>
    </w:p>
    <w:p w14:paraId="7F0B0756" w14:textId="77777777" w:rsidR="00681EF4" w:rsidRPr="0032083B" w:rsidRDefault="00681EF4" w:rsidP="00681EF4">
      <w:pPr>
        <w:numPr>
          <w:ilvl w:val="0"/>
          <w:numId w:val="34"/>
        </w:numPr>
        <w:rPr>
          <w:color w:val="000000"/>
          <w:szCs w:val="20"/>
        </w:rPr>
      </w:pPr>
      <w:r>
        <w:t>In an actual SQL command, how is the restriction operation typically indicated?</w:t>
      </w:r>
    </w:p>
    <w:p w14:paraId="65257CC1" w14:textId="77777777" w:rsidR="00681EF4" w:rsidRDefault="00681EF4" w:rsidP="00681EF4">
      <w:pPr>
        <w:ind w:left="720"/>
      </w:pPr>
      <w:r>
        <w:t>Answer: By the word “WHERE”</w:t>
      </w:r>
    </w:p>
    <w:p w14:paraId="6A2FE488" w14:textId="77777777" w:rsidR="00DD227B" w:rsidRPr="00333316" w:rsidRDefault="00480736" w:rsidP="00333316">
      <w:pPr>
        <w:numPr>
          <w:ilvl w:val="0"/>
          <w:numId w:val="34"/>
        </w:numPr>
        <w:rPr>
          <w:color w:val="000000"/>
          <w:szCs w:val="20"/>
        </w:rPr>
      </w:pPr>
      <w:r>
        <w:t>The _______ rule says that no primary key value, or no component of a composite primary key value, can be missing (“null”) in a tuple.</w:t>
      </w:r>
    </w:p>
    <w:p w14:paraId="4A5F2F3D" w14:textId="77777777" w:rsidR="00480736" w:rsidRPr="0032083B" w:rsidRDefault="00480736" w:rsidP="00480736">
      <w:pPr>
        <w:ind w:left="720"/>
        <w:rPr>
          <w:color w:val="000000"/>
          <w:szCs w:val="20"/>
        </w:rPr>
      </w:pPr>
      <w:r>
        <w:t>Answer: entity integrity</w:t>
      </w:r>
    </w:p>
    <w:p w14:paraId="40A41E56" w14:textId="77777777" w:rsidR="00251D02" w:rsidRPr="00320BA4" w:rsidRDefault="00251D02" w:rsidP="00251D02"/>
    <w:p w14:paraId="732CA7A6"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Class Discussion Topics</w:t>
      </w:r>
    </w:p>
    <w:p w14:paraId="1328866A" w14:textId="77777777" w:rsidR="00251D02" w:rsidRPr="00320BA4" w:rsidRDefault="00251D02" w:rsidP="00251D02"/>
    <w:p w14:paraId="14B954C5" w14:textId="77777777" w:rsidR="00251D02" w:rsidRPr="007613B8" w:rsidRDefault="00403FE1" w:rsidP="00251D02">
      <w:pPr>
        <w:numPr>
          <w:ilvl w:val="0"/>
          <w:numId w:val="6"/>
        </w:numPr>
        <w:tabs>
          <w:tab w:val="left" w:pos="720"/>
        </w:tabs>
        <w:rPr>
          <w:szCs w:val="20"/>
        </w:rPr>
      </w:pPr>
      <w:r>
        <w:rPr>
          <w:szCs w:val="20"/>
        </w:rPr>
        <w:t xml:space="preserve">When might a business decide </w:t>
      </w:r>
      <w:r>
        <w:rPr>
          <w:b/>
          <w:szCs w:val="20"/>
        </w:rPr>
        <w:t>not</w:t>
      </w:r>
      <w:r>
        <w:rPr>
          <w:szCs w:val="20"/>
        </w:rPr>
        <w:t xml:space="preserve"> to have a web presence? What conditions might cause a business to avoid a web presence, and what changes might cause the business to reconsider?</w:t>
      </w:r>
    </w:p>
    <w:p w14:paraId="24F5CF40" w14:textId="77777777" w:rsidR="00251D02" w:rsidRPr="00C43695" w:rsidRDefault="00251D02" w:rsidP="00251D02">
      <w:pPr>
        <w:tabs>
          <w:tab w:val="left" w:pos="720"/>
        </w:tabs>
        <w:ind w:left="360"/>
        <w:rPr>
          <w:szCs w:val="20"/>
          <w:highlight w:val="yellow"/>
        </w:rPr>
      </w:pPr>
    </w:p>
    <w:p w14:paraId="051CA13F" w14:textId="77777777" w:rsidR="00251D02" w:rsidRDefault="00403FE1" w:rsidP="00251D02">
      <w:pPr>
        <w:numPr>
          <w:ilvl w:val="0"/>
          <w:numId w:val="6"/>
        </w:numPr>
        <w:suppressAutoHyphens w:val="0"/>
        <w:rPr>
          <w:szCs w:val="20"/>
        </w:rPr>
      </w:pPr>
      <w:r>
        <w:rPr>
          <w:szCs w:val="20"/>
        </w:rPr>
        <w:t>Wha</w:t>
      </w:r>
      <w:r w:rsidR="001A4A81">
        <w:rPr>
          <w:szCs w:val="20"/>
        </w:rPr>
        <w:t>t components necessary for an e</w:t>
      </w:r>
      <w:r>
        <w:rPr>
          <w:szCs w:val="20"/>
        </w:rPr>
        <w:t xml:space="preserve">commerce business-to-consumer site would a “bricks and mortar” business already have, and what would be entirely new? </w:t>
      </w:r>
    </w:p>
    <w:p w14:paraId="36629CF1" w14:textId="77777777" w:rsidR="00251D02" w:rsidRDefault="00251D02" w:rsidP="00251D02">
      <w:pPr>
        <w:suppressAutoHyphens w:val="0"/>
        <w:rPr>
          <w:szCs w:val="20"/>
        </w:rPr>
      </w:pPr>
    </w:p>
    <w:p w14:paraId="002BA617" w14:textId="77777777" w:rsidR="00251D02" w:rsidRDefault="00403FE1" w:rsidP="00251D02">
      <w:pPr>
        <w:numPr>
          <w:ilvl w:val="0"/>
          <w:numId w:val="6"/>
        </w:numPr>
        <w:suppressAutoHyphens w:val="0"/>
        <w:rPr>
          <w:szCs w:val="20"/>
        </w:rPr>
      </w:pPr>
      <w:r>
        <w:rPr>
          <w:szCs w:val="20"/>
        </w:rPr>
        <w:t>Given the kinds of information databases can contain, and how SQL queries may be used to retrieve the data, what are some restrictions a business might put on which employees can access what information in a business’ database?</w:t>
      </w:r>
    </w:p>
    <w:p w14:paraId="258F8059" w14:textId="77777777" w:rsidR="005B7D57" w:rsidRDefault="005B7D57" w:rsidP="00333316">
      <w:pPr>
        <w:suppressAutoHyphens w:val="0"/>
        <w:rPr>
          <w:szCs w:val="20"/>
        </w:rPr>
      </w:pPr>
    </w:p>
    <w:p w14:paraId="0D3B8E75" w14:textId="77777777" w:rsidR="005B7D57" w:rsidRDefault="005B7D57" w:rsidP="00251D02">
      <w:pPr>
        <w:numPr>
          <w:ilvl w:val="0"/>
          <w:numId w:val="6"/>
        </w:numPr>
        <w:suppressAutoHyphens w:val="0"/>
        <w:rPr>
          <w:szCs w:val="20"/>
        </w:rPr>
      </w:pPr>
      <w:r>
        <w:rPr>
          <w:szCs w:val="20"/>
        </w:rPr>
        <w:t xml:space="preserve">Discuss the </w:t>
      </w:r>
      <w:r w:rsidR="00982FFB">
        <w:rPr>
          <w:szCs w:val="20"/>
        </w:rPr>
        <w:t xml:space="preserve">role of </w:t>
      </w:r>
      <w:r w:rsidR="00982FFB" w:rsidRPr="00A66D92">
        <w:rPr>
          <w:szCs w:val="20"/>
        </w:rPr>
        <w:t>Big Data in day to day life. Are Data Brokers</w:t>
      </w:r>
      <w:r w:rsidR="00982FFB" w:rsidRPr="000571FA">
        <w:rPr>
          <w:szCs w:val="20"/>
        </w:rPr>
        <w:t xml:space="preserve"> ethical? Should</w:t>
      </w:r>
      <w:r w:rsidR="00982FFB">
        <w:rPr>
          <w:szCs w:val="20"/>
        </w:rPr>
        <w:t xml:space="preserve"> our personal information, purchasing history, and various proclivities be for sale?</w:t>
      </w:r>
    </w:p>
    <w:p w14:paraId="40D4E23D" w14:textId="77777777" w:rsidR="00251D02" w:rsidRDefault="00251D02" w:rsidP="00251D02"/>
    <w:p w14:paraId="41F81FCB" w14:textId="77777777" w:rsidR="00251D02" w:rsidRPr="007032F1" w:rsidRDefault="00251D02" w:rsidP="00251D02">
      <w:pPr>
        <w:pStyle w:val="Heading1"/>
        <w:numPr>
          <w:ilvl w:val="0"/>
          <w:numId w:val="0"/>
        </w:numPr>
        <w:rPr>
          <w:b/>
          <w:sz w:val="32"/>
          <w:szCs w:val="32"/>
          <w:u w:val="single"/>
        </w:rPr>
      </w:pPr>
      <w:r w:rsidRPr="00320BA4">
        <w:rPr>
          <w:b/>
          <w:sz w:val="32"/>
          <w:szCs w:val="32"/>
          <w:u w:val="single"/>
        </w:rPr>
        <w:t>Additional Projects</w:t>
      </w:r>
    </w:p>
    <w:p w14:paraId="66E87C38" w14:textId="77777777" w:rsidR="00403FE1" w:rsidRDefault="00403FE1" w:rsidP="00403FE1"/>
    <w:p w14:paraId="7FF26980" w14:textId="77777777" w:rsidR="00403FE1" w:rsidRDefault="00403FE1" w:rsidP="00403FE1">
      <w:pPr>
        <w:numPr>
          <w:ilvl w:val="0"/>
          <w:numId w:val="4"/>
        </w:numPr>
        <w:rPr>
          <w:szCs w:val="20"/>
        </w:rPr>
      </w:pPr>
      <w:r>
        <w:rPr>
          <w:szCs w:val="20"/>
        </w:rPr>
        <w:t xml:space="preserve">Suppose you are hired by a family practice clinic to create a </w:t>
      </w:r>
      <w:r w:rsidR="00C670FD">
        <w:rPr>
          <w:szCs w:val="20"/>
        </w:rPr>
        <w:t>website</w:t>
      </w:r>
      <w:r>
        <w:rPr>
          <w:szCs w:val="20"/>
        </w:rPr>
        <w:t xml:space="preserve"> for their use. List the purpose or purposes you would expect such a </w:t>
      </w:r>
      <w:r w:rsidR="00C670FD">
        <w:rPr>
          <w:szCs w:val="20"/>
        </w:rPr>
        <w:t>website</w:t>
      </w:r>
      <w:r>
        <w:rPr>
          <w:szCs w:val="20"/>
        </w:rPr>
        <w:t xml:space="preserve"> to have. What information would be critical to have on the </w:t>
      </w:r>
      <w:r w:rsidR="00C670FD">
        <w:rPr>
          <w:szCs w:val="20"/>
        </w:rPr>
        <w:t>website</w:t>
      </w:r>
      <w:r>
        <w:rPr>
          <w:szCs w:val="20"/>
        </w:rPr>
        <w:t xml:space="preserve">? What decisions would you recommend about designing and maintaining the </w:t>
      </w:r>
      <w:r w:rsidR="00C670FD">
        <w:rPr>
          <w:szCs w:val="20"/>
        </w:rPr>
        <w:t>website</w:t>
      </w:r>
      <w:r>
        <w:rPr>
          <w:szCs w:val="20"/>
        </w:rPr>
        <w:t xml:space="preserve">? What kind of transactions would you expect to have? What concerns might you expect a “customer” of such a </w:t>
      </w:r>
      <w:r w:rsidR="00C670FD">
        <w:rPr>
          <w:szCs w:val="20"/>
        </w:rPr>
        <w:t>website</w:t>
      </w:r>
      <w:r>
        <w:rPr>
          <w:szCs w:val="20"/>
        </w:rPr>
        <w:t xml:space="preserve"> to have?</w:t>
      </w:r>
    </w:p>
    <w:p w14:paraId="11C648B1" w14:textId="77777777" w:rsidR="00403FE1" w:rsidRPr="00403FE1" w:rsidRDefault="00403FE1" w:rsidP="00403FE1">
      <w:pPr>
        <w:ind w:left="360"/>
      </w:pPr>
    </w:p>
    <w:p w14:paraId="7EDF6512" w14:textId="77777777" w:rsidR="00251D02" w:rsidRPr="007613B8" w:rsidRDefault="00403FE1" w:rsidP="00251D02">
      <w:pPr>
        <w:numPr>
          <w:ilvl w:val="0"/>
          <w:numId w:val="4"/>
        </w:numPr>
        <w:tabs>
          <w:tab w:val="left" w:pos="720"/>
        </w:tabs>
      </w:pPr>
      <w:r>
        <w:rPr>
          <w:szCs w:val="20"/>
        </w:rPr>
        <w:t>Suppose you were going to design a database to hold information about student organizations on your campus. Decide what tables you might want to have, and what fields each table would have. What kind of queries could your database allow?</w:t>
      </w:r>
    </w:p>
    <w:p w14:paraId="5B355B46" w14:textId="77777777" w:rsidR="00251D02" w:rsidRPr="007613B8" w:rsidRDefault="00251D02" w:rsidP="00251D02">
      <w:pPr>
        <w:ind w:left="720"/>
      </w:pPr>
    </w:p>
    <w:p w14:paraId="28FB7076" w14:textId="77777777" w:rsidR="00251D02" w:rsidRPr="007613B8" w:rsidRDefault="00F00DFE" w:rsidP="00251D02">
      <w:pPr>
        <w:numPr>
          <w:ilvl w:val="0"/>
          <w:numId w:val="4"/>
        </w:numPr>
        <w:tabs>
          <w:tab w:val="left" w:pos="720"/>
        </w:tabs>
      </w:pPr>
      <w:r>
        <w:lastRenderedPageBreak/>
        <w:t xml:space="preserve">Create a </w:t>
      </w:r>
      <w:r w:rsidRPr="00A66D92">
        <w:t>dataset</w:t>
      </w:r>
      <w:r>
        <w:t xml:space="preserve"> and demonstrate how it would fit into a decision tree.</w:t>
      </w:r>
    </w:p>
    <w:p w14:paraId="51162526" w14:textId="77777777" w:rsidR="00C7148B" w:rsidRPr="00320BA4" w:rsidRDefault="00C7148B" w:rsidP="00251D02"/>
    <w:p w14:paraId="599C0B2E"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Additional Resources</w:t>
      </w:r>
    </w:p>
    <w:p w14:paraId="5265BE86" w14:textId="77777777" w:rsidR="00251D02" w:rsidRPr="00320BA4" w:rsidRDefault="00251D02" w:rsidP="00251D02"/>
    <w:p w14:paraId="244AFA37" w14:textId="77777777" w:rsidR="00251D02" w:rsidRDefault="00E8198A" w:rsidP="00251D02">
      <w:pPr>
        <w:numPr>
          <w:ilvl w:val="0"/>
          <w:numId w:val="25"/>
        </w:numPr>
      </w:pPr>
      <w:r>
        <w:t xml:space="preserve">A blog about ecommerce design about the “Best Worst </w:t>
      </w:r>
      <w:r w:rsidR="00126250">
        <w:t>eC</w:t>
      </w:r>
      <w:r>
        <w:t>ommerce</w:t>
      </w:r>
      <w:r w:rsidR="00251D02" w:rsidRPr="003F4E93">
        <w:t xml:space="preserve"> </w:t>
      </w:r>
      <w:r w:rsidR="00126250">
        <w:t xml:space="preserve">Site Ever”: </w:t>
      </w:r>
      <w:hyperlink r:id="rId9" w:history="1">
        <w:r w:rsidR="00126250" w:rsidRPr="00A11203">
          <w:rPr>
            <w:rStyle w:val="Hyperlink"/>
          </w:rPr>
          <w:t>http://blog.brandlabs.us/just-for-f</w:t>
        </w:r>
        <w:r w:rsidR="00126250" w:rsidRPr="00A11203">
          <w:rPr>
            <w:rStyle w:val="Hyperlink"/>
          </w:rPr>
          <w:t>u</w:t>
        </w:r>
        <w:r w:rsidR="00126250" w:rsidRPr="00A11203">
          <w:rPr>
            <w:rStyle w:val="Hyperlink"/>
          </w:rPr>
          <w:t>n/humor/best-worst-ecommerce-site-ever</w:t>
        </w:r>
      </w:hyperlink>
      <w:r w:rsidR="00126250">
        <w:t xml:space="preserve"> </w:t>
      </w:r>
    </w:p>
    <w:p w14:paraId="6B6DDA28" w14:textId="77777777" w:rsidR="00251D02" w:rsidRDefault="00126250" w:rsidP="00251D02">
      <w:pPr>
        <w:numPr>
          <w:ilvl w:val="0"/>
          <w:numId w:val="25"/>
        </w:numPr>
      </w:pPr>
      <w:r>
        <w:t xml:space="preserve">A </w:t>
      </w:r>
      <w:r w:rsidR="00C670FD">
        <w:t>website</w:t>
      </w:r>
      <w:r>
        <w:t xml:space="preserve"> for a compa</w:t>
      </w:r>
      <w:r w:rsidR="001A4A81">
        <w:t>ny that provides software for e</w:t>
      </w:r>
      <w:r>
        <w:t xml:space="preserve">commerce sites: </w:t>
      </w:r>
      <w:hyperlink r:id="rId10" w:history="1">
        <w:r w:rsidRPr="00A11203">
          <w:rPr>
            <w:rStyle w:val="Hyperlink"/>
          </w:rPr>
          <w:t>http://www.bigco</w:t>
        </w:r>
        <w:r w:rsidRPr="00A11203">
          <w:rPr>
            <w:rStyle w:val="Hyperlink"/>
          </w:rPr>
          <w:t>m</w:t>
        </w:r>
        <w:r w:rsidRPr="00A11203">
          <w:rPr>
            <w:rStyle w:val="Hyperlink"/>
          </w:rPr>
          <w:t>merce.com/</w:t>
        </w:r>
      </w:hyperlink>
      <w:r>
        <w:t xml:space="preserve"> </w:t>
      </w:r>
    </w:p>
    <w:p w14:paraId="705729FD" w14:textId="77777777" w:rsidR="00251D02" w:rsidRDefault="00126250" w:rsidP="00251D02">
      <w:pPr>
        <w:numPr>
          <w:ilvl w:val="0"/>
          <w:numId w:val="25"/>
        </w:numPr>
      </w:pPr>
      <w:r>
        <w:t>An SQL tutorial that includes online demos/examples for students to try live</w:t>
      </w:r>
      <w:r w:rsidR="00251D02">
        <w:t xml:space="preserve">: </w:t>
      </w:r>
      <w:hyperlink r:id="rId11" w:history="1">
        <w:r w:rsidRPr="00A11203">
          <w:rPr>
            <w:rStyle w:val="Hyperlink"/>
          </w:rPr>
          <w:t>http://www.w3schools.co</w:t>
        </w:r>
        <w:r w:rsidRPr="00A11203">
          <w:rPr>
            <w:rStyle w:val="Hyperlink"/>
          </w:rPr>
          <w:t>m</w:t>
        </w:r>
        <w:r w:rsidRPr="00A11203">
          <w:rPr>
            <w:rStyle w:val="Hyperlink"/>
          </w:rPr>
          <w:t>/sql/default.asp</w:t>
        </w:r>
      </w:hyperlink>
      <w:r w:rsidR="00400052">
        <w:t xml:space="preserve"> </w:t>
      </w:r>
    </w:p>
    <w:p w14:paraId="5AF2B9AF" w14:textId="77777777" w:rsidR="00C7148B" w:rsidRDefault="00C7148B" w:rsidP="00251D02">
      <w:pPr>
        <w:tabs>
          <w:tab w:val="left" w:pos="720"/>
        </w:tabs>
        <w:rPr>
          <w:b/>
          <w:sz w:val="32"/>
          <w:szCs w:val="32"/>
          <w:u w:val="single"/>
        </w:rPr>
      </w:pPr>
    </w:p>
    <w:p w14:paraId="2CCA4245" w14:textId="77777777" w:rsidR="00251D02" w:rsidRPr="00320BA4" w:rsidRDefault="00251D02" w:rsidP="00251D02">
      <w:pPr>
        <w:tabs>
          <w:tab w:val="left" w:pos="720"/>
        </w:tabs>
      </w:pPr>
      <w:r w:rsidRPr="00320BA4">
        <w:rPr>
          <w:b/>
          <w:sz w:val="32"/>
          <w:szCs w:val="32"/>
          <w:u w:val="single"/>
        </w:rPr>
        <w:t>Key Terms</w:t>
      </w:r>
    </w:p>
    <w:p w14:paraId="665D26C8" w14:textId="77777777" w:rsidR="00251D02" w:rsidRPr="00320BA4" w:rsidRDefault="00251D02" w:rsidP="00251D02">
      <w:pPr>
        <w:rPr>
          <w:sz w:val="20"/>
        </w:rPr>
      </w:pPr>
    </w:p>
    <w:p w14:paraId="1EA5BF12" w14:textId="77777777" w:rsidR="00251D02" w:rsidRPr="000C7D52" w:rsidRDefault="00251D02" w:rsidP="00251D02">
      <w:pPr>
        <w:numPr>
          <w:ilvl w:val="0"/>
          <w:numId w:val="16"/>
        </w:numPr>
        <w:tabs>
          <w:tab w:val="clear" w:pos="360"/>
        </w:tabs>
        <w:suppressAutoHyphens w:val="0"/>
        <w:rPr>
          <w:szCs w:val="20"/>
        </w:rPr>
      </w:pPr>
      <w:r>
        <w:rPr>
          <w:b/>
          <w:szCs w:val="18"/>
          <w:lang w:eastAsia="en-US"/>
        </w:rPr>
        <w:t>ASP (Application Service Provider)</w:t>
      </w:r>
      <w:r w:rsidRPr="001D2E05">
        <w:rPr>
          <w:szCs w:val="18"/>
          <w:lang w:eastAsia="en-US"/>
        </w:rPr>
        <w:t>:</w:t>
      </w:r>
      <w:r w:rsidRPr="001D2E05">
        <w:rPr>
          <w:b/>
          <w:szCs w:val="18"/>
          <w:lang w:eastAsia="en-US"/>
        </w:rPr>
        <w:t xml:space="preserve"> </w:t>
      </w:r>
      <w:r w:rsidRPr="000C7D52">
        <w:rPr>
          <w:szCs w:val="18"/>
          <w:lang w:eastAsia="en-US"/>
        </w:rPr>
        <w:t>An organization that, for a fee, provi</w:t>
      </w:r>
      <w:r w:rsidR="008713B5">
        <w:rPr>
          <w:szCs w:val="18"/>
          <w:lang w:eastAsia="en-US"/>
        </w:rPr>
        <w:t xml:space="preserve">des software services over the </w:t>
      </w:r>
      <w:r w:rsidR="00A66D92" w:rsidRPr="00333316">
        <w:rPr>
          <w:szCs w:val="18"/>
          <w:lang w:eastAsia="en-US"/>
        </w:rPr>
        <w:t>W</w:t>
      </w:r>
      <w:r w:rsidRPr="00A66D92">
        <w:rPr>
          <w:szCs w:val="18"/>
          <w:lang w:eastAsia="en-US"/>
        </w:rPr>
        <w:t>eb</w:t>
      </w:r>
      <w:r w:rsidRPr="000C7D52">
        <w:rPr>
          <w:szCs w:val="18"/>
          <w:lang w:eastAsia="en-US"/>
        </w:rPr>
        <w:t xml:space="preserve">, such as hosting a </w:t>
      </w:r>
      <w:r w:rsidR="00C670FD">
        <w:rPr>
          <w:szCs w:val="18"/>
          <w:lang w:eastAsia="en-US"/>
        </w:rPr>
        <w:t>website</w:t>
      </w:r>
      <w:r w:rsidRPr="000C7D52">
        <w:rPr>
          <w:szCs w:val="18"/>
          <w:lang w:eastAsia="en-US"/>
        </w:rPr>
        <w:t>.</w:t>
      </w:r>
    </w:p>
    <w:p w14:paraId="579FC50B" w14:textId="77777777" w:rsidR="00251D02" w:rsidRPr="000C7D52" w:rsidRDefault="00251D02" w:rsidP="00251D02">
      <w:pPr>
        <w:numPr>
          <w:ilvl w:val="0"/>
          <w:numId w:val="16"/>
        </w:numPr>
        <w:tabs>
          <w:tab w:val="clear" w:pos="360"/>
        </w:tabs>
        <w:suppressAutoHyphens w:val="0"/>
        <w:rPr>
          <w:szCs w:val="20"/>
        </w:rPr>
      </w:pPr>
      <w:r>
        <w:rPr>
          <w:b/>
          <w:szCs w:val="18"/>
          <w:lang w:eastAsia="en-US"/>
        </w:rPr>
        <w:t>Attribute</w:t>
      </w:r>
      <w:r w:rsidRPr="000C7D52">
        <w:rPr>
          <w:szCs w:val="20"/>
        </w:rPr>
        <w:t>:</w:t>
      </w:r>
      <w:r>
        <w:rPr>
          <w:szCs w:val="20"/>
        </w:rPr>
        <w:t xml:space="preserve"> </w:t>
      </w:r>
      <w:r w:rsidRPr="000C7D52">
        <w:rPr>
          <w:szCs w:val="18"/>
          <w:lang w:eastAsia="en-US"/>
        </w:rPr>
        <w:t>The name of one field in a database tuple</w:t>
      </w:r>
      <w:r>
        <w:rPr>
          <w:szCs w:val="18"/>
          <w:lang w:eastAsia="en-US"/>
        </w:rPr>
        <w:t>.</w:t>
      </w:r>
    </w:p>
    <w:p w14:paraId="275716FB" w14:textId="77777777" w:rsidR="00251D02" w:rsidRPr="00333316" w:rsidRDefault="00251D02" w:rsidP="00251D02">
      <w:pPr>
        <w:numPr>
          <w:ilvl w:val="0"/>
          <w:numId w:val="16"/>
        </w:numPr>
        <w:tabs>
          <w:tab w:val="clear" w:pos="360"/>
        </w:tabs>
        <w:suppressAutoHyphens w:val="0"/>
        <w:rPr>
          <w:szCs w:val="20"/>
        </w:rPr>
      </w:pPr>
      <w:r>
        <w:rPr>
          <w:b/>
          <w:szCs w:val="18"/>
          <w:lang w:eastAsia="en-US"/>
        </w:rPr>
        <w:t>Cookie</w:t>
      </w:r>
      <w:r w:rsidRPr="000C7D52">
        <w:rPr>
          <w:szCs w:val="20"/>
        </w:rPr>
        <w:t>:</w:t>
      </w:r>
      <w:r>
        <w:rPr>
          <w:szCs w:val="20"/>
        </w:rPr>
        <w:t xml:space="preserve"> </w:t>
      </w:r>
      <w:r>
        <w:rPr>
          <w:szCs w:val="18"/>
          <w:lang w:eastAsia="en-US"/>
        </w:rPr>
        <w:t xml:space="preserve">A small text file </w:t>
      </w:r>
      <w:r w:rsidRPr="000C7D52">
        <w:rPr>
          <w:szCs w:val="18"/>
          <w:lang w:eastAsia="en-US"/>
        </w:rPr>
        <w:t>that gets stored on the</w:t>
      </w:r>
      <w:r w:rsidR="00400052">
        <w:rPr>
          <w:szCs w:val="18"/>
          <w:lang w:eastAsia="en-US"/>
        </w:rPr>
        <w:t xml:space="preserve"> </w:t>
      </w:r>
      <w:r w:rsidRPr="000C7D52">
        <w:rPr>
          <w:szCs w:val="18"/>
          <w:lang w:eastAsia="en-US"/>
        </w:rPr>
        <w:t xml:space="preserve">hard drive of a visitor to a </w:t>
      </w:r>
      <w:r w:rsidR="008713B5">
        <w:rPr>
          <w:szCs w:val="18"/>
          <w:lang w:eastAsia="en-US"/>
        </w:rPr>
        <w:t>w</w:t>
      </w:r>
      <w:r w:rsidR="00C670FD">
        <w:rPr>
          <w:szCs w:val="18"/>
          <w:lang w:eastAsia="en-US"/>
        </w:rPr>
        <w:t>ebsite</w:t>
      </w:r>
      <w:r w:rsidRPr="000C7D52">
        <w:rPr>
          <w:szCs w:val="18"/>
          <w:lang w:eastAsia="en-US"/>
        </w:rPr>
        <w:t xml:space="preserve"> allowing a more customized page to be presented on the user's next visit</w:t>
      </w:r>
      <w:r>
        <w:rPr>
          <w:szCs w:val="18"/>
          <w:lang w:eastAsia="en-US"/>
        </w:rPr>
        <w:t>.</w:t>
      </w:r>
    </w:p>
    <w:p w14:paraId="531968CF" w14:textId="77777777" w:rsidR="00441D37" w:rsidRPr="000C7D52" w:rsidRDefault="00441D37" w:rsidP="00251D02">
      <w:pPr>
        <w:numPr>
          <w:ilvl w:val="0"/>
          <w:numId w:val="16"/>
        </w:numPr>
        <w:tabs>
          <w:tab w:val="clear" w:pos="360"/>
        </w:tabs>
        <w:suppressAutoHyphens w:val="0"/>
        <w:rPr>
          <w:szCs w:val="20"/>
        </w:rPr>
      </w:pPr>
      <w:r>
        <w:rPr>
          <w:b/>
          <w:szCs w:val="18"/>
          <w:lang w:eastAsia="en-US"/>
        </w:rPr>
        <w:t>Data brokers</w:t>
      </w:r>
      <w:r w:rsidRPr="00333316">
        <w:rPr>
          <w:szCs w:val="20"/>
        </w:rPr>
        <w:t>:</w:t>
      </w:r>
      <w:r>
        <w:rPr>
          <w:szCs w:val="20"/>
        </w:rPr>
        <w:t xml:space="preserve"> Collect data on virtually everyone and then in turn sell that data to clients, who use it to target customers with “personalized” advertising.</w:t>
      </w:r>
    </w:p>
    <w:p w14:paraId="10D6ADEF" w14:textId="77777777" w:rsidR="00251D02" w:rsidRDefault="00251D02" w:rsidP="00251D02">
      <w:pPr>
        <w:numPr>
          <w:ilvl w:val="0"/>
          <w:numId w:val="16"/>
        </w:numPr>
        <w:tabs>
          <w:tab w:val="clear" w:pos="360"/>
        </w:tabs>
        <w:suppressAutoHyphens w:val="0"/>
        <w:rPr>
          <w:szCs w:val="20"/>
        </w:rPr>
      </w:pPr>
      <w:r>
        <w:rPr>
          <w:b/>
          <w:szCs w:val="18"/>
          <w:lang w:eastAsia="en-US"/>
        </w:rPr>
        <w:t>Data file</w:t>
      </w:r>
      <w:r w:rsidRPr="000C7D52">
        <w:rPr>
          <w:szCs w:val="20"/>
        </w:rPr>
        <w:t>:</w:t>
      </w:r>
      <w:r>
        <w:rPr>
          <w:szCs w:val="20"/>
        </w:rPr>
        <w:t xml:space="preserve"> A collection of related records.</w:t>
      </w:r>
    </w:p>
    <w:p w14:paraId="16DB7069" w14:textId="77777777" w:rsidR="00251D02" w:rsidRPr="00333316" w:rsidRDefault="00251D02" w:rsidP="00251D02">
      <w:pPr>
        <w:numPr>
          <w:ilvl w:val="0"/>
          <w:numId w:val="16"/>
        </w:numPr>
        <w:tabs>
          <w:tab w:val="clear" w:pos="360"/>
        </w:tabs>
        <w:suppressAutoHyphens w:val="0"/>
        <w:rPr>
          <w:szCs w:val="20"/>
        </w:rPr>
      </w:pPr>
      <w:r>
        <w:rPr>
          <w:b/>
          <w:szCs w:val="18"/>
          <w:lang w:eastAsia="en-US"/>
        </w:rPr>
        <w:t>Data integrity</w:t>
      </w:r>
      <w:r w:rsidRPr="000C7D52">
        <w:rPr>
          <w:szCs w:val="20"/>
        </w:rPr>
        <w:t>:</w:t>
      </w:r>
      <w:r>
        <w:rPr>
          <w:szCs w:val="20"/>
        </w:rPr>
        <w:t xml:space="preserve"> </w:t>
      </w:r>
      <w:r w:rsidRPr="000C7D52">
        <w:rPr>
          <w:szCs w:val="18"/>
          <w:lang w:eastAsia="en-US"/>
        </w:rPr>
        <w:t>A</w:t>
      </w:r>
      <w:r>
        <w:rPr>
          <w:szCs w:val="18"/>
          <w:lang w:eastAsia="en-US"/>
        </w:rPr>
        <w:t xml:space="preserve"> database constraint that says that </w:t>
      </w:r>
      <w:r w:rsidRPr="000C7D52">
        <w:rPr>
          <w:szCs w:val="18"/>
          <w:lang w:eastAsia="en-US"/>
        </w:rPr>
        <w:t>any attribute in a tuple must contain a data value appropriate for that attribute</w:t>
      </w:r>
      <w:r>
        <w:rPr>
          <w:szCs w:val="18"/>
          <w:lang w:eastAsia="en-US"/>
        </w:rPr>
        <w:t>.</w:t>
      </w:r>
    </w:p>
    <w:p w14:paraId="7B7423AA" w14:textId="77777777" w:rsidR="00441D37" w:rsidRPr="00333316" w:rsidRDefault="00441D37" w:rsidP="00251D02">
      <w:pPr>
        <w:numPr>
          <w:ilvl w:val="0"/>
          <w:numId w:val="16"/>
        </w:numPr>
        <w:tabs>
          <w:tab w:val="clear" w:pos="360"/>
        </w:tabs>
        <w:suppressAutoHyphens w:val="0"/>
        <w:rPr>
          <w:szCs w:val="20"/>
        </w:rPr>
      </w:pPr>
      <w:r>
        <w:rPr>
          <w:b/>
          <w:szCs w:val="18"/>
          <w:lang w:eastAsia="en-US"/>
        </w:rPr>
        <w:t>Dara mining</w:t>
      </w:r>
      <w:r w:rsidRPr="00333316">
        <w:rPr>
          <w:szCs w:val="20"/>
        </w:rPr>
        <w:t>:</w:t>
      </w:r>
      <w:r>
        <w:rPr>
          <w:szCs w:val="20"/>
        </w:rPr>
        <w:t xml:space="preserve"> Used to discover previously hidden patterns that a big </w:t>
      </w:r>
      <w:r w:rsidRPr="00A66D92">
        <w:rPr>
          <w:szCs w:val="20"/>
        </w:rPr>
        <w:t>dataset</w:t>
      </w:r>
      <w:r>
        <w:rPr>
          <w:szCs w:val="20"/>
        </w:rPr>
        <w:t xml:space="preserve"> might contain.</w:t>
      </w:r>
    </w:p>
    <w:p w14:paraId="31892173" w14:textId="77777777" w:rsidR="00441D37" w:rsidRPr="000C7D52" w:rsidRDefault="00441D37" w:rsidP="00251D02">
      <w:pPr>
        <w:numPr>
          <w:ilvl w:val="0"/>
          <w:numId w:val="16"/>
        </w:numPr>
        <w:tabs>
          <w:tab w:val="clear" w:pos="360"/>
        </w:tabs>
        <w:suppressAutoHyphens w:val="0"/>
        <w:rPr>
          <w:szCs w:val="20"/>
        </w:rPr>
      </w:pPr>
      <w:r>
        <w:rPr>
          <w:b/>
          <w:szCs w:val="18"/>
          <w:lang w:eastAsia="en-US"/>
        </w:rPr>
        <w:t>Data science</w:t>
      </w:r>
      <w:r w:rsidRPr="00333316">
        <w:rPr>
          <w:szCs w:val="20"/>
        </w:rPr>
        <w:t>:</w:t>
      </w:r>
      <w:r>
        <w:rPr>
          <w:szCs w:val="20"/>
        </w:rPr>
        <w:t xml:space="preserve"> </w:t>
      </w:r>
      <w:r w:rsidR="00610142">
        <w:rPr>
          <w:szCs w:val="20"/>
        </w:rPr>
        <w:t>Not only i</w:t>
      </w:r>
      <w:r>
        <w:rPr>
          <w:szCs w:val="20"/>
        </w:rPr>
        <w:t>ncorporates many of the tasks of data analysis but also involves knowledge of the enterprise in order to formulate useful queries.</w:t>
      </w:r>
    </w:p>
    <w:p w14:paraId="74D519CE" w14:textId="77777777" w:rsidR="00251D02" w:rsidRDefault="00251D02" w:rsidP="00251D02">
      <w:pPr>
        <w:numPr>
          <w:ilvl w:val="0"/>
          <w:numId w:val="16"/>
        </w:numPr>
        <w:tabs>
          <w:tab w:val="clear" w:pos="360"/>
        </w:tabs>
        <w:suppressAutoHyphens w:val="0"/>
        <w:rPr>
          <w:szCs w:val="20"/>
        </w:rPr>
      </w:pPr>
      <w:r>
        <w:rPr>
          <w:b/>
          <w:szCs w:val="18"/>
          <w:lang w:eastAsia="en-US"/>
        </w:rPr>
        <w:t>Database</w:t>
      </w:r>
      <w:r w:rsidRPr="000C7D52">
        <w:rPr>
          <w:szCs w:val="20"/>
        </w:rPr>
        <w:t>:</w:t>
      </w:r>
      <w:r>
        <w:rPr>
          <w:szCs w:val="20"/>
        </w:rPr>
        <w:t xml:space="preserve"> A collection of related data files.</w:t>
      </w:r>
    </w:p>
    <w:p w14:paraId="2E4BFCA8" w14:textId="77777777" w:rsidR="00251D02" w:rsidRDefault="00251D02" w:rsidP="00251D02">
      <w:pPr>
        <w:numPr>
          <w:ilvl w:val="0"/>
          <w:numId w:val="16"/>
        </w:numPr>
        <w:tabs>
          <w:tab w:val="clear" w:pos="360"/>
        </w:tabs>
        <w:suppressAutoHyphens w:val="0"/>
        <w:rPr>
          <w:szCs w:val="20"/>
        </w:rPr>
      </w:pPr>
      <w:r>
        <w:rPr>
          <w:b/>
          <w:szCs w:val="18"/>
          <w:lang w:eastAsia="en-US"/>
        </w:rPr>
        <w:t>Database management system (DBMS)</w:t>
      </w:r>
      <w:r w:rsidRPr="000C7D52">
        <w:rPr>
          <w:szCs w:val="20"/>
        </w:rPr>
        <w:t>:</w:t>
      </w:r>
      <w:r>
        <w:rPr>
          <w:szCs w:val="20"/>
        </w:rPr>
        <w:t xml:space="preserve"> Software that manages the files in a database.</w:t>
      </w:r>
    </w:p>
    <w:p w14:paraId="34288695" w14:textId="77777777" w:rsidR="00251D02" w:rsidRDefault="00251D02" w:rsidP="00251D02">
      <w:pPr>
        <w:numPr>
          <w:ilvl w:val="0"/>
          <w:numId w:val="16"/>
        </w:numPr>
        <w:tabs>
          <w:tab w:val="clear" w:pos="360"/>
        </w:tabs>
        <w:suppressAutoHyphens w:val="0"/>
        <w:rPr>
          <w:szCs w:val="20"/>
        </w:rPr>
      </w:pPr>
      <w:r>
        <w:rPr>
          <w:b/>
          <w:szCs w:val="18"/>
          <w:lang w:eastAsia="en-US"/>
        </w:rPr>
        <w:t>Disaster recovery strategy</w:t>
      </w:r>
      <w:r w:rsidRPr="000C7D52">
        <w:rPr>
          <w:szCs w:val="20"/>
        </w:rPr>
        <w:t>:</w:t>
      </w:r>
      <w:r>
        <w:rPr>
          <w:szCs w:val="20"/>
        </w:rPr>
        <w:t xml:space="preserve"> A plan for recovering data and getting computer systems </w:t>
      </w:r>
      <w:r w:rsidRPr="000571FA">
        <w:rPr>
          <w:szCs w:val="20"/>
        </w:rPr>
        <w:t>back up</w:t>
      </w:r>
      <w:r>
        <w:rPr>
          <w:szCs w:val="20"/>
        </w:rPr>
        <w:t xml:space="preserve"> after some emergency event.</w:t>
      </w:r>
    </w:p>
    <w:p w14:paraId="11BFDBE5" w14:textId="77777777" w:rsidR="00F00DFE" w:rsidRDefault="00F00DFE" w:rsidP="00251D02">
      <w:pPr>
        <w:numPr>
          <w:ilvl w:val="0"/>
          <w:numId w:val="16"/>
        </w:numPr>
        <w:tabs>
          <w:tab w:val="clear" w:pos="360"/>
        </w:tabs>
        <w:suppressAutoHyphens w:val="0"/>
        <w:rPr>
          <w:szCs w:val="20"/>
        </w:rPr>
      </w:pPr>
      <w:r>
        <w:rPr>
          <w:b/>
          <w:szCs w:val="18"/>
          <w:lang w:eastAsia="en-US"/>
        </w:rPr>
        <w:t>Distributed database</w:t>
      </w:r>
      <w:r w:rsidRPr="00333316">
        <w:rPr>
          <w:szCs w:val="20"/>
        </w:rPr>
        <w:t>:</w:t>
      </w:r>
      <w:r>
        <w:rPr>
          <w:szCs w:val="20"/>
        </w:rPr>
        <w:t xml:space="preserve"> Allows the physical data to reside at separate and independent locations that are electronically networked together.</w:t>
      </w:r>
    </w:p>
    <w:p w14:paraId="0863AAE6" w14:textId="77777777" w:rsidR="00251D02" w:rsidRDefault="00251D02" w:rsidP="00251D02">
      <w:pPr>
        <w:numPr>
          <w:ilvl w:val="0"/>
          <w:numId w:val="16"/>
        </w:numPr>
        <w:tabs>
          <w:tab w:val="clear" w:pos="360"/>
        </w:tabs>
        <w:suppressAutoHyphens w:val="0"/>
        <w:rPr>
          <w:szCs w:val="20"/>
        </w:rPr>
      </w:pPr>
      <w:r>
        <w:rPr>
          <w:b/>
          <w:szCs w:val="18"/>
          <w:lang w:eastAsia="en-US"/>
        </w:rPr>
        <w:t>Domain name</w:t>
      </w:r>
      <w:r w:rsidRPr="00AE58E3">
        <w:rPr>
          <w:szCs w:val="20"/>
        </w:rPr>
        <w:t>:</w:t>
      </w:r>
      <w:r>
        <w:rPr>
          <w:szCs w:val="20"/>
        </w:rPr>
        <w:t xml:space="preserve"> The URL for the homepage of a business or organization.</w:t>
      </w:r>
    </w:p>
    <w:p w14:paraId="729FF0B3" w14:textId="77777777" w:rsidR="007B7090" w:rsidRPr="00AE58E3" w:rsidRDefault="007B7090" w:rsidP="00251D02">
      <w:pPr>
        <w:numPr>
          <w:ilvl w:val="0"/>
          <w:numId w:val="16"/>
        </w:numPr>
        <w:tabs>
          <w:tab w:val="clear" w:pos="360"/>
        </w:tabs>
        <w:suppressAutoHyphens w:val="0"/>
        <w:rPr>
          <w:szCs w:val="20"/>
        </w:rPr>
      </w:pPr>
      <w:r>
        <w:rPr>
          <w:b/>
          <w:szCs w:val="18"/>
          <w:lang w:eastAsia="en-US"/>
        </w:rPr>
        <w:t>Entity</w:t>
      </w:r>
      <w:r w:rsidRPr="00333316">
        <w:rPr>
          <w:szCs w:val="20"/>
        </w:rPr>
        <w:t>:</w:t>
      </w:r>
      <w:r>
        <w:rPr>
          <w:szCs w:val="20"/>
        </w:rPr>
        <w:t xml:space="preserve"> A fundamental distinguishable component in a dataset.</w:t>
      </w:r>
    </w:p>
    <w:p w14:paraId="7CE1F73D" w14:textId="77777777" w:rsidR="00251D02" w:rsidRPr="00AE58E3" w:rsidRDefault="00251D02" w:rsidP="00251D02">
      <w:pPr>
        <w:numPr>
          <w:ilvl w:val="0"/>
          <w:numId w:val="16"/>
        </w:numPr>
        <w:tabs>
          <w:tab w:val="clear" w:pos="360"/>
        </w:tabs>
        <w:suppressAutoHyphens w:val="0"/>
        <w:rPr>
          <w:szCs w:val="20"/>
        </w:rPr>
      </w:pPr>
      <w:r>
        <w:rPr>
          <w:b/>
          <w:szCs w:val="18"/>
          <w:lang w:eastAsia="en-US"/>
        </w:rPr>
        <w:t>Entity integrity</w:t>
      </w:r>
      <w:r w:rsidRPr="00AE58E3">
        <w:rPr>
          <w:szCs w:val="20"/>
        </w:rPr>
        <w:t>:</w:t>
      </w:r>
      <w:r>
        <w:rPr>
          <w:szCs w:val="20"/>
        </w:rPr>
        <w:t xml:space="preserve"> </w:t>
      </w:r>
      <w:r w:rsidRPr="000C7D52">
        <w:rPr>
          <w:szCs w:val="18"/>
          <w:lang w:eastAsia="en-US"/>
        </w:rPr>
        <w:t xml:space="preserve">A database constraint that says </w:t>
      </w:r>
      <w:r>
        <w:rPr>
          <w:szCs w:val="18"/>
          <w:lang w:eastAsia="en-US"/>
        </w:rPr>
        <w:t xml:space="preserve">that </w:t>
      </w:r>
      <w:r w:rsidRPr="000C7D52">
        <w:rPr>
          <w:szCs w:val="18"/>
          <w:lang w:eastAsia="en-US"/>
        </w:rPr>
        <w:t>no tuple can be missing any of its primary key values</w:t>
      </w:r>
      <w:r>
        <w:rPr>
          <w:szCs w:val="18"/>
          <w:lang w:eastAsia="en-US"/>
        </w:rPr>
        <w:t>.</w:t>
      </w:r>
    </w:p>
    <w:p w14:paraId="03D6D4E0" w14:textId="77777777" w:rsidR="00251D02" w:rsidRPr="00AE58E3" w:rsidRDefault="00251D02" w:rsidP="00251D02">
      <w:pPr>
        <w:numPr>
          <w:ilvl w:val="0"/>
          <w:numId w:val="16"/>
        </w:numPr>
        <w:tabs>
          <w:tab w:val="clear" w:pos="360"/>
        </w:tabs>
        <w:suppressAutoHyphens w:val="0"/>
        <w:rPr>
          <w:szCs w:val="20"/>
        </w:rPr>
      </w:pPr>
      <w:r>
        <w:rPr>
          <w:b/>
          <w:szCs w:val="18"/>
          <w:lang w:eastAsia="en-US"/>
        </w:rPr>
        <w:t>Field</w:t>
      </w:r>
      <w:r w:rsidRPr="00AE58E3">
        <w:rPr>
          <w:szCs w:val="20"/>
        </w:rPr>
        <w:t>:</w:t>
      </w:r>
      <w:r>
        <w:rPr>
          <w:szCs w:val="20"/>
        </w:rPr>
        <w:t xml:space="preserve"> </w:t>
      </w:r>
      <w:r w:rsidRPr="000C7D52">
        <w:rPr>
          <w:szCs w:val="18"/>
          <w:lang w:eastAsia="en-US"/>
        </w:rPr>
        <w:t>A group of bytes that represents one piece of information, such as a name</w:t>
      </w:r>
      <w:r>
        <w:rPr>
          <w:szCs w:val="18"/>
          <w:lang w:eastAsia="en-US"/>
        </w:rPr>
        <w:t>.</w:t>
      </w:r>
    </w:p>
    <w:p w14:paraId="63B156A3" w14:textId="77777777" w:rsidR="00251D02" w:rsidRPr="00AE58E3" w:rsidRDefault="00251D02" w:rsidP="00251D02">
      <w:pPr>
        <w:numPr>
          <w:ilvl w:val="0"/>
          <w:numId w:val="16"/>
        </w:numPr>
        <w:tabs>
          <w:tab w:val="clear" w:pos="360"/>
        </w:tabs>
        <w:suppressAutoHyphens w:val="0"/>
        <w:rPr>
          <w:szCs w:val="20"/>
        </w:rPr>
      </w:pPr>
      <w:r>
        <w:rPr>
          <w:b/>
          <w:szCs w:val="18"/>
          <w:lang w:eastAsia="en-US"/>
        </w:rPr>
        <w:t>Foreign key</w:t>
      </w:r>
      <w:r w:rsidRPr="00AE58E3">
        <w:rPr>
          <w:szCs w:val="20"/>
        </w:rPr>
        <w:t>:</w:t>
      </w:r>
      <w:r>
        <w:rPr>
          <w:szCs w:val="20"/>
        </w:rPr>
        <w:t xml:space="preserve"> </w:t>
      </w:r>
      <w:r w:rsidRPr="000C7D52">
        <w:rPr>
          <w:szCs w:val="18"/>
          <w:lang w:eastAsia="en-US"/>
        </w:rPr>
        <w:t>An attribute in a relational database table that is a primary key in another table, used to establish a relationship between the tables</w:t>
      </w:r>
      <w:r>
        <w:rPr>
          <w:szCs w:val="18"/>
          <w:lang w:eastAsia="en-US"/>
        </w:rPr>
        <w:t>.</w:t>
      </w:r>
    </w:p>
    <w:p w14:paraId="25558D13" w14:textId="77777777" w:rsidR="00251D02" w:rsidRPr="00AE58E3" w:rsidRDefault="00251D02" w:rsidP="00251D02">
      <w:pPr>
        <w:numPr>
          <w:ilvl w:val="0"/>
          <w:numId w:val="16"/>
        </w:numPr>
        <w:tabs>
          <w:tab w:val="clear" w:pos="360"/>
        </w:tabs>
        <w:suppressAutoHyphens w:val="0"/>
        <w:rPr>
          <w:szCs w:val="20"/>
        </w:rPr>
      </w:pPr>
      <w:r>
        <w:rPr>
          <w:b/>
          <w:szCs w:val="18"/>
          <w:lang w:eastAsia="en-US"/>
        </w:rPr>
        <w:t>ICANN (Internet Corporation for Assigned Names and Numbers)</w:t>
      </w:r>
      <w:r w:rsidRPr="00AE58E3">
        <w:rPr>
          <w:szCs w:val="20"/>
        </w:rPr>
        <w:t>:</w:t>
      </w:r>
      <w:r>
        <w:rPr>
          <w:szCs w:val="20"/>
        </w:rPr>
        <w:t xml:space="preserve"> </w:t>
      </w:r>
      <w:r w:rsidRPr="00AE58E3">
        <w:rPr>
          <w:szCs w:val="18"/>
          <w:lang w:eastAsia="en-US"/>
        </w:rPr>
        <w:t>A nonprofit corporation that handles domain name management.</w:t>
      </w:r>
    </w:p>
    <w:p w14:paraId="5E11CDEB" w14:textId="77777777" w:rsidR="00251D02" w:rsidRPr="00AE58E3" w:rsidRDefault="00251D02" w:rsidP="00251D02">
      <w:pPr>
        <w:numPr>
          <w:ilvl w:val="0"/>
          <w:numId w:val="16"/>
        </w:numPr>
        <w:tabs>
          <w:tab w:val="clear" w:pos="360"/>
        </w:tabs>
        <w:suppressAutoHyphens w:val="0"/>
        <w:rPr>
          <w:szCs w:val="20"/>
        </w:rPr>
      </w:pPr>
      <w:r>
        <w:rPr>
          <w:b/>
          <w:szCs w:val="18"/>
          <w:lang w:eastAsia="en-US"/>
        </w:rPr>
        <w:t>Join</w:t>
      </w:r>
      <w:r w:rsidRPr="00AE58E3">
        <w:rPr>
          <w:szCs w:val="20"/>
        </w:rPr>
        <w:t>:</w:t>
      </w:r>
      <w:r>
        <w:rPr>
          <w:szCs w:val="20"/>
        </w:rPr>
        <w:t xml:space="preserve"> </w:t>
      </w:r>
      <w:r w:rsidRPr="000C7D52">
        <w:rPr>
          <w:szCs w:val="18"/>
          <w:lang w:eastAsia="en-US"/>
        </w:rPr>
        <w:t>A relational database operation that matches tuples from two different relational tables using a common attribute</w:t>
      </w:r>
      <w:r>
        <w:rPr>
          <w:szCs w:val="18"/>
          <w:lang w:eastAsia="en-US"/>
        </w:rPr>
        <w:t>.</w:t>
      </w:r>
    </w:p>
    <w:p w14:paraId="6C159D2A" w14:textId="77777777" w:rsidR="00251D02" w:rsidRPr="00AE58E3" w:rsidRDefault="00251D02" w:rsidP="00251D02">
      <w:pPr>
        <w:numPr>
          <w:ilvl w:val="0"/>
          <w:numId w:val="16"/>
        </w:numPr>
        <w:tabs>
          <w:tab w:val="clear" w:pos="360"/>
        </w:tabs>
        <w:suppressAutoHyphens w:val="0"/>
        <w:rPr>
          <w:szCs w:val="20"/>
        </w:rPr>
      </w:pPr>
      <w:r>
        <w:rPr>
          <w:b/>
          <w:szCs w:val="18"/>
          <w:lang w:eastAsia="en-US"/>
        </w:rPr>
        <w:t>Middleware</w:t>
      </w:r>
      <w:r w:rsidRPr="00AE58E3">
        <w:rPr>
          <w:szCs w:val="20"/>
        </w:rPr>
        <w:t>:</w:t>
      </w:r>
      <w:r>
        <w:rPr>
          <w:szCs w:val="20"/>
        </w:rPr>
        <w:t xml:space="preserve"> </w:t>
      </w:r>
      <w:r w:rsidRPr="000C7D52">
        <w:rPr>
          <w:szCs w:val="18"/>
          <w:lang w:eastAsia="en-US"/>
        </w:rPr>
        <w:t>Software that allows separate, existing programs to communicate and work together seamlessly</w:t>
      </w:r>
      <w:r>
        <w:rPr>
          <w:szCs w:val="18"/>
          <w:lang w:eastAsia="en-US"/>
        </w:rPr>
        <w:t>.</w:t>
      </w:r>
    </w:p>
    <w:p w14:paraId="143B4A93" w14:textId="77777777" w:rsidR="00251D02" w:rsidRPr="00333316" w:rsidRDefault="00251D02" w:rsidP="00251D02">
      <w:pPr>
        <w:numPr>
          <w:ilvl w:val="0"/>
          <w:numId w:val="16"/>
        </w:numPr>
        <w:tabs>
          <w:tab w:val="clear" w:pos="360"/>
        </w:tabs>
        <w:suppressAutoHyphens w:val="0"/>
        <w:rPr>
          <w:szCs w:val="20"/>
        </w:rPr>
      </w:pPr>
      <w:r>
        <w:rPr>
          <w:b/>
          <w:szCs w:val="18"/>
          <w:lang w:eastAsia="en-US"/>
        </w:rPr>
        <w:t>Navigation bar</w:t>
      </w:r>
      <w:r w:rsidRPr="00AE58E3">
        <w:rPr>
          <w:szCs w:val="20"/>
        </w:rPr>
        <w:t>:</w:t>
      </w:r>
      <w:r>
        <w:rPr>
          <w:szCs w:val="20"/>
        </w:rPr>
        <w:t xml:space="preserve"> </w:t>
      </w:r>
      <w:r w:rsidRPr="000C7D52">
        <w:rPr>
          <w:szCs w:val="18"/>
          <w:lang w:eastAsia="en-US"/>
        </w:rPr>
        <w:t xml:space="preserve">A graphical set of links to the major parts of a </w:t>
      </w:r>
      <w:r w:rsidR="008713B5">
        <w:rPr>
          <w:szCs w:val="18"/>
          <w:lang w:eastAsia="en-US"/>
        </w:rPr>
        <w:t>w</w:t>
      </w:r>
      <w:r w:rsidR="00C670FD">
        <w:rPr>
          <w:szCs w:val="18"/>
          <w:lang w:eastAsia="en-US"/>
        </w:rPr>
        <w:t>ebsite</w:t>
      </w:r>
      <w:r w:rsidRPr="000C7D52">
        <w:rPr>
          <w:szCs w:val="18"/>
          <w:lang w:eastAsia="en-US"/>
        </w:rPr>
        <w:t xml:space="preserve"> so visitors can easily move about the site</w:t>
      </w:r>
      <w:r>
        <w:rPr>
          <w:szCs w:val="18"/>
          <w:lang w:eastAsia="en-US"/>
        </w:rPr>
        <w:t>.</w:t>
      </w:r>
    </w:p>
    <w:p w14:paraId="41A895AF" w14:textId="77777777" w:rsidR="004A428C" w:rsidRPr="00AE58E3" w:rsidRDefault="004A428C" w:rsidP="00251D02">
      <w:pPr>
        <w:numPr>
          <w:ilvl w:val="0"/>
          <w:numId w:val="16"/>
        </w:numPr>
        <w:tabs>
          <w:tab w:val="clear" w:pos="360"/>
        </w:tabs>
        <w:suppressAutoHyphens w:val="0"/>
        <w:rPr>
          <w:szCs w:val="20"/>
        </w:rPr>
      </w:pPr>
      <w:r>
        <w:rPr>
          <w:b/>
          <w:szCs w:val="18"/>
          <w:lang w:eastAsia="en-US"/>
        </w:rPr>
        <w:lastRenderedPageBreak/>
        <w:t>Peer-to-peer (collaborative consumption) economy</w:t>
      </w:r>
      <w:r w:rsidRPr="00333316">
        <w:rPr>
          <w:szCs w:val="20"/>
        </w:rPr>
        <w:t>:</w:t>
      </w:r>
      <w:r>
        <w:rPr>
          <w:szCs w:val="20"/>
        </w:rPr>
        <w:t xml:space="preserve"> An economy based on selling directly from one individual to another individual, oftentimes with the platform taking a cut (e.g.</w:t>
      </w:r>
      <w:r w:rsidR="002072C4">
        <w:rPr>
          <w:szCs w:val="20"/>
        </w:rPr>
        <w:t>,</w:t>
      </w:r>
      <w:r>
        <w:rPr>
          <w:szCs w:val="20"/>
        </w:rPr>
        <w:t xml:space="preserve"> eBay and Groupon)</w:t>
      </w:r>
      <w:r w:rsidR="002072C4">
        <w:rPr>
          <w:szCs w:val="20"/>
        </w:rPr>
        <w:t>.</w:t>
      </w:r>
    </w:p>
    <w:p w14:paraId="7B8341D2" w14:textId="77777777" w:rsidR="00251D02" w:rsidRPr="00AE58E3" w:rsidRDefault="00251D02" w:rsidP="00251D02">
      <w:pPr>
        <w:numPr>
          <w:ilvl w:val="0"/>
          <w:numId w:val="16"/>
        </w:numPr>
        <w:tabs>
          <w:tab w:val="clear" w:pos="360"/>
        </w:tabs>
        <w:suppressAutoHyphens w:val="0"/>
        <w:rPr>
          <w:szCs w:val="20"/>
        </w:rPr>
      </w:pPr>
      <w:r>
        <w:rPr>
          <w:b/>
          <w:szCs w:val="18"/>
          <w:lang w:eastAsia="en-US"/>
        </w:rPr>
        <w:t>Portal</w:t>
      </w:r>
      <w:r w:rsidRPr="00AE58E3">
        <w:rPr>
          <w:szCs w:val="20"/>
        </w:rPr>
        <w:t>:</w:t>
      </w:r>
      <w:r>
        <w:rPr>
          <w:szCs w:val="20"/>
        </w:rPr>
        <w:t xml:space="preserve"> </w:t>
      </w:r>
      <w:r w:rsidRPr="000C7D52">
        <w:rPr>
          <w:szCs w:val="18"/>
          <w:lang w:eastAsia="en-US"/>
        </w:rPr>
        <w:t>An entry poin</w:t>
      </w:r>
      <w:r w:rsidR="008713B5">
        <w:rPr>
          <w:szCs w:val="18"/>
          <w:lang w:eastAsia="en-US"/>
        </w:rPr>
        <w:t>t webpage with links to other w</w:t>
      </w:r>
      <w:r w:rsidRPr="000C7D52">
        <w:rPr>
          <w:szCs w:val="18"/>
          <w:lang w:eastAsia="en-US"/>
        </w:rPr>
        <w:t>ebpages on some topic</w:t>
      </w:r>
      <w:r>
        <w:rPr>
          <w:szCs w:val="18"/>
          <w:lang w:eastAsia="en-US"/>
        </w:rPr>
        <w:t>.</w:t>
      </w:r>
    </w:p>
    <w:p w14:paraId="75812107" w14:textId="77777777" w:rsidR="00251D02" w:rsidRPr="00AE58E3" w:rsidRDefault="00251D02" w:rsidP="00251D02">
      <w:pPr>
        <w:numPr>
          <w:ilvl w:val="0"/>
          <w:numId w:val="16"/>
        </w:numPr>
        <w:tabs>
          <w:tab w:val="clear" w:pos="360"/>
        </w:tabs>
        <w:suppressAutoHyphens w:val="0"/>
        <w:rPr>
          <w:szCs w:val="20"/>
        </w:rPr>
      </w:pPr>
      <w:r>
        <w:rPr>
          <w:b/>
          <w:szCs w:val="18"/>
          <w:lang w:eastAsia="en-US"/>
        </w:rPr>
        <w:t>Primary key</w:t>
      </w:r>
      <w:r w:rsidRPr="00AE58E3">
        <w:rPr>
          <w:szCs w:val="20"/>
        </w:rPr>
        <w:t>:</w:t>
      </w:r>
      <w:r>
        <w:rPr>
          <w:szCs w:val="20"/>
        </w:rPr>
        <w:t xml:space="preserve"> </w:t>
      </w:r>
      <w:r w:rsidRPr="000C7D52">
        <w:rPr>
          <w:szCs w:val="18"/>
          <w:lang w:eastAsia="en-US"/>
        </w:rPr>
        <w:t>One or more attributes that uniquely identifies a tuple within a relational database table</w:t>
      </w:r>
      <w:r>
        <w:rPr>
          <w:szCs w:val="18"/>
          <w:lang w:eastAsia="en-US"/>
        </w:rPr>
        <w:t>.</w:t>
      </w:r>
    </w:p>
    <w:p w14:paraId="75DD009A" w14:textId="77777777" w:rsidR="00251D02" w:rsidRPr="00AE58E3" w:rsidRDefault="00251D02" w:rsidP="00251D02">
      <w:pPr>
        <w:numPr>
          <w:ilvl w:val="0"/>
          <w:numId w:val="16"/>
        </w:numPr>
        <w:tabs>
          <w:tab w:val="clear" w:pos="360"/>
        </w:tabs>
        <w:suppressAutoHyphens w:val="0"/>
        <w:rPr>
          <w:szCs w:val="20"/>
        </w:rPr>
      </w:pPr>
      <w:r>
        <w:rPr>
          <w:b/>
          <w:szCs w:val="18"/>
          <w:lang w:eastAsia="en-US"/>
        </w:rPr>
        <w:t>Project</w:t>
      </w:r>
      <w:r w:rsidRPr="00AE58E3">
        <w:rPr>
          <w:szCs w:val="20"/>
        </w:rPr>
        <w:t>:</w:t>
      </w:r>
      <w:r>
        <w:rPr>
          <w:szCs w:val="20"/>
        </w:rPr>
        <w:t xml:space="preserve"> </w:t>
      </w:r>
      <w:r w:rsidRPr="000C7D52">
        <w:rPr>
          <w:szCs w:val="18"/>
          <w:lang w:eastAsia="en-US"/>
        </w:rPr>
        <w:t>A relational database operation that picks out certain attributes from a set of tuples</w:t>
      </w:r>
      <w:r>
        <w:rPr>
          <w:szCs w:val="18"/>
          <w:lang w:eastAsia="en-US"/>
        </w:rPr>
        <w:t>.</w:t>
      </w:r>
    </w:p>
    <w:p w14:paraId="3A6D05E9" w14:textId="77777777" w:rsidR="00251D02" w:rsidRDefault="00251D02" w:rsidP="00251D02">
      <w:pPr>
        <w:numPr>
          <w:ilvl w:val="0"/>
          <w:numId w:val="16"/>
        </w:numPr>
        <w:tabs>
          <w:tab w:val="clear" w:pos="360"/>
        </w:tabs>
        <w:suppressAutoHyphens w:val="0"/>
        <w:rPr>
          <w:szCs w:val="20"/>
        </w:rPr>
      </w:pPr>
      <w:r>
        <w:rPr>
          <w:b/>
          <w:szCs w:val="18"/>
          <w:lang w:eastAsia="en-US"/>
        </w:rPr>
        <w:t>Record</w:t>
      </w:r>
      <w:r w:rsidRPr="00AE58E3">
        <w:rPr>
          <w:szCs w:val="20"/>
        </w:rPr>
        <w:t>:</w:t>
      </w:r>
      <w:r>
        <w:rPr>
          <w:szCs w:val="20"/>
        </w:rPr>
        <w:t xml:space="preserve"> A collection of related fields, for example, all information about a single employee.</w:t>
      </w:r>
    </w:p>
    <w:p w14:paraId="0388A021" w14:textId="77777777" w:rsidR="00251D02" w:rsidRPr="00AE58E3" w:rsidRDefault="00251D02" w:rsidP="00251D02">
      <w:pPr>
        <w:numPr>
          <w:ilvl w:val="0"/>
          <w:numId w:val="16"/>
        </w:numPr>
        <w:tabs>
          <w:tab w:val="clear" w:pos="360"/>
        </w:tabs>
        <w:suppressAutoHyphens w:val="0"/>
        <w:rPr>
          <w:szCs w:val="20"/>
        </w:rPr>
      </w:pPr>
      <w:r>
        <w:rPr>
          <w:b/>
          <w:szCs w:val="18"/>
          <w:lang w:eastAsia="en-US"/>
        </w:rPr>
        <w:t>Referential integrity</w:t>
      </w:r>
      <w:r w:rsidRPr="00AE58E3">
        <w:rPr>
          <w:szCs w:val="20"/>
        </w:rPr>
        <w:t>:</w:t>
      </w:r>
      <w:r>
        <w:rPr>
          <w:szCs w:val="20"/>
        </w:rPr>
        <w:t xml:space="preserve"> </w:t>
      </w:r>
      <w:r w:rsidRPr="000C7D52">
        <w:rPr>
          <w:szCs w:val="18"/>
          <w:lang w:eastAsia="en-US"/>
        </w:rPr>
        <w:t>A database constraint that says any foreign key attribute value in a given table must match a value in the corresponding primary keys of the related table</w:t>
      </w:r>
      <w:r>
        <w:rPr>
          <w:szCs w:val="18"/>
          <w:lang w:eastAsia="en-US"/>
        </w:rPr>
        <w:t>.</w:t>
      </w:r>
    </w:p>
    <w:p w14:paraId="2B73B55B" w14:textId="77777777" w:rsidR="00251D02" w:rsidRPr="00AE58E3" w:rsidRDefault="00251D02" w:rsidP="00251D02">
      <w:pPr>
        <w:numPr>
          <w:ilvl w:val="0"/>
          <w:numId w:val="16"/>
        </w:numPr>
        <w:tabs>
          <w:tab w:val="clear" w:pos="360"/>
        </w:tabs>
        <w:suppressAutoHyphens w:val="0"/>
        <w:rPr>
          <w:szCs w:val="20"/>
        </w:rPr>
      </w:pPr>
      <w:r>
        <w:rPr>
          <w:b/>
          <w:szCs w:val="18"/>
          <w:lang w:eastAsia="en-US"/>
        </w:rPr>
        <w:t>Relational database model</w:t>
      </w:r>
      <w:r w:rsidRPr="00AE58E3">
        <w:rPr>
          <w:szCs w:val="20"/>
        </w:rPr>
        <w:t>:</w:t>
      </w:r>
      <w:r>
        <w:rPr>
          <w:szCs w:val="20"/>
        </w:rPr>
        <w:t xml:space="preserve"> </w:t>
      </w:r>
      <w:r w:rsidRPr="000C7D52">
        <w:rPr>
          <w:szCs w:val="18"/>
          <w:lang w:eastAsia="en-US"/>
        </w:rPr>
        <w:t>A conceptual representation of a data file as a two-dimensional table</w:t>
      </w:r>
      <w:r>
        <w:rPr>
          <w:szCs w:val="18"/>
          <w:lang w:eastAsia="en-US"/>
        </w:rPr>
        <w:t>.</w:t>
      </w:r>
    </w:p>
    <w:p w14:paraId="110133B6" w14:textId="77777777" w:rsidR="00251D02" w:rsidRPr="00AE58E3" w:rsidRDefault="00251D02" w:rsidP="00251D02">
      <w:pPr>
        <w:numPr>
          <w:ilvl w:val="0"/>
          <w:numId w:val="16"/>
        </w:numPr>
        <w:tabs>
          <w:tab w:val="clear" w:pos="360"/>
        </w:tabs>
        <w:suppressAutoHyphens w:val="0"/>
        <w:rPr>
          <w:szCs w:val="20"/>
        </w:rPr>
      </w:pPr>
      <w:r>
        <w:rPr>
          <w:b/>
          <w:szCs w:val="18"/>
          <w:lang w:eastAsia="en-US"/>
        </w:rPr>
        <w:t>Restrict</w:t>
      </w:r>
      <w:r w:rsidRPr="00AE58E3">
        <w:rPr>
          <w:szCs w:val="20"/>
        </w:rPr>
        <w:t>:</w:t>
      </w:r>
      <w:r>
        <w:rPr>
          <w:szCs w:val="20"/>
        </w:rPr>
        <w:t xml:space="preserve"> </w:t>
      </w:r>
      <w:r w:rsidRPr="000C7D52">
        <w:rPr>
          <w:szCs w:val="18"/>
          <w:lang w:eastAsia="en-US"/>
        </w:rPr>
        <w:t>A relational database operation that picks out tuples that meet a certain condition</w:t>
      </w:r>
      <w:r>
        <w:rPr>
          <w:szCs w:val="18"/>
          <w:lang w:eastAsia="en-US"/>
        </w:rPr>
        <w:t>.</w:t>
      </w:r>
    </w:p>
    <w:p w14:paraId="762983D0" w14:textId="77777777" w:rsidR="00251D02" w:rsidRPr="007C4646" w:rsidRDefault="00251D02" w:rsidP="007C4646">
      <w:pPr>
        <w:numPr>
          <w:ilvl w:val="0"/>
          <w:numId w:val="16"/>
        </w:numPr>
        <w:tabs>
          <w:tab w:val="clear" w:pos="360"/>
        </w:tabs>
        <w:suppressAutoHyphens w:val="0"/>
        <w:rPr>
          <w:szCs w:val="20"/>
        </w:rPr>
      </w:pPr>
      <w:r>
        <w:rPr>
          <w:b/>
          <w:szCs w:val="18"/>
          <w:lang w:eastAsia="en-US"/>
        </w:rPr>
        <w:t>Site map</w:t>
      </w:r>
      <w:r w:rsidRPr="00AE58E3">
        <w:rPr>
          <w:szCs w:val="20"/>
        </w:rPr>
        <w:t>:</w:t>
      </w:r>
      <w:r>
        <w:rPr>
          <w:szCs w:val="20"/>
        </w:rPr>
        <w:t xml:space="preserve"> </w:t>
      </w:r>
      <w:r w:rsidRPr="000C7D52">
        <w:rPr>
          <w:szCs w:val="18"/>
          <w:lang w:eastAsia="en-US"/>
        </w:rPr>
        <w:t xml:space="preserve">An overview of the organization of a </w:t>
      </w:r>
      <w:r w:rsidR="008713B5">
        <w:rPr>
          <w:szCs w:val="18"/>
          <w:lang w:eastAsia="en-US"/>
        </w:rPr>
        <w:t>w</w:t>
      </w:r>
      <w:r w:rsidR="00C670FD">
        <w:rPr>
          <w:szCs w:val="18"/>
          <w:lang w:eastAsia="en-US"/>
        </w:rPr>
        <w:t>ebsite</w:t>
      </w:r>
      <w:r w:rsidRPr="000C7D52">
        <w:rPr>
          <w:szCs w:val="18"/>
          <w:lang w:eastAsia="en-US"/>
        </w:rPr>
        <w:t xml:space="preserve"> so visitors can tell where they are and easily move about the site</w:t>
      </w:r>
      <w:r>
        <w:rPr>
          <w:szCs w:val="18"/>
          <w:lang w:eastAsia="en-US"/>
        </w:rPr>
        <w:t>.</w:t>
      </w:r>
    </w:p>
    <w:p w14:paraId="31B2B355" w14:textId="77777777" w:rsidR="00251D02" w:rsidRDefault="00251D02" w:rsidP="00251D02">
      <w:pPr>
        <w:numPr>
          <w:ilvl w:val="0"/>
          <w:numId w:val="16"/>
        </w:numPr>
        <w:tabs>
          <w:tab w:val="clear" w:pos="360"/>
        </w:tabs>
        <w:suppressAutoHyphens w:val="0"/>
        <w:rPr>
          <w:szCs w:val="20"/>
        </w:rPr>
      </w:pPr>
      <w:r>
        <w:rPr>
          <w:b/>
          <w:szCs w:val="18"/>
          <w:lang w:eastAsia="en-US"/>
        </w:rPr>
        <w:t>SQL (Structured Query Language)</w:t>
      </w:r>
      <w:r w:rsidRPr="00AE58E3">
        <w:rPr>
          <w:szCs w:val="20"/>
        </w:rPr>
        <w:t>:</w:t>
      </w:r>
      <w:r>
        <w:rPr>
          <w:szCs w:val="20"/>
        </w:rPr>
        <w:t xml:space="preserve"> An international </w:t>
      </w:r>
      <w:r w:rsidRPr="000571FA">
        <w:rPr>
          <w:szCs w:val="20"/>
        </w:rPr>
        <w:t>standard database query l</w:t>
      </w:r>
      <w:r w:rsidRPr="00AA43F1">
        <w:rPr>
          <w:szCs w:val="20"/>
        </w:rPr>
        <w:t>anguage</w:t>
      </w:r>
      <w:r>
        <w:rPr>
          <w:szCs w:val="20"/>
        </w:rPr>
        <w:t>.</w:t>
      </w:r>
    </w:p>
    <w:p w14:paraId="2F968598" w14:textId="77777777" w:rsidR="00251D02" w:rsidRPr="00AE58E3" w:rsidRDefault="00251D02" w:rsidP="00251D02">
      <w:pPr>
        <w:numPr>
          <w:ilvl w:val="0"/>
          <w:numId w:val="16"/>
        </w:numPr>
        <w:tabs>
          <w:tab w:val="clear" w:pos="360"/>
        </w:tabs>
        <w:suppressAutoHyphens w:val="0"/>
        <w:rPr>
          <w:szCs w:val="20"/>
        </w:rPr>
      </w:pPr>
      <w:r>
        <w:rPr>
          <w:b/>
          <w:szCs w:val="18"/>
          <w:lang w:eastAsia="en-US"/>
        </w:rPr>
        <w:t>Tuple</w:t>
      </w:r>
      <w:r w:rsidRPr="00AE58E3">
        <w:rPr>
          <w:szCs w:val="20"/>
        </w:rPr>
        <w:t>:</w:t>
      </w:r>
      <w:r>
        <w:rPr>
          <w:szCs w:val="20"/>
        </w:rPr>
        <w:t xml:space="preserve"> One row in a relational database table.</w:t>
      </w:r>
    </w:p>
    <w:p w14:paraId="3C8FD729" w14:textId="77777777" w:rsidR="00251D02" w:rsidRDefault="00251D02" w:rsidP="00251D02">
      <w:pPr>
        <w:suppressAutoHyphens w:val="0"/>
        <w:rPr>
          <w:szCs w:val="20"/>
        </w:rPr>
      </w:pPr>
    </w:p>
    <w:p w14:paraId="753E098C" w14:textId="77777777" w:rsidR="00333316" w:rsidRDefault="00333316" w:rsidP="00333316">
      <w:pPr>
        <w:tabs>
          <w:tab w:val="left" w:pos="720"/>
        </w:tabs>
        <w:rPr>
          <w:b/>
          <w:sz w:val="32"/>
          <w:szCs w:val="32"/>
          <w:u w:val="single"/>
        </w:rPr>
      </w:pPr>
      <w:bookmarkStart w:id="1" w:name="_Hlk497731757"/>
    </w:p>
    <w:p w14:paraId="68012EE7" w14:textId="77777777" w:rsidR="00333316" w:rsidRPr="00333316" w:rsidRDefault="00333316" w:rsidP="00333316">
      <w:pPr>
        <w:tabs>
          <w:tab w:val="left" w:pos="720"/>
        </w:tabs>
        <w:rPr>
          <w:b/>
          <w:sz w:val="32"/>
          <w:szCs w:val="32"/>
          <w:u w:val="single"/>
        </w:rPr>
      </w:pPr>
      <w:r w:rsidRPr="00333316">
        <w:rPr>
          <w:b/>
          <w:sz w:val="32"/>
          <w:szCs w:val="32"/>
          <w:u w:val="single"/>
        </w:rPr>
        <w:t>Solutions to End-of-Chapter Exercises</w:t>
      </w:r>
    </w:p>
    <w:bookmarkEnd w:id="1"/>
    <w:p w14:paraId="10713541" w14:textId="77777777" w:rsidR="00251D02" w:rsidRDefault="00251D02" w:rsidP="00251D02"/>
    <w:p w14:paraId="6214B037" w14:textId="77777777" w:rsidR="00333316" w:rsidRDefault="00333316" w:rsidP="00333316">
      <w:pPr>
        <w:ind w:left="270" w:hanging="270"/>
      </w:pPr>
      <w:r w:rsidRPr="00A14A90">
        <w:rPr>
          <w:b/>
        </w:rPr>
        <w:t>1</w:t>
      </w:r>
      <w:r>
        <w:t>.  Answers will vary.  Possible sites that can be used include Amazon.com, Ebay.com, and Dell.com.</w:t>
      </w:r>
    </w:p>
    <w:p w14:paraId="4EB91143" w14:textId="77777777" w:rsidR="00333316" w:rsidRDefault="00333316" w:rsidP="00333316"/>
    <w:p w14:paraId="2CD804AB" w14:textId="77777777" w:rsidR="00333316" w:rsidRDefault="00333316" w:rsidP="00333316">
      <w:pPr>
        <w:ind w:left="315" w:hanging="315"/>
      </w:pPr>
      <w:r w:rsidRPr="00A14A90">
        <w:rPr>
          <w:b/>
        </w:rPr>
        <w:t>2</w:t>
      </w:r>
      <w:r>
        <w:t>.  Answers will vary.  Poor retail Web sites have cluttered or “noisy” presentation, unclear or inconsistent navigability, lack of features, lack of flexibility, do not let the customer know where they are in the sales process or what is coming next, etc.</w:t>
      </w:r>
    </w:p>
    <w:p w14:paraId="7637D8FA" w14:textId="77777777" w:rsidR="00333316" w:rsidRDefault="00333316" w:rsidP="00333316"/>
    <w:p w14:paraId="578BEC40" w14:textId="77777777" w:rsidR="00333316" w:rsidRDefault="00333316" w:rsidP="00333316">
      <w:pPr>
        <w:ind w:left="315" w:hanging="315"/>
      </w:pPr>
      <w:r w:rsidRPr="00A14A90">
        <w:rPr>
          <w:b/>
        </w:rPr>
        <w:t>3</w:t>
      </w:r>
      <w:r>
        <w:t>.  Answers will vary depending on sites the student has recently visited.  To aid students, consider providing instructions on how to access the cookies folder/file.</w:t>
      </w:r>
    </w:p>
    <w:p w14:paraId="2DF32FCA" w14:textId="77777777" w:rsidR="00333316" w:rsidRDefault="00333316" w:rsidP="00333316"/>
    <w:p w14:paraId="657D185F" w14:textId="77777777" w:rsidR="00333316" w:rsidRDefault="00333316" w:rsidP="00333316">
      <w:pPr>
        <w:ind w:left="720" w:hanging="720"/>
      </w:pPr>
      <w:r w:rsidRPr="00A14A90">
        <w:rPr>
          <w:b/>
        </w:rPr>
        <w:t>4</w:t>
      </w:r>
      <w:r>
        <w:t xml:space="preserve">.  </w:t>
      </w:r>
      <w:r>
        <w:tab/>
      </w:r>
    </w:p>
    <w:tbl>
      <w:tblPr>
        <w:tblW w:w="0" w:type="auto"/>
        <w:tblCellSpacing w:w="0" w:type="dxa"/>
        <w:tblInd w:w="9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94"/>
        <w:gridCol w:w="1016"/>
        <w:gridCol w:w="1039"/>
        <w:gridCol w:w="950"/>
        <w:gridCol w:w="850"/>
        <w:gridCol w:w="1372"/>
      </w:tblGrid>
      <w:tr w:rsidR="00333316" w14:paraId="686128D0" w14:textId="77777777" w:rsidTr="00F869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B1CD300" w14:textId="77777777" w:rsidR="00333316" w:rsidRDefault="00333316" w:rsidP="00F869D5">
            <w:pPr>
              <w:jc w:val="center"/>
              <w:rPr>
                <w:b/>
                <w:bCs/>
              </w:rPr>
            </w:pPr>
            <w:r>
              <w:rPr>
                <w:rFonts w:ascii="Arial" w:hAnsi="Arial" w:cs="Arial"/>
                <w:b/>
                <w:bCs/>
                <w:color w:val="000000"/>
                <w:sz w:val="20"/>
                <w:szCs w:val="20"/>
              </w:rPr>
              <w:t>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BD75C59" w14:textId="77777777" w:rsidR="00333316" w:rsidRDefault="00333316" w:rsidP="00F869D5">
            <w:pPr>
              <w:jc w:val="center"/>
              <w:rPr>
                <w:b/>
                <w:bCs/>
              </w:rPr>
            </w:pPr>
            <w:r>
              <w:rPr>
                <w:rFonts w:ascii="Arial" w:hAnsi="Arial" w:cs="Arial"/>
                <w:b/>
                <w:bCs/>
                <w:color w:val="000000"/>
                <w:sz w:val="20"/>
                <w:szCs w:val="20"/>
              </w:rPr>
              <w:t>LastName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FFEA8C2" w14:textId="77777777" w:rsidR="00333316" w:rsidRDefault="00333316" w:rsidP="00F869D5">
            <w:pPr>
              <w:jc w:val="center"/>
              <w:rPr>
                <w:b/>
                <w:bCs/>
              </w:rPr>
            </w:pPr>
            <w:r>
              <w:rPr>
                <w:rFonts w:ascii="Arial" w:hAnsi="Arial" w:cs="Arial"/>
                <w:b/>
                <w:bCs/>
                <w:color w:val="000000"/>
                <w:sz w:val="20"/>
                <w:szCs w:val="20"/>
              </w:rPr>
              <w:t>FirstName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79D0002" w14:textId="77777777" w:rsidR="00333316" w:rsidRDefault="00333316" w:rsidP="00F869D5">
            <w:pPr>
              <w:jc w:val="center"/>
              <w:rPr>
                <w:b/>
                <w:bCs/>
              </w:rPr>
            </w:pPr>
            <w:r>
              <w:rPr>
                <w:rFonts w:ascii="Arial" w:hAnsi="Arial" w:cs="Arial"/>
                <w:b/>
                <w:bCs/>
                <w:color w:val="000000"/>
                <w:sz w:val="20"/>
                <w:szCs w:val="20"/>
              </w:rPr>
              <w:t>Birthdate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D1604EC" w14:textId="77777777" w:rsidR="00333316" w:rsidRDefault="00333316" w:rsidP="00F869D5">
            <w:pPr>
              <w:jc w:val="center"/>
              <w:rPr>
                <w:b/>
                <w:bCs/>
              </w:rPr>
            </w:pPr>
            <w:r>
              <w:rPr>
                <w:rFonts w:ascii="Arial" w:hAnsi="Arial" w:cs="Arial"/>
                <w:b/>
                <w:bCs/>
                <w:color w:val="000000"/>
                <w:sz w:val="20"/>
                <w:szCs w:val="20"/>
              </w:rPr>
              <w:t>PayRate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0C7B46A" w14:textId="77777777" w:rsidR="00333316" w:rsidRDefault="00333316" w:rsidP="00F869D5">
            <w:pPr>
              <w:jc w:val="center"/>
              <w:rPr>
                <w:b/>
                <w:bCs/>
              </w:rPr>
            </w:pPr>
            <w:r>
              <w:rPr>
                <w:rFonts w:ascii="Arial" w:hAnsi="Arial" w:cs="Arial"/>
                <w:b/>
                <w:bCs/>
                <w:color w:val="000000"/>
                <w:sz w:val="20"/>
                <w:szCs w:val="20"/>
              </w:rPr>
              <w:t>HoursWorked</w:t>
            </w:r>
          </w:p>
        </w:tc>
      </w:tr>
      <w:tr w:rsidR="00333316" w14:paraId="7F904EC0" w14:textId="77777777" w:rsidTr="00F869D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79963" w14:textId="77777777" w:rsidR="00333316" w:rsidRDefault="00333316" w:rsidP="00F869D5">
            <w:pPr>
              <w:jc w:val="right"/>
            </w:pPr>
            <w:r>
              <w:rPr>
                <w:rFonts w:ascii="Arial" w:hAnsi="Arial" w:cs="Arial"/>
                <w:color w:val="000000"/>
                <w:sz w:val="20"/>
                <w:szCs w:val="20"/>
              </w:rPr>
              <w:t>116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B746567" w14:textId="77777777" w:rsidR="00333316" w:rsidRDefault="00333316" w:rsidP="00F869D5">
            <w:r>
              <w:rPr>
                <w:rFonts w:ascii="Arial" w:hAnsi="Arial" w:cs="Arial"/>
                <w:color w:val="000000"/>
                <w:sz w:val="20"/>
                <w:szCs w:val="20"/>
              </w:rPr>
              <w:t>Kay</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B62CC68" w14:textId="77777777" w:rsidR="00333316" w:rsidRDefault="00333316" w:rsidP="00F869D5">
            <w:r>
              <w:rPr>
                <w:rFonts w:ascii="Arial" w:hAnsi="Arial" w:cs="Arial"/>
                <w:color w:val="000000"/>
                <w:sz w:val="20"/>
                <w:szCs w:val="20"/>
              </w:rPr>
              <w:t>Janet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4856CB" w14:textId="77777777" w:rsidR="00333316" w:rsidRDefault="00333316" w:rsidP="00F869D5">
            <w:pPr>
              <w:jc w:val="right"/>
            </w:pPr>
            <w:r>
              <w:rPr>
                <w:rFonts w:ascii="Arial" w:hAnsi="Arial" w:cs="Arial"/>
                <w:color w:val="000000"/>
                <w:sz w:val="20"/>
                <w:szCs w:val="20"/>
              </w:rPr>
              <w:t>3/29/1980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369F9C" w14:textId="77777777" w:rsidR="00333316" w:rsidRDefault="00333316" w:rsidP="00F869D5">
            <w:pPr>
              <w:jc w:val="right"/>
            </w:pPr>
            <w:r>
              <w:rPr>
                <w:rFonts w:ascii="Arial" w:hAnsi="Arial" w:cs="Arial"/>
                <w:color w:val="000000"/>
                <w:sz w:val="20"/>
                <w:szCs w:val="20"/>
              </w:rPr>
              <w:t>$16.60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5F2CB" w14:textId="77777777" w:rsidR="00333316" w:rsidRDefault="00333316" w:rsidP="00F869D5">
            <w:pPr>
              <w:jc w:val="right"/>
            </w:pPr>
            <w:r>
              <w:rPr>
                <w:rFonts w:ascii="Arial" w:hAnsi="Arial" w:cs="Arial"/>
                <w:color w:val="000000"/>
                <w:sz w:val="20"/>
                <w:szCs w:val="20"/>
              </w:rPr>
              <w:t>94</w:t>
            </w:r>
          </w:p>
        </w:tc>
      </w:tr>
      <w:tr w:rsidR="00333316" w14:paraId="2AB8E49C" w14:textId="77777777" w:rsidTr="00F869D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2A295D" w14:textId="77777777" w:rsidR="00333316" w:rsidRDefault="00333316" w:rsidP="00F869D5">
            <w:pPr>
              <w:jc w:val="right"/>
            </w:pPr>
            <w:r>
              <w:rPr>
                <w:rFonts w:ascii="Arial" w:hAnsi="Arial" w:cs="Arial"/>
                <w:color w:val="000000"/>
                <w:sz w:val="20"/>
                <w:szCs w:val="20"/>
              </w:rPr>
              <w:t>165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281BA51" w14:textId="77777777" w:rsidR="00333316" w:rsidRDefault="00333316" w:rsidP="00F869D5">
            <w:r>
              <w:rPr>
                <w:rFonts w:ascii="Arial" w:hAnsi="Arial" w:cs="Arial"/>
                <w:color w:val="000000"/>
                <w:sz w:val="20"/>
                <w:szCs w:val="20"/>
              </w:rPr>
              <w:t>Honou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5D56DA0" w14:textId="77777777" w:rsidR="00333316" w:rsidRDefault="00333316" w:rsidP="00F869D5">
            <w:r>
              <w:rPr>
                <w:rFonts w:ascii="Arial" w:hAnsi="Arial" w:cs="Arial"/>
                <w:color w:val="000000"/>
                <w:sz w:val="20"/>
                <w:szCs w:val="20"/>
              </w:rPr>
              <w:t>Morris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7DB4F71" w14:textId="77777777" w:rsidR="00333316" w:rsidRDefault="00333316" w:rsidP="00F869D5">
            <w:pPr>
              <w:jc w:val="right"/>
            </w:pPr>
            <w:r>
              <w:rPr>
                <w:rFonts w:ascii="Arial" w:hAnsi="Arial" w:cs="Arial"/>
                <w:color w:val="000000"/>
                <w:sz w:val="20"/>
                <w:szCs w:val="20"/>
              </w:rPr>
              <w:t>6/9/1997</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83845B" w14:textId="77777777" w:rsidR="00333316" w:rsidRDefault="00333316" w:rsidP="00F869D5">
            <w:pPr>
              <w:jc w:val="right"/>
            </w:pPr>
            <w:r>
              <w:rPr>
                <w:rFonts w:ascii="Arial" w:hAnsi="Arial" w:cs="Arial"/>
                <w:color w:val="000000"/>
                <w:sz w:val="20"/>
                <w:szCs w:val="20"/>
              </w:rPr>
              <w:t>$6.70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797CE4" w14:textId="77777777" w:rsidR="00333316" w:rsidRDefault="00333316" w:rsidP="00F869D5">
            <w:pPr>
              <w:jc w:val="right"/>
            </w:pPr>
            <w:r>
              <w:rPr>
                <w:rFonts w:ascii="Arial" w:hAnsi="Arial" w:cs="Arial"/>
                <w:color w:val="000000"/>
                <w:sz w:val="20"/>
                <w:szCs w:val="20"/>
              </w:rPr>
              <w:t>53</w:t>
            </w:r>
          </w:p>
        </w:tc>
      </w:tr>
    </w:tbl>
    <w:p w14:paraId="12270DD7" w14:textId="77777777" w:rsidR="00333316" w:rsidRDefault="00333316" w:rsidP="00333316">
      <w:pPr>
        <w:ind w:left="720" w:hanging="720"/>
      </w:pPr>
    </w:p>
    <w:p w14:paraId="7F4AAA6C" w14:textId="77777777" w:rsidR="00333316" w:rsidRDefault="00333316" w:rsidP="00333316">
      <w:pPr>
        <w:tabs>
          <w:tab w:val="left" w:pos="360"/>
        </w:tabs>
        <w:rPr>
          <w:b/>
        </w:rPr>
      </w:pPr>
    </w:p>
    <w:p w14:paraId="6E78EFB6" w14:textId="77777777" w:rsidR="00333316" w:rsidRDefault="00333316" w:rsidP="00333316">
      <w:pPr>
        <w:tabs>
          <w:tab w:val="left" w:pos="360"/>
        </w:tabs>
      </w:pPr>
      <w:r w:rsidRPr="00A14A90">
        <w:rPr>
          <w:b/>
        </w:rPr>
        <w:t>5</w:t>
      </w:r>
      <w:r>
        <w:t xml:space="preserve">.  </w:t>
      </w:r>
      <w:r>
        <w:tab/>
        <w:t>SELECT FirstName, LastName, PayRate</w:t>
      </w:r>
      <w:r>
        <w:br/>
      </w:r>
      <w:r>
        <w:tab/>
        <w:t>FROM Employees</w:t>
      </w:r>
      <w:r>
        <w:br/>
      </w:r>
      <w:r>
        <w:tab/>
        <w:t>ORDER BY PayRate;</w:t>
      </w:r>
    </w:p>
    <w:p w14:paraId="30910A56" w14:textId="77777777" w:rsidR="00333316" w:rsidRDefault="00333316" w:rsidP="00333316">
      <w:pPr>
        <w:rPr>
          <w:b/>
        </w:rPr>
      </w:pPr>
    </w:p>
    <w:p w14:paraId="47464A67" w14:textId="77777777" w:rsidR="00333316" w:rsidRDefault="00333316" w:rsidP="00333316">
      <w:pPr>
        <w:rPr>
          <w:b/>
        </w:rPr>
      </w:pPr>
    </w:p>
    <w:p w14:paraId="6EA11DFE" w14:textId="77777777" w:rsidR="00333316" w:rsidRDefault="00333316" w:rsidP="00333316">
      <w:pPr>
        <w:rPr>
          <w:b/>
        </w:rPr>
      </w:pPr>
    </w:p>
    <w:p w14:paraId="36088B8A" w14:textId="77777777" w:rsidR="00333316" w:rsidRDefault="00333316" w:rsidP="00333316">
      <w:pPr>
        <w:rPr>
          <w:b/>
        </w:rPr>
      </w:pPr>
    </w:p>
    <w:p w14:paraId="00DE0720" w14:textId="77777777" w:rsidR="00333316" w:rsidRDefault="00333316" w:rsidP="00333316">
      <w:pPr>
        <w:rPr>
          <w:b/>
        </w:rPr>
      </w:pPr>
    </w:p>
    <w:p w14:paraId="60C40FDE" w14:textId="77777777" w:rsidR="00333316" w:rsidRDefault="00333316" w:rsidP="00333316">
      <w:pPr>
        <w:rPr>
          <w:b/>
        </w:rPr>
      </w:pPr>
    </w:p>
    <w:p w14:paraId="5CA1AF29" w14:textId="77777777" w:rsidR="00333316" w:rsidRDefault="00333316" w:rsidP="00333316">
      <w:r w:rsidRPr="00A14A90">
        <w:rPr>
          <w:b/>
        </w:rPr>
        <w:lastRenderedPageBreak/>
        <w:t>6</w:t>
      </w:r>
      <w:r>
        <w:t xml:space="preserve">.  </w:t>
      </w:r>
    </w:p>
    <w:tbl>
      <w:tblPr>
        <w:tblW w:w="0" w:type="auto"/>
        <w:tblCellSpacing w:w="0" w:type="dxa"/>
        <w:tblInd w:w="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94"/>
        <w:gridCol w:w="950"/>
      </w:tblGrid>
      <w:tr w:rsidR="00333316" w14:paraId="2727149C" w14:textId="77777777" w:rsidTr="00F869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1C99255" w14:textId="77777777" w:rsidR="00333316" w:rsidRDefault="00333316" w:rsidP="00F869D5">
            <w:pPr>
              <w:jc w:val="center"/>
              <w:rPr>
                <w:b/>
                <w:bCs/>
              </w:rPr>
            </w:pPr>
            <w:r>
              <w:rPr>
                <w:rFonts w:ascii="Arial" w:hAnsi="Arial" w:cs="Arial"/>
                <w:b/>
                <w:bCs/>
                <w:color w:val="000000"/>
                <w:sz w:val="20"/>
                <w:szCs w:val="20"/>
              </w:rPr>
              <w:t>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CFFA9EF" w14:textId="77777777" w:rsidR="00333316" w:rsidRDefault="00333316" w:rsidP="00F869D5">
            <w:pPr>
              <w:jc w:val="center"/>
              <w:rPr>
                <w:b/>
                <w:bCs/>
              </w:rPr>
            </w:pPr>
            <w:r>
              <w:rPr>
                <w:rFonts w:ascii="Arial" w:hAnsi="Arial" w:cs="Arial"/>
                <w:b/>
                <w:bCs/>
                <w:color w:val="000000"/>
                <w:sz w:val="20"/>
                <w:szCs w:val="20"/>
              </w:rPr>
              <w:t>PlanType</w:t>
            </w:r>
          </w:p>
        </w:tc>
      </w:tr>
      <w:tr w:rsidR="00333316" w14:paraId="473E7132" w14:textId="77777777" w:rsidTr="00F869D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14E75F9" w14:textId="77777777" w:rsidR="00333316" w:rsidRDefault="00333316" w:rsidP="00F869D5">
            <w:pPr>
              <w:jc w:val="right"/>
            </w:pPr>
            <w:r>
              <w:rPr>
                <w:rFonts w:ascii="Arial" w:hAnsi="Arial" w:cs="Arial"/>
                <w:color w:val="000000"/>
                <w:sz w:val="20"/>
                <w:szCs w:val="20"/>
              </w:rPr>
              <w:t>149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A108801" w14:textId="77777777" w:rsidR="00333316" w:rsidRDefault="00333316" w:rsidP="00F869D5">
            <w:r>
              <w:rPr>
                <w:rFonts w:ascii="Arial" w:hAnsi="Arial" w:cs="Arial"/>
                <w:color w:val="000000"/>
                <w:sz w:val="20"/>
                <w:szCs w:val="20"/>
              </w:rPr>
              <w:t>B2</w:t>
            </w:r>
          </w:p>
        </w:tc>
      </w:tr>
      <w:tr w:rsidR="00333316" w14:paraId="5A6F7CF2" w14:textId="77777777" w:rsidTr="00F869D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89550B" w14:textId="77777777" w:rsidR="00333316" w:rsidRDefault="00333316" w:rsidP="00F869D5">
            <w:pPr>
              <w:jc w:val="right"/>
            </w:pPr>
            <w:r>
              <w:rPr>
                <w:rFonts w:ascii="Arial" w:hAnsi="Arial" w:cs="Arial"/>
                <w:color w:val="000000"/>
                <w:sz w:val="20"/>
                <w:szCs w:val="20"/>
              </w:rPr>
              <w:t>149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C906495" w14:textId="77777777" w:rsidR="00333316" w:rsidRDefault="00333316" w:rsidP="00F869D5">
            <w:r>
              <w:rPr>
                <w:rFonts w:ascii="Arial" w:hAnsi="Arial" w:cs="Arial"/>
                <w:color w:val="000000"/>
                <w:sz w:val="20"/>
                <w:szCs w:val="20"/>
              </w:rPr>
              <w:t>A1</w:t>
            </w:r>
          </w:p>
        </w:tc>
      </w:tr>
      <w:tr w:rsidR="00333316" w14:paraId="1A5387DD" w14:textId="77777777" w:rsidTr="00F869D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19416F" w14:textId="77777777" w:rsidR="00333316" w:rsidRDefault="00333316" w:rsidP="00F869D5">
            <w:pPr>
              <w:jc w:val="right"/>
            </w:pPr>
            <w:r>
              <w:rPr>
                <w:rFonts w:ascii="Arial" w:hAnsi="Arial" w:cs="Arial"/>
                <w:color w:val="000000"/>
                <w:sz w:val="20"/>
                <w:szCs w:val="20"/>
              </w:rPr>
              <w:t>149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EFF9EC" w14:textId="77777777" w:rsidR="00333316" w:rsidRDefault="00333316" w:rsidP="00F869D5">
            <w:r>
              <w:rPr>
                <w:rFonts w:ascii="Arial" w:hAnsi="Arial" w:cs="Arial"/>
                <w:color w:val="000000"/>
                <w:sz w:val="20"/>
                <w:szCs w:val="20"/>
              </w:rPr>
              <w:t>C2</w:t>
            </w:r>
          </w:p>
        </w:tc>
      </w:tr>
    </w:tbl>
    <w:p w14:paraId="118FEB73" w14:textId="77777777" w:rsidR="00333316" w:rsidRDefault="00333316" w:rsidP="00333316">
      <w:pPr>
        <w:tabs>
          <w:tab w:val="left" w:pos="360"/>
        </w:tabs>
        <w:rPr>
          <w:b/>
        </w:rPr>
      </w:pPr>
    </w:p>
    <w:p w14:paraId="59485D2A" w14:textId="77777777" w:rsidR="00333316" w:rsidRDefault="00333316" w:rsidP="00333316">
      <w:pPr>
        <w:tabs>
          <w:tab w:val="left" w:pos="360"/>
        </w:tabs>
      </w:pPr>
      <w:r w:rsidRPr="00A14A90">
        <w:rPr>
          <w:b/>
        </w:rPr>
        <w:t>7</w:t>
      </w:r>
      <w:r>
        <w:t xml:space="preserve">.  </w:t>
      </w:r>
      <w:r>
        <w:tab/>
        <w:t>SELECT FirstName, LastName, HoursWorked, PlanType</w:t>
      </w:r>
      <w:r>
        <w:br/>
      </w:r>
      <w:r>
        <w:tab/>
        <w:t>FROM Employees, InsurancePolicies</w:t>
      </w:r>
      <w:r>
        <w:br/>
      </w:r>
      <w:r>
        <w:tab/>
        <w:t>WHERE HoursWorked &lt; 100</w:t>
      </w:r>
      <w:r>
        <w:br/>
      </w:r>
      <w:r>
        <w:tab/>
        <w:t>AND ID = EmployeeID;</w:t>
      </w:r>
    </w:p>
    <w:p w14:paraId="482AEB8D" w14:textId="77777777" w:rsidR="00333316" w:rsidRDefault="00333316" w:rsidP="00333316">
      <w:pPr>
        <w:tabs>
          <w:tab w:val="left" w:pos="360"/>
        </w:tabs>
      </w:pPr>
      <w:r>
        <w:tab/>
        <w:t>(The result will be the “null set” - no employee fits this description)</w:t>
      </w:r>
    </w:p>
    <w:tbl>
      <w:tblPr>
        <w:tblpPr w:leftFromText="180" w:rightFromText="180" w:vertAnchor="text" w:horzAnchor="page" w:tblpX="2233" w:tblpY="652"/>
        <w:tblW w:w="0" w:type="auto"/>
        <w:tblLayout w:type="fixed"/>
        <w:tblLook w:val="0000" w:firstRow="0" w:lastRow="0" w:firstColumn="0" w:lastColumn="0" w:noHBand="0" w:noVBand="0"/>
      </w:tblPr>
      <w:tblGrid>
        <w:gridCol w:w="720"/>
        <w:gridCol w:w="2880"/>
        <w:gridCol w:w="1152"/>
      </w:tblGrid>
      <w:tr w:rsidR="00333316" w14:paraId="17702591" w14:textId="77777777" w:rsidTr="00F869D5">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14:paraId="319B4B27" w14:textId="77777777" w:rsidR="00333316" w:rsidRDefault="00333316" w:rsidP="00F869D5">
            <w:pPr>
              <w:jc w:val="center"/>
            </w:pPr>
            <w:r>
              <w:t>A1</w:t>
            </w:r>
          </w:p>
        </w:tc>
        <w:tc>
          <w:tcPr>
            <w:tcW w:w="2880" w:type="dxa"/>
            <w:tcBorders>
              <w:top w:val="single" w:sz="6" w:space="0" w:color="auto"/>
              <w:left w:val="single" w:sz="6" w:space="0" w:color="auto"/>
              <w:bottom w:val="single" w:sz="6" w:space="0" w:color="auto"/>
              <w:right w:val="single" w:sz="6" w:space="0" w:color="auto"/>
            </w:tcBorders>
          </w:tcPr>
          <w:p w14:paraId="2D9EE339" w14:textId="77777777" w:rsidR="00333316" w:rsidRDefault="00333316" w:rsidP="00F869D5">
            <w:pPr>
              <w:jc w:val="center"/>
            </w:pPr>
            <w:r>
              <w:t>Basic medical/single</w:t>
            </w:r>
          </w:p>
        </w:tc>
        <w:tc>
          <w:tcPr>
            <w:tcW w:w="1152" w:type="dxa"/>
            <w:tcBorders>
              <w:top w:val="single" w:sz="6" w:space="0" w:color="auto"/>
              <w:left w:val="single" w:sz="6" w:space="0" w:color="auto"/>
              <w:bottom w:val="single" w:sz="6" w:space="0" w:color="auto"/>
              <w:right w:val="single" w:sz="6" w:space="0" w:color="auto"/>
            </w:tcBorders>
          </w:tcPr>
          <w:p w14:paraId="437FC332" w14:textId="77777777" w:rsidR="00333316" w:rsidRDefault="00333316" w:rsidP="00F869D5">
            <w:pPr>
              <w:jc w:val="center"/>
            </w:pPr>
            <w:r>
              <w:t>83.54</w:t>
            </w:r>
          </w:p>
        </w:tc>
      </w:tr>
      <w:tr w:rsidR="00333316" w14:paraId="1B4A1506" w14:textId="77777777" w:rsidTr="00F869D5">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14:paraId="445DDB55" w14:textId="77777777" w:rsidR="00333316" w:rsidRDefault="00333316" w:rsidP="00F869D5">
            <w:pPr>
              <w:jc w:val="center"/>
            </w:pPr>
            <w:r>
              <w:t>A4</w:t>
            </w:r>
          </w:p>
        </w:tc>
        <w:tc>
          <w:tcPr>
            <w:tcW w:w="2880" w:type="dxa"/>
            <w:tcBorders>
              <w:top w:val="single" w:sz="6" w:space="0" w:color="auto"/>
              <w:left w:val="single" w:sz="6" w:space="0" w:color="auto"/>
              <w:bottom w:val="single" w:sz="6" w:space="0" w:color="auto"/>
              <w:right w:val="single" w:sz="6" w:space="0" w:color="auto"/>
            </w:tcBorders>
          </w:tcPr>
          <w:p w14:paraId="5FB4136F" w14:textId="77777777" w:rsidR="00333316" w:rsidRDefault="00333316" w:rsidP="00F869D5">
            <w:pPr>
              <w:jc w:val="center"/>
            </w:pPr>
            <w:r>
              <w:t>Major medical/family</w:t>
            </w:r>
          </w:p>
        </w:tc>
        <w:tc>
          <w:tcPr>
            <w:tcW w:w="1152" w:type="dxa"/>
            <w:tcBorders>
              <w:top w:val="single" w:sz="6" w:space="0" w:color="auto"/>
              <w:left w:val="single" w:sz="6" w:space="0" w:color="auto"/>
              <w:bottom w:val="single" w:sz="6" w:space="0" w:color="auto"/>
              <w:right w:val="single" w:sz="6" w:space="0" w:color="auto"/>
            </w:tcBorders>
          </w:tcPr>
          <w:p w14:paraId="1A5A7513" w14:textId="77777777" w:rsidR="00333316" w:rsidRDefault="00333316" w:rsidP="00F869D5">
            <w:pPr>
              <w:jc w:val="center"/>
            </w:pPr>
            <w:r>
              <w:t>256.80</w:t>
            </w:r>
          </w:p>
        </w:tc>
      </w:tr>
      <w:tr w:rsidR="00333316" w14:paraId="4BE11187" w14:textId="77777777" w:rsidTr="00F869D5">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14:paraId="041546B9" w14:textId="77777777" w:rsidR="00333316" w:rsidRDefault="00333316" w:rsidP="00F869D5">
            <w:pPr>
              <w:jc w:val="center"/>
            </w:pPr>
            <w:r>
              <w:t>B2</w:t>
            </w:r>
          </w:p>
        </w:tc>
        <w:tc>
          <w:tcPr>
            <w:tcW w:w="2880" w:type="dxa"/>
            <w:tcBorders>
              <w:top w:val="single" w:sz="6" w:space="0" w:color="auto"/>
              <w:left w:val="single" w:sz="6" w:space="0" w:color="auto"/>
              <w:bottom w:val="single" w:sz="6" w:space="0" w:color="auto"/>
              <w:right w:val="single" w:sz="6" w:space="0" w:color="auto"/>
            </w:tcBorders>
          </w:tcPr>
          <w:p w14:paraId="3F46DBE2" w14:textId="77777777" w:rsidR="00333316" w:rsidRDefault="00333316" w:rsidP="00F869D5">
            <w:pPr>
              <w:jc w:val="center"/>
            </w:pPr>
            <w:r>
              <w:t xml:space="preserve">Health management/single </w:t>
            </w:r>
          </w:p>
        </w:tc>
        <w:tc>
          <w:tcPr>
            <w:tcW w:w="1152" w:type="dxa"/>
            <w:tcBorders>
              <w:top w:val="single" w:sz="6" w:space="0" w:color="auto"/>
              <w:left w:val="single" w:sz="6" w:space="0" w:color="auto"/>
              <w:bottom w:val="single" w:sz="6" w:space="0" w:color="auto"/>
              <w:right w:val="single" w:sz="6" w:space="0" w:color="auto"/>
            </w:tcBorders>
          </w:tcPr>
          <w:p w14:paraId="1C6E3B2E" w14:textId="77777777" w:rsidR="00333316" w:rsidRDefault="00333316" w:rsidP="00F869D5">
            <w:pPr>
              <w:jc w:val="center"/>
            </w:pPr>
            <w:r>
              <w:t>68.90</w:t>
            </w:r>
          </w:p>
        </w:tc>
      </w:tr>
    </w:tbl>
    <w:p w14:paraId="146A3C44" w14:textId="77777777" w:rsidR="00333316" w:rsidRDefault="00333316" w:rsidP="00333316">
      <w:pPr>
        <w:rPr>
          <w:b/>
        </w:rPr>
      </w:pPr>
    </w:p>
    <w:p w14:paraId="4A96B679" w14:textId="77777777" w:rsidR="00333316" w:rsidRPr="00A14A90" w:rsidRDefault="00333316" w:rsidP="00333316">
      <w:pPr>
        <w:rPr>
          <w:b/>
        </w:rPr>
      </w:pPr>
      <w:r w:rsidRPr="00A14A90">
        <w:rPr>
          <w:b/>
        </w:rPr>
        <w:t>8.</w:t>
      </w:r>
      <w:r>
        <w:t xml:space="preserve">  Examples of InsurancePlans tuples:</w:t>
      </w:r>
      <w:r>
        <w:tab/>
      </w:r>
    </w:p>
    <w:p w14:paraId="12E31B86" w14:textId="77777777" w:rsidR="00333316" w:rsidRDefault="00333316" w:rsidP="00333316">
      <w:pPr>
        <w:rPr>
          <w:b/>
        </w:rPr>
      </w:pPr>
    </w:p>
    <w:p w14:paraId="2DA395CF" w14:textId="77777777" w:rsidR="00333316" w:rsidRDefault="00333316" w:rsidP="00333316">
      <w:pPr>
        <w:rPr>
          <w:b/>
        </w:rPr>
      </w:pPr>
    </w:p>
    <w:p w14:paraId="77B6ED87" w14:textId="77777777" w:rsidR="00333316" w:rsidRDefault="00333316" w:rsidP="00333316">
      <w:pPr>
        <w:rPr>
          <w:b/>
        </w:rPr>
      </w:pPr>
    </w:p>
    <w:p w14:paraId="3FC35140" w14:textId="77777777" w:rsidR="00333316" w:rsidRDefault="00333316" w:rsidP="00333316">
      <w:pPr>
        <w:rPr>
          <w:b/>
        </w:rPr>
      </w:pPr>
    </w:p>
    <w:p w14:paraId="4310CBCF" w14:textId="77777777" w:rsidR="00333316" w:rsidRDefault="00333316" w:rsidP="00333316">
      <w:pPr>
        <w:rPr>
          <w:b/>
        </w:rPr>
      </w:pPr>
    </w:p>
    <w:p w14:paraId="76678994" w14:textId="77777777" w:rsidR="00333316" w:rsidRDefault="00333316" w:rsidP="00333316">
      <w:pPr>
        <w:tabs>
          <w:tab w:val="left" w:pos="360"/>
        </w:tabs>
      </w:pPr>
      <w:r w:rsidRPr="00A14A90">
        <w:rPr>
          <w:b/>
        </w:rPr>
        <w:t>9</w:t>
      </w:r>
      <w:r>
        <w:t xml:space="preserve">. </w:t>
      </w:r>
      <w:r>
        <w:tab/>
        <w:t>SELECT LastName, FirstName, InsurancePolicies.PlanType, MonthlyCost</w:t>
      </w:r>
      <w:r>
        <w:br/>
      </w:r>
      <w:r>
        <w:tab/>
        <w:t>FROM Employees, InsurancePlans, InsurancePolicies</w:t>
      </w:r>
    </w:p>
    <w:p w14:paraId="7D15FA9B" w14:textId="77777777" w:rsidR="00333316" w:rsidRDefault="00333316" w:rsidP="00333316">
      <w:pPr>
        <w:tabs>
          <w:tab w:val="left" w:pos="360"/>
        </w:tabs>
        <w:ind w:left="720" w:hanging="720"/>
      </w:pPr>
      <w:r>
        <w:tab/>
        <w:t xml:space="preserve">WHERE LastName = "Kay" And FirstName = "John" </w:t>
      </w:r>
    </w:p>
    <w:p w14:paraId="4F3C18A6" w14:textId="77777777" w:rsidR="00333316" w:rsidRDefault="00333316" w:rsidP="00333316">
      <w:pPr>
        <w:tabs>
          <w:tab w:val="left" w:pos="360"/>
        </w:tabs>
        <w:ind w:left="720" w:hanging="720"/>
      </w:pPr>
      <w:r>
        <w:tab/>
        <w:t xml:space="preserve">AND ID = EmployeeID </w:t>
      </w:r>
    </w:p>
    <w:p w14:paraId="4F8A7A63" w14:textId="77777777" w:rsidR="00333316" w:rsidRDefault="00333316" w:rsidP="00333316">
      <w:pPr>
        <w:tabs>
          <w:tab w:val="left" w:pos="360"/>
        </w:tabs>
        <w:ind w:left="720" w:hanging="720"/>
      </w:pPr>
      <w:r>
        <w:tab/>
        <w:t>AND InsurancePolicies.PlanType = InsurancePlans.PlanType;</w:t>
      </w:r>
    </w:p>
    <w:p w14:paraId="0E85F8E4" w14:textId="77777777" w:rsidR="00333316" w:rsidRDefault="00333316" w:rsidP="00333316">
      <w:pPr>
        <w:tabs>
          <w:tab w:val="left" w:pos="360"/>
        </w:tabs>
      </w:pPr>
    </w:p>
    <w:p w14:paraId="44A9FCE6" w14:textId="77777777" w:rsidR="00333316" w:rsidRPr="00D15D41" w:rsidRDefault="00333316" w:rsidP="00333316">
      <w:pPr>
        <w:tabs>
          <w:tab w:val="left" w:pos="360"/>
        </w:tabs>
      </w:pPr>
      <w:r w:rsidRPr="00D15D41">
        <w:rPr>
          <w:b/>
        </w:rPr>
        <w:t xml:space="preserve">10. </w:t>
      </w:r>
      <w:r w:rsidRPr="00D15D41">
        <w:t>SELECT *</w:t>
      </w:r>
    </w:p>
    <w:p w14:paraId="4857D4A0" w14:textId="77777777" w:rsidR="00333316" w:rsidRPr="00D15D41" w:rsidRDefault="00333316" w:rsidP="00333316">
      <w:pPr>
        <w:tabs>
          <w:tab w:val="left" w:pos="360"/>
          <w:tab w:val="left" w:pos="450"/>
        </w:tabs>
      </w:pPr>
      <w:r w:rsidRPr="00D15D41">
        <w:tab/>
        <w:t>FROM Doctor;</w:t>
      </w:r>
    </w:p>
    <w:p w14:paraId="6C84EC7E" w14:textId="77777777" w:rsidR="00333316" w:rsidRPr="00D15D41" w:rsidRDefault="00333316" w:rsidP="00333316">
      <w:pPr>
        <w:tabs>
          <w:tab w:val="left" w:pos="360"/>
        </w:tabs>
      </w:pPr>
    </w:p>
    <w:p w14:paraId="42718CF8" w14:textId="77777777" w:rsidR="00333316" w:rsidRPr="00D15D41" w:rsidRDefault="00333316" w:rsidP="00333316">
      <w:pPr>
        <w:tabs>
          <w:tab w:val="left" w:pos="360"/>
        </w:tabs>
      </w:pPr>
      <w:r w:rsidRPr="00D15D41">
        <w:tab/>
        <w:t>SELECT *</w:t>
      </w:r>
    </w:p>
    <w:p w14:paraId="1939CEDA" w14:textId="77777777" w:rsidR="00333316" w:rsidRPr="00D15D41" w:rsidRDefault="00333316" w:rsidP="00333316">
      <w:pPr>
        <w:tabs>
          <w:tab w:val="left" w:pos="360"/>
        </w:tabs>
      </w:pPr>
      <w:r w:rsidRPr="00D15D41">
        <w:tab/>
        <w:t>FROM Patient;</w:t>
      </w:r>
    </w:p>
    <w:p w14:paraId="59C142FB" w14:textId="77777777" w:rsidR="00333316" w:rsidRPr="00D15D41" w:rsidRDefault="00333316" w:rsidP="00333316">
      <w:pPr>
        <w:tabs>
          <w:tab w:val="left" w:pos="360"/>
        </w:tabs>
      </w:pPr>
    </w:p>
    <w:p w14:paraId="66338374" w14:textId="77777777" w:rsidR="00333316" w:rsidRPr="00D15D41" w:rsidRDefault="00333316" w:rsidP="00333316">
      <w:pPr>
        <w:tabs>
          <w:tab w:val="left" w:pos="360"/>
        </w:tabs>
      </w:pPr>
      <w:r w:rsidRPr="00D15D41">
        <w:tab/>
        <w:t>SELECT *</w:t>
      </w:r>
    </w:p>
    <w:p w14:paraId="6146E509" w14:textId="77777777" w:rsidR="00333316" w:rsidRDefault="00333316" w:rsidP="00333316">
      <w:pPr>
        <w:tabs>
          <w:tab w:val="left" w:pos="360"/>
        </w:tabs>
      </w:pPr>
      <w:r w:rsidRPr="00D15D41">
        <w:tab/>
        <w:t>FROM ClinicAppointment;</w:t>
      </w:r>
    </w:p>
    <w:p w14:paraId="77CD79AF" w14:textId="77777777" w:rsidR="00333316" w:rsidRDefault="00333316" w:rsidP="00333316">
      <w:pPr>
        <w:tabs>
          <w:tab w:val="left" w:pos="360"/>
        </w:tabs>
      </w:pPr>
    </w:p>
    <w:p w14:paraId="20C2329A" w14:textId="77777777" w:rsidR="00333316" w:rsidRPr="00D15D41" w:rsidRDefault="00333316" w:rsidP="00333316">
      <w:pPr>
        <w:tabs>
          <w:tab w:val="left" w:pos="360"/>
        </w:tabs>
      </w:pPr>
      <w:r w:rsidRPr="00D15D41">
        <w:rPr>
          <w:b/>
        </w:rPr>
        <w:t>11.</w:t>
      </w:r>
      <w:r>
        <w:t xml:space="preserve"> </w:t>
      </w:r>
      <w:r w:rsidRPr="00D15D41">
        <w:t xml:space="preserve">SELECT Doctor.FirstName, Doctor.LastName, Patient.FirstName, Patient.LastName, </w:t>
      </w:r>
      <w:r w:rsidRPr="00D15D41">
        <w:br/>
      </w:r>
      <w:r w:rsidRPr="00D15D41">
        <w:tab/>
        <w:t>HomePhone, CellPhone, AppTime</w:t>
      </w:r>
    </w:p>
    <w:p w14:paraId="551BF385" w14:textId="77777777" w:rsidR="00333316" w:rsidRPr="00D15D41" w:rsidRDefault="00333316" w:rsidP="00333316">
      <w:pPr>
        <w:tabs>
          <w:tab w:val="left" w:pos="360"/>
        </w:tabs>
      </w:pPr>
      <w:r w:rsidRPr="00D15D41">
        <w:tab/>
        <w:t>FROM Doctor, Patient, ClinicAppointment</w:t>
      </w:r>
    </w:p>
    <w:p w14:paraId="2C5A0A49" w14:textId="77777777" w:rsidR="00333316" w:rsidRPr="00D15D41" w:rsidRDefault="00333316" w:rsidP="00333316">
      <w:pPr>
        <w:tabs>
          <w:tab w:val="left" w:pos="360"/>
        </w:tabs>
      </w:pPr>
      <w:r w:rsidRPr="00D15D41">
        <w:tab/>
        <w:t xml:space="preserve">WHERE Doctor.DoctorID = ClinicAppointment.DoctorID </w:t>
      </w:r>
    </w:p>
    <w:p w14:paraId="15496B9D" w14:textId="77777777" w:rsidR="00333316" w:rsidRPr="00D15D41" w:rsidRDefault="00333316" w:rsidP="00333316">
      <w:pPr>
        <w:tabs>
          <w:tab w:val="left" w:pos="360"/>
        </w:tabs>
        <w:ind w:right="-540"/>
      </w:pPr>
      <w:r w:rsidRPr="00D15D41">
        <w:tab/>
        <w:t>AND Patient.PatientID = ClinicAppointment.PatientID</w:t>
      </w:r>
    </w:p>
    <w:p w14:paraId="3CB21863" w14:textId="77777777" w:rsidR="00333316" w:rsidRDefault="00333316" w:rsidP="00333316">
      <w:pPr>
        <w:tabs>
          <w:tab w:val="left" w:pos="360"/>
        </w:tabs>
      </w:pPr>
      <w:r w:rsidRPr="00D15D41">
        <w:tab/>
        <w:t>AND  ClinicAppointment.AppDate = #2/2</w:t>
      </w:r>
      <w:r>
        <w:t>8</w:t>
      </w:r>
      <w:r w:rsidRPr="00D15D41">
        <w:t>/201</w:t>
      </w:r>
      <w:r>
        <w:t>8</w:t>
      </w:r>
      <w:r w:rsidRPr="00D15D41">
        <w:t>#;</w:t>
      </w:r>
    </w:p>
    <w:p w14:paraId="175E6A34" w14:textId="77777777" w:rsidR="00333316" w:rsidRDefault="00333316" w:rsidP="00333316">
      <w:pPr>
        <w:tabs>
          <w:tab w:val="left" w:pos="360"/>
        </w:tabs>
      </w:pPr>
    </w:p>
    <w:tbl>
      <w:tblPr>
        <w:tblW w:w="9985" w:type="dxa"/>
        <w:tblCellSpacing w:w="0" w:type="dxa"/>
        <w:tblInd w:w="-4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1505"/>
        <w:gridCol w:w="1570"/>
        <w:gridCol w:w="1541"/>
        <w:gridCol w:w="1230"/>
        <w:gridCol w:w="1350"/>
        <w:gridCol w:w="1255"/>
      </w:tblGrid>
      <w:tr w:rsidR="00333316" w:rsidRPr="00D15D41" w14:paraId="5C3A9682" w14:textId="77777777" w:rsidTr="00F869D5">
        <w:trPr>
          <w:tblHeade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6A6A6"/>
            <w:vAlign w:val="center"/>
            <w:hideMark/>
          </w:tcPr>
          <w:p w14:paraId="1C1D175F"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Doctor.FirstName</w:t>
            </w:r>
          </w:p>
        </w:tc>
        <w:tc>
          <w:tcPr>
            <w:tcW w:w="0" w:type="auto"/>
            <w:tcBorders>
              <w:top w:val="single" w:sz="4" w:space="0" w:color="auto"/>
              <w:left w:val="single" w:sz="4" w:space="0" w:color="auto"/>
              <w:bottom w:val="single" w:sz="4" w:space="0" w:color="auto"/>
              <w:right w:val="single" w:sz="4" w:space="0" w:color="auto"/>
            </w:tcBorders>
            <w:shd w:val="clear" w:color="auto" w:fill="A6A6A6"/>
            <w:vAlign w:val="center"/>
            <w:hideMark/>
          </w:tcPr>
          <w:p w14:paraId="2316601F"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Doctor.LastName</w:t>
            </w:r>
          </w:p>
        </w:tc>
        <w:tc>
          <w:tcPr>
            <w:tcW w:w="0" w:type="auto"/>
            <w:tcBorders>
              <w:top w:val="single" w:sz="4" w:space="0" w:color="auto"/>
              <w:left w:val="single" w:sz="4" w:space="0" w:color="auto"/>
              <w:bottom w:val="single" w:sz="4" w:space="0" w:color="auto"/>
              <w:right w:val="single" w:sz="4" w:space="0" w:color="auto"/>
            </w:tcBorders>
            <w:shd w:val="clear" w:color="auto" w:fill="A6A6A6"/>
            <w:vAlign w:val="center"/>
            <w:hideMark/>
          </w:tcPr>
          <w:p w14:paraId="2C72391D"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Patient.FirstName</w:t>
            </w:r>
          </w:p>
        </w:tc>
        <w:tc>
          <w:tcPr>
            <w:tcW w:w="0" w:type="auto"/>
            <w:tcBorders>
              <w:top w:val="single" w:sz="4" w:space="0" w:color="auto"/>
              <w:left w:val="single" w:sz="4" w:space="0" w:color="auto"/>
              <w:bottom w:val="single" w:sz="4" w:space="0" w:color="auto"/>
              <w:right w:val="single" w:sz="4" w:space="0" w:color="auto"/>
            </w:tcBorders>
            <w:shd w:val="clear" w:color="auto" w:fill="A6A6A6"/>
            <w:vAlign w:val="center"/>
            <w:hideMark/>
          </w:tcPr>
          <w:p w14:paraId="3505DBB0"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Patient.LastName</w:t>
            </w:r>
          </w:p>
        </w:tc>
        <w:tc>
          <w:tcPr>
            <w:tcW w:w="123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CC9B3B9"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HomePhone</w:t>
            </w:r>
          </w:p>
        </w:tc>
        <w:tc>
          <w:tcPr>
            <w:tcW w:w="135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100904F" w14:textId="77777777" w:rsidR="00333316" w:rsidRPr="00456FD5" w:rsidRDefault="00333316" w:rsidP="00F869D5">
            <w:pPr>
              <w:jc w:val="center"/>
              <w:rPr>
                <w:b/>
                <w:bCs/>
                <w:sz w:val="20"/>
                <w:szCs w:val="20"/>
              </w:rPr>
            </w:pPr>
            <w:r w:rsidRPr="00456FD5">
              <w:rPr>
                <w:rFonts w:ascii="Calibri" w:hAnsi="Calibri" w:cs="Calibri"/>
                <w:b/>
                <w:bCs/>
                <w:color w:val="000000"/>
                <w:sz w:val="20"/>
                <w:szCs w:val="20"/>
              </w:rPr>
              <w:t>CellPhone</w:t>
            </w:r>
          </w:p>
        </w:tc>
        <w:tc>
          <w:tcPr>
            <w:tcW w:w="1255"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DACE0D8" w14:textId="77777777" w:rsidR="00333316" w:rsidRPr="00D15D41" w:rsidRDefault="00333316" w:rsidP="00F869D5">
            <w:pPr>
              <w:jc w:val="center"/>
              <w:rPr>
                <w:b/>
                <w:bCs/>
                <w:sz w:val="20"/>
                <w:szCs w:val="20"/>
              </w:rPr>
            </w:pPr>
            <w:r w:rsidRPr="00456FD5">
              <w:rPr>
                <w:rFonts w:ascii="Calibri" w:hAnsi="Calibri" w:cs="Calibri"/>
                <w:b/>
                <w:bCs/>
                <w:color w:val="000000"/>
                <w:sz w:val="20"/>
                <w:szCs w:val="20"/>
              </w:rPr>
              <w:t>AppTime</w:t>
            </w:r>
          </w:p>
        </w:tc>
      </w:tr>
      <w:tr w:rsidR="00333316" w:rsidRPr="00D15D41" w14:paraId="77B57EBD" w14:textId="77777777" w:rsidTr="00F869D5">
        <w:trPr>
          <w:tblCellSpacing w:w="0" w:type="dxa"/>
        </w:trPr>
        <w:tc>
          <w:tcPr>
            <w:tcW w:w="0" w:type="auto"/>
            <w:tcBorders>
              <w:top w:val="single" w:sz="4" w:space="0" w:color="auto"/>
              <w:left w:val="outset" w:sz="6" w:space="0" w:color="D0D7E5"/>
              <w:bottom w:val="single" w:sz="4" w:space="0" w:color="auto"/>
              <w:right w:val="outset" w:sz="6" w:space="0" w:color="D0D7E5"/>
            </w:tcBorders>
            <w:shd w:val="clear" w:color="auto" w:fill="FFFFFF"/>
            <w:hideMark/>
          </w:tcPr>
          <w:p w14:paraId="4EACE379" w14:textId="77777777" w:rsidR="00333316" w:rsidRPr="00D15D41" w:rsidRDefault="00333316" w:rsidP="00F869D5">
            <w:pPr>
              <w:rPr>
                <w:sz w:val="20"/>
                <w:szCs w:val="20"/>
              </w:rPr>
            </w:pPr>
            <w:r w:rsidRPr="00D15D41">
              <w:rPr>
                <w:rFonts w:ascii="Calibri" w:hAnsi="Calibri" w:cs="Calibri"/>
                <w:color w:val="000000"/>
                <w:sz w:val="20"/>
                <w:szCs w:val="20"/>
              </w:rPr>
              <w:t>Anne</w:t>
            </w:r>
          </w:p>
        </w:tc>
        <w:tc>
          <w:tcPr>
            <w:tcW w:w="0" w:type="auto"/>
            <w:tcBorders>
              <w:top w:val="single" w:sz="4" w:space="0" w:color="auto"/>
              <w:left w:val="outset" w:sz="6" w:space="0" w:color="D0D7E5"/>
              <w:bottom w:val="single" w:sz="4" w:space="0" w:color="auto"/>
              <w:right w:val="outset" w:sz="6" w:space="0" w:color="D0D7E5"/>
            </w:tcBorders>
            <w:shd w:val="clear" w:color="auto" w:fill="FFFFFF"/>
            <w:hideMark/>
          </w:tcPr>
          <w:p w14:paraId="599F8886" w14:textId="77777777" w:rsidR="00333316" w:rsidRPr="00D15D41" w:rsidRDefault="00333316" w:rsidP="00F869D5">
            <w:pPr>
              <w:rPr>
                <w:sz w:val="20"/>
                <w:szCs w:val="20"/>
              </w:rPr>
            </w:pPr>
            <w:r w:rsidRPr="00D15D41">
              <w:rPr>
                <w:rFonts w:ascii="Calibri" w:hAnsi="Calibri" w:cs="Calibri"/>
                <w:color w:val="000000"/>
                <w:sz w:val="20"/>
                <w:szCs w:val="20"/>
              </w:rPr>
              <w:t>Davis</w:t>
            </w:r>
          </w:p>
        </w:tc>
        <w:tc>
          <w:tcPr>
            <w:tcW w:w="0" w:type="auto"/>
            <w:tcBorders>
              <w:top w:val="single" w:sz="4" w:space="0" w:color="auto"/>
              <w:left w:val="outset" w:sz="6" w:space="0" w:color="D0D7E5"/>
              <w:bottom w:val="single" w:sz="4" w:space="0" w:color="auto"/>
              <w:right w:val="outset" w:sz="6" w:space="0" w:color="D0D7E5"/>
            </w:tcBorders>
            <w:shd w:val="clear" w:color="auto" w:fill="FFFFFF"/>
            <w:hideMark/>
          </w:tcPr>
          <w:p w14:paraId="58456847" w14:textId="77777777" w:rsidR="00333316" w:rsidRPr="00D15D41" w:rsidRDefault="00333316" w:rsidP="00F869D5">
            <w:pPr>
              <w:rPr>
                <w:sz w:val="20"/>
                <w:szCs w:val="20"/>
              </w:rPr>
            </w:pPr>
            <w:r w:rsidRPr="00D15D41">
              <w:rPr>
                <w:rFonts w:ascii="Calibri" w:hAnsi="Calibri" w:cs="Calibri"/>
                <w:color w:val="000000"/>
                <w:sz w:val="20"/>
                <w:szCs w:val="20"/>
              </w:rPr>
              <w:t>Gail</w:t>
            </w:r>
          </w:p>
        </w:tc>
        <w:tc>
          <w:tcPr>
            <w:tcW w:w="0" w:type="auto"/>
            <w:tcBorders>
              <w:top w:val="single" w:sz="4" w:space="0" w:color="auto"/>
              <w:left w:val="outset" w:sz="6" w:space="0" w:color="D0D7E5"/>
              <w:bottom w:val="single" w:sz="4" w:space="0" w:color="auto"/>
              <w:right w:val="outset" w:sz="6" w:space="0" w:color="D0D7E5"/>
            </w:tcBorders>
            <w:shd w:val="clear" w:color="auto" w:fill="FFFFFF"/>
            <w:hideMark/>
          </w:tcPr>
          <w:p w14:paraId="79BE3F56" w14:textId="77777777" w:rsidR="00333316" w:rsidRPr="00D15D41" w:rsidRDefault="00333316" w:rsidP="00F869D5">
            <w:pPr>
              <w:rPr>
                <w:sz w:val="20"/>
                <w:szCs w:val="20"/>
              </w:rPr>
            </w:pPr>
            <w:r w:rsidRPr="00D15D41">
              <w:rPr>
                <w:rFonts w:ascii="Calibri" w:hAnsi="Calibri" w:cs="Calibri"/>
                <w:color w:val="000000"/>
                <w:sz w:val="20"/>
                <w:szCs w:val="20"/>
              </w:rPr>
              <w:t>Perez</w:t>
            </w:r>
          </w:p>
        </w:tc>
        <w:tc>
          <w:tcPr>
            <w:tcW w:w="1230" w:type="dxa"/>
            <w:tcBorders>
              <w:top w:val="single" w:sz="4" w:space="0" w:color="auto"/>
              <w:left w:val="outset" w:sz="6" w:space="0" w:color="D0D7E5"/>
              <w:bottom w:val="single" w:sz="4" w:space="0" w:color="auto"/>
              <w:right w:val="outset" w:sz="6" w:space="0" w:color="D0D7E5"/>
            </w:tcBorders>
            <w:shd w:val="clear" w:color="auto" w:fill="FFFFFF"/>
            <w:hideMark/>
          </w:tcPr>
          <w:p w14:paraId="1290B464" w14:textId="77777777" w:rsidR="00333316" w:rsidRPr="00D15D41" w:rsidRDefault="00333316" w:rsidP="00F869D5">
            <w:pPr>
              <w:rPr>
                <w:sz w:val="20"/>
                <w:szCs w:val="20"/>
              </w:rPr>
            </w:pPr>
            <w:r w:rsidRPr="00D15D41">
              <w:rPr>
                <w:rFonts w:ascii="Calibri" w:hAnsi="Calibri" w:cs="Calibri"/>
                <w:color w:val="000000"/>
                <w:sz w:val="20"/>
                <w:szCs w:val="20"/>
              </w:rPr>
              <w:t>333-777-1212</w:t>
            </w:r>
          </w:p>
        </w:tc>
        <w:tc>
          <w:tcPr>
            <w:tcW w:w="1350" w:type="dxa"/>
            <w:tcBorders>
              <w:top w:val="single" w:sz="4" w:space="0" w:color="auto"/>
              <w:left w:val="outset" w:sz="6" w:space="0" w:color="D0D7E5"/>
              <w:bottom w:val="single" w:sz="4" w:space="0" w:color="auto"/>
              <w:right w:val="outset" w:sz="6" w:space="0" w:color="D0D7E5"/>
            </w:tcBorders>
            <w:shd w:val="clear" w:color="auto" w:fill="FFFFFF"/>
            <w:hideMark/>
          </w:tcPr>
          <w:p w14:paraId="54651467" w14:textId="77777777" w:rsidR="00333316" w:rsidRPr="00D15D41" w:rsidRDefault="00333316" w:rsidP="00F869D5">
            <w:pPr>
              <w:rPr>
                <w:sz w:val="20"/>
                <w:szCs w:val="20"/>
              </w:rPr>
            </w:pPr>
            <w:r w:rsidRPr="00D15D41">
              <w:rPr>
                <w:rFonts w:ascii="Calibri" w:hAnsi="Calibri" w:cs="Calibri"/>
                <w:color w:val="000000"/>
                <w:sz w:val="20"/>
                <w:szCs w:val="20"/>
              </w:rPr>
              <w:t>333-410-7777</w:t>
            </w:r>
          </w:p>
        </w:tc>
        <w:tc>
          <w:tcPr>
            <w:tcW w:w="1255" w:type="dxa"/>
            <w:tcBorders>
              <w:top w:val="single" w:sz="4" w:space="0" w:color="auto"/>
              <w:left w:val="outset" w:sz="6" w:space="0" w:color="D0D7E5"/>
              <w:bottom w:val="single" w:sz="4" w:space="0" w:color="auto"/>
              <w:right w:val="outset" w:sz="6" w:space="0" w:color="D0D7E5"/>
            </w:tcBorders>
            <w:shd w:val="clear" w:color="auto" w:fill="FFFFFF"/>
            <w:hideMark/>
          </w:tcPr>
          <w:p w14:paraId="44CC9679" w14:textId="77777777" w:rsidR="00333316" w:rsidRPr="00D15D41" w:rsidRDefault="00333316" w:rsidP="00F869D5">
            <w:pPr>
              <w:jc w:val="right"/>
              <w:rPr>
                <w:sz w:val="20"/>
                <w:szCs w:val="20"/>
              </w:rPr>
            </w:pPr>
            <w:r w:rsidRPr="00D15D41">
              <w:rPr>
                <w:rFonts w:ascii="Calibri" w:hAnsi="Calibri" w:cs="Calibri"/>
                <w:color w:val="000000"/>
                <w:sz w:val="20"/>
                <w:szCs w:val="20"/>
              </w:rPr>
              <w:t>8:30</w:t>
            </w:r>
            <w:r>
              <w:rPr>
                <w:rFonts w:ascii="Calibri" w:hAnsi="Calibri" w:cs="Calibri"/>
                <w:color w:val="000000"/>
                <w:sz w:val="20"/>
                <w:szCs w:val="20"/>
              </w:rPr>
              <w:t>:00</w:t>
            </w:r>
            <w:r w:rsidRPr="00D15D41">
              <w:rPr>
                <w:rFonts w:ascii="Calibri" w:hAnsi="Calibri" w:cs="Calibri"/>
                <w:color w:val="000000"/>
                <w:sz w:val="20"/>
                <w:szCs w:val="20"/>
              </w:rPr>
              <w:t xml:space="preserve"> AM</w:t>
            </w:r>
          </w:p>
        </w:tc>
      </w:tr>
      <w:tr w:rsidR="00333316" w:rsidRPr="00420B46" w14:paraId="29CFBC61" w14:textId="77777777" w:rsidTr="00F869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CC1040" w14:textId="77777777" w:rsidR="00333316" w:rsidRPr="00D15D41" w:rsidRDefault="00333316" w:rsidP="00F869D5">
            <w:pPr>
              <w:rPr>
                <w:sz w:val="20"/>
                <w:szCs w:val="20"/>
              </w:rPr>
            </w:pPr>
            <w:r w:rsidRPr="00D15D41">
              <w:rPr>
                <w:rFonts w:ascii="Calibri" w:hAnsi="Calibri" w:cs="Calibri"/>
                <w:color w:val="000000"/>
                <w:sz w:val="20"/>
                <w:szCs w:val="20"/>
              </w:rPr>
              <w:t>Estelle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9816D5" w14:textId="77777777" w:rsidR="00333316" w:rsidRPr="00D15D41" w:rsidRDefault="00333316" w:rsidP="00F869D5">
            <w:pPr>
              <w:rPr>
                <w:sz w:val="20"/>
                <w:szCs w:val="20"/>
              </w:rPr>
            </w:pPr>
            <w:r w:rsidRPr="00D15D41">
              <w:rPr>
                <w:rFonts w:ascii="Calibri" w:hAnsi="Calibri" w:cs="Calibri"/>
                <w:color w:val="000000"/>
                <w:sz w:val="20"/>
                <w:szCs w:val="20"/>
              </w:rPr>
              <w:t>Villanueva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B0A9F8" w14:textId="77777777" w:rsidR="00333316" w:rsidRPr="00D15D41" w:rsidRDefault="00333316" w:rsidP="00F869D5">
            <w:pPr>
              <w:rPr>
                <w:sz w:val="20"/>
                <w:szCs w:val="20"/>
              </w:rPr>
            </w:pPr>
            <w:r w:rsidRPr="00D15D41">
              <w:rPr>
                <w:rFonts w:ascii="Calibri" w:hAnsi="Calibri" w:cs="Calibri"/>
                <w:color w:val="000000"/>
                <w:sz w:val="20"/>
                <w:szCs w:val="20"/>
              </w:rPr>
              <w:t>Gordon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755899" w14:textId="77777777" w:rsidR="00333316" w:rsidRPr="00D15D41" w:rsidRDefault="00333316" w:rsidP="00F869D5">
            <w:pPr>
              <w:rPr>
                <w:sz w:val="20"/>
                <w:szCs w:val="20"/>
              </w:rPr>
            </w:pPr>
            <w:r w:rsidRPr="00D15D41">
              <w:rPr>
                <w:rFonts w:ascii="Calibri" w:hAnsi="Calibri" w:cs="Calibri"/>
                <w:color w:val="000000"/>
                <w:sz w:val="20"/>
                <w:szCs w:val="20"/>
              </w:rPr>
              <w:t>Zhang</w:t>
            </w:r>
          </w:p>
        </w:tc>
        <w:tc>
          <w:tcPr>
            <w:tcW w:w="1230" w:type="dxa"/>
            <w:tcBorders>
              <w:top w:val="outset" w:sz="6" w:space="0" w:color="D0D7E5"/>
              <w:left w:val="outset" w:sz="6" w:space="0" w:color="D0D7E5"/>
              <w:bottom w:val="outset" w:sz="6" w:space="0" w:color="D0D7E5"/>
              <w:right w:val="outset" w:sz="6" w:space="0" w:color="D0D7E5"/>
            </w:tcBorders>
            <w:shd w:val="clear" w:color="auto" w:fill="FFFFFF"/>
            <w:hideMark/>
          </w:tcPr>
          <w:p w14:paraId="34D4C6B1" w14:textId="77777777" w:rsidR="00333316" w:rsidRPr="00D15D41" w:rsidRDefault="00333316" w:rsidP="00F869D5">
            <w:pPr>
              <w:rPr>
                <w:sz w:val="20"/>
                <w:szCs w:val="20"/>
              </w:rPr>
            </w:pPr>
            <w:r w:rsidRPr="00D15D41">
              <w:rPr>
                <w:rFonts w:ascii="Calibri" w:hAnsi="Calibri" w:cs="Calibri"/>
                <w:color w:val="000000"/>
                <w:sz w:val="20"/>
                <w:szCs w:val="20"/>
              </w:rPr>
              <w:t>332-555-9999</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1D7375C" w14:textId="77777777" w:rsidR="00333316" w:rsidRPr="00D15D41" w:rsidRDefault="00333316" w:rsidP="00F869D5">
            <w:pPr>
              <w:rPr>
                <w:sz w:val="20"/>
                <w:szCs w:val="20"/>
              </w:rPr>
            </w:pPr>
            <w:r w:rsidRPr="00D15D41">
              <w:rPr>
                <w:rFonts w:ascii="Calibri" w:hAnsi="Calibri" w:cs="Calibri"/>
                <w:color w:val="000000"/>
                <w:sz w:val="20"/>
                <w:szCs w:val="20"/>
              </w:rPr>
              <w:t>332-217-4321</w:t>
            </w:r>
          </w:p>
        </w:tc>
        <w:tc>
          <w:tcPr>
            <w:tcW w:w="1255" w:type="dxa"/>
            <w:tcBorders>
              <w:top w:val="outset" w:sz="6" w:space="0" w:color="D0D7E5"/>
              <w:left w:val="outset" w:sz="6" w:space="0" w:color="D0D7E5"/>
              <w:bottom w:val="outset" w:sz="6" w:space="0" w:color="D0D7E5"/>
              <w:right w:val="outset" w:sz="6" w:space="0" w:color="D0D7E5"/>
            </w:tcBorders>
            <w:shd w:val="clear" w:color="auto" w:fill="FFFFFF"/>
            <w:hideMark/>
          </w:tcPr>
          <w:p w14:paraId="1873B411" w14:textId="77777777" w:rsidR="00333316" w:rsidRPr="00771935" w:rsidRDefault="00333316" w:rsidP="00F869D5">
            <w:pPr>
              <w:jc w:val="right"/>
              <w:rPr>
                <w:sz w:val="20"/>
                <w:szCs w:val="20"/>
              </w:rPr>
            </w:pPr>
            <w:r w:rsidRPr="00D15D41">
              <w:rPr>
                <w:rFonts w:ascii="Calibri" w:hAnsi="Calibri" w:cs="Calibri"/>
                <w:color w:val="000000"/>
                <w:sz w:val="20"/>
                <w:szCs w:val="20"/>
              </w:rPr>
              <w:t>1</w:t>
            </w:r>
            <w:r>
              <w:rPr>
                <w:rFonts w:ascii="Calibri" w:hAnsi="Calibri" w:cs="Calibri"/>
                <w:color w:val="000000"/>
                <w:sz w:val="20"/>
                <w:szCs w:val="20"/>
              </w:rPr>
              <w:t>0</w:t>
            </w:r>
            <w:r w:rsidRPr="00D15D41">
              <w:rPr>
                <w:rFonts w:ascii="Calibri" w:hAnsi="Calibri" w:cs="Calibri"/>
                <w:color w:val="000000"/>
                <w:sz w:val="20"/>
                <w:szCs w:val="20"/>
              </w:rPr>
              <w:t>:30</w:t>
            </w:r>
            <w:r>
              <w:rPr>
                <w:rFonts w:ascii="Calibri" w:hAnsi="Calibri" w:cs="Calibri"/>
                <w:color w:val="000000"/>
                <w:sz w:val="20"/>
                <w:szCs w:val="20"/>
              </w:rPr>
              <w:t>:00</w:t>
            </w:r>
            <w:r w:rsidRPr="00D15D41">
              <w:rPr>
                <w:rFonts w:ascii="Calibri" w:hAnsi="Calibri" w:cs="Calibri"/>
                <w:color w:val="000000"/>
                <w:sz w:val="20"/>
                <w:szCs w:val="20"/>
              </w:rPr>
              <w:t xml:space="preserve"> </w:t>
            </w:r>
            <w:r>
              <w:rPr>
                <w:rFonts w:ascii="Calibri" w:hAnsi="Calibri" w:cs="Calibri"/>
                <w:color w:val="000000"/>
                <w:sz w:val="20"/>
                <w:szCs w:val="20"/>
              </w:rPr>
              <w:t>A</w:t>
            </w:r>
            <w:r w:rsidRPr="00D15D41">
              <w:rPr>
                <w:rFonts w:ascii="Calibri" w:hAnsi="Calibri" w:cs="Calibri"/>
                <w:color w:val="000000"/>
                <w:sz w:val="20"/>
                <w:szCs w:val="20"/>
              </w:rPr>
              <w:t>M</w:t>
            </w:r>
          </w:p>
        </w:tc>
      </w:tr>
    </w:tbl>
    <w:p w14:paraId="217AA4AA" w14:textId="77777777" w:rsidR="00333316" w:rsidRDefault="00333316" w:rsidP="00333316">
      <w:pPr>
        <w:tabs>
          <w:tab w:val="left" w:pos="360"/>
        </w:tabs>
      </w:pPr>
    </w:p>
    <w:p w14:paraId="790BD5E9" w14:textId="77777777" w:rsidR="00333316" w:rsidRDefault="00333316" w:rsidP="00333316">
      <w:pPr>
        <w:tabs>
          <w:tab w:val="left" w:pos="-990"/>
          <w:tab w:val="left" w:pos="360"/>
        </w:tabs>
        <w:autoSpaceDE w:val="0"/>
        <w:autoSpaceDN w:val="0"/>
        <w:adjustRightInd w:val="0"/>
        <w:rPr>
          <w:b/>
        </w:rPr>
      </w:pPr>
    </w:p>
    <w:p w14:paraId="561A48C6" w14:textId="77777777" w:rsidR="00333316" w:rsidRPr="00456FD5" w:rsidRDefault="00333316" w:rsidP="00333316">
      <w:pPr>
        <w:tabs>
          <w:tab w:val="left" w:pos="-990"/>
          <w:tab w:val="left" w:pos="360"/>
        </w:tabs>
        <w:autoSpaceDE w:val="0"/>
        <w:autoSpaceDN w:val="0"/>
        <w:adjustRightInd w:val="0"/>
        <w:rPr>
          <w:noProof/>
        </w:rPr>
      </w:pPr>
      <w:r>
        <w:rPr>
          <w:b/>
        </w:rPr>
        <w:br w:type="page"/>
      </w:r>
      <w:bookmarkStart w:id="2" w:name="_GoBack"/>
      <w:bookmarkEnd w:id="2"/>
      <w:r w:rsidRPr="00771935">
        <w:rPr>
          <w:b/>
        </w:rPr>
        <w:lastRenderedPageBreak/>
        <w:t>1</w:t>
      </w:r>
      <w:r>
        <w:rPr>
          <w:b/>
        </w:rPr>
        <w:t>2</w:t>
      </w:r>
      <w:r w:rsidRPr="00F0003E">
        <w:rPr>
          <w:b/>
        </w:rPr>
        <w:t xml:space="preserve">. </w:t>
      </w:r>
      <w:r>
        <w:rPr>
          <w:b/>
        </w:rPr>
        <w:t xml:space="preserve"> </w:t>
      </w:r>
      <w:r w:rsidRPr="00456FD5">
        <w:rPr>
          <w:noProof/>
        </w:rPr>
        <w:t>SELECT FirstName, LastName, AppTime</w:t>
      </w:r>
    </w:p>
    <w:p w14:paraId="4966BAF5" w14:textId="77777777" w:rsidR="00333316" w:rsidRPr="00456FD5" w:rsidRDefault="00333316" w:rsidP="00333316">
      <w:pPr>
        <w:tabs>
          <w:tab w:val="left" w:pos="-990"/>
          <w:tab w:val="left" w:pos="360"/>
        </w:tabs>
        <w:autoSpaceDE w:val="0"/>
        <w:autoSpaceDN w:val="0"/>
        <w:adjustRightInd w:val="0"/>
        <w:rPr>
          <w:noProof/>
        </w:rPr>
      </w:pPr>
      <w:r w:rsidRPr="00456FD5">
        <w:rPr>
          <w:noProof/>
        </w:rPr>
        <w:tab/>
        <w:t>FROM Doctor, ClinicAppointment</w:t>
      </w:r>
    </w:p>
    <w:p w14:paraId="051F197B" w14:textId="77777777" w:rsidR="00333316" w:rsidRPr="00456FD5" w:rsidRDefault="00333316" w:rsidP="00333316">
      <w:pPr>
        <w:tabs>
          <w:tab w:val="left" w:pos="-990"/>
          <w:tab w:val="left" w:pos="360"/>
        </w:tabs>
        <w:autoSpaceDE w:val="0"/>
        <w:autoSpaceDN w:val="0"/>
        <w:adjustRightInd w:val="0"/>
        <w:rPr>
          <w:noProof/>
        </w:rPr>
      </w:pPr>
      <w:r w:rsidRPr="00456FD5">
        <w:rPr>
          <w:noProof/>
        </w:rPr>
        <w:tab/>
        <w:t>WHERE Doctor.DoctorID = ClinicAppointment.DoctorID</w:t>
      </w:r>
    </w:p>
    <w:p w14:paraId="15213A4F" w14:textId="77777777" w:rsidR="00333316" w:rsidRPr="00456FD5" w:rsidRDefault="00333316" w:rsidP="00333316">
      <w:pPr>
        <w:tabs>
          <w:tab w:val="left" w:pos="-990"/>
          <w:tab w:val="left" w:pos="360"/>
        </w:tabs>
        <w:autoSpaceDE w:val="0"/>
        <w:autoSpaceDN w:val="0"/>
        <w:adjustRightInd w:val="0"/>
        <w:rPr>
          <w:noProof/>
        </w:rPr>
      </w:pPr>
      <w:r w:rsidRPr="00456FD5">
        <w:rPr>
          <w:noProof/>
        </w:rPr>
        <w:tab/>
        <w:t>AND ClinicAppointment.AppDate=#2/27/201</w:t>
      </w:r>
      <w:r>
        <w:rPr>
          <w:noProof/>
        </w:rPr>
        <w:t>8</w:t>
      </w:r>
      <w:r w:rsidRPr="00456FD5">
        <w:rPr>
          <w:noProof/>
        </w:rPr>
        <w:t>#</w:t>
      </w:r>
    </w:p>
    <w:p w14:paraId="36C6AC23" w14:textId="77777777" w:rsidR="00333316" w:rsidRDefault="00333316" w:rsidP="00333316">
      <w:pPr>
        <w:tabs>
          <w:tab w:val="left" w:pos="-990"/>
          <w:tab w:val="left" w:pos="360"/>
        </w:tabs>
        <w:autoSpaceDE w:val="0"/>
        <w:autoSpaceDN w:val="0"/>
        <w:adjustRightInd w:val="0"/>
        <w:rPr>
          <w:noProof/>
        </w:rPr>
      </w:pPr>
      <w:r w:rsidRPr="00456FD5">
        <w:rPr>
          <w:noProof/>
        </w:rPr>
        <w:tab/>
        <w:t>AND Doctor.DoctorID ="DO1"</w:t>
      </w:r>
    </w:p>
    <w:p w14:paraId="7EC68078" w14:textId="77777777" w:rsidR="00333316" w:rsidRPr="00456FD5" w:rsidRDefault="00333316" w:rsidP="00333316">
      <w:pPr>
        <w:tabs>
          <w:tab w:val="left" w:pos="-990"/>
          <w:tab w:val="left" w:pos="360"/>
        </w:tabs>
        <w:autoSpaceDE w:val="0"/>
        <w:autoSpaceDN w:val="0"/>
        <w:adjustRightInd w:val="0"/>
        <w:rPr>
          <w:noProof/>
        </w:rPr>
      </w:pPr>
      <w:r>
        <w:rPr>
          <w:noProof/>
        </w:rPr>
        <w:tab/>
        <w:t>ORDER BY AppTime</w:t>
      </w:r>
      <w:r w:rsidRPr="00456FD5">
        <w:rPr>
          <w:noProof/>
        </w:rPr>
        <w:t>;</w:t>
      </w:r>
    </w:p>
    <w:p w14:paraId="203B7FEB" w14:textId="77777777" w:rsidR="00333316" w:rsidRPr="00F0003E" w:rsidRDefault="00333316" w:rsidP="00333316">
      <w:pPr>
        <w:tabs>
          <w:tab w:val="left" w:pos="-990"/>
          <w:tab w:val="left" w:pos="360"/>
        </w:tabs>
        <w:autoSpaceDE w:val="0"/>
        <w:autoSpaceDN w:val="0"/>
        <w:adjustRightInd w:val="0"/>
        <w:rPr>
          <w:rFonts w:ascii="Courier New" w:hAnsi="Courier New" w:cs="Courier New"/>
          <w:noProof/>
          <w:color w:val="0000FF"/>
          <w:sz w:val="20"/>
          <w:szCs w:val="20"/>
        </w:rPr>
      </w:pPr>
    </w:p>
    <w:p w14:paraId="25A72BD2" w14:textId="77777777" w:rsidR="00333316" w:rsidRPr="00F0003E" w:rsidRDefault="00333316" w:rsidP="00333316">
      <w:pPr>
        <w:tabs>
          <w:tab w:val="left" w:pos="-990"/>
          <w:tab w:val="left" w:pos="360"/>
        </w:tabs>
        <w:autoSpaceDE w:val="0"/>
        <w:autoSpaceDN w:val="0"/>
        <w:adjustRightInd w:val="0"/>
        <w:rPr>
          <w:rFonts w:ascii="Courier New" w:hAnsi="Courier New" w:cs="Courier New"/>
          <w:noProof/>
          <w:color w:val="0000FF"/>
          <w:sz w:val="20"/>
          <w:szCs w:val="20"/>
        </w:rPr>
      </w:pPr>
    </w:p>
    <w:tbl>
      <w:tblPr>
        <w:tblW w:w="0" w:type="auto"/>
        <w:tblCellSpacing w:w="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3"/>
        <w:gridCol w:w="915"/>
        <w:gridCol w:w="1239"/>
      </w:tblGrid>
      <w:tr w:rsidR="00333316" w:rsidRPr="00F0003E" w14:paraId="6F396F74" w14:textId="77777777" w:rsidTr="00F869D5">
        <w:trPr>
          <w:tblHeader/>
          <w:tblCellSpacing w:w="0" w:type="dxa"/>
        </w:trPr>
        <w:tc>
          <w:tcPr>
            <w:tcW w:w="0" w:type="auto"/>
            <w:shd w:val="clear" w:color="auto" w:fill="A6A6A6"/>
            <w:vAlign w:val="center"/>
            <w:hideMark/>
          </w:tcPr>
          <w:p w14:paraId="1948DBC7" w14:textId="77777777" w:rsidR="00333316" w:rsidRPr="00F0003E" w:rsidRDefault="00333316" w:rsidP="00F869D5">
            <w:pPr>
              <w:tabs>
                <w:tab w:val="left" w:pos="-990"/>
                <w:tab w:val="left" w:pos="360"/>
              </w:tabs>
              <w:jc w:val="center"/>
              <w:rPr>
                <w:rFonts w:ascii="Courier New" w:hAnsi="Courier New" w:cs="Courier New"/>
                <w:b/>
                <w:bCs/>
                <w:sz w:val="18"/>
                <w:szCs w:val="18"/>
              </w:rPr>
            </w:pPr>
            <w:r w:rsidRPr="00F0003E">
              <w:rPr>
                <w:rFonts w:ascii="Courier New" w:hAnsi="Courier New" w:cs="Courier New"/>
                <w:b/>
                <w:bCs/>
                <w:color w:val="000000"/>
                <w:sz w:val="18"/>
                <w:szCs w:val="18"/>
              </w:rPr>
              <w:t>FirstName</w:t>
            </w:r>
          </w:p>
        </w:tc>
        <w:tc>
          <w:tcPr>
            <w:tcW w:w="0" w:type="auto"/>
            <w:shd w:val="clear" w:color="auto" w:fill="A6A6A6"/>
            <w:vAlign w:val="center"/>
            <w:hideMark/>
          </w:tcPr>
          <w:p w14:paraId="1B241585" w14:textId="77777777" w:rsidR="00333316" w:rsidRPr="00F0003E" w:rsidRDefault="00333316" w:rsidP="00F869D5">
            <w:pPr>
              <w:tabs>
                <w:tab w:val="left" w:pos="-990"/>
                <w:tab w:val="left" w:pos="360"/>
              </w:tabs>
              <w:jc w:val="center"/>
              <w:rPr>
                <w:rFonts w:ascii="Courier New" w:hAnsi="Courier New" w:cs="Courier New"/>
                <w:b/>
                <w:bCs/>
                <w:sz w:val="18"/>
                <w:szCs w:val="18"/>
              </w:rPr>
            </w:pPr>
            <w:r w:rsidRPr="00F0003E">
              <w:rPr>
                <w:rFonts w:ascii="Courier New" w:hAnsi="Courier New" w:cs="Courier New"/>
                <w:b/>
                <w:bCs/>
                <w:color w:val="000000"/>
                <w:sz w:val="18"/>
                <w:szCs w:val="18"/>
              </w:rPr>
              <w:t>LastName</w:t>
            </w:r>
          </w:p>
        </w:tc>
        <w:tc>
          <w:tcPr>
            <w:tcW w:w="0" w:type="auto"/>
            <w:shd w:val="clear" w:color="auto" w:fill="A6A6A6"/>
            <w:vAlign w:val="center"/>
            <w:hideMark/>
          </w:tcPr>
          <w:p w14:paraId="525A59F2" w14:textId="77777777" w:rsidR="00333316" w:rsidRPr="00F0003E" w:rsidRDefault="00333316" w:rsidP="00F869D5">
            <w:pPr>
              <w:tabs>
                <w:tab w:val="left" w:pos="-990"/>
                <w:tab w:val="left" w:pos="360"/>
              </w:tabs>
              <w:jc w:val="center"/>
              <w:rPr>
                <w:rFonts w:ascii="Courier New" w:hAnsi="Courier New" w:cs="Courier New"/>
                <w:b/>
                <w:bCs/>
                <w:sz w:val="18"/>
                <w:szCs w:val="18"/>
              </w:rPr>
            </w:pPr>
            <w:r w:rsidRPr="00F0003E">
              <w:rPr>
                <w:rFonts w:ascii="Courier New" w:hAnsi="Courier New" w:cs="Courier New"/>
                <w:b/>
                <w:bCs/>
                <w:color w:val="000000"/>
                <w:sz w:val="18"/>
                <w:szCs w:val="18"/>
              </w:rPr>
              <w:t>AppTime</w:t>
            </w:r>
          </w:p>
        </w:tc>
      </w:tr>
      <w:tr w:rsidR="00333316" w:rsidRPr="00F0003E" w14:paraId="14EE74D1" w14:textId="77777777" w:rsidTr="00F869D5">
        <w:trPr>
          <w:tblCellSpacing w:w="0" w:type="dxa"/>
        </w:trPr>
        <w:tc>
          <w:tcPr>
            <w:tcW w:w="0" w:type="auto"/>
            <w:shd w:val="clear" w:color="auto" w:fill="FFFFFF"/>
            <w:hideMark/>
          </w:tcPr>
          <w:p w14:paraId="0975AD7B" w14:textId="77777777" w:rsidR="00333316" w:rsidRPr="00F0003E" w:rsidRDefault="00333316" w:rsidP="00F869D5">
            <w:pPr>
              <w:tabs>
                <w:tab w:val="left" w:pos="-990"/>
                <w:tab w:val="left" w:pos="360"/>
              </w:tabs>
              <w:rPr>
                <w:rFonts w:ascii="Courier New" w:hAnsi="Courier New" w:cs="Courier New"/>
                <w:sz w:val="18"/>
                <w:szCs w:val="18"/>
              </w:rPr>
            </w:pPr>
            <w:r w:rsidRPr="00F0003E">
              <w:rPr>
                <w:rFonts w:ascii="Courier New" w:hAnsi="Courier New" w:cs="Courier New"/>
                <w:color w:val="000000"/>
                <w:sz w:val="18"/>
                <w:szCs w:val="18"/>
              </w:rPr>
              <w:t>Vladimir</w:t>
            </w:r>
          </w:p>
        </w:tc>
        <w:tc>
          <w:tcPr>
            <w:tcW w:w="0" w:type="auto"/>
            <w:shd w:val="clear" w:color="auto" w:fill="FFFFFF"/>
            <w:hideMark/>
          </w:tcPr>
          <w:p w14:paraId="028CF060" w14:textId="77777777" w:rsidR="00333316" w:rsidRPr="00F0003E" w:rsidRDefault="00333316" w:rsidP="00F869D5">
            <w:pPr>
              <w:tabs>
                <w:tab w:val="left" w:pos="-990"/>
                <w:tab w:val="left" w:pos="360"/>
              </w:tabs>
              <w:rPr>
                <w:rFonts w:ascii="Courier New" w:hAnsi="Courier New" w:cs="Courier New"/>
                <w:sz w:val="18"/>
                <w:szCs w:val="18"/>
              </w:rPr>
            </w:pPr>
            <w:r w:rsidRPr="00F0003E">
              <w:rPr>
                <w:rFonts w:ascii="Courier New" w:hAnsi="Courier New" w:cs="Courier New"/>
                <w:color w:val="000000"/>
                <w:sz w:val="18"/>
                <w:szCs w:val="18"/>
              </w:rPr>
              <w:t>Yevgeny</w:t>
            </w:r>
          </w:p>
        </w:tc>
        <w:tc>
          <w:tcPr>
            <w:tcW w:w="0" w:type="auto"/>
            <w:shd w:val="clear" w:color="auto" w:fill="FFFFFF"/>
            <w:hideMark/>
          </w:tcPr>
          <w:p w14:paraId="73EE3830" w14:textId="77777777" w:rsidR="00333316" w:rsidRPr="00F0003E" w:rsidRDefault="00333316" w:rsidP="00F869D5">
            <w:pPr>
              <w:tabs>
                <w:tab w:val="left" w:pos="-990"/>
                <w:tab w:val="left" w:pos="360"/>
              </w:tabs>
              <w:jc w:val="right"/>
              <w:rPr>
                <w:rFonts w:ascii="Courier New" w:hAnsi="Courier New" w:cs="Courier New"/>
                <w:sz w:val="18"/>
                <w:szCs w:val="18"/>
              </w:rPr>
            </w:pPr>
            <w:r w:rsidRPr="00F0003E">
              <w:rPr>
                <w:rFonts w:ascii="Courier New" w:hAnsi="Courier New" w:cs="Courier New"/>
                <w:color w:val="000000"/>
                <w:sz w:val="18"/>
                <w:szCs w:val="18"/>
              </w:rPr>
              <w:t>1</w:t>
            </w:r>
            <w:r>
              <w:rPr>
                <w:rFonts w:ascii="Courier New" w:hAnsi="Courier New" w:cs="Courier New"/>
                <w:color w:val="000000"/>
                <w:sz w:val="18"/>
                <w:szCs w:val="18"/>
              </w:rPr>
              <w:t>1</w:t>
            </w:r>
            <w:r w:rsidRPr="00F0003E">
              <w:rPr>
                <w:rFonts w:ascii="Courier New" w:hAnsi="Courier New" w:cs="Courier New"/>
                <w:color w:val="000000"/>
                <w:sz w:val="18"/>
                <w:szCs w:val="18"/>
              </w:rPr>
              <w:t>:30:00 AM</w:t>
            </w:r>
          </w:p>
        </w:tc>
      </w:tr>
      <w:tr w:rsidR="00333316" w:rsidRPr="001C6813" w14:paraId="58CDF741" w14:textId="77777777" w:rsidTr="00F869D5">
        <w:trPr>
          <w:tblCellSpacing w:w="0" w:type="dxa"/>
        </w:trPr>
        <w:tc>
          <w:tcPr>
            <w:tcW w:w="0" w:type="auto"/>
            <w:shd w:val="clear" w:color="auto" w:fill="FFFFFF"/>
            <w:hideMark/>
          </w:tcPr>
          <w:p w14:paraId="1B042535" w14:textId="77777777" w:rsidR="00333316" w:rsidRPr="00F0003E" w:rsidRDefault="00333316" w:rsidP="00F869D5">
            <w:pPr>
              <w:tabs>
                <w:tab w:val="left" w:pos="-990"/>
                <w:tab w:val="left" w:pos="360"/>
              </w:tabs>
              <w:rPr>
                <w:rFonts w:ascii="Courier New" w:hAnsi="Courier New" w:cs="Courier New"/>
                <w:sz w:val="18"/>
                <w:szCs w:val="18"/>
              </w:rPr>
            </w:pPr>
            <w:r w:rsidRPr="00F0003E">
              <w:rPr>
                <w:rFonts w:ascii="Courier New" w:hAnsi="Courier New" w:cs="Courier New"/>
                <w:color w:val="000000"/>
                <w:sz w:val="18"/>
                <w:szCs w:val="18"/>
              </w:rPr>
              <w:t>Vladimir</w:t>
            </w:r>
          </w:p>
        </w:tc>
        <w:tc>
          <w:tcPr>
            <w:tcW w:w="0" w:type="auto"/>
            <w:shd w:val="clear" w:color="auto" w:fill="FFFFFF"/>
            <w:hideMark/>
          </w:tcPr>
          <w:p w14:paraId="09142D56" w14:textId="77777777" w:rsidR="00333316" w:rsidRPr="00F0003E" w:rsidRDefault="00333316" w:rsidP="00F869D5">
            <w:pPr>
              <w:tabs>
                <w:tab w:val="left" w:pos="-990"/>
                <w:tab w:val="left" w:pos="360"/>
              </w:tabs>
              <w:rPr>
                <w:rFonts w:ascii="Courier New" w:hAnsi="Courier New" w:cs="Courier New"/>
                <w:sz w:val="18"/>
                <w:szCs w:val="18"/>
              </w:rPr>
            </w:pPr>
            <w:r w:rsidRPr="00F0003E">
              <w:rPr>
                <w:rFonts w:ascii="Courier New" w:hAnsi="Courier New" w:cs="Courier New"/>
                <w:color w:val="000000"/>
                <w:sz w:val="18"/>
                <w:szCs w:val="18"/>
              </w:rPr>
              <w:t>Yevgeny</w:t>
            </w:r>
          </w:p>
        </w:tc>
        <w:tc>
          <w:tcPr>
            <w:tcW w:w="0" w:type="auto"/>
            <w:shd w:val="clear" w:color="auto" w:fill="FFFFFF"/>
            <w:hideMark/>
          </w:tcPr>
          <w:p w14:paraId="661BEFDE" w14:textId="77777777" w:rsidR="00333316" w:rsidRPr="001C6813" w:rsidRDefault="00333316" w:rsidP="00F869D5">
            <w:pPr>
              <w:tabs>
                <w:tab w:val="left" w:pos="-990"/>
                <w:tab w:val="left" w:pos="360"/>
              </w:tabs>
              <w:jc w:val="right"/>
              <w:rPr>
                <w:rFonts w:ascii="Courier New" w:hAnsi="Courier New" w:cs="Courier New"/>
                <w:sz w:val="18"/>
                <w:szCs w:val="18"/>
              </w:rPr>
            </w:pPr>
            <w:r w:rsidRPr="00F0003E">
              <w:rPr>
                <w:rFonts w:ascii="Courier New" w:hAnsi="Courier New" w:cs="Courier New"/>
                <w:color w:val="000000"/>
                <w:sz w:val="18"/>
                <w:szCs w:val="18"/>
              </w:rPr>
              <w:t>1</w:t>
            </w:r>
            <w:r>
              <w:rPr>
                <w:rFonts w:ascii="Courier New" w:hAnsi="Courier New" w:cs="Courier New"/>
                <w:color w:val="000000"/>
                <w:sz w:val="18"/>
                <w:szCs w:val="18"/>
              </w:rPr>
              <w:t>:0</w:t>
            </w:r>
            <w:r w:rsidRPr="00F0003E">
              <w:rPr>
                <w:rFonts w:ascii="Courier New" w:hAnsi="Courier New" w:cs="Courier New"/>
                <w:color w:val="000000"/>
                <w:sz w:val="18"/>
                <w:szCs w:val="18"/>
              </w:rPr>
              <w:t xml:space="preserve">0:00 </w:t>
            </w:r>
            <w:r>
              <w:rPr>
                <w:rFonts w:ascii="Courier New" w:hAnsi="Courier New" w:cs="Courier New"/>
                <w:color w:val="000000"/>
                <w:sz w:val="18"/>
                <w:szCs w:val="18"/>
              </w:rPr>
              <w:t>P</w:t>
            </w:r>
            <w:r w:rsidRPr="00F0003E">
              <w:rPr>
                <w:rFonts w:ascii="Courier New" w:hAnsi="Courier New" w:cs="Courier New"/>
                <w:color w:val="000000"/>
                <w:sz w:val="18"/>
                <w:szCs w:val="18"/>
              </w:rPr>
              <w:t>M</w:t>
            </w:r>
          </w:p>
        </w:tc>
      </w:tr>
    </w:tbl>
    <w:p w14:paraId="7093701F" w14:textId="77777777" w:rsidR="00333316" w:rsidRDefault="00333316" w:rsidP="00333316">
      <w:pPr>
        <w:tabs>
          <w:tab w:val="left" w:pos="360"/>
        </w:tabs>
      </w:pPr>
      <w:r>
        <w:t xml:space="preserve"> </w:t>
      </w:r>
    </w:p>
    <w:p w14:paraId="63414A99" w14:textId="77777777" w:rsidR="00333316" w:rsidRPr="00F0003E" w:rsidRDefault="00333316" w:rsidP="00333316">
      <w:pPr>
        <w:tabs>
          <w:tab w:val="left" w:pos="360"/>
        </w:tabs>
      </w:pPr>
      <w:r>
        <w:rPr>
          <w:b/>
        </w:rPr>
        <w:t xml:space="preserve">13. </w:t>
      </w:r>
      <w:r w:rsidRPr="00F0003E">
        <w:t xml:space="preserve">SELECT Patient.FirstName, Patient.LastName, AppTime, AppDate, </w:t>
      </w:r>
      <w:r w:rsidRPr="00F0003E">
        <w:br/>
      </w:r>
      <w:r w:rsidRPr="00F0003E">
        <w:tab/>
        <w:t>Doctor.FirstName, Doctor.LastName</w:t>
      </w:r>
    </w:p>
    <w:p w14:paraId="5AD7BACE" w14:textId="77777777" w:rsidR="00333316" w:rsidRPr="00F0003E" w:rsidRDefault="00333316" w:rsidP="00333316">
      <w:pPr>
        <w:tabs>
          <w:tab w:val="left" w:pos="360"/>
        </w:tabs>
      </w:pPr>
      <w:r w:rsidRPr="00F0003E">
        <w:tab/>
        <w:t>FROM Patient, Doctor, ClinicAppointment</w:t>
      </w:r>
    </w:p>
    <w:p w14:paraId="212647E8" w14:textId="77777777" w:rsidR="00333316" w:rsidRPr="00F0003E" w:rsidRDefault="00333316" w:rsidP="00333316">
      <w:pPr>
        <w:tabs>
          <w:tab w:val="left" w:pos="360"/>
        </w:tabs>
      </w:pPr>
      <w:r w:rsidRPr="00F0003E">
        <w:tab/>
        <w:t>WHERE Doctor.DoctorID = ClinicAppointment.DoctorID</w:t>
      </w:r>
    </w:p>
    <w:p w14:paraId="54A1454E" w14:textId="77777777" w:rsidR="00333316" w:rsidRPr="00F0003E" w:rsidRDefault="00333316" w:rsidP="00333316">
      <w:pPr>
        <w:tabs>
          <w:tab w:val="left" w:pos="360"/>
        </w:tabs>
      </w:pPr>
      <w:r w:rsidRPr="00F0003E">
        <w:tab/>
        <w:t>AND Patient.PatientID=ClinicAppointment.PatientID</w:t>
      </w:r>
    </w:p>
    <w:p w14:paraId="49EC99C0" w14:textId="77777777" w:rsidR="00333316" w:rsidRPr="00F0003E" w:rsidRDefault="00333316" w:rsidP="00333316">
      <w:pPr>
        <w:tabs>
          <w:tab w:val="left" w:pos="360"/>
        </w:tabs>
      </w:pPr>
      <w:r w:rsidRPr="00F0003E">
        <w:tab/>
        <w:t>AND Patient.PatientID="PA3"</w:t>
      </w:r>
    </w:p>
    <w:p w14:paraId="14D3417B" w14:textId="77777777" w:rsidR="00333316" w:rsidRDefault="00333316" w:rsidP="00333316">
      <w:pPr>
        <w:tabs>
          <w:tab w:val="left" w:pos="360"/>
        </w:tabs>
      </w:pPr>
      <w:r w:rsidRPr="00F0003E">
        <w:tab/>
        <w:t>AND AppDate=#2/27/201</w:t>
      </w:r>
      <w:r>
        <w:t>8</w:t>
      </w:r>
      <w:r w:rsidRPr="00F0003E">
        <w:t>#;</w:t>
      </w:r>
    </w:p>
    <w:p w14:paraId="0783C049" w14:textId="77777777" w:rsidR="00333316" w:rsidRDefault="00333316" w:rsidP="00333316"/>
    <w:p w14:paraId="647477A0" w14:textId="77777777" w:rsidR="00333316" w:rsidRDefault="00333316" w:rsidP="00333316"/>
    <w:tbl>
      <w:tblPr>
        <w:tblW w:w="0" w:type="auto"/>
        <w:tblCellSpacing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9"/>
        <w:gridCol w:w="1455"/>
        <w:gridCol w:w="891"/>
        <w:gridCol w:w="828"/>
        <w:gridCol w:w="1449"/>
        <w:gridCol w:w="1423"/>
      </w:tblGrid>
      <w:tr w:rsidR="00333316" w:rsidRPr="00F0003E" w14:paraId="19297612" w14:textId="77777777" w:rsidTr="00F869D5">
        <w:trPr>
          <w:tblHeader/>
          <w:tblCellSpacing w:w="0" w:type="dxa"/>
        </w:trPr>
        <w:tc>
          <w:tcPr>
            <w:tcW w:w="1809" w:type="dxa"/>
            <w:shd w:val="clear" w:color="auto" w:fill="A6A6A6"/>
            <w:vAlign w:val="center"/>
            <w:hideMark/>
          </w:tcPr>
          <w:p w14:paraId="631E1D6C"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Patients.FirstName</w:t>
            </w:r>
          </w:p>
        </w:tc>
        <w:tc>
          <w:tcPr>
            <w:tcW w:w="0" w:type="auto"/>
            <w:shd w:val="clear" w:color="auto" w:fill="A6A6A6"/>
            <w:vAlign w:val="center"/>
            <w:hideMark/>
          </w:tcPr>
          <w:p w14:paraId="155BB272"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Patients.LastName</w:t>
            </w:r>
          </w:p>
        </w:tc>
        <w:tc>
          <w:tcPr>
            <w:tcW w:w="0" w:type="auto"/>
            <w:shd w:val="clear" w:color="auto" w:fill="A6A6A6"/>
            <w:vAlign w:val="center"/>
            <w:hideMark/>
          </w:tcPr>
          <w:p w14:paraId="79D97CB4"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AppTime</w:t>
            </w:r>
          </w:p>
        </w:tc>
        <w:tc>
          <w:tcPr>
            <w:tcW w:w="0" w:type="auto"/>
            <w:shd w:val="clear" w:color="auto" w:fill="A6A6A6"/>
            <w:vAlign w:val="center"/>
            <w:hideMark/>
          </w:tcPr>
          <w:p w14:paraId="2791F58F"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AppDate</w:t>
            </w:r>
          </w:p>
        </w:tc>
        <w:tc>
          <w:tcPr>
            <w:tcW w:w="0" w:type="auto"/>
            <w:shd w:val="clear" w:color="auto" w:fill="A6A6A6"/>
            <w:vAlign w:val="center"/>
            <w:hideMark/>
          </w:tcPr>
          <w:p w14:paraId="258645A5"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Doctors.FirstName</w:t>
            </w:r>
          </w:p>
        </w:tc>
        <w:tc>
          <w:tcPr>
            <w:tcW w:w="0" w:type="auto"/>
            <w:shd w:val="clear" w:color="auto" w:fill="A6A6A6"/>
            <w:vAlign w:val="center"/>
            <w:hideMark/>
          </w:tcPr>
          <w:p w14:paraId="2B2A847D" w14:textId="77777777" w:rsidR="00333316" w:rsidRPr="00F0003E" w:rsidRDefault="00333316" w:rsidP="00F869D5">
            <w:pPr>
              <w:jc w:val="center"/>
              <w:rPr>
                <w:rFonts w:ascii="Calibri" w:hAnsi="Calibri" w:cs="Courier New"/>
                <w:b/>
                <w:bCs/>
                <w:sz w:val="18"/>
                <w:szCs w:val="18"/>
              </w:rPr>
            </w:pPr>
            <w:r w:rsidRPr="00F0003E">
              <w:rPr>
                <w:rFonts w:ascii="Calibri" w:hAnsi="Calibri" w:cs="Courier New"/>
                <w:b/>
                <w:bCs/>
                <w:color w:val="000000"/>
                <w:sz w:val="18"/>
                <w:szCs w:val="18"/>
              </w:rPr>
              <w:t>Doctors.LastName</w:t>
            </w:r>
          </w:p>
        </w:tc>
      </w:tr>
      <w:tr w:rsidR="00333316" w:rsidRPr="004D5098" w14:paraId="0C064358" w14:textId="77777777" w:rsidTr="00F869D5">
        <w:trPr>
          <w:tblCellSpacing w:w="0" w:type="dxa"/>
        </w:trPr>
        <w:tc>
          <w:tcPr>
            <w:tcW w:w="1809" w:type="dxa"/>
            <w:shd w:val="clear" w:color="auto" w:fill="FFFFFF"/>
            <w:hideMark/>
          </w:tcPr>
          <w:p w14:paraId="66A34F07" w14:textId="77777777" w:rsidR="00333316" w:rsidRPr="00F0003E" w:rsidRDefault="00333316" w:rsidP="00F869D5">
            <w:pPr>
              <w:rPr>
                <w:rFonts w:ascii="Calibri" w:hAnsi="Calibri" w:cs="Courier New"/>
                <w:sz w:val="18"/>
                <w:szCs w:val="18"/>
              </w:rPr>
            </w:pPr>
            <w:r w:rsidRPr="00F0003E">
              <w:rPr>
                <w:rFonts w:ascii="Calibri" w:hAnsi="Calibri" w:cs="Courier New"/>
                <w:color w:val="000000"/>
                <w:sz w:val="18"/>
                <w:szCs w:val="18"/>
              </w:rPr>
              <w:t>DuWayne</w:t>
            </w:r>
          </w:p>
        </w:tc>
        <w:tc>
          <w:tcPr>
            <w:tcW w:w="0" w:type="auto"/>
            <w:shd w:val="clear" w:color="auto" w:fill="FFFFFF"/>
            <w:hideMark/>
          </w:tcPr>
          <w:p w14:paraId="221BAC1E" w14:textId="77777777" w:rsidR="00333316" w:rsidRPr="00F0003E" w:rsidRDefault="00333316" w:rsidP="00F869D5">
            <w:pPr>
              <w:rPr>
                <w:rFonts w:ascii="Calibri" w:hAnsi="Calibri" w:cs="Courier New"/>
                <w:sz w:val="18"/>
                <w:szCs w:val="18"/>
              </w:rPr>
            </w:pPr>
            <w:r w:rsidRPr="00F0003E">
              <w:rPr>
                <w:rFonts w:ascii="Calibri" w:hAnsi="Calibri" w:cs="Courier New"/>
                <w:color w:val="000000"/>
                <w:sz w:val="18"/>
                <w:szCs w:val="18"/>
              </w:rPr>
              <w:t>Martin</w:t>
            </w:r>
          </w:p>
        </w:tc>
        <w:tc>
          <w:tcPr>
            <w:tcW w:w="0" w:type="auto"/>
            <w:shd w:val="clear" w:color="auto" w:fill="FFFFFF"/>
            <w:hideMark/>
          </w:tcPr>
          <w:p w14:paraId="1AA6B5F2" w14:textId="77777777" w:rsidR="00333316" w:rsidRPr="00F0003E" w:rsidRDefault="00333316" w:rsidP="00F869D5">
            <w:pPr>
              <w:jc w:val="right"/>
              <w:rPr>
                <w:rFonts w:ascii="Calibri" w:hAnsi="Calibri" w:cs="Courier New"/>
                <w:sz w:val="18"/>
                <w:szCs w:val="18"/>
              </w:rPr>
            </w:pPr>
            <w:r>
              <w:rPr>
                <w:rFonts w:ascii="Calibri" w:hAnsi="Calibri" w:cs="Courier New"/>
                <w:color w:val="000000"/>
                <w:sz w:val="18"/>
                <w:szCs w:val="18"/>
              </w:rPr>
              <w:t>1:0</w:t>
            </w:r>
            <w:r w:rsidRPr="00F0003E">
              <w:rPr>
                <w:rFonts w:ascii="Calibri" w:hAnsi="Calibri" w:cs="Courier New"/>
                <w:color w:val="000000"/>
                <w:sz w:val="18"/>
                <w:szCs w:val="18"/>
              </w:rPr>
              <w:t xml:space="preserve">0:00 </w:t>
            </w:r>
            <w:r>
              <w:rPr>
                <w:rFonts w:ascii="Calibri" w:hAnsi="Calibri" w:cs="Courier New"/>
                <w:color w:val="000000"/>
                <w:sz w:val="18"/>
                <w:szCs w:val="18"/>
              </w:rPr>
              <w:t>P</w:t>
            </w:r>
            <w:r w:rsidRPr="00F0003E">
              <w:rPr>
                <w:rFonts w:ascii="Calibri" w:hAnsi="Calibri" w:cs="Courier New"/>
                <w:color w:val="000000"/>
                <w:sz w:val="18"/>
                <w:szCs w:val="18"/>
              </w:rPr>
              <w:t>M</w:t>
            </w:r>
          </w:p>
        </w:tc>
        <w:tc>
          <w:tcPr>
            <w:tcW w:w="0" w:type="auto"/>
            <w:shd w:val="clear" w:color="auto" w:fill="FFFFFF"/>
            <w:hideMark/>
          </w:tcPr>
          <w:p w14:paraId="089EBD7D" w14:textId="77777777" w:rsidR="00333316" w:rsidRPr="00F0003E" w:rsidRDefault="00333316" w:rsidP="00F869D5">
            <w:pPr>
              <w:jc w:val="right"/>
              <w:rPr>
                <w:rFonts w:ascii="Calibri" w:hAnsi="Calibri" w:cs="Courier New"/>
                <w:sz w:val="18"/>
                <w:szCs w:val="18"/>
              </w:rPr>
            </w:pPr>
            <w:r w:rsidRPr="00F0003E">
              <w:rPr>
                <w:rFonts w:ascii="Calibri" w:hAnsi="Calibri" w:cs="Courier New"/>
                <w:color w:val="000000"/>
                <w:sz w:val="18"/>
                <w:szCs w:val="18"/>
              </w:rPr>
              <w:t>2/27/20</w:t>
            </w:r>
            <w:r>
              <w:rPr>
                <w:rFonts w:ascii="Calibri" w:hAnsi="Calibri" w:cs="Courier New"/>
                <w:color w:val="000000"/>
                <w:sz w:val="18"/>
                <w:szCs w:val="18"/>
              </w:rPr>
              <w:t>18</w:t>
            </w:r>
          </w:p>
        </w:tc>
        <w:tc>
          <w:tcPr>
            <w:tcW w:w="0" w:type="auto"/>
            <w:shd w:val="clear" w:color="auto" w:fill="FFFFFF"/>
            <w:hideMark/>
          </w:tcPr>
          <w:p w14:paraId="4CD81D35" w14:textId="77777777" w:rsidR="00333316" w:rsidRPr="00F0003E" w:rsidRDefault="00333316" w:rsidP="00F869D5">
            <w:pPr>
              <w:rPr>
                <w:rFonts w:ascii="Calibri" w:hAnsi="Calibri" w:cs="Courier New"/>
                <w:sz w:val="18"/>
                <w:szCs w:val="18"/>
              </w:rPr>
            </w:pPr>
            <w:r w:rsidRPr="00F0003E">
              <w:rPr>
                <w:rFonts w:ascii="Calibri" w:hAnsi="Calibri" w:cs="Courier New"/>
                <w:color w:val="000000"/>
                <w:sz w:val="18"/>
                <w:szCs w:val="18"/>
              </w:rPr>
              <w:t>Vladimir</w:t>
            </w:r>
          </w:p>
        </w:tc>
        <w:tc>
          <w:tcPr>
            <w:tcW w:w="0" w:type="auto"/>
            <w:shd w:val="clear" w:color="auto" w:fill="FFFFFF"/>
            <w:hideMark/>
          </w:tcPr>
          <w:p w14:paraId="19E547F5" w14:textId="77777777" w:rsidR="00333316" w:rsidRPr="00F0003E" w:rsidRDefault="00333316" w:rsidP="00F869D5">
            <w:pPr>
              <w:rPr>
                <w:rFonts w:ascii="Calibri" w:hAnsi="Calibri" w:cs="Courier New"/>
                <w:sz w:val="18"/>
                <w:szCs w:val="18"/>
              </w:rPr>
            </w:pPr>
            <w:r w:rsidRPr="00F0003E">
              <w:rPr>
                <w:rFonts w:ascii="Calibri" w:hAnsi="Calibri" w:cs="Courier New"/>
                <w:color w:val="000000"/>
                <w:sz w:val="18"/>
                <w:szCs w:val="18"/>
              </w:rPr>
              <w:t>Yevgeny</w:t>
            </w:r>
          </w:p>
        </w:tc>
      </w:tr>
    </w:tbl>
    <w:p w14:paraId="6752496E" w14:textId="77777777" w:rsidR="00333316" w:rsidRDefault="00333316" w:rsidP="00333316"/>
    <w:p w14:paraId="5AD7DF38" w14:textId="77777777" w:rsidR="00333316" w:rsidRDefault="00333316" w:rsidP="00333316">
      <w:r>
        <w:rPr>
          <w:b/>
        </w:rPr>
        <w:t xml:space="preserve">14.  </w:t>
      </w:r>
      <w:r>
        <w:t>High blood pressure seems to be a small risk factor because there are only small differences in the percentages between low and high blood pressure individuals who otherwise classify the same on age and obesity.  Age plays a slightly higher part because the percentage difference between the lows in either age classification is small and so is the percentage difference between the highs in either age classification.  Obesity is the greatest risk factor, causing a split between lows and highs regardless of age or blood pressure.</w:t>
      </w:r>
    </w:p>
    <w:p w14:paraId="269B5484" w14:textId="77777777" w:rsidR="00333316" w:rsidRDefault="00333316" w:rsidP="00333316"/>
    <w:p w14:paraId="30061862" w14:textId="77777777" w:rsidR="00333316" w:rsidRDefault="00333316" w:rsidP="00333316">
      <w:r w:rsidRPr="00B03F14">
        <w:rPr>
          <w:b/>
        </w:rPr>
        <w:t xml:space="preserve">15. </w:t>
      </w:r>
      <w:r w:rsidRPr="009C10DC">
        <w:t xml:space="preserve"> </w:t>
      </w:r>
      <w:r w:rsidRPr="00B03F14">
        <w:t xml:space="preserve">a. </w:t>
      </w:r>
      <w:r>
        <w:rPr>
          <w:b/>
        </w:rPr>
        <w:t xml:space="preserve"> </w:t>
      </w:r>
      <w:r>
        <w:t>The functions to use are:  MIN, MEDIAN, AVERAGE, MAX</w:t>
      </w:r>
    </w:p>
    <w:p w14:paraId="74E22590" w14:textId="77777777" w:rsidR="00333316" w:rsidRPr="00B03F14" w:rsidRDefault="00333316" w:rsidP="00333316">
      <w:pPr>
        <w:tabs>
          <w:tab w:val="left" w:pos="450"/>
        </w:tabs>
        <w:rPr>
          <w:b/>
        </w:rPr>
      </w:pPr>
      <w:r>
        <w:tab/>
        <w:t xml:space="preserve">b.  After the chart is created, </w:t>
      </w:r>
      <w:r>
        <w:rPr>
          <w:rFonts w:ascii="Times" w:hAnsi="Times" w:cs="Times"/>
        </w:rPr>
        <w:t>right-click in the chart area and choose Select Data. Then click Switch Row/Column.  Then Edit the Legend Series to change the names to Site 1, Site 2, etc.  The result should now agree with Figure 10.9.</w:t>
      </w:r>
      <w:r>
        <w:rPr>
          <w:rFonts w:ascii="Times" w:hAnsi="Times" w:cs="Times"/>
        </w:rPr>
        <w:tab/>
        <w:t>c.  Student should be able to just follow the instructions in the problem statement.  Results should agree with the R results (with perhaps fewer decimal places) and, because the matrix is symmetric, only the lower triangular portion is shown.</w:t>
      </w:r>
    </w:p>
    <w:p w14:paraId="22C80DD5" w14:textId="77777777" w:rsidR="00333316" w:rsidRPr="00D15D41" w:rsidRDefault="00333316" w:rsidP="00333316">
      <w:pPr>
        <w:rPr>
          <w:b/>
        </w:rPr>
      </w:pPr>
    </w:p>
    <w:p w14:paraId="6FC77C6B" w14:textId="77777777" w:rsidR="00333316" w:rsidRDefault="00333316" w:rsidP="00333316">
      <w:pPr>
        <w:rPr>
          <w:b/>
          <w:sz w:val="28"/>
          <w:szCs w:val="28"/>
        </w:rPr>
      </w:pPr>
      <w:r>
        <w:rPr>
          <w:b/>
          <w:sz w:val="28"/>
          <w:szCs w:val="28"/>
        </w:rPr>
        <w:t>Challenge Work</w:t>
      </w:r>
    </w:p>
    <w:p w14:paraId="52FCFF1E" w14:textId="77777777" w:rsidR="00333316" w:rsidRPr="004C586B" w:rsidRDefault="00333316" w:rsidP="00333316"/>
    <w:p w14:paraId="4ED4119E" w14:textId="77777777" w:rsidR="00333316" w:rsidRPr="00D15D41" w:rsidRDefault="00333316" w:rsidP="00333316">
      <w:r w:rsidRPr="00D15D41">
        <w:t>The appointment two days later would be March 1, 201</w:t>
      </w:r>
      <w:r>
        <w:t>8</w:t>
      </w:r>
      <w:r w:rsidRPr="00D15D41">
        <w:t>, because 201</w:t>
      </w:r>
      <w:r>
        <w:t>8</w:t>
      </w:r>
      <w:r w:rsidRPr="00D15D41">
        <w:t xml:space="preserve"> is not a leap year so there is no February 29.  If you try to enter an appointment of the form</w:t>
      </w:r>
    </w:p>
    <w:p w14:paraId="38B4AD92" w14:textId="77777777" w:rsidR="00333316" w:rsidRPr="00D15D41" w:rsidRDefault="00333316" w:rsidP="00333316"/>
    <w:p w14:paraId="06738559" w14:textId="77777777" w:rsidR="00333316" w:rsidRPr="00D15D41" w:rsidRDefault="00333316" w:rsidP="00333316">
      <w:pPr>
        <w:ind w:firstLine="720"/>
      </w:pPr>
      <w:r w:rsidRPr="00D15D41">
        <w:t>DO1  PA03  2/29/201</w:t>
      </w:r>
      <w:r>
        <w:t>8</w:t>
      </w:r>
      <w:r w:rsidRPr="00D15D41">
        <w:t xml:space="preserve">  9:00 AM  Revisit chest pain</w:t>
      </w:r>
    </w:p>
    <w:p w14:paraId="18CF4981" w14:textId="77777777" w:rsidR="00333316" w:rsidRPr="00D15D41" w:rsidRDefault="00333316" w:rsidP="00333316"/>
    <w:p w14:paraId="634386BE" w14:textId="77777777" w:rsidR="00333316" w:rsidRPr="00D15D41" w:rsidRDefault="00333316" w:rsidP="00333316">
      <w:pPr>
        <w:tabs>
          <w:tab w:val="left" w:pos="360"/>
        </w:tabs>
      </w:pPr>
      <w:r>
        <w:t>y</w:t>
      </w:r>
      <w:r w:rsidRPr="00D15D41">
        <w:t>ou will get an error message:</w:t>
      </w:r>
    </w:p>
    <w:p w14:paraId="30951FA9" w14:textId="77777777" w:rsidR="00333316" w:rsidRPr="00D15D41" w:rsidRDefault="00333316" w:rsidP="00333316"/>
    <w:p w14:paraId="63EC5ACD" w14:textId="77777777" w:rsidR="00333316" w:rsidRPr="00D15D41" w:rsidRDefault="00333316" w:rsidP="00333316">
      <w:pPr>
        <w:ind w:firstLine="720"/>
      </w:pPr>
      <w:r>
        <w:t>‘</w:t>
      </w:r>
      <w:r w:rsidRPr="00D15D41">
        <w:t>The value you entered does not match the Date/Time data type in this column</w:t>
      </w:r>
      <w:r>
        <w:t>’</w:t>
      </w:r>
      <w:r w:rsidRPr="00D15D41">
        <w:t xml:space="preserve">. </w:t>
      </w:r>
    </w:p>
    <w:p w14:paraId="7D646474" w14:textId="77777777" w:rsidR="00333316" w:rsidRPr="00D15D41" w:rsidRDefault="00333316" w:rsidP="00333316"/>
    <w:p w14:paraId="0F6EAB42" w14:textId="77777777" w:rsidR="00333316" w:rsidRPr="00D15D41" w:rsidRDefault="00333316" w:rsidP="00333316">
      <w:pPr>
        <w:tabs>
          <w:tab w:val="left" w:pos="360"/>
          <w:tab w:val="left" w:pos="810"/>
        </w:tabs>
      </w:pPr>
      <w:r>
        <w:t xml:space="preserve">The system is enforcing the data integrity rule.  </w:t>
      </w:r>
      <w:r w:rsidRPr="00D15D41">
        <w:t>This is the advantage of using the Date/Time data type rather than just Text.  But this is not the major problem</w:t>
      </w:r>
    </w:p>
    <w:p w14:paraId="23ACB2DC" w14:textId="77777777" w:rsidR="00333316" w:rsidRPr="00D15D41" w:rsidRDefault="00333316" w:rsidP="00333316"/>
    <w:p w14:paraId="33565805" w14:textId="77777777" w:rsidR="00333316" w:rsidRPr="00D15D41" w:rsidRDefault="00333316" w:rsidP="00333316">
      <w:r w:rsidRPr="00D15D41">
        <w:t>If you try to insert</w:t>
      </w:r>
    </w:p>
    <w:p w14:paraId="127B9734" w14:textId="77777777" w:rsidR="00333316" w:rsidRPr="00D15D41" w:rsidRDefault="00333316" w:rsidP="00333316"/>
    <w:p w14:paraId="2A646222" w14:textId="77777777" w:rsidR="00333316" w:rsidRDefault="00333316" w:rsidP="00333316">
      <w:pPr>
        <w:ind w:firstLine="720"/>
      </w:pPr>
      <w:r w:rsidRPr="00D15D41">
        <w:t>DO1  PA03  3/01/201</w:t>
      </w:r>
      <w:r>
        <w:t>8</w:t>
      </w:r>
      <w:r w:rsidRPr="00D15D41">
        <w:t xml:space="preserve">  9:00 AM  Revisit chest pain  </w:t>
      </w:r>
    </w:p>
    <w:p w14:paraId="68158DB0" w14:textId="77777777" w:rsidR="00333316" w:rsidRDefault="00333316" w:rsidP="00333316"/>
    <w:p w14:paraId="1DE982E3" w14:textId="77777777" w:rsidR="00333316" w:rsidRDefault="00333316" w:rsidP="00333316">
      <w:r w:rsidRPr="00D15D41">
        <w:t>you get the message</w:t>
      </w:r>
      <w:r>
        <w:t xml:space="preserve"> shown below</w:t>
      </w:r>
      <w:r w:rsidRPr="00D15D41">
        <w:t xml:space="preserve">.  Why?  </w:t>
      </w:r>
    </w:p>
    <w:p w14:paraId="224F1229" w14:textId="77777777" w:rsidR="00333316" w:rsidRPr="00D15D41" w:rsidRDefault="00333316" w:rsidP="00333316"/>
    <w:p w14:paraId="4E78849D" w14:textId="6E248407" w:rsidR="00333316" w:rsidRPr="00CE3107" w:rsidRDefault="00333316" w:rsidP="00333316">
      <w:pPr>
        <w:rPr>
          <w:highlight w:val="lightGray"/>
        </w:rPr>
      </w:pPr>
      <w:r w:rsidRPr="00CE3107">
        <w:rPr>
          <w:noProof/>
          <w:highlight w:val="lightGray"/>
        </w:rPr>
        <w:drawing>
          <wp:inline distT="0" distB="0" distL="0" distR="0" wp14:anchorId="3A97393D" wp14:editId="5664A541">
            <wp:extent cx="59436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56360"/>
                    </a:xfrm>
                    <a:prstGeom prst="rect">
                      <a:avLst/>
                    </a:prstGeom>
                    <a:noFill/>
                    <a:ln>
                      <a:noFill/>
                    </a:ln>
                  </pic:spPr>
                </pic:pic>
              </a:graphicData>
            </a:graphic>
          </wp:inline>
        </w:drawing>
      </w:r>
    </w:p>
    <w:p w14:paraId="00844D16" w14:textId="77777777" w:rsidR="00333316" w:rsidRPr="00CE3107" w:rsidRDefault="00333316" w:rsidP="00333316">
      <w:pPr>
        <w:rPr>
          <w:highlight w:val="lightGray"/>
        </w:rPr>
      </w:pPr>
    </w:p>
    <w:p w14:paraId="6E8DF47F" w14:textId="77777777" w:rsidR="00333316" w:rsidRPr="00D15D41" w:rsidRDefault="00333316" w:rsidP="00333316">
      <w:r w:rsidRPr="00D15D41">
        <w:t>With the current database design, the</w:t>
      </w:r>
      <w:r>
        <w:t xml:space="preserve"> composit</w:t>
      </w:r>
      <w:r w:rsidRPr="00D15D41">
        <w:t>e key DoctorID/PatientID is the primary key of the ClinicAppointment table, which means it should uniquely identify the tuple.  Therefore there cannot be two different tuples with the same Do</w:t>
      </w:r>
      <w:r>
        <w:t>ct</w:t>
      </w:r>
      <w:r w:rsidRPr="00D15D41">
        <w:t xml:space="preserve">orID/PatientID pair.  </w:t>
      </w:r>
    </w:p>
    <w:p w14:paraId="56E98C1F" w14:textId="77777777" w:rsidR="00333316" w:rsidRPr="00D15D41" w:rsidRDefault="00333316" w:rsidP="00333316"/>
    <w:p w14:paraId="58B15A80" w14:textId="77777777" w:rsidR="00333316" w:rsidRPr="00D15D41" w:rsidRDefault="00333316" w:rsidP="00333316">
      <w:r w:rsidRPr="00D15D41">
        <w:t xml:space="preserve">You need to modify the design of the database to look as follows.   </w:t>
      </w:r>
    </w:p>
    <w:p w14:paraId="26E9C727" w14:textId="77777777" w:rsidR="00333316" w:rsidRPr="00CE3107" w:rsidRDefault="00333316" w:rsidP="00333316">
      <w:pPr>
        <w:rPr>
          <w:highlight w:val="lightGray"/>
        </w:rPr>
      </w:pPr>
    </w:p>
    <w:p w14:paraId="7189F729" w14:textId="7D6D5028" w:rsidR="00333316" w:rsidRPr="00CE3107" w:rsidRDefault="00333316" w:rsidP="00333316">
      <w:pPr>
        <w:rPr>
          <w:highlight w:val="lightGray"/>
        </w:rPr>
      </w:pPr>
      <w:r>
        <w:rPr>
          <w:noProof/>
          <w:highlight w:val="lightGray"/>
        </w:rPr>
        <w:drawing>
          <wp:inline distT="0" distB="0" distL="0" distR="0" wp14:anchorId="567BB519" wp14:editId="1F72427C">
            <wp:extent cx="4701540" cy="2971800"/>
            <wp:effectExtent l="0" t="0" r="0" b="0"/>
            <wp:docPr id="2" name="Picture 2" descr="New ABC Clinic L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ABC Clinic LDM"/>
                    <pic:cNvPicPr>
                      <a:picLocks noChangeAspect="1" noChangeArrowheads="1"/>
                    </pic:cNvPicPr>
                  </pic:nvPicPr>
                  <pic:blipFill>
                    <a:blip r:embed="rId13">
                      <a:extLst>
                        <a:ext uri="{28A0092B-C50C-407E-A947-70E740481C1C}">
                          <a14:useLocalDpi xmlns:a14="http://schemas.microsoft.com/office/drawing/2010/main" val="0"/>
                        </a:ext>
                      </a:extLst>
                    </a:blip>
                    <a:srcRect r="1280"/>
                    <a:stretch>
                      <a:fillRect/>
                    </a:stretch>
                  </pic:blipFill>
                  <pic:spPr bwMode="auto">
                    <a:xfrm>
                      <a:off x="0" y="0"/>
                      <a:ext cx="4701540" cy="2971800"/>
                    </a:xfrm>
                    <a:prstGeom prst="rect">
                      <a:avLst/>
                    </a:prstGeom>
                    <a:noFill/>
                    <a:ln>
                      <a:noFill/>
                    </a:ln>
                  </pic:spPr>
                </pic:pic>
              </a:graphicData>
            </a:graphic>
          </wp:inline>
        </w:drawing>
      </w:r>
    </w:p>
    <w:p w14:paraId="54DBD17C" w14:textId="77777777" w:rsidR="00333316" w:rsidRPr="00CE3107" w:rsidRDefault="00333316" w:rsidP="00333316">
      <w:pPr>
        <w:rPr>
          <w:highlight w:val="lightGray"/>
        </w:rPr>
      </w:pPr>
    </w:p>
    <w:p w14:paraId="100069FA" w14:textId="77777777" w:rsidR="00333316" w:rsidRPr="00771935" w:rsidRDefault="00333316" w:rsidP="00333316">
      <w:pPr>
        <w:tabs>
          <w:tab w:val="left" w:pos="360"/>
        </w:tabs>
      </w:pPr>
      <w:r w:rsidRPr="00336A42">
        <w:t>Then you can add the new record.  The SQL query is</w:t>
      </w:r>
    </w:p>
    <w:p w14:paraId="7AEE4CD2" w14:textId="77777777" w:rsidR="00333316" w:rsidRPr="00771935" w:rsidRDefault="00333316" w:rsidP="00333316">
      <w:pPr>
        <w:tabs>
          <w:tab w:val="left" w:pos="360"/>
        </w:tabs>
      </w:pPr>
    </w:p>
    <w:p w14:paraId="23060C8D" w14:textId="77777777" w:rsidR="00333316" w:rsidRPr="00336A42" w:rsidRDefault="00333316" w:rsidP="00333316">
      <w:pPr>
        <w:tabs>
          <w:tab w:val="left" w:pos="360"/>
          <w:tab w:val="left" w:pos="720"/>
        </w:tabs>
      </w:pPr>
      <w:r w:rsidRPr="00336A42">
        <w:t>SELECT *</w:t>
      </w:r>
    </w:p>
    <w:p w14:paraId="3A1C453B" w14:textId="77777777" w:rsidR="00333316" w:rsidRPr="00336A42" w:rsidRDefault="00333316" w:rsidP="00333316">
      <w:pPr>
        <w:tabs>
          <w:tab w:val="left" w:pos="360"/>
          <w:tab w:val="left" w:pos="720"/>
        </w:tabs>
      </w:pPr>
      <w:r w:rsidRPr="00336A42">
        <w:t>FROM ClinicAppointment</w:t>
      </w:r>
    </w:p>
    <w:p w14:paraId="6998B143" w14:textId="77777777" w:rsidR="00333316" w:rsidRPr="00771935" w:rsidRDefault="00333316" w:rsidP="00333316">
      <w:pPr>
        <w:tabs>
          <w:tab w:val="left" w:pos="360"/>
          <w:tab w:val="left" w:pos="720"/>
        </w:tabs>
      </w:pPr>
      <w:r w:rsidRPr="00336A42">
        <w:t>ORDER BY AppDate, AppTime;</w:t>
      </w:r>
    </w:p>
    <w:p w14:paraId="21D54676" w14:textId="77777777" w:rsidR="00333316" w:rsidRDefault="00333316" w:rsidP="00333316">
      <w:pPr>
        <w:tabs>
          <w:tab w:val="left" w:pos="360"/>
        </w:tabs>
      </w:pPr>
    </w:p>
    <w:p w14:paraId="0DFCDEA8" w14:textId="77777777" w:rsidR="00333316" w:rsidRPr="00771935" w:rsidRDefault="00333316" w:rsidP="00333316">
      <w:pPr>
        <w:tabs>
          <w:tab w:val="left" w:pos="360"/>
        </w:tabs>
      </w:pPr>
      <w:r w:rsidRPr="00336A42">
        <w:lastRenderedPageBreak/>
        <w:t>And the result is</w:t>
      </w:r>
    </w:p>
    <w:p w14:paraId="38F698F1" w14:textId="77777777" w:rsidR="00333316" w:rsidRPr="00771935" w:rsidRDefault="00333316" w:rsidP="00333316">
      <w:pPr>
        <w:tabs>
          <w:tab w:val="left" w:pos="360"/>
        </w:tabs>
      </w:pPr>
    </w:p>
    <w:p w14:paraId="67561B15" w14:textId="77777777" w:rsidR="00333316" w:rsidRPr="00367B85" w:rsidRDefault="00333316" w:rsidP="00333316">
      <w:pPr>
        <w:tabs>
          <w:tab w:val="left" w:pos="360"/>
        </w:tabs>
        <w:rPr>
          <w:rFonts w:ascii="Calibri" w:hAnsi="Calibri" w:cs="Courier New"/>
          <w:b/>
          <w:sz w:val="20"/>
          <w:szCs w:val="20"/>
        </w:rPr>
      </w:pPr>
      <w:r>
        <w:rPr>
          <w:rFonts w:ascii="Calibri" w:hAnsi="Calibri" w:cs="Courier New"/>
          <w:sz w:val="20"/>
          <w:szCs w:val="20"/>
        </w:rPr>
        <w:tab/>
      </w:r>
      <w:r>
        <w:rPr>
          <w:rFonts w:ascii="Calibri" w:hAnsi="Calibri" w:cs="Courier New"/>
          <w:sz w:val="20"/>
          <w:szCs w:val="20"/>
        </w:rPr>
        <w:tab/>
      </w:r>
      <w:r>
        <w:rPr>
          <w:rFonts w:ascii="Calibri" w:hAnsi="Calibri" w:cs="Courier New"/>
          <w:sz w:val="20"/>
          <w:szCs w:val="20"/>
        </w:rPr>
        <w:tab/>
      </w:r>
      <w:r w:rsidRPr="00367B85">
        <w:rPr>
          <w:rFonts w:ascii="Calibri" w:hAnsi="Calibri" w:cs="Courier New"/>
          <w:b/>
          <w:sz w:val="20"/>
          <w:szCs w:val="20"/>
        </w:rPr>
        <w:t>ClinicAppointment</w:t>
      </w:r>
    </w:p>
    <w:p w14:paraId="6D59E40B" w14:textId="77777777" w:rsidR="00333316" w:rsidRPr="00336A42" w:rsidRDefault="00333316" w:rsidP="00333316">
      <w:pPr>
        <w:tabs>
          <w:tab w:val="left" w:pos="360"/>
        </w:tabs>
        <w:rPr>
          <w:rFonts w:ascii="Calibri" w:hAnsi="Calibri" w:cs="Courier New"/>
          <w:sz w:val="20"/>
          <w:szCs w:val="20"/>
        </w:rPr>
      </w:pP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831"/>
        <w:gridCol w:w="915"/>
        <w:gridCol w:w="1098"/>
        <w:gridCol w:w="1463"/>
      </w:tblGrid>
      <w:tr w:rsidR="00333316" w:rsidRPr="00336A42" w14:paraId="16D860F8" w14:textId="77777777" w:rsidTr="00F869D5">
        <w:trPr>
          <w:tblHeader/>
          <w:tblCellSpacing w:w="0" w:type="dxa"/>
        </w:trPr>
        <w:tc>
          <w:tcPr>
            <w:tcW w:w="775" w:type="dxa"/>
            <w:shd w:val="clear" w:color="auto" w:fill="A6A6A6"/>
            <w:vAlign w:val="center"/>
            <w:hideMark/>
          </w:tcPr>
          <w:p w14:paraId="2C8E7E05" w14:textId="77777777" w:rsidR="00333316" w:rsidRPr="00336A42" w:rsidRDefault="00333316" w:rsidP="00F869D5">
            <w:pPr>
              <w:tabs>
                <w:tab w:val="left" w:pos="360"/>
              </w:tabs>
              <w:jc w:val="center"/>
              <w:rPr>
                <w:rFonts w:ascii="Calibri" w:hAnsi="Calibri" w:cs="Courier New"/>
                <w:b/>
                <w:bCs/>
                <w:sz w:val="20"/>
                <w:szCs w:val="20"/>
                <w:u w:val="single"/>
              </w:rPr>
            </w:pPr>
            <w:r w:rsidRPr="00336A42">
              <w:rPr>
                <w:rFonts w:ascii="Calibri" w:hAnsi="Calibri" w:cs="Courier New"/>
                <w:b/>
                <w:bCs/>
                <w:color w:val="000000"/>
                <w:sz w:val="20"/>
                <w:szCs w:val="20"/>
                <w:u w:val="single"/>
              </w:rPr>
              <w:t>DoctorID</w:t>
            </w:r>
          </w:p>
        </w:tc>
        <w:tc>
          <w:tcPr>
            <w:tcW w:w="0" w:type="auto"/>
            <w:shd w:val="clear" w:color="auto" w:fill="A6A6A6"/>
            <w:vAlign w:val="center"/>
            <w:hideMark/>
          </w:tcPr>
          <w:p w14:paraId="718561C0" w14:textId="77777777" w:rsidR="00333316" w:rsidRPr="00336A42" w:rsidRDefault="00333316" w:rsidP="00F869D5">
            <w:pPr>
              <w:tabs>
                <w:tab w:val="left" w:pos="360"/>
              </w:tabs>
              <w:jc w:val="center"/>
              <w:rPr>
                <w:rFonts w:ascii="Calibri" w:hAnsi="Calibri" w:cs="Courier New"/>
                <w:b/>
                <w:bCs/>
                <w:sz w:val="20"/>
                <w:szCs w:val="20"/>
                <w:u w:val="single"/>
              </w:rPr>
            </w:pPr>
            <w:r w:rsidRPr="00336A42">
              <w:rPr>
                <w:rFonts w:ascii="Calibri" w:hAnsi="Calibri" w:cs="Courier New"/>
                <w:b/>
                <w:bCs/>
                <w:color w:val="000000"/>
                <w:sz w:val="20"/>
                <w:szCs w:val="20"/>
                <w:u w:val="single"/>
              </w:rPr>
              <w:t>PatientID</w:t>
            </w:r>
          </w:p>
        </w:tc>
        <w:tc>
          <w:tcPr>
            <w:tcW w:w="0" w:type="auto"/>
            <w:shd w:val="clear" w:color="auto" w:fill="A6A6A6"/>
            <w:vAlign w:val="center"/>
            <w:hideMark/>
          </w:tcPr>
          <w:p w14:paraId="2503FE15" w14:textId="77777777" w:rsidR="00333316" w:rsidRPr="00336A42" w:rsidRDefault="00333316" w:rsidP="00F869D5">
            <w:pPr>
              <w:tabs>
                <w:tab w:val="left" w:pos="360"/>
              </w:tabs>
              <w:jc w:val="center"/>
              <w:rPr>
                <w:rFonts w:ascii="Calibri" w:hAnsi="Calibri" w:cs="Courier New"/>
                <w:b/>
                <w:bCs/>
                <w:sz w:val="20"/>
                <w:szCs w:val="20"/>
                <w:u w:val="single"/>
              </w:rPr>
            </w:pPr>
            <w:r w:rsidRPr="00336A42">
              <w:rPr>
                <w:rFonts w:ascii="Calibri" w:hAnsi="Calibri" w:cs="Courier New"/>
                <w:b/>
                <w:bCs/>
                <w:color w:val="000000"/>
                <w:sz w:val="20"/>
                <w:szCs w:val="20"/>
                <w:u w:val="single"/>
              </w:rPr>
              <w:t>AppDate</w:t>
            </w:r>
          </w:p>
        </w:tc>
        <w:tc>
          <w:tcPr>
            <w:tcW w:w="0" w:type="auto"/>
            <w:shd w:val="clear" w:color="auto" w:fill="A6A6A6"/>
            <w:vAlign w:val="center"/>
            <w:hideMark/>
          </w:tcPr>
          <w:p w14:paraId="253744DF" w14:textId="77777777" w:rsidR="00333316" w:rsidRPr="00336A42" w:rsidRDefault="00333316" w:rsidP="00F869D5">
            <w:pPr>
              <w:tabs>
                <w:tab w:val="left" w:pos="360"/>
              </w:tabs>
              <w:jc w:val="center"/>
              <w:rPr>
                <w:rFonts w:ascii="Calibri" w:hAnsi="Calibri" w:cs="Courier New"/>
                <w:b/>
                <w:bCs/>
                <w:sz w:val="20"/>
                <w:szCs w:val="20"/>
              </w:rPr>
            </w:pPr>
            <w:r w:rsidRPr="00336A42">
              <w:rPr>
                <w:rFonts w:ascii="Calibri" w:hAnsi="Calibri" w:cs="Courier New"/>
                <w:b/>
                <w:bCs/>
                <w:color w:val="000000"/>
                <w:sz w:val="20"/>
                <w:szCs w:val="20"/>
              </w:rPr>
              <w:t>AppTime</w:t>
            </w:r>
          </w:p>
        </w:tc>
        <w:tc>
          <w:tcPr>
            <w:tcW w:w="0" w:type="auto"/>
            <w:shd w:val="clear" w:color="auto" w:fill="A6A6A6"/>
            <w:vAlign w:val="center"/>
            <w:hideMark/>
          </w:tcPr>
          <w:p w14:paraId="5459DF4D" w14:textId="77777777" w:rsidR="00333316" w:rsidRPr="00336A42" w:rsidRDefault="00333316" w:rsidP="00F869D5">
            <w:pPr>
              <w:tabs>
                <w:tab w:val="left" w:pos="360"/>
              </w:tabs>
              <w:jc w:val="center"/>
              <w:rPr>
                <w:rFonts w:ascii="Calibri" w:hAnsi="Calibri" w:cs="Courier New"/>
                <w:b/>
                <w:bCs/>
                <w:sz w:val="20"/>
                <w:szCs w:val="20"/>
              </w:rPr>
            </w:pPr>
            <w:r>
              <w:rPr>
                <w:rFonts w:ascii="Calibri" w:hAnsi="Calibri" w:cs="Courier New"/>
                <w:b/>
                <w:bCs/>
                <w:sz w:val="20"/>
                <w:szCs w:val="20"/>
              </w:rPr>
              <w:t>Reason</w:t>
            </w:r>
          </w:p>
        </w:tc>
      </w:tr>
      <w:tr w:rsidR="00333316" w:rsidRPr="00336A42" w14:paraId="643B8682" w14:textId="77777777" w:rsidTr="00F869D5">
        <w:trPr>
          <w:tblCellSpacing w:w="0" w:type="dxa"/>
        </w:trPr>
        <w:tc>
          <w:tcPr>
            <w:tcW w:w="775" w:type="dxa"/>
            <w:shd w:val="clear" w:color="auto" w:fill="FFFFFF"/>
            <w:hideMark/>
          </w:tcPr>
          <w:p w14:paraId="060CD553"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DO1</w:t>
            </w:r>
          </w:p>
        </w:tc>
        <w:tc>
          <w:tcPr>
            <w:tcW w:w="0" w:type="auto"/>
            <w:shd w:val="clear" w:color="auto" w:fill="FFFFFF"/>
            <w:hideMark/>
          </w:tcPr>
          <w:p w14:paraId="356092B7"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PA</w:t>
            </w:r>
            <w:r>
              <w:rPr>
                <w:rFonts w:ascii="Calibri" w:hAnsi="Calibri" w:cs="Courier New"/>
                <w:color w:val="000000"/>
                <w:sz w:val="20"/>
                <w:szCs w:val="20"/>
              </w:rPr>
              <w:t>1</w:t>
            </w:r>
          </w:p>
        </w:tc>
        <w:tc>
          <w:tcPr>
            <w:tcW w:w="0" w:type="auto"/>
            <w:shd w:val="clear" w:color="auto" w:fill="FFFFFF"/>
            <w:hideMark/>
          </w:tcPr>
          <w:p w14:paraId="54E94DD9"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2/27/201</w:t>
            </w:r>
            <w:r>
              <w:rPr>
                <w:rFonts w:ascii="Calibri" w:hAnsi="Calibri" w:cs="Courier New"/>
                <w:color w:val="000000"/>
                <w:sz w:val="20"/>
                <w:szCs w:val="20"/>
              </w:rPr>
              <w:t>8</w:t>
            </w:r>
          </w:p>
        </w:tc>
        <w:tc>
          <w:tcPr>
            <w:tcW w:w="0" w:type="auto"/>
            <w:shd w:val="clear" w:color="auto" w:fill="FFFFFF"/>
            <w:hideMark/>
          </w:tcPr>
          <w:p w14:paraId="155C4FBB"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1</w:t>
            </w:r>
            <w:r>
              <w:rPr>
                <w:rFonts w:ascii="Calibri" w:hAnsi="Calibri" w:cs="Courier New"/>
                <w:color w:val="000000"/>
                <w:sz w:val="20"/>
                <w:szCs w:val="20"/>
              </w:rPr>
              <w:t>1</w:t>
            </w:r>
            <w:r w:rsidRPr="00336A42">
              <w:rPr>
                <w:rFonts w:ascii="Calibri" w:hAnsi="Calibri" w:cs="Courier New"/>
                <w:color w:val="000000"/>
                <w:sz w:val="20"/>
                <w:szCs w:val="20"/>
              </w:rPr>
              <w:t>:30:00 AM</w:t>
            </w:r>
          </w:p>
        </w:tc>
        <w:tc>
          <w:tcPr>
            <w:tcW w:w="0" w:type="auto"/>
            <w:shd w:val="clear" w:color="auto" w:fill="FFFFFF"/>
            <w:hideMark/>
          </w:tcPr>
          <w:p w14:paraId="116B80DE"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Infected finger</w:t>
            </w:r>
          </w:p>
        </w:tc>
      </w:tr>
      <w:tr w:rsidR="00333316" w:rsidRPr="00336A42" w14:paraId="7F6BE12C" w14:textId="77777777" w:rsidTr="00F869D5">
        <w:trPr>
          <w:tblCellSpacing w:w="0" w:type="dxa"/>
        </w:trPr>
        <w:tc>
          <w:tcPr>
            <w:tcW w:w="775" w:type="dxa"/>
            <w:shd w:val="clear" w:color="auto" w:fill="FFFFFF"/>
            <w:hideMark/>
          </w:tcPr>
          <w:p w14:paraId="5AA41C77"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DO1</w:t>
            </w:r>
          </w:p>
        </w:tc>
        <w:tc>
          <w:tcPr>
            <w:tcW w:w="0" w:type="auto"/>
            <w:shd w:val="clear" w:color="auto" w:fill="FFFFFF"/>
            <w:hideMark/>
          </w:tcPr>
          <w:p w14:paraId="64E4E901"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PA</w:t>
            </w:r>
            <w:r>
              <w:rPr>
                <w:rFonts w:ascii="Calibri" w:hAnsi="Calibri" w:cs="Courier New"/>
                <w:color w:val="000000"/>
                <w:sz w:val="20"/>
                <w:szCs w:val="20"/>
              </w:rPr>
              <w:t>3</w:t>
            </w:r>
          </w:p>
        </w:tc>
        <w:tc>
          <w:tcPr>
            <w:tcW w:w="0" w:type="auto"/>
            <w:shd w:val="clear" w:color="auto" w:fill="FFFFFF"/>
            <w:hideMark/>
          </w:tcPr>
          <w:p w14:paraId="3CCBBB28"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2/27/201</w:t>
            </w:r>
            <w:r>
              <w:rPr>
                <w:rFonts w:ascii="Calibri" w:hAnsi="Calibri" w:cs="Courier New"/>
                <w:color w:val="000000"/>
                <w:sz w:val="20"/>
                <w:szCs w:val="20"/>
              </w:rPr>
              <w:t>8</w:t>
            </w:r>
          </w:p>
        </w:tc>
        <w:tc>
          <w:tcPr>
            <w:tcW w:w="0" w:type="auto"/>
            <w:shd w:val="clear" w:color="auto" w:fill="FFFFFF"/>
            <w:hideMark/>
          </w:tcPr>
          <w:p w14:paraId="6ED7C7AB" w14:textId="77777777" w:rsidR="00333316" w:rsidRPr="00336A42" w:rsidRDefault="00333316" w:rsidP="00F869D5">
            <w:pPr>
              <w:tabs>
                <w:tab w:val="left" w:pos="360"/>
              </w:tabs>
              <w:jc w:val="right"/>
              <w:rPr>
                <w:rFonts w:ascii="Calibri" w:hAnsi="Calibri" w:cs="Courier New"/>
                <w:sz w:val="20"/>
                <w:szCs w:val="20"/>
              </w:rPr>
            </w:pPr>
            <w:r>
              <w:rPr>
                <w:rFonts w:ascii="Calibri" w:hAnsi="Calibri" w:cs="Courier New"/>
                <w:color w:val="000000"/>
                <w:sz w:val="20"/>
                <w:szCs w:val="20"/>
              </w:rPr>
              <w:t>1:0</w:t>
            </w:r>
            <w:r w:rsidRPr="00336A42">
              <w:rPr>
                <w:rFonts w:ascii="Calibri" w:hAnsi="Calibri" w:cs="Courier New"/>
                <w:color w:val="000000"/>
                <w:sz w:val="20"/>
                <w:szCs w:val="20"/>
              </w:rPr>
              <w:t xml:space="preserve">0:00 </w:t>
            </w:r>
            <w:r>
              <w:rPr>
                <w:rFonts w:ascii="Calibri" w:hAnsi="Calibri" w:cs="Courier New"/>
                <w:color w:val="000000"/>
                <w:sz w:val="20"/>
                <w:szCs w:val="20"/>
              </w:rPr>
              <w:t>P</w:t>
            </w:r>
            <w:r w:rsidRPr="00336A42">
              <w:rPr>
                <w:rFonts w:ascii="Calibri" w:hAnsi="Calibri" w:cs="Courier New"/>
                <w:color w:val="000000"/>
                <w:sz w:val="20"/>
                <w:szCs w:val="20"/>
              </w:rPr>
              <w:t>M</w:t>
            </w:r>
          </w:p>
        </w:tc>
        <w:tc>
          <w:tcPr>
            <w:tcW w:w="0" w:type="auto"/>
            <w:shd w:val="clear" w:color="auto" w:fill="FFFFFF"/>
            <w:hideMark/>
          </w:tcPr>
          <w:p w14:paraId="6713D8AA"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Chest pains</w:t>
            </w:r>
          </w:p>
        </w:tc>
      </w:tr>
      <w:tr w:rsidR="00333316" w:rsidRPr="00336A42" w14:paraId="69DD1568" w14:textId="77777777" w:rsidTr="00F869D5">
        <w:trPr>
          <w:tblCellSpacing w:w="0" w:type="dxa"/>
        </w:trPr>
        <w:tc>
          <w:tcPr>
            <w:tcW w:w="775" w:type="dxa"/>
            <w:shd w:val="clear" w:color="auto" w:fill="FFFFFF"/>
            <w:hideMark/>
          </w:tcPr>
          <w:p w14:paraId="68AA5902"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DO4</w:t>
            </w:r>
          </w:p>
        </w:tc>
        <w:tc>
          <w:tcPr>
            <w:tcW w:w="0" w:type="auto"/>
            <w:shd w:val="clear" w:color="auto" w:fill="FFFFFF"/>
            <w:hideMark/>
          </w:tcPr>
          <w:p w14:paraId="6A257DA9"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PA2</w:t>
            </w:r>
          </w:p>
        </w:tc>
        <w:tc>
          <w:tcPr>
            <w:tcW w:w="0" w:type="auto"/>
            <w:shd w:val="clear" w:color="auto" w:fill="FFFFFF"/>
            <w:hideMark/>
          </w:tcPr>
          <w:p w14:paraId="3B52B7BA"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2/28/201</w:t>
            </w:r>
            <w:r>
              <w:rPr>
                <w:rFonts w:ascii="Calibri" w:hAnsi="Calibri" w:cs="Courier New"/>
                <w:color w:val="000000"/>
                <w:sz w:val="20"/>
                <w:szCs w:val="20"/>
              </w:rPr>
              <w:t>8</w:t>
            </w:r>
          </w:p>
        </w:tc>
        <w:tc>
          <w:tcPr>
            <w:tcW w:w="0" w:type="auto"/>
            <w:shd w:val="clear" w:color="auto" w:fill="FFFFFF"/>
            <w:hideMark/>
          </w:tcPr>
          <w:p w14:paraId="6F5F33A8"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8:30:00 AM</w:t>
            </w:r>
          </w:p>
        </w:tc>
        <w:tc>
          <w:tcPr>
            <w:tcW w:w="0" w:type="auto"/>
            <w:shd w:val="clear" w:color="auto" w:fill="FFFFFF"/>
            <w:hideMark/>
          </w:tcPr>
          <w:p w14:paraId="324DB31C"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Prenatal checkup</w:t>
            </w:r>
          </w:p>
        </w:tc>
      </w:tr>
      <w:tr w:rsidR="00333316" w:rsidRPr="00336A42" w14:paraId="490358A1" w14:textId="77777777" w:rsidTr="00F869D5">
        <w:trPr>
          <w:tblCellSpacing w:w="0" w:type="dxa"/>
        </w:trPr>
        <w:tc>
          <w:tcPr>
            <w:tcW w:w="775" w:type="dxa"/>
            <w:shd w:val="clear" w:color="auto" w:fill="FFFFFF"/>
            <w:hideMark/>
          </w:tcPr>
          <w:p w14:paraId="618B279F"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DO3</w:t>
            </w:r>
          </w:p>
        </w:tc>
        <w:tc>
          <w:tcPr>
            <w:tcW w:w="0" w:type="auto"/>
            <w:shd w:val="clear" w:color="auto" w:fill="FFFFFF"/>
            <w:hideMark/>
          </w:tcPr>
          <w:p w14:paraId="327BEDBB"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PA4</w:t>
            </w:r>
          </w:p>
        </w:tc>
        <w:tc>
          <w:tcPr>
            <w:tcW w:w="0" w:type="auto"/>
            <w:shd w:val="clear" w:color="auto" w:fill="FFFFFF"/>
            <w:hideMark/>
          </w:tcPr>
          <w:p w14:paraId="575BF925"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2/28/201</w:t>
            </w:r>
            <w:r>
              <w:rPr>
                <w:rFonts w:ascii="Calibri" w:hAnsi="Calibri" w:cs="Courier New"/>
                <w:color w:val="000000"/>
                <w:sz w:val="20"/>
                <w:szCs w:val="20"/>
              </w:rPr>
              <w:t>8</w:t>
            </w:r>
          </w:p>
        </w:tc>
        <w:tc>
          <w:tcPr>
            <w:tcW w:w="0" w:type="auto"/>
            <w:shd w:val="clear" w:color="auto" w:fill="FFFFFF"/>
            <w:hideMark/>
          </w:tcPr>
          <w:p w14:paraId="7E71F4F4"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1</w:t>
            </w:r>
            <w:r>
              <w:rPr>
                <w:rFonts w:ascii="Calibri" w:hAnsi="Calibri" w:cs="Courier New"/>
                <w:color w:val="000000"/>
                <w:sz w:val="20"/>
                <w:szCs w:val="20"/>
              </w:rPr>
              <w:t>0:30:00 A</w:t>
            </w:r>
            <w:r w:rsidRPr="00336A42">
              <w:rPr>
                <w:rFonts w:ascii="Calibri" w:hAnsi="Calibri" w:cs="Courier New"/>
                <w:color w:val="000000"/>
                <w:sz w:val="20"/>
                <w:szCs w:val="20"/>
              </w:rPr>
              <w:t>M</w:t>
            </w:r>
          </w:p>
        </w:tc>
        <w:tc>
          <w:tcPr>
            <w:tcW w:w="0" w:type="auto"/>
            <w:shd w:val="clear" w:color="auto" w:fill="FFFFFF"/>
            <w:hideMark/>
          </w:tcPr>
          <w:p w14:paraId="74CF1FC9"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Poison ivy</w:t>
            </w:r>
          </w:p>
        </w:tc>
      </w:tr>
      <w:tr w:rsidR="00333316" w:rsidRPr="00336A42" w14:paraId="2CDF88D7" w14:textId="77777777" w:rsidTr="00F869D5">
        <w:trPr>
          <w:tblCellSpacing w:w="0" w:type="dxa"/>
        </w:trPr>
        <w:tc>
          <w:tcPr>
            <w:tcW w:w="775" w:type="dxa"/>
            <w:shd w:val="clear" w:color="auto" w:fill="FFFFFF"/>
            <w:hideMark/>
          </w:tcPr>
          <w:p w14:paraId="206C0702"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DO1</w:t>
            </w:r>
          </w:p>
        </w:tc>
        <w:tc>
          <w:tcPr>
            <w:tcW w:w="0" w:type="auto"/>
            <w:shd w:val="clear" w:color="auto" w:fill="FFFFFF"/>
            <w:hideMark/>
          </w:tcPr>
          <w:p w14:paraId="6B55AE7E"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PA3</w:t>
            </w:r>
          </w:p>
        </w:tc>
        <w:tc>
          <w:tcPr>
            <w:tcW w:w="0" w:type="auto"/>
            <w:shd w:val="clear" w:color="auto" w:fill="FFFFFF"/>
            <w:hideMark/>
          </w:tcPr>
          <w:p w14:paraId="5113FEA6"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3/1/201</w:t>
            </w:r>
            <w:r>
              <w:rPr>
                <w:rFonts w:ascii="Calibri" w:hAnsi="Calibri" w:cs="Courier New"/>
                <w:color w:val="000000"/>
                <w:sz w:val="20"/>
                <w:szCs w:val="20"/>
              </w:rPr>
              <w:t>8</w:t>
            </w:r>
          </w:p>
        </w:tc>
        <w:tc>
          <w:tcPr>
            <w:tcW w:w="0" w:type="auto"/>
            <w:shd w:val="clear" w:color="auto" w:fill="FFFFFF"/>
            <w:hideMark/>
          </w:tcPr>
          <w:p w14:paraId="071D0F48" w14:textId="77777777" w:rsidR="00333316" w:rsidRPr="00336A42" w:rsidRDefault="00333316" w:rsidP="00F869D5">
            <w:pPr>
              <w:tabs>
                <w:tab w:val="left" w:pos="360"/>
              </w:tabs>
              <w:jc w:val="right"/>
              <w:rPr>
                <w:rFonts w:ascii="Calibri" w:hAnsi="Calibri" w:cs="Courier New"/>
                <w:sz w:val="20"/>
                <w:szCs w:val="20"/>
              </w:rPr>
            </w:pPr>
            <w:r w:rsidRPr="00336A42">
              <w:rPr>
                <w:rFonts w:ascii="Calibri" w:hAnsi="Calibri" w:cs="Courier New"/>
                <w:color w:val="000000"/>
                <w:sz w:val="20"/>
                <w:szCs w:val="20"/>
              </w:rPr>
              <w:t>9:00:00 AM</w:t>
            </w:r>
          </w:p>
        </w:tc>
        <w:tc>
          <w:tcPr>
            <w:tcW w:w="0" w:type="auto"/>
            <w:shd w:val="clear" w:color="auto" w:fill="FFFFFF"/>
            <w:hideMark/>
          </w:tcPr>
          <w:p w14:paraId="00E002FE" w14:textId="77777777" w:rsidR="00333316" w:rsidRPr="00336A42" w:rsidRDefault="00333316" w:rsidP="00F869D5">
            <w:pPr>
              <w:tabs>
                <w:tab w:val="left" w:pos="360"/>
              </w:tabs>
              <w:rPr>
                <w:rFonts w:ascii="Calibri" w:hAnsi="Calibri" w:cs="Courier New"/>
                <w:sz w:val="20"/>
                <w:szCs w:val="20"/>
              </w:rPr>
            </w:pPr>
            <w:r w:rsidRPr="00336A42">
              <w:rPr>
                <w:rFonts w:ascii="Calibri" w:hAnsi="Calibri" w:cs="Courier New"/>
                <w:color w:val="000000"/>
                <w:sz w:val="20"/>
                <w:szCs w:val="20"/>
              </w:rPr>
              <w:t>Revisit chest pain</w:t>
            </w:r>
          </w:p>
        </w:tc>
      </w:tr>
    </w:tbl>
    <w:p w14:paraId="16916D49" w14:textId="77777777" w:rsidR="00333316" w:rsidRDefault="00333316" w:rsidP="00333316">
      <w:pPr>
        <w:tabs>
          <w:tab w:val="left" w:pos="-990"/>
          <w:tab w:val="left" w:pos="360"/>
        </w:tabs>
        <w:autoSpaceDE w:val="0"/>
        <w:autoSpaceDN w:val="0"/>
        <w:adjustRightInd w:val="0"/>
        <w:rPr>
          <w:b/>
        </w:rPr>
      </w:pPr>
    </w:p>
    <w:p w14:paraId="641A4BF1" w14:textId="77777777" w:rsidR="00333316" w:rsidRPr="005F7B25" w:rsidRDefault="00333316" w:rsidP="00333316"/>
    <w:p w14:paraId="5FE04A82" w14:textId="77777777" w:rsidR="00333316" w:rsidRPr="00320BA4" w:rsidRDefault="00333316" w:rsidP="00251D02"/>
    <w:sectPr w:rsidR="00333316" w:rsidRPr="00320BA4">
      <w:headerReference w:type="default" r:id="rId14"/>
      <w:footerReference w:type="default" r:id="rId15"/>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6FC8D" w14:textId="77777777" w:rsidR="00EF1B6E" w:rsidRDefault="00EF1B6E">
      <w:r>
        <w:separator/>
      </w:r>
    </w:p>
  </w:endnote>
  <w:endnote w:type="continuationSeparator" w:id="0">
    <w:p w14:paraId="76AA32F6" w14:textId="77777777" w:rsidR="00EF1B6E" w:rsidRDefault="00EF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50570" w14:textId="77777777" w:rsidR="00C7148B" w:rsidRDefault="000D6334">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DBA98" w14:textId="77777777" w:rsidR="00EF1B6E" w:rsidRDefault="00EF1B6E">
      <w:r>
        <w:separator/>
      </w:r>
    </w:p>
  </w:footnote>
  <w:footnote w:type="continuationSeparator" w:id="0">
    <w:p w14:paraId="3E6D3AC8" w14:textId="77777777" w:rsidR="00EF1B6E" w:rsidRDefault="00EF1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8F753" w14:textId="77777777" w:rsidR="00E8198A" w:rsidRDefault="00E8198A" w:rsidP="00251D02">
    <w:pPr>
      <w:pStyle w:val="Footer"/>
      <w:tabs>
        <w:tab w:val="clear" w:pos="8640"/>
        <w:tab w:val="right" w:pos="9126"/>
      </w:tabs>
      <w:rPr>
        <w:szCs w:val="20"/>
      </w:rPr>
    </w:pPr>
    <w:r w:rsidRPr="00320BA4">
      <w:rPr>
        <w:i/>
        <w:szCs w:val="20"/>
      </w:rPr>
      <w:t>Invitation to Computer Science</w:t>
    </w:r>
    <w:r w:rsidR="009F4C40">
      <w:rPr>
        <w:szCs w:val="20"/>
      </w:rPr>
      <w:t xml:space="preserve">, </w:t>
    </w:r>
    <w:r w:rsidR="000D6334">
      <w:rPr>
        <w:szCs w:val="20"/>
      </w:rPr>
      <w:t>8</w:t>
    </w:r>
    <w:r w:rsidR="000D6334" w:rsidRPr="00320BA4">
      <w:rPr>
        <w:szCs w:val="20"/>
        <w:vertAlign w:val="superscript"/>
      </w:rPr>
      <w:t>th</w:t>
    </w:r>
    <w:r w:rsidR="000D6334">
      <w:rPr>
        <w:szCs w:val="20"/>
      </w:rPr>
      <w:t xml:space="preserve"> </w:t>
    </w:r>
    <w:r>
      <w:rPr>
        <w:szCs w:val="20"/>
      </w:rPr>
      <w:t>Edition</w:t>
    </w:r>
    <w:r>
      <w:rPr>
        <w:szCs w:val="20"/>
      </w:rPr>
      <w:tab/>
    </w:r>
    <w:r>
      <w:rPr>
        <w:szCs w:val="20"/>
      </w:rPr>
      <w:tab/>
      <w:t>14</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333316">
      <w:rPr>
        <w:noProof/>
        <w:szCs w:val="20"/>
      </w:rPr>
      <w:t>12</w:t>
    </w:r>
    <w:r w:rsidRPr="00320BA4">
      <w:rPr>
        <w:szCs w:val="20"/>
      </w:rPr>
      <w:fldChar w:fldCharType="end"/>
    </w:r>
  </w:p>
  <w:p w14:paraId="32A4D6FD" w14:textId="77777777" w:rsidR="005C714B" w:rsidRPr="00320BA4" w:rsidRDefault="005C714B" w:rsidP="00251D02">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431790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F66274"/>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0C204A27"/>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6" w15:restartNumberingAfterBreak="0">
    <w:nsid w:val="186B066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4334D1"/>
    <w:multiLevelType w:val="hybridMultilevel"/>
    <w:tmpl w:val="ED100E1E"/>
    <w:lvl w:ilvl="0" w:tplc="00AE5700">
      <w:start w:val="1"/>
      <w:numFmt w:val="bullet"/>
      <w:lvlText w:val="•"/>
      <w:lvlJc w:val="left"/>
      <w:pPr>
        <w:tabs>
          <w:tab w:val="num" w:pos="720"/>
        </w:tabs>
        <w:ind w:left="720" w:hanging="360"/>
      </w:pPr>
      <w:rPr>
        <w:rFonts w:ascii="Times" w:hAnsi="Times" w:hint="default"/>
      </w:rPr>
    </w:lvl>
    <w:lvl w:ilvl="1" w:tplc="F6C488A6" w:tentative="1">
      <w:start w:val="1"/>
      <w:numFmt w:val="bullet"/>
      <w:lvlText w:val="•"/>
      <w:lvlJc w:val="left"/>
      <w:pPr>
        <w:tabs>
          <w:tab w:val="num" w:pos="1440"/>
        </w:tabs>
        <w:ind w:left="1440" w:hanging="360"/>
      </w:pPr>
      <w:rPr>
        <w:rFonts w:ascii="Times" w:hAnsi="Times" w:hint="default"/>
      </w:rPr>
    </w:lvl>
    <w:lvl w:ilvl="2" w:tplc="A78663F8" w:tentative="1">
      <w:start w:val="1"/>
      <w:numFmt w:val="bullet"/>
      <w:lvlText w:val="•"/>
      <w:lvlJc w:val="left"/>
      <w:pPr>
        <w:tabs>
          <w:tab w:val="num" w:pos="2160"/>
        </w:tabs>
        <w:ind w:left="2160" w:hanging="360"/>
      </w:pPr>
      <w:rPr>
        <w:rFonts w:ascii="Times" w:hAnsi="Times" w:hint="default"/>
      </w:rPr>
    </w:lvl>
    <w:lvl w:ilvl="3" w:tplc="B4D62DC0" w:tentative="1">
      <w:start w:val="1"/>
      <w:numFmt w:val="bullet"/>
      <w:lvlText w:val="•"/>
      <w:lvlJc w:val="left"/>
      <w:pPr>
        <w:tabs>
          <w:tab w:val="num" w:pos="2880"/>
        </w:tabs>
        <w:ind w:left="2880" w:hanging="360"/>
      </w:pPr>
      <w:rPr>
        <w:rFonts w:ascii="Times" w:hAnsi="Times" w:hint="default"/>
      </w:rPr>
    </w:lvl>
    <w:lvl w:ilvl="4" w:tplc="8788EF08" w:tentative="1">
      <w:start w:val="1"/>
      <w:numFmt w:val="bullet"/>
      <w:lvlText w:val="•"/>
      <w:lvlJc w:val="left"/>
      <w:pPr>
        <w:tabs>
          <w:tab w:val="num" w:pos="3600"/>
        </w:tabs>
        <w:ind w:left="3600" w:hanging="360"/>
      </w:pPr>
      <w:rPr>
        <w:rFonts w:ascii="Times" w:hAnsi="Times" w:hint="default"/>
      </w:rPr>
    </w:lvl>
    <w:lvl w:ilvl="5" w:tplc="CAACCA52" w:tentative="1">
      <w:start w:val="1"/>
      <w:numFmt w:val="bullet"/>
      <w:lvlText w:val="•"/>
      <w:lvlJc w:val="left"/>
      <w:pPr>
        <w:tabs>
          <w:tab w:val="num" w:pos="4320"/>
        </w:tabs>
        <w:ind w:left="4320" w:hanging="360"/>
      </w:pPr>
      <w:rPr>
        <w:rFonts w:ascii="Times" w:hAnsi="Times" w:hint="default"/>
      </w:rPr>
    </w:lvl>
    <w:lvl w:ilvl="6" w:tplc="319A6AFE" w:tentative="1">
      <w:start w:val="1"/>
      <w:numFmt w:val="bullet"/>
      <w:lvlText w:val="•"/>
      <w:lvlJc w:val="left"/>
      <w:pPr>
        <w:tabs>
          <w:tab w:val="num" w:pos="5040"/>
        </w:tabs>
        <w:ind w:left="5040" w:hanging="360"/>
      </w:pPr>
      <w:rPr>
        <w:rFonts w:ascii="Times" w:hAnsi="Times" w:hint="default"/>
      </w:rPr>
    </w:lvl>
    <w:lvl w:ilvl="7" w:tplc="036246CA" w:tentative="1">
      <w:start w:val="1"/>
      <w:numFmt w:val="bullet"/>
      <w:lvlText w:val="•"/>
      <w:lvlJc w:val="left"/>
      <w:pPr>
        <w:tabs>
          <w:tab w:val="num" w:pos="5760"/>
        </w:tabs>
        <w:ind w:left="5760" w:hanging="360"/>
      </w:pPr>
      <w:rPr>
        <w:rFonts w:ascii="Times" w:hAnsi="Times" w:hint="default"/>
      </w:rPr>
    </w:lvl>
    <w:lvl w:ilvl="8" w:tplc="19B69DD4"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212B2626"/>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2DD73A45"/>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4"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6741C7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036A93"/>
    <w:multiLevelType w:val="hybridMultilevel"/>
    <w:tmpl w:val="33CEB4CC"/>
    <w:lvl w:ilvl="0" w:tplc="C37AA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9"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0" w15:restartNumberingAfterBreak="0">
    <w:nsid w:val="7CFE6F5A"/>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C116C"/>
    <w:multiLevelType w:val="hybridMultilevel"/>
    <w:tmpl w:val="3DC62F52"/>
    <w:lvl w:ilvl="0" w:tplc="EB909C16">
      <w:start w:val="1"/>
      <w:numFmt w:val="bullet"/>
      <w:lvlText w:val="•"/>
      <w:lvlJc w:val="left"/>
      <w:pPr>
        <w:tabs>
          <w:tab w:val="num" w:pos="720"/>
        </w:tabs>
        <w:ind w:left="720" w:hanging="360"/>
      </w:pPr>
      <w:rPr>
        <w:rFonts w:ascii="Times" w:hAnsi="Times" w:hint="default"/>
      </w:rPr>
    </w:lvl>
    <w:lvl w:ilvl="1" w:tplc="8CF064F6" w:tentative="1">
      <w:start w:val="1"/>
      <w:numFmt w:val="bullet"/>
      <w:lvlText w:val="•"/>
      <w:lvlJc w:val="left"/>
      <w:pPr>
        <w:tabs>
          <w:tab w:val="num" w:pos="1440"/>
        </w:tabs>
        <w:ind w:left="1440" w:hanging="360"/>
      </w:pPr>
      <w:rPr>
        <w:rFonts w:ascii="Times" w:hAnsi="Times" w:hint="default"/>
      </w:rPr>
    </w:lvl>
    <w:lvl w:ilvl="2" w:tplc="B1B01BC0" w:tentative="1">
      <w:start w:val="1"/>
      <w:numFmt w:val="bullet"/>
      <w:lvlText w:val="•"/>
      <w:lvlJc w:val="left"/>
      <w:pPr>
        <w:tabs>
          <w:tab w:val="num" w:pos="2160"/>
        </w:tabs>
        <w:ind w:left="2160" w:hanging="360"/>
      </w:pPr>
      <w:rPr>
        <w:rFonts w:ascii="Times" w:hAnsi="Times" w:hint="default"/>
      </w:rPr>
    </w:lvl>
    <w:lvl w:ilvl="3" w:tplc="D4F0B860" w:tentative="1">
      <w:start w:val="1"/>
      <w:numFmt w:val="bullet"/>
      <w:lvlText w:val="•"/>
      <w:lvlJc w:val="left"/>
      <w:pPr>
        <w:tabs>
          <w:tab w:val="num" w:pos="2880"/>
        </w:tabs>
        <w:ind w:left="2880" w:hanging="360"/>
      </w:pPr>
      <w:rPr>
        <w:rFonts w:ascii="Times" w:hAnsi="Times" w:hint="default"/>
      </w:rPr>
    </w:lvl>
    <w:lvl w:ilvl="4" w:tplc="AF6C5068" w:tentative="1">
      <w:start w:val="1"/>
      <w:numFmt w:val="bullet"/>
      <w:lvlText w:val="•"/>
      <w:lvlJc w:val="left"/>
      <w:pPr>
        <w:tabs>
          <w:tab w:val="num" w:pos="3600"/>
        </w:tabs>
        <w:ind w:left="3600" w:hanging="360"/>
      </w:pPr>
      <w:rPr>
        <w:rFonts w:ascii="Times" w:hAnsi="Times" w:hint="default"/>
      </w:rPr>
    </w:lvl>
    <w:lvl w:ilvl="5" w:tplc="28AE0080" w:tentative="1">
      <w:start w:val="1"/>
      <w:numFmt w:val="bullet"/>
      <w:lvlText w:val="•"/>
      <w:lvlJc w:val="left"/>
      <w:pPr>
        <w:tabs>
          <w:tab w:val="num" w:pos="4320"/>
        </w:tabs>
        <w:ind w:left="4320" w:hanging="360"/>
      </w:pPr>
      <w:rPr>
        <w:rFonts w:ascii="Times" w:hAnsi="Times" w:hint="default"/>
      </w:rPr>
    </w:lvl>
    <w:lvl w:ilvl="6" w:tplc="65EEED52" w:tentative="1">
      <w:start w:val="1"/>
      <w:numFmt w:val="bullet"/>
      <w:lvlText w:val="•"/>
      <w:lvlJc w:val="left"/>
      <w:pPr>
        <w:tabs>
          <w:tab w:val="num" w:pos="5040"/>
        </w:tabs>
        <w:ind w:left="5040" w:hanging="360"/>
      </w:pPr>
      <w:rPr>
        <w:rFonts w:ascii="Times" w:hAnsi="Times" w:hint="default"/>
      </w:rPr>
    </w:lvl>
    <w:lvl w:ilvl="7" w:tplc="29121942" w:tentative="1">
      <w:start w:val="1"/>
      <w:numFmt w:val="bullet"/>
      <w:lvlText w:val="•"/>
      <w:lvlJc w:val="left"/>
      <w:pPr>
        <w:tabs>
          <w:tab w:val="num" w:pos="5760"/>
        </w:tabs>
        <w:ind w:left="5760" w:hanging="360"/>
      </w:pPr>
      <w:rPr>
        <w:rFonts w:ascii="Times" w:hAnsi="Times" w:hint="default"/>
      </w:rPr>
    </w:lvl>
    <w:lvl w:ilvl="8" w:tplc="3C026E88"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31"/>
  </w:num>
  <w:num w:numId="16">
    <w:abstractNumId w:val="34"/>
  </w:num>
  <w:num w:numId="17">
    <w:abstractNumId w:val="22"/>
  </w:num>
  <w:num w:numId="18">
    <w:abstractNumId w:val="29"/>
  </w:num>
  <w:num w:numId="19">
    <w:abstractNumId w:val="38"/>
  </w:num>
  <w:num w:numId="20">
    <w:abstractNumId w:val="23"/>
  </w:num>
  <w:num w:numId="21">
    <w:abstractNumId w:val="39"/>
  </w:num>
  <w:num w:numId="22">
    <w:abstractNumId w:val="20"/>
  </w:num>
  <w:num w:numId="23">
    <w:abstractNumId w:val="37"/>
  </w:num>
  <w:num w:numId="24">
    <w:abstractNumId w:val="25"/>
  </w:num>
  <w:num w:numId="25">
    <w:abstractNumId w:val="32"/>
  </w:num>
  <w:num w:numId="26">
    <w:abstractNumId w:val="33"/>
  </w:num>
  <w:num w:numId="27">
    <w:abstractNumId w:val="21"/>
  </w:num>
  <w:num w:numId="28">
    <w:abstractNumId w:val="40"/>
  </w:num>
  <w:num w:numId="29">
    <w:abstractNumId w:val="26"/>
  </w:num>
  <w:num w:numId="30">
    <w:abstractNumId w:val="35"/>
  </w:num>
  <w:num w:numId="31">
    <w:abstractNumId w:val="30"/>
  </w:num>
  <w:num w:numId="32">
    <w:abstractNumId w:val="41"/>
  </w:num>
  <w:num w:numId="33">
    <w:abstractNumId w:val="27"/>
  </w:num>
  <w:num w:numId="34">
    <w:abstractNumId w:val="24"/>
  </w:num>
  <w:num w:numId="35">
    <w:abstractNumId w:val="3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60DE"/>
    <w:rsid w:val="000363A0"/>
    <w:rsid w:val="00044E8A"/>
    <w:rsid w:val="000571FA"/>
    <w:rsid w:val="00070FD1"/>
    <w:rsid w:val="00075B5E"/>
    <w:rsid w:val="00092D41"/>
    <w:rsid w:val="000D6334"/>
    <w:rsid w:val="000F493F"/>
    <w:rsid w:val="00126250"/>
    <w:rsid w:val="0015736D"/>
    <w:rsid w:val="00157BAE"/>
    <w:rsid w:val="001A0620"/>
    <w:rsid w:val="001A4A81"/>
    <w:rsid w:val="001C138D"/>
    <w:rsid w:val="001D028E"/>
    <w:rsid w:val="002072C4"/>
    <w:rsid w:val="00244105"/>
    <w:rsid w:val="00251D02"/>
    <w:rsid w:val="00264789"/>
    <w:rsid w:val="002C6FB8"/>
    <w:rsid w:val="0032083B"/>
    <w:rsid w:val="00333316"/>
    <w:rsid w:val="00344C89"/>
    <w:rsid w:val="00357311"/>
    <w:rsid w:val="003703F4"/>
    <w:rsid w:val="00395997"/>
    <w:rsid w:val="003A089F"/>
    <w:rsid w:val="003A3017"/>
    <w:rsid w:val="003D6B2A"/>
    <w:rsid w:val="00400052"/>
    <w:rsid w:val="00403FE1"/>
    <w:rsid w:val="0042780A"/>
    <w:rsid w:val="00441D37"/>
    <w:rsid w:val="00480736"/>
    <w:rsid w:val="00496BBD"/>
    <w:rsid w:val="004A428C"/>
    <w:rsid w:val="004B55CD"/>
    <w:rsid w:val="004C2428"/>
    <w:rsid w:val="004C3850"/>
    <w:rsid w:val="004F6BF6"/>
    <w:rsid w:val="005011FA"/>
    <w:rsid w:val="005236E7"/>
    <w:rsid w:val="00525672"/>
    <w:rsid w:val="005B7D57"/>
    <w:rsid w:val="005C714B"/>
    <w:rsid w:val="005E43E9"/>
    <w:rsid w:val="005E4844"/>
    <w:rsid w:val="005F362A"/>
    <w:rsid w:val="006071AA"/>
    <w:rsid w:val="00610142"/>
    <w:rsid w:val="006417A4"/>
    <w:rsid w:val="00645E06"/>
    <w:rsid w:val="00672FDC"/>
    <w:rsid w:val="00673DE5"/>
    <w:rsid w:val="006752F4"/>
    <w:rsid w:val="00681EF4"/>
    <w:rsid w:val="00692D87"/>
    <w:rsid w:val="006973CE"/>
    <w:rsid w:val="006C5E3D"/>
    <w:rsid w:val="007032D1"/>
    <w:rsid w:val="00715F9D"/>
    <w:rsid w:val="00723ADE"/>
    <w:rsid w:val="0073339F"/>
    <w:rsid w:val="00736187"/>
    <w:rsid w:val="00770845"/>
    <w:rsid w:val="007A002A"/>
    <w:rsid w:val="007A1505"/>
    <w:rsid w:val="007B7090"/>
    <w:rsid w:val="007C4646"/>
    <w:rsid w:val="007E18EB"/>
    <w:rsid w:val="007E5CB9"/>
    <w:rsid w:val="007E7EAD"/>
    <w:rsid w:val="008362F6"/>
    <w:rsid w:val="00854CEB"/>
    <w:rsid w:val="008713B5"/>
    <w:rsid w:val="00872C6D"/>
    <w:rsid w:val="008844E2"/>
    <w:rsid w:val="008A29DA"/>
    <w:rsid w:val="008A7A8B"/>
    <w:rsid w:val="00911058"/>
    <w:rsid w:val="00933F70"/>
    <w:rsid w:val="00982FFB"/>
    <w:rsid w:val="009D70F8"/>
    <w:rsid w:val="009F4C40"/>
    <w:rsid w:val="00A01C0B"/>
    <w:rsid w:val="00A23D63"/>
    <w:rsid w:val="00A249B3"/>
    <w:rsid w:val="00A56F0B"/>
    <w:rsid w:val="00A66D92"/>
    <w:rsid w:val="00A76967"/>
    <w:rsid w:val="00AA43F1"/>
    <w:rsid w:val="00AA6D8A"/>
    <w:rsid w:val="00B02E71"/>
    <w:rsid w:val="00B64D34"/>
    <w:rsid w:val="00B64F6D"/>
    <w:rsid w:val="00B6791A"/>
    <w:rsid w:val="00B90566"/>
    <w:rsid w:val="00BA132D"/>
    <w:rsid w:val="00BB1622"/>
    <w:rsid w:val="00BC2E96"/>
    <w:rsid w:val="00C21338"/>
    <w:rsid w:val="00C25E53"/>
    <w:rsid w:val="00C34CCB"/>
    <w:rsid w:val="00C670FD"/>
    <w:rsid w:val="00C7148B"/>
    <w:rsid w:val="00CF2192"/>
    <w:rsid w:val="00CF247B"/>
    <w:rsid w:val="00D03912"/>
    <w:rsid w:val="00D10F04"/>
    <w:rsid w:val="00D143BD"/>
    <w:rsid w:val="00D331F4"/>
    <w:rsid w:val="00D36182"/>
    <w:rsid w:val="00D62B81"/>
    <w:rsid w:val="00DA24FC"/>
    <w:rsid w:val="00DD227B"/>
    <w:rsid w:val="00DE309E"/>
    <w:rsid w:val="00E03C57"/>
    <w:rsid w:val="00E1534D"/>
    <w:rsid w:val="00E738EC"/>
    <w:rsid w:val="00E8198A"/>
    <w:rsid w:val="00E95E29"/>
    <w:rsid w:val="00EA4B0C"/>
    <w:rsid w:val="00EA6129"/>
    <w:rsid w:val="00EA7F1C"/>
    <w:rsid w:val="00EC38FE"/>
    <w:rsid w:val="00EC4880"/>
    <w:rsid w:val="00ED2805"/>
    <w:rsid w:val="00EF1351"/>
    <w:rsid w:val="00EF1B6E"/>
    <w:rsid w:val="00F00DFE"/>
    <w:rsid w:val="00F032CF"/>
    <w:rsid w:val="00F24C0D"/>
    <w:rsid w:val="00F26F91"/>
    <w:rsid w:val="00F51D0F"/>
    <w:rsid w:val="00F77818"/>
    <w:rsid w:val="00FC35B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60C4484"/>
  <w14:defaultImageDpi w14:val="32767"/>
  <w15:chartTrackingRefBased/>
  <w15:docId w15:val="{0EE74708-4CA8-43E0-A30A-C4F2B65F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Shading-Accent1">
    <w:name w:val="Colorful Shading Accent 1"/>
    <w:hidden/>
    <w:rsid w:val="00A56F0B"/>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789591636">
      <w:bodyDiv w:val="1"/>
      <w:marLeft w:val="0"/>
      <w:marRight w:val="0"/>
      <w:marTop w:val="0"/>
      <w:marBottom w:val="0"/>
      <w:divBdr>
        <w:top w:val="none" w:sz="0" w:space="0" w:color="auto"/>
        <w:left w:val="none" w:sz="0" w:space="0" w:color="auto"/>
        <w:bottom w:val="none" w:sz="0" w:space="0" w:color="auto"/>
        <w:right w:val="none" w:sz="0" w:space="0" w:color="auto"/>
      </w:divBdr>
      <w:divsChild>
        <w:div w:id="15162345">
          <w:marLeft w:val="547"/>
          <w:marRight w:val="0"/>
          <w:marTop w:val="125"/>
          <w:marBottom w:val="0"/>
          <w:divBdr>
            <w:top w:val="none" w:sz="0" w:space="0" w:color="auto"/>
            <w:left w:val="none" w:sz="0" w:space="0" w:color="auto"/>
            <w:bottom w:val="none" w:sz="0" w:space="0" w:color="auto"/>
            <w:right w:val="none" w:sz="0" w:space="0" w:color="auto"/>
          </w:divBdr>
        </w:div>
        <w:div w:id="399517991">
          <w:marLeft w:val="547"/>
          <w:marRight w:val="0"/>
          <w:marTop w:val="125"/>
          <w:marBottom w:val="0"/>
          <w:divBdr>
            <w:top w:val="none" w:sz="0" w:space="0" w:color="auto"/>
            <w:left w:val="none" w:sz="0" w:space="0" w:color="auto"/>
            <w:bottom w:val="none" w:sz="0" w:space="0" w:color="auto"/>
            <w:right w:val="none" w:sz="0" w:space="0" w:color="auto"/>
          </w:divBdr>
        </w:div>
        <w:div w:id="1205606791">
          <w:marLeft w:val="547"/>
          <w:marRight w:val="0"/>
          <w:marTop w:val="125"/>
          <w:marBottom w:val="0"/>
          <w:divBdr>
            <w:top w:val="none" w:sz="0" w:space="0" w:color="auto"/>
            <w:left w:val="none" w:sz="0" w:space="0" w:color="auto"/>
            <w:bottom w:val="none" w:sz="0" w:space="0" w:color="auto"/>
            <w:right w:val="none" w:sz="0" w:space="0" w:color="auto"/>
          </w:divBdr>
        </w:div>
        <w:div w:id="1835759591">
          <w:marLeft w:val="547"/>
          <w:marRight w:val="0"/>
          <w:marTop w:val="125"/>
          <w:marBottom w:val="0"/>
          <w:divBdr>
            <w:top w:val="none" w:sz="0" w:space="0" w:color="auto"/>
            <w:left w:val="none" w:sz="0" w:space="0" w:color="auto"/>
            <w:bottom w:val="none" w:sz="0" w:space="0" w:color="auto"/>
            <w:right w:val="none" w:sz="0" w:space="0" w:color="auto"/>
          </w:divBdr>
        </w:div>
        <w:div w:id="2047755318">
          <w:marLeft w:val="547"/>
          <w:marRight w:val="0"/>
          <w:marTop w:val="125"/>
          <w:marBottom w:val="0"/>
          <w:divBdr>
            <w:top w:val="none" w:sz="0" w:space="0" w:color="auto"/>
            <w:left w:val="none" w:sz="0" w:space="0" w:color="auto"/>
            <w:bottom w:val="none" w:sz="0" w:space="0" w:color="auto"/>
            <w:right w:val="none" w:sz="0" w:space="0" w:color="auto"/>
          </w:divBdr>
        </w:div>
      </w:divsChild>
    </w:div>
    <w:div w:id="954214298">
      <w:bodyDiv w:val="1"/>
      <w:marLeft w:val="0"/>
      <w:marRight w:val="0"/>
      <w:marTop w:val="0"/>
      <w:marBottom w:val="0"/>
      <w:divBdr>
        <w:top w:val="none" w:sz="0" w:space="0" w:color="auto"/>
        <w:left w:val="none" w:sz="0" w:space="0" w:color="auto"/>
        <w:bottom w:val="none" w:sz="0" w:space="0" w:color="auto"/>
        <w:right w:val="none" w:sz="0" w:space="0" w:color="auto"/>
      </w:divBdr>
    </w:div>
    <w:div w:id="1109198397">
      <w:bodyDiv w:val="1"/>
      <w:marLeft w:val="0"/>
      <w:marRight w:val="0"/>
      <w:marTop w:val="0"/>
      <w:marBottom w:val="0"/>
      <w:divBdr>
        <w:top w:val="none" w:sz="0" w:space="0" w:color="auto"/>
        <w:left w:val="none" w:sz="0" w:space="0" w:color="auto"/>
        <w:bottom w:val="none" w:sz="0" w:space="0" w:color="auto"/>
        <w:right w:val="none" w:sz="0" w:space="0" w:color="auto"/>
      </w:divBdr>
      <w:divsChild>
        <w:div w:id="156701232">
          <w:marLeft w:val="547"/>
          <w:marRight w:val="0"/>
          <w:marTop w:val="125"/>
          <w:marBottom w:val="0"/>
          <w:divBdr>
            <w:top w:val="none" w:sz="0" w:space="0" w:color="auto"/>
            <w:left w:val="none" w:sz="0" w:space="0" w:color="auto"/>
            <w:bottom w:val="none" w:sz="0" w:space="0" w:color="auto"/>
            <w:right w:val="none" w:sz="0" w:space="0" w:color="auto"/>
          </w:divBdr>
        </w:div>
        <w:div w:id="314649097">
          <w:marLeft w:val="547"/>
          <w:marRight w:val="0"/>
          <w:marTop w:val="125"/>
          <w:marBottom w:val="0"/>
          <w:divBdr>
            <w:top w:val="none" w:sz="0" w:space="0" w:color="auto"/>
            <w:left w:val="none" w:sz="0" w:space="0" w:color="auto"/>
            <w:bottom w:val="none" w:sz="0" w:space="0" w:color="auto"/>
            <w:right w:val="none" w:sz="0" w:space="0" w:color="auto"/>
          </w:divBdr>
        </w:div>
        <w:div w:id="482039437">
          <w:marLeft w:val="547"/>
          <w:marRight w:val="0"/>
          <w:marTop w:val="125"/>
          <w:marBottom w:val="0"/>
          <w:divBdr>
            <w:top w:val="none" w:sz="0" w:space="0" w:color="auto"/>
            <w:left w:val="none" w:sz="0" w:space="0" w:color="auto"/>
            <w:bottom w:val="none" w:sz="0" w:space="0" w:color="auto"/>
            <w:right w:val="none" w:sz="0" w:space="0" w:color="auto"/>
          </w:divBdr>
        </w:div>
        <w:div w:id="1235774442">
          <w:marLeft w:val="547"/>
          <w:marRight w:val="0"/>
          <w:marTop w:val="125"/>
          <w:marBottom w:val="0"/>
          <w:divBdr>
            <w:top w:val="none" w:sz="0" w:space="0" w:color="auto"/>
            <w:left w:val="none" w:sz="0" w:space="0" w:color="auto"/>
            <w:bottom w:val="none" w:sz="0" w:space="0" w:color="auto"/>
            <w:right w:val="none" w:sz="0" w:space="0" w:color="auto"/>
          </w:divBdr>
        </w:div>
        <w:div w:id="1615478757">
          <w:marLeft w:val="547"/>
          <w:marRight w:val="0"/>
          <w:marTop w:val="125"/>
          <w:marBottom w:val="0"/>
          <w:divBdr>
            <w:top w:val="none" w:sz="0" w:space="0" w:color="auto"/>
            <w:left w:val="none" w:sz="0" w:space="0" w:color="auto"/>
            <w:bottom w:val="none" w:sz="0" w:space="0" w:color="auto"/>
            <w:right w:val="none" w:sz="0" w:space="0" w:color="auto"/>
          </w:divBdr>
        </w:div>
      </w:divsChild>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369835117">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kaleazy.com/top-25-best-e-commerce-sites-of-201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ecommerce-blog.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sql/default.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igcommerce.com/" TargetMode="External"/><Relationship Id="rId4" Type="http://schemas.openxmlformats.org/officeDocument/2006/relationships/webSettings" Target="webSettings.xml"/><Relationship Id="rId9" Type="http://schemas.openxmlformats.org/officeDocument/2006/relationships/hyperlink" Target="http://blog.brandlabs.us/just-for-fun/humor/best-worst-ecommerce-site-ev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Links>
    <vt:vector size="42" baseType="variant">
      <vt:variant>
        <vt:i4>5767174</vt:i4>
      </vt:variant>
      <vt:variant>
        <vt:i4>18</vt:i4>
      </vt:variant>
      <vt:variant>
        <vt:i4>0</vt:i4>
      </vt:variant>
      <vt:variant>
        <vt:i4>5</vt:i4>
      </vt:variant>
      <vt:variant>
        <vt:lpwstr>http://www.w3schools.com/sql/default.asp</vt:lpwstr>
      </vt:variant>
      <vt:variant>
        <vt:lpwstr/>
      </vt:variant>
      <vt:variant>
        <vt:i4>3473520</vt:i4>
      </vt:variant>
      <vt:variant>
        <vt:i4>15</vt:i4>
      </vt:variant>
      <vt:variant>
        <vt:i4>0</vt:i4>
      </vt:variant>
      <vt:variant>
        <vt:i4>5</vt:i4>
      </vt:variant>
      <vt:variant>
        <vt:lpwstr>http://www.bigcommerce.com/</vt:lpwstr>
      </vt:variant>
      <vt:variant>
        <vt:lpwstr/>
      </vt:variant>
      <vt:variant>
        <vt:i4>6291555</vt:i4>
      </vt:variant>
      <vt:variant>
        <vt:i4>12</vt:i4>
      </vt:variant>
      <vt:variant>
        <vt:i4>0</vt:i4>
      </vt:variant>
      <vt:variant>
        <vt:i4>5</vt:i4>
      </vt:variant>
      <vt:variant>
        <vt:lpwstr>http://blog.brandlabs.us/just-for-fun/humor/best-worst-ecommerce-site-ever</vt:lpwstr>
      </vt:variant>
      <vt:variant>
        <vt:lpwstr/>
      </vt:variant>
      <vt:variant>
        <vt:i4>1769565</vt:i4>
      </vt:variant>
      <vt:variant>
        <vt:i4>9</vt:i4>
      </vt:variant>
      <vt:variant>
        <vt:i4>0</vt:i4>
      </vt:variant>
      <vt:variant>
        <vt:i4>5</vt:i4>
      </vt:variant>
      <vt:variant>
        <vt:lpwstr>http://kaleazy.com/top-25-best-e-commerce-sites-of-2011/</vt:lpwstr>
      </vt:variant>
      <vt:variant>
        <vt:lpwstr/>
      </vt:variant>
      <vt:variant>
        <vt:i4>2424950</vt:i4>
      </vt:variant>
      <vt:variant>
        <vt:i4>6</vt:i4>
      </vt:variant>
      <vt:variant>
        <vt:i4>0</vt:i4>
      </vt:variant>
      <vt:variant>
        <vt:i4>5</vt:i4>
      </vt:variant>
      <vt:variant>
        <vt:lpwstr>http://www.ecommerce-blog.org/</vt:lpwstr>
      </vt:variant>
      <vt:variant>
        <vt:lpwstr/>
      </vt:variant>
      <vt:variant>
        <vt:i4>1769565</vt:i4>
      </vt:variant>
      <vt:variant>
        <vt:i4>3</vt:i4>
      </vt:variant>
      <vt:variant>
        <vt:i4>0</vt:i4>
      </vt:variant>
      <vt:variant>
        <vt:i4>5</vt:i4>
      </vt:variant>
      <vt:variant>
        <vt:lpwstr>http://kaleazy.com/top-25-best-e-commerce-sites-of-2011/</vt:lpwstr>
      </vt:variant>
      <vt:variant>
        <vt:lpwstr/>
      </vt:variant>
      <vt:variant>
        <vt:i4>2424950</vt:i4>
      </vt:variant>
      <vt:variant>
        <vt:i4>0</vt:i4>
      </vt:variant>
      <vt:variant>
        <vt:i4>0</vt:i4>
      </vt:variant>
      <vt:variant>
        <vt:i4>5</vt:i4>
      </vt:variant>
      <vt:variant>
        <vt:lpwstr>http://www.ecommerce-blog.org/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2017-11-06T16:43:00Z</dcterms:created>
  <dcterms:modified xsi:type="dcterms:W3CDTF">2017-11-06T16:43:00Z</dcterms:modified>
</cp:coreProperties>
</file>