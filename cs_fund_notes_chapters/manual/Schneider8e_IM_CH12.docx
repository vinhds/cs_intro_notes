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C84B" w14:textId="77777777" w:rsidR="00257211" w:rsidRPr="00320BA4" w:rsidRDefault="00257211" w:rsidP="00257211">
      <w:pPr>
        <w:rPr>
          <w:b/>
          <w:sz w:val="36"/>
        </w:rPr>
      </w:pPr>
      <w:bookmarkStart w:id="0" w:name="_GoBack"/>
      <w:bookmarkEnd w:id="0"/>
      <w:r>
        <w:rPr>
          <w:b/>
          <w:sz w:val="36"/>
        </w:rPr>
        <w:t>Chapter 12</w:t>
      </w:r>
    </w:p>
    <w:p w14:paraId="120AE274" w14:textId="77777777" w:rsidR="00257211" w:rsidRPr="00320BA4" w:rsidRDefault="00257211" w:rsidP="00257211">
      <w:pPr>
        <w:pStyle w:val="CommentText"/>
        <w:rPr>
          <w:b/>
          <w:bCs/>
          <w:sz w:val="36"/>
          <w:szCs w:val="48"/>
        </w:rPr>
      </w:pPr>
      <w:r>
        <w:rPr>
          <w:b/>
          <w:bCs/>
          <w:sz w:val="36"/>
          <w:szCs w:val="48"/>
        </w:rPr>
        <w:t>Models of Computation</w:t>
      </w:r>
    </w:p>
    <w:p w14:paraId="469E43B2" w14:textId="77777777" w:rsidR="00257211" w:rsidRDefault="00257211" w:rsidP="00257211"/>
    <w:p w14:paraId="4097EF69" w14:textId="77777777" w:rsidR="0038714F" w:rsidRPr="003D41F3" w:rsidRDefault="0038714F" w:rsidP="0038714F">
      <w:pPr>
        <w:pStyle w:val="ListBullet"/>
        <w:numPr>
          <w:ilvl w:val="0"/>
          <w:numId w:val="0"/>
        </w:numPr>
        <w:rPr>
          <w:b/>
        </w:rPr>
      </w:pPr>
      <w:r w:rsidRPr="003D41F3">
        <w:rPr>
          <w:b/>
        </w:rPr>
        <w:t xml:space="preserve">A Guide to </w:t>
      </w:r>
      <w:r w:rsidR="00D36CB6">
        <w:rPr>
          <w:b/>
        </w:rPr>
        <w:t>T</w:t>
      </w:r>
      <w:r w:rsidR="00D36CB6" w:rsidRPr="003D41F3">
        <w:rPr>
          <w:b/>
        </w:rPr>
        <w:t xml:space="preserve">his </w:t>
      </w:r>
      <w:r w:rsidRPr="003D41F3">
        <w:rPr>
          <w:b/>
        </w:rPr>
        <w:t>Instructor’s Manual:</w:t>
      </w:r>
    </w:p>
    <w:p w14:paraId="1FC870A1" w14:textId="77777777" w:rsidR="0038714F" w:rsidRDefault="0038714F" w:rsidP="0038714F">
      <w:pPr>
        <w:pStyle w:val="NormalWeb"/>
      </w:pPr>
      <w:r w:rsidRPr="006B47D6">
        <w:t>We have designed this Instructor’s Manual to supplement and enhance your teaching experience through classroom activities and a cohesive chapter summary.</w:t>
      </w:r>
    </w:p>
    <w:p w14:paraId="67959006" w14:textId="77777777" w:rsidR="0038714F" w:rsidRDefault="0038714F" w:rsidP="0038714F">
      <w:pPr>
        <w:pStyle w:val="NormalWeb"/>
      </w:pPr>
      <w:r w:rsidRPr="006B47D6">
        <w:t>This document is organized chronologically, using the same headings that you see in the textbook. Under the headings</w:t>
      </w:r>
      <w:r w:rsidR="00D36CB6">
        <w:t>,</w:t>
      </w:r>
      <w:r w:rsidRPr="006B47D6">
        <w:t xml:space="preserve">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6FC33794" w14:textId="77777777" w:rsidR="0038714F" w:rsidRDefault="0038714F" w:rsidP="0038714F">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2F381D35" w14:textId="77777777" w:rsidR="00257211" w:rsidRPr="00320BA4" w:rsidRDefault="00257211" w:rsidP="00257211"/>
    <w:tbl>
      <w:tblPr>
        <w:tblW w:w="0" w:type="auto"/>
        <w:tblLayout w:type="fixed"/>
        <w:tblLook w:val="0000" w:firstRow="0" w:lastRow="0" w:firstColumn="0" w:lastColumn="0" w:noHBand="0" w:noVBand="0"/>
      </w:tblPr>
      <w:tblGrid>
        <w:gridCol w:w="9504"/>
      </w:tblGrid>
      <w:tr w:rsidR="00257211" w:rsidRPr="00320BA4" w14:paraId="270A9E80" w14:textId="77777777">
        <w:tc>
          <w:tcPr>
            <w:tcW w:w="9504" w:type="dxa"/>
            <w:shd w:val="clear" w:color="auto" w:fill="000000"/>
          </w:tcPr>
          <w:p w14:paraId="16C53839" w14:textId="77777777" w:rsidR="00257211" w:rsidRPr="00320BA4" w:rsidRDefault="00257211" w:rsidP="00257211">
            <w:pPr>
              <w:pStyle w:val="Heading3"/>
              <w:numPr>
                <w:ilvl w:val="2"/>
                <w:numId w:val="1"/>
              </w:numPr>
              <w:tabs>
                <w:tab w:val="left" w:pos="0"/>
              </w:tabs>
              <w:snapToGrid w:val="0"/>
              <w:rPr>
                <w:b/>
                <w:bCs/>
                <w:sz w:val="28"/>
                <w:u w:val="none"/>
              </w:rPr>
            </w:pPr>
            <w:r w:rsidRPr="00320BA4">
              <w:rPr>
                <w:b/>
                <w:bCs/>
                <w:sz w:val="28"/>
                <w:u w:val="none"/>
              </w:rPr>
              <w:t>At a Glance</w:t>
            </w:r>
          </w:p>
        </w:tc>
      </w:tr>
    </w:tbl>
    <w:p w14:paraId="5D6F6C64" w14:textId="77777777" w:rsidR="00257211" w:rsidRPr="00320BA4" w:rsidRDefault="00257211" w:rsidP="00257211">
      <w:pPr>
        <w:rPr>
          <w:bCs/>
          <w:sz w:val="32"/>
        </w:rPr>
      </w:pPr>
    </w:p>
    <w:p w14:paraId="169E14A5" w14:textId="77777777" w:rsidR="00257211" w:rsidRPr="00320BA4" w:rsidRDefault="00257211" w:rsidP="00257211">
      <w:pPr>
        <w:rPr>
          <w:b/>
          <w:sz w:val="28"/>
        </w:rPr>
      </w:pPr>
      <w:r w:rsidRPr="00320BA4">
        <w:rPr>
          <w:b/>
          <w:sz w:val="28"/>
        </w:rPr>
        <w:t>Instructor’s Manual Table of Contents</w:t>
      </w:r>
    </w:p>
    <w:p w14:paraId="498AA906" w14:textId="77777777" w:rsidR="00257211" w:rsidRPr="00320BA4" w:rsidRDefault="00257211" w:rsidP="00257211"/>
    <w:p w14:paraId="67833606" w14:textId="77777777" w:rsidR="00257211" w:rsidRDefault="00257211" w:rsidP="00257211">
      <w:pPr>
        <w:numPr>
          <w:ilvl w:val="0"/>
          <w:numId w:val="3"/>
        </w:numPr>
        <w:tabs>
          <w:tab w:val="left" w:pos="360"/>
        </w:tabs>
        <w:spacing w:line="360" w:lineRule="auto"/>
      </w:pPr>
      <w:r w:rsidRPr="00320BA4">
        <w:t>Overview</w:t>
      </w:r>
    </w:p>
    <w:p w14:paraId="2FBC8522" w14:textId="77777777" w:rsidR="005C1799" w:rsidRPr="00320BA4" w:rsidRDefault="005C1799" w:rsidP="00257211">
      <w:pPr>
        <w:numPr>
          <w:ilvl w:val="0"/>
          <w:numId w:val="3"/>
        </w:numPr>
        <w:tabs>
          <w:tab w:val="left" w:pos="360"/>
        </w:tabs>
        <w:spacing w:line="360" w:lineRule="auto"/>
      </w:pPr>
      <w:r>
        <w:t>Learning Objectives</w:t>
      </w:r>
    </w:p>
    <w:p w14:paraId="6E4C33FA" w14:textId="77777777" w:rsidR="00257211" w:rsidRPr="00320BA4" w:rsidRDefault="00257211" w:rsidP="00257211">
      <w:pPr>
        <w:numPr>
          <w:ilvl w:val="0"/>
          <w:numId w:val="9"/>
        </w:numPr>
        <w:tabs>
          <w:tab w:val="left" w:pos="360"/>
        </w:tabs>
        <w:spacing w:line="360" w:lineRule="auto"/>
      </w:pPr>
      <w:r w:rsidRPr="00320BA4">
        <w:t>Teaching Tips</w:t>
      </w:r>
      <w:r>
        <w:t xml:space="preserve"> and Quick Quizzes</w:t>
      </w:r>
    </w:p>
    <w:p w14:paraId="7C72FAB9" w14:textId="77777777" w:rsidR="00257211" w:rsidRPr="00320BA4" w:rsidRDefault="00257211" w:rsidP="00257211">
      <w:pPr>
        <w:numPr>
          <w:ilvl w:val="0"/>
          <w:numId w:val="10"/>
        </w:numPr>
        <w:tabs>
          <w:tab w:val="left" w:pos="360"/>
        </w:tabs>
        <w:spacing w:line="360" w:lineRule="auto"/>
      </w:pPr>
      <w:r w:rsidRPr="00320BA4">
        <w:t>Class Discussion Topics</w:t>
      </w:r>
    </w:p>
    <w:p w14:paraId="6209839D" w14:textId="77777777" w:rsidR="00257211" w:rsidRPr="00320BA4" w:rsidRDefault="00257211" w:rsidP="00257211">
      <w:pPr>
        <w:numPr>
          <w:ilvl w:val="0"/>
          <w:numId w:val="11"/>
        </w:numPr>
        <w:tabs>
          <w:tab w:val="left" w:pos="360"/>
        </w:tabs>
        <w:spacing w:line="360" w:lineRule="auto"/>
      </w:pPr>
      <w:r w:rsidRPr="00320BA4">
        <w:t>Additional Projects</w:t>
      </w:r>
    </w:p>
    <w:p w14:paraId="220B1A58" w14:textId="77777777" w:rsidR="00257211" w:rsidRPr="00320BA4" w:rsidRDefault="00257211" w:rsidP="00257211">
      <w:pPr>
        <w:numPr>
          <w:ilvl w:val="0"/>
          <w:numId w:val="12"/>
        </w:numPr>
        <w:tabs>
          <w:tab w:val="left" w:pos="360"/>
        </w:tabs>
        <w:spacing w:line="360" w:lineRule="auto"/>
      </w:pPr>
      <w:r w:rsidRPr="00320BA4">
        <w:t>Additional Resources</w:t>
      </w:r>
    </w:p>
    <w:p w14:paraId="1EFE628F" w14:textId="77777777" w:rsidR="00257211" w:rsidRDefault="00257211" w:rsidP="00257211">
      <w:pPr>
        <w:numPr>
          <w:ilvl w:val="0"/>
          <w:numId w:val="13"/>
        </w:numPr>
        <w:tabs>
          <w:tab w:val="left" w:pos="360"/>
        </w:tabs>
        <w:spacing w:line="360" w:lineRule="auto"/>
      </w:pPr>
      <w:r w:rsidRPr="00320BA4">
        <w:t>Key Terms</w:t>
      </w:r>
    </w:p>
    <w:p w14:paraId="2017D175" w14:textId="77777777" w:rsidR="00950C7B" w:rsidRDefault="00950C7B" w:rsidP="00950C7B">
      <w:pPr>
        <w:numPr>
          <w:ilvl w:val="0"/>
          <w:numId w:val="13"/>
        </w:numPr>
      </w:pPr>
      <w:bookmarkStart w:id="2" w:name="_Hlk495379224"/>
      <w:r w:rsidRPr="00964D6F">
        <w:t>Solutions to End-of-Chapter Exercises</w:t>
      </w:r>
    </w:p>
    <w:bookmarkEnd w:id="2"/>
    <w:p w14:paraId="4CCB303F" w14:textId="77777777" w:rsidR="00950C7B" w:rsidRDefault="00950C7B" w:rsidP="00950C7B">
      <w:pPr>
        <w:spacing w:line="360" w:lineRule="auto"/>
        <w:ind w:left="360"/>
      </w:pPr>
    </w:p>
    <w:p w14:paraId="2A06CA50" w14:textId="77777777" w:rsidR="00257211" w:rsidRPr="00320BA4" w:rsidRDefault="00257211" w:rsidP="00257211">
      <w:pPr>
        <w:pageBreakBefore/>
        <w:rPr>
          <w:sz w:val="20"/>
        </w:rPr>
      </w:pPr>
    </w:p>
    <w:tbl>
      <w:tblPr>
        <w:tblW w:w="0" w:type="auto"/>
        <w:tblLayout w:type="fixed"/>
        <w:tblLook w:val="0000" w:firstRow="0" w:lastRow="0" w:firstColumn="0" w:lastColumn="0" w:noHBand="0" w:noVBand="0"/>
      </w:tblPr>
      <w:tblGrid>
        <w:gridCol w:w="9504"/>
      </w:tblGrid>
      <w:tr w:rsidR="00257211" w:rsidRPr="00320BA4" w14:paraId="58F4842B" w14:textId="77777777">
        <w:tc>
          <w:tcPr>
            <w:tcW w:w="9504" w:type="dxa"/>
            <w:shd w:val="clear" w:color="auto" w:fill="000000"/>
          </w:tcPr>
          <w:p w14:paraId="618C2857" w14:textId="77777777" w:rsidR="00257211" w:rsidRPr="00320BA4" w:rsidRDefault="00257211" w:rsidP="00257211">
            <w:pPr>
              <w:pStyle w:val="Header"/>
              <w:tabs>
                <w:tab w:val="clear" w:pos="4320"/>
                <w:tab w:val="clear" w:pos="8640"/>
              </w:tabs>
              <w:snapToGrid w:val="0"/>
              <w:rPr>
                <w:bCs/>
                <w:sz w:val="28"/>
              </w:rPr>
            </w:pPr>
            <w:r w:rsidRPr="00320BA4">
              <w:rPr>
                <w:bCs/>
                <w:sz w:val="28"/>
              </w:rPr>
              <w:t>Lecture Notes</w:t>
            </w:r>
          </w:p>
        </w:tc>
      </w:tr>
    </w:tbl>
    <w:p w14:paraId="377F5B69" w14:textId="77777777" w:rsidR="00257211" w:rsidRPr="00320BA4" w:rsidRDefault="00257211" w:rsidP="00257211">
      <w:pPr>
        <w:rPr>
          <w:sz w:val="20"/>
          <w:szCs w:val="20"/>
        </w:rPr>
      </w:pPr>
    </w:p>
    <w:p w14:paraId="2BE2934D" w14:textId="77777777" w:rsidR="00257211" w:rsidRPr="00320BA4" w:rsidRDefault="00257211" w:rsidP="00257211">
      <w:pPr>
        <w:rPr>
          <w:b/>
          <w:sz w:val="32"/>
          <w:szCs w:val="32"/>
          <w:u w:val="single"/>
        </w:rPr>
      </w:pPr>
      <w:r w:rsidRPr="00320BA4">
        <w:rPr>
          <w:b/>
          <w:sz w:val="32"/>
          <w:szCs w:val="32"/>
          <w:u w:val="single"/>
        </w:rPr>
        <w:t>Overview</w:t>
      </w:r>
    </w:p>
    <w:p w14:paraId="2E39C7BE" w14:textId="77777777" w:rsidR="00257211" w:rsidRPr="00320BA4" w:rsidRDefault="00257211" w:rsidP="00257211">
      <w:pPr>
        <w:rPr>
          <w:b/>
        </w:rPr>
      </w:pPr>
    </w:p>
    <w:p w14:paraId="79B08489" w14:textId="77777777" w:rsidR="00257211" w:rsidRPr="004C67A1" w:rsidRDefault="00257211" w:rsidP="00257211">
      <w:pPr>
        <w:autoSpaceDE w:val="0"/>
        <w:autoSpaceDN w:val="0"/>
        <w:adjustRightInd w:val="0"/>
        <w:rPr>
          <w:color w:val="000000"/>
          <w:szCs w:val="20"/>
        </w:rPr>
      </w:pPr>
      <w:r w:rsidRPr="001433F7">
        <w:rPr>
          <w:color w:val="000000"/>
          <w:szCs w:val="20"/>
        </w:rPr>
        <w:t xml:space="preserve">Chapter </w:t>
      </w:r>
      <w:r>
        <w:rPr>
          <w:color w:val="000000"/>
          <w:szCs w:val="20"/>
        </w:rPr>
        <w:t>12</w:t>
      </w:r>
      <w:r w:rsidR="005243FF">
        <w:rPr>
          <w:color w:val="000000"/>
          <w:szCs w:val="20"/>
        </w:rPr>
        <w:t xml:space="preserve"> examines the nature of computation and some important results from the theory of computation. It introduces models of computing agents and explains how Turing machines are good models of computing agents, </w:t>
      </w:r>
      <w:r w:rsidR="005243FF" w:rsidRPr="00BB471E">
        <w:rPr>
          <w:color w:val="000000"/>
          <w:szCs w:val="20"/>
        </w:rPr>
        <w:t xml:space="preserve">and </w:t>
      </w:r>
      <w:r w:rsidR="00457BEE">
        <w:rPr>
          <w:color w:val="000000"/>
          <w:szCs w:val="20"/>
        </w:rPr>
        <w:t xml:space="preserve">they </w:t>
      </w:r>
      <w:r w:rsidR="005243FF" w:rsidRPr="00BB471E">
        <w:rPr>
          <w:color w:val="000000"/>
          <w:szCs w:val="20"/>
        </w:rPr>
        <w:t>also</w:t>
      </w:r>
      <w:r w:rsidR="005243FF">
        <w:rPr>
          <w:color w:val="000000"/>
          <w:szCs w:val="20"/>
        </w:rPr>
        <w:t xml:space="preserve"> capture the features of algorithms. It describes how Turing machines work, and the thesis that Turing machines, as a model, capture all algorithms. The chapter ends with a discussion of unsolvable problems: in particular, the </w:t>
      </w:r>
      <w:r w:rsidR="00BF6843">
        <w:rPr>
          <w:color w:val="000000"/>
          <w:szCs w:val="20"/>
        </w:rPr>
        <w:t>halting problem</w:t>
      </w:r>
      <w:r w:rsidR="005243FF">
        <w:rPr>
          <w:color w:val="000000"/>
          <w:szCs w:val="20"/>
        </w:rPr>
        <w:t>.</w:t>
      </w:r>
    </w:p>
    <w:p w14:paraId="03D964AC" w14:textId="77777777" w:rsidR="00257211" w:rsidRPr="00320BA4" w:rsidRDefault="00257211" w:rsidP="0038714F">
      <w:pPr>
        <w:pStyle w:val="ListBullet"/>
        <w:numPr>
          <w:ilvl w:val="0"/>
          <w:numId w:val="0"/>
        </w:numPr>
      </w:pPr>
    </w:p>
    <w:p w14:paraId="45F7D959" w14:textId="77777777" w:rsidR="00C751E1" w:rsidRDefault="00C751E1" w:rsidP="00257211">
      <w:pPr>
        <w:pStyle w:val="Heading1"/>
        <w:numPr>
          <w:ilvl w:val="0"/>
          <w:numId w:val="0"/>
        </w:numPr>
        <w:rPr>
          <w:b/>
          <w:bCs/>
          <w:sz w:val="32"/>
          <w:u w:val="single"/>
        </w:rPr>
      </w:pPr>
      <w:r>
        <w:rPr>
          <w:b/>
          <w:bCs/>
          <w:sz w:val="32"/>
          <w:u w:val="single"/>
        </w:rPr>
        <w:t>Learning Objectives</w:t>
      </w:r>
    </w:p>
    <w:p w14:paraId="505A1461" w14:textId="77777777" w:rsidR="00C751E1" w:rsidRDefault="00C751E1" w:rsidP="00AC4F91"/>
    <w:p w14:paraId="2ACCC068" w14:textId="77777777" w:rsidR="00C751E1" w:rsidRPr="00C751E1" w:rsidRDefault="00C751E1" w:rsidP="00AC4F91">
      <w:pPr>
        <w:numPr>
          <w:ilvl w:val="0"/>
          <w:numId w:val="13"/>
        </w:numPr>
        <w:tabs>
          <w:tab w:val="clear" w:pos="360"/>
        </w:tabs>
        <w:ind w:left="720"/>
      </w:pPr>
      <w:r w:rsidRPr="00C751E1">
        <w:t>Explain the purpose of constructing a model</w:t>
      </w:r>
    </w:p>
    <w:p w14:paraId="0BFE103B" w14:textId="77777777" w:rsidR="00C751E1" w:rsidRPr="00C751E1" w:rsidRDefault="00C751E1" w:rsidP="00C751E1">
      <w:pPr>
        <w:numPr>
          <w:ilvl w:val="0"/>
          <w:numId w:val="13"/>
        </w:numPr>
        <w:ind w:left="720"/>
      </w:pPr>
      <w:r w:rsidRPr="00C751E1">
        <w:t>List the required features of a computing agent</w:t>
      </w:r>
    </w:p>
    <w:p w14:paraId="2CC14E9F" w14:textId="77777777" w:rsidR="00C751E1" w:rsidRPr="00C751E1" w:rsidRDefault="00C751E1" w:rsidP="00C751E1">
      <w:pPr>
        <w:numPr>
          <w:ilvl w:val="0"/>
          <w:numId w:val="13"/>
        </w:numPr>
        <w:ind w:left="720"/>
      </w:pPr>
      <w:r w:rsidRPr="00C751E1">
        <w:t>Describe the components of a Turing machine, and explain how it is a good model of a computing agent</w:t>
      </w:r>
    </w:p>
    <w:p w14:paraId="0EF20387" w14:textId="77777777" w:rsidR="00C751E1" w:rsidRPr="00C751E1" w:rsidRDefault="00C751E1" w:rsidP="00C751E1">
      <w:pPr>
        <w:numPr>
          <w:ilvl w:val="0"/>
          <w:numId w:val="13"/>
        </w:numPr>
        <w:ind w:left="720"/>
      </w:pPr>
      <w:r w:rsidRPr="00C751E1">
        <w:t>List the features of an algorithm, and explain how a Turing machine program matches them</w:t>
      </w:r>
    </w:p>
    <w:p w14:paraId="757E1CBE" w14:textId="77777777" w:rsidR="00C751E1" w:rsidRPr="00C751E1" w:rsidRDefault="00C751E1" w:rsidP="00C751E1">
      <w:pPr>
        <w:numPr>
          <w:ilvl w:val="0"/>
          <w:numId w:val="13"/>
        </w:numPr>
        <w:ind w:left="720"/>
      </w:pPr>
      <w:r w:rsidRPr="00C751E1">
        <w:t>• Simulate the operation of a simple Turing machine on specific inputs</w:t>
      </w:r>
    </w:p>
    <w:p w14:paraId="0221A8E7" w14:textId="77777777" w:rsidR="00C751E1" w:rsidRPr="00C751E1" w:rsidRDefault="00C751E1" w:rsidP="00C751E1">
      <w:pPr>
        <w:numPr>
          <w:ilvl w:val="0"/>
          <w:numId w:val="13"/>
        </w:numPr>
        <w:ind w:left="720"/>
      </w:pPr>
      <w:r w:rsidRPr="00C751E1">
        <w:t xml:space="preserve">Construct a simple Turing machine from a specification, both writing the rules and drawing the state diagram </w:t>
      </w:r>
    </w:p>
    <w:p w14:paraId="60594D67" w14:textId="77777777" w:rsidR="00C751E1" w:rsidRPr="00C751E1" w:rsidRDefault="00C751E1" w:rsidP="00C751E1">
      <w:pPr>
        <w:numPr>
          <w:ilvl w:val="0"/>
          <w:numId w:val="13"/>
        </w:numPr>
        <w:ind w:left="720"/>
      </w:pPr>
      <w:r w:rsidRPr="00C751E1">
        <w:t xml:space="preserve">State the Church-Turing thesis and explain what it means </w:t>
      </w:r>
    </w:p>
    <w:p w14:paraId="5CFB5E0E" w14:textId="77777777" w:rsidR="00C751E1" w:rsidRPr="00C751E1" w:rsidRDefault="00C751E1" w:rsidP="00C751E1">
      <w:pPr>
        <w:numPr>
          <w:ilvl w:val="0"/>
          <w:numId w:val="13"/>
        </w:numPr>
        <w:ind w:left="720"/>
      </w:pPr>
      <w:r w:rsidRPr="00C751E1">
        <w:t xml:space="preserve">Justify why computer scientists believe the Church-Turing thesis is true </w:t>
      </w:r>
    </w:p>
    <w:p w14:paraId="325436AC" w14:textId="77777777" w:rsidR="00C751E1" w:rsidRPr="00C751E1" w:rsidRDefault="00C751E1" w:rsidP="00C751E1">
      <w:pPr>
        <w:numPr>
          <w:ilvl w:val="0"/>
          <w:numId w:val="13"/>
        </w:numPr>
        <w:ind w:left="720"/>
      </w:pPr>
      <w:r w:rsidRPr="00C751E1">
        <w:t>Explain what an unsolvable problem is</w:t>
      </w:r>
    </w:p>
    <w:p w14:paraId="63C23A6D" w14:textId="77777777" w:rsidR="00C751E1" w:rsidRPr="00C751E1" w:rsidRDefault="00C751E1" w:rsidP="00C751E1">
      <w:pPr>
        <w:numPr>
          <w:ilvl w:val="0"/>
          <w:numId w:val="13"/>
        </w:numPr>
        <w:ind w:left="720"/>
      </w:pPr>
      <w:r w:rsidRPr="00C751E1">
        <w:t>Describe the halting problem, what its inputs and outputs are</w:t>
      </w:r>
    </w:p>
    <w:p w14:paraId="2D484E8D" w14:textId="77777777" w:rsidR="00C751E1" w:rsidRPr="00C751E1" w:rsidRDefault="00C751E1" w:rsidP="00C751E1">
      <w:pPr>
        <w:numPr>
          <w:ilvl w:val="0"/>
          <w:numId w:val="13"/>
        </w:numPr>
        <w:ind w:left="720"/>
      </w:pPr>
      <w:r w:rsidRPr="00C751E1">
        <w:t>Outline the proof that the halting problem cannot be solved by any Turing machine</w:t>
      </w:r>
    </w:p>
    <w:p w14:paraId="49FA40BA" w14:textId="77777777" w:rsidR="00C751E1" w:rsidRPr="00AC4F91" w:rsidRDefault="00C751E1" w:rsidP="00AC4F91"/>
    <w:p w14:paraId="209200AE" w14:textId="77777777" w:rsidR="00257211" w:rsidRPr="00320BA4" w:rsidRDefault="00257211" w:rsidP="00257211">
      <w:pPr>
        <w:pStyle w:val="Heading1"/>
        <w:numPr>
          <w:ilvl w:val="0"/>
          <w:numId w:val="0"/>
        </w:numPr>
        <w:rPr>
          <w:b/>
          <w:bCs/>
          <w:sz w:val="32"/>
          <w:u w:val="single"/>
        </w:rPr>
      </w:pPr>
      <w:r w:rsidRPr="00320BA4">
        <w:rPr>
          <w:b/>
          <w:bCs/>
          <w:sz w:val="32"/>
          <w:u w:val="single"/>
        </w:rPr>
        <w:t>Teaching Tips</w:t>
      </w:r>
    </w:p>
    <w:p w14:paraId="1C30D646" w14:textId="77777777" w:rsidR="00257211" w:rsidRPr="00320BA4" w:rsidRDefault="00257211" w:rsidP="00257211">
      <w:pPr>
        <w:pStyle w:val="Heading2"/>
        <w:numPr>
          <w:ilvl w:val="0"/>
          <w:numId w:val="0"/>
        </w:numPr>
        <w:tabs>
          <w:tab w:val="left" w:pos="0"/>
        </w:tabs>
        <w:ind w:left="810"/>
        <w:rPr>
          <w:b/>
          <w:sz w:val="28"/>
          <w:szCs w:val="28"/>
        </w:rPr>
      </w:pPr>
    </w:p>
    <w:p w14:paraId="189904B6" w14:textId="77777777" w:rsidR="00257211" w:rsidRPr="007B297E" w:rsidRDefault="00257211" w:rsidP="00257211">
      <w:pPr>
        <w:rPr>
          <w:b/>
          <w:bCs/>
          <w:sz w:val="28"/>
          <w:szCs w:val="28"/>
          <w:u w:val="single"/>
          <w:lang w:eastAsia="en-US"/>
        </w:rPr>
      </w:pPr>
      <w:r>
        <w:rPr>
          <w:b/>
          <w:bCs/>
          <w:sz w:val="28"/>
          <w:szCs w:val="28"/>
          <w:u w:val="single"/>
          <w:lang w:eastAsia="en-US"/>
        </w:rPr>
        <w:t>12.1</w:t>
      </w:r>
      <w:r w:rsidRPr="007B297E">
        <w:rPr>
          <w:b/>
          <w:bCs/>
          <w:sz w:val="28"/>
          <w:szCs w:val="28"/>
          <w:u w:val="single"/>
          <w:lang w:eastAsia="en-US"/>
        </w:rPr>
        <w:t xml:space="preserve"> </w:t>
      </w:r>
      <w:r>
        <w:rPr>
          <w:b/>
          <w:bCs/>
          <w:sz w:val="28"/>
          <w:szCs w:val="28"/>
          <w:u w:val="single"/>
          <w:lang w:eastAsia="en-US"/>
        </w:rPr>
        <w:t>Introduction</w:t>
      </w:r>
    </w:p>
    <w:p w14:paraId="41568652" w14:textId="77777777" w:rsidR="00257211" w:rsidRPr="00320BA4" w:rsidRDefault="00257211" w:rsidP="00257211">
      <w:pPr>
        <w:ind w:left="360"/>
      </w:pPr>
    </w:p>
    <w:p w14:paraId="2F6BC737" w14:textId="77777777" w:rsidR="00257211" w:rsidRPr="00AA3A20" w:rsidRDefault="000304A9" w:rsidP="00257211">
      <w:pPr>
        <w:numPr>
          <w:ilvl w:val="0"/>
          <w:numId w:val="5"/>
        </w:numPr>
        <w:tabs>
          <w:tab w:val="left" w:pos="720"/>
        </w:tabs>
      </w:pPr>
      <w:r>
        <w:rPr>
          <w:color w:val="000000"/>
        </w:rPr>
        <w:t>Emphasize that there are problems that have no algorithmic solution</w:t>
      </w:r>
      <w:r w:rsidR="00537563">
        <w:rPr>
          <w:color w:val="000000"/>
        </w:rPr>
        <w:t>, while there are other problems that very well may have one, but we haven’t been creative enough to figure them out</w:t>
      </w:r>
      <w:r w:rsidR="001A77AB">
        <w:rPr>
          <w:color w:val="000000"/>
        </w:rPr>
        <w:t>.</w:t>
      </w:r>
    </w:p>
    <w:p w14:paraId="54C65123" w14:textId="77777777" w:rsidR="00257211" w:rsidRPr="00AA3A20" w:rsidRDefault="00257211" w:rsidP="00257211">
      <w:pPr>
        <w:ind w:left="720"/>
      </w:pPr>
    </w:p>
    <w:p w14:paraId="5723827B" w14:textId="77777777" w:rsidR="00257211" w:rsidRDefault="00B937C1" w:rsidP="00257211">
      <w:pPr>
        <w:numPr>
          <w:ilvl w:val="0"/>
          <w:numId w:val="5"/>
        </w:numPr>
        <w:tabs>
          <w:tab w:val="left" w:pos="720"/>
        </w:tabs>
      </w:pPr>
      <w:r>
        <w:rPr>
          <w:color w:val="000000"/>
        </w:rPr>
        <w:t xml:space="preserve">Talk about stripping away the bells and whistles of modern computers to get to the core and find </w:t>
      </w:r>
      <w:r w:rsidR="001A77AB">
        <w:rPr>
          <w:color w:val="000000"/>
        </w:rPr>
        <w:t>its fundamental features, and we can build a model of a computing agent with which to study what computing can and cannot do.</w:t>
      </w:r>
    </w:p>
    <w:p w14:paraId="08518F90" w14:textId="77777777" w:rsidR="00257211" w:rsidRPr="00581803" w:rsidRDefault="00257211" w:rsidP="00257211">
      <w:pPr>
        <w:pStyle w:val="MediumGrid1-Accent2"/>
        <w:ind w:left="0"/>
        <w:rPr>
          <w:u w:val="double"/>
        </w:rPr>
      </w:pPr>
    </w:p>
    <w:p w14:paraId="3BFD49D9"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 xml:space="preserve">.2 </w:t>
      </w:r>
      <w:r>
        <w:rPr>
          <w:b/>
          <w:bCs/>
          <w:sz w:val="28"/>
          <w:szCs w:val="28"/>
          <w:u w:val="single"/>
          <w:lang w:eastAsia="en-US"/>
        </w:rPr>
        <w:t xml:space="preserve">What </w:t>
      </w:r>
      <w:r w:rsidR="00F22022">
        <w:rPr>
          <w:b/>
          <w:bCs/>
          <w:sz w:val="28"/>
          <w:szCs w:val="28"/>
          <w:u w:val="single"/>
          <w:lang w:eastAsia="en-US"/>
        </w:rPr>
        <w:t xml:space="preserve">Is </w:t>
      </w:r>
      <w:r>
        <w:rPr>
          <w:b/>
          <w:bCs/>
          <w:sz w:val="28"/>
          <w:szCs w:val="28"/>
          <w:u w:val="single"/>
          <w:lang w:eastAsia="en-US"/>
        </w:rPr>
        <w:t>a Model?</w:t>
      </w:r>
    </w:p>
    <w:p w14:paraId="7F06EF0E" w14:textId="77777777" w:rsidR="00257211" w:rsidRPr="00320BA4" w:rsidRDefault="00257211" w:rsidP="00257211"/>
    <w:p w14:paraId="480DFB80" w14:textId="77777777" w:rsidR="00257211" w:rsidRDefault="001A77AB" w:rsidP="00257211">
      <w:pPr>
        <w:numPr>
          <w:ilvl w:val="0"/>
          <w:numId w:val="17"/>
        </w:numPr>
      </w:pPr>
      <w:r w:rsidRPr="001E36D3">
        <w:t xml:space="preserve">List the features of a model: it captures the essence of the real thing, it may differ in scale (physical size, time </w:t>
      </w:r>
      <w:r w:rsidR="001E36D3" w:rsidRPr="001E36D3">
        <w:t xml:space="preserve">frame) from the real thing, it omits some details of the real </w:t>
      </w:r>
      <w:r w:rsidR="001E36D3" w:rsidRPr="001E36D3">
        <w:lastRenderedPageBreak/>
        <w:t xml:space="preserve">thing, and it lacks some functionality of the real thing. Give details of different kinds of models: mathematical, physical, </w:t>
      </w:r>
      <w:r w:rsidR="00C64356">
        <w:t xml:space="preserve">and </w:t>
      </w:r>
      <w:r w:rsidR="001E36D3" w:rsidRPr="001E36D3">
        <w:t>computational.</w:t>
      </w:r>
    </w:p>
    <w:p w14:paraId="5B762A73" w14:textId="77777777" w:rsidR="00B81793" w:rsidRDefault="00B81793" w:rsidP="00AC4F91">
      <w:pPr>
        <w:ind w:left="720"/>
      </w:pPr>
    </w:p>
    <w:p w14:paraId="5F476C85" w14:textId="77777777" w:rsidR="006C2805" w:rsidRPr="001E36D3" w:rsidRDefault="006C2805" w:rsidP="00257211">
      <w:pPr>
        <w:numPr>
          <w:ilvl w:val="0"/>
          <w:numId w:val="17"/>
        </w:numPr>
      </w:pPr>
      <w:r>
        <w:t>Models can be physical objects like planes or people, but they can also be mathematical models written on paper with a pencil.</w:t>
      </w:r>
    </w:p>
    <w:p w14:paraId="521B15FD" w14:textId="77777777" w:rsidR="001E36D3" w:rsidRPr="001E36D3" w:rsidRDefault="001E36D3" w:rsidP="001E36D3">
      <w:pPr>
        <w:ind w:left="720"/>
      </w:pPr>
    </w:p>
    <w:p w14:paraId="7427656C" w14:textId="77777777" w:rsidR="00257211" w:rsidRPr="001E36D3" w:rsidRDefault="001E36D3" w:rsidP="00257211">
      <w:pPr>
        <w:numPr>
          <w:ilvl w:val="0"/>
          <w:numId w:val="17"/>
        </w:numPr>
      </w:pPr>
      <w:r>
        <w:t>Models may be used to learn about the real thing: changes to the model produce effects transferrable to the real thing. Models may be safer to work with, or more convenient (in time scale or size) to work with than the real thing. Models may be used to predict the behavior of existing systems, and to prototype systems before building them.</w:t>
      </w:r>
    </w:p>
    <w:p w14:paraId="266ACA43" w14:textId="77777777" w:rsidR="00257211" w:rsidRDefault="00257211" w:rsidP="00257211"/>
    <w:p w14:paraId="69DE20B6"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w:t>
      </w:r>
      <w:r>
        <w:rPr>
          <w:b/>
          <w:bCs/>
          <w:sz w:val="28"/>
          <w:szCs w:val="28"/>
          <w:u w:val="single"/>
          <w:lang w:eastAsia="en-US"/>
        </w:rPr>
        <w:t>3</w:t>
      </w:r>
      <w:r w:rsidRPr="00615BB3">
        <w:rPr>
          <w:b/>
          <w:bCs/>
          <w:sz w:val="28"/>
          <w:szCs w:val="28"/>
          <w:u w:val="single"/>
          <w:lang w:eastAsia="en-US"/>
        </w:rPr>
        <w:t xml:space="preserve"> </w:t>
      </w:r>
      <w:r>
        <w:rPr>
          <w:b/>
          <w:bCs/>
          <w:sz w:val="28"/>
          <w:szCs w:val="28"/>
          <w:u w:val="single"/>
          <w:lang w:eastAsia="en-US"/>
        </w:rPr>
        <w:t>A Model of a Computing Agent</w:t>
      </w:r>
    </w:p>
    <w:p w14:paraId="0999E50D" w14:textId="77777777" w:rsidR="00257211" w:rsidRPr="00320BA4" w:rsidRDefault="00257211" w:rsidP="00257211"/>
    <w:p w14:paraId="6FF4CBA8" w14:textId="77777777" w:rsidR="00257211" w:rsidRDefault="006171B5" w:rsidP="00257211">
      <w:pPr>
        <w:numPr>
          <w:ilvl w:val="0"/>
          <w:numId w:val="27"/>
        </w:numPr>
      </w:pPr>
      <w:r>
        <w:t>Discuss the construction of a good model of a computing agent. Emphasize the need for it to provide an ability to explore the capabilities and limitations of computation in the most general sense.</w:t>
      </w:r>
      <w:r w:rsidR="00073DE9">
        <w:t xml:space="preserve"> Essentially, it must capture the fundamental properties of computing while suppressing the lower-level details.</w:t>
      </w:r>
    </w:p>
    <w:p w14:paraId="1D35E51E" w14:textId="77777777" w:rsidR="00BE7CB5" w:rsidRDefault="00BE7CB5" w:rsidP="00BE7CB5">
      <w:pPr>
        <w:ind w:left="360"/>
      </w:pPr>
    </w:p>
    <w:p w14:paraId="37A377C1" w14:textId="77777777" w:rsidR="00BE7CB5" w:rsidRDefault="00BE7CB5" w:rsidP="00257211">
      <w:pPr>
        <w:numPr>
          <w:ilvl w:val="0"/>
          <w:numId w:val="27"/>
        </w:numPr>
      </w:pPr>
      <w:r>
        <w:t>Any computing agent must have the ability to</w:t>
      </w:r>
      <w:r w:rsidR="004B094A">
        <w:t xml:space="preserve"> follow the instructions of an algorithm. The instructions must be presented in a form the computing agent can comprehend, but it does not matter the language in which those instructions are presented</w:t>
      </w:r>
      <w:r>
        <w:t>.</w:t>
      </w:r>
    </w:p>
    <w:p w14:paraId="15360860" w14:textId="77777777" w:rsidR="008661AE" w:rsidRDefault="008661AE" w:rsidP="008661AE"/>
    <w:p w14:paraId="54EBF582" w14:textId="77777777" w:rsidR="00496539" w:rsidRDefault="008661AE" w:rsidP="00257211">
      <w:pPr>
        <w:numPr>
          <w:ilvl w:val="0"/>
          <w:numId w:val="27"/>
        </w:numPr>
      </w:pPr>
      <w:r>
        <w:t xml:space="preserve">Introduce the term </w:t>
      </w:r>
      <w:r>
        <w:rPr>
          <w:b/>
        </w:rPr>
        <w:t>Turing machine</w:t>
      </w:r>
      <w:r>
        <w:t xml:space="preserve">, and describe how it fits the essential features of a computing agent. </w:t>
      </w:r>
      <w:r w:rsidR="00E034A9">
        <w:t>A Turing machine</w:t>
      </w:r>
      <w:r>
        <w:t xml:space="preserve"> has a one-dimensional tape of infinite extent, used for input, memory, and output.</w:t>
      </w:r>
    </w:p>
    <w:p w14:paraId="7B3663A0" w14:textId="77777777" w:rsidR="00496539" w:rsidRDefault="00496539" w:rsidP="00AC4F91"/>
    <w:p w14:paraId="7098E470" w14:textId="77777777" w:rsidR="00E034A9" w:rsidRDefault="008661AE" w:rsidP="00257211">
      <w:pPr>
        <w:numPr>
          <w:ilvl w:val="0"/>
          <w:numId w:val="27"/>
        </w:numPr>
      </w:pPr>
      <w:r>
        <w:t xml:space="preserve">Introduce the term </w:t>
      </w:r>
      <w:r>
        <w:rPr>
          <w:b/>
        </w:rPr>
        <w:t>tape alphabet</w:t>
      </w:r>
      <w:r>
        <w:t xml:space="preserve"> to describe the set of symbols that may be written on the tape.</w:t>
      </w:r>
      <w:r w:rsidR="00C226A4">
        <w:t xml:space="preserve"> </w:t>
      </w:r>
      <w:r>
        <w:t>At any given moment, the Turing machine is located at one particular cell of the tape. The machine can</w:t>
      </w:r>
      <w:r w:rsidR="003A25E3">
        <w:t xml:space="preserve"> </w:t>
      </w:r>
      <w:r>
        <w:t>read the symbol written in that cell, write a symbol to the cell, and move one cell to the left or right.</w:t>
      </w:r>
      <w:r>
        <w:rPr>
          <w:b/>
        </w:rPr>
        <w:t xml:space="preserve"> </w:t>
      </w:r>
      <w:r>
        <w:t xml:space="preserve">Turing machines also have a finite number of internal states. </w:t>
      </w:r>
    </w:p>
    <w:p w14:paraId="34808B82" w14:textId="77777777" w:rsidR="00E034A9" w:rsidRDefault="00E034A9" w:rsidP="00E034A9"/>
    <w:p w14:paraId="4274C694" w14:textId="77777777" w:rsidR="008661AE" w:rsidRDefault="0072113A" w:rsidP="00257211">
      <w:pPr>
        <w:numPr>
          <w:ilvl w:val="0"/>
          <w:numId w:val="27"/>
        </w:numPr>
      </w:pPr>
      <w:r>
        <w:t xml:space="preserve">Introduce the term </w:t>
      </w:r>
      <w:r w:rsidRPr="008661AE">
        <w:rPr>
          <w:b/>
        </w:rPr>
        <w:t xml:space="preserve">Turing </w:t>
      </w:r>
      <w:r>
        <w:rPr>
          <w:b/>
        </w:rPr>
        <w:t>machine instructions</w:t>
      </w:r>
      <w:r>
        <w:t xml:space="preserve">. </w:t>
      </w:r>
      <w:r w:rsidR="00E034A9">
        <w:t xml:space="preserve">Turing machines perform just one kind of operation. </w:t>
      </w:r>
      <w:r>
        <w:t>Given the current symbol on the tape and the current state, the machine can transition to a new state, overwrite the symbol with a new one, and move one cell to the left or right.</w:t>
      </w:r>
      <w:r w:rsidRPr="0072113A">
        <w:t xml:space="preserve"> </w:t>
      </w:r>
      <w:r>
        <w:t>Turing machine instructions may be encoded as a 5-tuple (current state, current symbol, next symbol, next state, and move direction).</w:t>
      </w:r>
    </w:p>
    <w:tbl>
      <w:tblPr>
        <w:tblpPr w:leftFromText="180" w:rightFromText="180" w:vertAnchor="text" w:horzAnchor="page" w:tblpX="2390" w:tblpY="364"/>
        <w:tblW w:w="9311" w:type="dxa"/>
        <w:tblLayout w:type="fixed"/>
        <w:tblLook w:val="0000" w:firstRow="0" w:lastRow="0" w:firstColumn="0" w:lastColumn="0" w:noHBand="0" w:noVBand="0"/>
      </w:tblPr>
      <w:tblGrid>
        <w:gridCol w:w="1620"/>
        <w:gridCol w:w="7691"/>
      </w:tblGrid>
      <w:tr w:rsidR="0072113A" w:rsidRPr="00320BA4" w14:paraId="43C7721B" w14:textId="77777777" w:rsidTr="0072113A">
        <w:tc>
          <w:tcPr>
            <w:tcW w:w="1620" w:type="dxa"/>
            <w:tcBorders>
              <w:top w:val="single" w:sz="4" w:space="0" w:color="000000"/>
              <w:left w:val="single" w:sz="4" w:space="0" w:color="000000"/>
              <w:bottom w:val="single" w:sz="4" w:space="0" w:color="000000"/>
            </w:tcBorders>
            <w:shd w:val="clear" w:color="auto" w:fill="BFBFBF"/>
            <w:vAlign w:val="center"/>
          </w:tcPr>
          <w:p w14:paraId="14F2F921" w14:textId="77777777" w:rsidR="0072113A" w:rsidRPr="00320BA4" w:rsidRDefault="0072113A" w:rsidP="0072113A">
            <w:pPr>
              <w:pStyle w:val="Heading7"/>
              <w:tabs>
                <w:tab w:val="clear" w:pos="810"/>
                <w:tab w:val="left" w:pos="0"/>
                <w:tab w:val="left" w:pos="1002"/>
              </w:tabs>
              <w:ind w:left="0"/>
            </w:pPr>
            <w:r w:rsidRPr="00320BA4">
              <w:rPr>
                <w:b/>
                <w:i/>
              </w:rPr>
              <w:t>Teaching Tip</w:t>
            </w:r>
            <w:r w:rsidRPr="00320BA4">
              <w:t xml:space="preserve"> </w:t>
            </w:r>
          </w:p>
          <w:p w14:paraId="484C26E7" w14:textId="77777777" w:rsidR="0072113A" w:rsidRPr="00320BA4" w:rsidRDefault="0072113A" w:rsidP="0072113A"/>
        </w:tc>
        <w:tc>
          <w:tcPr>
            <w:tcW w:w="7691" w:type="dxa"/>
            <w:tcBorders>
              <w:top w:val="single" w:sz="4" w:space="0" w:color="000000"/>
              <w:left w:val="single" w:sz="4" w:space="0" w:color="000000"/>
              <w:bottom w:val="single" w:sz="4" w:space="0" w:color="000000"/>
              <w:right w:val="single" w:sz="4" w:space="0" w:color="000000"/>
            </w:tcBorders>
            <w:vAlign w:val="center"/>
          </w:tcPr>
          <w:p w14:paraId="2C7D4370" w14:textId="77777777" w:rsidR="0072113A" w:rsidRDefault="0072113A" w:rsidP="0072113A">
            <w:pPr>
              <w:snapToGrid w:val="0"/>
            </w:pPr>
          </w:p>
          <w:p w14:paraId="5C90D928" w14:textId="77777777" w:rsidR="0072113A" w:rsidRDefault="009F02E7" w:rsidP="0072113A">
            <w:pPr>
              <w:snapToGrid w:val="0"/>
            </w:pPr>
            <w:r>
              <w:t xml:space="preserve">If students are to really understand Turing machines, building and testing them is very useful. </w:t>
            </w:r>
            <w:r w:rsidR="0072113A">
              <w:t xml:space="preserve">JFLAP is a free Turing machine simulator, available at: </w:t>
            </w:r>
            <w:hyperlink r:id="rId7" w:history="1">
              <w:r w:rsidR="0072113A" w:rsidRPr="00F37F1B">
                <w:rPr>
                  <w:rStyle w:val="Hyperlink"/>
                </w:rPr>
                <w:t>http://www.</w:t>
              </w:r>
              <w:r w:rsidR="0072113A" w:rsidRPr="00F37F1B">
                <w:rPr>
                  <w:rStyle w:val="Hyperlink"/>
                </w:rPr>
                <w:t>j</w:t>
              </w:r>
              <w:r w:rsidR="0072113A" w:rsidRPr="00F37F1B">
                <w:rPr>
                  <w:rStyle w:val="Hyperlink"/>
                </w:rPr>
                <w:t>flap.org</w:t>
              </w:r>
            </w:hyperlink>
            <w:r w:rsidR="0072113A">
              <w:t xml:space="preserve"> </w:t>
            </w:r>
          </w:p>
          <w:p w14:paraId="3BE7B996" w14:textId="77777777" w:rsidR="0072113A" w:rsidRPr="00F55D3F" w:rsidRDefault="0072113A" w:rsidP="0072113A">
            <w:pPr>
              <w:snapToGrid w:val="0"/>
            </w:pPr>
          </w:p>
        </w:tc>
      </w:tr>
    </w:tbl>
    <w:p w14:paraId="55713BA4" w14:textId="77777777" w:rsidR="0072113A" w:rsidRDefault="0072113A" w:rsidP="0072113A"/>
    <w:p w14:paraId="7409E781" w14:textId="77777777" w:rsidR="0072113A" w:rsidRDefault="0072113A" w:rsidP="0072113A"/>
    <w:p w14:paraId="3B033367" w14:textId="77777777" w:rsidR="0072113A" w:rsidRDefault="0072113A" w:rsidP="00257211">
      <w:pPr>
        <w:numPr>
          <w:ilvl w:val="0"/>
          <w:numId w:val="27"/>
        </w:numPr>
      </w:pPr>
      <w:r>
        <w:t xml:space="preserve">Introduce the term </w:t>
      </w:r>
      <w:r>
        <w:rPr>
          <w:b/>
        </w:rPr>
        <w:t>Turing machine program</w:t>
      </w:r>
      <w:r w:rsidR="002550F4">
        <w:t>:</w:t>
      </w:r>
      <w:r w:rsidRPr="0072113A">
        <w:t xml:space="preserve"> </w:t>
      </w:r>
      <w:r w:rsidR="002550F4">
        <w:t>A</w:t>
      </w:r>
      <w:r>
        <w:t xml:space="preserve"> set of instructions that tell what to do in each situation.</w:t>
      </w:r>
    </w:p>
    <w:p w14:paraId="04D7D3DC" w14:textId="77777777" w:rsidR="0072113A" w:rsidRDefault="0072113A" w:rsidP="0072113A">
      <w:pPr>
        <w:ind w:left="720"/>
      </w:pPr>
    </w:p>
    <w:p w14:paraId="66E73F70" w14:textId="77777777" w:rsidR="0072113A" w:rsidRPr="00AF2B21" w:rsidRDefault="0072113A" w:rsidP="00257211">
      <w:pPr>
        <w:numPr>
          <w:ilvl w:val="0"/>
          <w:numId w:val="27"/>
        </w:numPr>
      </w:pPr>
      <w:r>
        <w:t>Work through several examples of Turing machines, with the instructions written as 5-tuples. Ask students to identify the purpose of each machine. After several examples, ask students to walk through a new Turing machine on their own.</w:t>
      </w:r>
    </w:p>
    <w:p w14:paraId="5079A572" w14:textId="77777777" w:rsidR="00257211" w:rsidRDefault="00257211" w:rsidP="00257211"/>
    <w:p w14:paraId="65CCE69F" w14:textId="77777777" w:rsidR="00A47CF4" w:rsidRPr="00C40D24" w:rsidRDefault="00A47CF4" w:rsidP="00A47CF4">
      <w:pPr>
        <w:pStyle w:val="Footer"/>
        <w:tabs>
          <w:tab w:val="clear" w:pos="4320"/>
          <w:tab w:val="clear" w:pos="8640"/>
        </w:tabs>
        <w:rPr>
          <w:b/>
          <w:bCs/>
        </w:rPr>
      </w:pPr>
      <w:r>
        <w:rPr>
          <w:b/>
          <w:bCs/>
        </w:rPr>
        <w:t>Quick Quiz 1</w:t>
      </w:r>
    </w:p>
    <w:p w14:paraId="00B8444C" w14:textId="77777777" w:rsidR="00A47CF4" w:rsidRPr="00320BA4" w:rsidRDefault="00A47CF4" w:rsidP="00A47CF4">
      <w:pPr>
        <w:pStyle w:val="Footer"/>
        <w:tabs>
          <w:tab w:val="clear" w:pos="4320"/>
          <w:tab w:val="clear" w:pos="8640"/>
        </w:tabs>
        <w:rPr>
          <w:b/>
          <w:bCs/>
          <w:u w:val="single"/>
        </w:rPr>
      </w:pPr>
    </w:p>
    <w:p w14:paraId="3820C59E" w14:textId="77777777" w:rsidR="00161966" w:rsidRDefault="00B779A7" w:rsidP="00833ACA">
      <w:pPr>
        <w:numPr>
          <w:ilvl w:val="0"/>
          <w:numId w:val="24"/>
        </w:numPr>
        <w:ind w:left="720"/>
        <w:rPr>
          <w:color w:val="000000"/>
          <w:szCs w:val="20"/>
        </w:rPr>
      </w:pPr>
      <w:r>
        <w:rPr>
          <w:color w:val="000000"/>
          <w:szCs w:val="20"/>
        </w:rPr>
        <w:t>What are the four essential features of a computing agent?</w:t>
      </w:r>
    </w:p>
    <w:p w14:paraId="5C4A061B" w14:textId="77777777" w:rsidR="00A47CF4" w:rsidRPr="00161966" w:rsidRDefault="00A47CF4" w:rsidP="00833ACA">
      <w:pPr>
        <w:ind w:left="720"/>
        <w:rPr>
          <w:color w:val="000000"/>
          <w:szCs w:val="20"/>
        </w:rPr>
      </w:pPr>
      <w:r w:rsidRPr="00161966">
        <w:rPr>
          <w:color w:val="000000"/>
          <w:szCs w:val="20"/>
        </w:rPr>
        <w:t xml:space="preserve">Answer: </w:t>
      </w:r>
      <w:r w:rsidR="00B779A7" w:rsidRPr="00161966">
        <w:rPr>
          <w:color w:val="000000"/>
          <w:szCs w:val="20"/>
        </w:rPr>
        <w:t>taking input, storing and retrieving data from memory, performing actions based on input and state, and producing output</w:t>
      </w:r>
    </w:p>
    <w:p w14:paraId="1ED91898" w14:textId="77777777" w:rsidR="00161966" w:rsidRDefault="00A47CF4" w:rsidP="00833ACA">
      <w:pPr>
        <w:numPr>
          <w:ilvl w:val="0"/>
          <w:numId w:val="24"/>
        </w:numPr>
        <w:ind w:left="720"/>
        <w:rPr>
          <w:color w:val="000000"/>
          <w:szCs w:val="20"/>
        </w:rPr>
      </w:pPr>
      <w:r>
        <w:t xml:space="preserve">(True or False) </w:t>
      </w:r>
      <w:r w:rsidR="00B779A7">
        <w:t xml:space="preserve">A Turing machine uses its tape </w:t>
      </w:r>
      <w:r w:rsidR="003A25E3">
        <w:t>for input, output, and memory</w:t>
      </w:r>
      <w:r w:rsidR="00B779A7">
        <w:t>.</w:t>
      </w:r>
    </w:p>
    <w:p w14:paraId="09915072" w14:textId="77777777" w:rsidR="00A47CF4" w:rsidRPr="00161966" w:rsidRDefault="00A47CF4" w:rsidP="00833ACA">
      <w:pPr>
        <w:ind w:left="720"/>
        <w:rPr>
          <w:color w:val="000000"/>
          <w:szCs w:val="20"/>
        </w:rPr>
      </w:pPr>
      <w:r>
        <w:t xml:space="preserve">Answer: </w:t>
      </w:r>
      <w:r w:rsidR="003A25E3">
        <w:t>True</w:t>
      </w:r>
    </w:p>
    <w:p w14:paraId="26C7D4FF" w14:textId="77777777" w:rsidR="00161966" w:rsidRDefault="00B779A7" w:rsidP="00833ACA">
      <w:pPr>
        <w:numPr>
          <w:ilvl w:val="0"/>
          <w:numId w:val="24"/>
        </w:numPr>
        <w:ind w:left="720"/>
        <w:rPr>
          <w:color w:val="000000"/>
          <w:szCs w:val="20"/>
        </w:rPr>
      </w:pPr>
      <w:r>
        <w:t>List the parts of a Turing machine instruction.</w:t>
      </w:r>
    </w:p>
    <w:p w14:paraId="5B42FB39" w14:textId="77777777" w:rsidR="00B779A7" w:rsidRPr="00161966" w:rsidRDefault="00B779A7" w:rsidP="00833ACA">
      <w:pPr>
        <w:ind w:left="720"/>
        <w:rPr>
          <w:color w:val="000000"/>
          <w:szCs w:val="20"/>
        </w:rPr>
      </w:pPr>
      <w:r>
        <w:t>Answer: current state, current symbol, symbol to write, new state, and direction of movement.</w:t>
      </w:r>
      <w:r w:rsidRPr="00B779A7">
        <w:t xml:space="preserve"> </w:t>
      </w:r>
    </w:p>
    <w:p w14:paraId="33ACA993" w14:textId="77777777" w:rsidR="00161966" w:rsidRDefault="00B779A7" w:rsidP="00833ACA">
      <w:pPr>
        <w:numPr>
          <w:ilvl w:val="0"/>
          <w:numId w:val="24"/>
        </w:numPr>
        <w:ind w:left="720"/>
        <w:rPr>
          <w:color w:val="000000"/>
          <w:szCs w:val="20"/>
        </w:rPr>
      </w:pPr>
      <w:r>
        <w:t>Describe what the following Turing machine instruction means</w:t>
      </w:r>
      <w:r w:rsidR="00EB1383">
        <w:t xml:space="preserve">: </w:t>
      </w:r>
      <w:r w:rsidRPr="00EB1383">
        <w:rPr>
          <w:color w:val="000000"/>
          <w:szCs w:val="20"/>
        </w:rPr>
        <w:t>(3,1,0,5,L)</w:t>
      </w:r>
      <w:r w:rsidR="00F7771F">
        <w:rPr>
          <w:color w:val="000000"/>
          <w:szCs w:val="20"/>
        </w:rPr>
        <w:t>.</w:t>
      </w:r>
    </w:p>
    <w:p w14:paraId="01F24D83" w14:textId="77777777" w:rsidR="00A47CF4" w:rsidRPr="00161966" w:rsidRDefault="00B779A7" w:rsidP="00833ACA">
      <w:pPr>
        <w:ind w:left="720"/>
        <w:rPr>
          <w:color w:val="000000"/>
          <w:szCs w:val="20"/>
        </w:rPr>
      </w:pPr>
      <w:r>
        <w:t>Answer: if the machine is in state 3 and reads a 1 on the tape, overwrite the 1 with a 0, change to state 5, and move one cell to the left.</w:t>
      </w:r>
    </w:p>
    <w:p w14:paraId="47945DA7" w14:textId="77777777" w:rsidR="00A47CF4" w:rsidRDefault="00A47CF4" w:rsidP="00A47CF4"/>
    <w:p w14:paraId="21D998F4" w14:textId="77777777" w:rsidR="00257211" w:rsidRDefault="00257211" w:rsidP="00257211"/>
    <w:p w14:paraId="33CD857C"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w:t>
      </w:r>
      <w:r>
        <w:rPr>
          <w:b/>
          <w:bCs/>
          <w:sz w:val="28"/>
          <w:szCs w:val="28"/>
          <w:u w:val="single"/>
          <w:lang w:eastAsia="en-US"/>
        </w:rPr>
        <w:t>4</w:t>
      </w:r>
      <w:r w:rsidRPr="00615BB3">
        <w:rPr>
          <w:b/>
          <w:bCs/>
          <w:sz w:val="28"/>
          <w:szCs w:val="28"/>
          <w:u w:val="single"/>
          <w:lang w:eastAsia="en-US"/>
        </w:rPr>
        <w:t xml:space="preserve"> </w:t>
      </w:r>
      <w:r>
        <w:rPr>
          <w:b/>
          <w:bCs/>
          <w:sz w:val="28"/>
          <w:szCs w:val="28"/>
          <w:u w:val="single"/>
          <w:lang w:eastAsia="en-US"/>
        </w:rPr>
        <w:t>A Model of an Algorithm</w:t>
      </w:r>
    </w:p>
    <w:p w14:paraId="6E86AC67" w14:textId="77777777" w:rsidR="00257211" w:rsidRPr="00320BA4" w:rsidRDefault="00257211" w:rsidP="00257211"/>
    <w:p w14:paraId="3F90DAC3" w14:textId="77777777" w:rsidR="00E151E0" w:rsidRDefault="00EB1383" w:rsidP="00257211">
      <w:pPr>
        <w:numPr>
          <w:ilvl w:val="0"/>
          <w:numId w:val="28"/>
        </w:numPr>
      </w:pPr>
      <w:r>
        <w:t>Remind student of the features of an algorithm</w:t>
      </w:r>
      <w:r w:rsidR="00E151E0">
        <w:t>.</w:t>
      </w:r>
    </w:p>
    <w:p w14:paraId="332541AF" w14:textId="77777777" w:rsidR="00E151E0" w:rsidRDefault="00E151E0" w:rsidP="00AC4F91">
      <w:pPr>
        <w:ind w:left="720"/>
      </w:pPr>
    </w:p>
    <w:p w14:paraId="37559E0F" w14:textId="77777777" w:rsidR="00257211" w:rsidRDefault="00E151E0" w:rsidP="00257211">
      <w:pPr>
        <w:numPr>
          <w:ilvl w:val="0"/>
          <w:numId w:val="28"/>
        </w:numPr>
      </w:pPr>
      <w:r>
        <w:t>Emphasize that a</w:t>
      </w:r>
      <w:r w:rsidR="00355EEA">
        <w:t xml:space="preserve"> Turing machine program</w:t>
      </w:r>
      <w:r>
        <w:t xml:space="preserve"> </w:t>
      </w:r>
      <w:r w:rsidR="00355EEA">
        <w:t>fits the criteria of an algorithm.</w:t>
      </w:r>
    </w:p>
    <w:p w14:paraId="6A9D63DD" w14:textId="77777777" w:rsidR="00355EEA" w:rsidRDefault="00355EEA" w:rsidP="00355EEA">
      <w:pPr>
        <w:ind w:left="720"/>
      </w:pPr>
    </w:p>
    <w:p w14:paraId="330CFAE4" w14:textId="77777777" w:rsidR="00355EEA" w:rsidRDefault="00355EEA" w:rsidP="00257211">
      <w:pPr>
        <w:numPr>
          <w:ilvl w:val="0"/>
          <w:numId w:val="28"/>
        </w:numPr>
      </w:pPr>
      <w:r>
        <w:t>The issue of Turing machines and halting is an important one; spend time going over the issue. Note that just like real programs, Turing machine programs can be written that loop infinitely, but we don’t consider those correct algorithms.</w:t>
      </w:r>
    </w:p>
    <w:p w14:paraId="1401BBFF" w14:textId="77777777" w:rsidR="00A2692F" w:rsidRDefault="00A2692F" w:rsidP="00A2692F"/>
    <w:p w14:paraId="2195DDD6" w14:textId="77777777" w:rsidR="00A2692F" w:rsidRPr="00AF2B21" w:rsidRDefault="00A2692F" w:rsidP="00257211">
      <w:pPr>
        <w:numPr>
          <w:ilvl w:val="0"/>
          <w:numId w:val="28"/>
        </w:numPr>
      </w:pPr>
      <w:r>
        <w:t>A Turing machine is a model of a computing agent. Because the Turing machine program is usually combined intrinsically with the machine, we consider a Turing machine with its program to be a model of an algorithm.</w:t>
      </w:r>
    </w:p>
    <w:p w14:paraId="0D6C1710" w14:textId="77777777" w:rsidR="00257211" w:rsidRDefault="00257211" w:rsidP="00257211"/>
    <w:p w14:paraId="06BD7CC2" w14:textId="77777777" w:rsidR="00257211" w:rsidRDefault="00257211" w:rsidP="00257211"/>
    <w:p w14:paraId="2E67DDF1"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w:t>
      </w:r>
      <w:r>
        <w:rPr>
          <w:b/>
          <w:bCs/>
          <w:sz w:val="28"/>
          <w:szCs w:val="28"/>
          <w:u w:val="single"/>
          <w:lang w:eastAsia="en-US"/>
        </w:rPr>
        <w:t>5 Turing Machine Examples</w:t>
      </w:r>
    </w:p>
    <w:p w14:paraId="61BA3A9E" w14:textId="77777777" w:rsidR="00257211" w:rsidRPr="00320BA4" w:rsidRDefault="00257211" w:rsidP="00257211"/>
    <w:p w14:paraId="4067B7F5" w14:textId="77777777" w:rsidR="00257211" w:rsidRDefault="007F4F87" w:rsidP="00257211">
      <w:pPr>
        <w:numPr>
          <w:ilvl w:val="0"/>
          <w:numId w:val="29"/>
        </w:numPr>
      </w:pPr>
      <w:r>
        <w:t>The purpose of this section is to show that while a Turing Machine may not do anything earthshaking, they can still accomplish some worthwhile things.</w:t>
      </w:r>
    </w:p>
    <w:p w14:paraId="660915CE" w14:textId="77777777" w:rsidR="00E92D2A" w:rsidRDefault="00E92D2A" w:rsidP="00E92D2A">
      <w:pPr>
        <w:ind w:left="720"/>
      </w:pPr>
    </w:p>
    <w:p w14:paraId="05967DF2" w14:textId="77777777" w:rsidR="00E92D2A" w:rsidRDefault="00E92D2A" w:rsidP="00257211">
      <w:pPr>
        <w:numPr>
          <w:ilvl w:val="0"/>
          <w:numId w:val="29"/>
        </w:numPr>
      </w:pPr>
      <w:r>
        <w:t>A bit inverter takes a string of 0s and 1s, and turns every 0 into a 1, and every 1 into a 0. A Turing machine for this task needs only one state and can simply move to the right changing each bit as it goes, until it reads a blank symbol.</w:t>
      </w:r>
    </w:p>
    <w:p w14:paraId="796A54EC" w14:textId="77777777" w:rsidR="00E92D2A" w:rsidRDefault="00E92D2A" w:rsidP="00E92D2A"/>
    <w:p w14:paraId="7F48E1C9" w14:textId="77777777" w:rsidR="00E92D2A" w:rsidRDefault="00E92D2A" w:rsidP="00257211">
      <w:pPr>
        <w:numPr>
          <w:ilvl w:val="0"/>
          <w:numId w:val="29"/>
        </w:numPr>
      </w:pPr>
      <w:r>
        <w:t xml:space="preserve">Introduce the term </w:t>
      </w:r>
      <w:r>
        <w:rPr>
          <w:b/>
        </w:rPr>
        <w:t>state diagram</w:t>
      </w:r>
      <w:r>
        <w:t>, a visual representation of a Turing machine algorithm. Draw the state diagram for the bit inverter and work through an example with it.</w:t>
      </w:r>
    </w:p>
    <w:p w14:paraId="2A0AC632" w14:textId="77777777" w:rsidR="00E92D2A" w:rsidRDefault="00E92D2A" w:rsidP="00E92D2A"/>
    <w:p w14:paraId="7A622E79" w14:textId="77777777" w:rsidR="00CE376F" w:rsidRDefault="00CE376F" w:rsidP="00257211">
      <w:pPr>
        <w:numPr>
          <w:ilvl w:val="0"/>
          <w:numId w:val="29"/>
        </w:numPr>
      </w:pPr>
      <w:r>
        <w:t xml:space="preserve">Introduce the term </w:t>
      </w:r>
      <w:r>
        <w:rPr>
          <w:b/>
        </w:rPr>
        <w:t xml:space="preserve">parity </w:t>
      </w:r>
      <w:r w:rsidRPr="00AC4F91">
        <w:t>bit</w:t>
      </w:r>
      <w:r>
        <w:t xml:space="preserve">. </w:t>
      </w:r>
      <w:r w:rsidR="00E92D2A" w:rsidRPr="00A9460D">
        <w:t>A</w:t>
      </w:r>
      <w:r w:rsidR="00E92D2A">
        <w:t xml:space="preserve"> parity bit machine takes a string of 0s and </w:t>
      </w:r>
      <w:r w:rsidR="00E92D2A" w:rsidRPr="00BB471E">
        <w:t>1s and</w:t>
      </w:r>
      <w:r w:rsidR="00E92D2A">
        <w:t xml:space="preserve"> adds an extra bit to the end of the string.</w:t>
      </w:r>
    </w:p>
    <w:p w14:paraId="239DCEA5" w14:textId="77777777" w:rsidR="00CE376F" w:rsidRDefault="00CE376F" w:rsidP="00AC4F91"/>
    <w:p w14:paraId="780D5EFD" w14:textId="77777777" w:rsidR="00CE376F" w:rsidRDefault="00E92D2A" w:rsidP="00257211">
      <w:pPr>
        <w:numPr>
          <w:ilvl w:val="0"/>
          <w:numId w:val="29"/>
        </w:numPr>
      </w:pPr>
      <w:r>
        <w:t>The goal of the bit is to ensure that the number of 1s in the whole string (including the new one) is odd: odd parity. Give short and long examples of strings with odd and even parity, and show what would be added in each case.</w:t>
      </w:r>
    </w:p>
    <w:p w14:paraId="340201F4" w14:textId="77777777" w:rsidR="00844F29" w:rsidRDefault="00844F29" w:rsidP="00844F29"/>
    <w:p w14:paraId="4C11B2CD" w14:textId="77777777" w:rsidR="00844F29" w:rsidRDefault="00844F29" w:rsidP="00257211">
      <w:pPr>
        <w:numPr>
          <w:ilvl w:val="0"/>
          <w:numId w:val="29"/>
        </w:numPr>
      </w:pPr>
      <w:r>
        <w:t xml:space="preserve">Introduce the term </w:t>
      </w:r>
      <w:r>
        <w:rPr>
          <w:b/>
        </w:rPr>
        <w:t>unary representation</w:t>
      </w:r>
      <w:r>
        <w:t>, for representing nonnegative integers. Draw students’ attention to the fact that this representation</w:t>
      </w:r>
      <w:r w:rsidR="000647D9">
        <w:t xml:space="preserve"> </w:t>
      </w:r>
      <w:r>
        <w:t>uses 1 to represent 0, and 11 to represent 1, and so on.</w:t>
      </w:r>
      <w:r w:rsidR="00C76288">
        <w:t xml:space="preserve"> A unary incrementer needs to add a 1 to the string.</w:t>
      </w:r>
      <w:r w:rsidR="00C226A4">
        <w:t xml:space="preserve"> </w:t>
      </w:r>
      <w:r w:rsidR="00C76288">
        <w:t>Show both alternative implementations to solve this problem, and work through examples.</w:t>
      </w:r>
      <w:r w:rsidR="00B912B8">
        <w:t xml:space="preserve"> Demonstrate that we can still evaluate Turing machine algorithms for efficiency.</w:t>
      </w:r>
    </w:p>
    <w:p w14:paraId="5E052F0C" w14:textId="77777777" w:rsidR="00B912B8" w:rsidRDefault="00B912B8" w:rsidP="00B912B8"/>
    <w:p w14:paraId="07EAD1A1" w14:textId="77777777" w:rsidR="00B912B8" w:rsidRPr="00E92D2A" w:rsidRDefault="00B912B8" w:rsidP="00257211">
      <w:pPr>
        <w:numPr>
          <w:ilvl w:val="0"/>
          <w:numId w:val="29"/>
        </w:numPr>
      </w:pPr>
      <w:r>
        <w:t>Unary addition takes in two strings of 1s separated by a blank and leaves the sum of the two numbers, in unary, on the tape. Develop the require steps: filling in the blank with a 1 and removing two other 1s from somewhere, and then complete the state diagram.</w:t>
      </w:r>
    </w:p>
    <w:p w14:paraId="5678C10A" w14:textId="77777777" w:rsidR="001A77AB" w:rsidRDefault="001A77AB" w:rsidP="001A77AB">
      <w:pPr>
        <w:pStyle w:val="MediumGrid1-Accent2"/>
        <w:ind w:left="0"/>
        <w:rPr>
          <w:u w:val="double"/>
        </w:rPr>
      </w:pPr>
    </w:p>
    <w:p w14:paraId="71927545" w14:textId="77777777" w:rsidR="001A77AB" w:rsidRPr="00C40D24" w:rsidRDefault="00C05A84" w:rsidP="001A77AB">
      <w:pPr>
        <w:pStyle w:val="Footer"/>
        <w:tabs>
          <w:tab w:val="clear" w:pos="4320"/>
          <w:tab w:val="clear" w:pos="8640"/>
        </w:tabs>
        <w:rPr>
          <w:b/>
          <w:bCs/>
        </w:rPr>
      </w:pPr>
      <w:r>
        <w:rPr>
          <w:b/>
          <w:bCs/>
        </w:rPr>
        <w:t>Quick Quiz 2</w:t>
      </w:r>
    </w:p>
    <w:p w14:paraId="1AA9D3B3" w14:textId="77777777" w:rsidR="001A77AB" w:rsidRPr="00320BA4" w:rsidRDefault="001A77AB" w:rsidP="001A77AB">
      <w:pPr>
        <w:pStyle w:val="Footer"/>
        <w:tabs>
          <w:tab w:val="clear" w:pos="4320"/>
          <w:tab w:val="clear" w:pos="8640"/>
        </w:tabs>
        <w:rPr>
          <w:b/>
          <w:bCs/>
          <w:u w:val="single"/>
        </w:rPr>
      </w:pPr>
    </w:p>
    <w:p w14:paraId="002B48C8" w14:textId="77777777" w:rsidR="001A77AB" w:rsidRDefault="00C05A84" w:rsidP="00833ACA">
      <w:pPr>
        <w:numPr>
          <w:ilvl w:val="0"/>
          <w:numId w:val="34"/>
        </w:numPr>
        <w:ind w:left="1080"/>
        <w:rPr>
          <w:color w:val="000000"/>
          <w:szCs w:val="20"/>
        </w:rPr>
      </w:pPr>
      <w:r>
        <w:rPr>
          <w:color w:val="000000"/>
          <w:szCs w:val="20"/>
        </w:rPr>
        <w:t xml:space="preserve">In order to solve the odd parity bit problem, the Turing machine needed </w:t>
      </w:r>
      <w:r w:rsidR="001A77AB">
        <w:rPr>
          <w:color w:val="000000"/>
          <w:szCs w:val="20"/>
        </w:rPr>
        <w:t>___</w:t>
      </w:r>
      <w:r>
        <w:rPr>
          <w:color w:val="000000"/>
          <w:szCs w:val="20"/>
        </w:rPr>
        <w:t xml:space="preserve"> states</w:t>
      </w:r>
      <w:r w:rsidR="001A77AB">
        <w:rPr>
          <w:color w:val="000000"/>
          <w:szCs w:val="20"/>
        </w:rPr>
        <w:t>.</w:t>
      </w:r>
    </w:p>
    <w:p w14:paraId="1793D077" w14:textId="77777777" w:rsidR="001A77AB" w:rsidRPr="00A02AC8" w:rsidRDefault="00C05A84" w:rsidP="00833ACA">
      <w:pPr>
        <w:ind w:left="360" w:firstLine="720"/>
        <w:rPr>
          <w:color w:val="000000"/>
          <w:szCs w:val="20"/>
        </w:rPr>
      </w:pPr>
      <w:r>
        <w:rPr>
          <w:color w:val="000000"/>
          <w:szCs w:val="20"/>
        </w:rPr>
        <w:t>Answer: 3</w:t>
      </w:r>
    </w:p>
    <w:p w14:paraId="1CB1145D" w14:textId="77777777" w:rsidR="001A77AB" w:rsidRPr="00F8236F" w:rsidRDefault="001A77AB" w:rsidP="00833ACA">
      <w:pPr>
        <w:numPr>
          <w:ilvl w:val="0"/>
          <w:numId w:val="34"/>
        </w:numPr>
        <w:ind w:left="1080"/>
        <w:rPr>
          <w:color w:val="000000"/>
          <w:szCs w:val="20"/>
        </w:rPr>
      </w:pPr>
      <w:r>
        <w:t xml:space="preserve">(True or False) </w:t>
      </w:r>
      <w:r w:rsidR="00C05A84">
        <w:t>Turing machines can</w:t>
      </w:r>
      <w:r w:rsidR="00AE0EC9">
        <w:t>not</w:t>
      </w:r>
      <w:r w:rsidR="00C05A84">
        <w:t xml:space="preserve"> implement arithmetic</w:t>
      </w:r>
      <w:r>
        <w:t>.</w:t>
      </w:r>
    </w:p>
    <w:p w14:paraId="5066FF4B" w14:textId="77777777" w:rsidR="001A77AB" w:rsidRPr="00821570" w:rsidRDefault="001A77AB" w:rsidP="00833ACA">
      <w:pPr>
        <w:ind w:left="360" w:firstLine="720"/>
        <w:rPr>
          <w:color w:val="000000"/>
          <w:szCs w:val="20"/>
        </w:rPr>
      </w:pPr>
      <w:r>
        <w:t>Answer:</w:t>
      </w:r>
      <w:r w:rsidR="00C05A84">
        <w:t xml:space="preserve"> </w:t>
      </w:r>
      <w:r w:rsidR="00AE0EC9">
        <w:t>False</w:t>
      </w:r>
    </w:p>
    <w:p w14:paraId="1A5CC58D" w14:textId="77777777" w:rsidR="001A77AB" w:rsidRPr="00821570" w:rsidRDefault="00C05A84" w:rsidP="00833ACA">
      <w:pPr>
        <w:numPr>
          <w:ilvl w:val="0"/>
          <w:numId w:val="34"/>
        </w:numPr>
        <w:ind w:left="1080"/>
        <w:rPr>
          <w:color w:val="000000"/>
          <w:szCs w:val="20"/>
        </w:rPr>
      </w:pPr>
      <w:r>
        <w:t>(True or False) A Turing machine may use states to distinguish between blanks it needs to overwrite and blanks that indicate it should halt.</w:t>
      </w:r>
    </w:p>
    <w:p w14:paraId="74137BE0" w14:textId="77777777" w:rsidR="001A77AB" w:rsidRPr="00821570" w:rsidRDefault="00C05A84" w:rsidP="00833ACA">
      <w:pPr>
        <w:ind w:left="360" w:firstLine="720"/>
        <w:rPr>
          <w:color w:val="000000"/>
          <w:szCs w:val="20"/>
        </w:rPr>
      </w:pPr>
      <w:r>
        <w:t xml:space="preserve">Answer: </w:t>
      </w:r>
      <w:r w:rsidR="00AE0EC9">
        <w:t>True</w:t>
      </w:r>
    </w:p>
    <w:p w14:paraId="2A842F6C" w14:textId="77777777" w:rsidR="00257211" w:rsidRDefault="00257211" w:rsidP="00257211"/>
    <w:p w14:paraId="2C1BFD34" w14:textId="77777777" w:rsidR="00C05A84" w:rsidRDefault="00C05A84" w:rsidP="00257211"/>
    <w:p w14:paraId="48CD8BDB"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w:t>
      </w:r>
      <w:r>
        <w:rPr>
          <w:b/>
          <w:bCs/>
          <w:sz w:val="28"/>
          <w:szCs w:val="28"/>
          <w:u w:val="single"/>
          <w:lang w:eastAsia="en-US"/>
        </w:rPr>
        <w:t>6</w:t>
      </w:r>
      <w:r w:rsidRPr="00615BB3">
        <w:rPr>
          <w:b/>
          <w:bCs/>
          <w:sz w:val="28"/>
          <w:szCs w:val="28"/>
          <w:u w:val="single"/>
          <w:lang w:eastAsia="en-US"/>
        </w:rPr>
        <w:t xml:space="preserve"> </w:t>
      </w:r>
      <w:r>
        <w:rPr>
          <w:b/>
          <w:bCs/>
          <w:sz w:val="28"/>
          <w:szCs w:val="28"/>
          <w:u w:val="single"/>
          <w:lang w:eastAsia="en-US"/>
        </w:rPr>
        <w:t>The Church-Turing Thesis</w:t>
      </w:r>
    </w:p>
    <w:p w14:paraId="107B33D8" w14:textId="77777777" w:rsidR="00257211" w:rsidRPr="00320BA4" w:rsidRDefault="00257211" w:rsidP="00257211"/>
    <w:p w14:paraId="61808C6E" w14:textId="77777777" w:rsidR="005E7B81" w:rsidRDefault="003A6933" w:rsidP="00257211">
      <w:pPr>
        <w:numPr>
          <w:ilvl w:val="0"/>
          <w:numId w:val="30"/>
        </w:numPr>
      </w:pPr>
      <w:r>
        <w:t xml:space="preserve">Introduce the </w:t>
      </w:r>
      <w:r>
        <w:rPr>
          <w:b/>
        </w:rPr>
        <w:t>Church-Turing thesis</w:t>
      </w:r>
      <w:r>
        <w:t xml:space="preserve"> and explain its claim that every symbol manipulation task that has an algorithmic solution can be carried out by a Turing machine.</w:t>
      </w:r>
    </w:p>
    <w:p w14:paraId="1B984330" w14:textId="77777777" w:rsidR="005E7B81" w:rsidRDefault="005E7B81" w:rsidP="00AC4F91">
      <w:pPr>
        <w:ind w:left="720"/>
      </w:pPr>
    </w:p>
    <w:p w14:paraId="3B563924" w14:textId="77777777" w:rsidR="00257211" w:rsidRDefault="003A6933" w:rsidP="00257211">
      <w:pPr>
        <w:numPr>
          <w:ilvl w:val="0"/>
          <w:numId w:val="30"/>
        </w:numPr>
      </w:pPr>
      <w:r>
        <w:t>Explain that a thesis is something that cannot be proven, but that no one has disproven it in all the years of trying.</w:t>
      </w:r>
    </w:p>
    <w:p w14:paraId="75DAF676" w14:textId="77777777" w:rsidR="003A6933" w:rsidRDefault="003A6933" w:rsidP="003A6933">
      <w:pPr>
        <w:ind w:left="720"/>
      </w:pPr>
    </w:p>
    <w:p w14:paraId="6C2E0BA5" w14:textId="77777777" w:rsidR="003A6933" w:rsidRPr="003A6933" w:rsidRDefault="003A6933" w:rsidP="00257211">
      <w:pPr>
        <w:numPr>
          <w:ilvl w:val="0"/>
          <w:numId w:val="30"/>
        </w:numPr>
      </w:pPr>
      <w:r>
        <w:t xml:space="preserve">Introduce the terms </w:t>
      </w:r>
      <w:r>
        <w:rPr>
          <w:b/>
        </w:rPr>
        <w:t>computability</w:t>
      </w:r>
      <w:r>
        <w:t xml:space="preserve">, and </w:t>
      </w:r>
      <w:r>
        <w:rPr>
          <w:b/>
        </w:rPr>
        <w:t>uncomputable</w:t>
      </w:r>
      <w:r>
        <w:t xml:space="preserve"> or </w:t>
      </w:r>
      <w:r>
        <w:rPr>
          <w:b/>
        </w:rPr>
        <w:t xml:space="preserve">unsolvable </w:t>
      </w:r>
      <w:r>
        <w:t>problems. A problem may be shown to be computable by giving a Turing machine for it. Showing something is not computable requires more work.</w:t>
      </w:r>
    </w:p>
    <w:p w14:paraId="3D819FAB" w14:textId="77777777" w:rsidR="00257211" w:rsidRDefault="00257211" w:rsidP="00257211"/>
    <w:p w14:paraId="30D73E29" w14:textId="77777777" w:rsidR="00257211" w:rsidRDefault="00257211" w:rsidP="00257211"/>
    <w:p w14:paraId="4C7878F8" w14:textId="77777777" w:rsidR="00257211" w:rsidRPr="00615BB3" w:rsidRDefault="00257211" w:rsidP="00257211">
      <w:pPr>
        <w:rPr>
          <w:u w:val="single"/>
        </w:rPr>
      </w:pPr>
      <w:r>
        <w:rPr>
          <w:b/>
          <w:bCs/>
          <w:sz w:val="28"/>
          <w:szCs w:val="28"/>
          <w:u w:val="single"/>
          <w:lang w:eastAsia="en-US"/>
        </w:rPr>
        <w:t>12</w:t>
      </w:r>
      <w:r w:rsidRPr="00615BB3">
        <w:rPr>
          <w:b/>
          <w:bCs/>
          <w:sz w:val="28"/>
          <w:szCs w:val="28"/>
          <w:u w:val="single"/>
          <w:lang w:eastAsia="en-US"/>
        </w:rPr>
        <w:t>.</w:t>
      </w:r>
      <w:r>
        <w:rPr>
          <w:b/>
          <w:bCs/>
          <w:sz w:val="28"/>
          <w:szCs w:val="28"/>
          <w:u w:val="single"/>
          <w:lang w:eastAsia="en-US"/>
        </w:rPr>
        <w:t>7</w:t>
      </w:r>
      <w:r w:rsidRPr="00615BB3">
        <w:rPr>
          <w:b/>
          <w:bCs/>
          <w:sz w:val="28"/>
          <w:szCs w:val="28"/>
          <w:u w:val="single"/>
          <w:lang w:eastAsia="en-US"/>
        </w:rPr>
        <w:t xml:space="preserve"> </w:t>
      </w:r>
      <w:r>
        <w:rPr>
          <w:b/>
          <w:bCs/>
          <w:sz w:val="28"/>
          <w:szCs w:val="28"/>
          <w:u w:val="single"/>
          <w:lang w:eastAsia="en-US"/>
        </w:rPr>
        <w:t>Unsolvable Problems</w:t>
      </w:r>
    </w:p>
    <w:p w14:paraId="44C5A646" w14:textId="77777777" w:rsidR="00257211" w:rsidRPr="00320BA4" w:rsidRDefault="00257211" w:rsidP="00257211"/>
    <w:p w14:paraId="6D889FA6" w14:textId="77777777" w:rsidR="00257211" w:rsidRPr="00BF6843" w:rsidRDefault="00BF6843" w:rsidP="00257211">
      <w:pPr>
        <w:numPr>
          <w:ilvl w:val="0"/>
          <w:numId w:val="31"/>
        </w:numPr>
      </w:pPr>
      <w:r w:rsidRPr="00BF6843">
        <w:t xml:space="preserve">Define the </w:t>
      </w:r>
      <w:r w:rsidRPr="00BF6843">
        <w:rPr>
          <w:b/>
        </w:rPr>
        <w:t>halting problem</w:t>
      </w:r>
      <w:r w:rsidR="001962DD">
        <w:t>, essentially given any collection of Turing machine instructions together with any initial tape contents, whether that Turing machine will ever halt if started on that tape</w:t>
      </w:r>
      <w:r>
        <w:t>.</w:t>
      </w:r>
    </w:p>
    <w:p w14:paraId="2D618370" w14:textId="77777777" w:rsidR="00BF6843" w:rsidRPr="00BF6843" w:rsidRDefault="00BF6843" w:rsidP="00BF6843">
      <w:pPr>
        <w:ind w:left="720"/>
      </w:pPr>
    </w:p>
    <w:p w14:paraId="10FC3B54" w14:textId="77777777" w:rsidR="007264D6" w:rsidRDefault="00BF6843" w:rsidP="00AC4F91">
      <w:pPr>
        <w:numPr>
          <w:ilvl w:val="0"/>
          <w:numId w:val="31"/>
        </w:numPr>
      </w:pPr>
      <w:r>
        <w:t xml:space="preserve">Introduce the term </w:t>
      </w:r>
      <w:r>
        <w:rPr>
          <w:b/>
        </w:rPr>
        <w:t>proof by contradiction</w:t>
      </w:r>
      <w:r>
        <w:t>. State that we will assume the opposite of what we want to prove, and then show that a consequence of the assumption is a contradiction. Go through the steps of the halting problem proof</w:t>
      </w:r>
      <w:r w:rsidR="007869AE">
        <w:t xml:space="preserve"> starting on page 622.</w:t>
      </w:r>
    </w:p>
    <w:p w14:paraId="377CBE9D" w14:textId="77777777" w:rsidR="007264D6" w:rsidRDefault="00BF6843" w:rsidP="007264D6">
      <w:pPr>
        <w:numPr>
          <w:ilvl w:val="1"/>
          <w:numId w:val="31"/>
        </w:numPr>
      </w:pPr>
      <w:r>
        <w:t>Assume P is a Turing machine that solves the halting problem. The input to P is an encoding of a set of Turing machine instructions, and an encoding of the input for that machine. If P leaves a single 1 on the tape, then the input instructions halt on the given input. Otherwise P will</w:t>
      </w:r>
      <w:r w:rsidR="007264D6">
        <w:t xml:space="preserve"> leave a single 0 on the tape.</w:t>
      </w:r>
    </w:p>
    <w:p w14:paraId="47A9503F" w14:textId="77777777" w:rsidR="007264D6" w:rsidRDefault="00BF6843" w:rsidP="007264D6">
      <w:pPr>
        <w:numPr>
          <w:ilvl w:val="1"/>
          <w:numId w:val="31"/>
        </w:numPr>
      </w:pPr>
      <w:r>
        <w:t>Modify P to make machine Q. Q acts just like P, except whe</w:t>
      </w:r>
      <w:r w:rsidR="00631375">
        <w:t>n Q</w:t>
      </w:r>
      <w:r>
        <w:t xml:space="preserve"> reaches </w:t>
      </w:r>
      <w:r w:rsidR="00631375">
        <w:t>the state where P was to write a 1 and halt, Q</w:t>
      </w:r>
      <w:r>
        <w:t xml:space="preserve"> goes into an infinite loop. </w:t>
      </w:r>
    </w:p>
    <w:p w14:paraId="4578581A" w14:textId="77777777" w:rsidR="00BF6843" w:rsidRDefault="00BF6843" w:rsidP="007264D6">
      <w:pPr>
        <w:numPr>
          <w:ilvl w:val="1"/>
          <w:numId w:val="31"/>
        </w:numPr>
      </w:pPr>
      <w:r>
        <w:t>Build a machine S that first copies its input on the t</w:t>
      </w:r>
      <w:r w:rsidR="007264D6">
        <w:t>ape, and then runs just like Q.</w:t>
      </w:r>
    </w:p>
    <w:p w14:paraId="34D8C7C5" w14:textId="77777777" w:rsidR="007264D6" w:rsidRDefault="007264D6" w:rsidP="007264D6">
      <w:pPr>
        <w:numPr>
          <w:ilvl w:val="1"/>
          <w:numId w:val="31"/>
        </w:numPr>
      </w:pPr>
      <w:r>
        <w:t xml:space="preserve">What happens when S is run on its own </w:t>
      </w:r>
      <w:r w:rsidRPr="00BB471E">
        <w:t>encoding?</w:t>
      </w:r>
      <w:r w:rsidR="00894982">
        <w:t>—</w:t>
      </w:r>
      <w:r>
        <w:t>A contradiction!</w:t>
      </w:r>
    </w:p>
    <w:tbl>
      <w:tblPr>
        <w:tblpPr w:leftFromText="180" w:rightFromText="180" w:vertAnchor="text" w:horzAnchor="page" w:tblpX="2390" w:tblpY="364"/>
        <w:tblW w:w="9311" w:type="dxa"/>
        <w:tblLayout w:type="fixed"/>
        <w:tblLook w:val="0000" w:firstRow="0" w:lastRow="0" w:firstColumn="0" w:lastColumn="0" w:noHBand="0" w:noVBand="0"/>
      </w:tblPr>
      <w:tblGrid>
        <w:gridCol w:w="1620"/>
        <w:gridCol w:w="7691"/>
      </w:tblGrid>
      <w:tr w:rsidR="009F02E7" w:rsidRPr="00320BA4" w14:paraId="17F6BEEE" w14:textId="77777777" w:rsidTr="00161966">
        <w:tc>
          <w:tcPr>
            <w:tcW w:w="1620" w:type="dxa"/>
            <w:tcBorders>
              <w:top w:val="single" w:sz="4" w:space="0" w:color="000000"/>
              <w:left w:val="single" w:sz="4" w:space="0" w:color="000000"/>
              <w:bottom w:val="single" w:sz="4" w:space="0" w:color="000000"/>
            </w:tcBorders>
            <w:shd w:val="clear" w:color="auto" w:fill="BFBFBF"/>
            <w:vAlign w:val="center"/>
          </w:tcPr>
          <w:p w14:paraId="7B74A0BD" w14:textId="77777777" w:rsidR="009F02E7" w:rsidRPr="00320BA4" w:rsidRDefault="009F02E7" w:rsidP="00161966">
            <w:pPr>
              <w:pStyle w:val="Heading7"/>
              <w:tabs>
                <w:tab w:val="clear" w:pos="810"/>
                <w:tab w:val="left" w:pos="0"/>
                <w:tab w:val="left" w:pos="1002"/>
              </w:tabs>
              <w:ind w:left="0"/>
            </w:pPr>
            <w:r w:rsidRPr="00320BA4">
              <w:rPr>
                <w:b/>
                <w:i/>
              </w:rPr>
              <w:t>Teaching Tip</w:t>
            </w:r>
            <w:r w:rsidRPr="00320BA4">
              <w:t xml:space="preserve"> </w:t>
            </w:r>
          </w:p>
          <w:p w14:paraId="44475A23" w14:textId="77777777" w:rsidR="009F02E7" w:rsidRPr="00320BA4" w:rsidRDefault="009F02E7" w:rsidP="00161966"/>
        </w:tc>
        <w:tc>
          <w:tcPr>
            <w:tcW w:w="7691" w:type="dxa"/>
            <w:tcBorders>
              <w:top w:val="single" w:sz="4" w:space="0" w:color="000000"/>
              <w:left w:val="single" w:sz="4" w:space="0" w:color="000000"/>
              <w:bottom w:val="single" w:sz="4" w:space="0" w:color="000000"/>
              <w:right w:val="single" w:sz="4" w:space="0" w:color="000000"/>
            </w:tcBorders>
            <w:vAlign w:val="center"/>
          </w:tcPr>
          <w:p w14:paraId="0059C4B7" w14:textId="77777777" w:rsidR="009F02E7" w:rsidRDefault="009F02E7" w:rsidP="00161966">
            <w:pPr>
              <w:snapToGrid w:val="0"/>
            </w:pPr>
          </w:p>
          <w:p w14:paraId="0EDC4559" w14:textId="77777777" w:rsidR="009F02E7" w:rsidRDefault="009F02E7" w:rsidP="00161966">
            <w:pPr>
              <w:snapToGrid w:val="0"/>
            </w:pPr>
            <w:r>
              <w:t>If students find the halting problem proof difficult to understand in terms of Turing machines, show them that the same proof pertains if we assume algorithm P exists, written in pseudocode or a programming language they know. Then write Q and S in pseudocode or that language.</w:t>
            </w:r>
          </w:p>
          <w:p w14:paraId="335D28E6" w14:textId="77777777" w:rsidR="009F02E7" w:rsidRPr="00F55D3F" w:rsidRDefault="009F02E7" w:rsidP="00161966">
            <w:pPr>
              <w:snapToGrid w:val="0"/>
            </w:pPr>
          </w:p>
        </w:tc>
      </w:tr>
    </w:tbl>
    <w:p w14:paraId="70075F10" w14:textId="77777777" w:rsidR="00BF6843" w:rsidRDefault="00BF6843" w:rsidP="00BF6843"/>
    <w:p w14:paraId="65D6E843" w14:textId="77777777" w:rsidR="009F02E7" w:rsidRDefault="009F02E7" w:rsidP="00BF6843"/>
    <w:p w14:paraId="0099517F" w14:textId="77777777" w:rsidR="005230A8" w:rsidRDefault="00161966" w:rsidP="00257211">
      <w:pPr>
        <w:numPr>
          <w:ilvl w:val="0"/>
          <w:numId w:val="31"/>
        </w:numPr>
      </w:pPr>
      <w:r>
        <w:t>Note that this proof only applies to the most general problem.</w:t>
      </w:r>
    </w:p>
    <w:p w14:paraId="14D831FB" w14:textId="77777777" w:rsidR="005230A8" w:rsidRDefault="005230A8" w:rsidP="00AC4F91">
      <w:pPr>
        <w:ind w:left="720"/>
      </w:pPr>
    </w:p>
    <w:p w14:paraId="4502308B" w14:textId="77777777" w:rsidR="00BF6843" w:rsidRPr="00BF6843" w:rsidRDefault="005230A8" w:rsidP="00257211">
      <w:pPr>
        <w:numPr>
          <w:ilvl w:val="0"/>
          <w:numId w:val="31"/>
        </w:numPr>
      </w:pPr>
      <w:r>
        <w:t xml:space="preserve">There are </w:t>
      </w:r>
      <w:r w:rsidR="00161966">
        <w:t>some specific Turing machine</w:t>
      </w:r>
      <w:r>
        <w:t>s</w:t>
      </w:r>
      <w:r w:rsidR="00161966">
        <w:t>, algorithm</w:t>
      </w:r>
      <w:r>
        <w:t>s</w:t>
      </w:r>
      <w:r w:rsidR="00161966">
        <w:t xml:space="preserve">, </w:t>
      </w:r>
      <w:r>
        <w:t xml:space="preserve">and </w:t>
      </w:r>
      <w:r w:rsidR="00161966" w:rsidRPr="00BB471E">
        <w:t>program</w:t>
      </w:r>
      <w:r w:rsidRPr="00BB471E">
        <w:t>s</w:t>
      </w:r>
      <w:r w:rsidR="00161966" w:rsidRPr="00BB471E">
        <w:t xml:space="preserve">, </w:t>
      </w:r>
      <w:r w:rsidRPr="00BB471E">
        <w:t>that</w:t>
      </w:r>
      <w:r>
        <w:t xml:space="preserve"> </w:t>
      </w:r>
      <w:r w:rsidR="00161966">
        <w:t xml:space="preserve">the halting problem may be answered. The proof states that no </w:t>
      </w:r>
      <w:r w:rsidR="00161966">
        <w:rPr>
          <w:i/>
        </w:rPr>
        <w:t>one algorithm</w:t>
      </w:r>
      <w:r w:rsidR="00161966">
        <w:rPr>
          <w:b/>
          <w:i/>
        </w:rPr>
        <w:t xml:space="preserve"> </w:t>
      </w:r>
      <w:r w:rsidR="00161966">
        <w:t xml:space="preserve">exists that can answer the halting problem for </w:t>
      </w:r>
      <w:r w:rsidR="00161966">
        <w:rPr>
          <w:i/>
        </w:rPr>
        <w:t>every possible algorithm</w:t>
      </w:r>
      <w:r w:rsidR="00161966" w:rsidRPr="00161966">
        <w:t>.</w:t>
      </w:r>
    </w:p>
    <w:p w14:paraId="000D18FB" w14:textId="77777777" w:rsidR="00161966" w:rsidRDefault="00161966" w:rsidP="00161966">
      <w:pPr>
        <w:pStyle w:val="MediumGrid1-Accent2"/>
        <w:ind w:left="0"/>
        <w:rPr>
          <w:u w:val="double"/>
        </w:rPr>
      </w:pPr>
    </w:p>
    <w:p w14:paraId="11841420" w14:textId="77777777" w:rsidR="00161966" w:rsidRPr="00C40D24" w:rsidRDefault="00161966" w:rsidP="00161966">
      <w:pPr>
        <w:pStyle w:val="Footer"/>
        <w:tabs>
          <w:tab w:val="clear" w:pos="4320"/>
          <w:tab w:val="clear" w:pos="8640"/>
        </w:tabs>
        <w:rPr>
          <w:b/>
          <w:bCs/>
        </w:rPr>
      </w:pPr>
      <w:r>
        <w:rPr>
          <w:b/>
          <w:bCs/>
        </w:rPr>
        <w:t>Quick Quiz 3</w:t>
      </w:r>
    </w:p>
    <w:p w14:paraId="1304D949" w14:textId="77777777" w:rsidR="00161966" w:rsidRPr="00320BA4" w:rsidRDefault="00161966" w:rsidP="00161966">
      <w:pPr>
        <w:pStyle w:val="Footer"/>
        <w:tabs>
          <w:tab w:val="clear" w:pos="4320"/>
          <w:tab w:val="clear" w:pos="8640"/>
        </w:tabs>
        <w:rPr>
          <w:b/>
          <w:bCs/>
          <w:u w:val="single"/>
        </w:rPr>
      </w:pPr>
    </w:p>
    <w:p w14:paraId="3C10757E" w14:textId="77777777" w:rsidR="00161966" w:rsidRDefault="00161966" w:rsidP="00F46DEB">
      <w:pPr>
        <w:numPr>
          <w:ilvl w:val="0"/>
          <w:numId w:val="35"/>
        </w:numPr>
        <w:ind w:left="1080"/>
        <w:rPr>
          <w:color w:val="000000"/>
          <w:szCs w:val="20"/>
        </w:rPr>
      </w:pPr>
      <w:r>
        <w:rPr>
          <w:color w:val="000000"/>
          <w:szCs w:val="20"/>
        </w:rPr>
        <w:t>(True or False) The halting problem pertains to whether a Turing machine halts when given no input on its tape.</w:t>
      </w:r>
    </w:p>
    <w:p w14:paraId="5E783E5A" w14:textId="77777777" w:rsidR="00161966" w:rsidRPr="00A02AC8" w:rsidRDefault="00161966" w:rsidP="00F46DEB">
      <w:pPr>
        <w:ind w:left="360" w:firstLine="720"/>
        <w:rPr>
          <w:color w:val="000000"/>
          <w:szCs w:val="20"/>
        </w:rPr>
      </w:pPr>
      <w:r>
        <w:rPr>
          <w:color w:val="000000"/>
          <w:szCs w:val="20"/>
        </w:rPr>
        <w:t>Answer: False (it is more general than that)</w:t>
      </w:r>
    </w:p>
    <w:p w14:paraId="45FCF9AE" w14:textId="77777777" w:rsidR="00161966" w:rsidRPr="00F8236F" w:rsidRDefault="00161966" w:rsidP="00F46DEB">
      <w:pPr>
        <w:numPr>
          <w:ilvl w:val="0"/>
          <w:numId w:val="35"/>
        </w:numPr>
        <w:ind w:left="1080"/>
        <w:rPr>
          <w:color w:val="000000"/>
          <w:szCs w:val="20"/>
        </w:rPr>
      </w:pPr>
      <w:r>
        <w:t>To prove the halting problem, we must use the proof technique called: _____________.</w:t>
      </w:r>
    </w:p>
    <w:p w14:paraId="15037323" w14:textId="77777777" w:rsidR="00257211" w:rsidRDefault="00161966" w:rsidP="002504D7">
      <w:pPr>
        <w:ind w:left="360" w:firstLine="720"/>
        <w:rPr>
          <w:color w:val="000000"/>
          <w:szCs w:val="20"/>
        </w:rPr>
      </w:pPr>
      <w:r>
        <w:t>Answer: proof by contradiction</w:t>
      </w:r>
    </w:p>
    <w:p w14:paraId="4064C0E9" w14:textId="77777777" w:rsidR="0038714F" w:rsidRDefault="0038714F" w:rsidP="00257211">
      <w:pPr>
        <w:pStyle w:val="Heading1"/>
        <w:numPr>
          <w:ilvl w:val="0"/>
          <w:numId w:val="0"/>
        </w:numPr>
        <w:rPr>
          <w:b/>
          <w:sz w:val="32"/>
          <w:szCs w:val="32"/>
          <w:u w:val="single"/>
        </w:rPr>
      </w:pPr>
    </w:p>
    <w:p w14:paraId="74497126" w14:textId="77777777" w:rsidR="00257211" w:rsidRPr="00320BA4" w:rsidRDefault="00257211" w:rsidP="00257211">
      <w:pPr>
        <w:pStyle w:val="Heading1"/>
        <w:numPr>
          <w:ilvl w:val="0"/>
          <w:numId w:val="0"/>
        </w:numPr>
        <w:rPr>
          <w:b/>
          <w:sz w:val="32"/>
          <w:szCs w:val="32"/>
          <w:u w:val="single"/>
        </w:rPr>
      </w:pPr>
      <w:r w:rsidRPr="00320BA4">
        <w:rPr>
          <w:b/>
          <w:sz w:val="32"/>
          <w:szCs w:val="32"/>
          <w:u w:val="single"/>
        </w:rPr>
        <w:t>Class Discussion Topics</w:t>
      </w:r>
    </w:p>
    <w:p w14:paraId="4086BC16" w14:textId="77777777" w:rsidR="00257211" w:rsidRPr="00320BA4" w:rsidRDefault="00257211" w:rsidP="00257211"/>
    <w:p w14:paraId="0BEA6672" w14:textId="77777777" w:rsidR="00257211" w:rsidRPr="007613B8" w:rsidRDefault="00C7285F" w:rsidP="00257211">
      <w:pPr>
        <w:numPr>
          <w:ilvl w:val="0"/>
          <w:numId w:val="6"/>
        </w:numPr>
        <w:tabs>
          <w:tab w:val="left" w:pos="720"/>
        </w:tabs>
        <w:rPr>
          <w:szCs w:val="20"/>
        </w:rPr>
      </w:pPr>
      <w:r>
        <w:rPr>
          <w:szCs w:val="20"/>
        </w:rPr>
        <w:t xml:space="preserve">As a computing agent, in what ways is a Turing machine different from a human being? </w:t>
      </w:r>
      <w:r w:rsidRPr="00073805">
        <w:rPr>
          <w:szCs w:val="20"/>
        </w:rPr>
        <w:t xml:space="preserve">Are </w:t>
      </w:r>
      <w:r w:rsidR="00073805">
        <w:rPr>
          <w:szCs w:val="20"/>
        </w:rPr>
        <w:t xml:space="preserve">there </w:t>
      </w:r>
      <w:r w:rsidRPr="00073805">
        <w:rPr>
          <w:szCs w:val="20"/>
        </w:rPr>
        <w:t xml:space="preserve">any features Turing machines lack </w:t>
      </w:r>
      <w:r w:rsidR="00DC4BA3">
        <w:rPr>
          <w:szCs w:val="20"/>
        </w:rPr>
        <w:t xml:space="preserve">that </w:t>
      </w:r>
      <w:r w:rsidR="00291FF5">
        <w:rPr>
          <w:szCs w:val="20"/>
        </w:rPr>
        <w:t xml:space="preserve">are </w:t>
      </w:r>
      <w:r w:rsidRPr="00073805">
        <w:rPr>
          <w:szCs w:val="20"/>
        </w:rPr>
        <w:t>important for understanding what humans can express or compute algorithmically?</w:t>
      </w:r>
    </w:p>
    <w:p w14:paraId="3A68DDB5" w14:textId="77777777" w:rsidR="00257211" w:rsidRPr="00C43695" w:rsidRDefault="00257211" w:rsidP="00257211">
      <w:pPr>
        <w:tabs>
          <w:tab w:val="left" w:pos="720"/>
        </w:tabs>
        <w:ind w:left="360"/>
        <w:rPr>
          <w:szCs w:val="20"/>
          <w:highlight w:val="yellow"/>
        </w:rPr>
      </w:pPr>
    </w:p>
    <w:p w14:paraId="640E4EBB" w14:textId="77777777" w:rsidR="00257211" w:rsidRDefault="00C7285F" w:rsidP="00257211">
      <w:pPr>
        <w:numPr>
          <w:ilvl w:val="0"/>
          <w:numId w:val="6"/>
        </w:numPr>
        <w:suppressAutoHyphens w:val="0"/>
        <w:rPr>
          <w:szCs w:val="20"/>
        </w:rPr>
      </w:pPr>
      <w:r>
        <w:rPr>
          <w:szCs w:val="20"/>
        </w:rPr>
        <w:t>Think about a variation on a Turing machine that does not have an infinite tape.</w:t>
      </w:r>
      <w:r w:rsidR="00C226A4">
        <w:rPr>
          <w:szCs w:val="20"/>
        </w:rPr>
        <w:t xml:space="preserve"> </w:t>
      </w:r>
      <w:r>
        <w:rPr>
          <w:szCs w:val="20"/>
        </w:rPr>
        <w:t>Instead, its tape is N cells long. Can you think of problems</w:t>
      </w:r>
      <w:r w:rsidR="00D854A2">
        <w:rPr>
          <w:szCs w:val="20"/>
        </w:rPr>
        <w:t>,</w:t>
      </w:r>
      <w:r>
        <w:rPr>
          <w:szCs w:val="20"/>
        </w:rPr>
        <w:t xml:space="preserve"> such a machine could not solve, that could be described algorithmically?</w:t>
      </w:r>
    </w:p>
    <w:p w14:paraId="13EF3DF1" w14:textId="77777777" w:rsidR="00257211" w:rsidRDefault="00257211" w:rsidP="00257211">
      <w:pPr>
        <w:suppressAutoHyphens w:val="0"/>
        <w:rPr>
          <w:szCs w:val="20"/>
        </w:rPr>
      </w:pPr>
    </w:p>
    <w:p w14:paraId="5C281081" w14:textId="77777777" w:rsidR="00257211" w:rsidRDefault="00C7285F" w:rsidP="00257211">
      <w:pPr>
        <w:numPr>
          <w:ilvl w:val="0"/>
          <w:numId w:val="6"/>
        </w:numPr>
        <w:suppressAutoHyphens w:val="0"/>
        <w:rPr>
          <w:szCs w:val="20"/>
        </w:rPr>
      </w:pPr>
      <w:r>
        <w:rPr>
          <w:szCs w:val="20"/>
        </w:rPr>
        <w:t>What does it mean for the field of computer science that there are unsolvable problems?</w:t>
      </w:r>
    </w:p>
    <w:p w14:paraId="080E096C" w14:textId="77777777" w:rsidR="00257211" w:rsidRPr="007032F1" w:rsidRDefault="00257211" w:rsidP="00257211">
      <w:pPr>
        <w:pStyle w:val="Heading1"/>
        <w:numPr>
          <w:ilvl w:val="0"/>
          <w:numId w:val="0"/>
        </w:numPr>
        <w:rPr>
          <w:b/>
          <w:sz w:val="32"/>
          <w:szCs w:val="32"/>
          <w:u w:val="single"/>
        </w:rPr>
      </w:pPr>
      <w:r w:rsidRPr="00320BA4">
        <w:rPr>
          <w:b/>
          <w:sz w:val="32"/>
          <w:szCs w:val="32"/>
          <w:u w:val="single"/>
        </w:rPr>
        <w:t>Additional Projects</w:t>
      </w:r>
    </w:p>
    <w:p w14:paraId="1D8C1E92" w14:textId="77777777" w:rsidR="00257211" w:rsidRPr="00320BA4" w:rsidRDefault="00257211" w:rsidP="00257211"/>
    <w:p w14:paraId="237D9292" w14:textId="77777777" w:rsidR="00C7285F" w:rsidRDefault="00C7285F" w:rsidP="00F46DEB">
      <w:pPr>
        <w:numPr>
          <w:ilvl w:val="0"/>
          <w:numId w:val="4"/>
        </w:numPr>
        <w:tabs>
          <w:tab w:val="left" w:pos="720"/>
        </w:tabs>
        <w:ind w:left="720"/>
      </w:pPr>
      <w:r>
        <w:t>Given a Turing machine program described as a set of 5-tuples or a state diagram, determine the result of the program on a set of provided inputs, and describe the function implemented by the program.</w:t>
      </w:r>
    </w:p>
    <w:p w14:paraId="236CA21D" w14:textId="77777777" w:rsidR="00257211" w:rsidRDefault="00257211" w:rsidP="00F46DEB">
      <w:pPr>
        <w:ind w:left="1080"/>
      </w:pPr>
    </w:p>
    <w:p w14:paraId="1993F96C" w14:textId="77777777" w:rsidR="00C7285F" w:rsidRDefault="00C7285F" w:rsidP="00F46DEB">
      <w:pPr>
        <w:numPr>
          <w:ilvl w:val="0"/>
          <w:numId w:val="4"/>
        </w:numPr>
        <w:tabs>
          <w:tab w:val="left" w:pos="720"/>
        </w:tabs>
        <w:ind w:left="720"/>
      </w:pPr>
      <w:r>
        <w:t>Working with a partner, design a Turing machine that can compute one of these operations:</w:t>
      </w:r>
    </w:p>
    <w:p w14:paraId="5CD45144" w14:textId="77777777" w:rsidR="00C7285F" w:rsidRDefault="00C7285F" w:rsidP="00F46DEB">
      <w:pPr>
        <w:numPr>
          <w:ilvl w:val="1"/>
          <w:numId w:val="4"/>
        </w:numPr>
        <w:tabs>
          <w:tab w:val="left" w:pos="720"/>
        </w:tabs>
        <w:ind w:left="1080"/>
      </w:pPr>
      <w:r>
        <w:t>The unary decrement operation</w:t>
      </w:r>
    </w:p>
    <w:p w14:paraId="583E7DE9" w14:textId="77777777" w:rsidR="00C7285F" w:rsidRDefault="00C7285F" w:rsidP="00F46DEB">
      <w:pPr>
        <w:numPr>
          <w:ilvl w:val="1"/>
          <w:numId w:val="4"/>
        </w:numPr>
        <w:tabs>
          <w:tab w:val="left" w:pos="720"/>
        </w:tabs>
        <w:ind w:left="1080"/>
      </w:pPr>
      <w:r>
        <w:t>An operation to check if a binary input string represents an unsigned integer that is even or odd</w:t>
      </w:r>
    </w:p>
    <w:p w14:paraId="7071362C" w14:textId="77777777" w:rsidR="00C7285F" w:rsidRDefault="00C7285F" w:rsidP="00F46DEB">
      <w:pPr>
        <w:numPr>
          <w:ilvl w:val="1"/>
          <w:numId w:val="4"/>
        </w:numPr>
        <w:tabs>
          <w:tab w:val="left" w:pos="720"/>
        </w:tabs>
        <w:ind w:left="1080"/>
      </w:pPr>
      <w:r>
        <w:t>An operation to see if the input string consists of some number of 0s followed by some number of 1s (excluding strings like 0011100 and 1100011010)</w:t>
      </w:r>
    </w:p>
    <w:p w14:paraId="423830B8" w14:textId="77777777" w:rsidR="00AD2CF0" w:rsidRDefault="00AD2CF0" w:rsidP="00F46DEB">
      <w:pPr>
        <w:numPr>
          <w:ilvl w:val="1"/>
          <w:numId w:val="4"/>
        </w:numPr>
        <w:tabs>
          <w:tab w:val="left" w:pos="720"/>
        </w:tabs>
        <w:ind w:left="1080"/>
      </w:pPr>
      <w:r>
        <w:t>Using unary to perform addition and subtraction of various integers</w:t>
      </w:r>
    </w:p>
    <w:p w14:paraId="00B1CAB4" w14:textId="77777777" w:rsidR="00257211" w:rsidRPr="00320BA4" w:rsidRDefault="00257211" w:rsidP="00257211"/>
    <w:p w14:paraId="3FBA1649" w14:textId="77777777" w:rsidR="0038714F" w:rsidRDefault="0038714F" w:rsidP="00257211">
      <w:pPr>
        <w:pStyle w:val="Heading1"/>
        <w:numPr>
          <w:ilvl w:val="0"/>
          <w:numId w:val="0"/>
        </w:numPr>
        <w:rPr>
          <w:b/>
          <w:sz w:val="32"/>
          <w:szCs w:val="32"/>
          <w:u w:val="single"/>
        </w:rPr>
      </w:pPr>
    </w:p>
    <w:p w14:paraId="60F5BF84" w14:textId="77777777" w:rsidR="00257211" w:rsidRPr="00320BA4" w:rsidRDefault="00257211" w:rsidP="00257211">
      <w:pPr>
        <w:pStyle w:val="Heading1"/>
        <w:numPr>
          <w:ilvl w:val="0"/>
          <w:numId w:val="0"/>
        </w:numPr>
        <w:rPr>
          <w:b/>
          <w:sz w:val="32"/>
          <w:szCs w:val="32"/>
          <w:u w:val="single"/>
        </w:rPr>
      </w:pPr>
      <w:r w:rsidRPr="00320BA4">
        <w:rPr>
          <w:b/>
          <w:sz w:val="32"/>
          <w:szCs w:val="32"/>
          <w:u w:val="single"/>
        </w:rPr>
        <w:t>Additional Resources</w:t>
      </w:r>
    </w:p>
    <w:p w14:paraId="4EC11DD1" w14:textId="77777777" w:rsidR="00257211" w:rsidRPr="00320BA4" w:rsidRDefault="00257211" w:rsidP="00257211"/>
    <w:p w14:paraId="61A1C639" w14:textId="77777777" w:rsidR="00257211" w:rsidRDefault="00587312" w:rsidP="00C72657">
      <w:pPr>
        <w:numPr>
          <w:ilvl w:val="0"/>
          <w:numId w:val="25"/>
        </w:numPr>
      </w:pPr>
      <w:r>
        <w:t>An online biography of Alan Turing</w:t>
      </w:r>
      <w:r w:rsidR="00257211">
        <w:t>:</w:t>
      </w:r>
      <w:r w:rsidR="00257211" w:rsidRPr="003F4E93">
        <w:t xml:space="preserve"> </w:t>
      </w:r>
      <w:hyperlink r:id="rId8" w:history="1">
        <w:r w:rsidRPr="00F37F1B">
          <w:rPr>
            <w:rStyle w:val="Hyperlink"/>
          </w:rPr>
          <w:t>http://www.turing.org.uk/bio/part1.html</w:t>
        </w:r>
      </w:hyperlink>
      <w:r>
        <w:t xml:space="preserve"> </w:t>
      </w:r>
    </w:p>
    <w:p w14:paraId="163E56BF" w14:textId="77777777" w:rsidR="00F46DEB" w:rsidRDefault="00F46DEB" w:rsidP="00F46DEB">
      <w:pPr>
        <w:ind w:left="720"/>
      </w:pPr>
    </w:p>
    <w:p w14:paraId="70928F49" w14:textId="77777777" w:rsidR="00257211" w:rsidRDefault="00C72657" w:rsidP="00257211">
      <w:pPr>
        <w:numPr>
          <w:ilvl w:val="0"/>
          <w:numId w:val="25"/>
        </w:numPr>
      </w:pPr>
      <w:r>
        <w:t>An online biography of Alonzo Church</w:t>
      </w:r>
      <w:r w:rsidR="00257211">
        <w:t xml:space="preserve">: </w:t>
      </w:r>
      <w:hyperlink r:id="rId9" w:history="1">
        <w:r w:rsidRPr="00F37F1B">
          <w:rPr>
            <w:rStyle w:val="Hyperlink"/>
          </w:rPr>
          <w:t>http://www.gap-system.org/~history/Biographies/Church.html</w:t>
        </w:r>
      </w:hyperlink>
      <w:r>
        <w:t xml:space="preserve"> </w:t>
      </w:r>
    </w:p>
    <w:p w14:paraId="418FE2AC" w14:textId="77777777" w:rsidR="00F46DEB" w:rsidRDefault="00F46DEB" w:rsidP="00F46DEB"/>
    <w:p w14:paraId="47F7C3C4" w14:textId="77777777" w:rsidR="00C72657" w:rsidRDefault="00A353D2" w:rsidP="00257211">
      <w:pPr>
        <w:numPr>
          <w:ilvl w:val="0"/>
          <w:numId w:val="25"/>
        </w:numPr>
      </w:pPr>
      <w:r>
        <w:t>There are m</w:t>
      </w:r>
      <w:r w:rsidR="00C72657">
        <w:t xml:space="preserve">any physical implementations of Turing machines demonstrated online. Here are two: </w:t>
      </w:r>
      <w:hyperlink r:id="rId10" w:history="1">
        <w:r w:rsidR="00C72657" w:rsidRPr="00F37F1B">
          <w:rPr>
            <w:rStyle w:val="Hyperlink"/>
          </w:rPr>
          <w:t>http://www.youtube.com/watch?v=E3keLeMwfHY&amp;</w:t>
        </w:r>
        <w:r w:rsidR="00C72657" w:rsidRPr="00F37F1B">
          <w:rPr>
            <w:rStyle w:val="Hyperlink"/>
          </w:rPr>
          <w:t>f</w:t>
        </w:r>
        <w:r w:rsidR="00C72657" w:rsidRPr="00F37F1B">
          <w:rPr>
            <w:rStyle w:val="Hyperlink"/>
          </w:rPr>
          <w:t>eature=related</w:t>
        </w:r>
      </w:hyperlink>
      <w:r w:rsidR="00C72657">
        <w:t xml:space="preserve"> </w:t>
      </w:r>
      <w:r w:rsidR="00CE4121">
        <w:t xml:space="preserve">and </w:t>
      </w:r>
      <w:hyperlink r:id="rId11" w:history="1">
        <w:r w:rsidR="00CE4121" w:rsidRPr="00F37F1B">
          <w:rPr>
            <w:rStyle w:val="Hyperlink"/>
          </w:rPr>
          <w:t>http://www.youtube.com/watch?v=cYw2ewoO6c4&amp;feature=related</w:t>
        </w:r>
      </w:hyperlink>
      <w:r w:rsidR="00CE4121">
        <w:t xml:space="preserve"> </w:t>
      </w:r>
    </w:p>
    <w:p w14:paraId="071E0388" w14:textId="77777777" w:rsidR="00257211" w:rsidRDefault="00257211" w:rsidP="00257211"/>
    <w:p w14:paraId="257A3D44" w14:textId="77777777" w:rsidR="0038714F" w:rsidRDefault="0038714F" w:rsidP="00257211"/>
    <w:p w14:paraId="5D8D30C5" w14:textId="77777777" w:rsidR="00257211" w:rsidRPr="00320BA4" w:rsidRDefault="00257211" w:rsidP="00257211">
      <w:pPr>
        <w:tabs>
          <w:tab w:val="left" w:pos="720"/>
        </w:tabs>
      </w:pPr>
      <w:r w:rsidRPr="00320BA4">
        <w:rPr>
          <w:b/>
          <w:sz w:val="32"/>
          <w:szCs w:val="32"/>
          <w:u w:val="single"/>
        </w:rPr>
        <w:t>Key Terms</w:t>
      </w:r>
    </w:p>
    <w:p w14:paraId="0C94D1F5" w14:textId="77777777" w:rsidR="00257211" w:rsidRPr="00320BA4" w:rsidRDefault="00257211" w:rsidP="00257211">
      <w:pPr>
        <w:rPr>
          <w:sz w:val="20"/>
        </w:rPr>
      </w:pPr>
    </w:p>
    <w:p w14:paraId="4447560E" w14:textId="77777777" w:rsidR="00257211" w:rsidRPr="00AC1184" w:rsidRDefault="00257211" w:rsidP="00257211">
      <w:pPr>
        <w:numPr>
          <w:ilvl w:val="0"/>
          <w:numId w:val="16"/>
        </w:numPr>
        <w:tabs>
          <w:tab w:val="clear" w:pos="360"/>
        </w:tabs>
        <w:suppressAutoHyphens w:val="0"/>
        <w:rPr>
          <w:szCs w:val="20"/>
        </w:rPr>
      </w:pPr>
      <w:r>
        <w:rPr>
          <w:b/>
          <w:szCs w:val="18"/>
          <w:lang w:eastAsia="en-US"/>
        </w:rPr>
        <w:t>Church-Turing thesis</w:t>
      </w:r>
      <w:r>
        <w:rPr>
          <w:szCs w:val="18"/>
          <w:lang w:eastAsia="en-US"/>
        </w:rPr>
        <w:t xml:space="preserve">: </w:t>
      </w:r>
      <w:r w:rsidRPr="00AC1184">
        <w:rPr>
          <w:szCs w:val="18"/>
          <w:lang w:eastAsia="en-US"/>
        </w:rPr>
        <w:t>The thesis that if there exists an algorithm to do a symbol manipulation task, then there exists a Turing machine to do that task.</w:t>
      </w:r>
    </w:p>
    <w:p w14:paraId="7FBD3DCF" w14:textId="77777777" w:rsidR="00257211" w:rsidRDefault="00257211" w:rsidP="00257211">
      <w:pPr>
        <w:numPr>
          <w:ilvl w:val="0"/>
          <w:numId w:val="16"/>
        </w:numPr>
        <w:tabs>
          <w:tab w:val="clear" w:pos="360"/>
        </w:tabs>
        <w:suppressAutoHyphens w:val="0"/>
        <w:rPr>
          <w:szCs w:val="20"/>
        </w:rPr>
      </w:pPr>
      <w:r>
        <w:rPr>
          <w:b/>
          <w:szCs w:val="18"/>
          <w:lang w:eastAsia="en-US"/>
        </w:rPr>
        <w:t>Computability</w:t>
      </w:r>
      <w:r w:rsidRPr="00AC1184">
        <w:rPr>
          <w:szCs w:val="20"/>
        </w:rPr>
        <w:t>:</w:t>
      </w:r>
      <w:r>
        <w:rPr>
          <w:szCs w:val="20"/>
        </w:rPr>
        <w:t xml:space="preserve"> That can be done by symbol manipulation algorithms.</w:t>
      </w:r>
    </w:p>
    <w:p w14:paraId="19F92F87" w14:textId="77777777" w:rsidR="00257211" w:rsidRPr="00AC1184" w:rsidRDefault="00257211" w:rsidP="00257211">
      <w:pPr>
        <w:numPr>
          <w:ilvl w:val="0"/>
          <w:numId w:val="16"/>
        </w:numPr>
        <w:tabs>
          <w:tab w:val="clear" w:pos="360"/>
        </w:tabs>
        <w:suppressAutoHyphens w:val="0"/>
        <w:rPr>
          <w:szCs w:val="20"/>
        </w:rPr>
      </w:pPr>
      <w:r>
        <w:rPr>
          <w:b/>
          <w:szCs w:val="18"/>
          <w:lang w:eastAsia="en-US"/>
        </w:rPr>
        <w:t>Halting problem</w:t>
      </w:r>
      <w:r w:rsidRPr="00AC1184">
        <w:rPr>
          <w:szCs w:val="20"/>
        </w:rPr>
        <w:t>:</w:t>
      </w:r>
      <w:r>
        <w:rPr>
          <w:szCs w:val="20"/>
        </w:rPr>
        <w:t xml:space="preserve"> </w:t>
      </w:r>
      <w:r w:rsidRPr="00AC1184">
        <w:rPr>
          <w:szCs w:val="18"/>
          <w:lang w:eastAsia="en-US"/>
        </w:rPr>
        <w:t>Decide, given any collection of Turing machine instructions together with any initial tape contents, whether that Turing machine will ever halt if started on that tape</w:t>
      </w:r>
      <w:r>
        <w:rPr>
          <w:szCs w:val="18"/>
          <w:lang w:eastAsia="en-US"/>
        </w:rPr>
        <w:t>.</w:t>
      </w:r>
    </w:p>
    <w:p w14:paraId="07A1154E" w14:textId="77777777" w:rsidR="00257211" w:rsidRPr="00AC4F91" w:rsidRDefault="00257211" w:rsidP="00257211">
      <w:pPr>
        <w:numPr>
          <w:ilvl w:val="0"/>
          <w:numId w:val="16"/>
        </w:numPr>
        <w:tabs>
          <w:tab w:val="clear" w:pos="360"/>
        </w:tabs>
        <w:suppressAutoHyphens w:val="0"/>
        <w:rPr>
          <w:szCs w:val="20"/>
        </w:rPr>
      </w:pPr>
      <w:r>
        <w:rPr>
          <w:b/>
          <w:szCs w:val="18"/>
          <w:lang w:eastAsia="en-US"/>
        </w:rPr>
        <w:t>Proof by contradiction</w:t>
      </w:r>
      <w:r w:rsidRPr="00AC1184">
        <w:rPr>
          <w:szCs w:val="20"/>
        </w:rPr>
        <w:t>:</w:t>
      </w:r>
      <w:r>
        <w:rPr>
          <w:szCs w:val="20"/>
        </w:rPr>
        <w:t xml:space="preserve"> </w:t>
      </w:r>
      <w:r w:rsidRPr="00AC1184">
        <w:rPr>
          <w:szCs w:val="18"/>
          <w:lang w:eastAsia="en-US"/>
        </w:rPr>
        <w:t>Assume the opposi</w:t>
      </w:r>
      <w:r>
        <w:rPr>
          <w:szCs w:val="18"/>
          <w:lang w:eastAsia="en-US"/>
        </w:rPr>
        <w:t>t</w:t>
      </w:r>
      <w:r w:rsidRPr="00AC1184">
        <w:rPr>
          <w:szCs w:val="18"/>
          <w:lang w:eastAsia="en-US"/>
        </w:rPr>
        <w:t>e of what you want to prove and follow the logical consequences until you reach a contradiction, thereby showing that your assumption is incorrect</w:t>
      </w:r>
      <w:r>
        <w:rPr>
          <w:szCs w:val="18"/>
          <w:lang w:eastAsia="en-US"/>
        </w:rPr>
        <w:t>.</w:t>
      </w:r>
    </w:p>
    <w:p w14:paraId="49BAFAD9" w14:textId="77777777" w:rsidR="00F06386" w:rsidRPr="00AC1184" w:rsidRDefault="00F06386" w:rsidP="00257211">
      <w:pPr>
        <w:numPr>
          <w:ilvl w:val="0"/>
          <w:numId w:val="16"/>
        </w:numPr>
        <w:tabs>
          <w:tab w:val="clear" w:pos="360"/>
        </w:tabs>
        <w:suppressAutoHyphens w:val="0"/>
        <w:rPr>
          <w:szCs w:val="20"/>
        </w:rPr>
      </w:pPr>
      <w:r>
        <w:rPr>
          <w:b/>
          <w:szCs w:val="18"/>
          <w:lang w:eastAsia="en-US"/>
        </w:rPr>
        <w:t>Parity bits</w:t>
      </w:r>
      <w:r w:rsidRPr="00AC4F91">
        <w:rPr>
          <w:szCs w:val="20"/>
        </w:rPr>
        <w:t>:</w:t>
      </w:r>
      <w:r>
        <w:rPr>
          <w:szCs w:val="20"/>
        </w:rPr>
        <w:t xml:space="preserve"> Used to detect errors that occur as a result of electronic interference when transmitting various strings.</w:t>
      </w:r>
    </w:p>
    <w:p w14:paraId="25362270" w14:textId="77777777" w:rsidR="00257211" w:rsidRPr="00AC1184" w:rsidRDefault="00257211" w:rsidP="00257211">
      <w:pPr>
        <w:numPr>
          <w:ilvl w:val="0"/>
          <w:numId w:val="16"/>
        </w:numPr>
        <w:tabs>
          <w:tab w:val="clear" w:pos="360"/>
        </w:tabs>
        <w:suppressAutoHyphens w:val="0"/>
        <w:rPr>
          <w:szCs w:val="20"/>
        </w:rPr>
      </w:pPr>
      <w:r>
        <w:rPr>
          <w:b/>
          <w:szCs w:val="20"/>
        </w:rPr>
        <w:t>Recognizer</w:t>
      </w:r>
      <w:r>
        <w:rPr>
          <w:szCs w:val="20"/>
        </w:rPr>
        <w:t xml:space="preserve">: </w:t>
      </w:r>
      <w:r w:rsidRPr="00AC1184">
        <w:rPr>
          <w:szCs w:val="18"/>
          <w:lang w:eastAsia="en-US"/>
        </w:rPr>
        <w:t>A Turing machine that decides whether the string of characters initially on its tape matches a certain pattern</w:t>
      </w:r>
      <w:r>
        <w:rPr>
          <w:szCs w:val="18"/>
          <w:lang w:eastAsia="en-US"/>
        </w:rPr>
        <w:t>.</w:t>
      </w:r>
    </w:p>
    <w:p w14:paraId="28D3E0BB" w14:textId="77777777" w:rsidR="00257211" w:rsidRDefault="00257211" w:rsidP="00257211">
      <w:pPr>
        <w:numPr>
          <w:ilvl w:val="0"/>
          <w:numId w:val="16"/>
        </w:numPr>
        <w:tabs>
          <w:tab w:val="clear" w:pos="360"/>
        </w:tabs>
        <w:suppressAutoHyphens w:val="0"/>
        <w:rPr>
          <w:szCs w:val="20"/>
        </w:rPr>
      </w:pPr>
      <w:r>
        <w:rPr>
          <w:b/>
          <w:szCs w:val="20"/>
        </w:rPr>
        <w:t>State diagram</w:t>
      </w:r>
      <w:r w:rsidRPr="00AC1184">
        <w:rPr>
          <w:szCs w:val="20"/>
        </w:rPr>
        <w:t>:</w:t>
      </w:r>
      <w:r>
        <w:rPr>
          <w:szCs w:val="20"/>
        </w:rPr>
        <w:t xml:space="preserve"> A visual representation of a Turing machine algorithm.</w:t>
      </w:r>
    </w:p>
    <w:p w14:paraId="636128B1" w14:textId="77777777" w:rsidR="00257211" w:rsidRDefault="00257211" w:rsidP="00257211">
      <w:pPr>
        <w:numPr>
          <w:ilvl w:val="0"/>
          <w:numId w:val="16"/>
        </w:numPr>
        <w:tabs>
          <w:tab w:val="clear" w:pos="360"/>
        </w:tabs>
        <w:suppressAutoHyphens w:val="0"/>
        <w:rPr>
          <w:szCs w:val="20"/>
        </w:rPr>
      </w:pPr>
      <w:r>
        <w:rPr>
          <w:b/>
          <w:szCs w:val="20"/>
        </w:rPr>
        <w:t>Tape alphabet</w:t>
      </w:r>
      <w:r w:rsidRPr="00AC1184">
        <w:rPr>
          <w:szCs w:val="20"/>
        </w:rPr>
        <w:t>:</w:t>
      </w:r>
      <w:r>
        <w:rPr>
          <w:szCs w:val="20"/>
        </w:rPr>
        <w:t xml:space="preserve"> The allowable symbols that can be written on a Turing machine tape.</w:t>
      </w:r>
    </w:p>
    <w:p w14:paraId="21630870" w14:textId="77777777" w:rsidR="00257211" w:rsidRPr="00AC1184" w:rsidRDefault="00257211" w:rsidP="00257211">
      <w:pPr>
        <w:numPr>
          <w:ilvl w:val="0"/>
          <w:numId w:val="16"/>
        </w:numPr>
        <w:tabs>
          <w:tab w:val="clear" w:pos="360"/>
        </w:tabs>
        <w:suppressAutoHyphens w:val="0"/>
        <w:rPr>
          <w:szCs w:val="20"/>
        </w:rPr>
      </w:pPr>
      <w:r>
        <w:rPr>
          <w:b/>
          <w:szCs w:val="20"/>
        </w:rPr>
        <w:t>Turing Award</w:t>
      </w:r>
      <w:r w:rsidRPr="00AC1184">
        <w:rPr>
          <w:szCs w:val="20"/>
        </w:rPr>
        <w:t>:</w:t>
      </w:r>
      <w:r>
        <w:rPr>
          <w:szCs w:val="20"/>
        </w:rPr>
        <w:t xml:space="preserve"> </w:t>
      </w:r>
      <w:r w:rsidRPr="00AC1184">
        <w:rPr>
          <w:szCs w:val="18"/>
          <w:lang w:eastAsia="en-US"/>
        </w:rPr>
        <w:t>The most prestigious technical award given by the Association for Computing Machinery; it is for</w:t>
      </w:r>
      <w:r w:rsidR="00C226A4">
        <w:rPr>
          <w:szCs w:val="18"/>
          <w:lang w:eastAsia="en-US"/>
        </w:rPr>
        <w:t xml:space="preserve"> </w:t>
      </w:r>
      <w:r w:rsidRPr="00AC1184">
        <w:rPr>
          <w:szCs w:val="18"/>
          <w:lang w:eastAsia="en-US"/>
        </w:rPr>
        <w:t>“contributions of lasting and major technical importance to the computer field</w:t>
      </w:r>
      <w:r>
        <w:rPr>
          <w:szCs w:val="18"/>
          <w:lang w:eastAsia="en-US"/>
        </w:rPr>
        <w:t>.”</w:t>
      </w:r>
    </w:p>
    <w:p w14:paraId="6F476702" w14:textId="77777777" w:rsidR="00257211" w:rsidRPr="00AC1184" w:rsidRDefault="00257211" w:rsidP="00257211">
      <w:pPr>
        <w:numPr>
          <w:ilvl w:val="0"/>
          <w:numId w:val="16"/>
        </w:numPr>
        <w:tabs>
          <w:tab w:val="clear" w:pos="360"/>
        </w:tabs>
        <w:suppressAutoHyphens w:val="0"/>
        <w:rPr>
          <w:szCs w:val="20"/>
        </w:rPr>
      </w:pPr>
      <w:r>
        <w:rPr>
          <w:b/>
          <w:szCs w:val="20"/>
        </w:rPr>
        <w:t>Turing machine</w:t>
      </w:r>
      <w:r w:rsidRPr="00AC1184">
        <w:rPr>
          <w:szCs w:val="18"/>
          <w:lang w:eastAsia="en-US"/>
        </w:rPr>
        <w:t>:</w:t>
      </w:r>
      <w:r>
        <w:rPr>
          <w:szCs w:val="18"/>
          <w:lang w:eastAsia="en-US"/>
        </w:rPr>
        <w:t xml:space="preserve"> </w:t>
      </w:r>
      <w:r w:rsidRPr="00AC1184">
        <w:rPr>
          <w:szCs w:val="18"/>
          <w:lang w:eastAsia="en-US"/>
        </w:rPr>
        <w:t>A theoretical model of a computing agent in which symbols are written in cells of a hypothetical infinite tape and are read and changed by a read/write unit according to the input symbol, the state of the read/write head, and</w:t>
      </w:r>
      <w:r>
        <w:rPr>
          <w:szCs w:val="18"/>
          <w:lang w:eastAsia="en-US"/>
        </w:rPr>
        <w:t xml:space="preserve"> the set of rules for the Turing machine.</w:t>
      </w:r>
    </w:p>
    <w:p w14:paraId="2147AC04" w14:textId="77777777" w:rsidR="00257211" w:rsidRDefault="00257211" w:rsidP="00257211">
      <w:pPr>
        <w:numPr>
          <w:ilvl w:val="0"/>
          <w:numId w:val="16"/>
        </w:numPr>
        <w:tabs>
          <w:tab w:val="clear" w:pos="360"/>
        </w:tabs>
        <w:suppressAutoHyphens w:val="0"/>
        <w:rPr>
          <w:szCs w:val="20"/>
        </w:rPr>
      </w:pPr>
      <w:r>
        <w:rPr>
          <w:b/>
          <w:szCs w:val="20"/>
        </w:rPr>
        <w:t>Turing machine instruction</w:t>
      </w:r>
      <w:r w:rsidRPr="00AC1184">
        <w:rPr>
          <w:szCs w:val="20"/>
        </w:rPr>
        <w:t>:</w:t>
      </w:r>
      <w:r>
        <w:rPr>
          <w:szCs w:val="20"/>
        </w:rPr>
        <w:t xml:space="preserve"> Given the current tape symbol and the state of the read/write unit, it describes the symbol to write, the next state, and the direction of movement of the read/write unit.</w:t>
      </w:r>
    </w:p>
    <w:p w14:paraId="559EEBB2" w14:textId="77777777" w:rsidR="00257211" w:rsidRDefault="00257211" w:rsidP="00257211">
      <w:pPr>
        <w:numPr>
          <w:ilvl w:val="0"/>
          <w:numId w:val="16"/>
        </w:numPr>
        <w:tabs>
          <w:tab w:val="clear" w:pos="360"/>
        </w:tabs>
        <w:suppressAutoHyphens w:val="0"/>
        <w:rPr>
          <w:szCs w:val="20"/>
        </w:rPr>
      </w:pPr>
      <w:r>
        <w:rPr>
          <w:b/>
          <w:szCs w:val="20"/>
        </w:rPr>
        <w:t>Turing machine program</w:t>
      </w:r>
      <w:r w:rsidRPr="00AC1184">
        <w:rPr>
          <w:szCs w:val="20"/>
        </w:rPr>
        <w:t>:</w:t>
      </w:r>
      <w:r>
        <w:rPr>
          <w:szCs w:val="20"/>
        </w:rPr>
        <w:t xml:space="preserve"> A set of Turing machine instructions that allow a Turing machine to carry out a certain task.</w:t>
      </w:r>
    </w:p>
    <w:p w14:paraId="4CC4E820" w14:textId="77777777" w:rsidR="00257211" w:rsidRDefault="00257211" w:rsidP="00257211">
      <w:pPr>
        <w:numPr>
          <w:ilvl w:val="0"/>
          <w:numId w:val="16"/>
        </w:numPr>
        <w:tabs>
          <w:tab w:val="clear" w:pos="360"/>
        </w:tabs>
        <w:suppressAutoHyphens w:val="0"/>
        <w:rPr>
          <w:szCs w:val="20"/>
        </w:rPr>
      </w:pPr>
      <w:r>
        <w:rPr>
          <w:b/>
          <w:szCs w:val="20"/>
        </w:rPr>
        <w:t>Unary representation</w:t>
      </w:r>
      <w:r w:rsidRPr="00AC1184">
        <w:rPr>
          <w:szCs w:val="20"/>
        </w:rPr>
        <w:t>:</w:t>
      </w:r>
      <w:r>
        <w:rPr>
          <w:szCs w:val="20"/>
        </w:rPr>
        <w:t xml:space="preserve"> Using only one symbol.</w:t>
      </w:r>
    </w:p>
    <w:p w14:paraId="3909F302" w14:textId="77777777" w:rsidR="00257211" w:rsidRPr="00D94770" w:rsidRDefault="00257211" w:rsidP="00257211">
      <w:pPr>
        <w:numPr>
          <w:ilvl w:val="0"/>
          <w:numId w:val="16"/>
        </w:numPr>
        <w:tabs>
          <w:tab w:val="clear" w:pos="360"/>
        </w:tabs>
        <w:suppressAutoHyphens w:val="0"/>
        <w:rPr>
          <w:szCs w:val="20"/>
        </w:rPr>
      </w:pPr>
      <w:r>
        <w:rPr>
          <w:b/>
          <w:szCs w:val="20"/>
        </w:rPr>
        <w:t>Uncomputable/unsolvable</w:t>
      </w:r>
      <w:r w:rsidRPr="00AC1184">
        <w:rPr>
          <w:szCs w:val="20"/>
        </w:rPr>
        <w:t>:</w:t>
      </w:r>
      <w:r>
        <w:rPr>
          <w:szCs w:val="20"/>
        </w:rPr>
        <w:t xml:space="preserve"> A problem that cannot be solved by an algorithm.</w:t>
      </w:r>
    </w:p>
    <w:p w14:paraId="4DBC7655" w14:textId="77777777" w:rsidR="00257211" w:rsidRDefault="00257211" w:rsidP="00257211"/>
    <w:p w14:paraId="52147637" w14:textId="77777777" w:rsidR="00950C7B" w:rsidRPr="00950C7B" w:rsidRDefault="00950C7B" w:rsidP="00950C7B">
      <w:pPr>
        <w:pStyle w:val="Heading1"/>
        <w:numPr>
          <w:ilvl w:val="0"/>
          <w:numId w:val="0"/>
        </w:numPr>
        <w:rPr>
          <w:b/>
          <w:sz w:val="32"/>
          <w:szCs w:val="32"/>
          <w:u w:val="single"/>
        </w:rPr>
      </w:pPr>
      <w:r w:rsidRPr="00950C7B">
        <w:rPr>
          <w:b/>
          <w:sz w:val="32"/>
          <w:szCs w:val="32"/>
          <w:u w:val="single"/>
        </w:rPr>
        <w:t>Solutions to End-of-Chapter Exercises</w:t>
      </w:r>
    </w:p>
    <w:p w14:paraId="760805ED" w14:textId="77777777" w:rsidR="00950C7B" w:rsidRDefault="00950C7B" w:rsidP="00950C7B">
      <w:pPr>
        <w:numPr>
          <w:ilvl w:val="0"/>
          <w:numId w:val="37"/>
        </w:numPr>
        <w:tabs>
          <w:tab w:val="clear" w:pos="720"/>
          <w:tab w:val="num" w:pos="360"/>
        </w:tabs>
        <w:suppressAutoHyphens w:val="0"/>
        <w:spacing w:before="240" w:after="240"/>
        <w:ind w:left="360"/>
      </w:pPr>
      <w:r>
        <w:t>Answers may vary.  Factors that might be included are the</w:t>
      </w:r>
      <w:r w:rsidRPr="00677DAE">
        <w:rPr>
          <w:rFonts w:ascii="CG Times (WN)" w:hAnsi="CG Times (WN)"/>
          <w:szCs w:val="20"/>
          <w:lang w:eastAsia="en-US"/>
        </w:rPr>
        <w:t xml:space="preserve"> </w:t>
      </w:r>
      <w:r w:rsidRPr="00677DAE">
        <w:t>incubation period, population density, time until death or recovery, probability of infection if exposed</w:t>
      </w:r>
      <w:r>
        <w:t>.</w:t>
      </w:r>
    </w:p>
    <w:p w14:paraId="2CD84F28" w14:textId="77777777" w:rsidR="00950C7B" w:rsidRPr="00677DAE" w:rsidRDefault="00950C7B" w:rsidP="00950C7B">
      <w:pPr>
        <w:numPr>
          <w:ilvl w:val="0"/>
          <w:numId w:val="37"/>
        </w:numPr>
        <w:tabs>
          <w:tab w:val="clear" w:pos="720"/>
          <w:tab w:val="num" w:pos="360"/>
        </w:tabs>
        <w:suppressAutoHyphens w:val="0"/>
        <w:spacing w:before="240" w:after="240"/>
        <w:ind w:left="360"/>
      </w:pPr>
      <w:r>
        <w:t xml:space="preserve">This is a subjective question, but students should be able to back up their answers with reasonable arguments.  For example:  In the first case the manufacturer is likely to be found accountable </w:t>
      </w:r>
      <w:r w:rsidRPr="00677DAE">
        <w:t>because it did not take what are considered standard testing steps</w:t>
      </w:r>
      <w:r>
        <w:t xml:space="preserve"> (prototype vehicles)</w:t>
      </w:r>
      <w:r w:rsidRPr="00677DAE">
        <w:t xml:space="preserve">.  </w:t>
      </w:r>
      <w:r>
        <w:t xml:space="preserve">In the second case, the manufacturer may not be found accountable </w:t>
      </w:r>
      <w:r w:rsidRPr="00677DAE">
        <w:t xml:space="preserve">because the prototype is presumed to be closer to the real thing than a simulation, so it could be argued that if the fault is not detected in the prototype, it would not have been detected in a simulation. </w:t>
      </w:r>
    </w:p>
    <w:p w14:paraId="01618754" w14:textId="77777777" w:rsidR="00950C7B" w:rsidRPr="00677DAE" w:rsidRDefault="00950C7B" w:rsidP="00950C7B">
      <w:pPr>
        <w:numPr>
          <w:ilvl w:val="0"/>
          <w:numId w:val="37"/>
        </w:numPr>
        <w:tabs>
          <w:tab w:val="clear" w:pos="720"/>
          <w:tab w:val="left" w:pos="360"/>
        </w:tabs>
        <w:suppressAutoHyphens w:val="0"/>
        <w:ind w:left="0" w:firstLine="0"/>
      </w:pPr>
      <w:r w:rsidRPr="00677DAE">
        <w:t>a.  modeling long-term effects on the body of some drug</w:t>
      </w:r>
    </w:p>
    <w:p w14:paraId="1591542C" w14:textId="77777777" w:rsidR="00950C7B" w:rsidRPr="00677DAE" w:rsidRDefault="00950C7B" w:rsidP="00950C7B">
      <w:pPr>
        <w:tabs>
          <w:tab w:val="left" w:pos="360"/>
        </w:tabs>
      </w:pPr>
      <w:r w:rsidRPr="00677DAE">
        <w:t xml:space="preserve">   </w:t>
      </w:r>
      <w:r w:rsidRPr="00677DAE">
        <w:tab/>
        <w:t>b.  modeling nutritional content of a food product under development</w:t>
      </w:r>
    </w:p>
    <w:p w14:paraId="0356C760" w14:textId="77777777" w:rsidR="00950C7B" w:rsidRDefault="00950C7B" w:rsidP="00950C7B">
      <w:pPr>
        <w:tabs>
          <w:tab w:val="left" w:pos="360"/>
        </w:tabs>
      </w:pPr>
      <w:r w:rsidRPr="00677DAE">
        <w:tab/>
        <w:t>c.  modeling potential risks/hazards and their effect on policy holders</w:t>
      </w:r>
    </w:p>
    <w:p w14:paraId="332B4D02" w14:textId="77777777" w:rsidR="00950C7B" w:rsidRPr="00677DAE" w:rsidRDefault="00950C7B" w:rsidP="00950C7B">
      <w:pPr>
        <w:tabs>
          <w:tab w:val="left" w:pos="720"/>
        </w:tabs>
      </w:pPr>
    </w:p>
    <w:p w14:paraId="1F361E7B" w14:textId="77777777" w:rsidR="00950C7B" w:rsidRDefault="00950C7B" w:rsidP="00950C7B">
      <w:pPr>
        <w:numPr>
          <w:ilvl w:val="0"/>
          <w:numId w:val="37"/>
        </w:numPr>
        <w:tabs>
          <w:tab w:val="clear" w:pos="720"/>
          <w:tab w:val="num" w:pos="360"/>
          <w:tab w:val="left" w:pos="2160"/>
          <w:tab w:val="left" w:pos="2880"/>
          <w:tab w:val="left" w:pos="3600"/>
          <w:tab w:val="left" w:pos="4320"/>
          <w:tab w:val="left" w:pos="5040"/>
          <w:tab w:val="left" w:pos="5760"/>
          <w:tab w:val="left" w:pos="6480"/>
          <w:tab w:val="left" w:pos="7200"/>
          <w:tab w:val="left" w:pos="7920"/>
        </w:tabs>
        <w:suppressAutoHyphens w:val="0"/>
        <w:spacing w:line="240" w:lineRule="atLeast"/>
        <w:ind w:left="360"/>
        <w:rPr>
          <w:rFonts w:ascii="CG Times (WN)" w:hAnsi="CG Times (WN)"/>
        </w:rPr>
      </w:pPr>
      <w:r>
        <w:rPr>
          <w:rFonts w:ascii="CG Times (WN)" w:hAnsi="CG Times (WN)"/>
        </w:rPr>
        <w:t xml:space="preserve">a.  yes - it takes and stores input (alarm time setting),  takes action according to </w:t>
      </w:r>
      <w:r>
        <w:rPr>
          <w:rFonts w:ascii="CG Times (WN)" w:hAnsi="CG Times (WN)"/>
        </w:rPr>
        <w:br/>
        <w:t xml:space="preserve">     instructions (alarm, music, snooze alarm, etc.), produces output</w:t>
      </w:r>
    </w:p>
    <w:p w14:paraId="7A3C2138" w14:textId="77777777" w:rsidR="00950C7B" w:rsidRDefault="00950C7B" w:rsidP="00950C7B">
      <w:pPr>
        <w:tabs>
          <w:tab w:val="left" w:pos="360"/>
          <w:tab w:val="left" w:pos="1440"/>
          <w:tab w:val="left" w:pos="2160"/>
          <w:tab w:val="left" w:pos="2880"/>
          <w:tab w:val="left" w:pos="3600"/>
          <w:tab w:val="left" w:pos="4320"/>
          <w:tab w:val="left" w:pos="5040"/>
          <w:tab w:val="left" w:pos="5760"/>
          <w:tab w:val="left" w:pos="6480"/>
          <w:tab w:val="left" w:pos="7200"/>
          <w:tab w:val="left" w:pos="7920"/>
        </w:tabs>
        <w:spacing w:line="240" w:lineRule="atLeast"/>
        <w:ind w:left="684" w:hanging="1080"/>
        <w:rPr>
          <w:rFonts w:ascii="CG Times (WN)" w:hAnsi="CG Times (WN)"/>
        </w:rPr>
      </w:pPr>
      <w:r>
        <w:rPr>
          <w:rFonts w:ascii="CG Times (WN)" w:hAnsi="CG Times (WN)"/>
        </w:rPr>
        <w:tab/>
        <w:t>b.  no - it is a physical device that does not follow instructions</w:t>
      </w:r>
    </w:p>
    <w:p w14:paraId="6FD3634E" w14:textId="77777777" w:rsidR="00950C7B" w:rsidRDefault="00950C7B" w:rsidP="00950C7B">
      <w:pPr>
        <w:tabs>
          <w:tab w:val="left" w:pos="36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c.  no - same as above</w:t>
      </w:r>
    </w:p>
    <w:p w14:paraId="1B95969B" w14:textId="77777777" w:rsidR="00950C7B" w:rsidRDefault="00950C7B" w:rsidP="00950C7B">
      <w:pPr>
        <w:tabs>
          <w:tab w:val="left" w:pos="360"/>
          <w:tab w:val="left" w:pos="1440"/>
          <w:tab w:val="left" w:pos="2160"/>
          <w:tab w:val="left" w:pos="2880"/>
          <w:tab w:val="left" w:pos="3600"/>
          <w:tab w:val="left" w:pos="4320"/>
          <w:tab w:val="left" w:pos="5040"/>
          <w:tab w:val="left" w:pos="5760"/>
          <w:tab w:val="left" w:pos="6480"/>
          <w:tab w:val="left" w:pos="7200"/>
          <w:tab w:val="left" w:pos="7920"/>
        </w:tabs>
        <w:spacing w:line="240" w:lineRule="atLeast"/>
      </w:pPr>
      <w:r>
        <w:rPr>
          <w:rFonts w:ascii="CG Times (WN)" w:hAnsi="CG Times (WN)"/>
        </w:rPr>
        <w:tab/>
        <w:t>d.  yes (it is clear that it has all four properties)</w:t>
      </w:r>
    </w:p>
    <w:p w14:paraId="54BF881B" w14:textId="77777777" w:rsidR="00950C7B" w:rsidRDefault="00950C7B" w:rsidP="00950C7B">
      <w:pPr>
        <w:numPr>
          <w:ilvl w:val="0"/>
          <w:numId w:val="37"/>
        </w:numPr>
        <w:tabs>
          <w:tab w:val="clear" w:pos="720"/>
          <w:tab w:val="num" w:pos="360"/>
        </w:tabs>
        <w:suppressAutoHyphens w:val="0"/>
        <w:spacing w:before="240" w:after="240"/>
        <w:ind w:left="360"/>
      </w:pPr>
      <w:r>
        <w:t>The next configuration is</w:t>
      </w:r>
    </w:p>
    <w:tbl>
      <w:tblPr>
        <w:tblW w:w="0" w:type="auto"/>
        <w:tblInd w:w="600" w:type="dxa"/>
        <w:tblLayout w:type="fixed"/>
        <w:tblLook w:val="0000" w:firstRow="0" w:lastRow="0" w:firstColumn="0" w:lastColumn="0" w:noHBand="0" w:noVBand="0"/>
      </w:tblPr>
      <w:tblGrid>
        <w:gridCol w:w="350"/>
        <w:gridCol w:w="335"/>
        <w:gridCol w:w="305"/>
        <w:gridCol w:w="365"/>
      </w:tblGrid>
      <w:tr w:rsidR="00950C7B" w14:paraId="185724B9" w14:textId="77777777" w:rsidTr="006D675B">
        <w:tblPrEx>
          <w:tblCellMar>
            <w:top w:w="0" w:type="dxa"/>
            <w:bottom w:w="0" w:type="dxa"/>
          </w:tblCellMar>
        </w:tblPrEx>
        <w:trPr>
          <w:cantSplit/>
          <w:trHeight w:hRule="exact" w:val="240"/>
        </w:trPr>
        <w:tc>
          <w:tcPr>
            <w:tcW w:w="350" w:type="dxa"/>
          </w:tcPr>
          <w:p w14:paraId="52D55ECE"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t>b</w:t>
            </w:r>
          </w:p>
        </w:tc>
        <w:tc>
          <w:tcPr>
            <w:tcW w:w="335" w:type="dxa"/>
          </w:tcPr>
          <w:p w14:paraId="5EA2ED5C"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t>0</w:t>
            </w:r>
          </w:p>
        </w:tc>
        <w:tc>
          <w:tcPr>
            <w:tcW w:w="305" w:type="dxa"/>
          </w:tcPr>
          <w:p w14:paraId="2B78CB2C"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t>0</w:t>
            </w:r>
          </w:p>
        </w:tc>
        <w:tc>
          <w:tcPr>
            <w:tcW w:w="365" w:type="dxa"/>
          </w:tcPr>
          <w:p w14:paraId="54172E46"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t>b</w:t>
            </w:r>
          </w:p>
        </w:tc>
      </w:tr>
      <w:tr w:rsidR="00950C7B" w14:paraId="629FB799" w14:textId="77777777" w:rsidTr="006D675B">
        <w:tblPrEx>
          <w:tblCellMar>
            <w:top w:w="0" w:type="dxa"/>
            <w:bottom w:w="0" w:type="dxa"/>
          </w:tblCellMar>
        </w:tblPrEx>
        <w:trPr>
          <w:cantSplit/>
          <w:trHeight w:hRule="exact" w:val="240"/>
        </w:trPr>
        <w:tc>
          <w:tcPr>
            <w:tcW w:w="350" w:type="dxa"/>
          </w:tcPr>
          <w:p w14:paraId="62289942"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sym w:font="Symbol" w:char="F0AD"/>
            </w:r>
          </w:p>
        </w:tc>
        <w:tc>
          <w:tcPr>
            <w:tcW w:w="335" w:type="dxa"/>
          </w:tcPr>
          <w:p w14:paraId="4A8C60D4"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c>
          <w:tcPr>
            <w:tcW w:w="305" w:type="dxa"/>
          </w:tcPr>
          <w:p w14:paraId="066B756B"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c>
          <w:tcPr>
            <w:tcW w:w="365" w:type="dxa"/>
          </w:tcPr>
          <w:p w14:paraId="63843986"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r>
      <w:tr w:rsidR="00950C7B" w14:paraId="1BB00E23" w14:textId="77777777" w:rsidTr="006D675B">
        <w:tblPrEx>
          <w:tblCellMar>
            <w:top w:w="0" w:type="dxa"/>
            <w:bottom w:w="0" w:type="dxa"/>
          </w:tblCellMar>
        </w:tblPrEx>
        <w:trPr>
          <w:cantSplit/>
          <w:trHeight w:hRule="exact" w:val="240"/>
        </w:trPr>
        <w:tc>
          <w:tcPr>
            <w:tcW w:w="350" w:type="dxa"/>
          </w:tcPr>
          <w:p w14:paraId="24535455"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r>
              <w:rPr>
                <w:rFonts w:ascii="CG Times (WN)" w:hAnsi="CG Times (WN)"/>
              </w:rPr>
              <w:t>2</w:t>
            </w:r>
          </w:p>
        </w:tc>
        <w:tc>
          <w:tcPr>
            <w:tcW w:w="335" w:type="dxa"/>
          </w:tcPr>
          <w:p w14:paraId="2BD6FC00"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c>
          <w:tcPr>
            <w:tcW w:w="305" w:type="dxa"/>
          </w:tcPr>
          <w:p w14:paraId="718E4B89"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c>
          <w:tcPr>
            <w:tcW w:w="365" w:type="dxa"/>
          </w:tcPr>
          <w:p w14:paraId="7AF4C82B" w14:textId="77777777" w:rsidR="00950C7B" w:rsidRDefault="00950C7B" w:rsidP="006D675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jc w:val="center"/>
              <w:rPr>
                <w:rFonts w:ascii="CG Times (WN)" w:hAnsi="CG Times (WN)"/>
              </w:rPr>
            </w:pPr>
          </w:p>
        </w:tc>
      </w:tr>
    </w:tbl>
    <w:p w14:paraId="4C1B1993" w14:textId="77777777" w:rsidR="00950C7B" w:rsidRDefault="00950C7B" w:rsidP="00950C7B">
      <w:pPr>
        <w:numPr>
          <w:ilvl w:val="0"/>
          <w:numId w:val="37"/>
        </w:numPr>
        <w:tabs>
          <w:tab w:val="clear" w:pos="720"/>
          <w:tab w:val="num" w:pos="360"/>
        </w:tabs>
        <w:suppressAutoHyphens w:val="0"/>
        <w:spacing w:before="240" w:after="240"/>
        <w:ind w:left="360"/>
      </w:pPr>
      <w:r>
        <w:t>No.  This machine moves only to the right, so in the previous configuration it had to be looking at the position now occupied by the 0.  Neither instruction writes a 0, therefore the 0 character must have been present in the previous configuration.  However, had the machine been in state 1 looking at a 0, it would have halted because there is no appropriate instruction.</w:t>
      </w:r>
    </w:p>
    <w:p w14:paraId="46B0F378" w14:textId="77777777" w:rsidR="00950C7B" w:rsidRPr="0083354F" w:rsidRDefault="00950C7B" w:rsidP="00950C7B">
      <w:pPr>
        <w:tabs>
          <w:tab w:val="left" w:pos="180"/>
        </w:tabs>
        <w:spacing w:before="240" w:after="240"/>
        <w:rPr>
          <w:b/>
        </w:rPr>
      </w:pPr>
      <w:r w:rsidRPr="0083354F">
        <w:rPr>
          <w:b/>
        </w:rPr>
        <w:t>7.</w:t>
      </w:r>
      <w:r>
        <w:t xml:space="preserve">   No.  There are two different instructions that have the form (3,0,-,-,-).</w:t>
      </w:r>
    </w:p>
    <w:p w14:paraId="0D791EFC" w14:textId="77777777" w:rsidR="00950C7B" w:rsidRPr="007A6EEB" w:rsidRDefault="00950C7B" w:rsidP="00950C7B">
      <w:pPr>
        <w:tabs>
          <w:tab w:val="left" w:pos="180"/>
        </w:tabs>
        <w:spacing w:before="240" w:after="240"/>
      </w:pPr>
      <w:r w:rsidRPr="0083354F">
        <w:rPr>
          <w:b/>
        </w:rPr>
        <w:t xml:space="preserve">8. </w:t>
      </w:r>
      <w:r>
        <w:t xml:space="preserve"> </w:t>
      </w:r>
      <w:r w:rsidRPr="007A6EEB">
        <w:t>b 1 0 0 0 1 b</w:t>
      </w:r>
      <w:r>
        <w:rPr>
          <w:rFonts w:ascii="CG Times (WN)" w:hAnsi="CG Times (WN)"/>
        </w:rPr>
        <w:t xml:space="preserve">  </w:t>
      </w:r>
    </w:p>
    <w:p w14:paraId="7AA65B99" w14:textId="77777777" w:rsidR="00950C7B" w:rsidRDefault="00950C7B" w:rsidP="00950C7B">
      <w:pPr>
        <w:tabs>
          <w:tab w:val="left" w:pos="0"/>
        </w:tabs>
        <w:spacing w:before="240" w:after="240"/>
        <w:rPr>
          <w:rFonts w:ascii="CG Times (WN)" w:hAnsi="CG Times (WN)"/>
        </w:rPr>
      </w:pPr>
      <w:r w:rsidRPr="0083354F">
        <w:rPr>
          <w:rFonts w:ascii="CG Times (WN)" w:hAnsi="CG Times (WN)"/>
          <w:b/>
        </w:rPr>
        <w:t>9.</w:t>
      </w:r>
      <w:r>
        <w:rPr>
          <w:rFonts w:ascii="CG Times (WN)" w:hAnsi="CG Times (WN)"/>
        </w:rPr>
        <w:t xml:space="preserve">  b 1 1 1 b</w:t>
      </w:r>
    </w:p>
    <w:p w14:paraId="5B14E34F" w14:textId="77777777" w:rsidR="00950C7B" w:rsidRDefault="00950C7B" w:rsidP="00950C7B">
      <w:pPr>
        <w:tabs>
          <w:tab w:val="left" w:pos="270"/>
        </w:tabs>
        <w:spacing w:before="240" w:after="240"/>
        <w:ind w:left="360" w:hanging="360"/>
        <w:rPr>
          <w:rFonts w:ascii="CG Times (WN)" w:hAnsi="CG Times (WN)"/>
        </w:rPr>
      </w:pPr>
      <w:r w:rsidRPr="0083354F">
        <w:rPr>
          <w:rFonts w:ascii="CG Times (WN)" w:hAnsi="CG Times (WN)"/>
          <w:b/>
        </w:rPr>
        <w:t>10.</w:t>
      </w:r>
      <w:r>
        <w:rPr>
          <w:rFonts w:ascii="CG Times (WN)" w:hAnsi="CG Times (WN)"/>
        </w:rPr>
        <w:t xml:space="preserve"> The Turing machine cycles forever back and forth over the two leftmost nonblank cells, alternating between states 1 and 2.</w:t>
      </w:r>
    </w:p>
    <w:p w14:paraId="4B6128BD" w14:textId="77777777" w:rsidR="00950C7B" w:rsidRDefault="00950C7B" w:rsidP="00950C7B">
      <w:pPr>
        <w:tabs>
          <w:tab w:val="left" w:pos="27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340FA1">
        <w:rPr>
          <w:rFonts w:ascii="CG Times (WN)" w:hAnsi="CG Times (WN)"/>
          <w:b/>
        </w:rPr>
        <w:t>11.</w:t>
      </w:r>
      <w:r>
        <w:rPr>
          <w:rFonts w:ascii="CG Times (WN)" w:hAnsi="CG Times (WN)"/>
        </w:rPr>
        <w:t xml:space="preserve"> The Turing machine never halts, but keeps writing</w:t>
      </w:r>
    </w:p>
    <w:p w14:paraId="6964A8BC"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r>
      <w:r>
        <w:rPr>
          <w:rFonts w:ascii="CG Times (WN)" w:hAnsi="CG Times (WN)"/>
        </w:rPr>
        <w:tab/>
      </w:r>
      <w:r>
        <w:rPr>
          <w:rFonts w:ascii="CG Times (WN)" w:hAnsi="CG Times (WN)"/>
        </w:rPr>
        <w:tab/>
        <w:t>1 0 0 1</w:t>
      </w:r>
    </w:p>
    <w:p w14:paraId="55AA187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r>
        <w:rPr>
          <w:rFonts w:ascii="CG Times (WN)" w:hAnsi="CG Times (WN)"/>
        </w:rPr>
        <w:tab/>
        <w:t xml:space="preserve">         1 0 0 0 1</w:t>
      </w:r>
    </w:p>
    <w:p w14:paraId="7979D48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 xml:space="preserve">      </w:t>
      </w:r>
      <w:r>
        <w:rPr>
          <w:rFonts w:ascii="CG Times (WN)" w:hAnsi="CG Times (WN)"/>
        </w:rPr>
        <w:tab/>
        <w:t xml:space="preserve">      1 0 0 0 0 1</w:t>
      </w:r>
    </w:p>
    <w:p w14:paraId="51DB924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pPr>
      <w:r>
        <w:rPr>
          <w:rFonts w:ascii="CG Times (WN)" w:hAnsi="CG Times (WN)"/>
        </w:rPr>
        <w:t xml:space="preserve">      </w:t>
      </w:r>
      <w:r>
        <w:rPr>
          <w:rFonts w:ascii="CG Times (WN)" w:hAnsi="CG Times (WN)"/>
        </w:rPr>
        <w:tab/>
        <w:t>etc. on the tape.</w:t>
      </w:r>
    </w:p>
    <w:p w14:paraId="6F871656" w14:textId="77777777" w:rsidR="00950C7B" w:rsidRDefault="00950C7B" w:rsidP="00950C7B">
      <w:pPr>
        <w:spacing w:before="240" w:after="240"/>
        <w:ind w:left="459" w:hanging="459"/>
        <w:rPr>
          <w:rFonts w:ascii="CG Times (WN)" w:hAnsi="CG Times (WN)"/>
        </w:rPr>
      </w:pPr>
      <w:r>
        <w:rPr>
          <w:b/>
        </w:rPr>
        <w:t>12</w:t>
      </w:r>
      <w:r w:rsidRPr="0080306A">
        <w:rPr>
          <w:b/>
        </w:rPr>
        <w:t>.</w:t>
      </w:r>
      <w:r>
        <w:t xml:space="preserve">  </w:t>
      </w:r>
      <w:r>
        <w:rPr>
          <w:rFonts w:ascii="CG Times (WN)" w:hAnsi="CG Times (WN)"/>
        </w:rPr>
        <w:t>It passes over the original binary string, leaving it unchanged, and then moves forever right, changing blanks to 1s.</w:t>
      </w:r>
    </w:p>
    <w:p w14:paraId="2C70E711" w14:textId="77777777" w:rsidR="00950C7B" w:rsidRDefault="00950C7B" w:rsidP="00950C7B">
      <w:pPr>
        <w:spacing w:before="240" w:after="240"/>
      </w:pPr>
      <w:r>
        <w:rPr>
          <w:b/>
        </w:rPr>
        <w:t>13</w:t>
      </w:r>
      <w:r w:rsidRPr="0080306A">
        <w:rPr>
          <w:b/>
        </w:rPr>
        <w:t>.</w:t>
      </w:r>
      <w:r>
        <w:t xml:space="preserve">  (1,1,0,2,L)</w:t>
      </w:r>
      <w:r>
        <w:tab/>
      </w:r>
      <w:r>
        <w:tab/>
      </w:r>
      <w:r>
        <w:rPr>
          <w:rFonts w:ascii="CG Times (WN)" w:hAnsi="CG Times (WN)"/>
        </w:rPr>
        <w:t>change leftmost 1 to 0 and halt</w:t>
      </w:r>
    </w:p>
    <w:p w14:paraId="025D3A8A" w14:textId="77777777" w:rsidR="00950C7B" w:rsidRDefault="00950C7B" w:rsidP="00950C7B">
      <w:pPr>
        <w:spacing w:before="240" w:after="240"/>
        <w:ind w:left="405" w:hanging="405"/>
      </w:pPr>
      <w:r w:rsidRPr="0080306A">
        <w:rPr>
          <w:b/>
        </w:rPr>
        <w:t>1</w:t>
      </w:r>
      <w:r>
        <w:rPr>
          <w:b/>
        </w:rPr>
        <w:t>4</w:t>
      </w:r>
      <w:r w:rsidRPr="0080306A">
        <w:rPr>
          <w:b/>
        </w:rPr>
        <w:t>.</w:t>
      </w:r>
      <w:r>
        <w:t xml:space="preserve">  </w:t>
      </w:r>
      <w:r w:rsidRPr="00645D46">
        <w:t>No - this Turing machine only works on this particular input string, or a shorter string</w:t>
      </w:r>
      <w:r>
        <w:t>;</w:t>
      </w:r>
      <w:r w:rsidRPr="00645D46">
        <w:t xml:space="preserve"> it will not work on a longer string.</w:t>
      </w:r>
    </w:p>
    <w:p w14:paraId="4D9B7EEC"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b/>
        </w:rPr>
        <w:t>15.</w:t>
      </w:r>
      <w:r>
        <w:t xml:space="preserve">  a. </w:t>
      </w:r>
      <w:r>
        <w:rPr>
          <w:rFonts w:ascii="CG Times (WN)" w:hAnsi="CG Times (WN)"/>
        </w:rPr>
        <w:t>(1,1,1,1,R)</w:t>
      </w:r>
      <w:r>
        <w:rPr>
          <w:rFonts w:ascii="CG Times (WN)" w:hAnsi="CG Times (WN)"/>
        </w:rPr>
        <w:tab/>
      </w:r>
      <w:r>
        <w:rPr>
          <w:rFonts w:ascii="CG Times (WN)" w:hAnsi="CG Times (WN)"/>
        </w:rPr>
        <w:tab/>
        <w:t>pass right over all the 1s</w:t>
      </w:r>
    </w:p>
    <w:p w14:paraId="616105D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(1,b,b,2,L)</w:t>
      </w:r>
      <w:r>
        <w:rPr>
          <w:rFonts w:ascii="CG Times (WN)" w:hAnsi="CG Times (WN)"/>
        </w:rPr>
        <w:tab/>
      </w:r>
      <w:r>
        <w:rPr>
          <w:rFonts w:ascii="CG Times (WN)" w:hAnsi="CG Times (WN)"/>
        </w:rPr>
        <w:tab/>
        <w:t>find the right end of the string, move left</w:t>
      </w:r>
    </w:p>
    <w:p w14:paraId="62290AD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(2,1,0,2,R)</w:t>
      </w:r>
      <w:r>
        <w:rPr>
          <w:rFonts w:ascii="CG Times (WN)" w:hAnsi="CG Times (WN)"/>
        </w:rPr>
        <w:tab/>
      </w:r>
      <w:r>
        <w:rPr>
          <w:rFonts w:ascii="CG Times (WN)" w:hAnsi="CG Times (WN)"/>
        </w:rPr>
        <w:tab/>
        <w:t>change rightmost 1 to 0</w:t>
      </w:r>
    </w:p>
    <w:p w14:paraId="5B92248F" w14:textId="77777777" w:rsidR="00950C7B" w:rsidRPr="00645D46" w:rsidRDefault="00950C7B" w:rsidP="00950C7B">
      <w:pPr>
        <w:tabs>
          <w:tab w:val="left" w:pos="360"/>
        </w:tabs>
        <w:spacing w:before="240" w:after="240"/>
      </w:pPr>
      <w:r>
        <w:tab/>
        <w:t>b.  The solution to part (a) will work on any unary string</w:t>
      </w:r>
    </w:p>
    <w:p w14:paraId="10917A3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80306A">
        <w:rPr>
          <w:b/>
        </w:rPr>
        <w:t>1</w:t>
      </w:r>
      <w:r>
        <w:rPr>
          <w:b/>
        </w:rPr>
        <w:t>6</w:t>
      </w:r>
      <w:r w:rsidRPr="0080306A">
        <w:rPr>
          <w:b/>
        </w:rPr>
        <w:t>.</w:t>
      </w:r>
      <w:r>
        <w:t xml:space="preserve"> </w:t>
      </w:r>
      <w:r>
        <w:rPr>
          <w:rFonts w:ascii="CG Times (WN)" w:hAnsi="CG Times (WN)"/>
        </w:rPr>
        <w:t>(1,1,b,1,L)</w:t>
      </w:r>
      <w:r>
        <w:rPr>
          <w:rFonts w:ascii="CG Times (WN)" w:hAnsi="CG Times (WN)"/>
        </w:rPr>
        <w:tab/>
      </w:r>
      <w:r>
        <w:rPr>
          <w:rFonts w:ascii="CG Times (WN)" w:hAnsi="CG Times (WN)"/>
        </w:rPr>
        <w:tab/>
      </w:r>
      <w:r>
        <w:rPr>
          <w:rFonts w:ascii="CG Times (WN)" w:hAnsi="CG Times (WN)"/>
        </w:rPr>
        <w:tab/>
        <w:t xml:space="preserve">remove a single 1 from the string (n &gt; 0, so there are at </w:t>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t>least two 1s in the string to begin with)</w:t>
      </w:r>
    </w:p>
    <w:p w14:paraId="380A318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pPr>
    </w:p>
    <w:p w14:paraId="7A1BB01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F925E1">
        <w:rPr>
          <w:b/>
        </w:rPr>
        <w:t>1</w:t>
      </w:r>
      <w:r>
        <w:rPr>
          <w:b/>
        </w:rPr>
        <w:t>7</w:t>
      </w:r>
      <w:r w:rsidRPr="00F925E1">
        <w:rPr>
          <w:b/>
        </w:rPr>
        <w:t>.</w:t>
      </w:r>
      <w:r>
        <w:t xml:space="preserve"> </w:t>
      </w:r>
      <w:r>
        <w:rPr>
          <w:rFonts w:ascii="CG Times (WN)" w:hAnsi="CG Times (WN)"/>
        </w:rPr>
        <w:t xml:space="preserve">(1,1,b,2,R)  </w:t>
      </w:r>
      <w:r>
        <w:rPr>
          <w:rFonts w:ascii="CG Times (WN)" w:hAnsi="CG Times (WN)"/>
        </w:rPr>
        <w:tab/>
      </w:r>
      <w:r>
        <w:rPr>
          <w:rFonts w:ascii="CG Times (WN)" w:hAnsi="CG Times (WN)"/>
        </w:rPr>
        <w:tab/>
        <w:t xml:space="preserve">remove a single 1 from the string </w:t>
      </w:r>
    </w:p>
    <w:p w14:paraId="133F08D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(2,b,0,1,R)</w:t>
      </w:r>
      <w:r>
        <w:rPr>
          <w:rFonts w:ascii="CG Times (WN)" w:hAnsi="CG Times (WN)"/>
        </w:rPr>
        <w:tab/>
      </w:r>
      <w:r>
        <w:rPr>
          <w:rFonts w:ascii="CG Times (WN)" w:hAnsi="CG Times (WN)"/>
        </w:rPr>
        <w:tab/>
      </w:r>
      <w:r>
        <w:rPr>
          <w:rFonts w:ascii="CG Times (WN)" w:hAnsi="CG Times (WN)"/>
        </w:rPr>
        <w:tab/>
        <w:t>if n = 0, then tape contained a single 1, write a 0</w:t>
      </w:r>
    </w:p>
    <w:p w14:paraId="7444149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72D622C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3A6D64">
        <w:rPr>
          <w:rFonts w:ascii="CG Times (WN)" w:hAnsi="CG Times (WN)"/>
          <w:b/>
        </w:rPr>
        <w:t>1</w:t>
      </w:r>
      <w:r>
        <w:rPr>
          <w:rFonts w:ascii="CG Times (WN)" w:hAnsi="CG Times (WN)"/>
          <w:b/>
        </w:rPr>
        <w:t>8</w:t>
      </w:r>
      <w:r>
        <w:rPr>
          <w:rFonts w:ascii="CG Times (WN)" w:hAnsi="CG Times (WN)"/>
        </w:rPr>
        <w:t>. (1,1,1,1,R)</w:t>
      </w:r>
      <w:r>
        <w:rPr>
          <w:rFonts w:ascii="CG Times (WN)" w:hAnsi="CG Times (WN)"/>
        </w:rPr>
        <w:tab/>
      </w:r>
      <w:r>
        <w:rPr>
          <w:rFonts w:ascii="CG Times (WN)" w:hAnsi="CG Times (WN)"/>
        </w:rPr>
        <w:tab/>
      </w:r>
      <w:r>
        <w:rPr>
          <w:rFonts w:ascii="CG Times (WN)" w:hAnsi="CG Times (WN)"/>
        </w:rPr>
        <w:tab/>
        <w:t>pass over any 1s</w:t>
      </w:r>
    </w:p>
    <w:p w14:paraId="1C00B19E"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 xml:space="preserve">      (1,0,1,1,R)</w:t>
      </w:r>
      <w:r>
        <w:rPr>
          <w:rFonts w:ascii="CG Times (WN)" w:hAnsi="CG Times (WN)"/>
        </w:rPr>
        <w:tab/>
      </w:r>
      <w:r>
        <w:rPr>
          <w:rFonts w:ascii="CG Times (WN)" w:hAnsi="CG Times (WN)"/>
        </w:rPr>
        <w:tab/>
      </w:r>
      <w:r>
        <w:rPr>
          <w:rFonts w:ascii="CG Times (WN)" w:hAnsi="CG Times (WN)"/>
        </w:rPr>
        <w:tab/>
        <w:t>change any 0s to 1s</w:t>
      </w:r>
    </w:p>
    <w:p w14:paraId="61AAA9F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6B47C2C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3A6D64">
        <w:rPr>
          <w:rFonts w:ascii="CG Times (WN)" w:hAnsi="CG Times (WN)"/>
          <w:b/>
        </w:rPr>
        <w:t>1</w:t>
      </w:r>
      <w:r>
        <w:rPr>
          <w:rFonts w:ascii="CG Times (WN)" w:hAnsi="CG Times (WN)"/>
          <w:b/>
        </w:rPr>
        <w:t>9</w:t>
      </w:r>
      <w:r w:rsidRPr="003A6D64">
        <w:rPr>
          <w:rFonts w:ascii="CG Times (WN)" w:hAnsi="CG Times (WN)"/>
          <w:b/>
        </w:rPr>
        <w:t>.</w:t>
      </w:r>
      <w:r>
        <w:rPr>
          <w:rFonts w:ascii="CG Times (WN)" w:hAnsi="CG Times (WN)"/>
        </w:rPr>
        <w:t xml:space="preserve"> (1,1,1,2,R)</w:t>
      </w:r>
      <w:r>
        <w:rPr>
          <w:rFonts w:ascii="CG Times (WN)" w:hAnsi="CG Times (WN)"/>
        </w:rPr>
        <w:tab/>
      </w:r>
      <w:r>
        <w:rPr>
          <w:rFonts w:ascii="CG Times (WN)" w:hAnsi="CG Times (WN)"/>
        </w:rPr>
        <w:tab/>
      </w:r>
      <w:r>
        <w:rPr>
          <w:rFonts w:ascii="CG Times (WN)" w:hAnsi="CG Times (WN)"/>
        </w:rPr>
        <w:tab/>
        <w:t>leave 1 alone, go to state 2</w:t>
      </w:r>
    </w:p>
    <w:p w14:paraId="3B07EF6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(2,1,0,1,R)</w:t>
      </w:r>
      <w:r>
        <w:rPr>
          <w:rFonts w:ascii="CG Times (WN)" w:hAnsi="CG Times (WN)"/>
        </w:rPr>
        <w:tab/>
      </w:r>
      <w:r>
        <w:rPr>
          <w:rFonts w:ascii="CG Times (WN)" w:hAnsi="CG Times (WN)"/>
        </w:rPr>
        <w:tab/>
      </w:r>
      <w:r>
        <w:rPr>
          <w:rFonts w:ascii="CG Times (WN)" w:hAnsi="CG Times (WN)"/>
        </w:rPr>
        <w:tab/>
        <w:t>change 1 to 0, go to state 1</w:t>
      </w:r>
    </w:p>
    <w:p w14:paraId="3A79568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5BF8834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b/>
        </w:rPr>
        <w:t>20</w:t>
      </w:r>
      <w:r w:rsidRPr="00E35FD9">
        <w:rPr>
          <w:rFonts w:ascii="CG Times (WN)" w:hAnsi="CG Times (WN)"/>
          <w:b/>
        </w:rPr>
        <w:t xml:space="preserve">. </w:t>
      </w:r>
      <w:r>
        <w:rPr>
          <w:rFonts w:ascii="CG Times (WN)" w:hAnsi="CG Times (WN)"/>
        </w:rPr>
        <w:t>(1,1,1,2,</w:t>
      </w:r>
      <w:r w:rsidRPr="00E35FD9">
        <w:rPr>
          <w:rFonts w:ascii="CG Times (WN)" w:hAnsi="CG Times (WN)"/>
        </w:rPr>
        <w:t>R)</w:t>
      </w:r>
      <w:r>
        <w:rPr>
          <w:rFonts w:ascii="CG Times (WN)" w:hAnsi="CG Times (WN)"/>
        </w:rPr>
        <w:tab/>
      </w:r>
      <w:r>
        <w:rPr>
          <w:rFonts w:ascii="CG Times (WN)" w:hAnsi="CG Times (WN)"/>
        </w:rPr>
        <w:tab/>
      </w:r>
      <w:r>
        <w:rPr>
          <w:rFonts w:ascii="CG Times (WN)" w:hAnsi="CG Times (WN)"/>
        </w:rPr>
        <w:tab/>
      </w:r>
      <w:r w:rsidRPr="00382A34">
        <w:t>Even parity state reading 1, change state.</w:t>
      </w:r>
    </w:p>
    <w:p w14:paraId="67D0402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(1,0,0,1,R)</w:t>
      </w:r>
      <w:r>
        <w:rPr>
          <w:rFonts w:ascii="CG Times (WN)" w:hAnsi="CG Times (WN)"/>
        </w:rPr>
        <w:tab/>
      </w:r>
      <w:r>
        <w:rPr>
          <w:rFonts w:ascii="CG Times (WN)" w:hAnsi="CG Times (WN)"/>
        </w:rPr>
        <w:tab/>
      </w:r>
      <w:r>
        <w:rPr>
          <w:rFonts w:ascii="CG Times (WN)" w:hAnsi="CG Times (WN)"/>
        </w:rPr>
        <w:tab/>
      </w:r>
      <w:r w:rsidRPr="00382A34">
        <w:t>Even parity state reading 0, don’t change state.</w:t>
      </w:r>
    </w:p>
    <w:p w14:paraId="3B394B4B"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(2,1,1,1,R)</w:t>
      </w:r>
      <w:r>
        <w:rPr>
          <w:rFonts w:ascii="CG Times (WN)" w:hAnsi="CG Times (WN)"/>
        </w:rPr>
        <w:tab/>
      </w:r>
      <w:r>
        <w:rPr>
          <w:rFonts w:ascii="CG Times (WN)" w:hAnsi="CG Times (WN)"/>
        </w:rPr>
        <w:tab/>
      </w:r>
      <w:r>
        <w:rPr>
          <w:rFonts w:ascii="CG Times (WN)" w:hAnsi="CG Times (WN)"/>
        </w:rPr>
        <w:tab/>
      </w:r>
      <w:r w:rsidRPr="00382A34">
        <w:t>Odd parity state reading 1, change state.</w:t>
      </w:r>
    </w:p>
    <w:p w14:paraId="200A482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(2,0,0,2,R)</w:t>
      </w:r>
      <w:r>
        <w:rPr>
          <w:rFonts w:ascii="CG Times (WN)" w:hAnsi="CG Times (WN)"/>
        </w:rPr>
        <w:tab/>
      </w:r>
      <w:r>
        <w:rPr>
          <w:rFonts w:ascii="CG Times (WN)" w:hAnsi="CG Times (WN)"/>
        </w:rPr>
        <w:tab/>
      </w:r>
      <w:r>
        <w:rPr>
          <w:rFonts w:ascii="CG Times (WN)" w:hAnsi="CG Times (WN)"/>
        </w:rPr>
        <w:tab/>
      </w:r>
      <w:r w:rsidRPr="00382A34">
        <w:t>Odd parity state reading 0, don’t change state.</w:t>
      </w:r>
    </w:p>
    <w:p w14:paraId="457EB3B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(1,b,0,3,R)</w:t>
      </w:r>
      <w:r>
        <w:tab/>
      </w:r>
      <w:r>
        <w:tab/>
      </w:r>
      <w:r>
        <w:tab/>
      </w:r>
      <w:r w:rsidRPr="00382A34">
        <w:t xml:space="preserve">End of string in even parity state, write </w:t>
      </w:r>
      <w:r>
        <w:t>0</w:t>
      </w:r>
      <w:r w:rsidRPr="00382A34">
        <w:t xml:space="preserve"> and go to state 3.</w:t>
      </w:r>
    </w:p>
    <w:p w14:paraId="28C1727C" w14:textId="77777777" w:rsidR="00950C7B" w:rsidRPr="00E35FD9"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b/>
        </w:rPr>
      </w:pPr>
      <w:r>
        <w:rPr>
          <w:rFonts w:ascii="CG Times (WN)" w:hAnsi="CG Times (WN)"/>
        </w:rPr>
        <w:tab/>
        <w:t>(2,b,1,3,R)</w:t>
      </w:r>
      <w:r>
        <w:tab/>
      </w:r>
      <w:r>
        <w:tab/>
      </w:r>
      <w:r>
        <w:tab/>
      </w:r>
      <w:r w:rsidRPr="00382A34">
        <w:t xml:space="preserve">End of string in odd parity state, write </w:t>
      </w:r>
      <w:r>
        <w:t>1</w:t>
      </w:r>
      <w:r w:rsidRPr="00382A34">
        <w:t xml:space="preserve"> and go to state 3.</w:t>
      </w:r>
    </w:p>
    <w:p w14:paraId="2051D45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7E4AF606" w14:textId="77777777" w:rsidR="00950C7B" w:rsidRPr="008D2BCA"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b/>
        </w:rPr>
        <w:t xml:space="preserve">21. </w:t>
      </w:r>
      <w:r w:rsidRPr="008D2BCA">
        <w:rPr>
          <w:rFonts w:ascii="CG Times (WN)" w:hAnsi="CG Times (WN)"/>
        </w:rPr>
        <w:t>(1,1,1,2,L)</w:t>
      </w:r>
      <w:r>
        <w:rPr>
          <w:rFonts w:ascii="CG Times (WN)" w:hAnsi="CG Times (WN)"/>
        </w:rPr>
        <w:tab/>
      </w:r>
      <w:r>
        <w:rPr>
          <w:rFonts w:ascii="CG Times (WN)" w:hAnsi="CG Times (WN)"/>
        </w:rPr>
        <w:tab/>
      </w:r>
      <w:r>
        <w:rPr>
          <w:rFonts w:ascii="CG Times (WN)" w:hAnsi="CG Times (WN)"/>
        </w:rPr>
        <w:tab/>
        <w:t>Pass to the left over start of string</w:t>
      </w:r>
    </w:p>
    <w:p w14:paraId="1CCD32C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8D2BCA">
        <w:rPr>
          <w:rFonts w:ascii="CG Times (WN)" w:hAnsi="CG Times (WN)"/>
        </w:rPr>
        <w:tab/>
        <w:t>(</w:t>
      </w:r>
      <w:r>
        <w:rPr>
          <w:rFonts w:ascii="CG Times (WN)" w:hAnsi="CG Times (WN)"/>
        </w:rPr>
        <w:t>2,b,1,3,L)</w:t>
      </w:r>
      <w:r>
        <w:rPr>
          <w:rFonts w:ascii="CG Times (WN)" w:hAnsi="CG Times (WN)"/>
        </w:rPr>
        <w:tab/>
      </w:r>
      <w:r>
        <w:rPr>
          <w:rFonts w:ascii="CG Times (WN)" w:hAnsi="CG Times (WN)"/>
        </w:rPr>
        <w:tab/>
      </w:r>
      <w:r>
        <w:rPr>
          <w:rFonts w:ascii="CG Times (WN)" w:hAnsi="CG Times (WN)"/>
        </w:rPr>
        <w:tab/>
        <w:t>Add the first 1 at the lefthand end of the string</w:t>
      </w:r>
    </w:p>
    <w:p w14:paraId="0721B3AB"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(3,b,1,4,L)</w:t>
      </w:r>
      <w:r>
        <w:rPr>
          <w:rFonts w:ascii="CG Times (WN)" w:hAnsi="CG Times (WN)"/>
        </w:rPr>
        <w:tab/>
      </w:r>
      <w:r>
        <w:rPr>
          <w:rFonts w:ascii="CG Times (WN)" w:hAnsi="CG Times (WN)"/>
        </w:rPr>
        <w:tab/>
      </w:r>
      <w:r>
        <w:rPr>
          <w:rFonts w:ascii="CG Times (WN)" w:hAnsi="CG Times (WN)"/>
        </w:rPr>
        <w:tab/>
        <w:t>Add the second 1 at the lefthand end of the string</w:t>
      </w:r>
    </w:p>
    <w:p w14:paraId="32F6638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(4,b,1,5,L)</w:t>
      </w:r>
      <w:r>
        <w:rPr>
          <w:rFonts w:ascii="CG Times (WN)" w:hAnsi="CG Times (WN)"/>
        </w:rPr>
        <w:tab/>
      </w:r>
      <w:r>
        <w:rPr>
          <w:rFonts w:ascii="CG Times (WN)" w:hAnsi="CG Times (WN)"/>
        </w:rPr>
        <w:tab/>
      </w:r>
      <w:r>
        <w:rPr>
          <w:rFonts w:ascii="CG Times (WN)" w:hAnsi="CG Times (WN)"/>
        </w:rPr>
        <w:tab/>
        <w:t>Add the third 1 at the lefthand end of the string</w:t>
      </w:r>
    </w:p>
    <w:p w14:paraId="315481DE" w14:textId="77777777" w:rsidR="00950C7B" w:rsidRPr="008D2BCA"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1206DCF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b/>
        </w:rPr>
        <w:t>22</w:t>
      </w:r>
      <w:r w:rsidRPr="00757549">
        <w:rPr>
          <w:rFonts w:ascii="CG Times (WN)" w:hAnsi="CG Times (WN)"/>
          <w:b/>
        </w:rPr>
        <w:t>.</w:t>
      </w:r>
      <w:r>
        <w:rPr>
          <w:rFonts w:ascii="CG Times (WN)" w:hAnsi="CG Times (WN)"/>
        </w:rPr>
        <w:t xml:space="preserve"> (1,1,1,1,R)</w:t>
      </w:r>
      <w:r>
        <w:rPr>
          <w:rFonts w:ascii="CG Times (WN)" w:hAnsi="CG Times (WN)"/>
        </w:rPr>
        <w:tab/>
      </w:r>
      <w:r>
        <w:rPr>
          <w:rFonts w:ascii="CG Times (WN)" w:hAnsi="CG Times (WN)"/>
        </w:rPr>
        <w:tab/>
      </w:r>
      <w:r>
        <w:rPr>
          <w:rFonts w:ascii="CG Times (WN)" w:hAnsi="CG Times (WN)"/>
        </w:rPr>
        <w:tab/>
        <w:t>in state 1, find the right end of the string</w:t>
      </w:r>
    </w:p>
    <w:p w14:paraId="2C58D0B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 xml:space="preserve">      (1,0,0,1,R)</w:t>
      </w:r>
    </w:p>
    <w:p w14:paraId="664BF18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0A7D4A8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(1,b,0,2,L)</w:t>
      </w:r>
      <w:r>
        <w:rPr>
          <w:rFonts w:ascii="CG Times (WN)" w:hAnsi="CG Times (WN)"/>
        </w:rPr>
        <w:tab/>
      </w:r>
      <w:r>
        <w:rPr>
          <w:rFonts w:ascii="CG Times (WN)" w:hAnsi="CG Times (WN)"/>
        </w:rPr>
        <w:tab/>
      </w:r>
      <w:r>
        <w:rPr>
          <w:rFonts w:ascii="CG Times (WN)" w:hAnsi="CG Times (WN)"/>
        </w:rPr>
        <w:tab/>
        <w:t>attach a 0 on the right end, prepare to move left</w:t>
      </w:r>
    </w:p>
    <w:p w14:paraId="03A0839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3FE434CE"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(2,1,1,2,L)</w:t>
      </w:r>
      <w:r>
        <w:rPr>
          <w:rFonts w:ascii="CG Times (WN)" w:hAnsi="CG Times (WN)"/>
        </w:rPr>
        <w:tab/>
      </w:r>
      <w:r>
        <w:rPr>
          <w:rFonts w:ascii="CG Times (WN)" w:hAnsi="CG Times (WN)"/>
        </w:rPr>
        <w:tab/>
      </w:r>
      <w:r>
        <w:rPr>
          <w:rFonts w:ascii="CG Times (WN)" w:hAnsi="CG Times (WN)"/>
        </w:rPr>
        <w:tab/>
        <w:t>in state 2, find the left end of the string</w:t>
      </w:r>
    </w:p>
    <w:p w14:paraId="30CAA89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(2,0,0,2,L)</w:t>
      </w:r>
      <w:r>
        <w:rPr>
          <w:rFonts w:ascii="CG Times (WN)" w:hAnsi="CG Times (WN)"/>
        </w:rPr>
        <w:tab/>
      </w:r>
      <w:r>
        <w:rPr>
          <w:rFonts w:ascii="CG Times (WN)" w:hAnsi="CG Times (WN)"/>
        </w:rPr>
        <w:tab/>
        <w:t xml:space="preserve"> </w:t>
      </w:r>
    </w:p>
    <w:p w14:paraId="69B275F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7E640E5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(2,b,0,1,R)</w:t>
      </w:r>
      <w:r>
        <w:rPr>
          <w:rFonts w:ascii="CG Times (WN)" w:hAnsi="CG Times (WN)"/>
        </w:rPr>
        <w:tab/>
      </w:r>
      <w:r>
        <w:rPr>
          <w:rFonts w:ascii="CG Times (WN)" w:hAnsi="CG Times (WN)"/>
        </w:rPr>
        <w:tab/>
      </w:r>
      <w:r>
        <w:rPr>
          <w:rFonts w:ascii="CG Times (WN)" w:hAnsi="CG Times (WN)"/>
        </w:rPr>
        <w:tab/>
        <w:t>attach a 0 on the left end, prepare to move right</w:t>
      </w:r>
    </w:p>
    <w:p w14:paraId="5F86433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3CCD96A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b/>
        </w:rPr>
        <w:t>23</w:t>
      </w:r>
      <w:r w:rsidRPr="00757549">
        <w:rPr>
          <w:rFonts w:ascii="CG Times (WN)" w:hAnsi="CG Times (WN)"/>
          <w:b/>
        </w:rPr>
        <w:t>.</w:t>
      </w:r>
      <w:r>
        <w:rPr>
          <w:rFonts w:ascii="CG Times (WN)" w:hAnsi="CG Times (WN)"/>
        </w:rPr>
        <w:t xml:space="preserve"> (1,1,1,2,R)</w:t>
      </w:r>
      <w:r>
        <w:rPr>
          <w:rFonts w:ascii="CG Times (WN)" w:hAnsi="CG Times (WN)"/>
        </w:rPr>
        <w:tab/>
      </w:r>
      <w:r>
        <w:rPr>
          <w:rFonts w:ascii="CG Times (WN)" w:hAnsi="CG Times (WN)"/>
        </w:rPr>
        <w:tab/>
        <w:t>read initial 1</w:t>
      </w:r>
    </w:p>
    <w:p w14:paraId="361A7B2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(2,b,1,5,R)</w:t>
      </w:r>
      <w:r>
        <w:rPr>
          <w:rFonts w:ascii="CG Times (WN)" w:hAnsi="CG Times (WN)"/>
        </w:rPr>
        <w:tab/>
      </w:r>
      <w:r>
        <w:rPr>
          <w:rFonts w:ascii="CG Times (WN)" w:hAnsi="CG Times (WN)"/>
        </w:rPr>
        <w:tab/>
        <w:t>number is 0, write the second 1 and halt</w:t>
      </w:r>
    </w:p>
    <w:p w14:paraId="30F3A79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(2,1,1,3,R)</w:t>
      </w:r>
      <w:r>
        <w:rPr>
          <w:rFonts w:ascii="CG Times (WN)" w:hAnsi="CG Times (WN)"/>
        </w:rPr>
        <w:tab/>
      </w:r>
      <w:r>
        <w:rPr>
          <w:rFonts w:ascii="CG Times (WN)" w:hAnsi="CG Times (WN)"/>
        </w:rPr>
        <w:tab/>
        <w:t>number was not 0, move right</w:t>
      </w:r>
    </w:p>
    <w:p w14:paraId="0E71219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(3,b,1,5,R)</w:t>
      </w:r>
      <w:r>
        <w:rPr>
          <w:rFonts w:ascii="CG Times (WN)" w:hAnsi="CG Times (WN)"/>
        </w:rPr>
        <w:tab/>
      </w:r>
      <w:r>
        <w:rPr>
          <w:rFonts w:ascii="CG Times (WN)" w:hAnsi="CG Times (WN)"/>
        </w:rPr>
        <w:tab/>
        <w:t>if number is 1, write the third 1 and halt</w:t>
      </w:r>
    </w:p>
    <w:p w14:paraId="2521D67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(3,1,1,4,R)</w:t>
      </w:r>
      <w:r>
        <w:rPr>
          <w:rFonts w:ascii="CG Times (WN)" w:hAnsi="CG Times (WN)"/>
        </w:rPr>
        <w:tab/>
      </w:r>
      <w:r>
        <w:rPr>
          <w:rFonts w:ascii="CG Times (WN)" w:hAnsi="CG Times (WN)"/>
        </w:rPr>
        <w:tab/>
        <w:t>if number &gt; 1, leave third 1 and move right</w:t>
      </w:r>
    </w:p>
    <w:p w14:paraId="1E2CCFA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(4,1,b,4,R)</w:t>
      </w:r>
      <w:r>
        <w:rPr>
          <w:rFonts w:ascii="CG Times (WN)" w:hAnsi="CG Times (WN)"/>
        </w:rPr>
        <w:tab/>
      </w:r>
      <w:r>
        <w:rPr>
          <w:rFonts w:ascii="CG Times (WN)" w:hAnsi="CG Times (WN)"/>
        </w:rPr>
        <w:tab/>
        <w:t>erase any additional 1s</w:t>
      </w:r>
    </w:p>
    <w:p w14:paraId="3826CCED" w14:textId="77777777" w:rsidR="00950C7B" w:rsidRDefault="00950C7B" w:rsidP="00950C7B">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43906DB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2374B4">
        <w:rPr>
          <w:rFonts w:ascii="CG Times (WN)" w:hAnsi="CG Times (WN)"/>
          <w:b/>
        </w:rPr>
        <w:t>2</w:t>
      </w:r>
      <w:r>
        <w:rPr>
          <w:rFonts w:ascii="CG Times (WN)" w:hAnsi="CG Times (WN)"/>
          <w:b/>
        </w:rPr>
        <w:t>4</w:t>
      </w:r>
      <w:r>
        <w:rPr>
          <w:rFonts w:ascii="CG Times (WN)" w:hAnsi="CG Times (WN)"/>
        </w:rPr>
        <w:t>.  (1,1,0,1,R)</w:t>
      </w:r>
      <w:r>
        <w:rPr>
          <w:rFonts w:ascii="CG Times (WN)" w:hAnsi="CG Times (WN)"/>
        </w:rPr>
        <w:tab/>
        <w:t>change leftmost 1 to 0</w:t>
      </w:r>
    </w:p>
    <w:p w14:paraId="16CE32F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(1,1,1,1,R)</w:t>
      </w:r>
      <w:r>
        <w:rPr>
          <w:rFonts w:ascii="CG Times (WN)" w:hAnsi="CG Times (WN)"/>
        </w:rPr>
        <w:tab/>
        <w:t>move right over any 1s</w:t>
      </w:r>
    </w:p>
    <w:p w14:paraId="7F850E21"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2E7C0C3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(1,b,b,2,L)</w:t>
      </w:r>
      <w:r>
        <w:rPr>
          <w:rFonts w:ascii="CG Times (WN)" w:hAnsi="CG Times (WN)"/>
        </w:rPr>
        <w:tab/>
      </w:r>
    </w:p>
    <w:p w14:paraId="67EE4A90"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 xml:space="preserve">   </w:t>
      </w:r>
      <w:r>
        <w:rPr>
          <w:rFonts w:ascii="CG Times (WN)" w:hAnsi="CG Times (WN)"/>
        </w:rPr>
        <w:tab/>
        <w:t xml:space="preserve"> (1,X,X,2,L)</w:t>
      </w:r>
      <w:r>
        <w:rPr>
          <w:rFonts w:ascii="CG Times (WN)" w:hAnsi="CG Times (WN)"/>
        </w:rPr>
        <w:tab/>
        <w:t>right end of 1s found, move left</w:t>
      </w:r>
    </w:p>
    <w:p w14:paraId="3BAF5E50"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51C2016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(2,1,X,3,L)</w:t>
      </w:r>
      <w:r>
        <w:rPr>
          <w:rFonts w:ascii="CG Times (WN)" w:hAnsi="CG Times (WN)"/>
        </w:rPr>
        <w:tab/>
        <w:t>mark rightmost 1 with X, move left</w:t>
      </w:r>
    </w:p>
    <w:p w14:paraId="1ABC73D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4AB47AA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(3,1,1,4,L)</w:t>
      </w:r>
      <w:r>
        <w:rPr>
          <w:rFonts w:ascii="CG Times (WN)" w:hAnsi="CG Times (WN)"/>
        </w:rPr>
        <w:tab/>
        <w:t>more 1s remain in first half</w:t>
      </w:r>
    </w:p>
    <w:p w14:paraId="08D3704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(4,1,1,4,L)</w:t>
      </w:r>
      <w:r>
        <w:rPr>
          <w:rFonts w:ascii="CG Times (WN)" w:hAnsi="CG Times (WN)"/>
        </w:rPr>
        <w:tab/>
        <w:t>move to left end of 1s, start again</w:t>
      </w:r>
    </w:p>
    <w:p w14:paraId="3287326E"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(4,0,0,1,R)</w:t>
      </w:r>
    </w:p>
    <w:p w14:paraId="07A66940"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1620741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(3,0,0,5,R)</w:t>
      </w:r>
      <w:r>
        <w:rPr>
          <w:rFonts w:ascii="CG Times (WN)" w:hAnsi="CG Times (WN)"/>
        </w:rPr>
        <w:tab/>
        <w:t>no more 1s, midpoint found</w:t>
      </w:r>
    </w:p>
    <w:p w14:paraId="7611BCB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(5,X,1,5,R)</w:t>
      </w:r>
      <w:r>
        <w:rPr>
          <w:rFonts w:ascii="CG Times (WN)" w:hAnsi="CG Times (WN)"/>
        </w:rPr>
        <w:tab/>
        <w:t>change markers in right half to 1s</w:t>
      </w:r>
    </w:p>
    <w:p w14:paraId="2182959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29B0E61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6108FC">
        <w:rPr>
          <w:rFonts w:ascii="CG Times (WN)" w:hAnsi="CG Times (WN)"/>
          <w:b/>
        </w:rPr>
        <w:t>2</w:t>
      </w:r>
      <w:r>
        <w:rPr>
          <w:rFonts w:ascii="CG Times (WN)" w:hAnsi="CG Times (WN)"/>
          <w:b/>
        </w:rPr>
        <w:t>5</w:t>
      </w:r>
      <w:r>
        <w:rPr>
          <w:rFonts w:ascii="CG Times (WN)" w:hAnsi="CG Times (WN)"/>
        </w:rPr>
        <w:t>.  (1,1,X,2,R)</w:t>
      </w:r>
      <w:r>
        <w:rPr>
          <w:rFonts w:ascii="CG Times (WN)" w:hAnsi="CG Times (WN)"/>
        </w:rPr>
        <w:tab/>
        <w:t>mark a 1 in first number, move right</w:t>
      </w:r>
    </w:p>
    <w:p w14:paraId="027706D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(2,1,1,2,R)</w:t>
      </w:r>
      <w:r>
        <w:rPr>
          <w:rFonts w:ascii="CG Times (WN)" w:hAnsi="CG Times (WN)"/>
        </w:rPr>
        <w:tab/>
      </w:r>
    </w:p>
    <w:p w14:paraId="2B4D8EA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5966EA9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(2,b,b,3,R)</w:t>
      </w:r>
      <w:r>
        <w:rPr>
          <w:rFonts w:ascii="CG Times (WN)" w:hAnsi="CG Times (WN)"/>
        </w:rPr>
        <w:tab/>
        <w:t>separating blank found</w:t>
      </w:r>
    </w:p>
    <w:p w14:paraId="5C41D99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6544C3E0"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(3,X,X,3,R)</w:t>
      </w:r>
      <w:r>
        <w:rPr>
          <w:rFonts w:ascii="CG Times (WN)" w:hAnsi="CG Times (WN)"/>
        </w:rPr>
        <w:tab/>
        <w:t>move right over markers in second number</w:t>
      </w:r>
    </w:p>
    <w:p w14:paraId="1A1B62A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right="-180"/>
        <w:rPr>
          <w:rFonts w:ascii="CG Times (WN)" w:hAnsi="CG Times (WN)"/>
        </w:rPr>
      </w:pPr>
      <w:r>
        <w:rPr>
          <w:rFonts w:ascii="CG Times (WN)" w:hAnsi="CG Times (WN)"/>
        </w:rPr>
        <w:tab/>
        <w:t xml:space="preserve"> (3,b,b,4,L)</w:t>
      </w:r>
      <w:r>
        <w:rPr>
          <w:rFonts w:ascii="CG Times (WN)" w:hAnsi="CG Times (WN)"/>
        </w:rPr>
        <w:tab/>
        <w:t>first number larger, prepare to erase second number markers</w:t>
      </w:r>
    </w:p>
    <w:p w14:paraId="27A4B1A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(4,X,b,4,L)</w:t>
      </w:r>
      <w:r>
        <w:rPr>
          <w:rFonts w:ascii="CG Times (WN)" w:hAnsi="CG Times (WN)"/>
        </w:rPr>
        <w:tab/>
        <w:t>erase second number markers</w:t>
      </w:r>
    </w:p>
    <w:p w14:paraId="74403FB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(4,b,b,5,L)</w:t>
      </w:r>
      <w:r>
        <w:rPr>
          <w:rFonts w:ascii="CG Times (WN)" w:hAnsi="CG Times (WN)"/>
        </w:rPr>
        <w:tab/>
        <w:t>separating blank found</w:t>
      </w:r>
    </w:p>
    <w:p w14:paraId="5FD9267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28A5C57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(5,1,1,5,L)</w:t>
      </w:r>
    </w:p>
    <w:p w14:paraId="7A94B04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(5,X,1,5,L)</w:t>
      </w:r>
      <w:r>
        <w:rPr>
          <w:rFonts w:ascii="CG Times (WN)" w:hAnsi="CG Times (WN)"/>
        </w:rPr>
        <w:tab/>
        <w:t>restore first number</w:t>
      </w:r>
    </w:p>
    <w:p w14:paraId="353B9C6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4AEB60E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(3,1,X,6,L)</w:t>
      </w:r>
      <w:r>
        <w:rPr>
          <w:rFonts w:ascii="CG Times (WN)" w:hAnsi="CG Times (WN)"/>
        </w:rPr>
        <w:tab/>
        <w:t xml:space="preserve">second number at least as big as first, set marker, </w:t>
      </w:r>
    </w:p>
    <w:p w14:paraId="42F136B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r>
      <w:r>
        <w:rPr>
          <w:rFonts w:ascii="CG Times (WN)" w:hAnsi="CG Times (WN)"/>
        </w:rPr>
        <w:tab/>
      </w:r>
      <w:r>
        <w:rPr>
          <w:rFonts w:ascii="CG Times (WN)" w:hAnsi="CG Times (WN)"/>
        </w:rPr>
        <w:tab/>
      </w:r>
      <w:r>
        <w:rPr>
          <w:rFonts w:ascii="CG Times (WN)" w:hAnsi="CG Times (WN)"/>
        </w:rPr>
        <w:tab/>
        <w:t>move left to start again</w:t>
      </w:r>
    </w:p>
    <w:p w14:paraId="3ACCD82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(6,X,X,6,L)</w:t>
      </w:r>
      <w:r>
        <w:rPr>
          <w:rFonts w:ascii="CG Times (WN)" w:hAnsi="CG Times (WN)"/>
        </w:rPr>
        <w:tab/>
        <w:t>move left over second number markers</w:t>
      </w:r>
    </w:p>
    <w:p w14:paraId="5F8E446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(6,b,b,7,L)</w:t>
      </w:r>
      <w:r>
        <w:rPr>
          <w:rFonts w:ascii="CG Times (WN)" w:hAnsi="CG Times (WN)"/>
        </w:rPr>
        <w:tab/>
        <w:t>separating blank found, move left to first number</w:t>
      </w:r>
    </w:p>
    <w:p w14:paraId="6FE358F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 xml:space="preserve"> </w:t>
      </w:r>
      <w:r>
        <w:rPr>
          <w:rFonts w:ascii="CG Times (WN)" w:hAnsi="CG Times (WN)"/>
        </w:rPr>
        <w:tab/>
        <w:t xml:space="preserve"> (7,1,1,7,L)</w:t>
      </w:r>
      <w:r>
        <w:rPr>
          <w:rFonts w:ascii="CG Times (WN)" w:hAnsi="CG Times (WN)"/>
        </w:rPr>
        <w:tab/>
        <w:t>move left over first number</w:t>
      </w:r>
    </w:p>
    <w:p w14:paraId="7FD9005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(7,X,X,1,R)</w:t>
      </w:r>
      <w:r>
        <w:rPr>
          <w:rFonts w:ascii="CG Times (WN)" w:hAnsi="CG Times (WN)"/>
        </w:rPr>
        <w:tab/>
        <w:t>first number markers found, start over</w:t>
      </w:r>
    </w:p>
    <w:p w14:paraId="42EF6A04"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75C2F5E3"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(1,b,b,8,L)</w:t>
      </w:r>
      <w:r>
        <w:rPr>
          <w:rFonts w:ascii="CG Times (WN)" w:hAnsi="CG Times (WN)"/>
        </w:rPr>
        <w:tab/>
        <w:t>first number exhausted, so second number is larger</w:t>
      </w:r>
    </w:p>
    <w:p w14:paraId="53600EE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2727D30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w:t>
      </w:r>
    </w:p>
    <w:p w14:paraId="3DD7DF6E"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(8,X,X,8,L)</w:t>
      </w:r>
      <w:r>
        <w:rPr>
          <w:rFonts w:ascii="CG Times (WN)" w:hAnsi="CG Times (WN)"/>
        </w:rPr>
        <w:tab/>
      </w:r>
    </w:p>
    <w:p w14:paraId="1DA34CA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(8,b,b,9,R)</w:t>
      </w:r>
      <w:r>
        <w:rPr>
          <w:rFonts w:ascii="CG Times (WN)" w:hAnsi="CG Times (WN)"/>
        </w:rPr>
        <w:tab/>
        <w:t>find left end of string</w:t>
      </w:r>
    </w:p>
    <w:p w14:paraId="1CC0D71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2D089C8B"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(9,X,b,9,R)</w:t>
      </w:r>
      <w:r>
        <w:rPr>
          <w:rFonts w:ascii="CG Times (WN)" w:hAnsi="CG Times (WN)"/>
        </w:rPr>
        <w:tab/>
        <w:t>erase first number</w:t>
      </w:r>
    </w:p>
    <w:p w14:paraId="3E6A5EC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(9,b,b,10,R)</w:t>
      </w:r>
      <w:r>
        <w:rPr>
          <w:rFonts w:ascii="CG Times (WN)" w:hAnsi="CG Times (WN)"/>
        </w:rPr>
        <w:tab/>
        <w:t>separating blank</w:t>
      </w:r>
    </w:p>
    <w:p w14:paraId="11C1FF49"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(10,X,1,10,R)</w:t>
      </w:r>
      <w:r>
        <w:rPr>
          <w:rFonts w:ascii="CG Times (WN)" w:hAnsi="CG Times (WN)"/>
        </w:rPr>
        <w:tab/>
        <w:t>restore second number</w:t>
      </w:r>
    </w:p>
    <w:p w14:paraId="5A6B5FF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644CAB3E" w14:textId="77777777" w:rsidR="00950C7B" w:rsidRDefault="00950C7B" w:rsidP="00950C7B">
      <w:pPr>
        <w:tabs>
          <w:tab w:val="left" w:pos="360"/>
          <w:tab w:val="left" w:pos="1440"/>
          <w:tab w:val="left" w:pos="2160"/>
          <w:tab w:val="left" w:pos="2880"/>
          <w:tab w:val="left" w:pos="3600"/>
          <w:tab w:val="left" w:pos="4320"/>
          <w:tab w:val="left" w:pos="5040"/>
          <w:tab w:val="left" w:pos="5760"/>
          <w:tab w:val="left" w:pos="6480"/>
          <w:tab w:val="left" w:pos="7200"/>
          <w:tab w:val="left" w:pos="7920"/>
        </w:tabs>
        <w:spacing w:line="240" w:lineRule="atLeast"/>
        <w:ind w:left="360" w:hanging="360"/>
        <w:rPr>
          <w:rFonts w:ascii="CG Times (WN)" w:hAnsi="CG Times (WN)"/>
        </w:rPr>
      </w:pPr>
      <w:r w:rsidRPr="006108FC">
        <w:rPr>
          <w:rFonts w:ascii="CG Times (WN)" w:hAnsi="CG Times (WN)"/>
          <w:b/>
        </w:rPr>
        <w:t>2</w:t>
      </w:r>
      <w:r>
        <w:rPr>
          <w:rFonts w:ascii="CG Times (WN)" w:hAnsi="CG Times (WN)"/>
          <w:b/>
        </w:rPr>
        <w:t>6</w:t>
      </w:r>
      <w:r>
        <w:rPr>
          <w:rFonts w:ascii="CG Times (WN)" w:hAnsi="CG Times (WN)"/>
        </w:rPr>
        <w:t>. Yes, it simply erases the single 1 that represents the 0 and halts, leaving on the tape the representation of the second number.</w:t>
      </w:r>
    </w:p>
    <w:p w14:paraId="6C524BA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2C2E2A1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sidRPr="003A0E2B">
        <w:rPr>
          <w:rFonts w:ascii="CG Times (WN)" w:hAnsi="CG Times (WN)"/>
          <w:b/>
        </w:rPr>
        <w:t>2</w:t>
      </w:r>
      <w:r>
        <w:rPr>
          <w:rFonts w:ascii="CG Times (WN)" w:hAnsi="CG Times (WN)"/>
          <w:b/>
        </w:rPr>
        <w:t>7</w:t>
      </w:r>
      <w:r>
        <w:rPr>
          <w:rFonts w:ascii="CG Times (WN)" w:hAnsi="CG Times (WN)"/>
        </w:rPr>
        <w:t>.</w:t>
      </w:r>
    </w:p>
    <w:p w14:paraId="021203D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left="360"/>
        <w:rPr>
          <w:rFonts w:ascii="CG Times (WN)" w:hAnsi="CG Times (WN)"/>
        </w:rPr>
      </w:pPr>
      <w:r>
        <w:t xml:space="preserve">    </w:t>
      </w:r>
      <w:r>
        <w:rPr>
          <w:rFonts w:ascii="CG Times (WN)" w:hAnsi="CG Times (WN)"/>
        </w:rPr>
        <w:object w:dxaOrig="3540" w:dyaOrig="1680" w14:anchorId="0BF26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84pt" o:ole="">
            <v:imagedata r:id="rId12" o:title=""/>
          </v:shape>
          <o:OLEObject Type="Embed" ProgID="PBrush" ShapeID="_x0000_i1025" DrawAspect="Content" ObjectID="_1571473591" r:id="rId13">
            <o:FieldCodes>\s \* mergeformat</o:FieldCodes>
          </o:OLEObject>
        </w:object>
      </w:r>
    </w:p>
    <w:p w14:paraId="0829DACC"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pPr>
      <w:r w:rsidRPr="003A0E2B">
        <w:rPr>
          <w:b/>
        </w:rPr>
        <w:t>2</w:t>
      </w:r>
      <w:r>
        <w:rPr>
          <w:b/>
        </w:rPr>
        <w:t>8</w:t>
      </w:r>
      <w:r>
        <w:t>.</w:t>
      </w:r>
    </w:p>
    <w:p w14:paraId="48BB847A" w14:textId="77777777" w:rsidR="00950C7B" w:rsidRDefault="00950C7B" w:rsidP="00950C7B">
      <w:pPr>
        <w:tabs>
          <w:tab w:val="left" w:pos="720"/>
        </w:tabs>
        <w:spacing w:before="240" w:after="240"/>
      </w:pPr>
      <w:r>
        <w:tab/>
      </w:r>
      <w:r>
        <w:object w:dxaOrig="4620" w:dyaOrig="3061" w14:anchorId="6C8BA648">
          <v:shape id="_x0000_i1026" type="#_x0000_t75" style="width:231pt;height:153pt" o:ole="">
            <v:imagedata r:id="rId14" o:title=""/>
          </v:shape>
          <o:OLEObject Type="Embed" ProgID="PBrush" ShapeID="_x0000_i1026" DrawAspect="Content" ObjectID="_1571473592" r:id="rId15">
            <o:FieldCodes>\s \* mergeformat</o:FieldCodes>
          </o:OLEObject>
        </w:object>
      </w:r>
    </w:p>
    <w:p w14:paraId="5CD607EA" w14:textId="77777777" w:rsidR="00950C7B" w:rsidRDefault="00950C7B" w:rsidP="00950C7B">
      <w:pPr>
        <w:tabs>
          <w:tab w:val="left" w:pos="720"/>
        </w:tabs>
        <w:ind w:left="360" w:hanging="360"/>
      </w:pPr>
      <w:r w:rsidRPr="003A0E2B">
        <w:rPr>
          <w:b/>
        </w:rPr>
        <w:t>2</w:t>
      </w:r>
      <w:r>
        <w:rPr>
          <w:b/>
        </w:rPr>
        <w:t>9</w:t>
      </w:r>
      <w:r w:rsidRPr="003A0E2B">
        <w:rPr>
          <w:b/>
        </w:rPr>
        <w:t>.</w:t>
      </w:r>
      <w:r>
        <w:tab/>
        <w:t>The TM sweeps to the right, then to the left, changing 1s to 0s, then back to the right, changing 0s to 1s.  Space efficiency is n since no new cells are used.  Time efficiency is about 3n for the three sweeps of the input.  The exact expression is 3n + 2, the 2 being the two turnarounds.</w:t>
      </w:r>
    </w:p>
    <w:p w14:paraId="19FA7121" w14:textId="77777777" w:rsidR="00950C7B" w:rsidRPr="003A0E2B" w:rsidRDefault="00950C7B" w:rsidP="00950C7B">
      <w:pPr>
        <w:tabs>
          <w:tab w:val="left" w:pos="720"/>
        </w:tabs>
        <w:spacing w:before="240" w:after="240"/>
        <w:ind w:left="360" w:hanging="360"/>
      </w:pPr>
      <w:r>
        <w:rPr>
          <w:b/>
        </w:rPr>
        <w:t>30</w:t>
      </w:r>
      <w:r w:rsidRPr="003A0E2B">
        <w:t>.</w:t>
      </w:r>
      <w:r w:rsidRPr="003A0E2B">
        <w:tab/>
        <w:t>Multiply by using repeated additions.  Use the first of the two numbers to count the number of additions.  For each 1 in the first number (except the final one that is the extra representation digit), do a copy of the second number.  Then add the copies together one by one.</w:t>
      </w:r>
    </w:p>
    <w:p w14:paraId="37D2BFA7" w14:textId="77777777" w:rsidR="00950C7B" w:rsidRPr="00B66828" w:rsidRDefault="00950C7B" w:rsidP="00950C7B">
      <w:pPr>
        <w:tabs>
          <w:tab w:val="left" w:pos="720"/>
        </w:tabs>
        <w:spacing w:before="240" w:after="240"/>
      </w:pPr>
      <w:r>
        <w:rPr>
          <w:b/>
        </w:rPr>
        <w:t>31</w:t>
      </w:r>
      <w:r w:rsidRPr="00B66828">
        <w:t>.  a.  yes</w:t>
      </w:r>
    </w:p>
    <w:p w14:paraId="2B0F3A24" w14:textId="77777777" w:rsidR="00950C7B" w:rsidRPr="00B66828" w:rsidRDefault="00950C7B" w:rsidP="00950C7B">
      <w:pPr>
        <w:tabs>
          <w:tab w:val="left" w:pos="360"/>
          <w:tab w:val="left" w:pos="720"/>
        </w:tabs>
      </w:pPr>
      <w:r>
        <w:tab/>
        <w:t xml:space="preserve"> </w:t>
      </w:r>
      <w:r w:rsidRPr="00B66828">
        <w:t>b.  (1,1,1,1,R)</w:t>
      </w:r>
      <w:r>
        <w:tab/>
      </w:r>
      <w:r w:rsidRPr="00B66828">
        <w:tab/>
        <w:t>move right to separating blank</w:t>
      </w:r>
    </w:p>
    <w:p w14:paraId="02365411" w14:textId="77777777" w:rsidR="00950C7B" w:rsidRPr="00B66828" w:rsidRDefault="00950C7B" w:rsidP="00950C7B">
      <w:pPr>
        <w:tabs>
          <w:tab w:val="left" w:pos="720"/>
          <w:tab w:val="left" w:pos="1080"/>
        </w:tabs>
      </w:pPr>
      <w:r>
        <w:tab/>
      </w:r>
      <w:r w:rsidRPr="00B66828">
        <w:t>(1,b,1,2,R)</w:t>
      </w:r>
      <w:r>
        <w:tab/>
      </w:r>
      <w:r w:rsidRPr="00B66828">
        <w:tab/>
        <w:t>fill blank with 1</w:t>
      </w:r>
    </w:p>
    <w:p w14:paraId="7943D39C" w14:textId="77777777" w:rsidR="00950C7B" w:rsidRPr="00B66828" w:rsidRDefault="00950C7B" w:rsidP="00950C7B">
      <w:pPr>
        <w:tabs>
          <w:tab w:val="left" w:pos="720"/>
          <w:tab w:val="left" w:pos="1080"/>
        </w:tabs>
      </w:pPr>
      <w:r>
        <w:tab/>
      </w:r>
      <w:r w:rsidRPr="00B66828">
        <w:t>(2,1,1,2,R)</w:t>
      </w:r>
      <w:r>
        <w:tab/>
      </w:r>
      <w:r w:rsidRPr="00B66828">
        <w:tab/>
        <w:t>move to far right end</w:t>
      </w:r>
    </w:p>
    <w:p w14:paraId="3A19F3CC" w14:textId="77777777" w:rsidR="00950C7B" w:rsidRPr="00B66828" w:rsidRDefault="00950C7B" w:rsidP="00950C7B">
      <w:pPr>
        <w:tabs>
          <w:tab w:val="left" w:pos="720"/>
          <w:tab w:val="left" w:pos="1080"/>
        </w:tabs>
      </w:pPr>
      <w:r>
        <w:tab/>
      </w:r>
      <w:r w:rsidRPr="00B66828">
        <w:t>(2,b,b,3,L)</w:t>
      </w:r>
      <w:r w:rsidRPr="00B66828">
        <w:tab/>
      </w:r>
    </w:p>
    <w:p w14:paraId="10AAA7B6" w14:textId="77777777" w:rsidR="00950C7B" w:rsidRPr="00B66828" w:rsidRDefault="00950C7B" w:rsidP="00950C7B">
      <w:pPr>
        <w:tabs>
          <w:tab w:val="left" w:pos="720"/>
          <w:tab w:val="left" w:pos="1080"/>
        </w:tabs>
      </w:pPr>
      <w:r>
        <w:tab/>
      </w:r>
      <w:r w:rsidRPr="00B66828">
        <w:t>(3,1,b,4,L)</w:t>
      </w:r>
      <w:r w:rsidRPr="00B66828">
        <w:tab/>
      </w:r>
      <w:r>
        <w:tab/>
      </w:r>
      <w:r w:rsidRPr="00B66828">
        <w:t>erase a 1</w:t>
      </w:r>
    </w:p>
    <w:p w14:paraId="7DF0B958" w14:textId="77777777" w:rsidR="00950C7B" w:rsidRDefault="00950C7B" w:rsidP="00950C7B">
      <w:pPr>
        <w:tabs>
          <w:tab w:val="left" w:pos="720"/>
          <w:tab w:val="left" w:pos="1080"/>
        </w:tabs>
      </w:pPr>
      <w:r>
        <w:tab/>
      </w:r>
      <w:r w:rsidRPr="00B66828">
        <w:t>(4,1,b,5,L)</w:t>
      </w:r>
      <w:r w:rsidRPr="00B66828">
        <w:tab/>
      </w:r>
      <w:r>
        <w:tab/>
      </w:r>
      <w:r w:rsidRPr="00B66828">
        <w:t>erase a 1</w:t>
      </w:r>
    </w:p>
    <w:p w14:paraId="17036912" w14:textId="77777777" w:rsidR="00950C7B" w:rsidRPr="00B66828" w:rsidRDefault="00950C7B" w:rsidP="00950C7B">
      <w:pPr>
        <w:tabs>
          <w:tab w:val="left" w:pos="720"/>
          <w:tab w:val="left" w:pos="1080"/>
        </w:tabs>
      </w:pPr>
    </w:p>
    <w:p w14:paraId="78E29401" w14:textId="77777777" w:rsidR="00950C7B" w:rsidRPr="00B66828" w:rsidRDefault="00950C7B" w:rsidP="00950C7B">
      <w:pPr>
        <w:tabs>
          <w:tab w:val="left" w:pos="720"/>
          <w:tab w:val="left" w:pos="1080"/>
        </w:tabs>
      </w:pPr>
      <w:r w:rsidRPr="00B66828">
        <w:tab/>
        <w:t>(1,1,b,2,R)</w:t>
      </w:r>
      <w:r w:rsidRPr="00B66828">
        <w:tab/>
      </w:r>
      <w:r>
        <w:tab/>
      </w:r>
      <w:r w:rsidRPr="00B66828">
        <w:t>erase 1 on left end</w:t>
      </w:r>
    </w:p>
    <w:p w14:paraId="2754DA9C" w14:textId="77777777" w:rsidR="00950C7B" w:rsidRPr="00B66828" w:rsidRDefault="00950C7B" w:rsidP="00950C7B">
      <w:pPr>
        <w:tabs>
          <w:tab w:val="left" w:pos="720"/>
          <w:tab w:val="left" w:pos="1080"/>
        </w:tabs>
      </w:pPr>
      <w:r>
        <w:tab/>
      </w:r>
      <w:r w:rsidRPr="00B66828">
        <w:t>(2,1,1,2,R)</w:t>
      </w:r>
      <w:r>
        <w:tab/>
      </w:r>
      <w:r w:rsidRPr="00B66828">
        <w:tab/>
        <w:t>move to blank</w:t>
      </w:r>
    </w:p>
    <w:p w14:paraId="7D534A0A" w14:textId="77777777" w:rsidR="00950C7B" w:rsidRPr="00B66828" w:rsidRDefault="00950C7B" w:rsidP="00950C7B">
      <w:pPr>
        <w:tabs>
          <w:tab w:val="left" w:pos="720"/>
          <w:tab w:val="left" w:pos="1080"/>
        </w:tabs>
      </w:pPr>
      <w:r>
        <w:tab/>
      </w:r>
      <w:r w:rsidRPr="00B66828">
        <w:t>(2,b,1,3,R)</w:t>
      </w:r>
      <w:r w:rsidRPr="00B66828">
        <w:tab/>
      </w:r>
      <w:r>
        <w:tab/>
      </w:r>
      <w:r w:rsidRPr="00B66828">
        <w:t>fill blank</w:t>
      </w:r>
    </w:p>
    <w:p w14:paraId="7F4C6AC0" w14:textId="77777777" w:rsidR="00950C7B" w:rsidRPr="00B66828" w:rsidRDefault="00950C7B" w:rsidP="00950C7B">
      <w:pPr>
        <w:tabs>
          <w:tab w:val="left" w:pos="720"/>
          <w:tab w:val="left" w:pos="1080"/>
        </w:tabs>
      </w:pPr>
      <w:r>
        <w:tab/>
      </w:r>
      <w:r w:rsidRPr="00B66828">
        <w:t>(3,1,1,3,R)</w:t>
      </w:r>
      <w:r w:rsidRPr="00B66828">
        <w:tab/>
      </w:r>
      <w:r>
        <w:tab/>
      </w:r>
      <w:r w:rsidRPr="00B66828">
        <w:t>move to far right end</w:t>
      </w:r>
    </w:p>
    <w:p w14:paraId="31A8312D" w14:textId="77777777" w:rsidR="00950C7B" w:rsidRPr="00B66828" w:rsidRDefault="00950C7B" w:rsidP="00950C7B">
      <w:pPr>
        <w:tabs>
          <w:tab w:val="left" w:pos="720"/>
          <w:tab w:val="left" w:pos="1080"/>
        </w:tabs>
      </w:pPr>
      <w:r>
        <w:tab/>
      </w:r>
      <w:r w:rsidRPr="00B66828">
        <w:t>(3,b,b,4,L)</w:t>
      </w:r>
      <w:r w:rsidRPr="00B66828">
        <w:tab/>
      </w:r>
    </w:p>
    <w:p w14:paraId="1C7354B4" w14:textId="77777777" w:rsidR="00950C7B" w:rsidRPr="00B66828" w:rsidRDefault="00950C7B" w:rsidP="00950C7B">
      <w:pPr>
        <w:tabs>
          <w:tab w:val="left" w:pos="720"/>
          <w:tab w:val="left" w:pos="1080"/>
        </w:tabs>
      </w:pPr>
      <w:r>
        <w:tab/>
      </w:r>
      <w:r w:rsidRPr="00B66828">
        <w:t>(4,1,b,5,L)</w:t>
      </w:r>
      <w:r w:rsidRPr="00B66828">
        <w:tab/>
      </w:r>
      <w:r>
        <w:tab/>
      </w:r>
      <w:r w:rsidRPr="00B66828">
        <w:t>erase a 1</w:t>
      </w:r>
    </w:p>
    <w:p w14:paraId="0F855090" w14:textId="77777777" w:rsidR="00950C7B" w:rsidRPr="00B66828" w:rsidRDefault="00950C7B" w:rsidP="00950C7B">
      <w:pPr>
        <w:tabs>
          <w:tab w:val="left" w:pos="360"/>
          <w:tab w:val="left" w:pos="720"/>
        </w:tabs>
        <w:spacing w:before="240" w:after="240"/>
        <w:ind w:left="720" w:hanging="720"/>
      </w:pPr>
      <w:r w:rsidRPr="00B66828">
        <w:tab/>
        <w:t>c.  The one given in the chapter seems most efficient.  Both of the other two require traveling all the way to the far right end.</w:t>
      </w:r>
    </w:p>
    <w:p w14:paraId="08706F9F" w14:textId="77777777" w:rsidR="00950C7B" w:rsidRPr="00B66828" w:rsidRDefault="00950C7B" w:rsidP="00950C7B">
      <w:pPr>
        <w:tabs>
          <w:tab w:val="left" w:pos="360"/>
          <w:tab w:val="left" w:pos="720"/>
        </w:tabs>
        <w:spacing w:before="240" w:after="240"/>
        <w:ind w:left="720" w:hanging="720"/>
      </w:pPr>
      <w:r w:rsidRPr="00B66828">
        <w:tab/>
        <w:t>d.</w:t>
      </w:r>
      <w:r>
        <w:t xml:space="preserve">   algorithm from the chapter:  </w:t>
      </w:r>
      <w:r w:rsidRPr="00B66828">
        <w:t xml:space="preserve"> n + 2</w:t>
      </w:r>
      <w:r>
        <w:t xml:space="preserve"> ( n + 1 to traverse the representation of n plus 1 to fill in the blank)</w:t>
      </w:r>
      <w:r w:rsidRPr="00B66828">
        <w:t xml:space="preserve"> </w:t>
      </w:r>
    </w:p>
    <w:p w14:paraId="5C76C8ED" w14:textId="77777777" w:rsidR="00950C7B" w:rsidRPr="00B66828" w:rsidRDefault="00950C7B" w:rsidP="00950C7B">
      <w:pPr>
        <w:tabs>
          <w:tab w:val="left" w:pos="720"/>
          <w:tab w:val="left" w:pos="1080"/>
        </w:tabs>
        <w:spacing w:before="240" w:after="240"/>
        <w:ind w:left="720" w:hanging="720"/>
      </w:pPr>
      <w:r w:rsidRPr="00B66828">
        <w:tab/>
      </w:r>
      <w:r>
        <w:t xml:space="preserve">algorithm 1:  </w:t>
      </w:r>
      <w:r w:rsidRPr="00B66828">
        <w:t>n + m + 3 (to traverse the tape) + 3 (to recognize the far right end and delete the two 1s)</w:t>
      </w:r>
    </w:p>
    <w:p w14:paraId="540725B5" w14:textId="77777777" w:rsidR="00950C7B" w:rsidRPr="00B66828" w:rsidRDefault="00950C7B" w:rsidP="00950C7B">
      <w:pPr>
        <w:tabs>
          <w:tab w:val="left" w:pos="720"/>
          <w:tab w:val="left" w:pos="1080"/>
        </w:tabs>
      </w:pPr>
      <w:r w:rsidRPr="00B66828">
        <w:t xml:space="preserve">     </w:t>
      </w:r>
      <w:r w:rsidRPr="00B66828">
        <w:tab/>
      </w:r>
      <w:r>
        <w:t xml:space="preserve">algorithm 2:  </w:t>
      </w:r>
      <w:r w:rsidRPr="00B66828">
        <w:t xml:space="preserve">n + m + 3 (to traverse the tape) + 2 (to recognize the far right </w:t>
      </w:r>
      <w:r>
        <w:tab/>
      </w:r>
      <w:r>
        <w:tab/>
      </w:r>
      <w:r w:rsidRPr="00B66828">
        <w:t>end and delete a 1)</w:t>
      </w:r>
    </w:p>
    <w:p w14:paraId="313E6307" w14:textId="77777777" w:rsidR="00950C7B" w:rsidRPr="00B66828" w:rsidRDefault="00950C7B" w:rsidP="00950C7B">
      <w:pPr>
        <w:tabs>
          <w:tab w:val="left" w:pos="720"/>
          <w:tab w:val="left" w:pos="1080"/>
        </w:tabs>
        <w:spacing w:before="240" w:after="240"/>
      </w:pPr>
      <w:r>
        <w:tab/>
      </w:r>
      <w:r w:rsidRPr="00B66828">
        <w:t>The first is most efficient.</w:t>
      </w:r>
    </w:p>
    <w:p w14:paraId="4169C7F4" w14:textId="77777777" w:rsidR="00950C7B" w:rsidRPr="00B66828" w:rsidRDefault="00950C7B" w:rsidP="00950C7B">
      <w:pPr>
        <w:tabs>
          <w:tab w:val="left" w:pos="360"/>
          <w:tab w:val="left" w:pos="720"/>
        </w:tabs>
        <w:spacing w:before="240" w:after="240"/>
      </w:pPr>
      <w:r>
        <w:tab/>
      </w:r>
      <w:r w:rsidRPr="00B66828">
        <w:t>e.   n + m + 3</w:t>
      </w:r>
    </w:p>
    <w:p w14:paraId="1228AF44" w14:textId="77777777" w:rsidR="00950C7B" w:rsidRDefault="00950C7B" w:rsidP="00950C7B">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b/>
        </w:rPr>
        <w:t>32</w:t>
      </w:r>
      <w:r>
        <w:rPr>
          <w:rFonts w:ascii="CG Times (WN)" w:hAnsi="CG Times (WN)"/>
        </w:rPr>
        <w:t>. (1,1,b,2,R)</w:t>
      </w:r>
      <w:r>
        <w:rPr>
          <w:rFonts w:ascii="CG Times (WN)" w:hAnsi="CG Times (WN)"/>
        </w:rPr>
        <w:tab/>
      </w:r>
      <w:r>
        <w:rPr>
          <w:rFonts w:ascii="CG Times (WN)" w:hAnsi="CG Times (WN)"/>
        </w:rPr>
        <w:tab/>
        <w:t>first character is a 1, blank it out and go to state 2</w:t>
      </w:r>
      <w:r>
        <w:rPr>
          <w:rFonts w:ascii="CG Times (WN)" w:hAnsi="CG Times (WN)"/>
        </w:rPr>
        <w:tab/>
      </w:r>
    </w:p>
    <w:p w14:paraId="3DD86C1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(1,0,b,3,R)</w:t>
      </w:r>
      <w:r>
        <w:rPr>
          <w:rFonts w:ascii="CG Times (WN)" w:hAnsi="CG Times (WN)"/>
        </w:rPr>
        <w:tab/>
      </w:r>
      <w:r>
        <w:rPr>
          <w:rFonts w:ascii="CG Times (WN)" w:hAnsi="CG Times (WN)"/>
        </w:rPr>
        <w:tab/>
        <w:t>first character is a 0, go to state 3</w:t>
      </w:r>
    </w:p>
    <w:p w14:paraId="32B7848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4563DE2C"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(2,1,1,2,R)</w:t>
      </w:r>
      <w:r>
        <w:rPr>
          <w:rFonts w:ascii="CG Times (WN)" w:hAnsi="CG Times (WN)"/>
        </w:rPr>
        <w:tab/>
      </w:r>
    </w:p>
    <w:p w14:paraId="234F217E"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(2,0,0,2,R)</w:t>
      </w:r>
      <w:r>
        <w:rPr>
          <w:rFonts w:ascii="CG Times (WN)" w:hAnsi="CG Times (WN)"/>
        </w:rPr>
        <w:tab/>
        <w:t>in state 2, find the right end of the string</w:t>
      </w:r>
      <w:r>
        <w:rPr>
          <w:rFonts w:ascii="CG Times (WN)" w:hAnsi="CG Times (WN)"/>
        </w:rPr>
        <w:tab/>
      </w:r>
    </w:p>
    <w:p w14:paraId="2DC49AA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(2,b,b,4,L)</w:t>
      </w:r>
      <w:r>
        <w:rPr>
          <w:rFonts w:ascii="CG Times (WN)" w:hAnsi="CG Times (WN)"/>
        </w:rPr>
        <w:tab/>
      </w:r>
      <w:r>
        <w:rPr>
          <w:rFonts w:ascii="CG Times (WN)" w:hAnsi="CG Times (WN)"/>
        </w:rPr>
        <w:tab/>
      </w:r>
    </w:p>
    <w:p w14:paraId="6A6D646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r>
    </w:p>
    <w:p w14:paraId="01B2F4E2"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(3,1,1,3,R)</w:t>
      </w:r>
      <w:r>
        <w:rPr>
          <w:rFonts w:ascii="CG Times (WN)" w:hAnsi="CG Times (WN)"/>
        </w:rPr>
        <w:tab/>
      </w:r>
    </w:p>
    <w:p w14:paraId="49692D8F"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(3,0,0,3,R)</w:t>
      </w:r>
      <w:r>
        <w:rPr>
          <w:rFonts w:ascii="CG Times (WN)" w:hAnsi="CG Times (WN)"/>
        </w:rPr>
        <w:tab/>
        <w:t>in state 3, find the right end of the string</w:t>
      </w:r>
    </w:p>
    <w:p w14:paraId="6305AE4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(3,b,b,6,L)</w:t>
      </w:r>
    </w:p>
    <w:p w14:paraId="6BFBB6C7"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r>
    </w:p>
    <w:p w14:paraId="329FDA1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(4,1,b,5,L)</w:t>
      </w:r>
      <w:r>
        <w:rPr>
          <w:rFonts w:ascii="CG Times (WN)" w:hAnsi="CG Times (WN)"/>
        </w:rPr>
        <w:tab/>
        <w:t xml:space="preserve">last character is a 1 (matching first character), blank it out </w:t>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t xml:space="preserve">and go </w:t>
      </w:r>
      <w:r>
        <w:rPr>
          <w:rFonts w:ascii="CG Times (WN)" w:hAnsi="CG Times (WN)"/>
        </w:rPr>
        <w:tab/>
        <w:t>left in state 5</w:t>
      </w:r>
    </w:p>
    <w:p w14:paraId="397E907A"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right="-360"/>
        <w:rPr>
          <w:rFonts w:ascii="CG Times (WN)" w:hAnsi="CG Times (WN)"/>
        </w:rPr>
      </w:pPr>
      <w:r>
        <w:rPr>
          <w:rFonts w:ascii="CG Times (WN)" w:hAnsi="CG Times (WN)"/>
        </w:rPr>
        <w:tab/>
        <w:t xml:space="preserve"> (4,0,0,4,R)</w:t>
      </w:r>
      <w:r>
        <w:rPr>
          <w:rFonts w:ascii="CG Times (WN)" w:hAnsi="CG Times (WN)"/>
        </w:rPr>
        <w:tab/>
        <w:t>last character is a 0, not a palindrome, halt with nonblank tape</w:t>
      </w:r>
    </w:p>
    <w:p w14:paraId="47797648"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19BB7975"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(6,0,b,5,L)</w:t>
      </w:r>
      <w:r>
        <w:rPr>
          <w:rFonts w:ascii="CG Times (WN)" w:hAnsi="CG Times (WN)"/>
        </w:rPr>
        <w:tab/>
        <w:t xml:space="preserve">last character is a 0 (matching first character), blank it out </w:t>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r>
      <w:r>
        <w:rPr>
          <w:rFonts w:ascii="CG Times (WN)" w:hAnsi="CG Times (WN)"/>
        </w:rPr>
        <w:tab/>
        <w:t xml:space="preserve">and go </w:t>
      </w:r>
      <w:r>
        <w:rPr>
          <w:rFonts w:ascii="CG Times (WN)" w:hAnsi="CG Times (WN)"/>
        </w:rPr>
        <w:tab/>
        <w:t>left in state 5</w:t>
      </w:r>
    </w:p>
    <w:p w14:paraId="482F340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right="-360"/>
        <w:rPr>
          <w:rFonts w:ascii="CG Times (WN)" w:hAnsi="CG Times (WN)"/>
        </w:rPr>
      </w:pPr>
      <w:r>
        <w:rPr>
          <w:rFonts w:ascii="CG Times (WN)" w:hAnsi="CG Times (WN)"/>
        </w:rPr>
        <w:tab/>
        <w:t xml:space="preserve"> (6,1,1,6,R)</w:t>
      </w:r>
      <w:r>
        <w:rPr>
          <w:rFonts w:ascii="CG Times (WN)" w:hAnsi="CG Times (WN)"/>
        </w:rPr>
        <w:tab/>
        <w:t>last character is a 1, not a palindrome, halt with nonblank tape</w:t>
      </w:r>
    </w:p>
    <w:p w14:paraId="55ECB98D"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p>
    <w:p w14:paraId="75974676" w14:textId="77777777" w:rsidR="00950C7B" w:rsidRDefault="00950C7B" w:rsidP="00950C7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rPr>
          <w:rFonts w:ascii="CG Times (WN)" w:hAnsi="CG Times (WN)"/>
        </w:rPr>
      </w:pPr>
      <w:r>
        <w:rPr>
          <w:rFonts w:ascii="CG Times (WN)" w:hAnsi="CG Times (WN)"/>
        </w:rPr>
        <w:tab/>
        <w:t xml:space="preserve"> (5,1,1,5,L)</w:t>
      </w:r>
      <w:r>
        <w:rPr>
          <w:rFonts w:ascii="CG Times (WN)" w:hAnsi="CG Times (WN)"/>
        </w:rPr>
        <w:tab/>
      </w:r>
    </w:p>
    <w:p w14:paraId="477720D1" w14:textId="77777777" w:rsidR="00950C7B" w:rsidRDefault="00950C7B" w:rsidP="00950C7B">
      <w:pPr>
        <w:tabs>
          <w:tab w:val="left" w:pos="720"/>
        </w:tabs>
        <w:ind w:left="360" w:hanging="360"/>
        <w:rPr>
          <w:rFonts w:ascii="CG Times (WN)" w:hAnsi="CG Times (WN)"/>
          <w:b/>
        </w:rPr>
      </w:pPr>
      <w:r>
        <w:rPr>
          <w:rFonts w:ascii="CG Times (WN)" w:hAnsi="CG Times (WN)"/>
        </w:rPr>
        <w:tab/>
        <w:t xml:space="preserve"> (5,0,0,5,L)</w:t>
      </w:r>
      <w:r>
        <w:rPr>
          <w:rFonts w:ascii="CG Times (WN)" w:hAnsi="CG Times (WN)"/>
        </w:rPr>
        <w:tab/>
        <w:t>OK so far, go to left end and start again</w:t>
      </w:r>
      <w:r>
        <w:rPr>
          <w:rFonts w:ascii="CG Times (WN)" w:hAnsi="CG Times (WN)"/>
        </w:rPr>
        <w:br/>
        <w:t xml:space="preserve"> (5,b,b,1,R)</w:t>
      </w:r>
    </w:p>
    <w:p w14:paraId="4032C6D2" w14:textId="77777777" w:rsidR="00950C7B" w:rsidRDefault="00950C7B" w:rsidP="00950C7B">
      <w:pPr>
        <w:tabs>
          <w:tab w:val="left" w:pos="720"/>
        </w:tabs>
        <w:spacing w:before="240" w:after="240"/>
        <w:ind w:left="630" w:hanging="630"/>
        <w:rPr>
          <w:rFonts w:ascii="CG Times (WN)" w:hAnsi="CG Times (WN)"/>
        </w:rPr>
      </w:pPr>
      <w:r>
        <w:rPr>
          <w:rFonts w:ascii="CG Times (WN)" w:hAnsi="CG Times (WN)"/>
          <w:b/>
        </w:rPr>
        <w:t xml:space="preserve">33.  </w:t>
      </w:r>
      <w:r w:rsidRPr="00BF66B9">
        <w:rPr>
          <w:rFonts w:ascii="CG Times (WN)" w:hAnsi="CG Times (WN)"/>
        </w:rPr>
        <w:t>a.</w:t>
      </w:r>
      <w:r>
        <w:rPr>
          <w:rFonts w:ascii="CG Times (WN)" w:hAnsi="CG Times (WN)"/>
          <w:b/>
        </w:rPr>
        <w:t xml:space="preserve">  </w:t>
      </w:r>
      <w:r w:rsidRPr="00BF66B9">
        <w:rPr>
          <w:rFonts w:ascii="CG Times (WN)" w:hAnsi="CG Times (WN)"/>
        </w:rPr>
        <w:t xml:space="preserve">The language consists of </w:t>
      </w:r>
      <w:r>
        <w:rPr>
          <w:rFonts w:ascii="CG Times (WN)" w:hAnsi="CG Times (WN)"/>
        </w:rPr>
        <w:t xml:space="preserve">strings of </w:t>
      </w:r>
      <w:r w:rsidRPr="00BF66B9">
        <w:rPr>
          <w:rFonts w:ascii="CG Times (WN)" w:hAnsi="CG Times (WN)"/>
        </w:rPr>
        <w:t>one or more 1's.</w:t>
      </w:r>
    </w:p>
    <w:p w14:paraId="77023868" w14:textId="77777777" w:rsidR="00950C7B" w:rsidRDefault="00950C7B" w:rsidP="00950C7B">
      <w:pPr>
        <w:tabs>
          <w:tab w:val="left" w:pos="387"/>
          <w:tab w:val="left" w:pos="720"/>
        </w:tabs>
        <w:spacing w:before="240" w:after="240"/>
        <w:ind w:left="630" w:hanging="630"/>
        <w:rPr>
          <w:rFonts w:ascii="CG Times (WN)" w:hAnsi="CG Times (WN)"/>
        </w:rPr>
      </w:pPr>
      <w:r>
        <w:rPr>
          <w:rFonts w:ascii="CG Times (WN)" w:hAnsi="CG Times (WN)"/>
          <w:b/>
        </w:rPr>
        <w:tab/>
      </w:r>
      <w:r w:rsidRPr="00BF66B9">
        <w:rPr>
          <w:rFonts w:ascii="CG Times (WN)" w:hAnsi="CG Times (WN)"/>
        </w:rPr>
        <w:t xml:space="preserve">b. </w:t>
      </w:r>
      <w:r>
        <w:rPr>
          <w:rFonts w:ascii="CG Times (WN)" w:hAnsi="CG Times (WN)"/>
        </w:rPr>
        <w:t xml:space="preserve"> </w:t>
      </w:r>
      <w:r>
        <w:rPr>
          <w:rFonts w:ascii="CG Times (WN)" w:hAnsi="CG Times (WN)"/>
        </w:rPr>
        <w:tab/>
        <w:t>(1,1,b,2,R)</w:t>
      </w:r>
      <w:r>
        <w:rPr>
          <w:rFonts w:ascii="CG Times (WN)" w:hAnsi="CG Times (WN)"/>
        </w:rPr>
        <w:tab/>
        <w:t>One 1 has been read</w:t>
      </w:r>
    </w:p>
    <w:p w14:paraId="2B3AF0FB" w14:textId="77777777" w:rsidR="00950C7B" w:rsidRPr="00BF66B9" w:rsidRDefault="00950C7B" w:rsidP="00950C7B">
      <w:pPr>
        <w:tabs>
          <w:tab w:val="left" w:pos="387"/>
          <w:tab w:val="left" w:pos="720"/>
        </w:tabs>
        <w:spacing w:before="240" w:after="240"/>
        <w:ind w:left="630" w:hanging="630"/>
        <w:rPr>
          <w:rFonts w:ascii="CG Times (WN)" w:hAnsi="CG Times (WN)"/>
        </w:rPr>
      </w:pPr>
      <w:r>
        <w:rPr>
          <w:rFonts w:ascii="CG Times (WN)" w:hAnsi="CG Times (WN)"/>
        </w:rPr>
        <w:tab/>
      </w:r>
      <w:r>
        <w:rPr>
          <w:rFonts w:ascii="CG Times (WN)" w:hAnsi="CG Times (WN)"/>
        </w:rPr>
        <w:tab/>
      </w:r>
      <w:r>
        <w:rPr>
          <w:rFonts w:ascii="CG Times (WN)" w:hAnsi="CG Times (WN)"/>
        </w:rPr>
        <w:tab/>
        <w:t>(2,1,b,2,R)</w:t>
      </w:r>
      <w:r>
        <w:rPr>
          <w:rFonts w:ascii="CG Times (WN)" w:hAnsi="CG Times (WN)"/>
        </w:rPr>
        <w:tab/>
        <w:t xml:space="preserve">Read any additional 1's. Any 0's on the tape cause the machine to </w:t>
      </w:r>
      <w:r>
        <w:rPr>
          <w:rFonts w:ascii="CG Times (WN)" w:hAnsi="CG Times (WN)"/>
        </w:rPr>
        <w:br/>
        <w:t xml:space="preserve">                          halt with nonblank tape.</w:t>
      </w:r>
    </w:p>
    <w:p w14:paraId="0F3BA920" w14:textId="77777777" w:rsidR="00950C7B" w:rsidRDefault="00950C7B" w:rsidP="00950C7B">
      <w:pPr>
        <w:tabs>
          <w:tab w:val="left" w:pos="720"/>
        </w:tabs>
        <w:spacing w:before="240" w:after="240"/>
        <w:ind w:left="630" w:hanging="630"/>
        <w:rPr>
          <w:rFonts w:ascii="CG Times (WN)" w:hAnsi="CG Times (WN)"/>
        </w:rPr>
      </w:pPr>
      <w:r>
        <w:rPr>
          <w:rFonts w:ascii="CG Times (WN)" w:hAnsi="CG Times (WN)"/>
          <w:b/>
        </w:rPr>
        <w:t xml:space="preserve">34.  </w:t>
      </w:r>
      <w:r w:rsidRPr="00C541D5">
        <w:rPr>
          <w:rFonts w:ascii="CG Times (WN)" w:hAnsi="CG Times (WN)"/>
        </w:rPr>
        <w:t xml:space="preserve">a. The language consists of </w:t>
      </w:r>
      <w:r>
        <w:rPr>
          <w:rFonts w:ascii="CG Times (WN)" w:hAnsi="CG Times (WN)"/>
        </w:rPr>
        <w:t>all strings that start with zero or more pairs of 0's followed by a single 1.</w:t>
      </w:r>
    </w:p>
    <w:p w14:paraId="7ED3DF3A" w14:textId="77777777" w:rsidR="00950C7B" w:rsidRDefault="00950C7B" w:rsidP="00950C7B">
      <w:pPr>
        <w:tabs>
          <w:tab w:val="left" w:pos="450"/>
          <w:tab w:val="left" w:pos="720"/>
        </w:tabs>
        <w:ind w:left="634" w:hanging="634"/>
        <w:rPr>
          <w:rFonts w:ascii="CG Times (WN)" w:hAnsi="CG Times (WN)"/>
        </w:rPr>
      </w:pPr>
      <w:r w:rsidRPr="0061390F">
        <w:rPr>
          <w:rFonts w:ascii="CG Times (WN)" w:hAnsi="CG Times (WN)"/>
        </w:rPr>
        <w:tab/>
        <w:t xml:space="preserve">b. </w:t>
      </w:r>
      <w:r>
        <w:rPr>
          <w:rFonts w:ascii="CG Times (WN)" w:hAnsi="CG Times (WN)"/>
        </w:rPr>
        <w:t>(1,0,b,2,R)</w:t>
      </w:r>
    </w:p>
    <w:p w14:paraId="2127B387" w14:textId="77777777" w:rsidR="00950C7B" w:rsidRDefault="00950C7B" w:rsidP="00950C7B">
      <w:pPr>
        <w:tabs>
          <w:tab w:val="left" w:pos="450"/>
          <w:tab w:val="left" w:pos="720"/>
        </w:tabs>
        <w:spacing w:after="240"/>
        <w:ind w:left="630" w:hanging="630"/>
        <w:rPr>
          <w:rFonts w:ascii="CG Times (WN)" w:hAnsi="CG Times (WN)"/>
        </w:rPr>
      </w:pPr>
      <w:r>
        <w:rPr>
          <w:rFonts w:ascii="CG Times (WN)" w:hAnsi="CG Times (WN)"/>
        </w:rPr>
        <w:tab/>
      </w:r>
      <w:r>
        <w:rPr>
          <w:rFonts w:ascii="CG Times (WN)" w:hAnsi="CG Times (WN)"/>
        </w:rPr>
        <w:tab/>
        <w:t xml:space="preserve"> (2,0,b,1,R)</w:t>
      </w:r>
      <w:r>
        <w:rPr>
          <w:rFonts w:ascii="CG Times (WN)" w:hAnsi="CG Times (WN)"/>
        </w:rPr>
        <w:tab/>
        <w:t>Cycle back and forth between states 1 and 2 to read pairs of 0's</w:t>
      </w:r>
    </w:p>
    <w:p w14:paraId="0B1EF479" w14:textId="77777777" w:rsidR="00950C7B" w:rsidRDefault="00950C7B" w:rsidP="00950C7B">
      <w:pPr>
        <w:tabs>
          <w:tab w:val="left" w:pos="450"/>
          <w:tab w:val="left" w:pos="720"/>
        </w:tabs>
        <w:spacing w:before="240" w:after="240"/>
        <w:ind w:left="630" w:right="-270" w:hanging="630"/>
        <w:rPr>
          <w:rFonts w:ascii="CG Times (WN)" w:hAnsi="CG Times (WN)"/>
        </w:rPr>
      </w:pPr>
      <w:r>
        <w:rPr>
          <w:rFonts w:ascii="CG Times (WN)" w:hAnsi="CG Times (WN)"/>
        </w:rPr>
        <w:tab/>
      </w:r>
      <w:r>
        <w:rPr>
          <w:rFonts w:ascii="CG Times (WN)" w:hAnsi="CG Times (WN)"/>
        </w:rPr>
        <w:tab/>
        <w:t>(1,1,b,3,R)</w:t>
      </w:r>
      <w:r>
        <w:rPr>
          <w:rFonts w:ascii="CG Times (WN)" w:hAnsi="CG Times (WN)"/>
        </w:rPr>
        <w:tab/>
        <w:t>This should be the single 1 at the end, make sure there are no more 1's</w:t>
      </w:r>
      <w:r>
        <w:rPr>
          <w:rFonts w:ascii="CG Times (WN)" w:hAnsi="CG Times (WN)"/>
        </w:rPr>
        <w:br/>
        <w:t>(3,b,b,4,R)</w:t>
      </w:r>
      <w:r>
        <w:rPr>
          <w:rFonts w:ascii="CG Times (WN)" w:hAnsi="CG Times (WN)"/>
        </w:rPr>
        <w:tab/>
        <w:t>no more 1's, machine halts</w:t>
      </w:r>
    </w:p>
    <w:p w14:paraId="3D9582CD" w14:textId="77777777" w:rsidR="00950C7B" w:rsidRDefault="00950C7B" w:rsidP="00950C7B">
      <w:pPr>
        <w:tabs>
          <w:tab w:val="left" w:pos="720"/>
        </w:tabs>
        <w:spacing w:before="240" w:after="240"/>
        <w:ind w:left="720" w:hanging="720"/>
        <w:rPr>
          <w:rFonts w:ascii="CG Times (WN)" w:hAnsi="CG Times (WN)"/>
        </w:rPr>
      </w:pPr>
      <w:r>
        <w:rPr>
          <w:rFonts w:ascii="CG Times (WN)" w:hAnsi="CG Times (WN)"/>
          <w:b/>
        </w:rPr>
        <w:t xml:space="preserve">35.  </w:t>
      </w:r>
      <w:r>
        <w:rPr>
          <w:rFonts w:ascii="CG Times (WN)" w:hAnsi="CG Times (WN)"/>
        </w:rPr>
        <w:t>a.  The language consists of all strings beginning with two 0's, followed by 1 or more 1's, followed by two 0's.</w:t>
      </w:r>
    </w:p>
    <w:p w14:paraId="2BC7B8D5" w14:textId="77777777" w:rsidR="00950C7B" w:rsidRDefault="00950C7B" w:rsidP="00950C7B">
      <w:pPr>
        <w:tabs>
          <w:tab w:val="left" w:pos="450"/>
          <w:tab w:val="left" w:pos="720"/>
        </w:tabs>
        <w:ind w:left="720" w:hanging="720"/>
        <w:rPr>
          <w:rFonts w:ascii="CG Times (WN)" w:hAnsi="CG Times (WN)"/>
        </w:rPr>
      </w:pPr>
      <w:r>
        <w:rPr>
          <w:rFonts w:ascii="CG Times (WN)" w:hAnsi="CG Times (WN)"/>
          <w:b/>
        </w:rPr>
        <w:tab/>
      </w:r>
      <w:r w:rsidRPr="00BE400B">
        <w:rPr>
          <w:rFonts w:ascii="CG Times (WN)" w:hAnsi="CG Times (WN)"/>
        </w:rPr>
        <w:t xml:space="preserve">b.  </w:t>
      </w:r>
      <w:r>
        <w:rPr>
          <w:rFonts w:ascii="CG Times (WN)" w:hAnsi="CG Times (WN)"/>
        </w:rPr>
        <w:t>(1,0,b,2,R)</w:t>
      </w:r>
      <w:r>
        <w:rPr>
          <w:rFonts w:ascii="CG Times (WN)" w:hAnsi="CG Times (WN)"/>
        </w:rPr>
        <w:tab/>
        <w:t>Read the two 0's at the front</w:t>
      </w:r>
    </w:p>
    <w:p w14:paraId="280A8C5C"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(2,0,b,3,R)</w:t>
      </w:r>
    </w:p>
    <w:p w14:paraId="37B77C1D" w14:textId="77777777" w:rsidR="00950C7B" w:rsidRDefault="00950C7B" w:rsidP="00950C7B">
      <w:pPr>
        <w:tabs>
          <w:tab w:val="left" w:pos="450"/>
          <w:tab w:val="left" w:pos="720"/>
        </w:tabs>
        <w:ind w:left="720" w:hanging="720"/>
        <w:rPr>
          <w:rFonts w:ascii="CG Times (WN)" w:hAnsi="CG Times (WN)"/>
        </w:rPr>
      </w:pPr>
    </w:p>
    <w:p w14:paraId="15214472"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(3,1,b,4,R)</w:t>
      </w:r>
      <w:r>
        <w:rPr>
          <w:rFonts w:ascii="CG Times (WN)" w:hAnsi="CG Times (WN)"/>
        </w:rPr>
        <w:tab/>
        <w:t>Read the single required 1</w:t>
      </w:r>
    </w:p>
    <w:p w14:paraId="384B9012"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p>
    <w:p w14:paraId="45E2E764"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(4,1,b,4,R)</w:t>
      </w:r>
      <w:r>
        <w:rPr>
          <w:rFonts w:ascii="CG Times (WN)" w:hAnsi="CG Times (WN)"/>
        </w:rPr>
        <w:tab/>
        <w:t>Read any additional 1's</w:t>
      </w:r>
    </w:p>
    <w:p w14:paraId="2CD3D3E7" w14:textId="77777777" w:rsidR="00950C7B" w:rsidRDefault="00950C7B" w:rsidP="00950C7B">
      <w:pPr>
        <w:tabs>
          <w:tab w:val="left" w:pos="450"/>
          <w:tab w:val="left" w:pos="720"/>
        </w:tabs>
        <w:ind w:left="720" w:hanging="720"/>
        <w:rPr>
          <w:rFonts w:ascii="CG Times (WN)" w:hAnsi="CG Times (WN)"/>
        </w:rPr>
      </w:pPr>
    </w:p>
    <w:p w14:paraId="5574FFF6"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(4,0,b,5,R)</w:t>
      </w:r>
      <w:r>
        <w:rPr>
          <w:rFonts w:ascii="CG Times (WN)" w:hAnsi="CG Times (WN)"/>
        </w:rPr>
        <w:tab/>
        <w:t>Read the two 0's at the back</w:t>
      </w:r>
    </w:p>
    <w:p w14:paraId="048C5F4E"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(5,0,b,6,R)</w:t>
      </w:r>
    </w:p>
    <w:p w14:paraId="1830EC22" w14:textId="77777777" w:rsidR="00950C7B" w:rsidRDefault="00950C7B" w:rsidP="00950C7B">
      <w:pPr>
        <w:tabs>
          <w:tab w:val="left" w:pos="720"/>
        </w:tabs>
        <w:spacing w:before="240" w:after="240"/>
        <w:ind w:left="720" w:hanging="720"/>
        <w:rPr>
          <w:rFonts w:ascii="CG Times (WN)" w:hAnsi="CG Times (WN)"/>
        </w:rPr>
      </w:pPr>
      <w:r>
        <w:rPr>
          <w:rFonts w:ascii="CG Times (WN)" w:hAnsi="CG Times (WN)"/>
          <w:b/>
        </w:rPr>
        <w:t xml:space="preserve">36.  </w:t>
      </w:r>
      <w:r w:rsidRPr="001A142E">
        <w:rPr>
          <w:rFonts w:ascii="CG Times (WN)" w:hAnsi="CG Times (WN)"/>
        </w:rPr>
        <w:t xml:space="preserve">a.  </w:t>
      </w:r>
      <w:r>
        <w:rPr>
          <w:rFonts w:ascii="CG Times (WN)" w:hAnsi="CG Times (WN)"/>
        </w:rPr>
        <w:t>The language consists of strings beginning with some positive number of 0's followed by the same number of 1's</w:t>
      </w:r>
    </w:p>
    <w:p w14:paraId="27DFA20E" w14:textId="77777777" w:rsidR="00950C7B" w:rsidRDefault="00950C7B" w:rsidP="00950C7B">
      <w:pPr>
        <w:tabs>
          <w:tab w:val="left" w:pos="450"/>
          <w:tab w:val="left" w:pos="720"/>
        </w:tabs>
        <w:ind w:left="720" w:hanging="720"/>
        <w:rPr>
          <w:rFonts w:ascii="CG Times (WN)" w:hAnsi="CG Times (WN)"/>
        </w:rPr>
      </w:pPr>
      <w:r>
        <w:rPr>
          <w:rFonts w:ascii="CG Times (WN)" w:hAnsi="CG Times (WN)"/>
          <w:b/>
        </w:rPr>
        <w:tab/>
      </w:r>
      <w:r w:rsidRPr="00034D95">
        <w:rPr>
          <w:rFonts w:ascii="CG Times (WN)" w:hAnsi="CG Times (WN)"/>
        </w:rPr>
        <w:t>b.  (1,</w:t>
      </w:r>
      <w:r>
        <w:rPr>
          <w:rFonts w:ascii="CG Times (WN)" w:hAnsi="CG Times (WN)"/>
        </w:rPr>
        <w:t>0,b,2,R)</w:t>
      </w:r>
      <w:r>
        <w:rPr>
          <w:rFonts w:ascii="CG Times (WN)" w:hAnsi="CG Times (WN)"/>
        </w:rPr>
        <w:tab/>
        <w:t>Blank out first 0</w:t>
      </w:r>
    </w:p>
    <w:p w14:paraId="4958B46C"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(2,0,0,2,R)</w:t>
      </w:r>
      <w:r>
        <w:rPr>
          <w:rFonts w:ascii="CG Times (WN)" w:hAnsi="CG Times (WN)"/>
        </w:rPr>
        <w:tab/>
        <w:t>Move right over remaining 0's and 1's</w:t>
      </w:r>
    </w:p>
    <w:p w14:paraId="6B0E7C0F"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(2,1,1,3,R)</w:t>
      </w:r>
    </w:p>
    <w:p w14:paraId="25BA29B6"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(3,1,1,3,R)</w:t>
      </w:r>
      <w:r>
        <w:rPr>
          <w:rFonts w:ascii="CG Times (WN)" w:hAnsi="CG Times (WN)"/>
        </w:rPr>
        <w:tab/>
      </w:r>
    </w:p>
    <w:p w14:paraId="71DEF212" w14:textId="77777777" w:rsidR="00950C7B" w:rsidRDefault="00950C7B" w:rsidP="00950C7B">
      <w:pPr>
        <w:tabs>
          <w:tab w:val="left" w:pos="450"/>
          <w:tab w:val="left" w:pos="720"/>
        </w:tabs>
        <w:ind w:left="720" w:hanging="720"/>
        <w:rPr>
          <w:rFonts w:ascii="CG Times (WN)" w:hAnsi="CG Times (WN)"/>
        </w:rPr>
      </w:pPr>
    </w:p>
    <w:p w14:paraId="10F99D45"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(3,b,b,4,L)</w:t>
      </w:r>
      <w:r>
        <w:rPr>
          <w:rFonts w:ascii="CG Times (WN)" w:hAnsi="CG Times (WN)"/>
        </w:rPr>
        <w:tab/>
        <w:t>At far right end, move left</w:t>
      </w:r>
    </w:p>
    <w:p w14:paraId="531315F0"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(4,1,b,5,L)</w:t>
      </w:r>
      <w:r>
        <w:rPr>
          <w:rFonts w:ascii="CG Times (WN)" w:hAnsi="CG Times (WN)"/>
        </w:rPr>
        <w:tab/>
        <w:t>Blank out matching 1</w:t>
      </w:r>
    </w:p>
    <w:p w14:paraId="1E3D8908" w14:textId="77777777" w:rsidR="00950C7B" w:rsidRDefault="00950C7B" w:rsidP="00950C7B">
      <w:pPr>
        <w:tabs>
          <w:tab w:val="left" w:pos="450"/>
          <w:tab w:val="left" w:pos="720"/>
        </w:tabs>
        <w:ind w:left="720" w:hanging="720"/>
        <w:rPr>
          <w:rFonts w:ascii="CG Times (WN)" w:hAnsi="CG Times (WN)"/>
        </w:rPr>
      </w:pPr>
    </w:p>
    <w:p w14:paraId="39BEC083"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(5,1,1,6,L)</w:t>
      </w:r>
      <w:r>
        <w:rPr>
          <w:rFonts w:ascii="CG Times (WN)" w:hAnsi="CG Times (WN)"/>
        </w:rPr>
        <w:tab/>
        <w:t>Go to the left end and start again</w:t>
      </w:r>
    </w:p>
    <w:p w14:paraId="65EC3BCD"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(6,1,1,6,L)</w:t>
      </w:r>
    </w:p>
    <w:p w14:paraId="32BF1BFD"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(6,0,0,7,L)</w:t>
      </w:r>
    </w:p>
    <w:p w14:paraId="68A17DB1"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(7,0,0,7,L)</w:t>
      </w:r>
    </w:p>
    <w:p w14:paraId="165FE5C4" w14:textId="77777777" w:rsidR="00950C7B" w:rsidRDefault="00950C7B" w:rsidP="00950C7B">
      <w:pPr>
        <w:tabs>
          <w:tab w:val="left" w:pos="450"/>
          <w:tab w:val="left" w:pos="720"/>
        </w:tabs>
        <w:ind w:left="720" w:hanging="720"/>
        <w:rPr>
          <w:rFonts w:ascii="CG Times (WN)" w:hAnsi="CG Times (WN)"/>
        </w:rPr>
      </w:pPr>
      <w:r>
        <w:rPr>
          <w:rFonts w:ascii="CG Times (WN)" w:hAnsi="CG Times (WN)"/>
        </w:rPr>
        <w:tab/>
      </w:r>
      <w:r>
        <w:rPr>
          <w:rFonts w:ascii="CG Times (WN)" w:hAnsi="CG Times (WN)"/>
        </w:rPr>
        <w:tab/>
        <w:t>(7,b,b,1,R)</w:t>
      </w:r>
    </w:p>
    <w:p w14:paraId="77FE4A58" w14:textId="77777777" w:rsidR="00950C7B" w:rsidRDefault="00950C7B" w:rsidP="00950C7B">
      <w:pPr>
        <w:tabs>
          <w:tab w:val="left" w:pos="720"/>
        </w:tabs>
        <w:spacing w:before="240" w:after="240"/>
        <w:ind w:left="360" w:hanging="360"/>
        <w:rPr>
          <w:rFonts w:ascii="CG Times (WN)" w:hAnsi="CG Times (WN)"/>
        </w:rPr>
      </w:pPr>
      <w:r>
        <w:rPr>
          <w:rFonts w:ascii="CG Times (WN)" w:hAnsi="CG Times (WN)"/>
          <w:b/>
        </w:rPr>
        <w:t>37</w:t>
      </w:r>
      <w:r w:rsidRPr="00602898">
        <w:rPr>
          <w:rFonts w:ascii="CG Times (WN)" w:hAnsi="CG Times (WN)"/>
          <w:b/>
        </w:rPr>
        <w:t>.</w:t>
      </w:r>
      <w:r>
        <w:rPr>
          <w:rFonts w:ascii="CG Times (WN)" w:hAnsi="CG Times (WN)"/>
        </w:rPr>
        <w:t xml:space="preserve"> Yes.  The Church-Turing thesis says nothing about halting.  But even the unsolvability of the halting problem says that there is no algorithm to test </w:t>
      </w:r>
      <w:r>
        <w:rPr>
          <w:rFonts w:ascii="CG Times (WN)" w:hAnsi="CG Times (WN)"/>
          <w:i/>
        </w:rPr>
        <w:t>al</w:t>
      </w:r>
      <w:r w:rsidRPr="00E57CFC">
        <w:rPr>
          <w:rFonts w:ascii="CG Times (WN)" w:hAnsi="CG Times (WN)"/>
          <w:i/>
        </w:rPr>
        <w:t>l</w:t>
      </w:r>
      <w:r>
        <w:rPr>
          <w:rFonts w:ascii="CG Times (WN)" w:hAnsi="CG Times (WN)"/>
        </w:rPr>
        <w:t xml:space="preserve"> program/input pairs, however there may well be a way to test a specific program/input pair.  </w:t>
      </w:r>
    </w:p>
    <w:p w14:paraId="7177105F" w14:textId="77777777" w:rsidR="00950C7B" w:rsidRDefault="00950C7B" w:rsidP="00950C7B">
      <w:pPr>
        <w:tabs>
          <w:tab w:val="left" w:pos="720"/>
        </w:tabs>
        <w:spacing w:before="240" w:after="240"/>
        <w:ind w:left="360" w:hanging="360"/>
        <w:rPr>
          <w:rFonts w:ascii="CG Times (WN)" w:hAnsi="CG Times (WN)"/>
        </w:rPr>
      </w:pPr>
      <w:r>
        <w:rPr>
          <w:rFonts w:ascii="CG Times (WN)" w:hAnsi="CG Times (WN)"/>
          <w:b/>
        </w:rPr>
        <w:t>38</w:t>
      </w:r>
      <w:r w:rsidRPr="00602898">
        <w:rPr>
          <w:rFonts w:ascii="CG Times (WN)" w:hAnsi="CG Times (WN)"/>
        </w:rPr>
        <w:t>.</w:t>
      </w:r>
      <w:r w:rsidRPr="00602898">
        <w:rPr>
          <w:rFonts w:ascii="CG Times (WN)" w:hAnsi="CG Times (WN)"/>
        </w:rPr>
        <w:tab/>
        <w:t>It proves the existence of clearly-stated problems that have no algorithmic solution.</w:t>
      </w:r>
    </w:p>
    <w:p w14:paraId="7FBBF6D5" w14:textId="77777777" w:rsidR="00950C7B" w:rsidRDefault="00950C7B" w:rsidP="00950C7B">
      <w:pPr>
        <w:tabs>
          <w:tab w:val="left" w:pos="720"/>
        </w:tabs>
        <w:spacing w:before="240" w:after="240"/>
        <w:ind w:left="360" w:hanging="360"/>
        <w:rPr>
          <w:rFonts w:ascii="CG Times (WN)" w:hAnsi="CG Times (WN)"/>
        </w:rPr>
      </w:pPr>
      <w:r w:rsidRPr="00602898">
        <w:rPr>
          <w:rFonts w:ascii="CG Times (WN)" w:hAnsi="CG Times (WN)"/>
          <w:b/>
        </w:rPr>
        <w:t>3</w:t>
      </w:r>
      <w:r>
        <w:rPr>
          <w:rFonts w:ascii="CG Times (WN)" w:hAnsi="CG Times (WN)"/>
          <w:b/>
        </w:rPr>
        <w:t>9</w:t>
      </w:r>
      <w:r w:rsidRPr="00602898">
        <w:rPr>
          <w:rFonts w:ascii="CG Times (WN)" w:hAnsi="CG Times (WN)"/>
        </w:rPr>
        <w:t>.</w:t>
      </w:r>
      <w:r w:rsidRPr="00602898">
        <w:rPr>
          <w:rFonts w:ascii="CG Times (WN)" w:hAnsi="CG Times (WN)"/>
        </w:rPr>
        <w:tab/>
        <w:t>The first one.</w:t>
      </w:r>
    </w:p>
    <w:p w14:paraId="68F93FFD" w14:textId="77777777" w:rsidR="00950C7B" w:rsidRDefault="00950C7B" w:rsidP="00950C7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left="360" w:hanging="360"/>
        <w:rPr>
          <w:rFonts w:ascii="CG Times (WN)" w:hAnsi="CG Times (WN)"/>
        </w:rPr>
      </w:pPr>
      <w:r>
        <w:rPr>
          <w:rFonts w:ascii="CG Times (WN)" w:hAnsi="CG Times (WN)"/>
          <w:b/>
        </w:rPr>
        <w:t>40</w:t>
      </w:r>
      <w:r>
        <w:rPr>
          <w:rFonts w:ascii="CG Times (WN)" w:hAnsi="CG Times (WN)"/>
        </w:rPr>
        <w:t>.</w:t>
      </w:r>
      <w:r>
        <w:rPr>
          <w:rFonts w:ascii="CG Times (WN)" w:hAnsi="CG Times (WN)"/>
        </w:rPr>
        <w:tab/>
        <w:t>The algorithm for the solution is to run the Turing machine on the tape and wait for 10 steps.  If the machine has halted within that time, the answer is yes, otherwise the answer is no.  It is the limited wait time that makes this problem solvable where the general halting problem is not.</w:t>
      </w:r>
    </w:p>
    <w:p w14:paraId="3D18BB6E" w14:textId="77777777" w:rsidR="00950C7B" w:rsidRDefault="00950C7B" w:rsidP="00950C7B">
      <w:pPr>
        <w:spacing w:before="240" w:after="240"/>
        <w:rPr>
          <w:b/>
          <w:sz w:val="28"/>
          <w:szCs w:val="28"/>
        </w:rPr>
      </w:pPr>
      <w:r>
        <w:rPr>
          <w:b/>
          <w:sz w:val="28"/>
          <w:szCs w:val="28"/>
        </w:rPr>
        <w:t>Challenge Work</w:t>
      </w:r>
    </w:p>
    <w:p w14:paraId="78DB41BA" w14:textId="77777777" w:rsidR="00950C7B" w:rsidRDefault="00950C7B" w:rsidP="00950C7B">
      <w:pPr>
        <w:tabs>
          <w:tab w:val="left" w:pos="0"/>
          <w:tab w:val="left" w:pos="720"/>
        </w:tabs>
        <w:spacing w:before="240" w:after="240"/>
        <w:ind w:left="360" w:hanging="720"/>
      </w:pPr>
      <w:r>
        <w:rPr>
          <w:b/>
        </w:rPr>
        <w:tab/>
      </w:r>
      <w:r w:rsidRPr="0080306A">
        <w:rPr>
          <w:b/>
        </w:rPr>
        <w:t>1</w:t>
      </w:r>
      <w:r>
        <w:t>.   This is quite a complex problem.  Students might be guided to an automata theory textbook for additional help.  The general ideas follow:</w:t>
      </w:r>
    </w:p>
    <w:p w14:paraId="0E756373" w14:textId="77777777" w:rsidR="00950C7B" w:rsidRDefault="00950C7B" w:rsidP="00950C7B">
      <w:pPr>
        <w:tabs>
          <w:tab w:val="left" w:pos="360"/>
        </w:tabs>
        <w:spacing w:before="240" w:after="240"/>
        <w:ind w:left="639" w:hanging="279"/>
      </w:pPr>
      <w:r>
        <w:t xml:space="preserve">a.  Assume that one binary string is placed on the first track and the second binary string is placed on the second track, with their left ends aligned.  Then the head must simply move from left to right across the two strings, comparing pairs of symbols.  If at any point they do not match, then the machine should go into a HALT-NO MATCH state.  If the head reaches the right end and hits matching blanks on the two tapes, then it should go into a HALT-MATCH state.  </w:t>
      </w:r>
    </w:p>
    <w:p w14:paraId="4874F563" w14:textId="77777777" w:rsidR="00950C7B" w:rsidRDefault="00950C7B" w:rsidP="00950C7B">
      <w:pPr>
        <w:tabs>
          <w:tab w:val="left" w:pos="360"/>
        </w:tabs>
        <w:spacing w:before="240" w:after="240"/>
        <w:ind w:left="684" w:hanging="324"/>
      </w:pPr>
      <w:r>
        <w:t xml:space="preserve">b.  Assume that the tape initially contains the first binary string, a separating blank, and then the second binary string.  The machine must move back and forth comparing corresponding elements in the two strings.  Markers will need to be used to indicate positions that have already been compared.  As before, if corresponding digits don't match then the machine should go into a HALT-NO_MATCH state.  If, on the other hand, every digit matches and the strings are the same length, then the machine should go into a HALT_MATCH state. </w:t>
      </w:r>
    </w:p>
    <w:p w14:paraId="49F6C329" w14:textId="77777777" w:rsidR="00950C7B" w:rsidRDefault="00950C7B" w:rsidP="00950C7B">
      <w:pPr>
        <w:tabs>
          <w:tab w:val="left" w:pos="360"/>
        </w:tabs>
        <w:spacing w:before="240" w:after="240"/>
        <w:ind w:left="639" w:hanging="279"/>
      </w:pPr>
      <w:r>
        <w:t>c.  This is a fairly easy proof.  One can simulate a one-track machine trivially on a two-track machine by setting up the rules to carry out the original algorithm on the first track while ignoring whatever is on the second track.</w:t>
      </w:r>
    </w:p>
    <w:p w14:paraId="1AA9E0D3" w14:textId="77777777" w:rsidR="00950C7B" w:rsidRDefault="00950C7B" w:rsidP="00950C7B">
      <w:pPr>
        <w:tabs>
          <w:tab w:val="left" w:pos="360"/>
        </w:tabs>
        <w:spacing w:before="240" w:after="240"/>
        <w:ind w:left="675" w:hanging="315"/>
      </w:pPr>
      <w:r>
        <w:t>d.  This is much harder than part (c), but the idea is to put the contents of the first track, followed by a separating blank, followed by the contents of the second track all on a single tape.  The single-track machine then uses several steps to carry out each step of the multitrack machine, namely reading a single symbol from the left half, laying down a marker, running to the right to read the corresponding symbol from the second half, and resetting the symbols in each half appropriately.  As in part (b), there will be much sweeping back and forth between the locations on the single tape that represent corresponding positions of the two tracks.  In addition, if the two-track machine ever writes symbols to the left of the starting location, then the one-track machine must copy the second half of the tape over farther to the right to create additional room after the separating blank.</w:t>
      </w:r>
    </w:p>
    <w:p w14:paraId="0222CBD5" w14:textId="77777777" w:rsidR="00950C7B" w:rsidRDefault="00950C7B" w:rsidP="00950C7B">
      <w:pPr>
        <w:tabs>
          <w:tab w:val="left" w:pos="0"/>
          <w:tab w:val="left" w:pos="720"/>
        </w:tabs>
        <w:spacing w:before="240" w:after="240"/>
        <w:ind w:left="360" w:hanging="720"/>
      </w:pPr>
      <w:r>
        <w:rPr>
          <w:b/>
        </w:rPr>
        <w:tab/>
      </w:r>
      <w:r w:rsidRPr="0080306A">
        <w:rPr>
          <w:b/>
        </w:rPr>
        <w:t>2</w:t>
      </w:r>
      <w:r>
        <w:t>.  Students might be interested to read or view "Breaking the Code," the play based on Alan Turing's life.  A comparison of its perhaps fictionalized account with more biographical accounts would be interesting.  Also, the 2014 movie "The Imitation Game" depicts Alan Turing's work during World War II.</w:t>
      </w:r>
    </w:p>
    <w:sectPr w:rsidR="00950C7B">
      <w:headerReference w:type="default" r:id="rId16"/>
      <w:footerReference w:type="default" r:id="rId17"/>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D7A4" w14:textId="77777777" w:rsidR="006D675B" w:rsidRDefault="006D675B">
      <w:r>
        <w:separator/>
      </w:r>
    </w:p>
  </w:endnote>
  <w:endnote w:type="continuationSeparator" w:id="0">
    <w:p w14:paraId="0E8A912D" w14:textId="77777777" w:rsidR="006D675B" w:rsidRDefault="006D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5ECC9" w14:textId="77777777" w:rsidR="0038714F" w:rsidRDefault="00A11254">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BF79A" w14:textId="77777777" w:rsidR="006D675B" w:rsidRDefault="006D675B">
      <w:r>
        <w:separator/>
      </w:r>
    </w:p>
  </w:footnote>
  <w:footnote w:type="continuationSeparator" w:id="0">
    <w:p w14:paraId="4396ACE2" w14:textId="77777777" w:rsidR="006D675B" w:rsidRDefault="006D6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0269" w14:textId="77777777" w:rsidR="00C72657" w:rsidRDefault="00C72657" w:rsidP="00257211">
    <w:pPr>
      <w:pStyle w:val="Footer"/>
      <w:tabs>
        <w:tab w:val="clear" w:pos="8640"/>
        <w:tab w:val="right" w:pos="9126"/>
      </w:tabs>
      <w:rPr>
        <w:szCs w:val="20"/>
      </w:rPr>
    </w:pPr>
    <w:r w:rsidRPr="00320BA4">
      <w:rPr>
        <w:i/>
        <w:szCs w:val="20"/>
      </w:rPr>
      <w:t>Invitation to Computer Science</w:t>
    </w:r>
    <w:r w:rsidR="005E3097">
      <w:rPr>
        <w:szCs w:val="20"/>
      </w:rPr>
      <w:t xml:space="preserve">, </w:t>
    </w:r>
    <w:r w:rsidR="00A11254">
      <w:rPr>
        <w:szCs w:val="20"/>
      </w:rPr>
      <w:t>8</w:t>
    </w:r>
    <w:r w:rsidR="00A11254" w:rsidRPr="00320BA4">
      <w:rPr>
        <w:szCs w:val="20"/>
        <w:vertAlign w:val="superscript"/>
      </w:rPr>
      <w:t>th</w:t>
    </w:r>
    <w:r w:rsidR="00A11254">
      <w:rPr>
        <w:szCs w:val="20"/>
      </w:rPr>
      <w:t xml:space="preserve"> </w:t>
    </w:r>
    <w:r>
      <w:rPr>
        <w:szCs w:val="20"/>
      </w:rPr>
      <w:t>Edition</w:t>
    </w:r>
    <w:r>
      <w:rPr>
        <w:szCs w:val="20"/>
      </w:rPr>
      <w:tab/>
    </w:r>
    <w:r>
      <w:rPr>
        <w:szCs w:val="20"/>
      </w:rPr>
      <w:tab/>
      <w:t>12</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AC4F91">
      <w:rPr>
        <w:noProof/>
        <w:szCs w:val="20"/>
      </w:rPr>
      <w:t>15</w:t>
    </w:r>
    <w:r w:rsidRPr="00320BA4">
      <w:rPr>
        <w:szCs w:val="20"/>
      </w:rPr>
      <w:fldChar w:fldCharType="end"/>
    </w:r>
  </w:p>
  <w:p w14:paraId="61E73AB4" w14:textId="77777777" w:rsidR="00701C94" w:rsidRPr="00320BA4" w:rsidRDefault="00701C94" w:rsidP="00257211">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6"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7"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0"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1"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2"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3"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19" w15:restartNumberingAfterBreak="0">
    <w:nsid w:val="0379602F"/>
    <w:multiLevelType w:val="hybridMultilevel"/>
    <w:tmpl w:val="81344BA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0" w15:restartNumberingAfterBreak="0">
    <w:nsid w:val="0431790B"/>
    <w:multiLevelType w:val="hybridMultilevel"/>
    <w:tmpl w:val="AD82038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09C91587"/>
    <w:multiLevelType w:val="hybridMultilevel"/>
    <w:tmpl w:val="09F2EE4A"/>
    <w:lvl w:ilvl="0" w:tplc="0409000F">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09F66274"/>
    <w:multiLevelType w:val="hybridMultilevel"/>
    <w:tmpl w:val="AD820380"/>
    <w:lvl w:ilvl="0" w:tplc="3CCE2DA2">
      <w:start w:val="1"/>
      <w:numFmt w:val="decimal"/>
      <w:lvlText w:val="%1."/>
      <w:lvlJc w:val="left"/>
      <w:pPr>
        <w:ind w:left="720" w:hanging="360"/>
      </w:pPr>
    </w:lvl>
    <w:lvl w:ilvl="1" w:tplc="0B1C6CB8" w:tentative="1">
      <w:start w:val="1"/>
      <w:numFmt w:val="lowerLetter"/>
      <w:lvlText w:val="%2."/>
      <w:lvlJc w:val="left"/>
      <w:pPr>
        <w:ind w:left="1440" w:hanging="360"/>
      </w:pPr>
    </w:lvl>
    <w:lvl w:ilvl="2" w:tplc="607AADD2" w:tentative="1">
      <w:start w:val="1"/>
      <w:numFmt w:val="lowerRoman"/>
      <w:lvlText w:val="%3."/>
      <w:lvlJc w:val="right"/>
      <w:pPr>
        <w:ind w:left="2160" w:hanging="180"/>
      </w:pPr>
    </w:lvl>
    <w:lvl w:ilvl="3" w:tplc="E2B85764" w:tentative="1">
      <w:start w:val="1"/>
      <w:numFmt w:val="decimal"/>
      <w:lvlText w:val="%4."/>
      <w:lvlJc w:val="left"/>
      <w:pPr>
        <w:ind w:left="2880" w:hanging="360"/>
      </w:pPr>
    </w:lvl>
    <w:lvl w:ilvl="4" w:tplc="18D895F0" w:tentative="1">
      <w:start w:val="1"/>
      <w:numFmt w:val="lowerLetter"/>
      <w:lvlText w:val="%5."/>
      <w:lvlJc w:val="left"/>
      <w:pPr>
        <w:ind w:left="3600" w:hanging="360"/>
      </w:pPr>
    </w:lvl>
    <w:lvl w:ilvl="5" w:tplc="BBF424E4" w:tentative="1">
      <w:start w:val="1"/>
      <w:numFmt w:val="lowerRoman"/>
      <w:lvlText w:val="%6."/>
      <w:lvlJc w:val="right"/>
      <w:pPr>
        <w:ind w:left="4320" w:hanging="180"/>
      </w:pPr>
    </w:lvl>
    <w:lvl w:ilvl="6" w:tplc="A05EA7BA" w:tentative="1">
      <w:start w:val="1"/>
      <w:numFmt w:val="decimal"/>
      <w:lvlText w:val="%7."/>
      <w:lvlJc w:val="left"/>
      <w:pPr>
        <w:ind w:left="5040" w:hanging="360"/>
      </w:pPr>
    </w:lvl>
    <w:lvl w:ilvl="7" w:tplc="F9806FBC" w:tentative="1">
      <w:start w:val="1"/>
      <w:numFmt w:val="lowerLetter"/>
      <w:lvlText w:val="%8."/>
      <w:lvlJc w:val="left"/>
      <w:pPr>
        <w:ind w:left="5760" w:hanging="360"/>
      </w:pPr>
    </w:lvl>
    <w:lvl w:ilvl="8" w:tplc="0972C200"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15D13740"/>
    <w:multiLevelType w:val="hybridMultilevel"/>
    <w:tmpl w:val="F30E199E"/>
    <w:lvl w:ilvl="0" w:tplc="835845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86B0667"/>
    <w:multiLevelType w:val="hybridMultilevel"/>
    <w:tmpl w:val="AD8203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7" w15:restartNumberingAfterBreak="0">
    <w:nsid w:val="2DD73A45"/>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9"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0" w15:restartNumberingAfterBreak="0">
    <w:nsid w:val="3B8C36CD"/>
    <w:multiLevelType w:val="multilevel"/>
    <w:tmpl w:val="1DB4E6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C717692"/>
    <w:multiLevelType w:val="hybridMultilevel"/>
    <w:tmpl w:val="37005CF8"/>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6741C77"/>
    <w:multiLevelType w:val="hybridMultilevel"/>
    <w:tmpl w:val="AD8203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B6948BA"/>
    <w:multiLevelType w:val="hybridMultilevel"/>
    <w:tmpl w:val="98E05FD4"/>
    <w:lvl w:ilvl="0" w:tplc="83165E74">
      <w:start w:val="1"/>
      <w:numFmt w:val="bullet"/>
      <w:lvlText w:val="•"/>
      <w:lvlJc w:val="left"/>
      <w:pPr>
        <w:tabs>
          <w:tab w:val="num" w:pos="720"/>
        </w:tabs>
        <w:ind w:left="720" w:hanging="360"/>
      </w:pPr>
      <w:rPr>
        <w:rFonts w:ascii="Times" w:hAnsi="Times" w:hint="default"/>
      </w:rPr>
    </w:lvl>
    <w:lvl w:ilvl="1" w:tplc="04090003" w:tentative="1">
      <w:start w:val="1"/>
      <w:numFmt w:val="bullet"/>
      <w:lvlText w:val="•"/>
      <w:lvlJc w:val="left"/>
      <w:pPr>
        <w:tabs>
          <w:tab w:val="num" w:pos="1440"/>
        </w:tabs>
        <w:ind w:left="1440" w:hanging="360"/>
      </w:pPr>
      <w:rPr>
        <w:rFonts w:ascii="Times" w:hAnsi="Times" w:hint="default"/>
      </w:rPr>
    </w:lvl>
    <w:lvl w:ilvl="2" w:tplc="04090005" w:tentative="1">
      <w:start w:val="1"/>
      <w:numFmt w:val="bullet"/>
      <w:lvlText w:val="•"/>
      <w:lvlJc w:val="left"/>
      <w:pPr>
        <w:tabs>
          <w:tab w:val="num" w:pos="2160"/>
        </w:tabs>
        <w:ind w:left="2160" w:hanging="360"/>
      </w:pPr>
      <w:rPr>
        <w:rFonts w:ascii="Times" w:hAnsi="Times" w:hint="default"/>
      </w:rPr>
    </w:lvl>
    <w:lvl w:ilvl="3" w:tplc="04090001" w:tentative="1">
      <w:start w:val="1"/>
      <w:numFmt w:val="bullet"/>
      <w:lvlText w:val="•"/>
      <w:lvlJc w:val="left"/>
      <w:pPr>
        <w:tabs>
          <w:tab w:val="num" w:pos="2880"/>
        </w:tabs>
        <w:ind w:left="2880" w:hanging="360"/>
      </w:pPr>
      <w:rPr>
        <w:rFonts w:ascii="Times" w:hAnsi="Times" w:hint="default"/>
      </w:rPr>
    </w:lvl>
    <w:lvl w:ilvl="4" w:tplc="04090003" w:tentative="1">
      <w:start w:val="1"/>
      <w:numFmt w:val="bullet"/>
      <w:lvlText w:val="•"/>
      <w:lvlJc w:val="left"/>
      <w:pPr>
        <w:tabs>
          <w:tab w:val="num" w:pos="3600"/>
        </w:tabs>
        <w:ind w:left="3600" w:hanging="360"/>
      </w:pPr>
      <w:rPr>
        <w:rFonts w:ascii="Times" w:hAnsi="Times" w:hint="default"/>
      </w:rPr>
    </w:lvl>
    <w:lvl w:ilvl="5" w:tplc="04090005" w:tentative="1">
      <w:start w:val="1"/>
      <w:numFmt w:val="bullet"/>
      <w:lvlText w:val="•"/>
      <w:lvlJc w:val="left"/>
      <w:pPr>
        <w:tabs>
          <w:tab w:val="num" w:pos="4320"/>
        </w:tabs>
        <w:ind w:left="4320" w:hanging="360"/>
      </w:pPr>
      <w:rPr>
        <w:rFonts w:ascii="Times" w:hAnsi="Times" w:hint="default"/>
      </w:rPr>
    </w:lvl>
    <w:lvl w:ilvl="6" w:tplc="04090001" w:tentative="1">
      <w:start w:val="1"/>
      <w:numFmt w:val="bullet"/>
      <w:lvlText w:val="•"/>
      <w:lvlJc w:val="left"/>
      <w:pPr>
        <w:tabs>
          <w:tab w:val="num" w:pos="5040"/>
        </w:tabs>
        <w:ind w:left="5040" w:hanging="360"/>
      </w:pPr>
      <w:rPr>
        <w:rFonts w:ascii="Times" w:hAnsi="Times" w:hint="default"/>
      </w:rPr>
    </w:lvl>
    <w:lvl w:ilvl="7" w:tplc="04090003" w:tentative="1">
      <w:start w:val="1"/>
      <w:numFmt w:val="bullet"/>
      <w:lvlText w:val="•"/>
      <w:lvlJc w:val="left"/>
      <w:pPr>
        <w:tabs>
          <w:tab w:val="num" w:pos="5760"/>
        </w:tabs>
        <w:ind w:left="5760" w:hanging="360"/>
      </w:pPr>
      <w:rPr>
        <w:rFonts w:ascii="Times" w:hAnsi="Times" w:hint="default"/>
      </w:rPr>
    </w:lvl>
    <w:lvl w:ilvl="8" w:tplc="04090005"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4C744269"/>
    <w:multiLevelType w:val="multilevel"/>
    <w:tmpl w:val="634007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FCF79ED"/>
    <w:multiLevelType w:val="multilevel"/>
    <w:tmpl w:val="0B983E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41C04C7"/>
    <w:multiLevelType w:val="multilevel"/>
    <w:tmpl w:val="B51A4B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numFmt w:val="none"/>
      <w:lvlText w:val=""/>
      <w:lvlJc w:val="left"/>
      <w:pPr>
        <w:tabs>
          <w:tab w:val="num" w:pos="360"/>
        </w:tabs>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4170B0D"/>
    <w:multiLevelType w:val="hybridMultilevel"/>
    <w:tmpl w:val="90E66858"/>
    <w:lvl w:ilvl="0">
      <w:start w:val="1"/>
      <w:numFmt w:val="decimal"/>
      <w:lvlText w:val="%1."/>
      <w:lvlJc w:val="left"/>
      <w:pPr>
        <w:tabs>
          <w:tab w:val="num" w:pos="1080"/>
        </w:tabs>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0"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1" w15:restartNumberingAfterBreak="0">
    <w:nsid w:val="7CFE6F5A"/>
    <w:multiLevelType w:val="hybridMultilevel"/>
    <w:tmpl w:val="AD8203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7"/>
  </w:num>
  <w:num w:numId="5">
    <w:abstractNumId w:val="5"/>
  </w:num>
  <w:num w:numId="6">
    <w:abstractNumId w:val="6"/>
  </w:num>
  <w:num w:numId="7">
    <w:abstractNumId w:val="9"/>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28"/>
  </w:num>
  <w:num w:numId="16">
    <w:abstractNumId w:val="32"/>
  </w:num>
  <w:num w:numId="17">
    <w:abstractNumId w:val="22"/>
  </w:num>
  <w:num w:numId="18">
    <w:abstractNumId w:val="26"/>
  </w:num>
  <w:num w:numId="19">
    <w:abstractNumId w:val="39"/>
  </w:num>
  <w:num w:numId="20">
    <w:abstractNumId w:val="23"/>
  </w:num>
  <w:num w:numId="21">
    <w:abstractNumId w:val="40"/>
  </w:num>
  <w:num w:numId="22">
    <w:abstractNumId w:val="19"/>
  </w:num>
  <w:num w:numId="23">
    <w:abstractNumId w:val="38"/>
  </w:num>
  <w:num w:numId="24">
    <w:abstractNumId w:val="35"/>
  </w:num>
  <w:num w:numId="25">
    <w:abstractNumId w:val="29"/>
  </w:num>
  <w:num w:numId="26">
    <w:abstractNumId w:val="31"/>
  </w:num>
  <w:num w:numId="27">
    <w:abstractNumId w:val="20"/>
  </w:num>
  <w:num w:numId="28">
    <w:abstractNumId w:val="41"/>
  </w:num>
  <w:num w:numId="29">
    <w:abstractNumId w:val="25"/>
  </w:num>
  <w:num w:numId="30">
    <w:abstractNumId w:val="33"/>
  </w:num>
  <w:num w:numId="31">
    <w:abstractNumId w:val="27"/>
  </w:num>
  <w:num w:numId="32">
    <w:abstractNumId w:val="34"/>
  </w:num>
  <w:num w:numId="33">
    <w:abstractNumId w:val="21"/>
  </w:num>
  <w:num w:numId="34">
    <w:abstractNumId w:val="36"/>
  </w:num>
  <w:num w:numId="35">
    <w:abstractNumId w:val="30"/>
  </w:num>
  <w:num w:numId="36">
    <w:abstractNumId w:val="1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17BB7"/>
    <w:rsid w:val="000304A9"/>
    <w:rsid w:val="00032E62"/>
    <w:rsid w:val="000558E7"/>
    <w:rsid w:val="000647D9"/>
    <w:rsid w:val="00073805"/>
    <w:rsid w:val="00073DE9"/>
    <w:rsid w:val="00110738"/>
    <w:rsid w:val="00161966"/>
    <w:rsid w:val="00172FC6"/>
    <w:rsid w:val="001962DD"/>
    <w:rsid w:val="001A7564"/>
    <w:rsid w:val="001A77AB"/>
    <w:rsid w:val="001D489D"/>
    <w:rsid w:val="001E36D3"/>
    <w:rsid w:val="0022016F"/>
    <w:rsid w:val="0022135E"/>
    <w:rsid w:val="002504D7"/>
    <w:rsid w:val="002550F4"/>
    <w:rsid w:val="00257211"/>
    <w:rsid w:val="00272A1B"/>
    <w:rsid w:val="002872E5"/>
    <w:rsid w:val="00291FF5"/>
    <w:rsid w:val="002E0B51"/>
    <w:rsid w:val="00310ABD"/>
    <w:rsid w:val="00355EEA"/>
    <w:rsid w:val="0038714F"/>
    <w:rsid w:val="003A25E3"/>
    <w:rsid w:val="003A6933"/>
    <w:rsid w:val="003D7E26"/>
    <w:rsid w:val="004017A3"/>
    <w:rsid w:val="00420B97"/>
    <w:rsid w:val="00457BEE"/>
    <w:rsid w:val="00496539"/>
    <w:rsid w:val="004B094A"/>
    <w:rsid w:val="004C5CE0"/>
    <w:rsid w:val="005230A8"/>
    <w:rsid w:val="005243FF"/>
    <w:rsid w:val="00525F0D"/>
    <w:rsid w:val="00527C01"/>
    <w:rsid w:val="00537563"/>
    <w:rsid w:val="005528D8"/>
    <w:rsid w:val="00554687"/>
    <w:rsid w:val="00587312"/>
    <w:rsid w:val="005C1799"/>
    <w:rsid w:val="005E3097"/>
    <w:rsid w:val="005E7B81"/>
    <w:rsid w:val="00616F7A"/>
    <w:rsid w:val="006171B5"/>
    <w:rsid w:val="00631375"/>
    <w:rsid w:val="00645FA8"/>
    <w:rsid w:val="006707C6"/>
    <w:rsid w:val="006C2805"/>
    <w:rsid w:val="006D675B"/>
    <w:rsid w:val="006D772F"/>
    <w:rsid w:val="00701C94"/>
    <w:rsid w:val="0070499B"/>
    <w:rsid w:val="0072113A"/>
    <w:rsid w:val="007264D6"/>
    <w:rsid w:val="007869AE"/>
    <w:rsid w:val="007F4F87"/>
    <w:rsid w:val="00804073"/>
    <w:rsid w:val="00833ACA"/>
    <w:rsid w:val="00844F29"/>
    <w:rsid w:val="008661AE"/>
    <w:rsid w:val="00891E58"/>
    <w:rsid w:val="00894982"/>
    <w:rsid w:val="008D0655"/>
    <w:rsid w:val="00921040"/>
    <w:rsid w:val="00950C7B"/>
    <w:rsid w:val="009F02E7"/>
    <w:rsid w:val="00A11254"/>
    <w:rsid w:val="00A2692F"/>
    <w:rsid w:val="00A353D2"/>
    <w:rsid w:val="00A47CF4"/>
    <w:rsid w:val="00A51784"/>
    <w:rsid w:val="00A9460D"/>
    <w:rsid w:val="00AA6009"/>
    <w:rsid w:val="00AC4F91"/>
    <w:rsid w:val="00AD2CF0"/>
    <w:rsid w:val="00AE0EC9"/>
    <w:rsid w:val="00AF2B21"/>
    <w:rsid w:val="00B54FD2"/>
    <w:rsid w:val="00B779A7"/>
    <w:rsid w:val="00B81793"/>
    <w:rsid w:val="00B912B8"/>
    <w:rsid w:val="00B9338A"/>
    <w:rsid w:val="00B937C1"/>
    <w:rsid w:val="00BB471E"/>
    <w:rsid w:val="00BE7CB5"/>
    <w:rsid w:val="00BF6843"/>
    <w:rsid w:val="00C05A84"/>
    <w:rsid w:val="00C226A4"/>
    <w:rsid w:val="00C64356"/>
    <w:rsid w:val="00C72657"/>
    <w:rsid w:val="00C7285F"/>
    <w:rsid w:val="00C751E1"/>
    <w:rsid w:val="00C76288"/>
    <w:rsid w:val="00C766DE"/>
    <w:rsid w:val="00C8114E"/>
    <w:rsid w:val="00CD4530"/>
    <w:rsid w:val="00CE376F"/>
    <w:rsid w:val="00CE4121"/>
    <w:rsid w:val="00D02499"/>
    <w:rsid w:val="00D36CB6"/>
    <w:rsid w:val="00D512A8"/>
    <w:rsid w:val="00D854A2"/>
    <w:rsid w:val="00DC4BA3"/>
    <w:rsid w:val="00E034A9"/>
    <w:rsid w:val="00E151E0"/>
    <w:rsid w:val="00E92D2A"/>
    <w:rsid w:val="00EA0521"/>
    <w:rsid w:val="00EB1383"/>
    <w:rsid w:val="00EE4666"/>
    <w:rsid w:val="00F06386"/>
    <w:rsid w:val="00F22022"/>
    <w:rsid w:val="00F43E61"/>
    <w:rsid w:val="00F46DEB"/>
    <w:rsid w:val="00F7771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299BC32"/>
  <w14:defaultImageDpi w14:val="32767"/>
  <w15:chartTrackingRefBased/>
  <w15:docId w15:val="{84664D79-BDDE-402B-91ED-2FC35BE4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Medium Grid 1 Accent 2"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F46DEB"/>
    <w:pPr>
      <w:ind w:left="720"/>
    </w:pPr>
  </w:style>
  <w:style w:type="character" w:customStyle="1" w:styleId="FooterChar">
    <w:name w:val="Footer Char"/>
    <w:link w:val="Footer"/>
    <w:uiPriority w:val="99"/>
    <w:rsid w:val="0038714F"/>
    <w:rPr>
      <w:sz w:val="24"/>
      <w:szCs w:val="24"/>
      <w:lang w:eastAsia="ar-SA"/>
    </w:rPr>
  </w:style>
  <w:style w:type="paragraph" w:styleId="Revision">
    <w:name w:val="Revision"/>
    <w:hidden/>
    <w:rsid w:val="00645FA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323819060">
      <w:bodyDiv w:val="1"/>
      <w:marLeft w:val="0"/>
      <w:marRight w:val="0"/>
      <w:marTop w:val="0"/>
      <w:marBottom w:val="0"/>
      <w:divBdr>
        <w:top w:val="none" w:sz="0" w:space="0" w:color="auto"/>
        <w:left w:val="none" w:sz="0" w:space="0" w:color="auto"/>
        <w:bottom w:val="none" w:sz="0" w:space="0" w:color="auto"/>
        <w:right w:val="none" w:sz="0" w:space="0" w:color="auto"/>
      </w:divBdr>
      <w:divsChild>
        <w:div w:id="720831400">
          <w:marLeft w:val="547"/>
          <w:marRight w:val="0"/>
          <w:marTop w:val="115"/>
          <w:marBottom w:val="0"/>
          <w:divBdr>
            <w:top w:val="none" w:sz="0" w:space="0" w:color="auto"/>
            <w:left w:val="none" w:sz="0" w:space="0" w:color="auto"/>
            <w:bottom w:val="none" w:sz="0" w:space="0" w:color="auto"/>
            <w:right w:val="none" w:sz="0" w:space="0" w:color="auto"/>
          </w:divBdr>
        </w:div>
        <w:div w:id="792866107">
          <w:marLeft w:val="547"/>
          <w:marRight w:val="0"/>
          <w:marTop w:val="115"/>
          <w:marBottom w:val="0"/>
          <w:divBdr>
            <w:top w:val="none" w:sz="0" w:space="0" w:color="auto"/>
            <w:left w:val="none" w:sz="0" w:space="0" w:color="auto"/>
            <w:bottom w:val="none" w:sz="0" w:space="0" w:color="auto"/>
            <w:right w:val="none" w:sz="0" w:space="0" w:color="auto"/>
          </w:divBdr>
        </w:div>
        <w:div w:id="1477260377">
          <w:marLeft w:val="547"/>
          <w:marRight w:val="0"/>
          <w:marTop w:val="115"/>
          <w:marBottom w:val="0"/>
          <w:divBdr>
            <w:top w:val="none" w:sz="0" w:space="0" w:color="auto"/>
            <w:left w:val="none" w:sz="0" w:space="0" w:color="auto"/>
            <w:bottom w:val="none" w:sz="0" w:space="0" w:color="auto"/>
            <w:right w:val="none" w:sz="0" w:space="0" w:color="auto"/>
          </w:divBdr>
        </w:div>
        <w:div w:id="1934362828">
          <w:marLeft w:val="547"/>
          <w:marRight w:val="0"/>
          <w:marTop w:val="115"/>
          <w:marBottom w:val="0"/>
          <w:divBdr>
            <w:top w:val="none" w:sz="0" w:space="0" w:color="auto"/>
            <w:left w:val="none" w:sz="0" w:space="0" w:color="auto"/>
            <w:bottom w:val="none" w:sz="0" w:space="0" w:color="auto"/>
            <w:right w:val="none" w:sz="0" w:space="0" w:color="auto"/>
          </w:divBdr>
        </w:div>
        <w:div w:id="1969698526">
          <w:marLeft w:val="547"/>
          <w:marRight w:val="0"/>
          <w:marTop w:val="115"/>
          <w:marBottom w:val="0"/>
          <w:divBdr>
            <w:top w:val="none" w:sz="0" w:space="0" w:color="auto"/>
            <w:left w:val="none" w:sz="0" w:space="0" w:color="auto"/>
            <w:bottom w:val="none" w:sz="0" w:space="0" w:color="auto"/>
            <w:right w:val="none" w:sz="0" w:space="0" w:color="auto"/>
          </w:divBdr>
        </w:div>
      </w:divsChild>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938368694">
      <w:bodyDiv w:val="1"/>
      <w:marLeft w:val="0"/>
      <w:marRight w:val="0"/>
      <w:marTop w:val="0"/>
      <w:marBottom w:val="0"/>
      <w:divBdr>
        <w:top w:val="none" w:sz="0" w:space="0" w:color="auto"/>
        <w:left w:val="none" w:sz="0" w:space="0" w:color="auto"/>
        <w:bottom w:val="none" w:sz="0" w:space="0" w:color="auto"/>
        <w:right w:val="none" w:sz="0" w:space="0" w:color="auto"/>
      </w:divBdr>
      <w:divsChild>
        <w:div w:id="224997201">
          <w:marLeft w:val="547"/>
          <w:marRight w:val="0"/>
          <w:marTop w:val="115"/>
          <w:marBottom w:val="0"/>
          <w:divBdr>
            <w:top w:val="none" w:sz="0" w:space="0" w:color="auto"/>
            <w:left w:val="none" w:sz="0" w:space="0" w:color="auto"/>
            <w:bottom w:val="none" w:sz="0" w:space="0" w:color="auto"/>
            <w:right w:val="none" w:sz="0" w:space="0" w:color="auto"/>
          </w:divBdr>
        </w:div>
        <w:div w:id="258560911">
          <w:marLeft w:val="547"/>
          <w:marRight w:val="0"/>
          <w:marTop w:val="115"/>
          <w:marBottom w:val="0"/>
          <w:divBdr>
            <w:top w:val="none" w:sz="0" w:space="0" w:color="auto"/>
            <w:left w:val="none" w:sz="0" w:space="0" w:color="auto"/>
            <w:bottom w:val="none" w:sz="0" w:space="0" w:color="auto"/>
            <w:right w:val="none" w:sz="0" w:space="0" w:color="auto"/>
          </w:divBdr>
        </w:div>
        <w:div w:id="806507536">
          <w:marLeft w:val="547"/>
          <w:marRight w:val="0"/>
          <w:marTop w:val="115"/>
          <w:marBottom w:val="0"/>
          <w:divBdr>
            <w:top w:val="none" w:sz="0" w:space="0" w:color="auto"/>
            <w:left w:val="none" w:sz="0" w:space="0" w:color="auto"/>
            <w:bottom w:val="none" w:sz="0" w:space="0" w:color="auto"/>
            <w:right w:val="none" w:sz="0" w:space="0" w:color="auto"/>
          </w:divBdr>
        </w:div>
        <w:div w:id="892278210">
          <w:marLeft w:val="547"/>
          <w:marRight w:val="0"/>
          <w:marTop w:val="115"/>
          <w:marBottom w:val="0"/>
          <w:divBdr>
            <w:top w:val="none" w:sz="0" w:space="0" w:color="auto"/>
            <w:left w:val="none" w:sz="0" w:space="0" w:color="auto"/>
            <w:bottom w:val="none" w:sz="0" w:space="0" w:color="auto"/>
            <w:right w:val="none" w:sz="0" w:space="0" w:color="auto"/>
          </w:divBdr>
        </w:div>
        <w:div w:id="1251163507">
          <w:marLeft w:val="547"/>
          <w:marRight w:val="0"/>
          <w:marTop w:val="115"/>
          <w:marBottom w:val="0"/>
          <w:divBdr>
            <w:top w:val="none" w:sz="0" w:space="0" w:color="auto"/>
            <w:left w:val="none" w:sz="0" w:space="0" w:color="auto"/>
            <w:bottom w:val="none" w:sz="0" w:space="0" w:color="auto"/>
            <w:right w:val="none" w:sz="0" w:space="0" w:color="auto"/>
          </w:divBdr>
        </w:div>
        <w:div w:id="1614903815">
          <w:marLeft w:val="547"/>
          <w:marRight w:val="0"/>
          <w:marTop w:val="115"/>
          <w:marBottom w:val="0"/>
          <w:divBdr>
            <w:top w:val="none" w:sz="0" w:space="0" w:color="auto"/>
            <w:left w:val="none" w:sz="0" w:space="0" w:color="auto"/>
            <w:bottom w:val="none" w:sz="0" w:space="0" w:color="auto"/>
            <w:right w:val="none" w:sz="0" w:space="0" w:color="auto"/>
          </w:divBdr>
        </w:div>
      </w:divsChild>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559852712">
      <w:bodyDiv w:val="1"/>
      <w:marLeft w:val="0"/>
      <w:marRight w:val="0"/>
      <w:marTop w:val="0"/>
      <w:marBottom w:val="0"/>
      <w:divBdr>
        <w:top w:val="none" w:sz="0" w:space="0" w:color="auto"/>
        <w:left w:val="none" w:sz="0" w:space="0" w:color="auto"/>
        <w:bottom w:val="none" w:sz="0" w:space="0" w:color="auto"/>
        <w:right w:val="none" w:sz="0" w:space="0" w:color="auto"/>
      </w:divBdr>
      <w:divsChild>
        <w:div w:id="553350217">
          <w:marLeft w:val="547"/>
          <w:marRight w:val="0"/>
          <w:marTop w:val="115"/>
          <w:marBottom w:val="0"/>
          <w:divBdr>
            <w:top w:val="none" w:sz="0" w:space="0" w:color="auto"/>
            <w:left w:val="none" w:sz="0" w:space="0" w:color="auto"/>
            <w:bottom w:val="none" w:sz="0" w:space="0" w:color="auto"/>
            <w:right w:val="none" w:sz="0" w:space="0" w:color="auto"/>
          </w:divBdr>
        </w:div>
        <w:div w:id="580263754">
          <w:marLeft w:val="547"/>
          <w:marRight w:val="0"/>
          <w:marTop w:val="115"/>
          <w:marBottom w:val="0"/>
          <w:divBdr>
            <w:top w:val="none" w:sz="0" w:space="0" w:color="auto"/>
            <w:left w:val="none" w:sz="0" w:space="0" w:color="auto"/>
            <w:bottom w:val="none" w:sz="0" w:space="0" w:color="auto"/>
            <w:right w:val="none" w:sz="0" w:space="0" w:color="auto"/>
          </w:divBdr>
        </w:div>
        <w:div w:id="891230596">
          <w:marLeft w:val="547"/>
          <w:marRight w:val="0"/>
          <w:marTop w:val="115"/>
          <w:marBottom w:val="0"/>
          <w:divBdr>
            <w:top w:val="none" w:sz="0" w:space="0" w:color="auto"/>
            <w:left w:val="none" w:sz="0" w:space="0" w:color="auto"/>
            <w:bottom w:val="none" w:sz="0" w:space="0" w:color="auto"/>
            <w:right w:val="none" w:sz="0" w:space="0" w:color="auto"/>
          </w:divBdr>
        </w:div>
        <w:div w:id="1316495202">
          <w:marLeft w:val="547"/>
          <w:marRight w:val="0"/>
          <w:marTop w:val="115"/>
          <w:marBottom w:val="0"/>
          <w:divBdr>
            <w:top w:val="none" w:sz="0" w:space="0" w:color="auto"/>
            <w:left w:val="none" w:sz="0" w:space="0" w:color="auto"/>
            <w:bottom w:val="none" w:sz="0" w:space="0" w:color="auto"/>
            <w:right w:val="none" w:sz="0" w:space="0" w:color="auto"/>
          </w:divBdr>
        </w:div>
        <w:div w:id="1642341341">
          <w:marLeft w:val="547"/>
          <w:marRight w:val="0"/>
          <w:marTop w:val="115"/>
          <w:marBottom w:val="0"/>
          <w:divBdr>
            <w:top w:val="none" w:sz="0" w:space="0" w:color="auto"/>
            <w:left w:val="none" w:sz="0" w:space="0" w:color="auto"/>
            <w:bottom w:val="none" w:sz="0" w:space="0" w:color="auto"/>
            <w:right w:val="none" w:sz="0" w:space="0" w:color="auto"/>
          </w:divBdr>
        </w:div>
      </w:divsChild>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turing.org.uk/bio/part1.html"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flap.org"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cYw2ewoO6c4&amp;feature=related"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hyperlink" Target="http://www.youtube.com/watch?v=E3keLeMwfHY&amp;feature=rela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ap-system.org/~history/Biographies/Church.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Links>
    <vt:vector size="30" baseType="variant">
      <vt:variant>
        <vt:i4>2162798</vt:i4>
      </vt:variant>
      <vt:variant>
        <vt:i4>12</vt:i4>
      </vt:variant>
      <vt:variant>
        <vt:i4>0</vt:i4>
      </vt:variant>
      <vt:variant>
        <vt:i4>5</vt:i4>
      </vt:variant>
      <vt:variant>
        <vt:lpwstr>http://www.youtube.com/watch?v=cYw2ewoO6c4&amp;feature=related</vt:lpwstr>
      </vt:variant>
      <vt:variant>
        <vt:lpwstr/>
      </vt:variant>
      <vt:variant>
        <vt:i4>2949234</vt:i4>
      </vt:variant>
      <vt:variant>
        <vt:i4>9</vt:i4>
      </vt:variant>
      <vt:variant>
        <vt:i4>0</vt:i4>
      </vt:variant>
      <vt:variant>
        <vt:i4>5</vt:i4>
      </vt:variant>
      <vt:variant>
        <vt:lpwstr>http://www.youtube.com/watch?v=E3keLeMwfHY&amp;feature=related</vt:lpwstr>
      </vt:variant>
      <vt:variant>
        <vt:lpwstr/>
      </vt:variant>
      <vt:variant>
        <vt:i4>7405680</vt:i4>
      </vt:variant>
      <vt:variant>
        <vt:i4>6</vt:i4>
      </vt:variant>
      <vt:variant>
        <vt:i4>0</vt:i4>
      </vt:variant>
      <vt:variant>
        <vt:i4>5</vt:i4>
      </vt:variant>
      <vt:variant>
        <vt:lpwstr>http://www.gap-system.org/~history/Biographies/Church.html</vt:lpwstr>
      </vt:variant>
      <vt:variant>
        <vt:lpwstr/>
      </vt:variant>
      <vt:variant>
        <vt:i4>6357104</vt:i4>
      </vt:variant>
      <vt:variant>
        <vt:i4>3</vt:i4>
      </vt:variant>
      <vt:variant>
        <vt:i4>0</vt:i4>
      </vt:variant>
      <vt:variant>
        <vt:i4>5</vt:i4>
      </vt:variant>
      <vt:variant>
        <vt:lpwstr>http://www.turing.org.uk/bio/part1.html</vt:lpwstr>
      </vt:variant>
      <vt:variant>
        <vt:lpwstr/>
      </vt:variant>
      <vt:variant>
        <vt:i4>5570571</vt:i4>
      </vt:variant>
      <vt:variant>
        <vt:i4>0</vt:i4>
      </vt:variant>
      <vt:variant>
        <vt:i4>0</vt:i4>
      </vt:variant>
      <vt:variant>
        <vt:i4>5</vt:i4>
      </vt:variant>
      <vt:variant>
        <vt:lpwstr>http://www.jflap.org/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2017-11-06T16:39:00Z</dcterms:created>
  <dcterms:modified xsi:type="dcterms:W3CDTF">2017-11-06T16:39:00Z</dcterms:modified>
</cp:coreProperties>
</file>